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29EE" w:rsidRDefault="002129EE">
      <w:pPr>
        <w:pStyle w:val="Heading1"/>
        <w:tabs>
          <w:tab w:val="left" w:pos="0"/>
        </w:tabs>
      </w:pPr>
      <w:bookmarkStart w:id="0" w:name="_GoBack"/>
      <w:bookmarkEnd w:id="0"/>
      <w:r>
        <w:t xml:space="preserve">                               ELEMENTE FUNDAMENTALE ALE POO</w:t>
      </w:r>
    </w:p>
    <w:p w:rsidR="002129EE" w:rsidRDefault="002129EE">
      <w:pPr>
        <w:rPr>
          <w:b/>
          <w:lang w:val="en-US"/>
        </w:rPr>
      </w:pPr>
    </w:p>
    <w:p w:rsidR="002129EE" w:rsidRDefault="002129EE">
      <w:pPr>
        <w:rPr>
          <w:b/>
          <w:lang w:val="en-US"/>
        </w:rPr>
      </w:pPr>
    </w:p>
    <w:p w:rsidR="002129EE" w:rsidRPr="00DC14B1" w:rsidRDefault="002129EE" w:rsidP="00DC14B1">
      <w:pPr>
        <w:rPr>
          <w:lang w:val="en-US"/>
        </w:rPr>
      </w:pPr>
      <w:r w:rsidRPr="00DC14B1">
        <w:rPr>
          <w:lang w:val="en-US"/>
        </w:rPr>
        <w:t>Conceptele fundamentale ale POO sunt no</w:t>
      </w:r>
      <w:r w:rsidR="00DC14B1" w:rsidRPr="00DC14B1">
        <w:rPr>
          <w:lang w:val="en-US"/>
        </w:rPr>
        <w:t>ţ</w:t>
      </w:r>
      <w:r w:rsidRPr="00DC14B1">
        <w:rPr>
          <w:lang w:val="en-US"/>
        </w:rPr>
        <w:t xml:space="preserve">iunile de </w:t>
      </w:r>
      <w:r w:rsidRPr="00DC14B1">
        <w:rPr>
          <w:i/>
          <w:lang w:val="en-US"/>
        </w:rPr>
        <w:t>clas</w:t>
      </w:r>
      <w:r w:rsidR="00DC14B1" w:rsidRPr="00DC14B1">
        <w:rPr>
          <w:i/>
          <w:lang w:val="en-US"/>
        </w:rPr>
        <w:t>ă</w:t>
      </w:r>
      <w:r w:rsidRPr="00DC14B1">
        <w:rPr>
          <w:lang w:val="en-US"/>
        </w:rPr>
        <w:t xml:space="preserve"> </w:t>
      </w:r>
      <w:r w:rsidR="00DC14B1" w:rsidRPr="00DC14B1">
        <w:rPr>
          <w:lang w:val="en-US"/>
        </w:rPr>
        <w:t>ş</w:t>
      </w:r>
      <w:r w:rsidRPr="00DC14B1">
        <w:rPr>
          <w:lang w:val="en-US"/>
        </w:rPr>
        <w:t xml:space="preserve">i </w:t>
      </w:r>
      <w:r w:rsidRPr="00DC14B1">
        <w:rPr>
          <w:i/>
          <w:lang w:val="en-US"/>
        </w:rPr>
        <w:t>obiect</w:t>
      </w:r>
      <w:r w:rsidRPr="00DC14B1">
        <w:rPr>
          <w:lang w:val="en-US"/>
        </w:rPr>
        <w:t xml:space="preserve"> precum </w:t>
      </w:r>
      <w:r w:rsidR="00DC14B1" w:rsidRPr="00DC14B1">
        <w:rPr>
          <w:lang w:val="en-US"/>
        </w:rPr>
        <w:t>ş</w:t>
      </w:r>
      <w:r w:rsidRPr="00DC14B1">
        <w:rPr>
          <w:lang w:val="en-US"/>
        </w:rPr>
        <w:t>i rela</w:t>
      </w:r>
      <w:r w:rsidR="00DC14B1">
        <w:rPr>
          <w:lang w:val="en-US"/>
        </w:rPr>
        <w:t>ţ</w:t>
      </w:r>
      <w:r w:rsidRPr="00DC14B1">
        <w:rPr>
          <w:lang w:val="en-US"/>
        </w:rPr>
        <w:t xml:space="preserve">iile dintre clase, obiecte </w:t>
      </w:r>
      <w:r w:rsidR="00DC14B1">
        <w:rPr>
          <w:lang w:val="en-US"/>
        </w:rPr>
        <w:t>ş</w:t>
      </w:r>
      <w:r w:rsidRPr="00DC14B1">
        <w:rPr>
          <w:lang w:val="en-US"/>
        </w:rPr>
        <w:t xml:space="preserve">i dintre clase </w:t>
      </w:r>
      <w:r w:rsidR="00DC14B1">
        <w:rPr>
          <w:lang w:val="en-US"/>
        </w:rPr>
        <w:t>ş</w:t>
      </w:r>
      <w:r w:rsidRPr="00DC14B1">
        <w:rPr>
          <w:lang w:val="en-US"/>
        </w:rPr>
        <w:t>i obiecte.</w:t>
      </w:r>
    </w:p>
    <w:p w:rsidR="002129EE" w:rsidRPr="00F860D2" w:rsidRDefault="002129EE" w:rsidP="00DC14B1">
      <w:pPr>
        <w:rPr>
          <w:lang w:val="it-IT"/>
        </w:rPr>
      </w:pPr>
      <w:r w:rsidRPr="00F860D2">
        <w:rPr>
          <w:u w:val="single"/>
          <w:lang w:val="it-IT"/>
        </w:rPr>
        <w:t>Obiectul</w:t>
      </w:r>
      <w:r w:rsidRPr="00F860D2">
        <w:rPr>
          <w:lang w:val="it-IT"/>
        </w:rPr>
        <w:t xml:space="preserve">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o entitate </w:t>
      </w:r>
      <w:r>
        <w:rPr>
          <w:lang w:val="it-IT"/>
        </w:rPr>
        <w:t>dinamică</w:t>
      </w:r>
      <w:r w:rsidRPr="00F860D2">
        <w:rPr>
          <w:lang w:val="it-IT"/>
        </w:rPr>
        <w:t>, caracterizat</w:t>
      </w:r>
      <w:r w:rsidR="00DC14B1">
        <w:rPr>
          <w:lang w:val="it-IT"/>
        </w:rPr>
        <w:t>ă</w:t>
      </w:r>
      <w:r w:rsidRPr="00F860D2">
        <w:rPr>
          <w:lang w:val="it-IT"/>
        </w:rPr>
        <w:t xml:space="preserve"> prin:</w:t>
      </w:r>
      <w:r w:rsidRPr="00F860D2">
        <w:rPr>
          <w:lang w:val="it-IT"/>
        </w:rPr>
        <w:tab/>
        <w:t>-stare</w:t>
      </w:r>
    </w:p>
    <w:p w:rsidR="002129EE" w:rsidRPr="00F860D2" w:rsidRDefault="002129EE">
      <w:r w:rsidRPr="00F860D2">
        <w:rPr>
          <w:lang w:val="it-IT"/>
        </w:rPr>
        <w:t xml:space="preserve">           </w:t>
      </w:r>
      <w:r w:rsidRPr="00F860D2">
        <w:rPr>
          <w:lang w:val="it-IT"/>
        </w:rPr>
        <w:tab/>
      </w:r>
      <w:r w:rsidRPr="00F860D2">
        <w:rPr>
          <w:lang w:val="it-IT"/>
        </w:rPr>
        <w:tab/>
      </w:r>
      <w:r w:rsidRPr="00F860D2">
        <w:rPr>
          <w:lang w:val="it-IT"/>
        </w:rPr>
        <w:tab/>
      </w:r>
      <w:r w:rsidRPr="00F860D2">
        <w:rPr>
          <w:lang w:val="it-IT"/>
        </w:rPr>
        <w:tab/>
      </w:r>
      <w:r w:rsidRPr="00F860D2">
        <w:rPr>
          <w:lang w:val="it-IT"/>
        </w:rPr>
        <w:tab/>
      </w:r>
      <w:r w:rsidRPr="00F860D2">
        <w:rPr>
          <w:lang w:val="it-IT"/>
        </w:rPr>
        <w:tab/>
      </w:r>
      <w:r w:rsidRPr="00F860D2">
        <w:rPr>
          <w:lang w:val="it-IT"/>
        </w:rPr>
        <w:tab/>
        <w:t xml:space="preserve">      </w:t>
      </w:r>
      <w:r w:rsidRPr="00F860D2">
        <w:rPr>
          <w:lang w:val="it-IT"/>
        </w:rPr>
        <w:tab/>
        <w:t>-comportament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                               </w:t>
      </w:r>
      <w:r w:rsidRPr="00F860D2">
        <w:rPr>
          <w:lang w:val="it-IT"/>
        </w:rPr>
        <w:tab/>
        <w:t>-identitate</w:t>
      </w:r>
    </w:p>
    <w:p w:rsidR="002129EE" w:rsidRPr="00F860D2" w:rsidRDefault="002129EE" w:rsidP="00DA71FC">
      <w:pPr>
        <w:rPr>
          <w:lang w:val="it-IT"/>
        </w:rPr>
      </w:pPr>
      <w:r w:rsidRPr="00F860D2">
        <w:rPr>
          <w:i/>
          <w:lang w:val="it-IT"/>
        </w:rPr>
        <w:t>Starea</w:t>
      </w:r>
      <w:r w:rsidRPr="00F860D2">
        <w:rPr>
          <w:lang w:val="it-IT"/>
        </w:rPr>
        <w:t xml:space="preserve"> unui obiect semnific</w:t>
      </w:r>
      <w:r w:rsidR="00DA71FC">
        <w:rPr>
          <w:lang w:val="it-IT"/>
        </w:rPr>
        <w:t>ă</w:t>
      </w:r>
      <w:r w:rsidRPr="00F860D2">
        <w:rPr>
          <w:lang w:val="it-IT"/>
        </w:rPr>
        <w:t xml:space="preserve"> temporalitatea lui. El poate fi creat </w:t>
      </w:r>
      <w:r w:rsidR="00DA71FC">
        <w:rPr>
          <w:lang w:val="it-IT"/>
        </w:rPr>
        <w:t>ş</w:t>
      </w:r>
      <w:r w:rsidRPr="00F860D2">
        <w:rPr>
          <w:lang w:val="it-IT"/>
        </w:rPr>
        <w:t xml:space="preserve">i distrus </w:t>
      </w:r>
      <w:r w:rsidR="00DA71FC">
        <w:rPr>
          <w:lang w:val="it-IT"/>
        </w:rPr>
        <w:t>î</w:t>
      </w:r>
      <w:r w:rsidRPr="00F860D2">
        <w:rPr>
          <w:lang w:val="it-IT"/>
        </w:rPr>
        <w:t xml:space="preserve">n timp de alt obiect sau de utilizator. Starea obiectului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caracterizat</w:t>
      </w:r>
      <w:r w:rsidR="00DA71FC">
        <w:rPr>
          <w:lang w:val="it-IT"/>
        </w:rPr>
        <w:t>ă</w:t>
      </w:r>
      <w:r w:rsidRPr="00F860D2">
        <w:rPr>
          <w:lang w:val="it-IT"/>
        </w:rPr>
        <w:t xml:space="preserve"> de atribute care au </w:t>
      </w:r>
    </w:p>
    <w:p w:rsidR="002129EE" w:rsidRPr="00F860D2" w:rsidRDefault="002129EE">
      <w:pPr>
        <w:ind w:left="1416"/>
        <w:rPr>
          <w:lang w:val="it-IT"/>
        </w:rPr>
      </w:pPr>
      <w:r w:rsidRPr="00F860D2">
        <w:rPr>
          <w:lang w:val="it-IT"/>
        </w:rPr>
        <w:t>–nume asociat</w:t>
      </w:r>
    </w:p>
    <w:p w:rsidR="002129EE" w:rsidRPr="00F860D2" w:rsidRDefault="002129EE">
      <w:pPr>
        <w:ind w:left="1416"/>
        <w:rPr>
          <w:lang w:val="it-IT"/>
        </w:rPr>
      </w:pPr>
      <w:r w:rsidRPr="00F860D2">
        <w:rPr>
          <w:lang w:val="it-IT"/>
        </w:rPr>
        <w:t>-valori asociate</w:t>
      </w:r>
    </w:p>
    <w:p w:rsidR="002129EE" w:rsidRPr="00F860D2" w:rsidRDefault="002129EE" w:rsidP="00DA71FC">
      <w:pPr>
        <w:rPr>
          <w:lang w:val="it-IT"/>
        </w:rPr>
      </w:pPr>
      <w:r w:rsidRPr="00F860D2">
        <w:rPr>
          <w:i/>
          <w:lang w:val="it-IT"/>
        </w:rPr>
        <w:t>Comportarea</w:t>
      </w:r>
      <w:r w:rsidRPr="00F860D2">
        <w:rPr>
          <w:lang w:val="it-IT"/>
        </w:rPr>
        <w:t xml:space="preserve"> unui obiect exprim</w:t>
      </w:r>
      <w:r w:rsidR="00DA71FC">
        <w:rPr>
          <w:lang w:val="it-IT"/>
        </w:rPr>
        <w:t>ă</w:t>
      </w:r>
      <w:r w:rsidRPr="00F860D2">
        <w:rPr>
          <w:lang w:val="it-IT"/>
        </w:rPr>
        <w:t xml:space="preserve"> metoda (modalitatea) de r</w:t>
      </w:r>
      <w:r w:rsidR="00DA71FC">
        <w:rPr>
          <w:lang w:val="it-IT"/>
        </w:rPr>
        <w:t>ă</w:t>
      </w:r>
      <w:r w:rsidRPr="00F860D2">
        <w:rPr>
          <w:lang w:val="it-IT"/>
        </w:rPr>
        <w:t>spuns a sa la mesaje (ac</w:t>
      </w:r>
      <w:r w:rsidR="00DA71FC">
        <w:rPr>
          <w:lang w:val="it-IT"/>
        </w:rPr>
        <w:t>ţ</w:t>
      </w:r>
      <w:r w:rsidRPr="00F860D2">
        <w:rPr>
          <w:lang w:val="it-IT"/>
        </w:rPr>
        <w:t>iuni) provenite din exterior, care determin</w:t>
      </w:r>
      <w:r w:rsidR="00DA71FC">
        <w:rPr>
          <w:lang w:val="it-IT"/>
        </w:rPr>
        <w:t>ă</w:t>
      </w:r>
      <w:r w:rsidRPr="00F860D2">
        <w:rPr>
          <w:lang w:val="it-IT"/>
        </w:rPr>
        <w:t xml:space="preserve"> schimbarea st</w:t>
      </w:r>
      <w:r w:rsidR="00DA71FC">
        <w:rPr>
          <w:lang w:val="it-IT"/>
        </w:rPr>
        <w:t>ă</w:t>
      </w:r>
      <w:r w:rsidRPr="00F860D2">
        <w:rPr>
          <w:lang w:val="it-IT"/>
        </w:rPr>
        <w:t>rii sale.</w:t>
      </w:r>
    </w:p>
    <w:p w:rsidR="002129EE" w:rsidRPr="00F860D2" w:rsidRDefault="002129EE" w:rsidP="00290A36">
      <w:pPr>
        <w:rPr>
          <w:lang w:val="it-IT"/>
        </w:rPr>
      </w:pPr>
      <w:r w:rsidRPr="00F860D2">
        <w:rPr>
          <w:i/>
          <w:lang w:val="it-IT"/>
        </w:rPr>
        <w:t>Identitatea</w:t>
      </w:r>
      <w:r w:rsidRPr="00F860D2">
        <w:rPr>
          <w:lang w:val="it-IT"/>
        </w:rPr>
        <w:t xml:space="preserve">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proprietatea care distinge un obiect de alte  obiecte. Ea se p</w:t>
      </w:r>
      <w:r w:rsidR="00290A36">
        <w:rPr>
          <w:lang w:val="it-IT"/>
        </w:rPr>
        <w:t>ă</w:t>
      </w:r>
      <w:r w:rsidRPr="00F860D2">
        <w:rPr>
          <w:lang w:val="it-IT"/>
        </w:rPr>
        <w:t>streaz</w:t>
      </w:r>
      <w:r w:rsidR="00290A36">
        <w:rPr>
          <w:lang w:val="it-IT"/>
        </w:rPr>
        <w:t>ă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ş</w:t>
      </w:r>
      <w:r w:rsidRPr="00F860D2">
        <w:rPr>
          <w:lang w:val="it-IT"/>
        </w:rPr>
        <w:t>i dup</w:t>
      </w:r>
      <w:r w:rsidR="00290A36">
        <w:rPr>
          <w:lang w:val="it-IT"/>
        </w:rPr>
        <w:t>ă</w:t>
      </w:r>
      <w:r w:rsidRPr="00F860D2">
        <w:rPr>
          <w:lang w:val="it-IT"/>
        </w:rPr>
        <w:t xml:space="preserve"> ce obiectul a fost supus unor transform</w:t>
      </w:r>
      <w:r w:rsidR="00290A36">
        <w:rPr>
          <w:lang w:val="it-IT"/>
        </w:rPr>
        <w:t>ă</w:t>
      </w:r>
      <w:r w:rsidRPr="00F860D2">
        <w:rPr>
          <w:lang w:val="it-IT"/>
        </w:rPr>
        <w:t xml:space="preserve">ri sau </w:t>
      </w:r>
      <w:r w:rsidR="00290A36">
        <w:rPr>
          <w:lang w:val="it-IT"/>
        </w:rPr>
        <w:t>ş</w:t>
      </w:r>
      <w:r w:rsidRPr="00F860D2">
        <w:rPr>
          <w:lang w:val="it-IT"/>
        </w:rPr>
        <w:t xml:space="preserve">i-a modificat starea </w:t>
      </w:r>
      <w:r w:rsidR="00290A36">
        <w:rPr>
          <w:lang w:val="it-IT"/>
        </w:rPr>
        <w:t>iniţială</w:t>
      </w:r>
      <w:r w:rsidRPr="00F860D2">
        <w:rPr>
          <w:lang w:val="it-IT"/>
        </w:rPr>
        <w:t>.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Obiectele cu stari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comportari asemanatoare se </w:t>
      </w:r>
      <w:r>
        <w:rPr>
          <w:lang w:val="it-IT"/>
        </w:rPr>
        <w:t>grupează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</w:t>
      </w:r>
      <w:r w:rsidRPr="00F860D2">
        <w:rPr>
          <w:i/>
          <w:lang w:val="it-IT"/>
        </w:rPr>
        <w:t>clase</w:t>
      </w:r>
      <w:r w:rsidRPr="00F860D2">
        <w:rPr>
          <w:lang w:val="it-IT"/>
        </w:rPr>
        <w:t>.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O </w:t>
      </w:r>
      <w:r w:rsidR="00290A36">
        <w:rPr>
          <w:i/>
          <w:lang w:val="it-IT"/>
        </w:rPr>
        <w:t>clasă</w:t>
      </w:r>
      <w:r w:rsidRPr="00F860D2">
        <w:rPr>
          <w:lang w:val="it-IT"/>
        </w:rPr>
        <w:t xml:space="preserve"> </w:t>
      </w:r>
      <w:r>
        <w:rPr>
          <w:lang w:val="it-IT"/>
        </w:rPr>
        <w:t>abstractizează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proprietăţi</w:t>
      </w:r>
      <w:r w:rsidRPr="00F860D2">
        <w:rPr>
          <w:lang w:val="it-IT"/>
        </w:rPr>
        <w:t xml:space="preserve">le comune ale unui set de obiecte, asfel ca fiecare obiect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o </w:t>
      </w:r>
      <w:r>
        <w:rPr>
          <w:b/>
          <w:lang w:val="it-IT"/>
        </w:rPr>
        <w:t>instanţă</w:t>
      </w:r>
      <w:r w:rsidRPr="00F860D2">
        <w:rPr>
          <w:lang w:val="it-IT"/>
        </w:rPr>
        <w:t xml:space="preserve"> (reprezentant sau individ) a unei clase. O </w:t>
      </w:r>
      <w:r w:rsidR="00290A36">
        <w:rPr>
          <w:lang w:val="it-IT"/>
        </w:rPr>
        <w:t>clasă</w:t>
      </w:r>
      <w:r w:rsidRPr="00F860D2">
        <w:rPr>
          <w:lang w:val="it-IT"/>
        </w:rPr>
        <w:t xml:space="preserve"> poate avea nici unul, unul sau mai multe obiecte </w:t>
      </w:r>
      <w:r>
        <w:rPr>
          <w:lang w:val="it-IT"/>
        </w:rPr>
        <w:t>instanţă</w:t>
      </w:r>
      <w:r w:rsidRPr="00F860D2">
        <w:rPr>
          <w:lang w:val="it-IT"/>
        </w:rPr>
        <w:t xml:space="preserve">. Clasa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o entitate </w:t>
      </w:r>
      <w:r>
        <w:rPr>
          <w:i/>
          <w:lang w:val="it-IT"/>
        </w:rPr>
        <w:t>statică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nu </w:t>
      </w:r>
      <w:r>
        <w:rPr>
          <w:lang w:val="it-IT"/>
        </w:rPr>
        <w:t>dinamică</w:t>
      </w:r>
      <w:r w:rsidRPr="00F860D2">
        <w:rPr>
          <w:lang w:val="it-IT"/>
        </w:rPr>
        <w:t xml:space="preserve"> precum obiectul, deoarece </w:t>
      </w:r>
      <w:r w:rsidR="00B43186">
        <w:rPr>
          <w:lang w:val="it-IT"/>
        </w:rPr>
        <w:t>după</w:t>
      </w:r>
      <w:r w:rsidRPr="00F860D2">
        <w:rPr>
          <w:lang w:val="it-IT"/>
        </w:rPr>
        <w:t xml:space="preserve"> specificare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implementare se </w:t>
      </w:r>
      <w:r w:rsidR="00BE1EA2">
        <w:rPr>
          <w:lang w:val="it-IT"/>
        </w:rPr>
        <w:t>modifică</w:t>
      </w:r>
      <w:r w:rsidRPr="00F860D2">
        <w:rPr>
          <w:lang w:val="it-IT"/>
        </w:rPr>
        <w:t xml:space="preserve"> foarte greu.</w:t>
      </w:r>
    </w:p>
    <w:p w:rsidR="002129EE" w:rsidRPr="00F860D2" w:rsidRDefault="002129EE">
      <w:pPr>
        <w:rPr>
          <w:lang w:val="it-IT"/>
        </w:rPr>
      </w:pPr>
      <w:r>
        <w:rPr>
          <w:i/>
          <w:lang w:val="it-IT"/>
        </w:rPr>
        <w:t>Relaţii</w:t>
      </w:r>
      <w:r w:rsidRPr="00F860D2">
        <w:rPr>
          <w:i/>
          <w:lang w:val="it-IT"/>
        </w:rPr>
        <w:t xml:space="preserve">le </w:t>
      </w:r>
      <w:r w:rsidRPr="00F860D2">
        <w:rPr>
          <w:lang w:val="it-IT"/>
        </w:rPr>
        <w:t xml:space="preserve">stabilesc conexiunile logice dintre  diferite </w:t>
      </w:r>
      <w:r w:rsidR="00290A36">
        <w:rPr>
          <w:lang w:val="it-IT"/>
        </w:rPr>
        <w:t>entităţi</w:t>
      </w:r>
      <w:r w:rsidRPr="00F860D2">
        <w:rPr>
          <w:lang w:val="it-IT"/>
        </w:rPr>
        <w:t>.</w:t>
      </w:r>
    </w:p>
    <w:p w:rsidR="002129EE" w:rsidRPr="00F860D2" w:rsidRDefault="000C631A">
      <w:pPr>
        <w:rPr>
          <w:lang w:val="it-IT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2614295" t="4839335" r="0" b="0"/>
                <wp:wrapNone/>
                <wp:docPr id="7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F977D" id="Line 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.65pt" to="180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" strokeweight=".26mm">
                <v:stroke joinstyle="miter"/>
              </v:lin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84455</wp:posOffset>
                </wp:positionV>
                <wp:extent cx="457200" cy="457200"/>
                <wp:effectExtent l="2614295" t="4839335" r="0" b="0"/>
                <wp:wrapNone/>
                <wp:docPr id="7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EF55" id="Line 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.65pt" to="171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" strokeweight=".26mm">
                <v:stroke joinstyle="miter"/>
              </v:line>
            </w:pict>
          </mc:Fallback>
        </mc:AlternateContent>
      </w:r>
      <w:r w:rsidR="002129EE">
        <w:rPr>
          <w:lang w:val="it-IT"/>
        </w:rPr>
        <w:t>Relaţii</w:t>
      </w:r>
      <w:r w:rsidR="002129EE" w:rsidRPr="00F860D2">
        <w:rPr>
          <w:lang w:val="it-IT"/>
        </w:rPr>
        <w:t>le obiect-obiect sunt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       de  utilizare-</w:t>
      </w:r>
      <w:r>
        <w:rPr>
          <w:lang w:val="it-IT"/>
        </w:rPr>
        <w:t>între</w:t>
      </w:r>
      <w:r w:rsidRPr="00F860D2">
        <w:rPr>
          <w:lang w:val="it-IT"/>
        </w:rPr>
        <w:t xml:space="preserve"> obiecte ce schimba mesaje </w:t>
      </w:r>
      <w:r>
        <w:rPr>
          <w:lang w:val="it-IT"/>
        </w:rPr>
        <w:t>între</w:t>
      </w:r>
      <w:r w:rsidRPr="00F860D2">
        <w:rPr>
          <w:lang w:val="it-IT"/>
        </w:rPr>
        <w:t xml:space="preserve"> ele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   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 de </w:t>
      </w:r>
      <w:r>
        <w:rPr>
          <w:lang w:val="it-IT"/>
        </w:rPr>
        <w:t>conţin</w:t>
      </w:r>
      <w:r w:rsidRPr="00F860D2">
        <w:rPr>
          <w:lang w:val="it-IT"/>
        </w:rPr>
        <w:t xml:space="preserve">ere-obiecte complexe care </w:t>
      </w:r>
      <w:r>
        <w:rPr>
          <w:lang w:val="it-IT"/>
        </w:rPr>
        <w:t>conţin</w:t>
      </w:r>
      <w:r w:rsidRPr="00F860D2">
        <w:rPr>
          <w:lang w:val="it-IT"/>
        </w:rPr>
        <w:t xml:space="preserve"> alte obiecte</w:t>
      </w:r>
    </w:p>
    <w:p w:rsidR="002129EE" w:rsidRPr="00F860D2" w:rsidRDefault="002129EE">
      <w:pPr>
        <w:pStyle w:val="Heading2"/>
        <w:tabs>
          <w:tab w:val="left" w:pos="0"/>
        </w:tabs>
        <w:rPr>
          <w:sz w:val="24"/>
          <w:lang w:val="es-ES"/>
        </w:rPr>
      </w:pPr>
      <w:r w:rsidRPr="00F860D2">
        <w:rPr>
          <w:sz w:val="24"/>
          <w:lang w:val="es-ES"/>
        </w:rPr>
        <w:t>Relatia obiect –</w:t>
      </w:r>
      <w:r w:rsidR="00290A36">
        <w:rPr>
          <w:sz w:val="24"/>
          <w:lang w:val="es-ES"/>
        </w:rPr>
        <w:t>clasă</w:t>
      </w:r>
      <w:r w:rsidRPr="00F860D2">
        <w:rPr>
          <w:sz w:val="24"/>
          <w:lang w:val="es-ES"/>
        </w:rPr>
        <w:t xml:space="preserve"> </w:t>
      </w:r>
      <w:r w:rsidR="00B43186">
        <w:rPr>
          <w:sz w:val="24"/>
          <w:lang w:val="es-ES"/>
        </w:rPr>
        <w:t>este</w:t>
      </w:r>
      <w:r w:rsidRPr="00F860D2">
        <w:rPr>
          <w:sz w:val="24"/>
          <w:lang w:val="es-ES"/>
        </w:rPr>
        <w:t xml:space="preserve"> cea de </w:t>
      </w:r>
      <w:r>
        <w:rPr>
          <w:sz w:val="24"/>
          <w:lang w:val="es-ES"/>
        </w:rPr>
        <w:t>instanţ</w:t>
      </w:r>
      <w:r w:rsidRPr="00F860D2">
        <w:rPr>
          <w:sz w:val="24"/>
          <w:lang w:val="es-ES"/>
        </w:rPr>
        <w:t>iere.</w:t>
      </w:r>
    </w:p>
    <w:p w:rsidR="002129EE" w:rsidRPr="00F860D2" w:rsidRDefault="000C631A">
      <w:pPr>
        <w:rPr>
          <w:lang w:val="it-IT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69215</wp:posOffset>
                </wp:positionV>
                <wp:extent cx="685800" cy="342900"/>
                <wp:effectExtent l="2728595" t="5700395" r="0" b="0"/>
                <wp:wrapNone/>
                <wp:docPr id="6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342900"/>
                          <a:chOff x="2880" y="109"/>
                          <a:chExt cx="1080" cy="540"/>
                        </a:xfrm>
                      </wpg:grpSpPr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80" y="109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80" y="109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880" y="109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EB4A6" id="Group 4" o:spid="_x0000_s1026" style="position:absolute;margin-left:2in;margin-top:5.45pt;width:54pt;height:27pt;z-index:251644928;mso-wrap-distance-left:0;mso-wrap-distance-right:0" coordorigin="2880,109" coordsize="10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">
                <v:line id="Line 5" o:spid="_x0000_s1027" style="position:absolute;visibility:visible;mso-wrap-style:square" from="2880,109" to="3780,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" strokeweight=".26mm">
                  <v:stroke joinstyle="miter"/>
                </v:line>
                <v:line id="Line 6" o:spid="_x0000_s1028" style="position:absolute;visibility:visible;mso-wrap-style:square" from="2880,109" to="378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" strokeweight=".26mm">
                  <v:stroke joinstyle="miter"/>
                </v:line>
                <v:line id="Line 7" o:spid="_x0000_s1029" style="position:absolute;visibility:visible;mso-wrap-style:square" from="2880,109" to="3960,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" strokeweight=".26mm">
                  <v:stroke joinstyle="miter"/>
                </v:line>
              </v:group>
            </w:pict>
          </mc:Fallback>
        </mc:AlternateContent>
      </w:r>
      <w:r w:rsidR="002129EE">
        <w:rPr>
          <w:lang w:val="it-IT"/>
        </w:rPr>
        <w:t>Relaţii</w:t>
      </w:r>
      <w:r w:rsidR="002129EE" w:rsidRPr="00F860D2">
        <w:rPr>
          <w:lang w:val="it-IT"/>
        </w:rPr>
        <w:t xml:space="preserve">le </w:t>
      </w:r>
      <w:r w:rsidR="00290A36">
        <w:rPr>
          <w:lang w:val="it-IT"/>
        </w:rPr>
        <w:t>clasă</w:t>
      </w:r>
      <w:r w:rsidR="002129EE" w:rsidRPr="00F860D2">
        <w:rPr>
          <w:lang w:val="it-IT"/>
        </w:rPr>
        <w:t xml:space="preserve"> –</w:t>
      </w:r>
      <w:r w:rsidR="00290A36">
        <w:rPr>
          <w:lang w:val="it-IT"/>
        </w:rPr>
        <w:t>clasă</w:t>
      </w:r>
      <w:r w:rsidR="002129EE" w:rsidRPr="00F860D2">
        <w:rPr>
          <w:lang w:val="it-IT"/>
        </w:rPr>
        <w:t xml:space="preserve"> pot fi               </w:t>
      </w:r>
      <w:r w:rsidR="002129EE" w:rsidRPr="00F860D2">
        <w:rPr>
          <w:lang w:val="it-IT"/>
        </w:rPr>
        <w:tab/>
      </w:r>
      <w:r w:rsidR="002129EE" w:rsidRPr="00F860D2">
        <w:rPr>
          <w:lang w:val="it-IT"/>
        </w:rPr>
        <w:tab/>
        <w:t xml:space="preserve">mostenite   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</w:t>
      </w:r>
      <w:r w:rsidRPr="00F860D2">
        <w:rPr>
          <w:lang w:val="it-IT"/>
        </w:rPr>
        <w:tab/>
      </w:r>
      <w:r w:rsidRPr="00F860D2">
        <w:rPr>
          <w:lang w:val="it-IT"/>
        </w:rPr>
        <w:tab/>
        <w:t xml:space="preserve">de asociere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utilizari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</w:t>
      </w:r>
      <w:r w:rsidRPr="00F860D2">
        <w:rPr>
          <w:lang w:val="it-IT"/>
        </w:rPr>
        <w:tab/>
      </w:r>
      <w:r w:rsidRPr="00F860D2">
        <w:rPr>
          <w:lang w:val="it-IT"/>
        </w:rPr>
        <w:tab/>
        <w:t xml:space="preserve">de  </w:t>
      </w:r>
      <w:r>
        <w:rPr>
          <w:lang w:val="it-IT"/>
        </w:rPr>
        <w:t>conţin</w:t>
      </w:r>
      <w:r w:rsidRPr="00F860D2">
        <w:rPr>
          <w:lang w:val="it-IT"/>
        </w:rPr>
        <w:t>ere (agregare)</w:t>
      </w:r>
    </w:p>
    <w:p w:rsidR="002129EE" w:rsidRPr="00F860D2" w:rsidRDefault="002129EE">
      <w:pPr>
        <w:rPr>
          <w:lang w:val="it-IT"/>
        </w:rPr>
      </w:pPr>
    </w:p>
    <w:p w:rsidR="002129EE" w:rsidRPr="00F860D2" w:rsidRDefault="000C631A">
      <w:pPr>
        <w:rPr>
          <w:lang w:val="it-IT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53975</wp:posOffset>
                </wp:positionV>
                <wp:extent cx="685800" cy="571500"/>
                <wp:effectExtent l="2499995" t="6386195" r="0" b="0"/>
                <wp:wrapNone/>
                <wp:docPr id="6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571500"/>
                          <a:chOff x="2520" y="85"/>
                          <a:chExt cx="1080" cy="900"/>
                        </a:xfrm>
                      </wpg:grpSpPr>
                      <wps:wsp>
                        <wps:cNvPr id="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20" y="85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520" y="85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20" y="85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20" y="85"/>
                            <a:ext cx="720" cy="90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85438" id="Group 8" o:spid="_x0000_s1026" style="position:absolute;margin-left:126pt;margin-top:4.25pt;width:54pt;height:45pt;z-index:251645952;mso-wrap-distance-left:0;mso-wrap-distance-right:0" coordorigin="2520,85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">
                <v:line id="Line 9" o:spid="_x0000_s1027" style="position:absolute;visibility:visible;mso-wrap-style:square" from="2520,85" to="3420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" strokeweight=".26mm">
                  <v:stroke joinstyle="miter"/>
                </v:line>
                <v:line id="Line 10" o:spid="_x0000_s1028" style="position:absolute;visibility:visible;mso-wrap-style:square" from="2520,85" to="3600,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" strokeweight=".26mm">
                  <v:stroke joinstyle="miter"/>
                </v:line>
                <v:line id="Line 11" o:spid="_x0000_s1029" style="position:absolute;visibility:visible;mso-wrap-style:square" from="2520,85" to="3420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" strokeweight=".26mm">
                  <v:stroke joinstyle="miter"/>
                </v:line>
                <v:line id="Line 12" o:spid="_x0000_s1030" style="position:absolute;visibility:visible;mso-wrap-style:square" from="2520,85" to="3240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" strokeweight=".26mm">
                  <v:stroke joinstyle="miter"/>
                </v:line>
              </v:group>
            </w:pict>
          </mc:Fallback>
        </mc:AlternateContent>
      </w:r>
      <w:r w:rsidR="002129EE" w:rsidRPr="00F860D2">
        <w:rPr>
          <w:lang w:val="it-IT"/>
        </w:rPr>
        <w:t xml:space="preserve">Paradigmele POO sunt:              </w:t>
      </w:r>
      <w:r w:rsidR="002129EE" w:rsidRPr="00F860D2">
        <w:rPr>
          <w:lang w:val="it-IT"/>
        </w:rPr>
        <w:tab/>
      </w:r>
      <w:r w:rsidR="002129EE" w:rsidRPr="00F860D2">
        <w:rPr>
          <w:lang w:val="it-IT"/>
        </w:rPr>
        <w:tab/>
        <w:t>abstractizarea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</w:t>
      </w:r>
      <w:r w:rsidRPr="00F860D2">
        <w:rPr>
          <w:lang w:val="it-IT"/>
        </w:rPr>
        <w:tab/>
      </w:r>
      <w:r w:rsidRPr="00F860D2">
        <w:rPr>
          <w:lang w:val="it-IT"/>
        </w:rPr>
        <w:tab/>
        <w:t>incapsularea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</w:t>
      </w:r>
      <w:r w:rsidRPr="00F860D2">
        <w:rPr>
          <w:lang w:val="it-IT"/>
        </w:rPr>
        <w:tab/>
      </w:r>
      <w:r w:rsidRPr="00F860D2">
        <w:rPr>
          <w:lang w:val="it-IT"/>
        </w:rPr>
        <w:tab/>
        <w:t>m</w:t>
      </w:r>
      <w:r>
        <w:rPr>
          <w:lang w:val="it-IT"/>
        </w:rPr>
        <w:t>oştenir</w:t>
      </w:r>
      <w:r w:rsidRPr="00F860D2">
        <w:rPr>
          <w:lang w:val="it-IT"/>
        </w:rPr>
        <w:t xml:space="preserve">ea 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</w:t>
      </w:r>
      <w:r w:rsidRPr="00F860D2">
        <w:rPr>
          <w:lang w:val="it-IT"/>
        </w:rPr>
        <w:tab/>
      </w:r>
      <w:r w:rsidRPr="00F860D2">
        <w:rPr>
          <w:lang w:val="it-IT"/>
        </w:rPr>
        <w:tab/>
        <w:t xml:space="preserve">polimorfismul    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</w:t>
      </w:r>
    </w:p>
    <w:p w:rsidR="002129EE" w:rsidRPr="00F860D2" w:rsidRDefault="002129EE">
      <w:pPr>
        <w:rPr>
          <w:lang w:val="it-IT"/>
        </w:rPr>
      </w:pPr>
      <w:r w:rsidRPr="00F860D2">
        <w:rPr>
          <w:i/>
          <w:lang w:val="it-IT"/>
        </w:rPr>
        <w:t>Abstractizarea</w:t>
      </w:r>
      <w:r w:rsidRPr="00F860D2">
        <w:rPr>
          <w:lang w:val="it-IT"/>
        </w:rPr>
        <w:t xml:space="preserve"> </w:t>
      </w:r>
      <w:r w:rsidR="00CE36A0">
        <w:rPr>
          <w:lang w:val="it-IT"/>
        </w:rPr>
        <w:t>reprezintă</w:t>
      </w:r>
      <w:r w:rsidRPr="00F860D2">
        <w:rPr>
          <w:lang w:val="it-IT"/>
        </w:rPr>
        <w:t xml:space="preserve"> procesul de ignorare intentionata a detaliilor nesemnificative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retinerea </w:t>
      </w:r>
      <w:r w:rsidR="00290A36">
        <w:rPr>
          <w:lang w:val="it-IT"/>
        </w:rPr>
        <w:t>proprietăţi</w:t>
      </w:r>
      <w:r w:rsidRPr="00F860D2">
        <w:rPr>
          <w:lang w:val="it-IT"/>
        </w:rPr>
        <w:t xml:space="preserve">lor definitorii ale unei </w:t>
      </w:r>
      <w:r w:rsidR="00290A36">
        <w:rPr>
          <w:lang w:val="it-IT"/>
        </w:rPr>
        <w:t>entităţi</w:t>
      </w:r>
      <w:r w:rsidRPr="00F860D2">
        <w:rPr>
          <w:lang w:val="it-IT"/>
        </w:rPr>
        <w:t>. Ea poate fi:  -</w:t>
      </w:r>
      <w:r>
        <w:rPr>
          <w:lang w:val="it-IT"/>
        </w:rPr>
        <w:t>procedurală</w:t>
      </w: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                                                                                                   -a datelor</w:t>
      </w:r>
    </w:p>
    <w:p w:rsidR="002129EE" w:rsidRPr="00F860D2" w:rsidRDefault="002129EE">
      <w:pPr>
        <w:rPr>
          <w:lang w:val="it-IT"/>
        </w:rPr>
      </w:pPr>
      <w:r w:rsidRPr="00F860D2">
        <w:rPr>
          <w:i/>
          <w:lang w:val="it-IT"/>
        </w:rPr>
        <w:t xml:space="preserve">Abstractizarea </w:t>
      </w:r>
      <w:r>
        <w:rPr>
          <w:i/>
          <w:lang w:val="it-IT"/>
        </w:rPr>
        <w:t>procedurală</w:t>
      </w:r>
      <w:r w:rsidRPr="00F860D2">
        <w:rPr>
          <w:lang w:val="it-IT"/>
        </w:rPr>
        <w:t xml:space="preserve"> </w:t>
      </w:r>
      <w:r>
        <w:rPr>
          <w:lang w:val="it-IT"/>
        </w:rPr>
        <w:t>ignoră</w:t>
      </w:r>
      <w:r w:rsidRPr="00F860D2">
        <w:rPr>
          <w:lang w:val="it-IT"/>
        </w:rPr>
        <w:t xml:space="preserve"> detaliile privitoare la desfasurare proceselor. Este </w:t>
      </w:r>
      <w:r w:rsidR="00037008" w:rsidRPr="00037008">
        <w:rPr>
          <w:bCs/>
          <w:lang w:val="it-IT"/>
        </w:rPr>
        <w:t>specifică</w:t>
      </w:r>
      <w:r w:rsidRPr="00F860D2">
        <w:rPr>
          <w:lang w:val="it-IT"/>
        </w:rPr>
        <w:t xml:space="preserve"> programarii procedurale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care datele de I/E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</w:t>
      </w:r>
      <w:r>
        <w:rPr>
          <w:lang w:val="it-IT"/>
        </w:rPr>
        <w:t>funcţii</w:t>
      </w:r>
      <w:r w:rsidRPr="00F860D2">
        <w:rPr>
          <w:lang w:val="it-IT"/>
        </w:rPr>
        <w:t xml:space="preserve">le sunt distincte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folosite separat (exemplu C++  permite programare </w:t>
      </w:r>
      <w:r>
        <w:rPr>
          <w:lang w:val="it-IT"/>
        </w:rPr>
        <w:t>procedurală</w:t>
      </w:r>
      <w:r w:rsidRPr="00F860D2">
        <w:rPr>
          <w:lang w:val="it-IT"/>
        </w:rPr>
        <w:t>).</w:t>
      </w:r>
    </w:p>
    <w:p w:rsidR="002129EE" w:rsidRPr="00F860D2" w:rsidRDefault="002129EE">
      <w:pPr>
        <w:pStyle w:val="BodyText"/>
        <w:rPr>
          <w:sz w:val="24"/>
          <w:lang w:val="it-IT"/>
        </w:rPr>
      </w:pPr>
      <w:r w:rsidRPr="00F860D2">
        <w:rPr>
          <w:i/>
          <w:sz w:val="24"/>
          <w:lang w:val="it-IT"/>
        </w:rPr>
        <w:t>Abstractizarea datelor</w:t>
      </w:r>
      <w:r w:rsidRPr="00F860D2">
        <w:rPr>
          <w:sz w:val="24"/>
          <w:lang w:val="it-IT"/>
        </w:rPr>
        <w:t xml:space="preserve"> </w:t>
      </w:r>
      <w:r>
        <w:rPr>
          <w:sz w:val="24"/>
          <w:lang w:val="it-IT"/>
        </w:rPr>
        <w:t>ignoră</w:t>
      </w:r>
      <w:r w:rsidRPr="00F860D2">
        <w:rPr>
          <w:sz w:val="24"/>
          <w:lang w:val="it-IT"/>
        </w:rPr>
        <w:t xml:space="preserve"> detalii privind reprezentarea unui tip de date . </w:t>
      </w:r>
      <w:r w:rsidR="00290A36">
        <w:rPr>
          <w:sz w:val="24"/>
          <w:lang w:val="it-IT"/>
        </w:rPr>
        <w:t>În</w:t>
      </w:r>
      <w:r w:rsidRPr="00F860D2">
        <w:rPr>
          <w:sz w:val="24"/>
          <w:lang w:val="it-IT"/>
        </w:rPr>
        <w:t xml:space="preserve"> POO pentru </w:t>
      </w:r>
      <w:r w:rsidR="00290A36">
        <w:rPr>
          <w:sz w:val="24"/>
          <w:lang w:val="it-IT"/>
        </w:rPr>
        <w:t>entităţi</w:t>
      </w:r>
      <w:r w:rsidRPr="00F860D2">
        <w:rPr>
          <w:sz w:val="24"/>
          <w:lang w:val="it-IT"/>
        </w:rPr>
        <w:t xml:space="preserve"> de nivel inalt cele 2 abstractizari sunt combinate </w:t>
      </w:r>
      <w:r w:rsidR="00290A36">
        <w:rPr>
          <w:sz w:val="24"/>
          <w:lang w:val="it-IT"/>
        </w:rPr>
        <w:t>în</w:t>
      </w:r>
      <w:r w:rsidRPr="00F860D2">
        <w:rPr>
          <w:sz w:val="24"/>
          <w:lang w:val="it-IT"/>
        </w:rPr>
        <w:t xml:space="preserve"> cadrul claselor.</w:t>
      </w:r>
    </w:p>
    <w:p w:rsidR="002129EE" w:rsidRPr="00F860D2" w:rsidRDefault="002129EE">
      <w:pPr>
        <w:rPr>
          <w:lang w:val="es-ES"/>
        </w:rPr>
      </w:pPr>
      <w:r w:rsidRPr="00F860D2">
        <w:rPr>
          <w:i/>
          <w:lang w:val="es-ES"/>
        </w:rPr>
        <w:t>Incapsularea</w:t>
      </w:r>
      <w:r w:rsidRPr="00F860D2">
        <w:rPr>
          <w:lang w:val="es-ES"/>
        </w:rPr>
        <w:t xml:space="preserve"> (ascunderea in</w:t>
      </w:r>
      <w:r>
        <w:rPr>
          <w:lang w:val="es-ES"/>
        </w:rPr>
        <w:t>formaţii</w:t>
      </w:r>
      <w:r w:rsidRPr="00F860D2">
        <w:rPr>
          <w:lang w:val="es-ES"/>
        </w:rPr>
        <w:t>lor) implement</w:t>
      </w:r>
      <w:r w:rsidR="00CE36A0">
        <w:rPr>
          <w:lang w:val="es-ES"/>
        </w:rPr>
        <w:t>ează</w:t>
      </w:r>
      <w:r w:rsidRPr="00F860D2">
        <w:rPr>
          <w:lang w:val="es-ES"/>
        </w:rPr>
        <w:t xml:space="preserve"> </w:t>
      </w:r>
      <w:r>
        <w:rPr>
          <w:lang w:val="es-ES"/>
        </w:rPr>
        <w:t>abstracţii</w:t>
      </w:r>
      <w:r w:rsidRPr="00F860D2">
        <w:rPr>
          <w:lang w:val="es-ES"/>
        </w:rPr>
        <w:t xml:space="preserve">le prin clase. Ea </w:t>
      </w:r>
      <w:r>
        <w:rPr>
          <w:lang w:val="es-ES"/>
        </w:rPr>
        <w:t>separă</w:t>
      </w:r>
      <w:r w:rsidRPr="00F860D2">
        <w:rPr>
          <w:lang w:val="es-ES"/>
        </w:rPr>
        <w:t xml:space="preserve"> in</w:t>
      </w:r>
      <w:r>
        <w:rPr>
          <w:lang w:val="es-ES"/>
        </w:rPr>
        <w:t>formaţi</w:t>
      </w:r>
      <w:r w:rsidRPr="00F860D2">
        <w:rPr>
          <w:lang w:val="es-ES"/>
        </w:rPr>
        <w:t xml:space="preserve">ile de manipulare a unei </w:t>
      </w:r>
      <w:r w:rsidR="00290A36">
        <w:rPr>
          <w:lang w:val="es-ES"/>
        </w:rPr>
        <w:t>entităţi</w:t>
      </w:r>
      <w:r w:rsidRPr="00F860D2">
        <w:rPr>
          <w:lang w:val="es-ES"/>
        </w:rPr>
        <w:t xml:space="preserve"> de in</w:t>
      </w:r>
      <w:r>
        <w:rPr>
          <w:lang w:val="es-ES"/>
        </w:rPr>
        <w:t>formaţi</w:t>
      </w:r>
      <w:r w:rsidRPr="00F860D2">
        <w:rPr>
          <w:lang w:val="es-ES"/>
        </w:rPr>
        <w:t>ile de implementare.</w:t>
      </w:r>
    </w:p>
    <w:p w:rsidR="002129EE" w:rsidRPr="00F860D2" w:rsidRDefault="002129EE">
      <w:pPr>
        <w:rPr>
          <w:lang w:val="es-ES"/>
        </w:rPr>
      </w:pPr>
      <w:r w:rsidRPr="00F860D2">
        <w:rPr>
          <w:lang w:val="es-ES"/>
        </w:rPr>
        <w:t>Incapsularea in</w:t>
      </w:r>
      <w:r>
        <w:rPr>
          <w:lang w:val="es-ES"/>
        </w:rPr>
        <w:t>formaţi</w:t>
      </w:r>
      <w:r w:rsidRPr="00F860D2">
        <w:rPr>
          <w:lang w:val="es-ES"/>
        </w:rPr>
        <w:t xml:space="preserve">ei la nivel de tip se face prin </w:t>
      </w:r>
      <w:r>
        <w:rPr>
          <w:lang w:val="es-ES"/>
        </w:rPr>
        <w:t>împărţire</w:t>
      </w:r>
      <w:r w:rsidRPr="00F860D2">
        <w:rPr>
          <w:lang w:val="es-ES"/>
        </w:rPr>
        <w:t xml:space="preserve">a unei clase </w:t>
      </w:r>
      <w:r w:rsidR="00290A36">
        <w:rPr>
          <w:lang w:val="es-ES"/>
        </w:rPr>
        <w:t>în</w:t>
      </w:r>
      <w:r w:rsidRPr="00F860D2">
        <w:rPr>
          <w:lang w:val="es-ES"/>
        </w:rPr>
        <w:t xml:space="preserve"> 2 </w:t>
      </w:r>
      <w:r>
        <w:rPr>
          <w:lang w:val="es-ES"/>
        </w:rPr>
        <w:t>secţiun</w:t>
      </w:r>
      <w:r w:rsidRPr="00F860D2">
        <w:rPr>
          <w:lang w:val="es-ES"/>
        </w:rPr>
        <w:t xml:space="preserve">i distincte: </w:t>
      </w:r>
      <w:r>
        <w:rPr>
          <w:lang w:val="es-ES"/>
        </w:rPr>
        <w:t>interfaţă</w:t>
      </w:r>
      <w:r w:rsidRPr="00F860D2">
        <w:rPr>
          <w:lang w:val="es-ES"/>
        </w:rPr>
        <w:t xml:space="preserve"> </w:t>
      </w:r>
      <w:r w:rsidR="00290A36">
        <w:rPr>
          <w:lang w:val="es-ES"/>
        </w:rPr>
        <w:t>şi</w:t>
      </w:r>
      <w:r w:rsidRPr="00F860D2">
        <w:rPr>
          <w:lang w:val="es-ES"/>
        </w:rPr>
        <w:t xml:space="preserve"> implementare.</w:t>
      </w:r>
    </w:p>
    <w:p w:rsidR="002129EE" w:rsidRPr="00F860D2" w:rsidRDefault="002129EE">
      <w:pPr>
        <w:rPr>
          <w:lang w:val="es-ES"/>
        </w:rPr>
      </w:pPr>
      <w:r w:rsidRPr="00F860D2">
        <w:rPr>
          <w:i/>
          <w:lang w:val="es-ES"/>
        </w:rPr>
        <w:t>Inte</w:t>
      </w:r>
      <w:r>
        <w:rPr>
          <w:i/>
          <w:lang w:val="es-ES"/>
        </w:rPr>
        <w:t>rfaţa</w:t>
      </w:r>
      <w:r w:rsidRPr="00F860D2">
        <w:rPr>
          <w:lang w:val="es-ES"/>
        </w:rPr>
        <w:t xml:space="preserve"> </w:t>
      </w:r>
      <w:r w:rsidRPr="00F860D2">
        <w:rPr>
          <w:i/>
          <w:lang w:val="es-ES"/>
        </w:rPr>
        <w:t>unei clase</w:t>
      </w:r>
      <w:r w:rsidRPr="00F860D2">
        <w:rPr>
          <w:lang w:val="es-ES"/>
        </w:rPr>
        <w:t xml:space="preserve">, transmisa tuturor obiectelor </w:t>
      </w:r>
      <w:r>
        <w:rPr>
          <w:lang w:val="es-ES"/>
        </w:rPr>
        <w:t>instanţă</w:t>
      </w:r>
      <w:r w:rsidRPr="00F860D2">
        <w:rPr>
          <w:lang w:val="es-ES"/>
        </w:rPr>
        <w:t xml:space="preserve"> ale clasei respective, permite accesul la clasa din exterior al </w:t>
      </w:r>
      <w:r>
        <w:rPr>
          <w:lang w:val="es-ES"/>
        </w:rPr>
        <w:t>potenţial</w:t>
      </w:r>
      <w:r w:rsidRPr="00F860D2">
        <w:rPr>
          <w:lang w:val="es-ES"/>
        </w:rPr>
        <w:t>ilor utilizatori.</w:t>
      </w:r>
    </w:p>
    <w:p w:rsidR="002129EE" w:rsidRPr="00F860D2" w:rsidRDefault="002129EE">
      <w:pPr>
        <w:rPr>
          <w:lang w:val="es-ES"/>
        </w:rPr>
      </w:pPr>
      <w:r w:rsidRPr="00F860D2">
        <w:rPr>
          <w:i/>
          <w:lang w:val="es-ES"/>
        </w:rPr>
        <w:lastRenderedPageBreak/>
        <w:t>Implementarea clasei,</w:t>
      </w:r>
      <w:r w:rsidRPr="00F860D2">
        <w:rPr>
          <w:lang w:val="es-ES"/>
        </w:rPr>
        <w:t xml:space="preserve"> care cuprinde reprezentarea </w:t>
      </w:r>
      <w:r>
        <w:rPr>
          <w:lang w:val="es-ES"/>
        </w:rPr>
        <w:t>abstracţie</w:t>
      </w:r>
      <w:r w:rsidRPr="00F860D2">
        <w:rPr>
          <w:lang w:val="es-ES"/>
        </w:rPr>
        <w:t xml:space="preserve">i </w:t>
      </w:r>
      <w:r w:rsidR="00290A36">
        <w:rPr>
          <w:lang w:val="es-ES"/>
        </w:rPr>
        <w:t>şi</w:t>
      </w:r>
      <w:r w:rsidRPr="00F860D2">
        <w:rPr>
          <w:lang w:val="es-ES"/>
        </w:rPr>
        <w:t xml:space="preserve"> algoritmii metodelor de </w:t>
      </w:r>
      <w:r>
        <w:rPr>
          <w:lang w:val="es-ES"/>
        </w:rPr>
        <w:t>interfaţă</w:t>
      </w:r>
      <w:r w:rsidRPr="00F860D2">
        <w:rPr>
          <w:lang w:val="es-ES"/>
        </w:rPr>
        <w:t xml:space="preserve">, nu </w:t>
      </w:r>
      <w:r w:rsidR="00B43186">
        <w:rPr>
          <w:lang w:val="es-ES"/>
        </w:rPr>
        <w:t>este</w:t>
      </w:r>
      <w:r w:rsidRPr="00F860D2">
        <w:rPr>
          <w:lang w:val="es-ES"/>
        </w:rPr>
        <w:t xml:space="preserve"> </w:t>
      </w:r>
      <w:r>
        <w:rPr>
          <w:lang w:val="es-ES"/>
        </w:rPr>
        <w:t>cunoscută</w:t>
      </w:r>
      <w:r w:rsidRPr="00F860D2">
        <w:rPr>
          <w:lang w:val="es-ES"/>
        </w:rPr>
        <w:t xml:space="preserve"> </w:t>
      </w:r>
      <w:r w:rsidR="00290A36">
        <w:rPr>
          <w:lang w:val="es-ES"/>
        </w:rPr>
        <w:t>şi</w:t>
      </w:r>
      <w:r w:rsidRPr="00F860D2">
        <w:rPr>
          <w:lang w:val="es-ES"/>
        </w:rPr>
        <w:t xml:space="preserve"> </w:t>
      </w:r>
      <w:r>
        <w:rPr>
          <w:lang w:val="es-ES"/>
        </w:rPr>
        <w:t>accesibilă</w:t>
      </w:r>
      <w:r w:rsidRPr="00F860D2">
        <w:rPr>
          <w:lang w:val="es-ES"/>
        </w:rPr>
        <w:t xml:space="preserve"> utilizatorilor. </w:t>
      </w:r>
    </w:p>
    <w:p w:rsidR="002129EE" w:rsidRPr="00F860D2" w:rsidRDefault="002129EE">
      <w:pPr>
        <w:pStyle w:val="BodyText"/>
        <w:rPr>
          <w:sz w:val="24"/>
          <w:lang w:val="it-IT"/>
        </w:rPr>
      </w:pPr>
      <w:r w:rsidRPr="00290A36">
        <w:rPr>
          <w:i/>
          <w:sz w:val="24"/>
          <w:lang w:val="es-ES"/>
        </w:rPr>
        <w:t>M</w:t>
      </w:r>
      <w:r>
        <w:rPr>
          <w:i/>
          <w:sz w:val="24"/>
          <w:lang w:val="es-ES"/>
        </w:rPr>
        <w:t>oştenir</w:t>
      </w:r>
      <w:r w:rsidRPr="00290A36">
        <w:rPr>
          <w:i/>
          <w:sz w:val="24"/>
          <w:lang w:val="es-ES"/>
        </w:rPr>
        <w:t>ea</w:t>
      </w:r>
      <w:r w:rsidRPr="00290A36">
        <w:rPr>
          <w:sz w:val="24"/>
          <w:lang w:val="es-ES"/>
        </w:rPr>
        <w:t xml:space="preserve"> permite clasificarea tipurilor prin organizarea lor </w:t>
      </w:r>
      <w:r w:rsidR="00290A36" w:rsidRPr="00290A36">
        <w:rPr>
          <w:sz w:val="24"/>
          <w:lang w:val="es-ES"/>
        </w:rPr>
        <w:t>în</w:t>
      </w:r>
      <w:r w:rsidRPr="00290A36">
        <w:rPr>
          <w:sz w:val="24"/>
          <w:lang w:val="es-ES"/>
        </w:rPr>
        <w:t xml:space="preserve"> </w:t>
      </w:r>
      <w:r w:rsidRPr="00290A36">
        <w:rPr>
          <w:i/>
          <w:sz w:val="24"/>
          <w:lang w:val="es-ES"/>
        </w:rPr>
        <w:t>ierarhii</w:t>
      </w:r>
      <w:r w:rsidRPr="00290A36">
        <w:rPr>
          <w:sz w:val="24"/>
          <w:lang w:val="es-ES"/>
        </w:rPr>
        <w:t xml:space="preserve">. </w:t>
      </w:r>
      <w:r w:rsidR="00290A36">
        <w:rPr>
          <w:sz w:val="24"/>
          <w:lang w:val="it-IT"/>
        </w:rPr>
        <w:t>În</w:t>
      </w:r>
      <w:r w:rsidRPr="00F860D2">
        <w:rPr>
          <w:sz w:val="24"/>
          <w:lang w:val="it-IT"/>
        </w:rPr>
        <w:t xml:space="preserve"> </w:t>
      </w:r>
      <w:r>
        <w:rPr>
          <w:sz w:val="24"/>
          <w:lang w:val="it-IT"/>
        </w:rPr>
        <w:t>funcţie</w:t>
      </w:r>
      <w:r w:rsidRPr="00F860D2">
        <w:rPr>
          <w:sz w:val="24"/>
          <w:lang w:val="it-IT"/>
        </w:rPr>
        <w:t xml:space="preserve"> de </w:t>
      </w:r>
      <w:r>
        <w:rPr>
          <w:sz w:val="24"/>
          <w:lang w:val="it-IT"/>
        </w:rPr>
        <w:t>poziţia</w:t>
      </w:r>
      <w:r w:rsidRPr="00F860D2">
        <w:rPr>
          <w:sz w:val="24"/>
          <w:lang w:val="it-IT"/>
        </w:rPr>
        <w:t xml:space="preserve"> ocupata </w:t>
      </w:r>
      <w:r w:rsidR="00290A36">
        <w:rPr>
          <w:sz w:val="24"/>
          <w:lang w:val="it-IT"/>
        </w:rPr>
        <w:t>în</w:t>
      </w:r>
      <w:r w:rsidRPr="00F860D2">
        <w:rPr>
          <w:sz w:val="24"/>
          <w:lang w:val="it-IT"/>
        </w:rPr>
        <w:t xml:space="preserve"> ierarhie, un tip poate fi: </w:t>
      </w:r>
      <w:r w:rsidRPr="00F860D2">
        <w:rPr>
          <w:sz w:val="24"/>
          <w:lang w:val="it-IT"/>
        </w:rPr>
        <w:tab/>
        <w:t>-generalizarea altor tipuri , sau</w:t>
      </w:r>
    </w:p>
    <w:p w:rsidR="002129EE" w:rsidRPr="00F860D2" w:rsidRDefault="002129EE">
      <w:pPr>
        <w:pStyle w:val="BodyText"/>
        <w:ind w:left="2832" w:firstLine="708"/>
        <w:rPr>
          <w:sz w:val="24"/>
          <w:lang w:val="it-IT"/>
        </w:rPr>
      </w:pPr>
      <w:r w:rsidRPr="00F860D2">
        <w:rPr>
          <w:sz w:val="24"/>
          <w:lang w:val="it-IT"/>
        </w:rPr>
        <w:t xml:space="preserve">-specificarea altor tipuri. </w:t>
      </w:r>
    </w:p>
    <w:p w:rsidR="002129EE" w:rsidRDefault="002129EE">
      <w:r>
        <w:t xml:space="preserve">Astfel, o </w:t>
      </w:r>
      <w:r w:rsidR="00290A36">
        <w:t>clasă</w:t>
      </w:r>
      <w:r>
        <w:t xml:space="preserve"> </w:t>
      </w:r>
      <w:r w:rsidR="00B43186">
        <w:t>este</w:t>
      </w:r>
      <w:r>
        <w:t xml:space="preserve"> </w:t>
      </w:r>
      <w:r w:rsidR="00290A36">
        <w:rPr>
          <w:i/>
        </w:rPr>
        <w:t>clasă</w:t>
      </w:r>
      <w:r>
        <w:rPr>
          <w:i/>
        </w:rPr>
        <w:t xml:space="preserve"> de bază</w:t>
      </w:r>
      <w:r>
        <w:t xml:space="preserve"> sau </w:t>
      </w:r>
      <w:r w:rsidR="00CE36A0">
        <w:rPr>
          <w:i/>
        </w:rPr>
        <w:t>superclasă</w:t>
      </w:r>
      <w:r>
        <w:t xml:space="preserve"> sa</w:t>
      </w:r>
      <w:r w:rsidR="0084440A">
        <w:t>u</w:t>
      </w:r>
      <w:r>
        <w:t xml:space="preserve"> </w:t>
      </w:r>
      <w:r>
        <w:rPr>
          <w:i/>
        </w:rPr>
        <w:t>supertip</w:t>
      </w:r>
      <w:r>
        <w:t xml:space="preserve"> pentru toate clasele care o specializ</w:t>
      </w:r>
      <w:r w:rsidR="00CE36A0">
        <w:t>ează</w:t>
      </w:r>
      <w:r>
        <w:t xml:space="preserve"> </w:t>
      </w:r>
      <w:r w:rsidR="00290A36">
        <w:t>şi</w:t>
      </w:r>
      <w:r>
        <w:t xml:space="preserve"> </w:t>
      </w:r>
      <w:r w:rsidR="00290A36">
        <w:rPr>
          <w:i/>
        </w:rPr>
        <w:t>clasă</w:t>
      </w:r>
      <w:r>
        <w:rPr>
          <w:i/>
        </w:rPr>
        <w:t xml:space="preserve"> </w:t>
      </w:r>
      <w:r w:rsidR="00CE36A0">
        <w:rPr>
          <w:i/>
        </w:rPr>
        <w:t>derivată</w:t>
      </w:r>
      <w:r>
        <w:t xml:space="preserve"> sau </w:t>
      </w:r>
      <w:r w:rsidR="00CE36A0">
        <w:rPr>
          <w:i/>
        </w:rPr>
        <w:t>subclasă</w:t>
      </w:r>
      <w:r>
        <w:t xml:space="preserve"> sau </w:t>
      </w:r>
      <w:r>
        <w:rPr>
          <w:i/>
        </w:rPr>
        <w:t>subtip</w:t>
      </w:r>
      <w:r>
        <w:t xml:space="preserve"> pentru toate clasele pe care le specializ</w:t>
      </w:r>
      <w:r w:rsidR="00CE36A0">
        <w:t>ează</w:t>
      </w:r>
      <w:r>
        <w:t xml:space="preserve">. O </w:t>
      </w:r>
      <w:r w:rsidR="00290A36">
        <w:t>clasă</w:t>
      </w:r>
      <w:r>
        <w:t xml:space="preserve"> </w:t>
      </w:r>
      <w:r w:rsidR="00CE36A0">
        <w:t>derivată</w:t>
      </w:r>
      <w:r>
        <w:t xml:space="preserve"> preia de la clasa de bază toate caracteristicile a</w:t>
      </w:r>
      <w:r w:rsidR="00BE1EA2">
        <w:t>ceste</w:t>
      </w:r>
      <w:r>
        <w:t xml:space="preserve">ia, la care se mai pot </w:t>
      </w:r>
      <w:r w:rsidR="00CE36A0">
        <w:t>adăuga</w:t>
      </w:r>
      <w:r>
        <w:t xml:space="preserve"> </w:t>
      </w:r>
      <w:r w:rsidR="00290A36">
        <w:t>şi</w:t>
      </w:r>
      <w:r>
        <w:t xml:space="preserve"> altele noi.</w:t>
      </w:r>
    </w:p>
    <w:p w:rsidR="002129EE" w:rsidRDefault="002129EE">
      <w:pPr>
        <w:pStyle w:val="BodyText"/>
        <w:rPr>
          <w:sz w:val="24"/>
          <w:lang w:val="ro-RO"/>
        </w:rPr>
      </w:pPr>
      <w:r>
        <w:rPr>
          <w:i/>
          <w:sz w:val="24"/>
          <w:lang w:val="ro-RO"/>
        </w:rPr>
        <w:t>Polimorfismul</w:t>
      </w:r>
      <w:r>
        <w:rPr>
          <w:sz w:val="24"/>
          <w:lang w:val="ro-RO"/>
        </w:rPr>
        <w:t xml:space="preserve"> permite unei valori de a avea mai multe tipuri. </w:t>
      </w:r>
      <w:r w:rsidR="00290A36">
        <w:rPr>
          <w:sz w:val="24"/>
          <w:lang w:val="ro-RO"/>
        </w:rPr>
        <w:t>În</w:t>
      </w:r>
      <w:r>
        <w:rPr>
          <w:sz w:val="24"/>
          <w:lang w:val="ro-RO"/>
        </w:rPr>
        <w:t xml:space="preserve"> C + + polimorfismul </w:t>
      </w:r>
      <w:r w:rsidR="00B43186">
        <w:rPr>
          <w:sz w:val="24"/>
          <w:lang w:val="ro-RO"/>
        </w:rPr>
        <w:t>este</w:t>
      </w:r>
      <w:r>
        <w:rPr>
          <w:sz w:val="24"/>
          <w:lang w:val="ro-RO"/>
        </w:rPr>
        <w:t xml:space="preserve">: </w:t>
      </w:r>
    </w:p>
    <w:p w:rsidR="002129EE" w:rsidRDefault="002129EE">
      <w:pPr>
        <w:numPr>
          <w:ilvl w:val="0"/>
          <w:numId w:val="5"/>
        </w:numPr>
        <w:tabs>
          <w:tab w:val="left" w:pos="720"/>
        </w:tabs>
      </w:pPr>
      <w:r>
        <w:t>parametric</w:t>
      </w:r>
    </w:p>
    <w:p w:rsidR="002129EE" w:rsidRDefault="002129EE">
      <w:pPr>
        <w:numPr>
          <w:ilvl w:val="0"/>
          <w:numId w:val="5"/>
        </w:numPr>
        <w:tabs>
          <w:tab w:val="left" w:pos="720"/>
        </w:tabs>
      </w:pPr>
      <w:r>
        <w:t>ad-hoc</w:t>
      </w:r>
    </w:p>
    <w:p w:rsidR="002129EE" w:rsidRDefault="002129EE">
      <w:pPr>
        <w:numPr>
          <w:ilvl w:val="0"/>
          <w:numId w:val="5"/>
        </w:numPr>
        <w:tabs>
          <w:tab w:val="left" w:pos="720"/>
        </w:tabs>
      </w:pPr>
      <w:r>
        <w:t>de moştenire</w:t>
      </w:r>
    </w:p>
    <w:p w:rsidR="002129EE" w:rsidRDefault="002129EE">
      <w:r>
        <w:rPr>
          <w:u w:val="single"/>
        </w:rPr>
        <w:t>Polimorfismul parametric</w:t>
      </w:r>
      <w:r>
        <w:t xml:space="preserve"> apare </w:t>
      </w:r>
      <w:r w:rsidR="00CE36A0">
        <w:t>când</w:t>
      </w:r>
      <w:r>
        <w:t xml:space="preserve"> aplicam o funcţie pe argumente de tipuri diferite. </w:t>
      </w:r>
    </w:p>
    <w:p w:rsidR="002129EE" w:rsidRDefault="002129EE">
      <w:pPr>
        <w:pStyle w:val="BodyText"/>
        <w:rPr>
          <w:sz w:val="24"/>
          <w:lang w:val="ro-RO"/>
        </w:rPr>
      </w:pPr>
      <w:r>
        <w:rPr>
          <w:sz w:val="24"/>
          <w:u w:val="single"/>
          <w:lang w:val="ro-RO"/>
        </w:rPr>
        <w:t>Polimorfismul ad-hoc</w:t>
      </w:r>
      <w:r>
        <w:rPr>
          <w:sz w:val="24"/>
          <w:lang w:val="ro-RO"/>
        </w:rPr>
        <w:t xml:space="preserve"> permite supra</w:t>
      </w:r>
      <w:r w:rsidR="00CE36A0">
        <w:rPr>
          <w:sz w:val="24"/>
          <w:lang w:val="ro-RO"/>
        </w:rPr>
        <w:t>încarc</w:t>
      </w:r>
      <w:r w:rsidR="00037008" w:rsidRPr="00037008">
        <w:rPr>
          <w:bCs/>
          <w:sz w:val="24"/>
          <w:lang w:val="ro-RO"/>
        </w:rPr>
        <w:t>are</w:t>
      </w:r>
      <w:r>
        <w:rPr>
          <w:sz w:val="24"/>
          <w:lang w:val="ro-RO"/>
        </w:rPr>
        <w:t>a funcţiilor (</w:t>
      </w:r>
      <w:r w:rsidR="00CE36A0">
        <w:rPr>
          <w:sz w:val="24"/>
          <w:lang w:val="ro-RO"/>
        </w:rPr>
        <w:t>implementări</w:t>
      </w:r>
      <w:r>
        <w:rPr>
          <w:sz w:val="24"/>
          <w:lang w:val="ro-RO"/>
        </w:rPr>
        <w:t xml:space="preserve">i diferite), redefinirea metodelor unei clase de bază prin redefinirea </w:t>
      </w:r>
      <w:r w:rsidR="00290A36">
        <w:rPr>
          <w:sz w:val="24"/>
          <w:lang w:val="ro-RO"/>
        </w:rPr>
        <w:t>şi</w:t>
      </w:r>
      <w:r>
        <w:rPr>
          <w:sz w:val="24"/>
          <w:lang w:val="ro-RO"/>
        </w:rPr>
        <w:t xml:space="preserve"> supra</w:t>
      </w:r>
      <w:r w:rsidR="00CE36A0">
        <w:rPr>
          <w:sz w:val="24"/>
          <w:lang w:val="ro-RO"/>
        </w:rPr>
        <w:t>încarc</w:t>
      </w:r>
      <w:r w:rsidR="00037008" w:rsidRPr="00037008">
        <w:rPr>
          <w:bCs/>
          <w:sz w:val="24"/>
          <w:lang w:val="ro-RO"/>
        </w:rPr>
        <w:t>are</w:t>
      </w:r>
      <w:r>
        <w:rPr>
          <w:sz w:val="24"/>
          <w:lang w:val="ro-RO"/>
        </w:rPr>
        <w:t xml:space="preserve">a lor </w:t>
      </w:r>
      <w:r w:rsidR="00290A36">
        <w:rPr>
          <w:sz w:val="24"/>
          <w:lang w:val="ro-RO"/>
        </w:rPr>
        <w:t>în</w:t>
      </w:r>
      <w:r>
        <w:rPr>
          <w:sz w:val="24"/>
          <w:lang w:val="ro-RO"/>
        </w:rPr>
        <w:t xml:space="preserve"> clase derivate. </w:t>
      </w:r>
    </w:p>
    <w:p w:rsidR="002129EE" w:rsidRDefault="002129EE">
      <w:r>
        <w:rPr>
          <w:u w:val="single"/>
        </w:rPr>
        <w:t>Polimorfismul de moştenire</w:t>
      </w:r>
      <w:r>
        <w:t xml:space="preserve"> permite manipularea obiectelor de un anumit tip </w:t>
      </w:r>
      <w:r w:rsidR="00290A36">
        <w:t>în</w:t>
      </w:r>
      <w:r>
        <w:t xml:space="preserve"> </w:t>
      </w:r>
      <w:r w:rsidR="00CE36A0">
        <w:t>situaţi</w:t>
      </w:r>
      <w:r>
        <w:t xml:space="preserve">i ce </w:t>
      </w:r>
      <w:r w:rsidR="00CE36A0">
        <w:t>necesită</w:t>
      </w:r>
      <w:r>
        <w:t xml:space="preserve"> tipuri diferite de cele ale obiectelor. </w:t>
      </w:r>
    </w:p>
    <w:p w:rsidR="002129EE" w:rsidRDefault="002129EE"/>
    <w:p w:rsidR="002129EE" w:rsidRDefault="002129EE"/>
    <w:p w:rsidR="002129EE" w:rsidRDefault="002129EE">
      <w:pPr>
        <w:pStyle w:val="Heading1"/>
        <w:tabs>
          <w:tab w:val="left" w:pos="0"/>
        </w:tabs>
        <w:rPr>
          <w:lang w:val="ro-RO"/>
        </w:rPr>
      </w:pPr>
      <w:r>
        <w:rPr>
          <w:lang w:val="ro-RO"/>
        </w:rPr>
        <w:t xml:space="preserve">                      Declararea claselor</w:t>
      </w:r>
    </w:p>
    <w:p w:rsidR="002129EE" w:rsidRDefault="002129EE"/>
    <w:p w:rsidR="002129EE" w:rsidRDefault="002129EE">
      <w:r>
        <w:rPr>
          <w:i/>
        </w:rPr>
        <w:t xml:space="preserve">Clasa </w:t>
      </w:r>
      <w:r w:rsidR="00B43186">
        <w:t>este</w:t>
      </w:r>
      <w:r>
        <w:t xml:space="preserve"> un tip de date abstracte definit de utilizator, care se </w:t>
      </w:r>
      <w:r w:rsidR="00CE36A0">
        <w:t>comportă</w:t>
      </w:r>
      <w:r>
        <w:t xml:space="preserve"> ca un tip predefinit. O </w:t>
      </w:r>
      <w:r w:rsidR="00290A36">
        <w:t>clasă</w:t>
      </w:r>
      <w:r>
        <w:t xml:space="preserve"> C + + incapsul</w:t>
      </w:r>
      <w:r w:rsidR="00CE36A0">
        <w:t>ează</w:t>
      </w:r>
      <w:r>
        <w:t xml:space="preserve"> </w:t>
      </w:r>
      <w:r>
        <w:rPr>
          <w:u w:val="single"/>
        </w:rPr>
        <w:t>datele membre</w:t>
      </w:r>
      <w:r>
        <w:t xml:space="preserve">, ce </w:t>
      </w:r>
      <w:r w:rsidR="00CE36A0">
        <w:t>reprezintă</w:t>
      </w:r>
      <w:r>
        <w:t xml:space="preserve"> atributele clasei precum </w:t>
      </w:r>
      <w:r w:rsidR="00290A36">
        <w:t>şi</w:t>
      </w:r>
      <w:r>
        <w:t xml:space="preserve"> </w:t>
      </w:r>
      <w:r>
        <w:rPr>
          <w:u w:val="single"/>
        </w:rPr>
        <w:t>funcţii membre</w:t>
      </w:r>
      <w:r>
        <w:t xml:space="preserve"> (sau </w:t>
      </w:r>
      <w:r>
        <w:rPr>
          <w:u w:val="single"/>
        </w:rPr>
        <w:t>metode</w:t>
      </w:r>
      <w:r>
        <w:t>) care efectu</w:t>
      </w:r>
      <w:r w:rsidR="00CE36A0">
        <w:t>ează</w:t>
      </w:r>
      <w:r>
        <w:t xml:space="preserve"> operaţii asupra datelor clasei. </w:t>
      </w:r>
    </w:p>
    <w:p w:rsidR="002129EE" w:rsidRDefault="002129EE">
      <w:r>
        <w:t xml:space="preserve">Clasa are un </w:t>
      </w:r>
      <w:r>
        <w:rPr>
          <w:i/>
        </w:rPr>
        <w:t>nume</w:t>
      </w:r>
      <w:r>
        <w:t xml:space="preserve"> ce poate fi orice identificator, unic </w:t>
      </w:r>
      <w:r w:rsidR="00290A36">
        <w:t>în</w:t>
      </w:r>
      <w:r>
        <w:t xml:space="preserve"> domeniul respectiv de </w:t>
      </w:r>
      <w:r w:rsidR="00CE36A0">
        <w:t>existenţă</w:t>
      </w:r>
      <w:r>
        <w:t xml:space="preserve">. Declararea unei clase foloseşte </w:t>
      </w:r>
      <w:r w:rsidR="001F2039">
        <w:t>cuvânt</w:t>
      </w:r>
      <w:r>
        <w:t xml:space="preserve">ul cheie </w:t>
      </w:r>
      <w:r>
        <w:rPr>
          <w:i/>
        </w:rPr>
        <w:t>class</w:t>
      </w:r>
      <w:r>
        <w:t xml:space="preserve">  </w:t>
      </w:r>
      <w:r w:rsidR="00290A36">
        <w:t>şi</w:t>
      </w:r>
      <w:r>
        <w:t xml:space="preserve"> are sintaxa:</w:t>
      </w:r>
    </w:p>
    <w:p w:rsidR="002129EE" w:rsidRDefault="002129EE">
      <w:r>
        <w:t xml:space="preserve">              class nume_clasa</w:t>
      </w:r>
    </w:p>
    <w:p w:rsidR="002129EE" w:rsidRDefault="002129EE">
      <w:r>
        <w:t xml:space="preserve">        {</w:t>
      </w:r>
    </w:p>
    <w:p w:rsidR="002129EE" w:rsidRDefault="002129EE">
      <w:r>
        <w:t xml:space="preserve">                   [private: </w:t>
      </w:r>
    </w:p>
    <w:p w:rsidR="002129EE" w:rsidRDefault="002129EE">
      <w:r>
        <w:t xml:space="preserve">                       &lt;date membre private&gt;</w:t>
      </w:r>
    </w:p>
    <w:p w:rsidR="002129EE" w:rsidRDefault="002129EE">
      <w:r>
        <w:t xml:space="preserve">                       &lt;constructori </w:t>
      </w:r>
      <w:r w:rsidR="001F2039">
        <w:t>privaţi</w:t>
      </w:r>
      <w:r>
        <w:t>&gt;</w:t>
      </w:r>
    </w:p>
    <w:p w:rsidR="002129EE" w:rsidRDefault="002129EE">
      <w:r>
        <w:t xml:space="preserve">                       &lt;funcţii membre private&gt;]</w:t>
      </w:r>
    </w:p>
    <w:p w:rsidR="002129EE" w:rsidRDefault="002129EE">
      <w:r>
        <w:t xml:space="preserve">                     </w:t>
      </w:r>
    </w:p>
    <w:p w:rsidR="002129EE" w:rsidRDefault="002129EE">
      <w:r>
        <w:t xml:space="preserve">                     [protected: </w:t>
      </w:r>
    </w:p>
    <w:p w:rsidR="002129EE" w:rsidRDefault="002129EE"/>
    <w:p w:rsidR="002129EE" w:rsidRDefault="002129EE">
      <w:r>
        <w:t xml:space="preserve">                         &lt;date membre protejate&gt;</w:t>
      </w:r>
    </w:p>
    <w:p w:rsidR="002129EE" w:rsidRDefault="002129EE">
      <w:r>
        <w:t xml:space="preserve">                         &lt;constructori </w:t>
      </w:r>
      <w:r w:rsidR="001F2039">
        <w:t>protejaţi</w:t>
      </w:r>
      <w:r>
        <w:t>&gt;</w:t>
      </w:r>
    </w:p>
    <w:p w:rsidR="002129EE" w:rsidRDefault="002129EE">
      <w:r>
        <w:t xml:space="preserve">                         &lt;funcţii membre protejate&gt;]</w:t>
      </w:r>
    </w:p>
    <w:p w:rsidR="002129EE" w:rsidRDefault="002129EE">
      <w:r>
        <w:t xml:space="preserve">                  </w:t>
      </w:r>
    </w:p>
    <w:p w:rsidR="002129EE" w:rsidRDefault="002129EE">
      <w:r>
        <w:t xml:space="preserve">                      [public: </w:t>
      </w:r>
    </w:p>
    <w:p w:rsidR="002129EE" w:rsidRDefault="002129EE"/>
    <w:p w:rsidR="002129EE" w:rsidRDefault="002129EE">
      <w:r>
        <w:t xml:space="preserve">                           &lt;date membre publice&gt;</w:t>
      </w:r>
    </w:p>
    <w:p w:rsidR="002129EE" w:rsidRDefault="002129EE">
      <w:r>
        <w:t xml:space="preserve">                           &lt;constructori publici&gt;</w:t>
      </w:r>
    </w:p>
    <w:p w:rsidR="002129EE" w:rsidRDefault="002129EE">
      <w:r>
        <w:t xml:space="preserve">                           &lt;destructor public&gt;</w:t>
      </w:r>
    </w:p>
    <w:p w:rsidR="002129EE" w:rsidRDefault="002129EE">
      <w:r>
        <w:t xml:space="preserve">                           &lt;funcţii membre publice&gt;]</w:t>
      </w:r>
    </w:p>
    <w:p w:rsidR="002129EE" w:rsidRDefault="002129EE">
      <w:r>
        <w:t xml:space="preserve">                    };</w:t>
      </w:r>
    </w:p>
    <w:p w:rsidR="002129EE" w:rsidRDefault="002129EE">
      <w:r>
        <w:t xml:space="preserve">C + + </w:t>
      </w:r>
      <w:r w:rsidR="00CE36A0">
        <w:t>asigură</w:t>
      </w:r>
      <w:r>
        <w:t xml:space="preserve"> o limitare a accesului la membrii unei clase </w:t>
      </w:r>
      <w:r w:rsidR="00290A36">
        <w:t>şi</w:t>
      </w:r>
      <w:r>
        <w:t xml:space="preserve"> de aceea </w:t>
      </w:r>
      <w:r w:rsidR="00290A36">
        <w:t>în</w:t>
      </w:r>
      <w:r>
        <w:t xml:space="preserve"> </w:t>
      </w:r>
      <w:r w:rsidR="00B43186">
        <w:t>declarar</w:t>
      </w:r>
      <w:r>
        <w:t xml:space="preserve">ea unei clase folosim </w:t>
      </w:r>
      <w:r>
        <w:rPr>
          <w:i/>
        </w:rPr>
        <w:t>specificatori de control ai accesului</w:t>
      </w:r>
      <w:r>
        <w:t xml:space="preserve">: private, protected </w:t>
      </w:r>
      <w:r w:rsidR="00290A36">
        <w:t>şi</w:t>
      </w:r>
      <w:r>
        <w:t xml:space="preserve"> public. </w:t>
      </w:r>
    </w:p>
    <w:p w:rsidR="002129EE" w:rsidRDefault="002129EE">
      <w:r>
        <w:rPr>
          <w:i/>
        </w:rPr>
        <w:lastRenderedPageBreak/>
        <w:t>Specificatorul private</w:t>
      </w:r>
      <w:r>
        <w:t xml:space="preserve"> preciz</w:t>
      </w:r>
      <w:r w:rsidR="00CE36A0">
        <w:t>ează</w:t>
      </w:r>
      <w:r>
        <w:t xml:space="preserve"> membrii proprii ai clasei. Ei pot fi </w:t>
      </w:r>
      <w:r w:rsidR="00CE36A0">
        <w:t>accesaţi</w:t>
      </w:r>
      <w:r>
        <w:t xml:space="preserve"> de orice funcţie, </w:t>
      </w:r>
      <w:r w:rsidR="00CE36A0">
        <w:t>membră</w:t>
      </w:r>
      <w:r>
        <w:t xml:space="preserve"> a clasei. Instanţele clasei nu au acces la membrii </w:t>
      </w:r>
      <w:r w:rsidR="001F2039">
        <w:t>privaţi</w:t>
      </w:r>
      <w:r>
        <w:t xml:space="preserve">. </w:t>
      </w:r>
    </w:p>
    <w:p w:rsidR="002129EE" w:rsidRDefault="002129EE">
      <w:r>
        <w:rPr>
          <w:i/>
        </w:rPr>
        <w:t>Specificatorul protected</w:t>
      </w:r>
      <w:r>
        <w:t xml:space="preserve"> preciz</w:t>
      </w:r>
      <w:r w:rsidR="00CE36A0">
        <w:t>ează</w:t>
      </w:r>
      <w:r>
        <w:t xml:space="preserve"> membrii </w:t>
      </w:r>
      <w:r w:rsidR="001F2039">
        <w:t>protejaţi</w:t>
      </w:r>
      <w:r>
        <w:t xml:space="preserve"> care pot fi </w:t>
      </w:r>
      <w:r w:rsidR="00CE36A0">
        <w:t>accesaţi</w:t>
      </w:r>
      <w:r>
        <w:t xml:space="preserve"> nu numai de funcţii membre ale clasei, ci </w:t>
      </w:r>
      <w:r w:rsidR="00290A36">
        <w:t>şi</w:t>
      </w:r>
      <w:r>
        <w:t xml:space="preserve"> de funcţii membre ale claselor derivate din clasa </w:t>
      </w:r>
      <w:r w:rsidR="00CE36A0">
        <w:t>respectivă</w:t>
      </w:r>
      <w:r>
        <w:t xml:space="preserve">. </w:t>
      </w:r>
    </w:p>
    <w:p w:rsidR="002129EE" w:rsidRDefault="002129EE">
      <w:r>
        <w:rPr>
          <w:i/>
        </w:rPr>
        <w:t>Specificatorul public</w:t>
      </w:r>
      <w:r>
        <w:t xml:space="preserve"> preciz</w:t>
      </w:r>
      <w:r w:rsidR="00CE36A0">
        <w:t>ează</w:t>
      </w:r>
      <w:r>
        <w:t xml:space="preserve"> membrii publici care pot fi </w:t>
      </w:r>
      <w:r w:rsidR="00CE36A0">
        <w:t>accesaţi</w:t>
      </w:r>
      <w:r>
        <w:t xml:space="preserve"> de orice funcţie din domeniul </w:t>
      </w:r>
      <w:r w:rsidR="001F2039">
        <w:t>declaraţi</w:t>
      </w:r>
      <w:r>
        <w:t>ei clasei</w:t>
      </w:r>
      <w:r w:rsidR="00CE36A0">
        <w:t xml:space="preserve"> </w:t>
      </w:r>
      <w:r>
        <w:t xml:space="preserve">(funcţii membre </w:t>
      </w:r>
      <w:r w:rsidR="00290A36">
        <w:t>şi</w:t>
      </w:r>
      <w:r>
        <w:t xml:space="preserve"> instanţe). </w:t>
      </w:r>
    </w:p>
    <w:p w:rsidR="002129EE" w:rsidRDefault="002129EE">
      <w:r>
        <w:t xml:space="preserve">Implicit membrii unei clase au atributul de acces privat. </w:t>
      </w:r>
      <w:r w:rsidR="00290A36">
        <w:t>Dacă</w:t>
      </w:r>
      <w:r>
        <w:t xml:space="preserve"> sunt </w:t>
      </w:r>
      <w:r w:rsidR="001F2039">
        <w:t>prezenţi</w:t>
      </w:r>
      <w:r>
        <w:t xml:space="preserve">, specificatorii de acces pot fi </w:t>
      </w:r>
      <w:r w:rsidR="00290A36">
        <w:t>în</w:t>
      </w:r>
      <w:r>
        <w:t xml:space="preserve"> orice ordine </w:t>
      </w:r>
      <w:r w:rsidR="00290A36">
        <w:t>şi</w:t>
      </w:r>
      <w:r>
        <w:t xml:space="preserve"> se pot chiar repeta. </w:t>
      </w:r>
    </w:p>
    <w:p w:rsidR="002129EE" w:rsidRDefault="002129EE" w:rsidP="001F2039">
      <w:r>
        <w:t>O funcţie membru a unei clase are acces la toate datele membre ale ori</w:t>
      </w:r>
      <w:r w:rsidR="00B43186">
        <w:t>cărui</w:t>
      </w:r>
      <w:r>
        <w:t xml:space="preserve"> obiect din clasa </w:t>
      </w:r>
      <w:r w:rsidR="00CE36A0">
        <w:t>respectivă</w:t>
      </w:r>
      <w:r>
        <w:t>, indiferent de specificatorul de acces. Se re</w:t>
      </w:r>
      <w:r w:rsidR="001F2039">
        <w:t>comandă</w:t>
      </w:r>
      <w:r>
        <w:t xml:space="preserve"> plasarea datelor membre </w:t>
      </w:r>
      <w:r w:rsidR="00290A36">
        <w:t>în</w:t>
      </w:r>
      <w:r>
        <w:t xml:space="preserve"> secţiunea </w:t>
      </w:r>
      <w:r w:rsidR="001F2039">
        <w:t>protejată</w:t>
      </w:r>
      <w:r>
        <w:t xml:space="preserve"> pentru a facilita accesul la ele de catre toate funcţiile membre ale claselor derivate. </w:t>
      </w:r>
      <w:r w:rsidR="00290A36">
        <w:t>În</w:t>
      </w:r>
      <w:r>
        <w:t xml:space="preserve"> </w:t>
      </w:r>
      <w:r w:rsidR="001F2039">
        <w:t>declaraţi</w:t>
      </w:r>
      <w:r>
        <w:t>a unei clase pot ap</w:t>
      </w:r>
      <w:r w:rsidR="001F2039">
        <w:t>ărea</w:t>
      </w:r>
      <w:r>
        <w:t xml:space="preserve"> numai prototipurile funcţiilor membre. Definirea lor poate fi </w:t>
      </w:r>
      <w:r w:rsidR="001F2039">
        <w:t>inclusă</w:t>
      </w:r>
      <w:r>
        <w:t xml:space="preserve"> </w:t>
      </w:r>
      <w:r w:rsidR="00290A36">
        <w:t>în</w:t>
      </w:r>
      <w:r>
        <w:t xml:space="preserve"> </w:t>
      </w:r>
      <w:r w:rsidR="001F2039">
        <w:t>acelaşi</w:t>
      </w:r>
      <w:r>
        <w:t xml:space="preserve"> </w:t>
      </w:r>
      <w:r w:rsidR="001F2039">
        <w:t>fişier</w:t>
      </w:r>
      <w:r>
        <w:t xml:space="preserve"> sau </w:t>
      </w:r>
      <w:r w:rsidR="00290A36">
        <w:t>în</w:t>
      </w:r>
      <w:r>
        <w:t xml:space="preserve"> </w:t>
      </w:r>
      <w:r w:rsidR="001F2039">
        <w:t>fişier</w:t>
      </w:r>
      <w:r>
        <w:t xml:space="preserve">e separate </w:t>
      </w:r>
      <w:r w:rsidR="00290A36">
        <w:t>în</w:t>
      </w:r>
      <w:r>
        <w:t xml:space="preserve"> cadrul bibliotecilor de programe. Funcţiile definite </w:t>
      </w:r>
      <w:r w:rsidR="00290A36">
        <w:t>în</w:t>
      </w:r>
      <w:r>
        <w:t xml:space="preserve"> cadrul clasei fac implicit parte din categoria </w:t>
      </w:r>
      <w:r>
        <w:rPr>
          <w:u w:val="single"/>
        </w:rPr>
        <w:t>inline</w:t>
      </w:r>
      <w:r>
        <w:t xml:space="preserve">. </w:t>
      </w:r>
    </w:p>
    <w:p w:rsidR="002129EE" w:rsidRDefault="002129EE">
      <w:r>
        <w:t xml:space="preserve">Pentru a defini o funcţie membru </w:t>
      </w:r>
      <w:r w:rsidR="004003D7">
        <w:t>aflată</w:t>
      </w:r>
      <w:r>
        <w:t xml:space="preserve"> </w:t>
      </w:r>
      <w:r w:rsidR="00290A36">
        <w:t>în</w:t>
      </w:r>
      <w:r>
        <w:t xml:space="preserve"> afara </w:t>
      </w:r>
      <w:r w:rsidR="001F2039">
        <w:t>declaraţi</w:t>
      </w:r>
      <w:r>
        <w:t xml:space="preserve">ei clasei folosim operatorul de </w:t>
      </w:r>
      <w:r w:rsidR="004003D7">
        <w:t>rezoluţi</w:t>
      </w:r>
      <w:r>
        <w:t xml:space="preserve">e :: conform sintaxei: </w:t>
      </w:r>
    </w:p>
    <w:p w:rsidR="002129EE" w:rsidRDefault="002129EE">
      <w:r>
        <w:t xml:space="preserve">                   nume_clasa :: nume_funcţie</w:t>
      </w:r>
    </w:p>
    <w:p w:rsidR="002129EE" w:rsidRDefault="002129EE">
      <w:r>
        <w:t xml:space="preserve"> unde nume_clasa </w:t>
      </w:r>
      <w:r w:rsidR="00B43186">
        <w:t>este</w:t>
      </w:r>
      <w:r>
        <w:t xml:space="preserve"> numele clasei din care face parte </w:t>
      </w:r>
      <w:r w:rsidR="001F2039">
        <w:t>funcţia</w:t>
      </w:r>
      <w:r>
        <w:t xml:space="preserve">. </w:t>
      </w:r>
    </w:p>
    <w:p w:rsidR="002129EE" w:rsidRDefault="002129EE">
      <w:r>
        <w:t xml:space="preserve">Operatorul de </w:t>
      </w:r>
      <w:r w:rsidR="004003D7">
        <w:t>rezoluţi</w:t>
      </w:r>
      <w:r>
        <w:t xml:space="preserve">e :: spune ca </w:t>
      </w:r>
      <w:r w:rsidR="001F2039">
        <w:t>funcţia</w:t>
      </w:r>
      <w:r>
        <w:t xml:space="preserve"> are </w:t>
      </w:r>
      <w:r w:rsidR="001F2039">
        <w:t>acelaşi</w:t>
      </w:r>
      <w:r>
        <w:t xml:space="preserve"> domeniu cu </w:t>
      </w:r>
      <w:r w:rsidR="00B43186">
        <w:t>declarar</w:t>
      </w:r>
      <w:r>
        <w:t xml:space="preserve">ea clasei </w:t>
      </w:r>
      <w:r w:rsidR="00290A36">
        <w:t>şi</w:t>
      </w:r>
      <w:r>
        <w:t xml:space="preserve"> </w:t>
      </w:r>
      <w:r w:rsidR="00B43186">
        <w:t>este</w:t>
      </w:r>
      <w:r>
        <w:t xml:space="preserve"> </w:t>
      </w:r>
      <w:r w:rsidR="00CE36A0">
        <w:t>membră</w:t>
      </w:r>
      <w:r>
        <w:t xml:space="preserve"> a clasei. </w:t>
      </w:r>
    </w:p>
    <w:p w:rsidR="002129EE" w:rsidRDefault="00B43186">
      <w:r>
        <w:t>După</w:t>
      </w:r>
      <w:r w:rsidR="002129EE">
        <w:t xml:space="preserve"> </w:t>
      </w:r>
      <w:r>
        <w:t>declarar</w:t>
      </w:r>
      <w:r w:rsidR="002129EE">
        <w:t xml:space="preserve">ea unei clase, numele ei poate fi folosit ca identificator de tip pentru </w:t>
      </w:r>
      <w:r w:rsidR="004003D7">
        <w:t>a declara</w:t>
      </w:r>
      <w:r w:rsidR="002129EE">
        <w:t xml:space="preserve"> instanţe ale clasei, cu o sin</w:t>
      </w:r>
      <w:r w:rsidR="001F2039">
        <w:t>taxă</w:t>
      </w:r>
      <w:r w:rsidR="002129EE">
        <w:t xml:space="preserve"> asemanatoare cu cea de la </w:t>
      </w:r>
      <w:r>
        <w:t>declarar</w:t>
      </w:r>
      <w:r w:rsidR="002129EE">
        <w:t xml:space="preserve">ea variabilelor.  </w:t>
      </w:r>
    </w:p>
    <w:p w:rsidR="002129EE" w:rsidRDefault="002129EE">
      <w:r>
        <w:t xml:space="preserve">     </w:t>
      </w:r>
    </w:p>
    <w:p w:rsidR="002129EE" w:rsidRPr="00F860D2" w:rsidRDefault="002129EE" w:rsidP="00CE36A0">
      <w:r w:rsidRPr="00F860D2">
        <w:rPr>
          <w:b/>
        </w:rPr>
        <w:t xml:space="preserve">Exemplu: </w:t>
      </w:r>
      <w:r w:rsidRPr="00F860D2">
        <w:t xml:space="preserve">Clasa </w:t>
      </w:r>
      <w:r w:rsidRPr="00F860D2">
        <w:rPr>
          <w:u w:val="single"/>
        </w:rPr>
        <w:t>coordonate</w:t>
      </w:r>
      <w:r w:rsidRPr="00F860D2">
        <w:t xml:space="preserve"> incapsul</w:t>
      </w:r>
      <w:r w:rsidR="00CE36A0">
        <w:t>ează</w:t>
      </w:r>
      <w:r w:rsidRPr="00F860D2">
        <w:t xml:space="preserve"> 2 date membre x,y </w:t>
      </w:r>
      <w:r w:rsidR="00290A36">
        <w:t>şi</w:t>
      </w:r>
      <w:r w:rsidRPr="00F860D2">
        <w:t xml:space="preserve"> 2 </w:t>
      </w:r>
      <w:r>
        <w:t>funcţii</w:t>
      </w:r>
      <w:r w:rsidRPr="00F860D2">
        <w:t xml:space="preserve"> membre(translatare </w:t>
      </w:r>
      <w:r w:rsidR="00290A36">
        <w:t>şi</w:t>
      </w:r>
      <w:r w:rsidRPr="00F860D2">
        <w:t xml:space="preserve"> </w:t>
      </w:r>
      <w:r w:rsidR="004003D7">
        <w:t>tipări</w:t>
      </w:r>
      <w:r w:rsidRPr="00F860D2">
        <w:t>re).Cele 2 date membre sunt coordonatele unui punct din plan.</w:t>
      </w:r>
      <w:r w:rsidR="004003D7">
        <w:t xml:space="preserve"> </w:t>
      </w:r>
      <w:r w:rsidR="001F2039">
        <w:t>Funcţia</w:t>
      </w:r>
      <w:r w:rsidRPr="00F860D2">
        <w:t xml:space="preserve"> t</w:t>
      </w:r>
      <w:r w:rsidRPr="00F860D2">
        <w:rPr>
          <w:i/>
        </w:rPr>
        <w:t xml:space="preserve">ranslatare </w:t>
      </w:r>
      <w:r w:rsidRPr="00F860D2">
        <w:t>( ) translat</w:t>
      </w:r>
      <w:r w:rsidR="00CE36A0">
        <w:t>ează</w:t>
      </w:r>
      <w:r w:rsidRPr="00F860D2">
        <w:t xml:space="preserve"> coordonatele punctului considerat cu a respectiv b, iar </w:t>
      </w:r>
      <w:r w:rsidR="001F2039">
        <w:t>funcţia</w:t>
      </w:r>
      <w:r w:rsidRPr="00F860D2">
        <w:t xml:space="preserve"> </w:t>
      </w:r>
      <w:r w:rsidR="004003D7">
        <w:rPr>
          <w:i/>
        </w:rPr>
        <w:t>tipări</w:t>
      </w:r>
      <w:r w:rsidRPr="00F860D2">
        <w:rPr>
          <w:i/>
        </w:rPr>
        <w:t>re</w:t>
      </w:r>
      <w:r w:rsidRPr="00F860D2">
        <w:t>() afi</w:t>
      </w:r>
      <w:r w:rsidR="00CE36A0">
        <w:t>şează</w:t>
      </w:r>
      <w:r w:rsidRPr="00F860D2">
        <w:t xml:space="preserve"> coordonatele punctului.</w:t>
      </w:r>
    </w:p>
    <w:p w:rsidR="002129EE" w:rsidRPr="00F860D2" w:rsidRDefault="002129EE"/>
    <w:p w:rsidR="002129EE" w:rsidRDefault="002129EE">
      <w:pPr>
        <w:rPr>
          <w:lang w:val="en-US"/>
        </w:rPr>
      </w:pPr>
      <w:r>
        <w:rPr>
          <w:lang w:val="en-US"/>
        </w:rPr>
        <w:t># include&lt;iostream.h&gt;</w:t>
      </w:r>
    </w:p>
    <w:p w:rsidR="002129EE" w:rsidRDefault="002129EE">
      <w:pPr>
        <w:rPr>
          <w:lang w:val="en-US"/>
        </w:rPr>
      </w:pPr>
      <w:r>
        <w:rPr>
          <w:lang w:val="en-US"/>
        </w:rPr>
        <w:t>class coordonate</w:t>
      </w:r>
    </w:p>
    <w:p w:rsidR="002129EE" w:rsidRDefault="002129EE">
      <w:pPr>
        <w:rPr>
          <w:lang w:val="en-US"/>
        </w:rPr>
      </w:pPr>
      <w:r>
        <w:rPr>
          <w:lang w:val="en-US"/>
        </w:rPr>
        <w:t>{</w:t>
      </w:r>
    </w:p>
    <w:p w:rsidR="002129EE" w:rsidRDefault="002129EE">
      <w:pPr>
        <w:rPr>
          <w:lang w:val="en-US"/>
        </w:rPr>
      </w:pPr>
      <w:r>
        <w:rPr>
          <w:lang w:val="en-US"/>
        </w:rPr>
        <w:t>private:</w:t>
      </w:r>
    </w:p>
    <w:p w:rsidR="002129EE" w:rsidRPr="00F860D2" w:rsidRDefault="002129EE">
      <w:pPr>
        <w:rPr>
          <w:lang w:val="en-GB"/>
        </w:rPr>
      </w:pPr>
      <w:r>
        <w:rPr>
          <w:lang w:val="en-US"/>
        </w:rPr>
        <w:tab/>
      </w:r>
      <w:r w:rsidRPr="00F860D2">
        <w:rPr>
          <w:lang w:val="en-GB"/>
        </w:rPr>
        <w:t>float x,y;</w:t>
      </w:r>
    </w:p>
    <w:p w:rsidR="002129EE" w:rsidRPr="00F860D2" w:rsidRDefault="002129EE">
      <w:pPr>
        <w:rPr>
          <w:lang w:val="en-GB"/>
        </w:rPr>
      </w:pPr>
      <w:r w:rsidRPr="00F860D2">
        <w:rPr>
          <w:lang w:val="en-GB"/>
        </w:rPr>
        <w:t>public :</w:t>
      </w:r>
    </w:p>
    <w:p w:rsidR="002129EE" w:rsidRDefault="002129EE">
      <w:pPr>
        <w:rPr>
          <w:lang w:val="en-US"/>
        </w:rPr>
      </w:pPr>
      <w:r w:rsidRPr="00F860D2">
        <w:rPr>
          <w:lang w:val="en-GB"/>
        </w:rPr>
        <w:tab/>
      </w:r>
      <w:r>
        <w:rPr>
          <w:lang w:val="en-US"/>
        </w:rPr>
        <w:t>void translatare (float a, float b);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 xml:space="preserve">void </w:t>
      </w:r>
      <w:r w:rsidR="004003D7">
        <w:rPr>
          <w:lang w:val="en-US"/>
        </w:rPr>
        <w:t>tipări</w:t>
      </w:r>
      <w:r>
        <w:rPr>
          <w:lang w:val="en-US"/>
        </w:rPr>
        <w:t>re ();</w:t>
      </w:r>
    </w:p>
    <w:p w:rsidR="002129EE" w:rsidRDefault="002129EE">
      <w:pPr>
        <w:rPr>
          <w:lang w:val="en-US"/>
        </w:rPr>
      </w:pPr>
      <w:r>
        <w:rPr>
          <w:lang w:val="en-US"/>
        </w:rPr>
        <w:t>};</w:t>
      </w:r>
    </w:p>
    <w:p w:rsidR="002129EE" w:rsidRDefault="002129EE">
      <w:pPr>
        <w:rPr>
          <w:lang w:val="en-US"/>
        </w:rPr>
      </w:pPr>
      <w:r>
        <w:rPr>
          <w:lang w:val="en-US"/>
        </w:rPr>
        <w:t>void coordonate :: traslatare(float a, float b)</w:t>
      </w:r>
    </w:p>
    <w:p w:rsidR="002129EE" w:rsidRPr="00F860D2" w:rsidRDefault="002129EE">
      <w:pPr>
        <w:rPr>
          <w:lang w:val="en-US"/>
        </w:rPr>
      </w:pPr>
      <w:r w:rsidRPr="00F860D2">
        <w:rPr>
          <w:lang w:val="en-US"/>
        </w:rPr>
        <w:t>{</w:t>
      </w:r>
    </w:p>
    <w:p w:rsidR="002129EE" w:rsidRPr="00F860D2" w:rsidRDefault="002129EE">
      <w:pPr>
        <w:rPr>
          <w:lang w:val="en-US"/>
        </w:rPr>
      </w:pPr>
      <w:r w:rsidRPr="00F860D2">
        <w:rPr>
          <w:lang w:val="en-US"/>
        </w:rPr>
        <w:t>x + = a;</w:t>
      </w:r>
    </w:p>
    <w:p w:rsidR="002129EE" w:rsidRPr="00F860D2" w:rsidRDefault="002129EE">
      <w:pPr>
        <w:rPr>
          <w:lang w:val="en-US"/>
        </w:rPr>
      </w:pPr>
      <w:r w:rsidRPr="00F860D2">
        <w:rPr>
          <w:lang w:val="en-US"/>
        </w:rPr>
        <w:t>y + = b;</w:t>
      </w:r>
    </w:p>
    <w:p w:rsidR="002129EE" w:rsidRDefault="002129EE">
      <w:pPr>
        <w:rPr>
          <w:lang w:val="en-US"/>
        </w:rPr>
      </w:pPr>
      <w:r>
        <w:rPr>
          <w:lang w:val="en-US"/>
        </w:rPr>
        <w:t>}</w:t>
      </w:r>
    </w:p>
    <w:p w:rsidR="002129EE" w:rsidRDefault="002129EE">
      <w:pPr>
        <w:rPr>
          <w:lang w:val="en-US"/>
        </w:rPr>
      </w:pPr>
      <w:r>
        <w:rPr>
          <w:lang w:val="en-US"/>
        </w:rPr>
        <w:t xml:space="preserve">void coordonate :: </w:t>
      </w:r>
      <w:r w:rsidR="004003D7">
        <w:rPr>
          <w:lang w:val="en-US"/>
        </w:rPr>
        <w:t>tipări</w:t>
      </w:r>
      <w:r>
        <w:rPr>
          <w:lang w:val="en-US"/>
        </w:rPr>
        <w:t>re ()</w:t>
      </w:r>
    </w:p>
    <w:p w:rsidR="002129EE" w:rsidRPr="00F860D2" w:rsidRDefault="002129EE">
      <w:pPr>
        <w:rPr>
          <w:lang w:val="en-US"/>
        </w:rPr>
      </w:pPr>
      <w:r w:rsidRPr="00F860D2">
        <w:rPr>
          <w:lang w:val="en-US"/>
        </w:rPr>
        <w:t>{</w:t>
      </w:r>
    </w:p>
    <w:p w:rsidR="002129EE" w:rsidRPr="00F860D2" w:rsidRDefault="002129EE">
      <w:pPr>
        <w:rPr>
          <w:lang w:val="en-US"/>
        </w:rPr>
      </w:pPr>
      <w:r w:rsidRPr="00F860D2">
        <w:rPr>
          <w:lang w:val="en-US"/>
        </w:rPr>
        <w:t xml:space="preserve">cout &lt;&lt; </w:t>
      </w:r>
      <w:r>
        <w:rPr>
          <w:lang w:val="en-US"/>
        </w:rPr>
        <w:t>“</w:t>
      </w:r>
      <w:r w:rsidRPr="00F860D2">
        <w:rPr>
          <w:lang w:val="en-US"/>
        </w:rPr>
        <w:t xml:space="preserve">Coordonatele punctului sunt: x  = “ &lt;&lt; x &lt;&lt; ” </w:t>
      </w:r>
      <w:r w:rsidR="00290A36">
        <w:rPr>
          <w:lang w:val="en-US"/>
        </w:rPr>
        <w:t>şi</w:t>
      </w:r>
      <w:r w:rsidRPr="00F860D2">
        <w:rPr>
          <w:lang w:val="en-US"/>
        </w:rPr>
        <w:t xml:space="preserve"> y = “ &lt;&lt; y &lt;&lt; endl ;</w:t>
      </w:r>
    </w:p>
    <w:p w:rsidR="002129EE" w:rsidRDefault="002129EE">
      <w:pPr>
        <w:rPr>
          <w:lang w:val="en-US"/>
        </w:rPr>
      </w:pPr>
      <w:r>
        <w:rPr>
          <w:lang w:val="en-US"/>
        </w:rPr>
        <w:t>{</w:t>
      </w:r>
    </w:p>
    <w:p w:rsidR="002129EE" w:rsidRDefault="000C631A">
      <w:pPr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102870</wp:posOffset>
                </wp:positionV>
                <wp:extent cx="304800" cy="0"/>
                <wp:effectExtent l="2486025" t="9063990" r="0" b="0"/>
                <wp:wrapNone/>
                <wp:docPr id="6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16407" id="Line 21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9pt,8.1pt" to="148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" strokeweight=".26mm">
                <v:stroke endarrow="block" joinstyle="miter"/>
              </v:line>
            </w:pict>
          </mc:Fallback>
        </mc:AlternateContent>
      </w:r>
      <w:r w:rsidR="002129EE">
        <w:rPr>
          <w:lang w:val="en-US"/>
        </w:rPr>
        <w:t xml:space="preserve">class coordonate M , N ;              aici se </w:t>
      </w:r>
      <w:r w:rsidR="004003D7">
        <w:rPr>
          <w:lang w:val="en-US"/>
        </w:rPr>
        <w:t>declară</w:t>
      </w:r>
      <w:r w:rsidR="002129EE">
        <w:rPr>
          <w:lang w:val="en-US"/>
        </w:rPr>
        <w:t xml:space="preserve"> </w:t>
      </w:r>
      <w:r w:rsidR="00BE1EA2">
        <w:rPr>
          <w:lang w:val="en-US"/>
        </w:rPr>
        <w:t>două</w:t>
      </w:r>
      <w:r w:rsidR="002129EE">
        <w:rPr>
          <w:lang w:val="en-US"/>
        </w:rPr>
        <w:t xml:space="preserve"> obiecte de tip coordonate.</w:t>
      </w:r>
    </w:p>
    <w:p w:rsidR="002129EE" w:rsidRPr="00290A36" w:rsidRDefault="002129EE">
      <w:pPr>
        <w:rPr>
          <w:lang w:val="en-US"/>
        </w:rPr>
      </w:pPr>
      <w:r w:rsidRPr="00290A36">
        <w:rPr>
          <w:lang w:val="en-US"/>
        </w:rPr>
        <w:t xml:space="preserve">Definirea </w:t>
      </w:r>
      <w:r>
        <w:rPr>
          <w:lang w:val="en-US"/>
        </w:rPr>
        <w:t>funcţii</w:t>
      </w:r>
      <w:r w:rsidRPr="00290A36">
        <w:rPr>
          <w:lang w:val="en-US"/>
        </w:rPr>
        <w:t xml:space="preserve">lor membre translatare () </w:t>
      </w:r>
      <w:r w:rsidR="00290A36" w:rsidRPr="00290A36">
        <w:rPr>
          <w:lang w:val="en-US"/>
        </w:rPr>
        <w:t>şi</w:t>
      </w:r>
      <w:r w:rsidRPr="00290A36">
        <w:rPr>
          <w:lang w:val="en-US"/>
        </w:rPr>
        <w:t xml:space="preserve"> </w:t>
      </w:r>
      <w:r w:rsidR="004003D7">
        <w:rPr>
          <w:lang w:val="en-US"/>
        </w:rPr>
        <w:t>tipări</w:t>
      </w:r>
      <w:r w:rsidRPr="00290A36">
        <w:rPr>
          <w:lang w:val="en-US"/>
        </w:rPr>
        <w:t xml:space="preserve">re () </w:t>
      </w:r>
      <w:r w:rsidR="00B43186">
        <w:rPr>
          <w:lang w:val="en-US"/>
        </w:rPr>
        <w:t>este</w:t>
      </w:r>
      <w:r w:rsidRPr="00290A36">
        <w:rPr>
          <w:lang w:val="en-US"/>
        </w:rPr>
        <w:t xml:space="preserve"> </w:t>
      </w:r>
      <w:r w:rsidR="004003D7">
        <w:rPr>
          <w:lang w:val="en-US"/>
        </w:rPr>
        <w:t>făcută</w:t>
      </w:r>
      <w:r w:rsidRPr="00290A36">
        <w:rPr>
          <w:lang w:val="en-US"/>
        </w:rPr>
        <w:t xml:space="preserve"> </w:t>
      </w:r>
      <w:r w:rsidR="00290A36" w:rsidRPr="00290A36">
        <w:rPr>
          <w:lang w:val="en-US"/>
        </w:rPr>
        <w:t>în</w:t>
      </w:r>
      <w:r w:rsidRPr="00290A36">
        <w:rPr>
          <w:lang w:val="en-US"/>
        </w:rPr>
        <w:t xml:space="preserve"> afara </w:t>
      </w:r>
      <w:r w:rsidR="00B43186">
        <w:rPr>
          <w:lang w:val="en-US"/>
        </w:rPr>
        <w:t>declarar</w:t>
      </w:r>
      <w:r w:rsidRPr="00290A36">
        <w:rPr>
          <w:lang w:val="en-US"/>
        </w:rPr>
        <w:t xml:space="preserve">ii clasei </w:t>
      </w:r>
      <w:r w:rsidRPr="00290A36">
        <w:rPr>
          <w:i/>
          <w:lang w:val="en-US"/>
        </w:rPr>
        <w:t>coordonate</w:t>
      </w:r>
      <w:r w:rsidRPr="00290A36">
        <w:rPr>
          <w:lang w:val="en-US"/>
        </w:rPr>
        <w:t xml:space="preserve"> </w:t>
      </w:r>
      <w:r w:rsidR="004003D7">
        <w:rPr>
          <w:lang w:val="en-US"/>
        </w:rPr>
        <w:t>căreia</w:t>
      </w:r>
      <w:r w:rsidRPr="00290A36">
        <w:rPr>
          <w:lang w:val="en-US"/>
        </w:rPr>
        <w:t xml:space="preserve"> </w:t>
      </w:r>
      <w:r w:rsidR="004003D7">
        <w:rPr>
          <w:lang w:val="en-US"/>
        </w:rPr>
        <w:t>îi</w:t>
      </w:r>
      <w:r w:rsidRPr="00290A36">
        <w:rPr>
          <w:lang w:val="en-US"/>
        </w:rPr>
        <w:t xml:space="preserve"> </w:t>
      </w:r>
      <w:r w:rsidR="004003D7">
        <w:rPr>
          <w:lang w:val="en-US"/>
        </w:rPr>
        <w:t>aparţin</w:t>
      </w:r>
      <w:r w:rsidRPr="00290A36">
        <w:rPr>
          <w:lang w:val="en-US"/>
        </w:rPr>
        <w:t>.</w:t>
      </w:r>
    </w:p>
    <w:p w:rsidR="002129EE" w:rsidRPr="002129EE" w:rsidRDefault="002129EE">
      <w:pPr>
        <w:rPr>
          <w:lang w:val="it-IT"/>
        </w:rPr>
      </w:pPr>
      <w:r w:rsidRPr="002129EE">
        <w:rPr>
          <w:lang w:val="it-IT"/>
        </w:rPr>
        <w:t xml:space="preserve">Putem opera cu obiectele </w:t>
      </w:r>
      <w:r w:rsidR="004003D7">
        <w:rPr>
          <w:lang w:val="it-IT"/>
        </w:rPr>
        <w:t>dintr-</w:t>
      </w:r>
      <w:r w:rsidRPr="002129EE">
        <w:rPr>
          <w:lang w:val="it-IT"/>
        </w:rPr>
        <w:t xml:space="preserve">o </w:t>
      </w:r>
      <w:r w:rsidR="00290A36" w:rsidRPr="002129EE">
        <w:rPr>
          <w:lang w:val="it-IT"/>
        </w:rPr>
        <w:t>clasă</w:t>
      </w:r>
      <w:r w:rsidRPr="002129EE">
        <w:rPr>
          <w:lang w:val="it-IT"/>
        </w:rPr>
        <w:t xml:space="preserve"> ca </w:t>
      </w:r>
      <w:r w:rsidR="00290A36" w:rsidRPr="002129EE">
        <w:rPr>
          <w:lang w:val="it-IT"/>
        </w:rPr>
        <w:t>şi</w:t>
      </w:r>
      <w:r w:rsidRPr="002129EE">
        <w:rPr>
          <w:lang w:val="it-IT"/>
        </w:rPr>
        <w:t xml:space="preserve"> cu orice tipuri de date predefinite.</w:t>
      </w:r>
    </w:p>
    <w:p w:rsidR="002129EE" w:rsidRPr="002129EE" w:rsidRDefault="002129EE">
      <w:pPr>
        <w:rPr>
          <w:b/>
          <w:lang w:val="it-IT"/>
        </w:rPr>
      </w:pPr>
    </w:p>
    <w:p w:rsidR="002129EE" w:rsidRPr="00F860D2" w:rsidRDefault="002129EE">
      <w:pPr>
        <w:rPr>
          <w:b/>
          <w:lang w:val="es-ES"/>
        </w:rPr>
      </w:pPr>
      <w:r w:rsidRPr="00F860D2">
        <w:rPr>
          <w:b/>
          <w:lang w:val="es-ES"/>
        </w:rPr>
        <w:t>Exemplu:</w:t>
      </w:r>
    </w:p>
    <w:p w:rsidR="002129EE" w:rsidRPr="00F860D2" w:rsidRDefault="000C631A">
      <w:pPr>
        <w:tabs>
          <w:tab w:val="left" w:pos="3630"/>
        </w:tabs>
        <w:rPr>
          <w:lang w:val="es-E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83820</wp:posOffset>
                </wp:positionV>
                <wp:extent cx="628650" cy="0"/>
                <wp:effectExtent l="2447925" t="1334135" r="0" b="0"/>
                <wp:wrapNone/>
                <wp:docPr id="6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85883" id="Line 13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6.6pt" to="171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" strokeweight=".26mm">
                <v:stroke endarrow="block" joinstyle="miter"/>
              </v:line>
            </w:pict>
          </mc:Fallback>
        </mc:AlternateContent>
      </w:r>
      <w:r w:rsidR="002129EE" w:rsidRPr="00F860D2">
        <w:rPr>
          <w:lang w:val="es-ES"/>
        </w:rPr>
        <w:t>coordonate pct1, pct2;</w:t>
      </w:r>
      <w:r w:rsidR="002129EE" w:rsidRPr="00F860D2">
        <w:rPr>
          <w:lang w:val="es-ES"/>
        </w:rPr>
        <w:tab/>
      </w:r>
      <w:r w:rsidR="004003D7">
        <w:rPr>
          <w:lang w:val="es-ES"/>
        </w:rPr>
        <w:t>declară</w:t>
      </w:r>
      <w:r w:rsidR="002129EE" w:rsidRPr="00F860D2">
        <w:rPr>
          <w:lang w:val="es-ES"/>
        </w:rPr>
        <w:t xml:space="preserve"> 2 obiecte</w:t>
      </w:r>
    </w:p>
    <w:p w:rsidR="002129EE" w:rsidRPr="00F860D2" w:rsidRDefault="000C631A">
      <w:pPr>
        <w:tabs>
          <w:tab w:val="left" w:pos="3630"/>
        </w:tabs>
        <w:rPr>
          <w:lang w:val="es-E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89535</wp:posOffset>
                </wp:positionV>
                <wp:extent cx="638175" cy="0"/>
                <wp:effectExtent l="2447925" t="1515110" r="0" b="0"/>
                <wp:wrapNone/>
                <wp:docPr id="5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C4748" id="Line 14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7.05pt" to="172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" strokeweight=".26mm">
                <v:stroke endarrow="block" joinstyle="miter"/>
              </v:line>
            </w:pict>
          </mc:Fallback>
        </mc:AlternateContent>
      </w:r>
      <w:r w:rsidR="002129EE" w:rsidRPr="00F860D2">
        <w:rPr>
          <w:lang w:val="es-ES"/>
        </w:rPr>
        <w:t xml:space="preserve">coordonate *p; </w:t>
      </w:r>
      <w:r w:rsidR="002129EE" w:rsidRPr="00F860D2">
        <w:rPr>
          <w:lang w:val="es-ES"/>
        </w:rPr>
        <w:tab/>
      </w:r>
      <w:r w:rsidR="004003D7">
        <w:rPr>
          <w:lang w:val="es-ES"/>
        </w:rPr>
        <w:t>declară</w:t>
      </w:r>
      <w:r w:rsidR="002129EE" w:rsidRPr="00F860D2">
        <w:rPr>
          <w:lang w:val="es-ES"/>
        </w:rPr>
        <w:t xml:space="preserve"> un pointer la obiect</w:t>
      </w:r>
    </w:p>
    <w:p w:rsidR="002129EE" w:rsidRPr="00F860D2" w:rsidRDefault="000C631A">
      <w:pPr>
        <w:tabs>
          <w:tab w:val="left" w:pos="3630"/>
        </w:tabs>
        <w:rPr>
          <w:lang w:val="es-E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104775</wp:posOffset>
                </wp:positionV>
                <wp:extent cx="666750" cy="0"/>
                <wp:effectExtent l="2447925" t="1705610" r="0" b="0"/>
                <wp:wrapNone/>
                <wp:docPr id="5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E75D1" id="Line 15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8.25pt" to="174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" strokeweight=".26mm">
                <v:stroke endarrow="block" joinstyle="miter"/>
              </v:line>
            </w:pict>
          </mc:Fallback>
        </mc:AlternateContent>
      </w:r>
      <w:r w:rsidR="002129EE" w:rsidRPr="00F860D2">
        <w:rPr>
          <w:lang w:val="es-ES"/>
        </w:rPr>
        <w:t xml:space="preserve">coordonate </w:t>
      </w:r>
      <w:r w:rsidR="004003D7">
        <w:rPr>
          <w:lang w:val="es-ES"/>
        </w:rPr>
        <w:t>şir</w:t>
      </w:r>
      <w:r w:rsidR="002129EE" w:rsidRPr="00F860D2">
        <w:rPr>
          <w:lang w:val="es-ES"/>
        </w:rPr>
        <w:t xml:space="preserve"> [10] ;</w:t>
      </w:r>
      <w:r w:rsidR="002129EE" w:rsidRPr="00F860D2">
        <w:rPr>
          <w:lang w:val="es-ES"/>
        </w:rPr>
        <w:tab/>
      </w:r>
      <w:r w:rsidR="004003D7">
        <w:rPr>
          <w:lang w:val="es-ES"/>
        </w:rPr>
        <w:t>declară</w:t>
      </w:r>
      <w:r w:rsidR="002129EE" w:rsidRPr="00F860D2">
        <w:rPr>
          <w:lang w:val="es-ES"/>
        </w:rPr>
        <w:t xml:space="preserve"> un </w:t>
      </w:r>
      <w:r w:rsidR="004003D7">
        <w:rPr>
          <w:lang w:val="es-ES"/>
        </w:rPr>
        <w:t>şir</w:t>
      </w:r>
      <w:r w:rsidR="002129EE" w:rsidRPr="00F860D2">
        <w:rPr>
          <w:lang w:val="es-ES"/>
        </w:rPr>
        <w:t xml:space="preserve"> de 10 obiecte</w:t>
      </w:r>
    </w:p>
    <w:p w:rsidR="002129EE" w:rsidRPr="00F860D2" w:rsidRDefault="000C631A">
      <w:pPr>
        <w:tabs>
          <w:tab w:val="left" w:pos="3630"/>
        </w:tabs>
        <w:rPr>
          <w:lang w:val="it-IT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100965</wp:posOffset>
                </wp:positionV>
                <wp:extent cx="90805" cy="257175"/>
                <wp:effectExtent l="1776095" t="1877060" r="0" b="0"/>
                <wp:wrapNone/>
                <wp:docPr id="5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57175"/>
                        </a:xfrm>
                        <a:prstGeom prst="rightBrace">
                          <a:avLst>
                            <a:gd name="adj1" fmla="val 23601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434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6" o:spid="_x0000_s1026" type="#_x0000_t88" style="position:absolute;margin-left:69pt;margin-top:7.95pt;width:7.15pt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" strokeweight=".26mm">
                <v:stroke joinstyle="miter"/>
              </v:shape>
            </w:pict>
          </mc:Fallback>
        </mc:AlternateContent>
      </w:r>
      <w:r w:rsidR="002129EE" w:rsidRPr="00F860D2">
        <w:rPr>
          <w:lang w:val="it-IT"/>
        </w:rPr>
        <w:t>pct1 = pct2 ;</w:t>
      </w:r>
    </w:p>
    <w:p w:rsidR="002129EE" w:rsidRPr="00F860D2" w:rsidRDefault="000C631A">
      <w:pPr>
        <w:tabs>
          <w:tab w:val="left" w:pos="1710"/>
          <w:tab w:val="left" w:pos="3630"/>
        </w:tabs>
        <w:rPr>
          <w:lang w:val="it-IT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40005</wp:posOffset>
                </wp:positionV>
                <wp:extent cx="609600" cy="0"/>
                <wp:effectExtent l="2447925" t="1991360" r="0" b="0"/>
                <wp:wrapNone/>
                <wp:docPr id="5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32119" id="Line 17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pt,3.15pt" to="169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" strokeweight=".26mm">
                <v:stroke endarrow="block" joinstyle="miter"/>
              </v:line>
            </w:pict>
          </mc:Fallback>
        </mc:AlternateContent>
      </w:r>
      <w:r w:rsidR="002129EE" w:rsidRPr="00F860D2">
        <w:rPr>
          <w:lang w:val="it-IT"/>
        </w:rPr>
        <w:t>*p =</w:t>
      </w:r>
      <w:r w:rsidR="004003D7">
        <w:rPr>
          <w:lang w:val="it-IT"/>
        </w:rPr>
        <w:t>şir</w:t>
      </w:r>
      <w:r w:rsidR="002129EE" w:rsidRPr="00F860D2">
        <w:rPr>
          <w:lang w:val="it-IT"/>
        </w:rPr>
        <w:t> ;</w:t>
      </w:r>
      <w:r w:rsidR="002129EE" w:rsidRPr="00F860D2">
        <w:rPr>
          <w:lang w:val="it-IT"/>
        </w:rPr>
        <w:tab/>
      </w:r>
      <w:r w:rsidR="002129EE" w:rsidRPr="00F860D2">
        <w:rPr>
          <w:lang w:val="it-IT"/>
        </w:rPr>
        <w:tab/>
        <w:t>atribuiri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Putem accesa orice membru public prin operatorul “</w:t>
      </w:r>
      <w:r w:rsidRPr="00F860D2">
        <w:rPr>
          <w:b/>
          <w:lang w:val="it-IT"/>
        </w:rPr>
        <w:t>.</w:t>
      </w:r>
      <w:r w:rsidRPr="00F860D2">
        <w:rPr>
          <w:lang w:val="it-IT"/>
        </w:rPr>
        <w:t xml:space="preserve">”. Membrii </w:t>
      </w:r>
      <w:r w:rsidR="001F2039">
        <w:rPr>
          <w:lang w:val="it-IT"/>
        </w:rPr>
        <w:t>privaţi</w:t>
      </w:r>
      <w:r w:rsidRPr="00F860D2">
        <w:rPr>
          <w:lang w:val="it-IT"/>
        </w:rPr>
        <w:t xml:space="preserve"> nu pot fi </w:t>
      </w:r>
      <w:r w:rsidR="00CE36A0">
        <w:rPr>
          <w:lang w:val="it-IT"/>
        </w:rPr>
        <w:t>accesaţi</w:t>
      </w:r>
      <w:r w:rsidRPr="00F860D2">
        <w:rPr>
          <w:lang w:val="it-IT"/>
        </w:rPr>
        <w:t xml:space="preserve"> </w:t>
      </w:r>
      <w:r w:rsidR="004003D7">
        <w:rPr>
          <w:lang w:val="it-IT"/>
        </w:rPr>
        <w:t>decât</w:t>
      </w:r>
      <w:r w:rsidRPr="00F860D2">
        <w:rPr>
          <w:lang w:val="it-IT"/>
        </w:rPr>
        <w:t xml:space="preserve"> de </w:t>
      </w:r>
      <w:r>
        <w:rPr>
          <w:lang w:val="it-IT"/>
        </w:rPr>
        <w:t>funcţii</w:t>
      </w:r>
      <w:r w:rsidRPr="00F860D2">
        <w:rPr>
          <w:lang w:val="it-IT"/>
        </w:rPr>
        <w:t xml:space="preserve"> membre ale clasei. Putem atribui o valoare unei date membre private numai </w:t>
      </w:r>
      <w:r w:rsidR="004003D7">
        <w:rPr>
          <w:lang w:val="it-IT"/>
        </w:rPr>
        <w:t>printr-</w:t>
      </w:r>
      <w:r w:rsidRPr="00F860D2">
        <w:rPr>
          <w:lang w:val="it-IT"/>
        </w:rPr>
        <w:t xml:space="preserve">o </w:t>
      </w:r>
      <w:r>
        <w:rPr>
          <w:lang w:val="it-IT"/>
        </w:rPr>
        <w:t>funcţie</w:t>
      </w:r>
      <w:r w:rsidRPr="00F860D2">
        <w:rPr>
          <w:lang w:val="it-IT"/>
        </w:rPr>
        <w:t xml:space="preserve"> </w:t>
      </w:r>
      <w:r w:rsidR="00CE36A0">
        <w:rPr>
          <w:lang w:val="it-IT"/>
        </w:rPr>
        <w:t>membră</w:t>
      </w:r>
      <w:r w:rsidRPr="00F860D2">
        <w:rPr>
          <w:lang w:val="it-IT"/>
        </w:rPr>
        <w:t xml:space="preserve"> a clasei, care poate testa validitatea respectivei valori.</w:t>
      </w:r>
    </w:p>
    <w:p w:rsidR="002129EE" w:rsidRPr="00F860D2" w:rsidRDefault="002129EE">
      <w:pPr>
        <w:tabs>
          <w:tab w:val="left" w:pos="1710"/>
          <w:tab w:val="left" w:pos="3630"/>
        </w:tabs>
        <w:rPr>
          <w:b/>
          <w:lang w:val="it-IT"/>
        </w:rPr>
      </w:pPr>
    </w:p>
    <w:p w:rsidR="002129EE" w:rsidRPr="00F860D2" w:rsidRDefault="002129EE" w:rsidP="004003D7">
      <w:pPr>
        <w:tabs>
          <w:tab w:val="left" w:pos="1710"/>
          <w:tab w:val="left" w:pos="3630"/>
        </w:tabs>
        <w:rPr>
          <w:lang w:val="it-IT"/>
        </w:rPr>
      </w:pPr>
      <w:r w:rsidRPr="002129EE">
        <w:rPr>
          <w:b/>
          <w:lang w:val="fr-FR"/>
        </w:rPr>
        <w:t>Exemplu :</w:t>
      </w:r>
      <w:r w:rsidRPr="002129EE">
        <w:rPr>
          <w:lang w:val="fr-FR"/>
        </w:rPr>
        <w:t xml:space="preserve"> Program ce </w:t>
      </w:r>
      <w:r w:rsidR="004003D7">
        <w:rPr>
          <w:lang w:val="fr-FR"/>
        </w:rPr>
        <w:t>declară</w:t>
      </w:r>
      <w:r w:rsidRPr="002129EE">
        <w:rPr>
          <w:lang w:val="fr-FR"/>
        </w:rPr>
        <w:t xml:space="preserve"> clasa </w:t>
      </w:r>
      <w:r w:rsidRPr="002129EE">
        <w:rPr>
          <w:i/>
          <w:lang w:val="fr-FR"/>
        </w:rPr>
        <w:t xml:space="preserve">angajat </w:t>
      </w:r>
      <w:r w:rsidRPr="002129EE">
        <w:rPr>
          <w:lang w:val="fr-FR"/>
        </w:rPr>
        <w:t>care include</w:t>
      </w:r>
      <w:r w:rsidRPr="002129EE">
        <w:rPr>
          <w:i/>
          <w:lang w:val="fr-FR"/>
        </w:rPr>
        <w:t xml:space="preserve"> </w:t>
      </w:r>
      <w:r w:rsidRPr="002129EE">
        <w:rPr>
          <w:lang w:val="fr-FR"/>
        </w:rPr>
        <w:t xml:space="preserve">2 funcţii membre publice </w:t>
      </w:r>
      <w:r w:rsidR="00290A36" w:rsidRPr="002129EE">
        <w:rPr>
          <w:lang w:val="fr-FR"/>
        </w:rPr>
        <w:t>şi</w:t>
      </w:r>
      <w:r w:rsidRPr="002129EE">
        <w:rPr>
          <w:lang w:val="fr-FR"/>
        </w:rPr>
        <w:t xml:space="preserve"> 4 date membre private. </w:t>
      </w:r>
      <w:r w:rsidR="001F2039">
        <w:rPr>
          <w:lang w:val="it-IT"/>
        </w:rPr>
        <w:t>Funcţia</w:t>
      </w:r>
      <w:r w:rsidRPr="00F860D2">
        <w:rPr>
          <w:lang w:val="it-IT"/>
        </w:rPr>
        <w:t xml:space="preserve"> </w:t>
      </w:r>
      <w:r w:rsidRPr="00F860D2">
        <w:rPr>
          <w:i/>
          <w:lang w:val="it-IT"/>
        </w:rPr>
        <w:t>valori ()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iniţial</w:t>
      </w:r>
      <w:r w:rsidRPr="00F860D2">
        <w:rPr>
          <w:lang w:val="it-IT"/>
        </w:rPr>
        <w:t>iz</w:t>
      </w:r>
      <w:r w:rsidR="00CE36A0">
        <w:rPr>
          <w:lang w:val="it-IT"/>
        </w:rPr>
        <w:t>ează</w:t>
      </w:r>
      <w:r w:rsidRPr="00F860D2">
        <w:rPr>
          <w:lang w:val="it-IT"/>
        </w:rPr>
        <w:t xml:space="preserve"> datele private ale clasei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</w:t>
      </w:r>
      <w:r>
        <w:rPr>
          <w:lang w:val="it-IT"/>
        </w:rPr>
        <w:t>foloseşte</w:t>
      </w:r>
      <w:r w:rsidRPr="00F860D2">
        <w:rPr>
          <w:lang w:val="it-IT"/>
        </w:rPr>
        <w:t xml:space="preserve"> </w:t>
      </w:r>
      <w:r w:rsidR="004003D7">
        <w:rPr>
          <w:lang w:val="it-IT"/>
        </w:rPr>
        <w:t>instrucţiu</w:t>
      </w:r>
      <w:r w:rsidRPr="00F860D2">
        <w:rPr>
          <w:lang w:val="it-IT"/>
        </w:rPr>
        <w:t xml:space="preserve">nea </w:t>
      </w:r>
      <w:r w:rsidRPr="00F860D2">
        <w:rPr>
          <w:i/>
          <w:lang w:val="it-IT"/>
        </w:rPr>
        <w:t>if</w:t>
      </w:r>
      <w:r w:rsidRPr="00F860D2">
        <w:rPr>
          <w:lang w:val="it-IT"/>
        </w:rPr>
        <w:t xml:space="preserve">  pentru a </w:t>
      </w:r>
      <w:r w:rsidR="00CE36A0">
        <w:rPr>
          <w:lang w:val="it-IT"/>
        </w:rPr>
        <w:t>asigura</w:t>
      </w:r>
      <w:r w:rsidRPr="00F860D2">
        <w:rPr>
          <w:lang w:val="it-IT"/>
        </w:rPr>
        <w:t xml:space="preserve"> lui </w:t>
      </w:r>
      <w:r w:rsidRPr="00F860D2">
        <w:rPr>
          <w:i/>
          <w:lang w:val="it-IT"/>
        </w:rPr>
        <w:t>salariu</w:t>
      </w:r>
      <w:r w:rsidRPr="00F860D2">
        <w:rPr>
          <w:lang w:val="it-IT"/>
        </w:rPr>
        <w:t xml:space="preserve"> o valoare </w:t>
      </w:r>
      <w:r w:rsidR="004003D7">
        <w:rPr>
          <w:lang w:val="it-IT"/>
        </w:rPr>
        <w:t>corectă</w:t>
      </w:r>
      <w:r w:rsidRPr="00F860D2">
        <w:rPr>
          <w:lang w:val="it-IT"/>
        </w:rPr>
        <w:t>. Fun</w:t>
      </w:r>
      <w:r w:rsidR="004003D7">
        <w:rPr>
          <w:lang w:val="it-IT"/>
        </w:rPr>
        <w:t>cţ</w:t>
      </w:r>
      <w:r w:rsidRPr="00F860D2">
        <w:rPr>
          <w:lang w:val="it-IT"/>
        </w:rPr>
        <w:t xml:space="preserve">ia de </w:t>
      </w:r>
      <w:r w:rsidR="00351579">
        <w:rPr>
          <w:i/>
          <w:lang w:val="it-IT"/>
        </w:rPr>
        <w:t>afisare (</w:t>
      </w:r>
      <w:r w:rsidRPr="00F860D2">
        <w:rPr>
          <w:i/>
          <w:lang w:val="it-IT"/>
        </w:rPr>
        <w:t>)</w:t>
      </w:r>
      <w:r w:rsidRPr="00F860D2">
        <w:rPr>
          <w:lang w:val="it-IT"/>
        </w:rPr>
        <w:t xml:space="preserve"> </w:t>
      </w:r>
      <w:r w:rsidR="00CE36A0">
        <w:rPr>
          <w:lang w:val="it-IT"/>
        </w:rPr>
        <w:t>afişează</w:t>
      </w:r>
      <w:r w:rsidRPr="00F860D2">
        <w:rPr>
          <w:lang w:val="it-IT"/>
        </w:rPr>
        <w:t xml:space="preserve"> datele membre private. </w:t>
      </w:r>
      <w:r>
        <w:rPr>
          <w:lang w:val="it-IT"/>
        </w:rPr>
        <w:t>Funcţii</w:t>
      </w:r>
      <w:r w:rsidRPr="00F860D2">
        <w:rPr>
          <w:lang w:val="it-IT"/>
        </w:rPr>
        <w:t>le sunt accesate prin operatorul ”</w:t>
      </w:r>
      <w:r w:rsidRPr="00F860D2">
        <w:rPr>
          <w:b/>
          <w:lang w:val="it-IT"/>
        </w:rPr>
        <w:t>.</w:t>
      </w:r>
      <w:r w:rsidRPr="00F860D2">
        <w:rPr>
          <w:lang w:val="it-IT"/>
        </w:rPr>
        <w:t>’’.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# include &lt;iostream.h&gt;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#include &lt;conio.h&gt;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#include &lt;string.h&gt;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class angajat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{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public: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ab/>
      </w:r>
      <w:r w:rsidRPr="00F860D2">
        <w:rPr>
          <w:lang w:val="en-US"/>
        </w:rPr>
        <w:t>int valori (char*, int, long, float);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ab/>
        <w:t xml:space="preserve">void </w:t>
      </w:r>
      <w:r w:rsidR="00351579">
        <w:rPr>
          <w:lang w:val="en-US"/>
        </w:rPr>
        <w:t>afisare (</w:t>
      </w:r>
      <w:r w:rsidRPr="00F860D2">
        <w:rPr>
          <w:lang w:val="en-US"/>
        </w:rPr>
        <w:t>void)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private :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ab/>
        <w:t>char nume [50]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ab/>
        <w:t>int varsta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ab/>
        <w:t>long marca 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ab/>
      </w:r>
      <w:r>
        <w:rPr>
          <w:lang w:val="en-US"/>
        </w:rPr>
        <w:t>float salariu 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} 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int angajat :: valori (char*ang_nume, int ang_varsta, long ang_marca, float ang_salariu)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{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strcpy(nume,ang_nume);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varsta = ang_varsta;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marca = ang_marca;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if ( ang_salariu &lt; 3000000)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ab/>
        <w:t>{salariu =ang_salariu;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ab/>
        <w:t>return (0);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ab/>
        <w:t>}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else return (1);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}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 xml:space="preserve">void angajat :: </w:t>
      </w:r>
      <w:r w:rsidR="00351579">
        <w:rPr>
          <w:lang w:val="en-US"/>
        </w:rPr>
        <w:t>afisare (</w:t>
      </w:r>
      <w:r>
        <w:rPr>
          <w:lang w:val="en-US"/>
        </w:rPr>
        <w:t>void)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{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cout &lt;&lt;”Nume:” &lt;&lt;nume&lt;&lt;endl;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cout &lt;&lt; ‘’Varsta : ‘’&lt;&lt;varsta&lt;&lt;endl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cout &lt;&lt; ‘’Marca :’’&lt;&lt;marca&lt;&lt;endl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cout &lt;&lt;’’Salariu :’’&lt;&lt;salariu&lt;&lt;endl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}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lastRenderedPageBreak/>
        <w:t>void main (void)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{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clrsc()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angajat lucrator 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US"/>
        </w:rPr>
      </w:pPr>
      <w:r w:rsidRPr="00F860D2">
        <w:rPr>
          <w:lang w:val="en-US"/>
        </w:rPr>
        <w:t>if (lucrator.valori(</w:t>
      </w:r>
      <w:r>
        <w:rPr>
          <w:lang w:val="en-US"/>
        </w:rPr>
        <w:t>“</w:t>
      </w:r>
      <w:r w:rsidRPr="00F860D2">
        <w:rPr>
          <w:lang w:val="en-US"/>
        </w:rPr>
        <w:t>Popescu ‘’,55,1313,2000000) = = 0)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>{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>cout &lt;&lt;’’Date angajat :’’&lt;&lt;endl ;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>lucrator</w:t>
      </w:r>
      <w:r w:rsidR="00351579">
        <w:rPr>
          <w:lang w:val="fr-FR"/>
        </w:rPr>
        <w:t xml:space="preserve">.afisare </w:t>
      </w:r>
      <w:r>
        <w:rPr>
          <w:lang w:val="fr-FR"/>
        </w:rPr>
        <w:t>() ;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 xml:space="preserve">}else cout &lt;&lt;’’Valoarea salariului </w:t>
      </w:r>
      <w:r w:rsidR="00B43186">
        <w:rPr>
          <w:lang w:val="fr-FR"/>
        </w:rPr>
        <w:t>este</w:t>
      </w:r>
      <w:r>
        <w:rPr>
          <w:lang w:val="fr-FR"/>
        </w:rPr>
        <w:t xml:space="preserve"> incorecta’’ ;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>}</w:t>
      </w:r>
    </w:p>
    <w:p w:rsidR="002129EE" w:rsidRDefault="002129EE">
      <w:pPr>
        <w:tabs>
          <w:tab w:val="left" w:pos="1710"/>
          <w:tab w:val="left" w:pos="3630"/>
        </w:tabs>
        <w:rPr>
          <w:b/>
          <w:lang w:val="fr-FR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b/>
          <w:lang w:val="it-IT"/>
        </w:rPr>
        <w:t>O</w:t>
      </w:r>
      <w:r w:rsidR="004003D7">
        <w:rPr>
          <w:b/>
          <w:lang w:val="it-IT"/>
        </w:rPr>
        <w:t>bservaţi</w:t>
      </w:r>
      <w:r w:rsidRPr="00F860D2">
        <w:rPr>
          <w:b/>
          <w:lang w:val="it-IT"/>
        </w:rPr>
        <w:t xml:space="preserve">a 1 : </w:t>
      </w:r>
      <w:r w:rsidR="00B43186">
        <w:rPr>
          <w:lang w:val="it-IT"/>
        </w:rPr>
        <w:t>După</w:t>
      </w:r>
      <w:r w:rsidRPr="00F860D2">
        <w:rPr>
          <w:lang w:val="it-IT"/>
        </w:rPr>
        <w:t xml:space="preserve"> compilare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rulare apare pe ecran :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Date angajat :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Nume :Popescu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Varsta :55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Marca :1313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Salariu :2000000</w:t>
      </w:r>
    </w:p>
    <w:p w:rsidR="002129EE" w:rsidRPr="00F860D2" w:rsidRDefault="002129EE">
      <w:pPr>
        <w:tabs>
          <w:tab w:val="left" w:pos="1710"/>
          <w:tab w:val="left" w:pos="3630"/>
        </w:tabs>
        <w:rPr>
          <w:b/>
          <w:lang w:val="it-IT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84440A">
        <w:rPr>
          <w:b/>
          <w:lang w:val="es-ES"/>
        </w:rPr>
        <w:t>O</w:t>
      </w:r>
      <w:r w:rsidR="004003D7" w:rsidRPr="0084440A">
        <w:rPr>
          <w:b/>
          <w:lang w:val="es-ES"/>
        </w:rPr>
        <w:t>bservaţi</w:t>
      </w:r>
      <w:r w:rsidRPr="0084440A">
        <w:rPr>
          <w:b/>
          <w:lang w:val="es-ES"/>
        </w:rPr>
        <w:t>a 2 :</w:t>
      </w:r>
      <w:r w:rsidRPr="0084440A">
        <w:rPr>
          <w:lang w:val="es-ES"/>
        </w:rPr>
        <w:t xml:space="preserve">Este posibil ca anumite clase </w:t>
      </w:r>
      <w:r w:rsidR="0084440A" w:rsidRPr="0084440A">
        <w:rPr>
          <w:lang w:val="es-ES"/>
        </w:rPr>
        <w:t>să</w:t>
      </w:r>
      <w:r w:rsidRPr="0084440A">
        <w:rPr>
          <w:lang w:val="es-ES"/>
        </w:rPr>
        <w:t xml:space="preserve"> conţină funcţii membre private. </w:t>
      </w:r>
      <w:r w:rsidRPr="00F860D2">
        <w:rPr>
          <w:lang w:val="it-IT"/>
        </w:rPr>
        <w:t>Ele nu pot fi apelate de program prin operatorul ‘’</w:t>
      </w:r>
      <w:r w:rsidRPr="00F860D2">
        <w:rPr>
          <w:b/>
          <w:lang w:val="it-IT"/>
        </w:rPr>
        <w:t>.</w:t>
      </w:r>
      <w:r w:rsidRPr="00F860D2">
        <w:rPr>
          <w:lang w:val="it-IT"/>
        </w:rPr>
        <w:t xml:space="preserve">’’ ,  ci doar de </w:t>
      </w:r>
      <w:r w:rsidR="004003D7">
        <w:rPr>
          <w:lang w:val="it-IT"/>
        </w:rPr>
        <w:t>alţi</w:t>
      </w:r>
      <w:r w:rsidRPr="00F860D2">
        <w:rPr>
          <w:lang w:val="it-IT"/>
        </w:rPr>
        <w:t xml:space="preserve"> membri ai claselor de care </w:t>
      </w:r>
      <w:r w:rsidR="004003D7">
        <w:rPr>
          <w:lang w:val="it-IT"/>
        </w:rPr>
        <w:t>aparţin</w:t>
      </w:r>
      <w:r w:rsidRPr="00F860D2">
        <w:rPr>
          <w:lang w:val="it-IT"/>
        </w:rPr>
        <w:t>.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b/>
          <w:lang w:val="it-IT"/>
        </w:rPr>
      </w:pPr>
      <w:r w:rsidRPr="00F860D2">
        <w:rPr>
          <w:lang w:val="it-IT"/>
        </w:rPr>
        <w:t xml:space="preserve">   </w:t>
      </w:r>
      <w:r w:rsidRPr="00F860D2">
        <w:rPr>
          <w:lang w:val="it-IT"/>
        </w:rPr>
        <w:tab/>
      </w:r>
      <w:r>
        <w:rPr>
          <w:b/>
          <w:lang w:val="it-IT"/>
        </w:rPr>
        <w:t>Funcţii</w:t>
      </w:r>
      <w:r w:rsidRPr="00F860D2">
        <w:rPr>
          <w:b/>
          <w:lang w:val="it-IT"/>
        </w:rPr>
        <w:t xml:space="preserve"> membre inline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 xml:space="preserve">Definirea unei </w:t>
      </w:r>
      <w:r>
        <w:rPr>
          <w:lang w:val="it-IT"/>
        </w:rPr>
        <w:t>funcţii</w:t>
      </w:r>
      <w:r w:rsidRPr="00F860D2">
        <w:rPr>
          <w:lang w:val="it-IT"/>
        </w:rPr>
        <w:t xml:space="preserve"> membru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interiorul unei clase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</w:t>
      </w:r>
      <w:r w:rsidR="00B43186">
        <w:rPr>
          <w:lang w:val="it-IT"/>
        </w:rPr>
        <w:t>considerată</w:t>
      </w:r>
      <w:r w:rsidRPr="00F860D2">
        <w:rPr>
          <w:lang w:val="it-IT"/>
        </w:rPr>
        <w:t xml:space="preserve"> inline.</w:t>
      </w:r>
    </w:p>
    <w:p w:rsidR="002129EE" w:rsidRPr="00F860D2" w:rsidRDefault="002129EE" w:rsidP="00B43186">
      <w:pPr>
        <w:tabs>
          <w:tab w:val="left" w:pos="1710"/>
          <w:tab w:val="left" w:pos="3630"/>
        </w:tabs>
        <w:rPr>
          <w:i/>
          <w:lang w:val="it-IT"/>
        </w:rPr>
      </w:pPr>
      <w:r w:rsidRPr="00F860D2">
        <w:rPr>
          <w:u w:val="single"/>
          <w:lang w:val="it-IT"/>
        </w:rPr>
        <w:t>Exemplu</w:t>
      </w:r>
      <w:r w:rsidRPr="00F860D2">
        <w:rPr>
          <w:lang w:val="it-IT"/>
        </w:rPr>
        <w:t xml:space="preserve"> :Aici se </w:t>
      </w:r>
      <w:r w:rsidR="004003D7">
        <w:rPr>
          <w:lang w:val="it-IT"/>
        </w:rPr>
        <w:t>declară</w:t>
      </w:r>
      <w:r w:rsidRPr="00F860D2">
        <w:rPr>
          <w:lang w:val="it-IT"/>
        </w:rPr>
        <w:t xml:space="preserve"> clasa </w:t>
      </w:r>
      <w:r w:rsidRPr="00F860D2">
        <w:rPr>
          <w:i/>
          <w:lang w:val="it-IT"/>
        </w:rPr>
        <w:t>coordonate</w:t>
      </w:r>
      <w:r w:rsidRPr="00F860D2">
        <w:rPr>
          <w:lang w:val="it-IT"/>
        </w:rPr>
        <w:t xml:space="preserve"> de mai sus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care </w:t>
      </w:r>
      <w:r w:rsidR="001F2039">
        <w:rPr>
          <w:lang w:val="it-IT"/>
        </w:rPr>
        <w:t>funcţia</w:t>
      </w:r>
      <w:r w:rsidRPr="00F860D2">
        <w:rPr>
          <w:lang w:val="it-IT"/>
        </w:rPr>
        <w:t xml:space="preserve"> </w:t>
      </w:r>
      <w:r w:rsidRPr="00F860D2">
        <w:rPr>
          <w:i/>
          <w:lang w:val="it-IT"/>
        </w:rPr>
        <w:t xml:space="preserve">translatare </w:t>
      </w:r>
      <w:r w:rsidRPr="00F860D2">
        <w:rPr>
          <w:lang w:val="it-IT"/>
        </w:rPr>
        <w:t xml:space="preserve">nu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doar </w:t>
      </w:r>
      <w:r w:rsidR="00B43186">
        <w:rPr>
          <w:lang w:val="it-IT"/>
        </w:rPr>
        <w:t>declarată</w:t>
      </w:r>
      <w:r w:rsidRPr="00F860D2">
        <w:rPr>
          <w:lang w:val="it-IT"/>
        </w:rPr>
        <w:t xml:space="preserve"> ci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</w:t>
      </w:r>
      <w:r w:rsidR="00B43186">
        <w:rPr>
          <w:lang w:val="it-IT"/>
        </w:rPr>
        <w:t>definită</w:t>
      </w:r>
      <w:r w:rsidRPr="00F860D2">
        <w:rPr>
          <w:lang w:val="it-IT"/>
        </w:rPr>
        <w:t xml:space="preserve"> ; ea devine implicit </w:t>
      </w:r>
      <w:r>
        <w:rPr>
          <w:lang w:val="it-IT"/>
        </w:rPr>
        <w:t>funcţie</w:t>
      </w:r>
      <w:r w:rsidRPr="00F860D2">
        <w:rPr>
          <w:lang w:val="it-IT"/>
        </w:rPr>
        <w:t xml:space="preserve"> </w:t>
      </w:r>
      <w:r w:rsidRPr="00F860D2">
        <w:rPr>
          <w:i/>
          <w:lang w:val="it-IT"/>
        </w:rPr>
        <w:t xml:space="preserve">inline. </w:t>
      </w:r>
      <w:r w:rsidRPr="00F860D2">
        <w:rPr>
          <w:lang w:val="it-IT"/>
        </w:rPr>
        <w:t xml:space="preserve">Ca urmare, la fiecare apel, ea nu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doar </w:t>
      </w:r>
      <w:r w:rsidR="00B43186">
        <w:rPr>
          <w:lang w:val="it-IT"/>
        </w:rPr>
        <w:t>apelată</w:t>
      </w:r>
      <w:r w:rsidRPr="00F860D2">
        <w:rPr>
          <w:lang w:val="it-IT"/>
        </w:rPr>
        <w:t xml:space="preserve"> ci </w:t>
      </w:r>
      <w:r w:rsidR="00B43186">
        <w:rPr>
          <w:lang w:val="it-IT"/>
        </w:rPr>
        <w:t>expandată</w:t>
      </w:r>
      <w:r w:rsidRPr="00F860D2">
        <w:rPr>
          <w:lang w:val="it-IT"/>
        </w:rPr>
        <w:t xml:space="preserve">. Definirea unei </w:t>
      </w:r>
      <w:r>
        <w:rPr>
          <w:lang w:val="it-IT"/>
        </w:rPr>
        <w:t>funcţii</w:t>
      </w:r>
      <w:r w:rsidRPr="00F860D2">
        <w:rPr>
          <w:lang w:val="it-IT"/>
        </w:rPr>
        <w:t xml:space="preserve"> </w:t>
      </w:r>
      <w:r>
        <w:rPr>
          <w:lang w:val="it-IT"/>
        </w:rPr>
        <w:t>într-</w:t>
      </w:r>
      <w:r w:rsidRPr="00F860D2">
        <w:rPr>
          <w:lang w:val="it-IT"/>
        </w:rPr>
        <w:t xml:space="preserve">o </w:t>
      </w:r>
      <w:r w:rsidR="00290A36">
        <w:rPr>
          <w:lang w:val="it-IT"/>
        </w:rPr>
        <w:t>clasă</w:t>
      </w:r>
      <w:r w:rsidRPr="00F860D2">
        <w:rPr>
          <w:lang w:val="it-IT"/>
        </w:rPr>
        <w:t xml:space="preserve"> se num</w:t>
      </w:r>
      <w:r w:rsidR="00B43186">
        <w:rPr>
          <w:lang w:val="it-IT"/>
        </w:rPr>
        <w:t>eşte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</w:t>
      </w:r>
      <w:r w:rsidR="00B43186">
        <w:rPr>
          <w:i/>
          <w:lang w:val="it-IT"/>
        </w:rPr>
        <w:t>declarare</w:t>
      </w:r>
      <w:r w:rsidRPr="00F860D2">
        <w:rPr>
          <w:i/>
          <w:lang w:val="it-IT"/>
        </w:rPr>
        <w:t xml:space="preserve"> inline </w:t>
      </w:r>
      <w:r w:rsidR="00B43186">
        <w:rPr>
          <w:i/>
          <w:lang w:val="it-IT"/>
        </w:rPr>
        <w:t>implicită</w:t>
      </w:r>
      <w:r w:rsidRPr="00F860D2">
        <w:rPr>
          <w:lang w:val="it-IT"/>
        </w:rPr>
        <w:t xml:space="preserve">. </w:t>
      </w:r>
      <w:r w:rsidR="001F2039">
        <w:rPr>
          <w:lang w:val="it-IT"/>
        </w:rPr>
        <w:t>Funcţia</w:t>
      </w:r>
      <w:r w:rsidRPr="00F860D2">
        <w:rPr>
          <w:lang w:val="it-IT"/>
        </w:rPr>
        <w:t xml:space="preserve"> membru</w:t>
      </w:r>
      <w:r w:rsidRPr="00F860D2">
        <w:rPr>
          <w:i/>
          <w:lang w:val="it-IT"/>
        </w:rPr>
        <w:t xml:space="preserve"> </w:t>
      </w:r>
      <w:r w:rsidR="004003D7">
        <w:rPr>
          <w:i/>
          <w:lang w:val="it-IT"/>
        </w:rPr>
        <w:t>tipări</w:t>
      </w:r>
      <w:r w:rsidRPr="00F860D2">
        <w:rPr>
          <w:i/>
          <w:lang w:val="it-IT"/>
        </w:rPr>
        <w:t xml:space="preserve">re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doar </w:t>
      </w:r>
      <w:r w:rsidR="00B43186">
        <w:rPr>
          <w:lang w:val="it-IT"/>
        </w:rPr>
        <w:t>declarată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cadrul clasei. Definirea ei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afara </w:t>
      </w:r>
      <w:r w:rsidR="001F2039">
        <w:rPr>
          <w:lang w:val="it-IT"/>
        </w:rPr>
        <w:t>declaraţi</w:t>
      </w:r>
      <w:r w:rsidRPr="00F860D2">
        <w:rPr>
          <w:lang w:val="it-IT"/>
        </w:rPr>
        <w:t xml:space="preserve">ei clasei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</w:t>
      </w:r>
      <w:r w:rsidR="00B43186">
        <w:rPr>
          <w:lang w:val="it-IT"/>
        </w:rPr>
        <w:t>prefixată</w:t>
      </w:r>
      <w:r w:rsidRPr="00F860D2">
        <w:rPr>
          <w:lang w:val="it-IT"/>
        </w:rPr>
        <w:t xml:space="preserve"> de </w:t>
      </w:r>
      <w:r w:rsidR="001F2039">
        <w:rPr>
          <w:lang w:val="it-IT"/>
        </w:rPr>
        <w:t>cuvânt</w:t>
      </w:r>
      <w:r w:rsidRPr="00F860D2">
        <w:rPr>
          <w:lang w:val="it-IT"/>
        </w:rPr>
        <w:t xml:space="preserve">ul cheie </w:t>
      </w:r>
      <w:r w:rsidRPr="00F860D2">
        <w:rPr>
          <w:i/>
          <w:lang w:val="it-IT"/>
        </w:rPr>
        <w:t>inline</w:t>
      </w:r>
      <w:r w:rsidRPr="00F860D2">
        <w:rPr>
          <w:lang w:val="it-IT"/>
        </w:rPr>
        <w:t>.</w:t>
      </w:r>
      <w:r w:rsidRPr="00F860D2">
        <w:rPr>
          <w:i/>
          <w:lang w:val="it-IT"/>
        </w:rPr>
        <w:t xml:space="preserve"> </w:t>
      </w:r>
      <w:r w:rsidRPr="00B43186">
        <w:rPr>
          <w:lang w:val="it-IT"/>
        </w:rPr>
        <w:t>Ac</w:t>
      </w:r>
      <w:r w:rsidR="00B43186" w:rsidRPr="00B43186">
        <w:rPr>
          <w:lang w:val="it-IT"/>
        </w:rPr>
        <w:t>est fapt</w:t>
      </w:r>
      <w:r w:rsidRPr="00B43186">
        <w:rPr>
          <w:lang w:val="it-IT"/>
        </w:rPr>
        <w:t xml:space="preserve"> </w:t>
      </w:r>
      <w:r w:rsidR="00B43186" w:rsidRPr="00B43186">
        <w:rPr>
          <w:lang w:val="it-IT"/>
        </w:rPr>
        <w:t>este</w:t>
      </w:r>
      <w:r w:rsidRPr="00B43186">
        <w:rPr>
          <w:lang w:val="it-IT"/>
        </w:rPr>
        <w:t xml:space="preserve"> echivalent cu definirea </w:t>
      </w:r>
      <w:r w:rsidR="00B43186">
        <w:rPr>
          <w:lang w:val="it-IT"/>
        </w:rPr>
        <w:t>funcţiei</w:t>
      </w:r>
      <w:r w:rsidRPr="00B43186">
        <w:rPr>
          <w:lang w:val="it-IT"/>
        </w:rPr>
        <w:t xml:space="preserve"> </w:t>
      </w:r>
      <w:r w:rsidR="00290A36" w:rsidRPr="00B43186">
        <w:rPr>
          <w:lang w:val="it-IT"/>
        </w:rPr>
        <w:t>în</w:t>
      </w:r>
      <w:r w:rsidRPr="00B43186">
        <w:rPr>
          <w:lang w:val="it-IT"/>
        </w:rPr>
        <w:t xml:space="preserve"> cadru</w:t>
      </w:r>
      <w:r w:rsidR="00B43186">
        <w:rPr>
          <w:lang w:val="it-IT"/>
        </w:rPr>
        <w:t>l</w:t>
      </w:r>
      <w:r w:rsidRPr="00B43186">
        <w:rPr>
          <w:lang w:val="it-IT"/>
        </w:rPr>
        <w:t xml:space="preserve"> </w:t>
      </w:r>
      <w:r w:rsidR="001F2039" w:rsidRPr="00B43186">
        <w:rPr>
          <w:lang w:val="it-IT"/>
        </w:rPr>
        <w:t>declaraţi</w:t>
      </w:r>
      <w:r w:rsidRPr="00B43186">
        <w:rPr>
          <w:lang w:val="it-IT"/>
        </w:rPr>
        <w:t>ei clasei al c</w:t>
      </w:r>
      <w:r w:rsidR="00B43186">
        <w:rPr>
          <w:lang w:val="it-IT"/>
        </w:rPr>
        <w:t>ă</w:t>
      </w:r>
      <w:r w:rsidRPr="00B43186">
        <w:rPr>
          <w:lang w:val="it-IT"/>
        </w:rPr>
        <w:t>r</w:t>
      </w:r>
      <w:r w:rsidR="00B43186">
        <w:rPr>
          <w:lang w:val="it-IT"/>
        </w:rPr>
        <w:t>e</w:t>
      </w:r>
      <w:r w:rsidRPr="00B43186">
        <w:rPr>
          <w:lang w:val="it-IT"/>
        </w:rPr>
        <w:t xml:space="preserve">i membru </w:t>
      </w:r>
      <w:r w:rsidR="00B43186" w:rsidRPr="00B43186">
        <w:rPr>
          <w:lang w:val="it-IT"/>
        </w:rPr>
        <w:t>este</w:t>
      </w:r>
      <w:r w:rsidRPr="00B43186">
        <w:rPr>
          <w:lang w:val="it-IT"/>
        </w:rPr>
        <w:t xml:space="preserve">. </w:t>
      </w:r>
      <w:r w:rsidR="003604E8">
        <w:rPr>
          <w:lang w:val="it-IT"/>
        </w:rPr>
        <w:t>Acestea</w:t>
      </w:r>
      <w:r w:rsidRPr="00F860D2">
        <w:rPr>
          <w:lang w:val="it-IT"/>
        </w:rPr>
        <w:t xml:space="preserve">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o </w:t>
      </w:r>
      <w:r w:rsidRPr="00F860D2">
        <w:rPr>
          <w:i/>
          <w:lang w:val="it-IT"/>
        </w:rPr>
        <w:t>declara</w:t>
      </w:r>
      <w:r w:rsidR="00B43186">
        <w:rPr>
          <w:i/>
          <w:lang w:val="it-IT"/>
        </w:rPr>
        <w:t>ţ</w:t>
      </w:r>
      <w:r w:rsidRPr="00F860D2">
        <w:rPr>
          <w:i/>
          <w:lang w:val="it-IT"/>
        </w:rPr>
        <w:t xml:space="preserve">ie inline </w:t>
      </w:r>
      <w:r w:rsidR="00B43186">
        <w:rPr>
          <w:i/>
          <w:lang w:val="it-IT"/>
        </w:rPr>
        <w:t>explicită</w:t>
      </w:r>
      <w:r w:rsidRPr="00F860D2">
        <w:rPr>
          <w:i/>
          <w:lang w:val="it-IT"/>
        </w:rPr>
        <w:t>.</w:t>
      </w:r>
    </w:p>
    <w:p w:rsidR="002129EE" w:rsidRPr="00F860D2" w:rsidRDefault="002129EE">
      <w:pPr>
        <w:tabs>
          <w:tab w:val="left" w:pos="1710"/>
          <w:tab w:val="left" w:pos="3630"/>
        </w:tabs>
        <w:rPr>
          <w:i/>
          <w:lang w:val="it-IT"/>
        </w:rPr>
      </w:pPr>
      <w:r w:rsidRPr="00F860D2">
        <w:rPr>
          <w:i/>
          <w:lang w:val="it-IT"/>
        </w:rPr>
        <w:t xml:space="preserve"> 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GB"/>
        </w:rPr>
      </w:pPr>
      <w:r w:rsidRPr="00F860D2">
        <w:rPr>
          <w:lang w:val="en-GB"/>
        </w:rPr>
        <w:t># include</w:t>
      </w:r>
      <w:r w:rsidRPr="00F860D2">
        <w:rPr>
          <w:b/>
          <w:lang w:val="en-GB"/>
        </w:rPr>
        <w:t xml:space="preserve"> &lt;</w:t>
      </w:r>
      <w:r w:rsidRPr="00F860D2">
        <w:rPr>
          <w:lang w:val="en-GB"/>
        </w:rPr>
        <w:t>iostream.h&gt;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GB"/>
        </w:rPr>
      </w:pPr>
      <w:r w:rsidRPr="00F860D2">
        <w:rPr>
          <w:lang w:val="en-GB"/>
        </w:rPr>
        <w:t>class coordonate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GB"/>
        </w:rPr>
      </w:pPr>
      <w:r w:rsidRPr="00F860D2">
        <w:rPr>
          <w:lang w:val="en-GB"/>
        </w:rPr>
        <w:t>{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n-GB"/>
        </w:rPr>
      </w:pPr>
      <w:r w:rsidRPr="00F860D2">
        <w:rPr>
          <w:lang w:val="en-GB"/>
        </w:rPr>
        <w:t>float x,y;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>void translatare (float a, float b)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s-ES"/>
        </w:rPr>
      </w:pPr>
      <w:r w:rsidRPr="00F860D2">
        <w:rPr>
          <w:lang w:val="en-GB"/>
        </w:rPr>
        <w:t xml:space="preserve">             </w:t>
      </w:r>
      <w:r w:rsidRPr="00F860D2">
        <w:rPr>
          <w:lang w:val="es-ES"/>
        </w:rPr>
        <w:t>{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s-ES"/>
        </w:rPr>
      </w:pPr>
      <w:r w:rsidRPr="00F860D2">
        <w:rPr>
          <w:lang w:val="es-ES"/>
        </w:rPr>
        <w:t xml:space="preserve">              x  + = a;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s-ES"/>
        </w:rPr>
      </w:pPr>
      <w:r w:rsidRPr="00F860D2">
        <w:rPr>
          <w:lang w:val="es-ES"/>
        </w:rPr>
        <w:t xml:space="preserve">              y + = b;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s-ES"/>
        </w:rPr>
      </w:pPr>
      <w:r w:rsidRPr="00F860D2">
        <w:rPr>
          <w:lang w:val="es-ES"/>
        </w:rPr>
        <w:t xml:space="preserve">              }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es-ES"/>
        </w:rPr>
      </w:pPr>
      <w:r w:rsidRPr="00F860D2">
        <w:rPr>
          <w:lang w:val="es-ES"/>
        </w:rPr>
        <w:t xml:space="preserve">void </w:t>
      </w:r>
      <w:r w:rsidR="004003D7">
        <w:rPr>
          <w:lang w:val="es-ES"/>
        </w:rPr>
        <w:t>tipări</w:t>
      </w:r>
      <w:r w:rsidRPr="00F860D2">
        <w:rPr>
          <w:lang w:val="es-ES"/>
        </w:rPr>
        <w:t>re () ;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>} ;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 xml:space="preserve">inline void coordonate :: </w:t>
      </w:r>
      <w:r w:rsidR="004003D7">
        <w:rPr>
          <w:lang w:val="fr-FR"/>
        </w:rPr>
        <w:t>tipări</w:t>
      </w:r>
      <w:r>
        <w:rPr>
          <w:lang w:val="fr-FR"/>
        </w:rPr>
        <w:t>re ()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>{</w:t>
      </w:r>
    </w:p>
    <w:p w:rsidR="002129EE" w:rsidRDefault="002129EE">
      <w:pPr>
        <w:tabs>
          <w:tab w:val="left" w:pos="1710"/>
          <w:tab w:val="left" w:pos="3630"/>
        </w:tabs>
        <w:rPr>
          <w:lang w:val="fr-FR"/>
        </w:rPr>
      </w:pPr>
      <w:r>
        <w:rPr>
          <w:lang w:val="fr-FR"/>
        </w:rPr>
        <w:t xml:space="preserve">cout &lt;&lt;’’ Coordonatele punctului sunt : x = </w:t>
      </w:r>
      <w:r w:rsidRPr="00F860D2">
        <w:rPr>
          <w:lang w:val="fr-FR"/>
        </w:rPr>
        <w:t>“</w:t>
      </w:r>
      <w:r>
        <w:rPr>
          <w:lang w:val="fr-FR"/>
        </w:rPr>
        <w:t>&lt;&lt;x&lt;&lt; </w:t>
      </w:r>
      <w:r w:rsidRPr="00F860D2">
        <w:rPr>
          <w:lang w:val="fr-FR"/>
        </w:rPr>
        <w:t>“</w:t>
      </w:r>
      <w:r>
        <w:rPr>
          <w:lang w:val="fr-FR"/>
        </w:rPr>
        <w:t xml:space="preserve">  </w:t>
      </w:r>
      <w:r w:rsidR="00290A36">
        <w:rPr>
          <w:lang w:val="fr-FR"/>
        </w:rPr>
        <w:t>şi</w:t>
      </w:r>
      <w:r>
        <w:rPr>
          <w:lang w:val="fr-FR"/>
        </w:rPr>
        <w:t xml:space="preserve"> y = </w:t>
      </w:r>
      <w:r w:rsidRPr="00F860D2">
        <w:rPr>
          <w:lang w:val="fr-FR"/>
        </w:rPr>
        <w:t>“</w:t>
      </w:r>
      <w:r>
        <w:rPr>
          <w:lang w:val="fr-FR"/>
        </w:rPr>
        <w:t>&lt;&lt;y&lt;&lt; endl ;</w:t>
      </w:r>
    </w:p>
    <w:p w:rsidR="002129EE" w:rsidRDefault="000C631A">
      <w:pPr>
        <w:tabs>
          <w:tab w:val="left" w:pos="1710"/>
          <w:tab w:val="left" w:pos="3630"/>
        </w:tabs>
        <w:rPr>
          <w:b/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58420</wp:posOffset>
                </wp:positionV>
                <wp:extent cx="0" cy="0"/>
                <wp:effectExtent l="352425" t="9019540" r="0" b="0"/>
                <wp:wrapNone/>
                <wp:docPr id="5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9D26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4.6pt" to="-43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" strokeweight=".26mm">
                <v:stroke joinstyle="miter"/>
              </v:line>
            </w:pict>
          </mc:Fallback>
        </mc:AlternateContent>
      </w:r>
      <w:r w:rsidR="002129EE">
        <w:rPr>
          <w:b/>
          <w:lang w:val="en-US"/>
        </w:rPr>
        <w:t>}</w:t>
      </w:r>
    </w:p>
    <w:p w:rsidR="002129EE" w:rsidRDefault="000C631A">
      <w:pPr>
        <w:tabs>
          <w:tab w:val="left" w:pos="1710"/>
          <w:tab w:val="left" w:pos="3630"/>
        </w:tabs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83820</wp:posOffset>
                </wp:positionV>
                <wp:extent cx="104775" cy="466725"/>
                <wp:effectExtent l="5772150" t="9220200" r="0" b="0"/>
                <wp:wrapNone/>
                <wp:docPr id="5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466725"/>
                        </a:xfrm>
                        <a:prstGeom prst="leftBrace">
                          <a:avLst>
                            <a:gd name="adj1" fmla="val 37121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18E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3" o:spid="_x0000_s1026" type="#_x0000_t87" style="position:absolute;margin-left:383.65pt;margin-top:6.6pt;width:8.25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" strokeweight=".26mm">
                <v:stroke joinstyle="miter"/>
              </v:shape>
            </w:pict>
          </mc:Fallback>
        </mc:AlternateContent>
      </w:r>
      <w:r w:rsidR="002129EE">
        <w:rPr>
          <w:b/>
          <w:lang w:val="en-US"/>
        </w:rPr>
        <w:t>O</w:t>
      </w:r>
      <w:r w:rsidR="004003D7">
        <w:rPr>
          <w:b/>
          <w:lang w:val="en-US"/>
        </w:rPr>
        <w:t>bservaţi</w:t>
      </w:r>
      <w:r w:rsidR="002129EE">
        <w:rPr>
          <w:b/>
          <w:lang w:val="en-US"/>
        </w:rPr>
        <w:t>e</w:t>
      </w:r>
      <w:r w:rsidR="002129EE">
        <w:rPr>
          <w:lang w:val="en-US"/>
        </w:rPr>
        <w:t xml:space="preserve"> : Este </w:t>
      </w:r>
      <w:r w:rsidR="00B43186">
        <w:rPr>
          <w:lang w:val="en-US"/>
        </w:rPr>
        <w:t>interzisă</w:t>
      </w:r>
      <w:r w:rsidR="002129EE">
        <w:rPr>
          <w:lang w:val="en-US"/>
        </w:rPr>
        <w:t xml:space="preserve"> folosirea </w:t>
      </w:r>
      <w:r w:rsidR="00290A36">
        <w:rPr>
          <w:lang w:val="en-US"/>
        </w:rPr>
        <w:t>în</w:t>
      </w:r>
      <w:r w:rsidR="002129EE">
        <w:rPr>
          <w:lang w:val="en-US"/>
        </w:rPr>
        <w:t xml:space="preserve"> funcţiile </w:t>
      </w:r>
      <w:r w:rsidR="002129EE">
        <w:rPr>
          <w:u w:val="single"/>
          <w:lang w:val="en-US"/>
        </w:rPr>
        <w:t>inline</w:t>
      </w:r>
      <w:r w:rsidR="002129EE">
        <w:rPr>
          <w:lang w:val="en-US"/>
        </w:rPr>
        <w:t xml:space="preserve"> a </w:t>
      </w:r>
      <w:r w:rsidR="004003D7">
        <w:rPr>
          <w:lang w:val="en-US"/>
        </w:rPr>
        <w:t>instrucţiu</w:t>
      </w:r>
      <w:r w:rsidR="002129EE">
        <w:rPr>
          <w:lang w:val="en-US"/>
        </w:rPr>
        <w:t>nilor repetitive    for</w:t>
      </w:r>
    </w:p>
    <w:p w:rsidR="002129EE" w:rsidRDefault="002129EE">
      <w:pPr>
        <w:tabs>
          <w:tab w:val="left" w:pos="1710"/>
          <w:tab w:val="left" w:pos="3630"/>
        </w:tabs>
        <w:rPr>
          <w:lang w:val="en-US"/>
        </w:rPr>
      </w:pPr>
      <w:r>
        <w:rPr>
          <w:lang w:val="en-US"/>
        </w:rPr>
        <w:t xml:space="preserve">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while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F860D2">
        <w:rPr>
          <w:lang w:val="it-IT"/>
        </w:rPr>
        <w:t>do-while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lastRenderedPageBreak/>
        <w:t xml:space="preserve">Deoarece compilatorul are nevoie de </w:t>
      </w:r>
      <w:r w:rsidR="00B43186">
        <w:rPr>
          <w:lang w:val="it-IT"/>
        </w:rPr>
        <w:t>întreaga</w:t>
      </w:r>
      <w:r w:rsidRPr="00F860D2">
        <w:rPr>
          <w:lang w:val="it-IT"/>
        </w:rPr>
        <w:t xml:space="preserve"> </w:t>
      </w:r>
      <w:r w:rsidR="001F2039">
        <w:rPr>
          <w:lang w:val="it-IT"/>
        </w:rPr>
        <w:t>definiţie</w:t>
      </w:r>
      <w:r w:rsidRPr="00F860D2">
        <w:rPr>
          <w:lang w:val="it-IT"/>
        </w:rPr>
        <w:t xml:space="preserve"> a unei </w:t>
      </w:r>
      <w:r>
        <w:rPr>
          <w:lang w:val="it-IT"/>
        </w:rPr>
        <w:t>funcţii</w:t>
      </w:r>
      <w:r w:rsidRPr="00F860D2">
        <w:rPr>
          <w:lang w:val="it-IT"/>
        </w:rPr>
        <w:t xml:space="preserve"> </w:t>
      </w:r>
      <w:r w:rsidRPr="00F860D2">
        <w:rPr>
          <w:u w:val="single"/>
          <w:lang w:val="it-IT"/>
        </w:rPr>
        <w:t>inline</w:t>
      </w:r>
      <w:r w:rsidRPr="00F860D2">
        <w:rPr>
          <w:lang w:val="it-IT"/>
        </w:rPr>
        <w:t xml:space="preserve">, </w:t>
      </w:r>
      <w:r w:rsidR="001F2039">
        <w:rPr>
          <w:lang w:val="it-IT"/>
        </w:rPr>
        <w:t>funcţia</w:t>
      </w:r>
      <w:r w:rsidRPr="00F860D2">
        <w:rPr>
          <w:lang w:val="it-IT"/>
        </w:rPr>
        <w:t xml:space="preserve"> nu poate fi </w:t>
      </w:r>
      <w:r w:rsidR="00B43186">
        <w:rPr>
          <w:lang w:val="it-IT"/>
        </w:rPr>
        <w:t>folosită</w:t>
      </w:r>
      <w:r w:rsidRPr="00F860D2">
        <w:rPr>
          <w:lang w:val="it-IT"/>
        </w:rPr>
        <w:t xml:space="preserve"> </w:t>
      </w:r>
      <w:r w:rsidR="004003D7">
        <w:rPr>
          <w:lang w:val="it-IT"/>
        </w:rPr>
        <w:t>decât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</w:t>
      </w:r>
      <w:r w:rsidR="001F2039">
        <w:rPr>
          <w:lang w:val="it-IT"/>
        </w:rPr>
        <w:t>fişier</w:t>
      </w:r>
      <w:r w:rsidRPr="00F860D2">
        <w:rPr>
          <w:lang w:val="it-IT"/>
        </w:rPr>
        <w:t xml:space="preserve">ul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care a fost </w:t>
      </w:r>
      <w:r w:rsidR="00B43186">
        <w:rPr>
          <w:lang w:val="it-IT"/>
        </w:rPr>
        <w:t>definită</w:t>
      </w:r>
      <w:r w:rsidRPr="00F860D2">
        <w:rPr>
          <w:lang w:val="it-IT"/>
        </w:rPr>
        <w:t>.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ab/>
      </w:r>
    </w:p>
    <w:p w:rsidR="002129EE" w:rsidRPr="00F860D2" w:rsidRDefault="002129EE">
      <w:pPr>
        <w:tabs>
          <w:tab w:val="left" w:pos="1710"/>
          <w:tab w:val="left" w:pos="3630"/>
        </w:tabs>
        <w:rPr>
          <w:b/>
          <w:lang w:val="it-IT"/>
        </w:rPr>
      </w:pPr>
      <w:r w:rsidRPr="00F860D2">
        <w:rPr>
          <w:lang w:val="it-IT"/>
        </w:rPr>
        <w:tab/>
      </w:r>
      <w:r w:rsidRPr="00F860D2">
        <w:rPr>
          <w:b/>
          <w:lang w:val="it-IT"/>
        </w:rPr>
        <w:t>Constructori</w:t>
      </w:r>
    </w:p>
    <w:p w:rsidR="002129EE" w:rsidRPr="00F860D2" w:rsidRDefault="002129EE">
      <w:pPr>
        <w:tabs>
          <w:tab w:val="left" w:pos="1710"/>
          <w:tab w:val="left" w:pos="3630"/>
        </w:tabs>
        <w:rPr>
          <w:u w:val="single"/>
          <w:lang w:val="it-IT"/>
        </w:rPr>
      </w:pPr>
    </w:p>
    <w:p w:rsidR="002129EE" w:rsidRPr="00B43186" w:rsidRDefault="002129EE">
      <w:pPr>
        <w:tabs>
          <w:tab w:val="left" w:pos="1710"/>
          <w:tab w:val="left" w:pos="3630"/>
        </w:tabs>
        <w:rPr>
          <w:lang w:val="es-ES"/>
        </w:rPr>
      </w:pPr>
      <w:r w:rsidRPr="00B43186">
        <w:rPr>
          <w:i/>
          <w:lang w:val="es-ES"/>
        </w:rPr>
        <w:t>Constructorul</w:t>
      </w:r>
      <w:r w:rsidRPr="00B43186">
        <w:rPr>
          <w:u w:val="single"/>
          <w:lang w:val="es-ES"/>
        </w:rPr>
        <w:t xml:space="preserve"> </w:t>
      </w:r>
      <w:r w:rsidR="00B43186" w:rsidRPr="00B43186">
        <w:rPr>
          <w:lang w:val="es-ES"/>
        </w:rPr>
        <w:t>este</w:t>
      </w:r>
      <w:r w:rsidRPr="00B43186">
        <w:rPr>
          <w:lang w:val="es-ES"/>
        </w:rPr>
        <w:t xml:space="preserve"> o funcţie membru </w:t>
      </w:r>
      <w:r w:rsidR="00B43186">
        <w:rPr>
          <w:lang w:val="es-ES"/>
        </w:rPr>
        <w:t>specială</w:t>
      </w:r>
      <w:r w:rsidRPr="00B43186">
        <w:rPr>
          <w:lang w:val="es-ES"/>
        </w:rPr>
        <w:t xml:space="preserve"> a unei clase, care are </w:t>
      </w:r>
      <w:r w:rsidR="001F2039" w:rsidRPr="00B43186">
        <w:rPr>
          <w:lang w:val="es-ES"/>
        </w:rPr>
        <w:t>acelaşi</w:t>
      </w:r>
      <w:r w:rsidRPr="00B43186">
        <w:rPr>
          <w:lang w:val="es-ES"/>
        </w:rPr>
        <w:t xml:space="preserve"> nume cu clasa </w:t>
      </w:r>
      <w:r w:rsidR="004003D7" w:rsidRPr="00B43186">
        <w:rPr>
          <w:lang w:val="es-ES"/>
        </w:rPr>
        <w:t>căreia</w:t>
      </w:r>
      <w:r w:rsidRPr="00B43186">
        <w:rPr>
          <w:lang w:val="es-ES"/>
        </w:rPr>
        <w:t xml:space="preserve"> </w:t>
      </w:r>
      <w:r w:rsidR="004003D7" w:rsidRPr="00B43186">
        <w:rPr>
          <w:lang w:val="es-ES"/>
        </w:rPr>
        <w:t>îi</w:t>
      </w:r>
      <w:r w:rsidRPr="00B43186">
        <w:rPr>
          <w:lang w:val="es-ES"/>
        </w:rPr>
        <w:t xml:space="preserve"> </w:t>
      </w:r>
      <w:r w:rsidR="004003D7" w:rsidRPr="00B43186">
        <w:rPr>
          <w:lang w:val="es-ES"/>
        </w:rPr>
        <w:t>aparţin</w:t>
      </w:r>
      <w:r w:rsidRPr="00B43186">
        <w:rPr>
          <w:lang w:val="es-ES"/>
        </w:rPr>
        <w:t>e. El serv</w:t>
      </w:r>
      <w:r w:rsidR="00B43186" w:rsidRPr="00B43186">
        <w:rPr>
          <w:lang w:val="es-ES"/>
        </w:rPr>
        <w:t>eşte</w:t>
      </w:r>
      <w:r w:rsidRPr="00B43186">
        <w:rPr>
          <w:lang w:val="es-ES"/>
        </w:rPr>
        <w:t xml:space="preserve"> la crearea </w:t>
      </w:r>
      <w:r w:rsidR="00290A36" w:rsidRPr="00B43186">
        <w:rPr>
          <w:lang w:val="es-ES"/>
        </w:rPr>
        <w:t>şi</w:t>
      </w:r>
      <w:r w:rsidRPr="00B43186">
        <w:rPr>
          <w:lang w:val="es-ES"/>
        </w:rPr>
        <w:t xml:space="preserve"> </w:t>
      </w:r>
      <w:r w:rsidR="00290A36" w:rsidRPr="00B43186">
        <w:rPr>
          <w:lang w:val="es-ES"/>
        </w:rPr>
        <w:t>iniţial</w:t>
      </w:r>
      <w:r w:rsidRPr="00B43186">
        <w:rPr>
          <w:lang w:val="es-ES"/>
        </w:rPr>
        <w:t xml:space="preserve">izarea obiectelor </w:t>
      </w:r>
      <w:r w:rsidR="00290A36" w:rsidRPr="00B43186">
        <w:rPr>
          <w:lang w:val="es-ES"/>
        </w:rPr>
        <w:t>şi</w:t>
      </w:r>
      <w:r w:rsidRPr="00B43186">
        <w:rPr>
          <w:lang w:val="es-ES"/>
        </w:rPr>
        <w:t xml:space="preserve"> de aceea </w:t>
      </w:r>
      <w:r w:rsidR="00B43186" w:rsidRPr="00B43186">
        <w:rPr>
          <w:lang w:val="es-ES"/>
        </w:rPr>
        <w:t>este</w:t>
      </w:r>
      <w:r w:rsidRPr="00B43186">
        <w:rPr>
          <w:lang w:val="es-ES"/>
        </w:rPr>
        <w:t xml:space="preserve"> apelat implicit de fiecare </w:t>
      </w:r>
      <w:r w:rsidR="00B43186">
        <w:rPr>
          <w:lang w:val="es-ES"/>
        </w:rPr>
        <w:t>dată</w:t>
      </w:r>
      <w:r w:rsidRPr="00B43186">
        <w:rPr>
          <w:lang w:val="es-ES"/>
        </w:rPr>
        <w:t xml:space="preserve"> </w:t>
      </w:r>
      <w:r w:rsidR="00CE36A0" w:rsidRPr="00B43186">
        <w:rPr>
          <w:lang w:val="es-ES"/>
        </w:rPr>
        <w:t>când</w:t>
      </w:r>
      <w:r w:rsidRPr="00B43186">
        <w:rPr>
          <w:lang w:val="es-ES"/>
        </w:rPr>
        <w:t xml:space="preserve"> se cr</w:t>
      </w:r>
      <w:r w:rsidR="00CE36A0" w:rsidRPr="00B43186">
        <w:rPr>
          <w:lang w:val="es-ES"/>
        </w:rPr>
        <w:t>ează</w:t>
      </w:r>
      <w:r w:rsidRPr="00B43186">
        <w:rPr>
          <w:lang w:val="es-ES"/>
        </w:rPr>
        <w:t xml:space="preserve"> noi instanţieri ale clasei.</w:t>
      </w:r>
    </w:p>
    <w:p w:rsidR="002129EE" w:rsidRPr="00B43186" w:rsidRDefault="002129EE">
      <w:pPr>
        <w:tabs>
          <w:tab w:val="left" w:pos="1710"/>
          <w:tab w:val="left" w:pos="3630"/>
        </w:tabs>
        <w:rPr>
          <w:b/>
          <w:lang w:val="es-ES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b/>
          <w:lang w:val="it-IT"/>
        </w:rPr>
      </w:pPr>
      <w:r w:rsidRPr="00F860D2">
        <w:rPr>
          <w:b/>
          <w:lang w:val="it-IT"/>
        </w:rPr>
        <w:t xml:space="preserve">Declarare </w:t>
      </w:r>
      <w:r w:rsidR="00290A36">
        <w:rPr>
          <w:b/>
          <w:lang w:val="it-IT"/>
        </w:rPr>
        <w:t>şi</w:t>
      </w:r>
      <w:r w:rsidRPr="00F860D2">
        <w:rPr>
          <w:b/>
          <w:lang w:val="it-IT"/>
        </w:rPr>
        <w:t xml:space="preserve"> caracteristici </w:t>
      </w:r>
    </w:p>
    <w:p w:rsidR="002129EE" w:rsidRPr="00F860D2" w:rsidRDefault="002129EE">
      <w:pPr>
        <w:tabs>
          <w:tab w:val="left" w:pos="1710"/>
          <w:tab w:val="left" w:pos="3630"/>
        </w:tabs>
        <w:rPr>
          <w:b/>
          <w:lang w:val="it-IT"/>
        </w:rPr>
      </w:pP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>
        <w:rPr>
          <w:lang w:val="it-IT"/>
        </w:rPr>
        <w:t>Într-</w:t>
      </w:r>
      <w:r w:rsidRPr="00F860D2">
        <w:rPr>
          <w:lang w:val="it-IT"/>
        </w:rPr>
        <w:t xml:space="preserve">o </w:t>
      </w:r>
      <w:r w:rsidR="00290A36">
        <w:rPr>
          <w:lang w:val="it-IT"/>
        </w:rPr>
        <w:t>clasă</w:t>
      </w:r>
      <w:r w:rsidRPr="00F860D2">
        <w:rPr>
          <w:lang w:val="it-IT"/>
        </w:rPr>
        <w:t xml:space="preserve"> pot exista nici unul, unul sau mai multi constructori. </w:t>
      </w:r>
      <w:r w:rsidR="00290A36">
        <w:rPr>
          <w:lang w:val="it-IT"/>
        </w:rPr>
        <w:t>Dacă</w:t>
      </w:r>
      <w:r w:rsidRPr="00F860D2">
        <w:rPr>
          <w:lang w:val="it-IT"/>
        </w:rPr>
        <w:t xml:space="preserve"> nu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nici un constructor, compilatorul gener</w:t>
      </w:r>
      <w:r w:rsidR="00CE36A0">
        <w:rPr>
          <w:lang w:val="it-IT"/>
        </w:rPr>
        <w:t>ează</w:t>
      </w:r>
      <w:r w:rsidRPr="00F860D2">
        <w:rPr>
          <w:lang w:val="it-IT"/>
        </w:rPr>
        <w:t xml:space="preserve"> automat unul care </w:t>
      </w:r>
      <w:r w:rsidR="00B43186">
        <w:rPr>
          <w:lang w:val="it-IT"/>
        </w:rPr>
        <w:t>este</w:t>
      </w:r>
      <w:r w:rsidRPr="00F860D2">
        <w:rPr>
          <w:lang w:val="it-IT"/>
        </w:rPr>
        <w:t xml:space="preserve"> public, </w:t>
      </w:r>
      <w:r w:rsidR="003604E8">
        <w:rPr>
          <w:lang w:val="it-IT"/>
        </w:rPr>
        <w:t>fără</w:t>
      </w:r>
      <w:r w:rsidRPr="00F860D2">
        <w:rPr>
          <w:lang w:val="it-IT"/>
        </w:rPr>
        <w:t xml:space="preserve"> </w:t>
      </w:r>
      <w:r w:rsidR="00046B83">
        <w:rPr>
          <w:lang w:val="it-IT"/>
        </w:rPr>
        <w:t>argumente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cu o </w:t>
      </w:r>
      <w:r w:rsidR="003604E8">
        <w:rPr>
          <w:lang w:val="it-IT"/>
        </w:rPr>
        <w:t>listă</w:t>
      </w:r>
      <w:r w:rsidRPr="00F860D2">
        <w:rPr>
          <w:lang w:val="it-IT"/>
        </w:rPr>
        <w:t xml:space="preserve"> </w:t>
      </w:r>
      <w:r w:rsidR="003604E8">
        <w:rPr>
          <w:lang w:val="it-IT"/>
        </w:rPr>
        <w:t>vidă</w:t>
      </w:r>
      <w:r w:rsidRPr="00F860D2">
        <w:rPr>
          <w:lang w:val="it-IT"/>
        </w:rPr>
        <w:t xml:space="preserve"> de </w:t>
      </w:r>
      <w:r w:rsidR="004003D7">
        <w:rPr>
          <w:lang w:val="it-IT"/>
        </w:rPr>
        <w:t>instrucţiu</w:t>
      </w:r>
      <w:r w:rsidRPr="00F860D2">
        <w:rPr>
          <w:lang w:val="it-IT"/>
        </w:rPr>
        <w:t>ni.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 xml:space="preserve">O </w:t>
      </w:r>
      <w:r>
        <w:rPr>
          <w:lang w:val="it-IT"/>
        </w:rPr>
        <w:t>funcţie</w:t>
      </w:r>
      <w:r w:rsidRPr="00F860D2">
        <w:rPr>
          <w:lang w:val="it-IT"/>
        </w:rPr>
        <w:t xml:space="preserve"> constructor nu </w:t>
      </w:r>
      <w:r w:rsidR="003604E8">
        <w:rPr>
          <w:lang w:val="it-IT"/>
        </w:rPr>
        <w:t xml:space="preserve">întoarce un tip de date, </w:t>
      </w:r>
      <w:r w:rsidRPr="00F860D2">
        <w:rPr>
          <w:lang w:val="it-IT"/>
        </w:rPr>
        <w:t xml:space="preserve">deci </w:t>
      </w:r>
      <w:r w:rsidR="00290A36">
        <w:rPr>
          <w:lang w:val="it-IT"/>
        </w:rPr>
        <w:t>în</w:t>
      </w:r>
      <w:r w:rsidRPr="00F860D2">
        <w:rPr>
          <w:lang w:val="it-IT"/>
        </w:rPr>
        <w:t xml:space="preserve"> corpul ei nu trebuie folosit </w:t>
      </w:r>
      <w:r w:rsidRPr="00F860D2">
        <w:rPr>
          <w:i/>
          <w:lang w:val="it-IT"/>
        </w:rPr>
        <w:t>return.</w:t>
      </w:r>
      <w:r w:rsidRPr="00F860D2">
        <w:rPr>
          <w:lang w:val="it-IT"/>
        </w:rPr>
        <w:t xml:space="preserve"> Se </w:t>
      </w:r>
      <w:r w:rsidR="004003D7">
        <w:rPr>
          <w:lang w:val="it-IT"/>
        </w:rPr>
        <w:t>declară</w:t>
      </w:r>
      <w:r w:rsidRPr="00F860D2">
        <w:rPr>
          <w:lang w:val="it-IT"/>
        </w:rPr>
        <w:t xml:space="preserve"> un constructor prin :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 xml:space="preserve">              class nume_clasa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 xml:space="preserve">              {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 xml:space="preserve">              public:</w:t>
      </w:r>
    </w:p>
    <w:p w:rsidR="002129EE" w:rsidRPr="00F860D2" w:rsidRDefault="000C631A">
      <w:pPr>
        <w:tabs>
          <w:tab w:val="left" w:pos="1710"/>
          <w:tab w:val="left" w:pos="3630"/>
        </w:tabs>
        <w:rPr>
          <w:lang w:val="it-IT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99060</wp:posOffset>
                </wp:positionV>
                <wp:extent cx="1219200" cy="0"/>
                <wp:effectExtent l="3057525" t="4328795" r="0" b="0"/>
                <wp:wrapNone/>
                <wp:docPr id="5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FB2D3" id="Line 18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9pt,7.8pt" to="265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" strokeweight=".26mm">
                <v:stroke endarrow="block" joinstyle="miter"/>
              </v:line>
            </w:pict>
          </mc:Fallback>
        </mc:AlternateContent>
      </w:r>
      <w:r w:rsidR="002129EE" w:rsidRPr="00F860D2">
        <w:rPr>
          <w:lang w:val="it-IT"/>
        </w:rPr>
        <w:t xml:space="preserve">                         nume_clasa ();             </w:t>
      </w:r>
      <w:r w:rsidR="003604E8">
        <w:rPr>
          <w:lang w:val="it-IT"/>
        </w:rPr>
        <w:t xml:space="preserve">                              </w:t>
      </w:r>
      <w:r w:rsidR="002129EE" w:rsidRPr="00F860D2">
        <w:rPr>
          <w:lang w:val="it-IT"/>
        </w:rPr>
        <w:t>constructor pre</w:t>
      </w:r>
      <w:r w:rsidR="003604E8">
        <w:rPr>
          <w:lang w:val="it-IT"/>
        </w:rPr>
        <w:t>s</w:t>
      </w:r>
      <w:r w:rsidR="002129EE" w:rsidRPr="00F860D2">
        <w:rPr>
          <w:lang w:val="it-IT"/>
        </w:rPr>
        <w:t xml:space="preserve">tabilit </w:t>
      </w:r>
      <w:r w:rsidR="003604E8">
        <w:rPr>
          <w:lang w:val="it-IT"/>
        </w:rPr>
        <w:t>fără</w:t>
      </w:r>
      <w:r w:rsidR="002129EE" w:rsidRPr="00F860D2">
        <w:rPr>
          <w:lang w:val="it-IT"/>
        </w:rPr>
        <w:t xml:space="preserve"> </w:t>
      </w:r>
      <w:r w:rsidR="00046B83">
        <w:rPr>
          <w:lang w:val="it-IT"/>
        </w:rPr>
        <w:t>argumente</w:t>
      </w:r>
    </w:p>
    <w:p w:rsidR="002129EE" w:rsidRPr="00F860D2" w:rsidRDefault="000C631A">
      <w:pPr>
        <w:tabs>
          <w:tab w:val="left" w:pos="1710"/>
          <w:tab w:val="left" w:pos="3630"/>
        </w:tabs>
        <w:rPr>
          <w:lang w:val="it-IT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104775</wp:posOffset>
                </wp:positionV>
                <wp:extent cx="523875" cy="0"/>
                <wp:effectExtent l="3867150" t="4685030" r="0" b="0"/>
                <wp:wrapNone/>
                <wp:docPr id="5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3FE4E" id="Line 19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5pt,8.25pt" to="274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" strokeweight=".26mm">
                <v:stroke endarrow="block" joinstyle="miter"/>
              </v:line>
            </w:pict>
          </mc:Fallback>
        </mc:AlternateContent>
      </w:r>
      <w:r w:rsidR="002129EE" w:rsidRPr="00F860D2">
        <w:rPr>
          <w:lang w:val="it-IT"/>
        </w:rPr>
        <w:t xml:space="preserve">                         nume_clasa (nume_clasa &amp; c);                   constructor de copiere</w:t>
      </w:r>
    </w:p>
    <w:p w:rsidR="002129EE" w:rsidRPr="00046B83" w:rsidRDefault="000C631A">
      <w:pPr>
        <w:tabs>
          <w:tab w:val="left" w:pos="1710"/>
          <w:tab w:val="left" w:pos="3630"/>
        </w:tabs>
        <w:rPr>
          <w:lang w:val="es-E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100965</wp:posOffset>
                </wp:positionV>
                <wp:extent cx="857250" cy="0"/>
                <wp:effectExtent l="19050" t="55245" r="9525" b="59055"/>
                <wp:wrapNone/>
                <wp:docPr id="5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4E1F4" id="Line 20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5pt,7.95pt" to="274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" strokeweight=".26mm">
                <v:stroke endarrow="block" joinstyle="miter"/>
              </v:line>
            </w:pict>
          </mc:Fallback>
        </mc:AlternateContent>
      </w:r>
      <w:r w:rsidR="002129EE" w:rsidRPr="00046B83">
        <w:rPr>
          <w:lang w:val="es-ES"/>
        </w:rPr>
        <w:t xml:space="preserve">                         nume_clasa ( </w:t>
      </w:r>
      <w:r w:rsidR="00046B83" w:rsidRPr="00046B83">
        <w:rPr>
          <w:lang w:val="es-ES"/>
        </w:rPr>
        <w:t>argumente</w:t>
      </w:r>
      <w:r w:rsidR="002129EE" w:rsidRPr="00046B83">
        <w:rPr>
          <w:lang w:val="es-ES"/>
        </w:rPr>
        <w:t xml:space="preserve">);                            constructorii cu </w:t>
      </w:r>
      <w:r w:rsidR="00046B83" w:rsidRPr="00046B83">
        <w:rPr>
          <w:lang w:val="es-ES"/>
        </w:rPr>
        <w:t>argumente</w:t>
      </w:r>
    </w:p>
    <w:p w:rsidR="002129EE" w:rsidRPr="00F860D2" w:rsidRDefault="002129EE">
      <w:pPr>
        <w:tabs>
          <w:tab w:val="left" w:pos="1710"/>
          <w:tab w:val="left" w:pos="3630"/>
        </w:tabs>
        <w:rPr>
          <w:lang w:val="it-IT"/>
        </w:rPr>
      </w:pPr>
      <w:r w:rsidRPr="00F860D2">
        <w:rPr>
          <w:lang w:val="it-IT"/>
        </w:rPr>
        <w:t>} ;</w:t>
      </w:r>
    </w:p>
    <w:p w:rsidR="002129EE" w:rsidRDefault="002129EE">
      <w:r>
        <w:t xml:space="preserve">                  </w:t>
      </w:r>
      <w:r>
        <w:br w:type="page"/>
      </w:r>
      <w:r>
        <w:rPr>
          <w:lang w:val="sq-AL"/>
        </w:rPr>
        <w:lastRenderedPageBreak/>
        <w:t xml:space="preserve">La </w:t>
      </w:r>
      <w:r w:rsidR="00B43186">
        <w:rPr>
          <w:lang w:val="sq-AL"/>
        </w:rPr>
        <w:t>declarar</w:t>
      </w:r>
      <w:r>
        <w:rPr>
          <w:lang w:val="sq-AL"/>
        </w:rPr>
        <w:t xml:space="preserve">ea </w:t>
      </w:r>
      <w:r w:rsidR="00290A36">
        <w:rPr>
          <w:lang w:val="sq-AL"/>
        </w:rPr>
        <w:t>şi</w:t>
      </w:r>
      <w:r>
        <w:rPr>
          <w:lang w:val="sq-AL"/>
        </w:rPr>
        <w:t xml:space="preserve"> la definirea unei funcţii constructor tipul void nu poate fi specificat ca tip returnat.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Constructorii pot avea </w:t>
      </w:r>
      <w:r w:rsidR="00046B83">
        <w:rPr>
          <w:lang w:val="sq-AL"/>
        </w:rPr>
        <w:t>argumente</w:t>
      </w:r>
      <w:r>
        <w:rPr>
          <w:lang w:val="sq-AL"/>
        </w:rPr>
        <w:t xml:space="preserve"> (inclusiv din cei </w:t>
      </w:r>
      <w:r w:rsidR="00B43186">
        <w:rPr>
          <w:lang w:val="sq-AL"/>
        </w:rPr>
        <w:t>impliciţi</w:t>
      </w:r>
      <w:r>
        <w:rPr>
          <w:lang w:val="sq-AL"/>
        </w:rPr>
        <w:t xml:space="preserve">) </w:t>
      </w:r>
      <w:r w:rsidR="00290A36">
        <w:rPr>
          <w:lang w:val="sq-AL"/>
        </w:rPr>
        <w:t>şi</w:t>
      </w:r>
      <w:r>
        <w:rPr>
          <w:lang w:val="sq-AL"/>
        </w:rPr>
        <w:t xml:space="preserve"> pot fi </w:t>
      </w:r>
      <w:r w:rsidR="006F31E5">
        <w:rPr>
          <w:lang w:val="sq-AL"/>
        </w:rPr>
        <w:t>supradefiniţi</w:t>
      </w:r>
      <w:r>
        <w:rPr>
          <w:lang w:val="sq-AL"/>
        </w:rPr>
        <w:t>. Pointeri catre constructori nu se pot folosi</w:t>
      </w:r>
      <w:r w:rsidR="006F31E5">
        <w:rPr>
          <w:lang w:val="sq-AL"/>
        </w:rPr>
        <w:t>, deci</w:t>
      </w:r>
      <w:r>
        <w:rPr>
          <w:lang w:val="sq-AL"/>
        </w:rPr>
        <w:t xml:space="preserve"> adresa lor nu </w:t>
      </w:r>
      <w:r w:rsidR="006F31E5">
        <w:rPr>
          <w:lang w:val="sq-AL"/>
        </w:rPr>
        <w:t xml:space="preserve">ne </w:t>
      </w:r>
      <w:r w:rsidR="00B43186">
        <w:rPr>
          <w:lang w:val="sq-AL"/>
        </w:rPr>
        <w:t>este</w:t>
      </w:r>
      <w:r>
        <w:rPr>
          <w:lang w:val="sq-AL"/>
        </w:rPr>
        <w:t xml:space="preserve"> acces</w:t>
      </w:r>
      <w:r w:rsidR="006F31E5">
        <w:rPr>
          <w:lang w:val="sq-AL"/>
        </w:rPr>
        <w:t>ibiă</w:t>
      </w:r>
      <w:r>
        <w:rPr>
          <w:lang w:val="sq-AL"/>
        </w:rPr>
        <w:t>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Într-un constructor putem folosi operatorii </w:t>
      </w:r>
      <w:r>
        <w:rPr>
          <w:u w:val="single"/>
          <w:lang w:val="sq-AL"/>
        </w:rPr>
        <w:t>new</w:t>
      </w:r>
      <w:r>
        <w:rPr>
          <w:lang w:val="sq-AL"/>
        </w:rPr>
        <w:t xml:space="preserve"> </w:t>
      </w:r>
      <w:r w:rsidR="00290A36">
        <w:rPr>
          <w:lang w:val="sq-AL"/>
        </w:rPr>
        <w:t>şi</w:t>
      </w:r>
      <w:r>
        <w:rPr>
          <w:lang w:val="sq-AL"/>
        </w:rPr>
        <w:t xml:space="preserve"> </w:t>
      </w:r>
      <w:r>
        <w:rPr>
          <w:u w:val="single"/>
          <w:lang w:val="sq-AL"/>
        </w:rPr>
        <w:t>delete</w:t>
      </w:r>
      <w:r>
        <w:rPr>
          <w:lang w:val="sq-AL"/>
        </w:rPr>
        <w:t>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Un constructor prestabilit nu are </w:t>
      </w:r>
      <w:r w:rsidR="00046B83">
        <w:rPr>
          <w:lang w:val="sq-AL"/>
        </w:rPr>
        <w:t>argumente</w:t>
      </w:r>
      <w:r>
        <w:rPr>
          <w:lang w:val="sq-AL"/>
        </w:rPr>
        <w:t xml:space="preserve"> sau are o </w:t>
      </w:r>
      <w:r w:rsidR="003604E8">
        <w:rPr>
          <w:lang w:val="sq-AL"/>
        </w:rPr>
        <w:t>listă</w:t>
      </w:r>
      <w:r>
        <w:rPr>
          <w:lang w:val="sq-AL"/>
        </w:rPr>
        <w:t xml:space="preserve"> de </w:t>
      </w:r>
      <w:r w:rsidR="00046B83">
        <w:rPr>
          <w:lang w:val="sq-AL"/>
        </w:rPr>
        <w:t>argumente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care </w:t>
      </w:r>
      <w:r w:rsidR="006F31E5">
        <w:rPr>
          <w:lang w:val="sq-AL"/>
        </w:rPr>
        <w:t>toţi</w:t>
      </w:r>
      <w:r>
        <w:rPr>
          <w:lang w:val="sq-AL"/>
        </w:rPr>
        <w:t xml:space="preserve"> </w:t>
      </w:r>
      <w:r w:rsidR="00046B83">
        <w:rPr>
          <w:lang w:val="sq-AL"/>
        </w:rPr>
        <w:t>argumente</w:t>
      </w:r>
      <w:r>
        <w:rPr>
          <w:lang w:val="sq-AL"/>
        </w:rPr>
        <w:t xml:space="preserve"> folosesc argumente prestabilite.</w:t>
      </w:r>
    </w:p>
    <w:p w:rsidR="002129EE" w:rsidRDefault="002129EE">
      <w:pPr>
        <w:rPr>
          <w:lang w:val="sq-AL"/>
        </w:rPr>
      </w:pPr>
    </w:p>
    <w:p w:rsidR="002129EE" w:rsidRDefault="002129EE">
      <w:pPr>
        <w:rPr>
          <w:u w:val="single"/>
          <w:lang w:val="sq-AL"/>
        </w:rPr>
        <w:sectPr w:rsidR="002129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pPr>
        <w:pStyle w:val="Heading1"/>
        <w:tabs>
          <w:tab w:val="left" w:pos="0"/>
        </w:tabs>
        <w:rPr>
          <w:lang w:val="sq-AL"/>
        </w:rPr>
      </w:pPr>
      <w:r>
        <w:rPr>
          <w:u w:val="single"/>
          <w:lang w:val="sq-AL"/>
        </w:rPr>
        <w:t>Ex.1</w:t>
      </w:r>
      <w:r>
        <w:rPr>
          <w:lang w:val="sq-AL"/>
        </w:rPr>
        <w:t>:     clasa coordonate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{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protected: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float x,y;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public: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coordonate( );</w:t>
      </w:r>
    </w:p>
    <w:p w:rsidR="002129EE" w:rsidRDefault="002129EE">
      <w:pPr>
        <w:rPr>
          <w:lang w:val="sq-AL"/>
        </w:rPr>
      </w:pP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rPr>
          <w:lang w:val="sq-AL"/>
        </w:rPr>
      </w:pPr>
      <w:r>
        <w:rPr>
          <w:lang w:val="sq-AL"/>
        </w:rPr>
        <w:tab/>
      </w: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708"/>
          <w:docGrid w:linePitch="360"/>
        </w:sectPr>
      </w:pP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coordonate(coordonate&amp;c);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coordonate(float a, float b);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 xml:space="preserve">........ alte funcţii...... 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 xml:space="preserve">};    </w:t>
      </w: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rPr>
          <w:u w:val="single"/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708"/>
          <w:docGrid w:linePitch="360"/>
        </w:sectPr>
      </w:pPr>
    </w:p>
    <w:p w:rsidR="002129EE" w:rsidRDefault="002129EE">
      <w:pPr>
        <w:jc w:val="both"/>
        <w:rPr>
          <w:lang w:val="sq-AL"/>
        </w:rPr>
      </w:pPr>
      <w:r>
        <w:rPr>
          <w:u w:val="single"/>
          <w:lang w:val="sq-AL"/>
        </w:rPr>
        <w:t>Ex.2</w:t>
      </w:r>
      <w:r>
        <w:rPr>
          <w:lang w:val="sq-AL"/>
        </w:rPr>
        <w:t xml:space="preserve">: </w:t>
      </w:r>
      <w:r>
        <w:rPr>
          <w:lang w:val="sq-AL"/>
        </w:rPr>
        <w:tab/>
        <w:t>Program care cre</w:t>
      </w:r>
      <w:r w:rsidR="00CE36A0">
        <w:rPr>
          <w:lang w:val="sq-AL"/>
        </w:rPr>
        <w:t>ează</w:t>
      </w:r>
      <w:r>
        <w:rPr>
          <w:lang w:val="sq-AL"/>
        </w:rPr>
        <w:t xml:space="preserve"> clasa </w:t>
      </w:r>
      <w:r>
        <w:rPr>
          <w:b/>
          <w:u w:val="single"/>
          <w:lang w:val="sq-AL"/>
        </w:rPr>
        <w:t xml:space="preserve"> angajat</w:t>
      </w:r>
      <w:r>
        <w:rPr>
          <w:b/>
          <w:lang w:val="sq-AL"/>
        </w:rPr>
        <w:t xml:space="preserve"> </w:t>
      </w:r>
      <w:r>
        <w:rPr>
          <w:lang w:val="sq-AL"/>
        </w:rPr>
        <w:t xml:space="preserve"> ce conţine </w:t>
      </w:r>
      <w:r w:rsidR="001F2039">
        <w:rPr>
          <w:lang w:val="sq-AL"/>
        </w:rPr>
        <w:t>funcţia</w:t>
      </w:r>
      <w:r>
        <w:rPr>
          <w:lang w:val="sq-AL"/>
        </w:rPr>
        <w:t xml:space="preserve"> constructor </w:t>
      </w:r>
      <w:r>
        <w:rPr>
          <w:u w:val="single"/>
          <w:lang w:val="sq-AL"/>
        </w:rPr>
        <w:t>angajat</w:t>
      </w:r>
      <w:r>
        <w:rPr>
          <w:lang w:val="sq-AL"/>
        </w:rPr>
        <w:t>. Acesta se defin</w:t>
      </w:r>
      <w:r w:rsidR="00B43186">
        <w:rPr>
          <w:lang w:val="sq-AL"/>
        </w:rPr>
        <w:t>eşte</w:t>
      </w:r>
      <w:r>
        <w:rPr>
          <w:lang w:val="sq-AL"/>
        </w:rPr>
        <w:t xml:space="preserve"> ca orice funcţie </w:t>
      </w:r>
      <w:r w:rsidR="00CE36A0">
        <w:rPr>
          <w:lang w:val="sq-AL"/>
        </w:rPr>
        <w:t>membră</w:t>
      </w:r>
      <w:r>
        <w:rPr>
          <w:lang w:val="sq-AL"/>
        </w:rPr>
        <w:t xml:space="preserve"> a clasei </w:t>
      </w:r>
      <w:r w:rsidR="00290A36">
        <w:rPr>
          <w:lang w:val="sq-AL"/>
        </w:rPr>
        <w:t>şi</w:t>
      </w:r>
      <w:r>
        <w:rPr>
          <w:lang w:val="sq-AL"/>
        </w:rPr>
        <w:t xml:space="preserve"> atribuie valori </w:t>
      </w:r>
      <w:r w:rsidR="00290A36">
        <w:rPr>
          <w:lang w:val="sq-AL"/>
        </w:rPr>
        <w:t>iniţial</w:t>
      </w:r>
      <w:r>
        <w:rPr>
          <w:lang w:val="sq-AL"/>
        </w:rPr>
        <w:t xml:space="preserve">e la trei obiecte lucr1, lucr2 </w:t>
      </w:r>
      <w:r w:rsidR="00290A36">
        <w:rPr>
          <w:lang w:val="sq-AL"/>
        </w:rPr>
        <w:t>şi</w:t>
      </w:r>
      <w:r>
        <w:rPr>
          <w:lang w:val="sq-AL"/>
        </w:rPr>
        <w:t xml:space="preserve"> lucr3 </w:t>
      </w:r>
      <w:r w:rsidR="003604E8">
        <w:rPr>
          <w:lang w:val="sq-AL"/>
        </w:rPr>
        <w:t>fără</w:t>
      </w:r>
      <w:r>
        <w:rPr>
          <w:lang w:val="sq-AL"/>
        </w:rPr>
        <w:t xml:space="preserve"> a </w:t>
      </w:r>
      <w:r w:rsidR="003604E8">
        <w:rPr>
          <w:lang w:val="sq-AL"/>
        </w:rPr>
        <w:t>întoarce</w:t>
      </w:r>
      <w:r>
        <w:rPr>
          <w:lang w:val="sq-AL"/>
        </w:rPr>
        <w:t xml:space="preserve"> vreo valoare.</w:t>
      </w:r>
    </w:p>
    <w:p w:rsidR="002129EE" w:rsidRDefault="002129EE">
      <w:pPr>
        <w:rPr>
          <w:lang w:val="sq-AL"/>
        </w:rPr>
      </w:pPr>
    </w:p>
    <w:p w:rsidR="002129EE" w:rsidRDefault="002129EE">
      <w:pPr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# include  &lt;iostream.h&gt;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# include &lt;conio.h&gt;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# include &lt;string.h&gt;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class angajat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{</w:t>
      </w:r>
    </w:p>
    <w:p w:rsidR="002129EE" w:rsidRDefault="000C631A">
      <w:pPr>
        <w:ind w:firstLine="720"/>
        <w:rPr>
          <w:i/>
          <w:sz w:val="20"/>
          <w:lang w:val="sq-AL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69215</wp:posOffset>
                </wp:positionV>
                <wp:extent cx="114300" cy="114300"/>
                <wp:effectExtent l="52070" t="13970" r="5080" b="52705"/>
                <wp:wrapNone/>
                <wp:docPr id="5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7B9B3" id="Line 6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45pt" to="8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" strokeweight=".26mm">
                <v:stroke endarrow="block" joinstyle="miter"/>
              </v:line>
            </w:pict>
          </mc:Fallback>
        </mc:AlternateContent>
      </w:r>
      <w:r w:rsidR="002129EE">
        <w:rPr>
          <w:lang w:val="sq-AL"/>
        </w:rPr>
        <w:t>public:</w:t>
      </w:r>
      <w:r w:rsidR="002129EE">
        <w:rPr>
          <w:lang w:val="sq-AL"/>
        </w:rPr>
        <w:tab/>
        <w:t xml:space="preserve">      </w:t>
      </w:r>
      <w:r w:rsidR="00B43186">
        <w:rPr>
          <w:i/>
          <w:sz w:val="20"/>
          <w:lang w:val="sq-AL"/>
        </w:rPr>
        <w:t>declarar</w:t>
      </w:r>
      <w:r w:rsidR="002129EE">
        <w:rPr>
          <w:i/>
          <w:sz w:val="20"/>
          <w:lang w:val="sq-AL"/>
        </w:rPr>
        <w:t xml:space="preserve">ea </w:t>
      </w:r>
      <w:r w:rsidR="00B43186">
        <w:rPr>
          <w:i/>
          <w:sz w:val="20"/>
          <w:lang w:val="sq-AL"/>
        </w:rPr>
        <w:t>funcţiei</w:t>
      </w:r>
      <w:r w:rsidR="002129EE">
        <w:rPr>
          <w:i/>
          <w:sz w:val="20"/>
          <w:lang w:val="sq-AL"/>
        </w:rPr>
        <w:t xml:space="preserve"> constructor „angajat”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ab/>
        <w:t>angajat(char*, int, long, float);</w:t>
      </w:r>
      <w:r>
        <w:rPr>
          <w:lang w:val="sq-AL"/>
        </w:rPr>
        <w:tab/>
      </w:r>
    </w:p>
    <w:p w:rsidR="002129EE" w:rsidRDefault="002129EE">
      <w:pPr>
        <w:ind w:left="720" w:firstLine="720"/>
        <w:rPr>
          <w:lang w:val="sq-AL"/>
        </w:rPr>
      </w:pPr>
      <w:r>
        <w:rPr>
          <w:lang w:val="sq-AL"/>
        </w:rPr>
        <w:t xml:space="preserve">void </w:t>
      </w:r>
      <w:r w:rsidR="00351579">
        <w:rPr>
          <w:lang w:val="sq-AL"/>
        </w:rPr>
        <w:t>afisare (</w:t>
      </w:r>
      <w:r>
        <w:rPr>
          <w:lang w:val="sq-AL"/>
        </w:rPr>
        <w:t>void);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private :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char nume [50];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int varsta;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long marca;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float salariu;</w:t>
      </w:r>
    </w:p>
    <w:p w:rsidR="002129EE" w:rsidRDefault="000C631A">
      <w:pPr>
        <w:rPr>
          <w:sz w:val="20"/>
          <w:lang w:val="sq-AL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38735</wp:posOffset>
                </wp:positionV>
                <wp:extent cx="114300" cy="228600"/>
                <wp:effectExtent l="52070" t="13970" r="5080" b="43180"/>
                <wp:wrapNone/>
                <wp:docPr id="4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67F65" id="Line 6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05pt" to="1in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" strokeweight=".26mm">
                <v:stroke endarrow="block" joinstyle="miter"/>
              </v:line>
            </w:pict>
          </mc:Fallback>
        </mc:AlternateContent>
      </w:r>
      <w:r w:rsidR="002129EE">
        <w:rPr>
          <w:lang w:val="sq-AL"/>
        </w:rPr>
        <w:tab/>
        <w:t>};</w:t>
      </w:r>
      <w:r w:rsidR="002129EE">
        <w:rPr>
          <w:lang w:val="sq-AL"/>
        </w:rPr>
        <w:tab/>
        <w:t xml:space="preserve">  </w:t>
      </w:r>
      <w:r w:rsidR="002129EE">
        <w:rPr>
          <w:sz w:val="20"/>
          <w:lang w:val="sq-AL"/>
        </w:rPr>
        <w:t xml:space="preserve">definirea </w:t>
      </w:r>
      <w:r w:rsidR="00B43186">
        <w:rPr>
          <w:sz w:val="20"/>
          <w:lang w:val="sq-AL"/>
        </w:rPr>
        <w:t>funcţiei</w:t>
      </w:r>
      <w:r w:rsidR="002129EE">
        <w:rPr>
          <w:sz w:val="20"/>
          <w:lang w:val="sq-AL"/>
        </w:rPr>
        <w:t xml:space="preserve"> constructor „angajat”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 xml:space="preserve">angajat :: angajat(char*nume, int varsta, </w:t>
      </w:r>
    </w:p>
    <w:p w:rsidR="002129EE" w:rsidRDefault="002129EE">
      <w:pPr>
        <w:ind w:left="1440" w:firstLine="720"/>
        <w:rPr>
          <w:lang w:val="sq-AL"/>
        </w:rPr>
      </w:pPr>
      <w:r>
        <w:rPr>
          <w:lang w:val="sq-AL"/>
        </w:rPr>
        <w:t>long marca, float salariu);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{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strcpy (angajat::nume,nume);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angajat :: varsta = varsta;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angajat :: marca = marca;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if (salariu &lt;3000000.0)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angajat :: salariu =salariu;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 xml:space="preserve">else 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angajat :: salariu = 0.0;</w:t>
      </w: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ind w:firstLine="720"/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q-AL"/>
        </w:rPr>
        <w:t>}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ab/>
        <w:t xml:space="preserve">  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</w:p>
    <w:p w:rsidR="002129EE" w:rsidRDefault="002129EE">
      <w:pPr>
        <w:rPr>
          <w:lang w:val="sq-AL"/>
        </w:rPr>
      </w:pPr>
      <w:r>
        <w:rPr>
          <w:lang w:val="sq-AL"/>
        </w:rPr>
        <w:lastRenderedPageBreak/>
        <w:tab/>
        <w:t xml:space="preserve">   </w:t>
      </w:r>
    </w:p>
    <w:p w:rsidR="002129EE" w:rsidRDefault="000C631A">
      <w:pPr>
        <w:ind w:left="1440" w:firstLine="720"/>
        <w:rPr>
          <w:i/>
          <w:sz w:val="20"/>
          <w:lang w:val="sq-AL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228600" cy="114300"/>
                <wp:effectExtent l="42545" t="13970" r="5080" b="52705"/>
                <wp:wrapNone/>
                <wp:docPr id="4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E2E69" id="Line 7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2pt" to="9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" strokeweight=".26mm">
                <v:stroke endarrow="block" joinstyle="miter"/>
              </v:line>
            </w:pict>
          </mc:Fallback>
        </mc:AlternateContent>
      </w:r>
      <w:r w:rsidR="002129EE">
        <w:rPr>
          <w:i/>
          <w:sz w:val="20"/>
          <w:lang w:val="sq-AL"/>
        </w:rPr>
        <w:t xml:space="preserve">definirea </w:t>
      </w:r>
      <w:r w:rsidR="00B43186">
        <w:rPr>
          <w:i/>
          <w:sz w:val="20"/>
          <w:lang w:val="sq-AL"/>
        </w:rPr>
        <w:t>funcţiei</w:t>
      </w:r>
      <w:r w:rsidR="002129EE">
        <w:rPr>
          <w:i/>
          <w:sz w:val="20"/>
          <w:lang w:val="sq-AL"/>
        </w:rPr>
        <w:t xml:space="preserve"> membru „</w:t>
      </w:r>
      <w:r w:rsidR="00BE1EA2">
        <w:rPr>
          <w:i/>
          <w:sz w:val="20"/>
          <w:lang w:val="sq-AL"/>
        </w:rPr>
        <w:t>afiş</w:t>
      </w:r>
      <w:r w:rsidR="002129EE">
        <w:rPr>
          <w:i/>
          <w:sz w:val="20"/>
          <w:lang w:val="sq-AL"/>
        </w:rPr>
        <w:t>are”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 xml:space="preserve">void angajat :: </w:t>
      </w:r>
      <w:r w:rsidR="00351579">
        <w:rPr>
          <w:lang w:val="sq-AL"/>
        </w:rPr>
        <w:t>afisare (</w:t>
      </w:r>
      <w:r>
        <w:rPr>
          <w:lang w:val="sq-AL"/>
        </w:rPr>
        <w:t>void)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cout &lt;&lt; endl;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cout &lt;&lt; “Nume:” &lt;&lt; nume &lt;&lt;endl;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cout &lt;&lt; “Varsta:” &lt;&lt; varsta &lt;&lt;endl;</w:t>
      </w:r>
    </w:p>
    <w:p w:rsidR="002129EE" w:rsidRDefault="002129EE">
      <w:pPr>
        <w:ind w:firstLine="720"/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q-AL"/>
        </w:rPr>
        <w:t>cout &lt;&lt; “Marca” &lt;&lt; marca &lt;&lt;endl;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cout &lt;&lt; “Salariu:” &lt;&lt;salariu &lt;&lt;endl;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}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void  main  (void )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clrscr( 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angajat lucr1 (“M. Pop”,50, 1313, 2000000.0);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angajat lucr2 (“A. Pop”,17, 1713, 3000000.0);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angajat lucr3 (“Marian P.”, 43, 1317, 3200000.0);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cout &lt;&lt;“Date angajati:” &lt;&lt; endl;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lucr1.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lucr2.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lucr3.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}</w:t>
      </w:r>
    </w:p>
    <w:p w:rsidR="002129EE" w:rsidRDefault="002129EE">
      <w:pPr>
        <w:rPr>
          <w:lang w:val="sq-AL"/>
        </w:rPr>
      </w:pPr>
    </w:p>
    <w:p w:rsidR="002129EE" w:rsidRDefault="00B43186">
      <w:pPr>
        <w:rPr>
          <w:lang w:val="sq-AL"/>
        </w:rPr>
      </w:pPr>
      <w:r>
        <w:rPr>
          <w:lang w:val="sq-AL"/>
        </w:rPr>
        <w:t>După</w:t>
      </w:r>
      <w:r w:rsidR="002129EE">
        <w:rPr>
          <w:lang w:val="sq-AL"/>
        </w:rPr>
        <w:t xml:space="preserve"> compilare </w:t>
      </w:r>
      <w:r w:rsidR="00290A36">
        <w:rPr>
          <w:lang w:val="sq-AL"/>
        </w:rPr>
        <w:t>şi</w:t>
      </w:r>
      <w:r w:rsidR="002129EE">
        <w:rPr>
          <w:lang w:val="sq-AL"/>
        </w:rPr>
        <w:t xml:space="preserve"> rulare pe ecran se vor </w:t>
      </w:r>
      <w:r w:rsidR="006F31E5">
        <w:rPr>
          <w:lang w:val="sq-AL"/>
        </w:rPr>
        <w:t>afişa</w:t>
      </w:r>
      <w:r w:rsidR="002129EE">
        <w:rPr>
          <w:lang w:val="sq-AL"/>
        </w:rPr>
        <w:t xml:space="preserve"> datele:</w:t>
      </w:r>
      <w:r w:rsidR="002129EE">
        <w:rPr>
          <w:lang w:val="sq-AL"/>
        </w:rPr>
        <w:tab/>
        <w:t>Date angajati: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  <w:t>Nume: M.Pop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  <w:t>Varsta: 50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Marca: 1313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Salariu: 2000000.0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Nume: A. Pop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Varsta: 17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Marca:1713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Salariu: 3000000.0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Nume : Marian P.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Varsta: 43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Marca 1317</w:t>
      </w:r>
    </w:p>
    <w:p w:rsidR="002129EE" w:rsidRDefault="002129EE">
      <w:pPr>
        <w:ind w:left="5760"/>
        <w:rPr>
          <w:lang w:val="sq-AL"/>
        </w:rPr>
      </w:pPr>
      <w:r>
        <w:rPr>
          <w:lang w:val="sq-AL"/>
        </w:rPr>
        <w:t>Salariu 3200000.0</w:t>
      </w:r>
    </w:p>
    <w:p w:rsidR="002129EE" w:rsidRDefault="00290A36" w:rsidP="00046B83">
      <w:pPr>
        <w:jc w:val="both"/>
        <w:rPr>
          <w:lang w:val="sq-AL"/>
        </w:rPr>
      </w:pPr>
      <w:r>
        <w:rPr>
          <w:lang w:val="sq-AL"/>
        </w:rPr>
        <w:t>Dacă</w:t>
      </w:r>
      <w:r w:rsidR="002129EE">
        <w:rPr>
          <w:lang w:val="sq-AL"/>
        </w:rPr>
        <w:t xml:space="preserve"> nu </w:t>
      </w:r>
      <w:r w:rsidR="006F31E5">
        <w:rPr>
          <w:lang w:val="sq-AL"/>
        </w:rPr>
        <w:t>precizăm</w:t>
      </w:r>
      <w:r w:rsidR="002129EE">
        <w:rPr>
          <w:lang w:val="sq-AL"/>
        </w:rPr>
        <w:t xml:space="preserve"> valori pentru to</w:t>
      </w:r>
      <w:r w:rsidR="00046B83">
        <w:rPr>
          <w:lang w:val="sq-AL"/>
        </w:rPr>
        <w:t>ate</w:t>
      </w:r>
      <w:r w:rsidR="002129EE">
        <w:rPr>
          <w:lang w:val="sq-AL"/>
        </w:rPr>
        <w:t xml:space="preserve"> </w:t>
      </w:r>
      <w:r w:rsidR="00046B83">
        <w:rPr>
          <w:lang w:val="sq-AL"/>
        </w:rPr>
        <w:t>argumentele</w:t>
      </w:r>
      <w:r w:rsidR="002129EE">
        <w:rPr>
          <w:lang w:val="sq-AL"/>
        </w:rPr>
        <w:t xml:space="preserve">, </w:t>
      </w:r>
      <w:r w:rsidR="001F2039">
        <w:rPr>
          <w:u w:val="single"/>
          <w:lang w:val="sq-AL"/>
        </w:rPr>
        <w:t>funcţia</w:t>
      </w:r>
      <w:r w:rsidR="002129EE">
        <w:rPr>
          <w:u w:val="single"/>
          <w:lang w:val="sq-AL"/>
        </w:rPr>
        <w:t xml:space="preserve"> constructor</w:t>
      </w:r>
      <w:r w:rsidR="006F31E5">
        <w:rPr>
          <w:u w:val="single"/>
          <w:lang w:val="sq-AL"/>
        </w:rPr>
        <w:t>,</w:t>
      </w:r>
      <w:r w:rsidR="002129EE">
        <w:rPr>
          <w:u w:val="single"/>
          <w:lang w:val="sq-AL"/>
        </w:rPr>
        <w:t xml:space="preserve"> ca orice funcţie</w:t>
      </w:r>
      <w:r w:rsidR="006F31E5" w:rsidRPr="006F31E5">
        <w:rPr>
          <w:u w:val="single"/>
          <w:lang w:val="sq-AL"/>
        </w:rPr>
        <w:t>,</w:t>
      </w:r>
      <w:r w:rsidR="002129EE" w:rsidRPr="006F31E5">
        <w:rPr>
          <w:u w:val="single"/>
          <w:lang w:val="sq-AL"/>
        </w:rPr>
        <w:t xml:space="preserve"> foloseşte valori implicite</w:t>
      </w:r>
      <w:r w:rsidR="002129EE">
        <w:rPr>
          <w:lang w:val="sq-AL"/>
        </w:rPr>
        <w:t>.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pStyle w:val="Heading2"/>
        <w:tabs>
          <w:tab w:val="left" w:pos="0"/>
        </w:tabs>
        <w:jc w:val="center"/>
        <w:rPr>
          <w:lang w:val="sq-AL"/>
        </w:rPr>
      </w:pPr>
      <w:r>
        <w:rPr>
          <w:lang w:val="sq-AL"/>
        </w:rPr>
        <w:t>Supradefinirea constructorilor</w:t>
      </w:r>
    </w:p>
    <w:p w:rsidR="002129EE" w:rsidRDefault="002129EE">
      <w:pPr>
        <w:rPr>
          <w:lang w:val="sq-AL"/>
        </w:rPr>
      </w:pP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>O funcţie constructor se supradefin</w:t>
      </w:r>
      <w:r w:rsidR="00B43186">
        <w:rPr>
          <w:lang w:val="sq-AL"/>
        </w:rPr>
        <w:t>eşte</w:t>
      </w:r>
      <w:r>
        <w:rPr>
          <w:lang w:val="sq-AL"/>
        </w:rPr>
        <w:t xml:space="preserve"> ca orice </w:t>
      </w:r>
      <w:r w:rsidR="002A0655">
        <w:rPr>
          <w:lang w:val="sq-AL"/>
        </w:rPr>
        <w:t>altă</w:t>
      </w:r>
      <w:r>
        <w:rPr>
          <w:lang w:val="sq-AL"/>
        </w:rPr>
        <w:t xml:space="preserve"> funcţie prin specificarea unor funcţii alternative care corespund unor tipuri diferite de </w:t>
      </w:r>
      <w:r w:rsidR="00046B83">
        <w:rPr>
          <w:lang w:val="sq-AL"/>
        </w:rPr>
        <w:t>argumente</w:t>
      </w:r>
      <w:r>
        <w:rPr>
          <w:lang w:val="sq-AL"/>
        </w:rPr>
        <w:t>.</w:t>
      </w:r>
    </w:p>
    <w:p w:rsidR="002129EE" w:rsidRDefault="002129EE" w:rsidP="00BE1EA2">
      <w:pPr>
        <w:jc w:val="both"/>
        <w:rPr>
          <w:lang w:val="sq-AL"/>
        </w:rPr>
      </w:pPr>
      <w:r>
        <w:rPr>
          <w:lang w:val="sq-AL"/>
        </w:rPr>
        <w:t xml:space="preserve">Spre exemplu </w:t>
      </w:r>
      <w:r w:rsidR="00290A36">
        <w:rPr>
          <w:lang w:val="sq-AL"/>
        </w:rPr>
        <w:t>în</w:t>
      </w:r>
      <w:r>
        <w:rPr>
          <w:lang w:val="sq-AL"/>
        </w:rPr>
        <w:t xml:space="preserve"> programul de mai sus putem da o a doua definire a </w:t>
      </w:r>
      <w:r w:rsidR="00B43186">
        <w:rPr>
          <w:lang w:val="sq-AL"/>
        </w:rPr>
        <w:t>funcţiei</w:t>
      </w:r>
      <w:r>
        <w:rPr>
          <w:lang w:val="sq-AL"/>
        </w:rPr>
        <w:t xml:space="preserve"> constructor </w:t>
      </w:r>
      <w:r>
        <w:rPr>
          <w:b/>
          <w:lang w:val="sq-AL"/>
        </w:rPr>
        <w:t>angajat</w:t>
      </w:r>
      <w:r>
        <w:rPr>
          <w:lang w:val="sq-AL"/>
        </w:rPr>
        <w:t xml:space="preserve"> </w:t>
      </w:r>
      <w:r w:rsidR="002A0655">
        <w:rPr>
          <w:lang w:val="sq-AL"/>
        </w:rPr>
        <w:t>înainte</w:t>
      </w:r>
      <w:r>
        <w:rPr>
          <w:lang w:val="sq-AL"/>
        </w:rPr>
        <w:t xml:space="preserve">a definirii </w:t>
      </w:r>
      <w:r w:rsidR="00B43186">
        <w:rPr>
          <w:lang w:val="sq-AL"/>
        </w:rPr>
        <w:t>funcţiei</w:t>
      </w:r>
      <w:r>
        <w:rPr>
          <w:lang w:val="sq-AL"/>
        </w:rPr>
        <w:t xml:space="preserve"> </w:t>
      </w:r>
      <w:r w:rsidR="00CE36A0">
        <w:rPr>
          <w:lang w:val="sq-AL"/>
        </w:rPr>
        <w:t>membră</w:t>
      </w:r>
      <w:r>
        <w:rPr>
          <w:lang w:val="sq-AL"/>
        </w:rPr>
        <w:t xml:space="preserve"> </w:t>
      </w:r>
      <w:r w:rsidR="00BE1EA2">
        <w:rPr>
          <w:b/>
          <w:lang w:val="sq-AL"/>
        </w:rPr>
        <w:t>afiş</w:t>
      </w:r>
      <w:r>
        <w:rPr>
          <w:b/>
          <w:lang w:val="sq-AL"/>
        </w:rPr>
        <w:t>are</w:t>
      </w:r>
      <w:r>
        <w:rPr>
          <w:lang w:val="sq-AL"/>
        </w:rPr>
        <w:t xml:space="preserve"> care solicit</w:t>
      </w:r>
      <w:r w:rsidR="002A0655">
        <w:rPr>
          <w:lang w:val="sq-AL"/>
        </w:rPr>
        <w:t>ă</w:t>
      </w:r>
      <w:r>
        <w:rPr>
          <w:lang w:val="sq-AL"/>
        </w:rPr>
        <w:t xml:space="preserve"> utilizatorului </w:t>
      </w:r>
      <w:r w:rsidR="002A0655">
        <w:rPr>
          <w:lang w:val="sq-AL"/>
        </w:rPr>
        <w:t>să</w:t>
      </w:r>
      <w:r>
        <w:rPr>
          <w:lang w:val="sq-AL"/>
        </w:rPr>
        <w:t xml:space="preserve"> </w:t>
      </w:r>
      <w:r w:rsidR="002A0655">
        <w:rPr>
          <w:lang w:val="sq-AL"/>
        </w:rPr>
        <w:t>introducă</w:t>
      </w:r>
      <w:r>
        <w:rPr>
          <w:lang w:val="sq-AL"/>
        </w:rPr>
        <w:t xml:space="preserve"> o valoare a argumentului </w:t>
      </w:r>
      <w:r>
        <w:rPr>
          <w:u w:val="single"/>
          <w:lang w:val="sq-AL"/>
        </w:rPr>
        <w:t>salariu</w:t>
      </w:r>
      <w:r>
        <w:rPr>
          <w:lang w:val="sq-AL"/>
        </w:rPr>
        <w:t xml:space="preserve"> </w:t>
      </w:r>
      <w:r w:rsidR="00290A36">
        <w:rPr>
          <w:lang w:val="sq-AL"/>
        </w:rPr>
        <w:t>dacă</w:t>
      </w:r>
      <w:r>
        <w:rPr>
          <w:lang w:val="sq-AL"/>
        </w:rPr>
        <w:t xml:space="preserve"> aceasta nu </w:t>
      </w:r>
      <w:r w:rsidR="00B43186">
        <w:rPr>
          <w:lang w:val="sq-AL"/>
        </w:rPr>
        <w:t>este</w:t>
      </w:r>
      <w:r>
        <w:rPr>
          <w:lang w:val="sq-AL"/>
        </w:rPr>
        <w:t xml:space="preserve"> </w:t>
      </w:r>
      <w:r w:rsidR="002A0655">
        <w:rPr>
          <w:lang w:val="sq-AL"/>
        </w:rPr>
        <w:t>precizată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program, </w:t>
      </w:r>
      <w:r w:rsidR="00290A36">
        <w:rPr>
          <w:lang w:val="sq-AL"/>
        </w:rPr>
        <w:t>în</w:t>
      </w:r>
      <w:r>
        <w:rPr>
          <w:lang w:val="sq-AL"/>
        </w:rPr>
        <w:t xml:space="preserve"> timp ce prima definire </w:t>
      </w:r>
      <w:r w:rsidR="002A0655">
        <w:rPr>
          <w:lang w:val="sq-AL"/>
        </w:rPr>
        <w:t>implică</w:t>
      </w:r>
      <w:r>
        <w:rPr>
          <w:lang w:val="sq-AL"/>
        </w:rPr>
        <w:t xml:space="preserve"> specificarea </w:t>
      </w:r>
      <w:r w:rsidR="00290A36">
        <w:rPr>
          <w:lang w:val="sq-AL"/>
        </w:rPr>
        <w:t>în</w:t>
      </w:r>
      <w:r>
        <w:rPr>
          <w:lang w:val="sq-AL"/>
        </w:rPr>
        <w:t xml:space="preserve"> program a valorilor celor 4 argumente: nume, varsta, marca, salariu.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lastRenderedPageBreak/>
        <w:t>A doua definire are forma: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angajat :: angajat (char* nume, int varsta, long marca)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{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strcpy (angajat :: nume,nume)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angajat :: varsta = varsta;</w:t>
      </w:r>
    </w:p>
    <w:p w:rsidR="002129EE" w:rsidRDefault="002129EE">
      <w:pPr>
        <w:rPr>
          <w:lang w:val="sq-AL"/>
        </w:rPr>
      </w:pPr>
      <w:r>
        <w:rPr>
          <w:lang w:val="sq-AL"/>
        </w:rPr>
        <w:tab/>
        <w:t>angajat :: marca=marca;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do{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 xml:space="preserve">cout &lt;&lt;”Introdu un salariu pt.” &lt;&lt; nume &lt;&lt; “mai mic </w:t>
      </w:r>
      <w:r w:rsidR="004003D7">
        <w:rPr>
          <w:lang w:val="sq-AL"/>
        </w:rPr>
        <w:t>decât</w:t>
      </w:r>
      <w:r>
        <w:rPr>
          <w:lang w:val="sq-AL"/>
        </w:rPr>
        <w:t xml:space="preserve"> 3000000.0”;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cin &gt;&gt; angajat :: salariu;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}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while (salariu&gt;= 3000000.0)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>}</w:t>
      </w:r>
    </w:p>
    <w:p w:rsidR="002129EE" w:rsidRDefault="00290A36" w:rsidP="002A0655">
      <w:pPr>
        <w:pStyle w:val="BodyTextIndent"/>
        <w:rPr>
          <w:lang w:val="sq-AL"/>
        </w:rPr>
      </w:pPr>
      <w:r>
        <w:rPr>
          <w:lang w:val="sq-AL"/>
        </w:rPr>
        <w:t>În</w:t>
      </w:r>
      <w:r w:rsidR="002129EE">
        <w:rPr>
          <w:lang w:val="sq-AL"/>
        </w:rPr>
        <w:t xml:space="preserve"> programul principal totul </w:t>
      </w:r>
      <w:r w:rsidR="00B43186">
        <w:rPr>
          <w:lang w:val="sq-AL"/>
        </w:rPr>
        <w:t>este</w:t>
      </w:r>
      <w:r w:rsidR="002129EE">
        <w:rPr>
          <w:lang w:val="sq-AL"/>
        </w:rPr>
        <w:t xml:space="preserve"> identic ca mai sus</w:t>
      </w:r>
      <w:r w:rsidR="002A0655">
        <w:rPr>
          <w:lang w:val="sq-AL"/>
        </w:rPr>
        <w:t>,</w:t>
      </w:r>
      <w:r w:rsidR="002129EE">
        <w:rPr>
          <w:lang w:val="sq-AL"/>
        </w:rPr>
        <w:t xml:space="preserve"> </w:t>
      </w:r>
      <w:r w:rsidR="002A0655">
        <w:rPr>
          <w:lang w:val="sq-AL"/>
        </w:rPr>
        <w:t>afară de</w:t>
      </w:r>
      <w:r w:rsidR="002129EE">
        <w:rPr>
          <w:lang w:val="sq-AL"/>
        </w:rPr>
        <w:t xml:space="preserve">  lucr3</w:t>
      </w:r>
      <w:r w:rsidR="002A0655">
        <w:rPr>
          <w:lang w:val="sq-AL"/>
        </w:rPr>
        <w:t>,</w:t>
      </w:r>
      <w:r w:rsidR="002129EE">
        <w:rPr>
          <w:lang w:val="sq-AL"/>
        </w:rPr>
        <w:t xml:space="preserve"> unde </w:t>
      </w:r>
      <w:r w:rsidR="004003D7">
        <w:rPr>
          <w:lang w:val="sq-AL"/>
        </w:rPr>
        <w:t>instrucţiu</w:t>
      </w:r>
      <w:r w:rsidR="002129EE">
        <w:rPr>
          <w:lang w:val="sq-AL"/>
        </w:rPr>
        <w:t xml:space="preserve">nea </w:t>
      </w:r>
      <w:r w:rsidR="00B43186">
        <w:rPr>
          <w:lang w:val="sq-AL"/>
        </w:rPr>
        <w:t>este</w:t>
      </w:r>
      <w:r w:rsidR="002129EE">
        <w:rPr>
          <w:lang w:val="sq-AL"/>
        </w:rPr>
        <w:t>:</w:t>
      </w:r>
    </w:p>
    <w:p w:rsidR="002129EE" w:rsidRDefault="002129EE">
      <w:pPr>
        <w:ind w:firstLine="720"/>
        <w:rPr>
          <w:lang w:val="sq-AL"/>
        </w:rPr>
      </w:pPr>
      <w:r>
        <w:rPr>
          <w:lang w:val="sq-AL"/>
        </w:rPr>
        <w:tab/>
        <w:t>angajat lucr3 (“Marian P.”, 43, 1317);</w:t>
      </w:r>
    </w:p>
    <w:p w:rsidR="002129EE" w:rsidRDefault="002129EE" w:rsidP="002A0655">
      <w:pPr>
        <w:pStyle w:val="BodyTextIndent"/>
        <w:rPr>
          <w:lang w:val="sq-AL"/>
        </w:rPr>
      </w:pPr>
      <w:r>
        <w:rPr>
          <w:lang w:val="sq-AL"/>
        </w:rPr>
        <w:t xml:space="preserve">La compilare </w:t>
      </w:r>
      <w:r w:rsidR="00290A36">
        <w:rPr>
          <w:lang w:val="sq-AL"/>
        </w:rPr>
        <w:t>şi</w:t>
      </w:r>
      <w:r>
        <w:rPr>
          <w:lang w:val="sq-AL"/>
        </w:rPr>
        <w:t xml:space="preserve"> rulare se cere introducerea unei valori pentru salariul lucr</w:t>
      </w:r>
      <w:r w:rsidR="002A0655">
        <w:rPr>
          <w:lang w:val="sq-AL"/>
        </w:rPr>
        <w:t>ă</w:t>
      </w:r>
      <w:r>
        <w:rPr>
          <w:lang w:val="sq-AL"/>
        </w:rPr>
        <w:t xml:space="preserve">torului 3 </w:t>
      </w:r>
      <w:r w:rsidR="00B43186">
        <w:rPr>
          <w:lang w:val="sq-AL"/>
        </w:rPr>
        <w:t>după</w:t>
      </w:r>
      <w:r>
        <w:rPr>
          <w:lang w:val="sq-AL"/>
        </w:rPr>
        <w:t xml:space="preserve"> care </w:t>
      </w:r>
      <w:r w:rsidR="002A0655">
        <w:rPr>
          <w:lang w:val="sq-AL"/>
        </w:rPr>
        <w:t>execuţi</w:t>
      </w:r>
      <w:r>
        <w:rPr>
          <w:lang w:val="sq-AL"/>
        </w:rPr>
        <w:t xml:space="preserve">a continua cu </w:t>
      </w:r>
      <w:r w:rsidR="002A0655">
        <w:rPr>
          <w:lang w:val="sq-AL"/>
        </w:rPr>
        <w:t>afişa</w:t>
      </w:r>
      <w:r>
        <w:rPr>
          <w:lang w:val="sq-AL"/>
        </w:rPr>
        <w:t>rea datelor pentru cei trei angaja</w:t>
      </w:r>
      <w:r w:rsidR="002A0655">
        <w:rPr>
          <w:lang w:val="sq-AL"/>
        </w:rPr>
        <w:t>ţ</w:t>
      </w:r>
      <w:r>
        <w:rPr>
          <w:lang w:val="sq-AL"/>
        </w:rPr>
        <w:t>i.</w:t>
      </w: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ind w:firstLine="720"/>
        <w:rPr>
          <w:u w:val="single"/>
          <w:lang w:val="sq-AL"/>
        </w:rPr>
      </w:pPr>
      <w:r>
        <w:rPr>
          <w:lang w:val="sq-AL"/>
        </w:rPr>
        <w:tab/>
      </w:r>
      <w:r w:rsidR="002A0655">
        <w:rPr>
          <w:u w:val="single"/>
          <w:lang w:val="sq-AL"/>
        </w:rPr>
        <w:t>Constructor</w:t>
      </w:r>
      <w:r>
        <w:rPr>
          <w:u w:val="single"/>
          <w:lang w:val="sq-AL"/>
        </w:rPr>
        <w:t xml:space="preserve"> de copiere</w:t>
      </w:r>
    </w:p>
    <w:p w:rsidR="002129EE" w:rsidRDefault="002129EE">
      <w:pPr>
        <w:ind w:firstLine="720"/>
        <w:rPr>
          <w:lang w:val="sq-AL"/>
        </w:rPr>
      </w:pPr>
    </w:p>
    <w:p w:rsidR="002129EE" w:rsidRDefault="002129EE">
      <w:pPr>
        <w:pStyle w:val="BodyTextIndent"/>
        <w:rPr>
          <w:lang w:val="sq-AL"/>
        </w:rPr>
      </w:pPr>
      <w:r>
        <w:rPr>
          <w:lang w:val="sq-AL"/>
        </w:rPr>
        <w:t xml:space="preserve">Acest constructor se foloseşte </w:t>
      </w:r>
      <w:r w:rsidR="00290A36">
        <w:rPr>
          <w:lang w:val="sq-AL"/>
        </w:rPr>
        <w:t>în</w:t>
      </w:r>
      <w:r>
        <w:rPr>
          <w:lang w:val="sq-AL"/>
        </w:rPr>
        <w:t xml:space="preserve"> C + + pentru a declara un obiect de tip </w:t>
      </w:r>
      <w:r w:rsidR="00290A36">
        <w:rPr>
          <w:lang w:val="sq-AL"/>
        </w:rPr>
        <w:t>clasă</w:t>
      </w:r>
      <w:r>
        <w:rPr>
          <w:lang w:val="sq-AL"/>
        </w:rPr>
        <w:t xml:space="preserve"> </w:t>
      </w:r>
      <w:r w:rsidR="00290A36">
        <w:rPr>
          <w:lang w:val="sq-AL"/>
        </w:rPr>
        <w:t>şi</w:t>
      </w:r>
      <w:r>
        <w:rPr>
          <w:lang w:val="sq-AL"/>
        </w:rPr>
        <w:t xml:space="preserve"> pentru a transfera un obiect ca </w:t>
      </w:r>
      <w:r w:rsidR="00046B83">
        <w:rPr>
          <w:lang w:val="sq-AL"/>
        </w:rPr>
        <w:t>argument</w:t>
      </w:r>
      <w:r>
        <w:rPr>
          <w:lang w:val="sq-AL"/>
        </w:rPr>
        <w:t xml:space="preserve"> sau ca rezultat al unei funcţii </w:t>
      </w:r>
      <w:r w:rsidR="002A0655">
        <w:rPr>
          <w:lang w:val="sq-AL"/>
        </w:rPr>
        <w:t>însoţit</w:t>
      </w:r>
      <w:r>
        <w:rPr>
          <w:lang w:val="sq-AL"/>
        </w:rPr>
        <w:t xml:space="preserve">e de o atribuire respectiv de </w:t>
      </w:r>
      <w:r w:rsidR="00290A36">
        <w:rPr>
          <w:lang w:val="sq-AL"/>
        </w:rPr>
        <w:t>iniţial</w:t>
      </w:r>
      <w:r>
        <w:rPr>
          <w:lang w:val="sq-AL"/>
        </w:rPr>
        <w:t xml:space="preserve">izarea  obiectului cu datele altui obiect de </w:t>
      </w:r>
      <w:r w:rsidR="001F2039">
        <w:rPr>
          <w:lang w:val="sq-AL"/>
        </w:rPr>
        <w:t>acelaşi</w:t>
      </w:r>
      <w:r>
        <w:rPr>
          <w:lang w:val="sq-AL"/>
        </w:rPr>
        <w:t xml:space="preserve"> tip. </w:t>
      </w:r>
    </w:p>
    <w:p w:rsidR="002129EE" w:rsidRDefault="00290A36">
      <w:pPr>
        <w:pStyle w:val="BodyTextIndent"/>
        <w:rPr>
          <w:lang w:val="sq-AL"/>
        </w:rPr>
      </w:pPr>
      <w:r>
        <w:rPr>
          <w:lang w:val="sq-AL"/>
        </w:rPr>
        <w:t>Dacă</w:t>
      </w:r>
      <w:r w:rsidR="002129EE">
        <w:rPr>
          <w:lang w:val="sq-AL"/>
        </w:rPr>
        <w:t xml:space="preserve"> un astfel de constructor de copiere nu </w:t>
      </w:r>
      <w:r w:rsidR="00B43186">
        <w:rPr>
          <w:lang w:val="sq-AL"/>
        </w:rPr>
        <w:t>este</w:t>
      </w:r>
      <w:r w:rsidR="002129EE">
        <w:rPr>
          <w:lang w:val="sq-AL"/>
        </w:rPr>
        <w:t xml:space="preserve"> declarat într-o a</w:t>
      </w:r>
      <w:r w:rsidR="0084440A">
        <w:rPr>
          <w:lang w:val="sq-AL"/>
        </w:rPr>
        <w:t>numită</w:t>
      </w:r>
      <w:r w:rsidR="002129EE">
        <w:rPr>
          <w:lang w:val="sq-AL"/>
        </w:rPr>
        <w:t xml:space="preserve"> </w:t>
      </w:r>
      <w:r>
        <w:rPr>
          <w:lang w:val="sq-AL"/>
        </w:rPr>
        <w:t>clasă</w:t>
      </w:r>
      <w:r w:rsidR="002129EE">
        <w:rPr>
          <w:lang w:val="sq-AL"/>
        </w:rPr>
        <w:t>, compilatorul gener</w:t>
      </w:r>
      <w:r w:rsidR="00CE36A0">
        <w:rPr>
          <w:lang w:val="sq-AL"/>
        </w:rPr>
        <w:t>ează</w:t>
      </w:r>
      <w:r w:rsidR="002129EE">
        <w:rPr>
          <w:lang w:val="sq-AL"/>
        </w:rPr>
        <w:t xml:space="preserve"> automat unul care </w:t>
      </w:r>
      <w:r>
        <w:rPr>
          <w:lang w:val="sq-AL"/>
        </w:rPr>
        <w:t>iniţial</w:t>
      </w:r>
      <w:r w:rsidR="002129EE">
        <w:rPr>
          <w:lang w:val="sq-AL"/>
        </w:rPr>
        <w:t>iz</w:t>
      </w:r>
      <w:r w:rsidR="00CE36A0">
        <w:rPr>
          <w:lang w:val="sq-AL"/>
        </w:rPr>
        <w:t>ează</w:t>
      </w:r>
      <w:r w:rsidR="002129EE">
        <w:rPr>
          <w:lang w:val="sq-AL"/>
        </w:rPr>
        <w:t xml:space="preserve"> datele unui nou obiect cu valorile </w:t>
      </w:r>
      <w:r w:rsidR="002A0655">
        <w:rPr>
          <w:lang w:val="sq-AL"/>
        </w:rPr>
        <w:t>corespunzăt</w:t>
      </w:r>
      <w:r w:rsidR="002129EE">
        <w:rPr>
          <w:lang w:val="sq-AL"/>
        </w:rPr>
        <w:t xml:space="preserve">oare </w:t>
      </w:r>
      <w:r w:rsidR="004003D7">
        <w:rPr>
          <w:lang w:val="sq-AL"/>
        </w:rPr>
        <w:t>dintr-</w:t>
      </w:r>
      <w:r w:rsidR="002129EE">
        <w:rPr>
          <w:lang w:val="sq-AL"/>
        </w:rPr>
        <w:t>un obiect specificat prin copiere membru cu membru ca la atribuirea standard.</w:t>
      </w:r>
    </w:p>
    <w:p w:rsidR="002129EE" w:rsidRDefault="002129EE" w:rsidP="00CA6942">
      <w:pPr>
        <w:pStyle w:val="BodyTextIndent"/>
        <w:rPr>
          <w:lang w:val="sq-AL"/>
        </w:rPr>
      </w:pPr>
      <w:r>
        <w:rPr>
          <w:lang w:val="sq-AL"/>
        </w:rPr>
        <w:t xml:space="preserve">Pentru a declara un constructor de copiere pentru clasa  </w:t>
      </w:r>
      <w:r>
        <w:rPr>
          <w:u w:val="dotted"/>
          <w:lang w:val="sq-AL"/>
        </w:rPr>
        <w:t xml:space="preserve">nume_clasa </w:t>
      </w:r>
      <w:r>
        <w:rPr>
          <w:lang w:val="sq-AL"/>
        </w:rPr>
        <w:t xml:space="preserve"> trebuie </w:t>
      </w:r>
      <w:r w:rsidR="00CA6942">
        <w:rPr>
          <w:lang w:val="sq-AL"/>
        </w:rPr>
        <w:t>să</w:t>
      </w:r>
      <w:r>
        <w:rPr>
          <w:lang w:val="sq-AL"/>
        </w:rPr>
        <w:t xml:space="preserve"> </w:t>
      </w:r>
      <w:r w:rsidR="00CA6942">
        <w:rPr>
          <w:lang w:val="sq-AL"/>
        </w:rPr>
        <w:t>specificăm</w:t>
      </w:r>
      <w:r>
        <w:rPr>
          <w:lang w:val="sq-AL"/>
        </w:rPr>
        <w:t xml:space="preserve"> un </w:t>
      </w:r>
      <w:r w:rsidR="00046B83">
        <w:rPr>
          <w:lang w:val="sq-AL"/>
        </w:rPr>
        <w:t>argument</w:t>
      </w:r>
      <w:r>
        <w:rPr>
          <w:lang w:val="sq-AL"/>
        </w:rPr>
        <w:t xml:space="preserve">  unic  de tip </w:t>
      </w:r>
      <w:r w:rsidR="00CA6942">
        <w:rPr>
          <w:lang w:val="sq-AL"/>
        </w:rPr>
        <w:t>referinţă</w:t>
      </w:r>
      <w:r>
        <w:rPr>
          <w:lang w:val="sq-AL"/>
        </w:rPr>
        <w:t xml:space="preserve"> la un obiect de </w:t>
      </w:r>
      <w:r w:rsidR="001F2039">
        <w:rPr>
          <w:lang w:val="sq-AL"/>
        </w:rPr>
        <w:t>acelaşi</w:t>
      </w:r>
      <w:r>
        <w:rPr>
          <w:lang w:val="sq-AL"/>
        </w:rPr>
        <w:t xml:space="preserve"> tip </w:t>
      </w:r>
      <w:r>
        <w:rPr>
          <w:u w:val="dotted"/>
          <w:lang w:val="sq-AL"/>
        </w:rPr>
        <w:t>nume_clasa</w:t>
      </w:r>
      <w:r>
        <w:rPr>
          <w:lang w:val="sq-AL"/>
        </w:rPr>
        <w:t xml:space="preserve"> sub forma:</w:t>
      </w:r>
    </w:p>
    <w:p w:rsidR="002129EE" w:rsidRDefault="002129EE">
      <w:pPr>
        <w:pStyle w:val="BodyTextIndent"/>
        <w:rPr>
          <w:lang w:val="sq-AL"/>
        </w:rPr>
      </w:pPr>
      <w:r>
        <w:rPr>
          <w:lang w:val="sq-AL"/>
        </w:rPr>
        <w:t>nume_clasa (const nume_clasa &amp; nume_obiect);</w:t>
      </w:r>
    </w:p>
    <w:p w:rsidR="002129EE" w:rsidRDefault="002129EE">
      <w:pPr>
        <w:pStyle w:val="BodyTextIndent"/>
        <w:rPr>
          <w:lang w:val="sq-AL"/>
        </w:rPr>
      </w:pPr>
      <w:r>
        <w:rPr>
          <w:lang w:val="sq-AL"/>
        </w:rPr>
        <w:t xml:space="preserve">unde modificatorul </w:t>
      </w:r>
      <w:r>
        <w:rPr>
          <w:u w:val="single"/>
          <w:lang w:val="sq-AL"/>
        </w:rPr>
        <w:t>const</w:t>
      </w:r>
      <w:r>
        <w:rPr>
          <w:lang w:val="sq-AL"/>
        </w:rPr>
        <w:t xml:space="preserve"> </w:t>
      </w:r>
      <w:r w:rsidR="00CE36A0">
        <w:rPr>
          <w:lang w:val="sq-AL"/>
        </w:rPr>
        <w:t>asigură</w:t>
      </w:r>
      <w:r>
        <w:rPr>
          <w:lang w:val="sq-AL"/>
        </w:rPr>
        <w:t xml:space="preserve"> </w:t>
      </w:r>
      <w:r w:rsidR="00CA6942">
        <w:rPr>
          <w:lang w:val="sq-AL"/>
        </w:rPr>
        <w:t>că</w:t>
      </w:r>
      <w:r>
        <w:rPr>
          <w:lang w:val="sq-AL"/>
        </w:rPr>
        <w:t xml:space="preserve"> obiectul de intrare nu poate fi modificat.</w:t>
      </w:r>
    </w:p>
    <w:p w:rsidR="002129EE" w:rsidRDefault="002129EE" w:rsidP="00CA6942">
      <w:pPr>
        <w:pStyle w:val="BodyTextIndent"/>
        <w:rPr>
          <w:lang w:val="sq-AL"/>
        </w:rPr>
      </w:pPr>
      <w:r>
        <w:rPr>
          <w:lang w:val="sq-AL"/>
        </w:rPr>
        <w:t xml:space="preserve">Constructorul de copiere </w:t>
      </w:r>
      <w:r w:rsidR="00CE36A0">
        <w:rPr>
          <w:lang w:val="sq-AL"/>
        </w:rPr>
        <w:t>acţionează</w:t>
      </w:r>
      <w:r>
        <w:rPr>
          <w:lang w:val="sq-AL"/>
        </w:rPr>
        <w:t xml:space="preserve"> ca orice apel de funcţie </w:t>
      </w:r>
      <w:r w:rsidR="00CA6942">
        <w:rPr>
          <w:lang w:val="sq-AL"/>
        </w:rPr>
        <w:t>obişnuită</w:t>
      </w:r>
      <w:r>
        <w:rPr>
          <w:lang w:val="sq-AL"/>
        </w:rPr>
        <w:t>.</w:t>
      </w:r>
    </w:p>
    <w:p w:rsidR="002129EE" w:rsidRDefault="002129EE">
      <w:pPr>
        <w:pStyle w:val="BodyTextIndent"/>
        <w:rPr>
          <w:lang w:val="sq-AL"/>
        </w:rPr>
      </w:pPr>
    </w:p>
    <w:p w:rsidR="002129EE" w:rsidRDefault="002129EE">
      <w:pPr>
        <w:pStyle w:val="BodyTextIndent"/>
        <w:rPr>
          <w:lang w:val="sq-AL"/>
        </w:rPr>
      </w:pPr>
      <w:r>
        <w:rPr>
          <w:u w:val="single"/>
          <w:lang w:val="sq-AL"/>
        </w:rPr>
        <w:t>Exemplu</w:t>
      </w:r>
      <w:r>
        <w:rPr>
          <w:lang w:val="sq-AL"/>
        </w:rPr>
        <w:t>:</w:t>
      </w:r>
      <w:r>
        <w:rPr>
          <w:lang w:val="sq-AL"/>
        </w:rPr>
        <w:tab/>
        <w:t xml:space="preserve">Aici clasa </w:t>
      </w:r>
      <w:r>
        <w:rPr>
          <w:u w:val="single"/>
          <w:lang w:val="sq-AL"/>
        </w:rPr>
        <w:t>dublet</w:t>
      </w:r>
      <w:r>
        <w:rPr>
          <w:lang w:val="sq-AL"/>
        </w:rPr>
        <w:t xml:space="preserve"> conţine </w:t>
      </w:r>
      <w:r w:rsidR="001F2039">
        <w:rPr>
          <w:lang w:val="sq-AL"/>
        </w:rPr>
        <w:t>declaraţi</w:t>
      </w:r>
      <w:r>
        <w:rPr>
          <w:lang w:val="sq-AL"/>
        </w:rPr>
        <w:t xml:space="preserve">ile unui constructor prestabilit </w:t>
      </w:r>
      <w:r w:rsidR="00290A36">
        <w:rPr>
          <w:lang w:val="sq-AL"/>
        </w:rPr>
        <w:t>şi</w:t>
      </w:r>
      <w:r>
        <w:rPr>
          <w:lang w:val="sq-AL"/>
        </w:rPr>
        <w:t xml:space="preserve"> a unuia de copiere care </w:t>
      </w:r>
      <w:r w:rsidR="00B43186">
        <w:rPr>
          <w:lang w:val="sq-AL"/>
        </w:rPr>
        <w:t>este</w:t>
      </w:r>
      <w:r>
        <w:rPr>
          <w:lang w:val="sq-AL"/>
        </w:rPr>
        <w:t xml:space="preserve"> apelat de trei ori: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pPr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 w:rsidP="00CA6942">
      <w:pPr>
        <w:jc w:val="both"/>
        <w:rPr>
          <w:lang w:val="sq-AL"/>
        </w:rPr>
      </w:pPr>
      <w:r>
        <w:rPr>
          <w:lang w:val="sq-AL"/>
        </w:rPr>
        <w:tab/>
        <w:t xml:space="preserve">Un constructor de copiere poate promova mai multe argumente, dar cele suplimentare trebuie </w:t>
      </w:r>
      <w:r w:rsidR="0084440A">
        <w:rPr>
          <w:lang w:val="sq-AL"/>
        </w:rPr>
        <w:t>să</w:t>
      </w:r>
      <w:r>
        <w:rPr>
          <w:lang w:val="sq-AL"/>
        </w:rPr>
        <w:t xml:space="preserve"> fie cu valoare </w:t>
      </w:r>
      <w:r w:rsidR="00B43186">
        <w:rPr>
          <w:lang w:val="sq-AL"/>
        </w:rPr>
        <w:t>implicită</w:t>
      </w:r>
      <w:r>
        <w:rPr>
          <w:lang w:val="sq-AL"/>
        </w:rPr>
        <w:t xml:space="preserve"> pentru a permite copierea automata a obiectelor la apelul </w:t>
      </w:r>
      <w:r w:rsidR="00B43186">
        <w:rPr>
          <w:lang w:val="sq-AL"/>
        </w:rPr>
        <w:t>funcţiei</w:t>
      </w:r>
      <w:r>
        <w:rPr>
          <w:lang w:val="sq-AL"/>
        </w:rPr>
        <w:t xml:space="preserve"> sau la </w:t>
      </w:r>
      <w:r w:rsidR="00CA6942">
        <w:rPr>
          <w:lang w:val="sq-AL"/>
        </w:rPr>
        <w:t>întoarcerea</w:t>
      </w:r>
      <w:r>
        <w:rPr>
          <w:lang w:val="sq-AL"/>
        </w:rPr>
        <w:t xml:space="preserve"> din funcţie.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Constructorul de copiere generat implicit de compilator </w:t>
      </w:r>
      <w:r w:rsidR="0077443D">
        <w:rPr>
          <w:lang w:val="sq-AL"/>
        </w:rPr>
        <w:t>copiază</w:t>
      </w:r>
      <w:r>
        <w:rPr>
          <w:lang w:val="sq-AL"/>
        </w:rPr>
        <w:t xml:space="preserve"> doar datele membre </w:t>
      </w:r>
      <w:r w:rsidR="00290A36">
        <w:rPr>
          <w:lang w:val="sq-AL"/>
        </w:rPr>
        <w:t>în</w:t>
      </w:r>
      <w:r>
        <w:rPr>
          <w:lang w:val="sq-AL"/>
        </w:rPr>
        <w:t xml:space="preserve"> cazul unor structuri dinamice </w:t>
      </w:r>
      <w:r w:rsidR="00290A36">
        <w:rPr>
          <w:lang w:val="sq-AL"/>
        </w:rPr>
        <w:t>şi</w:t>
      </w:r>
      <w:r>
        <w:rPr>
          <w:lang w:val="sq-AL"/>
        </w:rPr>
        <w:t xml:space="preserve"> de aceea se re</w:t>
      </w:r>
      <w:r w:rsidR="001F2039">
        <w:rPr>
          <w:lang w:val="sq-AL"/>
        </w:rPr>
        <w:t>comandă</w:t>
      </w:r>
      <w:r>
        <w:rPr>
          <w:lang w:val="sq-AL"/>
        </w:rPr>
        <w:t xml:space="preserve"> </w:t>
      </w:r>
      <w:r w:rsidR="00B43186">
        <w:rPr>
          <w:lang w:val="sq-AL"/>
        </w:rPr>
        <w:t>declarar</w:t>
      </w:r>
      <w:r>
        <w:rPr>
          <w:lang w:val="sq-AL"/>
        </w:rPr>
        <w:t xml:space="preserve">ea de utilizator a constructorului de copiere pentru clasele care se </w:t>
      </w:r>
      <w:r w:rsidR="0077443D">
        <w:rPr>
          <w:lang w:val="sq-AL"/>
        </w:rPr>
        <w:t>referă</w:t>
      </w:r>
      <w:r>
        <w:rPr>
          <w:lang w:val="sq-AL"/>
        </w:rPr>
        <w:t xml:space="preserve"> la acest tip de structuri de date.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pStyle w:val="Heading6"/>
        <w:tabs>
          <w:tab w:val="left" w:pos="0"/>
        </w:tabs>
        <w:rPr>
          <w:lang w:val="sq-AL"/>
        </w:rPr>
      </w:pPr>
      <w:r>
        <w:rPr>
          <w:lang w:val="sq-AL"/>
        </w:rPr>
        <w:t>Destructori</w:t>
      </w:r>
    </w:p>
    <w:p w:rsidR="002129EE" w:rsidRDefault="002129EE">
      <w:pPr>
        <w:pStyle w:val="BodyText"/>
        <w:rPr>
          <w:lang w:val="sq-AL"/>
        </w:rPr>
      </w:pPr>
      <w:r>
        <w:rPr>
          <w:lang w:val="sq-AL"/>
        </w:rPr>
        <w:lastRenderedPageBreak/>
        <w:t xml:space="preserve">Destructorii sunt funcţii speciale ale unei clase cu efect complementar constructorului. Ele sunt automat aplelate pentru distrugerea obiectelor unei clase la </w:t>
      </w:r>
      <w:r w:rsidR="0077443D">
        <w:rPr>
          <w:lang w:val="sq-AL"/>
        </w:rPr>
        <w:t>sfârşit</w:t>
      </w:r>
      <w:r>
        <w:rPr>
          <w:lang w:val="sq-AL"/>
        </w:rPr>
        <w:t>ul programului.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Destructorii au </w:t>
      </w:r>
      <w:r w:rsidR="001F2039">
        <w:rPr>
          <w:lang w:val="sq-AL"/>
        </w:rPr>
        <w:t>acelaşi</w:t>
      </w:r>
      <w:r>
        <w:rPr>
          <w:lang w:val="sq-AL"/>
        </w:rPr>
        <w:t xml:space="preserve"> nume cu cel al clasei de care </w:t>
      </w:r>
      <w:r w:rsidR="004003D7">
        <w:rPr>
          <w:lang w:val="sq-AL"/>
        </w:rPr>
        <w:t>aparţin</w:t>
      </w:r>
      <w:r>
        <w:rPr>
          <w:lang w:val="sq-AL"/>
        </w:rPr>
        <w:t xml:space="preserve">, precedati </w:t>
      </w:r>
      <w:r w:rsidR="0077443D">
        <w:rPr>
          <w:lang w:val="sq-AL"/>
        </w:rPr>
        <w:t>însă</w:t>
      </w:r>
      <w:r>
        <w:rPr>
          <w:lang w:val="sq-AL"/>
        </w:rPr>
        <w:t xml:space="preserve"> de caracterul ”~”. Fiecare </w:t>
      </w:r>
      <w:r w:rsidR="00290A36">
        <w:rPr>
          <w:lang w:val="sq-AL"/>
        </w:rPr>
        <w:t>clasă</w:t>
      </w:r>
      <w:r>
        <w:rPr>
          <w:lang w:val="sq-AL"/>
        </w:rPr>
        <w:t xml:space="preserve"> are cel mult un destructor. </w:t>
      </w:r>
      <w:r w:rsidR="00290A36">
        <w:rPr>
          <w:lang w:val="sq-AL"/>
        </w:rPr>
        <w:t>Dacă</w:t>
      </w:r>
      <w:r>
        <w:rPr>
          <w:lang w:val="sq-AL"/>
        </w:rPr>
        <w:t xml:space="preserve"> acesta lips</w:t>
      </w:r>
      <w:r w:rsidR="00B43186">
        <w:rPr>
          <w:lang w:val="sq-AL"/>
        </w:rPr>
        <w:t>eşte</w:t>
      </w:r>
      <w:r>
        <w:rPr>
          <w:lang w:val="sq-AL"/>
        </w:rPr>
        <w:t>, compilatorul gener</w:t>
      </w:r>
      <w:r w:rsidR="00CE36A0">
        <w:rPr>
          <w:lang w:val="sq-AL"/>
        </w:rPr>
        <w:t>ează</w:t>
      </w:r>
      <w:r>
        <w:rPr>
          <w:lang w:val="sq-AL"/>
        </w:rPr>
        <w:t xml:space="preserve"> automat unul cu efect nul.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Funcţiile destructor nu primesc </w:t>
      </w:r>
      <w:r w:rsidR="00046B83">
        <w:rPr>
          <w:lang w:val="sq-AL"/>
        </w:rPr>
        <w:t>argumente</w:t>
      </w:r>
      <w:r>
        <w:rPr>
          <w:lang w:val="sq-AL"/>
        </w:rPr>
        <w:t xml:space="preserve">. Se </w:t>
      </w:r>
      <w:r w:rsidR="004003D7">
        <w:rPr>
          <w:lang w:val="sq-AL"/>
        </w:rPr>
        <w:t>declară</w:t>
      </w:r>
      <w:r>
        <w:rPr>
          <w:lang w:val="sq-AL"/>
        </w:rPr>
        <w:t xml:space="preserve"> sub forma: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>class nume_clasa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pStyle w:val="BodyTextIndent"/>
        <w:rPr>
          <w:lang w:val="sq-AL"/>
        </w:rPr>
      </w:pPr>
      <w:r>
        <w:rPr>
          <w:lang w:val="sq-AL"/>
        </w:rPr>
        <w:t>public:</w:t>
      </w:r>
    </w:p>
    <w:p w:rsidR="002129EE" w:rsidRDefault="000C631A">
      <w:pPr>
        <w:ind w:firstLine="720"/>
        <w:jc w:val="both"/>
        <w:rPr>
          <w:i/>
          <w:sz w:val="20"/>
          <w:lang w:val="sq-AL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</wp:posOffset>
                </wp:positionV>
                <wp:extent cx="4208780" cy="3088005"/>
                <wp:effectExtent l="33020" t="59690" r="6350" b="52705"/>
                <wp:wrapNone/>
                <wp:docPr id="3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8780" cy="3088005"/>
                          <a:chOff x="900" y="249"/>
                          <a:chExt cx="6628" cy="4863"/>
                        </a:xfrm>
                      </wpg:grpSpPr>
                      <wps:wsp>
                        <wps:cNvPr id="39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" y="24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1" y="43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1" y="79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1" y="9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900" y="4234"/>
                            <a:ext cx="425" cy="1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71" y="5112"/>
                            <a:ext cx="24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1" y="475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6627" y="293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9" y="429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D9E59" id="Group 24" o:spid="_x0000_s1026" style="position:absolute;margin-left:45pt;margin-top:12.45pt;width:331.4pt;height:243.15pt;z-index:251658240;mso-wrap-distance-left:0;mso-wrap-distance-right:0" coordorigin="900,249" coordsize="6628,4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">
                <v:line id="Line 25" o:spid="_x0000_s1027" style="position:absolute;flip:x;visibility:visible;mso-wrap-style:square" from="2881,249" to="3421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" strokeweight=".26mm">
                  <v:stroke endarrow="block" joinstyle="miter"/>
                </v:line>
                <v:line id="Line 26" o:spid="_x0000_s1028" style="position:absolute;flip:x;visibility:visible;mso-wrap-style:square" from="3601,435" to="4141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" strokeweight=".26mm">
                  <v:stroke endarrow="block" joinstyle="miter"/>
                </v:line>
                <v:line id="Line 27" o:spid="_x0000_s1029" style="position:absolute;flip:x;visibility:visible;mso-wrap-style:square" from="3421,792" to="4141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" strokeweight=".26mm">
                  <v:stroke endarrow="block" joinstyle="miter"/>
                </v:line>
                <v:line id="Line 28" o:spid="_x0000_s1030" style="position:absolute;flip:x;visibility:visible;mso-wrap-style:square" from="3421,972" to="4141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" strokeweight=".26mm">
                  <v:stroke endarrow="block" joinstyle="miter"/>
                </v:line>
                <v:line id="Line 29" o:spid="_x0000_s1031" style="position:absolute;flip:x;visibility:visible;mso-wrap-style:square" from="900,4234" to="1325,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" strokeweight=".26mm">
                  <v:stroke endarrow="block" joinstyle="miter"/>
                </v:line>
                <v:line id="Line 30" o:spid="_x0000_s1032" style="position:absolute;flip:x;visibility:visible;mso-wrap-style:square" from="2271,5112" to="252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" strokeweight=".26mm">
                  <v:stroke endarrow="block" joinstyle="miter"/>
                </v:line>
                <v:line id="Line 31" o:spid="_x0000_s1033" style="position:absolute;flip:x;visibility:visible;mso-wrap-style:square" from="1441,4752" to="173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" strokeweight=".26mm">
                  <v:stroke endarrow="block" joinstyle="miter"/>
                </v:line>
                <v:line id="Line 32" o:spid="_x0000_s1034" style="position:absolute;flip:x;visibility:visible;mso-wrap-style:square" from="6627,2939" to="6820,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" strokeweight=".26mm">
                  <v:stroke endarrow="block" joinstyle="miter"/>
                </v:line>
                <v:line id="Line 33" o:spid="_x0000_s1035" style="position:absolute;flip:x;visibility:visible;mso-wrap-style:square" from="7349,4295" to="7529,4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" strokeweight=".26mm">
                  <v:stroke endarrow="block" joinstyle="miter"/>
                </v:line>
              </v:group>
            </w:pict>
          </mc:Fallback>
        </mc:AlternateContent>
      </w:r>
      <w:r w:rsidR="002129EE">
        <w:rPr>
          <w:lang w:val="sq-AL"/>
        </w:rPr>
        <w:tab/>
        <w:t>nume_clasa( )</w:t>
      </w:r>
      <w:r w:rsidR="002129EE">
        <w:rPr>
          <w:lang w:val="sq-AL"/>
        </w:rPr>
        <w:tab/>
      </w:r>
      <w:r w:rsidR="002129EE">
        <w:rPr>
          <w:lang w:val="sq-AL"/>
        </w:rPr>
        <w:tab/>
      </w:r>
      <w:r w:rsidR="002129EE">
        <w:rPr>
          <w:i/>
          <w:sz w:val="20"/>
          <w:lang w:val="sq-AL"/>
        </w:rPr>
        <w:t>constructor prestabilit</w:t>
      </w:r>
    </w:p>
    <w:p w:rsidR="002129EE" w:rsidRDefault="002129EE">
      <w:pPr>
        <w:ind w:left="720" w:firstLine="720"/>
        <w:jc w:val="both"/>
        <w:rPr>
          <w:i/>
          <w:sz w:val="20"/>
          <w:lang w:val="sq-AL"/>
        </w:rPr>
      </w:pPr>
      <w:r>
        <w:rPr>
          <w:lang w:val="sq-AL"/>
        </w:rPr>
        <w:t>. . . . . . . . . . . . . . . .</w:t>
      </w:r>
      <w:r>
        <w:rPr>
          <w:lang w:val="sq-AL"/>
        </w:rPr>
        <w:tab/>
      </w:r>
      <w:r>
        <w:rPr>
          <w:lang w:val="sq-AL"/>
        </w:rPr>
        <w:tab/>
      </w:r>
      <w:r w:rsidR="004003D7">
        <w:rPr>
          <w:i/>
          <w:sz w:val="20"/>
          <w:lang w:val="sq-AL"/>
        </w:rPr>
        <w:t>alţi</w:t>
      </w:r>
      <w:r>
        <w:rPr>
          <w:i/>
          <w:sz w:val="20"/>
          <w:lang w:val="sq-AL"/>
        </w:rPr>
        <w:t xml:space="preserve"> constructori</w:t>
      </w:r>
    </w:p>
    <w:p w:rsidR="002129EE" w:rsidRDefault="002129EE">
      <w:pPr>
        <w:ind w:left="720" w:firstLine="720"/>
        <w:jc w:val="both"/>
        <w:rPr>
          <w:i/>
          <w:sz w:val="20"/>
          <w:lang w:val="sq-AL"/>
        </w:rPr>
      </w:pPr>
      <w:r>
        <w:rPr>
          <w:lang w:val="sq-AL"/>
        </w:rPr>
        <w:t>~ nume_clasa( )</w:t>
      </w:r>
      <w:r>
        <w:rPr>
          <w:lang w:val="sq-AL"/>
        </w:rPr>
        <w:tab/>
      </w:r>
      <w:r>
        <w:rPr>
          <w:lang w:val="sq-AL"/>
        </w:rPr>
        <w:tab/>
      </w:r>
      <w:r>
        <w:rPr>
          <w:i/>
          <w:sz w:val="20"/>
          <w:lang w:val="sq-AL"/>
        </w:rPr>
        <w:t>destructor</w:t>
      </w:r>
    </w:p>
    <w:p w:rsidR="002129EE" w:rsidRDefault="002129EE">
      <w:pPr>
        <w:ind w:left="720" w:firstLine="720"/>
        <w:jc w:val="both"/>
        <w:rPr>
          <w:i/>
          <w:sz w:val="20"/>
          <w:lang w:val="sq-AL"/>
        </w:rPr>
      </w:pPr>
      <w:r>
        <w:rPr>
          <w:lang w:val="sq-AL"/>
        </w:rPr>
        <w:t xml:space="preserve">. . . . . . . . . .. . . . . . </w:t>
      </w:r>
      <w:r>
        <w:rPr>
          <w:lang w:val="sq-AL"/>
        </w:rPr>
        <w:tab/>
      </w:r>
      <w:r>
        <w:rPr>
          <w:lang w:val="sq-AL"/>
        </w:rPr>
        <w:tab/>
      </w:r>
      <w:r>
        <w:rPr>
          <w:i/>
          <w:sz w:val="20"/>
          <w:lang w:val="sq-AL"/>
        </w:rPr>
        <w:t>alte funcţii membre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};</w:t>
      </w:r>
    </w:p>
    <w:p w:rsidR="002129EE" w:rsidRDefault="001F2039">
      <w:pPr>
        <w:jc w:val="both"/>
        <w:rPr>
          <w:lang w:val="sq-AL"/>
        </w:rPr>
      </w:pPr>
      <w:r>
        <w:rPr>
          <w:lang w:val="sq-AL"/>
        </w:rPr>
        <w:t>Funcţia</w:t>
      </w:r>
      <w:r w:rsidR="002129EE">
        <w:rPr>
          <w:lang w:val="sq-AL"/>
        </w:rPr>
        <w:t xml:space="preserve"> destructor nu </w:t>
      </w:r>
      <w:r w:rsidR="003604E8">
        <w:rPr>
          <w:lang w:val="sq-AL"/>
        </w:rPr>
        <w:t>întoarce</w:t>
      </w:r>
      <w:r w:rsidR="002129EE">
        <w:rPr>
          <w:lang w:val="sq-AL"/>
        </w:rPr>
        <w:t xml:space="preserve"> nici un tip de date, nici chiar tipul void. Destructorii sunt utili mai ales pentru obiectele create prin alocarea dinamică a memoriei.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  <w:r>
        <w:rPr>
          <w:u w:val="single"/>
          <w:lang w:val="sq-AL"/>
        </w:rPr>
        <w:t>Exemplu</w:t>
      </w:r>
      <w:r>
        <w:rPr>
          <w:lang w:val="sq-AL"/>
        </w:rPr>
        <w:t xml:space="preserve"> :</w:t>
      </w:r>
      <w:r>
        <w:rPr>
          <w:lang w:val="sq-AL"/>
        </w:rPr>
        <w:tab/>
        <w:t xml:space="preserve">Un program ce are clasa </w:t>
      </w:r>
      <w:r>
        <w:rPr>
          <w:b/>
          <w:lang w:val="sq-AL"/>
        </w:rPr>
        <w:t>angajat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care </w:t>
      </w:r>
      <w:r w:rsidR="00B43186">
        <w:rPr>
          <w:lang w:val="sq-AL"/>
        </w:rPr>
        <w:t>este</w:t>
      </w:r>
      <w:r>
        <w:rPr>
          <w:lang w:val="sq-AL"/>
        </w:rPr>
        <w:t xml:space="preserve"> definit destructorul </w:t>
      </w:r>
      <w:r>
        <w:rPr>
          <w:u w:val="single"/>
          <w:lang w:val="sq-AL"/>
        </w:rPr>
        <w:t>~angajat</w:t>
      </w:r>
      <w:r>
        <w:rPr>
          <w:lang w:val="sq-AL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7"/>
        <w:gridCol w:w="4647"/>
      </w:tblGrid>
      <w:tr w:rsidR="002129EE">
        <w:trPr>
          <w:trHeight w:val="165"/>
        </w:trPr>
        <w:tc>
          <w:tcPr>
            <w:tcW w:w="4647" w:type="dxa"/>
          </w:tcPr>
          <w:p w:rsidR="002129EE" w:rsidRDefault="002129EE">
            <w:pPr>
              <w:snapToGrid w:val="0"/>
              <w:jc w:val="both"/>
              <w:rPr>
                <w:lang w:val="sq-AL"/>
              </w:rPr>
            </w:pP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# include &lt;iostream.h&gt;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# include &lt;conio.h&gt;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# include &lt;string.h&gt;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class angajat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{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>public:</w:t>
            </w:r>
            <w:r>
              <w:rPr>
                <w:lang w:val="sq-AL"/>
              </w:rPr>
              <w:tab/>
              <w:t xml:space="preserve">          </w:t>
            </w:r>
            <w:r w:rsidR="00B43186">
              <w:rPr>
                <w:i/>
                <w:sz w:val="20"/>
                <w:lang w:val="sq-AL"/>
              </w:rPr>
              <w:t>declarar</w:t>
            </w:r>
            <w:r>
              <w:rPr>
                <w:i/>
                <w:sz w:val="20"/>
                <w:lang w:val="sq-AL"/>
              </w:rPr>
              <w:t xml:space="preserve">ea </w:t>
            </w:r>
            <w:r w:rsidR="00B43186">
              <w:rPr>
                <w:i/>
                <w:sz w:val="20"/>
                <w:lang w:val="sq-AL"/>
              </w:rPr>
              <w:t>funcţiei</w:t>
            </w:r>
            <w:r>
              <w:rPr>
                <w:i/>
                <w:sz w:val="20"/>
                <w:lang w:val="sq-AL"/>
              </w:rPr>
              <w:t xml:space="preserve"> constructor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angajat(char*, int, long, float)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    ~angajat( ); </w:t>
            </w:r>
            <w:r>
              <w:rPr>
                <w:lang w:val="sq-AL"/>
              </w:rPr>
              <w:tab/>
              <w:t xml:space="preserve">        </w:t>
            </w:r>
            <w:r w:rsidR="00B43186">
              <w:rPr>
                <w:i/>
                <w:sz w:val="20"/>
                <w:lang w:val="sq-AL"/>
              </w:rPr>
              <w:t>declarar</w:t>
            </w:r>
            <w:r>
              <w:rPr>
                <w:i/>
                <w:sz w:val="20"/>
                <w:lang w:val="sq-AL"/>
              </w:rPr>
              <w:t xml:space="preserve">ea </w:t>
            </w:r>
            <w:r w:rsidR="00B43186">
              <w:rPr>
                <w:i/>
                <w:sz w:val="20"/>
                <w:lang w:val="sq-AL"/>
              </w:rPr>
              <w:t>funcţiei</w:t>
            </w:r>
            <w:r>
              <w:rPr>
                <w:i/>
                <w:sz w:val="20"/>
                <w:lang w:val="sq-AL"/>
              </w:rPr>
              <w:t xml:space="preserve"> destructor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    void </w:t>
            </w:r>
            <w:r w:rsidR="00351579">
              <w:rPr>
                <w:lang w:val="sq-AL"/>
              </w:rPr>
              <w:t>afisare (</w:t>
            </w:r>
            <w:r>
              <w:rPr>
                <w:lang w:val="sq-AL"/>
              </w:rPr>
              <w:t xml:space="preserve">void); </w:t>
            </w:r>
            <w:r>
              <w:rPr>
                <w:lang w:val="sq-AL"/>
              </w:rPr>
              <w:tab/>
              <w:t xml:space="preserve">       </w:t>
            </w:r>
            <w:r>
              <w:rPr>
                <w:i/>
                <w:sz w:val="20"/>
                <w:lang w:val="sq-AL"/>
              </w:rPr>
              <w:t>fct. membru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private: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char nume [50];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int varsta;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long marca;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float salariu;     </w:t>
            </w:r>
            <w:r>
              <w:rPr>
                <w:i/>
                <w:sz w:val="20"/>
                <w:lang w:val="sq-AL"/>
              </w:rPr>
              <w:t>definirea</w:t>
            </w:r>
            <w:r w:rsidR="00037008">
              <w:rPr>
                <w:i/>
                <w:sz w:val="20"/>
                <w:lang w:val="sq-AL"/>
              </w:rPr>
              <w:t>funcţi</w:t>
            </w:r>
            <w:r>
              <w:rPr>
                <w:i/>
                <w:sz w:val="20"/>
                <w:lang w:val="sq-AL"/>
              </w:rPr>
              <w:t>eiconstructor</w:t>
            </w:r>
            <w:r>
              <w:rPr>
                <w:lang w:val="sq-AL"/>
              </w:rPr>
              <w:t xml:space="preserve">              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angajat :: angajat (char* nume, int varsta,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                            long marca, float salariu)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{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strcpy(angajat :: nume,nume);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angajat :: varsta = varsta;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angajat :: marca = marca;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angajat :: salariu =salariu;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</w:t>
            </w:r>
          </w:p>
          <w:p w:rsidR="002129EE" w:rsidRDefault="002129EE">
            <w:pPr>
              <w:jc w:val="both"/>
              <w:rPr>
                <w:lang w:val="sq-AL"/>
              </w:rPr>
            </w:pPr>
          </w:p>
        </w:tc>
        <w:tc>
          <w:tcPr>
            <w:tcW w:w="4647" w:type="dxa"/>
          </w:tcPr>
          <w:p w:rsidR="002129EE" w:rsidRDefault="002129EE">
            <w:pPr>
              <w:snapToGrid w:val="0"/>
              <w:rPr>
                <w:lang w:val="sq-AL"/>
              </w:rPr>
            </w:pPr>
          </w:p>
          <w:p w:rsidR="002129EE" w:rsidRDefault="002129EE">
            <w:pPr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angajat :: ~angajat( ) </w:t>
            </w:r>
            <w:r>
              <w:rPr>
                <w:lang w:val="sq-AL"/>
              </w:rPr>
              <w:tab/>
              <w:t xml:space="preserve">     </w:t>
            </w:r>
            <w:r>
              <w:rPr>
                <w:i/>
                <w:sz w:val="20"/>
                <w:lang w:val="sq-AL"/>
              </w:rPr>
              <w:t xml:space="preserve">definire </w:t>
            </w:r>
            <w:r w:rsidR="00B43186">
              <w:rPr>
                <w:i/>
                <w:sz w:val="20"/>
                <w:lang w:val="sq-AL"/>
              </w:rPr>
              <w:t>funcţiei</w:t>
            </w:r>
          </w:p>
          <w:p w:rsidR="002129EE" w:rsidRDefault="002129EE">
            <w:pPr>
              <w:rPr>
                <w:i/>
                <w:sz w:val="20"/>
                <w:lang w:val="sq-AL"/>
              </w:rPr>
            </w:pPr>
            <w:r>
              <w:rPr>
                <w:i/>
                <w:sz w:val="20"/>
                <w:lang w:val="sq-AL"/>
              </w:rPr>
              <w:t xml:space="preserve"> </w:t>
            </w:r>
            <w:r>
              <w:rPr>
                <w:lang w:val="sq-AL"/>
              </w:rPr>
              <w:t>{</w:t>
            </w:r>
            <w:r>
              <w:rPr>
                <w:i/>
                <w:sz w:val="20"/>
                <w:lang w:val="sq-AL"/>
              </w:rPr>
              <w:t xml:space="preserve">                                                    destructor</w:t>
            </w:r>
          </w:p>
          <w:p w:rsidR="002129EE" w:rsidRDefault="002129EE">
            <w:pPr>
              <w:rPr>
                <w:lang w:val="sq-AL"/>
              </w:rPr>
            </w:pPr>
            <w:r>
              <w:rPr>
                <w:lang w:val="sq-AL"/>
              </w:rPr>
              <w:t>cout&lt;&lt;”Se distruge obiectul pentru angajatul”</w:t>
            </w:r>
          </w:p>
          <w:p w:rsidR="002129EE" w:rsidRDefault="002129EE">
            <w:pPr>
              <w:rPr>
                <w:lang w:val="sq-AL"/>
              </w:rPr>
            </w:pPr>
            <w:r>
              <w:rPr>
                <w:lang w:val="sq-AL"/>
              </w:rPr>
              <w:t xml:space="preserve">                                               &lt;&lt;nume&lt;&lt;endl;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</w:t>
            </w:r>
          </w:p>
          <w:p w:rsidR="002129EE" w:rsidRDefault="002129EE">
            <w:pPr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void angajat :: </w:t>
            </w:r>
            <w:r w:rsidR="00351579">
              <w:rPr>
                <w:lang w:val="sq-AL"/>
              </w:rPr>
              <w:t>afisare(</w:t>
            </w:r>
            <w:r>
              <w:rPr>
                <w:lang w:val="sq-AL"/>
              </w:rPr>
              <w:t xml:space="preserve">void) </w:t>
            </w:r>
            <w:r>
              <w:rPr>
                <w:lang w:val="sq-AL"/>
              </w:rPr>
              <w:tab/>
              <w:t xml:space="preserve"> </w:t>
            </w:r>
            <w:r>
              <w:rPr>
                <w:i/>
                <w:sz w:val="20"/>
                <w:lang w:val="sq-AL"/>
              </w:rPr>
              <w:t xml:space="preserve">definirea </w:t>
            </w:r>
            <w:r w:rsidR="00B43186">
              <w:rPr>
                <w:i/>
                <w:sz w:val="20"/>
                <w:lang w:val="sq-AL"/>
              </w:rPr>
              <w:t>funcţiei</w:t>
            </w:r>
          </w:p>
          <w:p w:rsidR="002129EE" w:rsidRDefault="002129EE">
            <w:pPr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>{</w:t>
            </w:r>
            <w:r>
              <w:rPr>
                <w:i/>
                <w:sz w:val="20"/>
                <w:lang w:val="sq-AL"/>
              </w:rPr>
              <w:t xml:space="preserve">                                                           membru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cout&lt;&lt;”Nume:”&lt;&lt;nume&lt;&lt;endl;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cout&lt;&lt;”Varsta:”&lt;&lt;varsta&lt;&lt;endl;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cout&lt;&lt;”Marca:”&lt;&lt;marca&lt;&lt;endl;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cout&lt;&lt;”Salariu”&lt;&lt;salariu&lt;&lt;endl;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void main ( )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{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clrscr( );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angajat lucr(”B.Pop”,90,2051,2000000.0);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cout&lt;&lt;”Date angajat:”&lt;&lt;endl;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lucr.</w:t>
            </w:r>
            <w:r w:rsidR="00351579">
              <w:rPr>
                <w:lang w:val="sq-AL"/>
              </w:rPr>
              <w:t>afisare(</w:t>
            </w:r>
            <w:r>
              <w:rPr>
                <w:lang w:val="sq-AL"/>
              </w:rPr>
              <w:t xml:space="preserve"> );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</w:t>
            </w:r>
          </w:p>
          <w:p w:rsidR="002129EE" w:rsidRDefault="002129EE">
            <w:pPr>
              <w:jc w:val="both"/>
              <w:rPr>
                <w:lang w:val="sq-AL"/>
              </w:rPr>
            </w:pPr>
          </w:p>
        </w:tc>
      </w:tr>
    </w:tbl>
    <w:p w:rsidR="002129EE" w:rsidRDefault="002129EE">
      <w:pPr>
        <w:jc w:val="both"/>
        <w:rPr>
          <w:lang w:val="sq-AL"/>
        </w:rPr>
      </w:pPr>
    </w:p>
    <w:p w:rsidR="002129EE" w:rsidRDefault="00B43186">
      <w:pPr>
        <w:jc w:val="both"/>
        <w:rPr>
          <w:lang w:val="sq-AL"/>
        </w:rPr>
      </w:pPr>
      <w:r>
        <w:rPr>
          <w:lang w:val="sq-AL"/>
        </w:rPr>
        <w:t>După</w:t>
      </w:r>
      <w:r w:rsidR="002129EE">
        <w:rPr>
          <w:lang w:val="sq-AL"/>
        </w:rPr>
        <w:t xml:space="preserve"> compilare </w:t>
      </w:r>
      <w:r w:rsidR="00290A36">
        <w:rPr>
          <w:lang w:val="sq-AL"/>
        </w:rPr>
        <w:t>şi</w:t>
      </w:r>
      <w:r w:rsidR="002129EE">
        <w:rPr>
          <w:lang w:val="sq-AL"/>
        </w:rPr>
        <w:t xml:space="preserve"> rulare pe ecran apare: 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ind w:left="1440"/>
        <w:jc w:val="both"/>
        <w:rPr>
          <w:lang w:val="sq-AL"/>
        </w:rPr>
      </w:pPr>
      <w:r>
        <w:rPr>
          <w:lang w:val="sq-AL"/>
        </w:rPr>
        <w:t>Date angajat:</w:t>
      </w:r>
    </w:p>
    <w:p w:rsidR="002129EE" w:rsidRDefault="002129EE">
      <w:pPr>
        <w:ind w:left="1440"/>
        <w:jc w:val="both"/>
        <w:rPr>
          <w:lang w:val="sq-AL"/>
        </w:rPr>
      </w:pPr>
      <w:r>
        <w:rPr>
          <w:lang w:val="sq-AL"/>
        </w:rPr>
        <w:t>Nume: B. Pop</w:t>
      </w:r>
    </w:p>
    <w:p w:rsidR="002129EE" w:rsidRDefault="002129EE">
      <w:pPr>
        <w:ind w:left="1440"/>
        <w:jc w:val="both"/>
        <w:rPr>
          <w:lang w:val="sq-AL"/>
        </w:rPr>
      </w:pPr>
      <w:r>
        <w:rPr>
          <w:lang w:val="sq-AL"/>
        </w:rPr>
        <w:t>Varsta: 90</w:t>
      </w:r>
    </w:p>
    <w:p w:rsidR="002129EE" w:rsidRDefault="002129EE">
      <w:pPr>
        <w:ind w:left="1440"/>
        <w:jc w:val="both"/>
        <w:rPr>
          <w:lang w:val="sq-AL"/>
        </w:rPr>
      </w:pPr>
      <w:r>
        <w:rPr>
          <w:lang w:val="sq-AL"/>
        </w:rPr>
        <w:lastRenderedPageBreak/>
        <w:t>Marca: 2051</w:t>
      </w:r>
    </w:p>
    <w:p w:rsidR="002129EE" w:rsidRDefault="002129EE">
      <w:pPr>
        <w:ind w:left="1440"/>
        <w:jc w:val="both"/>
        <w:rPr>
          <w:lang w:val="sq-AL"/>
        </w:rPr>
      </w:pPr>
      <w:r>
        <w:rPr>
          <w:lang w:val="sq-AL"/>
        </w:rPr>
        <w:t>Salariu: 2000000.0</w:t>
      </w:r>
    </w:p>
    <w:p w:rsidR="002129EE" w:rsidRDefault="002129EE">
      <w:pPr>
        <w:ind w:left="1440"/>
        <w:jc w:val="both"/>
        <w:rPr>
          <w:lang w:val="sq-AL"/>
        </w:rPr>
      </w:pPr>
      <w:r>
        <w:rPr>
          <w:lang w:val="sq-AL"/>
        </w:rPr>
        <w:t>Se distruge obiectul pentru angajatul B.Pop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pStyle w:val="Heading6"/>
        <w:tabs>
          <w:tab w:val="left" w:pos="0"/>
        </w:tabs>
        <w:rPr>
          <w:lang w:val="sq-AL"/>
        </w:rPr>
      </w:pPr>
      <w:r>
        <w:rPr>
          <w:lang w:val="sq-AL"/>
        </w:rPr>
        <w:t>Membri statici ai unei clase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Datele </w:t>
      </w:r>
      <w:r w:rsidR="00290A36">
        <w:rPr>
          <w:lang w:val="sq-AL"/>
        </w:rPr>
        <w:t>şi</w:t>
      </w:r>
      <w:r>
        <w:rPr>
          <w:lang w:val="sq-AL"/>
        </w:rPr>
        <w:t xml:space="preserve"> funcţiile unei clase declarate cu </w:t>
      </w:r>
      <w:r w:rsidR="001F2039">
        <w:rPr>
          <w:lang w:val="sq-AL"/>
        </w:rPr>
        <w:t>cuvânt</w:t>
      </w:r>
      <w:r>
        <w:rPr>
          <w:lang w:val="sq-AL"/>
        </w:rPr>
        <w:t xml:space="preserve">ul cheie </w:t>
      </w:r>
      <w:r>
        <w:rPr>
          <w:u w:val="single"/>
          <w:lang w:val="sq-AL"/>
        </w:rPr>
        <w:t>static</w:t>
      </w:r>
      <w:r>
        <w:rPr>
          <w:lang w:val="sq-AL"/>
        </w:rPr>
        <w:t xml:space="preserve"> se numesc </w:t>
      </w:r>
      <w:r>
        <w:rPr>
          <w:u w:val="single"/>
          <w:lang w:val="sq-AL"/>
        </w:rPr>
        <w:t>membri statici</w:t>
      </w:r>
      <w:r>
        <w:rPr>
          <w:lang w:val="sq-AL"/>
        </w:rPr>
        <w:t>.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pStyle w:val="Heading3"/>
        <w:tabs>
          <w:tab w:val="left" w:pos="0"/>
        </w:tabs>
        <w:jc w:val="center"/>
        <w:rPr>
          <w:lang w:val="sq-AL"/>
        </w:rPr>
      </w:pPr>
      <w:r>
        <w:rPr>
          <w:lang w:val="sq-AL"/>
        </w:rPr>
        <w:t>Date membre statice</w:t>
      </w:r>
    </w:p>
    <w:p w:rsidR="002129EE" w:rsidRDefault="002129EE">
      <w:pPr>
        <w:rPr>
          <w:lang w:val="sq-AL"/>
        </w:rPr>
      </w:pPr>
    </w:p>
    <w:p w:rsidR="002129EE" w:rsidRDefault="002129EE" w:rsidP="00BE1EA2">
      <w:pPr>
        <w:jc w:val="both"/>
        <w:rPr>
          <w:lang w:val="sq-AL"/>
        </w:rPr>
      </w:pPr>
      <w:r>
        <w:rPr>
          <w:lang w:val="sq-AL"/>
        </w:rPr>
        <w:tab/>
        <w:t xml:space="preserve">Fiecare obiect </w:t>
      </w:r>
      <w:r w:rsidR="004003D7">
        <w:rPr>
          <w:lang w:val="sq-AL"/>
        </w:rPr>
        <w:t>dintr-</w:t>
      </w:r>
      <w:r>
        <w:rPr>
          <w:lang w:val="sq-AL"/>
        </w:rPr>
        <w:t xml:space="preserve">o </w:t>
      </w:r>
      <w:r w:rsidR="00290A36">
        <w:rPr>
          <w:lang w:val="sq-AL"/>
        </w:rPr>
        <w:t>clasă</w:t>
      </w:r>
      <w:r>
        <w:rPr>
          <w:lang w:val="sq-AL"/>
        </w:rPr>
        <w:t xml:space="preserve"> are o </w:t>
      </w:r>
      <w:r w:rsidR="0077443D">
        <w:rPr>
          <w:lang w:val="sq-AL"/>
        </w:rPr>
        <w:t>mulţim</w:t>
      </w:r>
      <w:r>
        <w:rPr>
          <w:lang w:val="sq-AL"/>
        </w:rPr>
        <w:t xml:space="preserve">e de date membre. Cele nestatice </w:t>
      </w:r>
      <w:r w:rsidR="0077443D">
        <w:rPr>
          <w:lang w:val="sq-AL"/>
        </w:rPr>
        <w:t>există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copii distincte </w:t>
      </w:r>
      <w:r w:rsidR="00290A36">
        <w:rPr>
          <w:lang w:val="sq-AL"/>
        </w:rPr>
        <w:t>în</w:t>
      </w:r>
      <w:r>
        <w:rPr>
          <w:lang w:val="sq-AL"/>
        </w:rPr>
        <w:t xml:space="preserve"> fiecare obiect ce le conţine. Cele statice </w:t>
      </w:r>
      <w:r w:rsidR="0077443D">
        <w:rPr>
          <w:lang w:val="sq-AL"/>
        </w:rPr>
        <w:t>există</w:t>
      </w:r>
      <w:r>
        <w:rPr>
          <w:lang w:val="sq-AL"/>
        </w:rPr>
        <w:t xml:space="preserve"> într-o singura copie </w:t>
      </w:r>
      <w:r w:rsidR="0077443D">
        <w:rPr>
          <w:lang w:val="sq-AL"/>
        </w:rPr>
        <w:t>comună</w:t>
      </w:r>
      <w:r>
        <w:rPr>
          <w:lang w:val="sq-AL"/>
        </w:rPr>
        <w:t xml:space="preserve"> tuturor obiectelor ce le conţin</w:t>
      </w:r>
      <w:r w:rsidR="00BE1EA2">
        <w:rPr>
          <w:lang w:val="sq-AL"/>
        </w:rPr>
        <w:t>, deci</w:t>
      </w:r>
      <w:r>
        <w:rPr>
          <w:lang w:val="sq-AL"/>
        </w:rPr>
        <w:t xml:space="preserve"> unei </w:t>
      </w:r>
      <w:r>
        <w:rPr>
          <w:u w:val="single"/>
          <w:lang w:val="sq-AL"/>
        </w:rPr>
        <w:t>date membre statice</w:t>
      </w:r>
      <w:r>
        <w:rPr>
          <w:lang w:val="sq-AL"/>
        </w:rPr>
        <w:t xml:space="preserve"> i se </w:t>
      </w:r>
      <w:r w:rsidR="0077443D">
        <w:rPr>
          <w:lang w:val="sq-AL"/>
        </w:rPr>
        <w:t>rezervă</w:t>
      </w:r>
      <w:r>
        <w:rPr>
          <w:lang w:val="sq-AL"/>
        </w:rPr>
        <w:t xml:space="preserve"> o </w:t>
      </w:r>
      <w:r w:rsidR="0077443D">
        <w:rPr>
          <w:lang w:val="sq-AL"/>
        </w:rPr>
        <w:t>singură</w:t>
      </w:r>
      <w:r>
        <w:rPr>
          <w:lang w:val="sq-AL"/>
        </w:rPr>
        <w:t xml:space="preserve"> </w:t>
      </w:r>
      <w:r w:rsidR="0077443D">
        <w:rPr>
          <w:lang w:val="sq-AL"/>
        </w:rPr>
        <w:t>zonă</w:t>
      </w:r>
      <w:r>
        <w:rPr>
          <w:lang w:val="sq-AL"/>
        </w:rPr>
        <w:t xml:space="preserve"> de memorie </w:t>
      </w:r>
      <w:r w:rsidR="0077443D">
        <w:rPr>
          <w:lang w:val="sq-AL"/>
        </w:rPr>
        <w:t>comună</w:t>
      </w:r>
      <w:r>
        <w:rPr>
          <w:lang w:val="sq-AL"/>
        </w:rPr>
        <w:t xml:space="preserve"> tuturor instanţelor clasei. </w:t>
      </w:r>
      <w:r w:rsidR="003604E8">
        <w:rPr>
          <w:lang w:val="sq-AL"/>
        </w:rPr>
        <w:t>Acestea</w:t>
      </w:r>
      <w:r>
        <w:rPr>
          <w:lang w:val="sq-AL"/>
        </w:rPr>
        <w:t xml:space="preserve"> se </w:t>
      </w:r>
      <w:r w:rsidR="004003D7">
        <w:rPr>
          <w:lang w:val="sq-AL"/>
        </w:rPr>
        <w:t>declară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cadrul clasei sub forma: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private 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public;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static tip nume_data;</w:t>
      </w:r>
    </w:p>
    <w:p w:rsidR="002129EE" w:rsidRDefault="00B43186" w:rsidP="00B43186">
      <w:pPr>
        <w:jc w:val="both"/>
        <w:rPr>
          <w:lang w:val="sq-AL"/>
        </w:rPr>
      </w:pPr>
      <w:r>
        <w:rPr>
          <w:lang w:val="sq-AL"/>
        </w:rPr>
        <w:t>După</w:t>
      </w:r>
      <w:r w:rsidR="002129EE">
        <w:rPr>
          <w:lang w:val="sq-AL"/>
        </w:rPr>
        <w:t xml:space="preserve"> </w:t>
      </w:r>
      <w:r>
        <w:rPr>
          <w:lang w:val="sq-AL"/>
        </w:rPr>
        <w:t>declarar</w:t>
      </w:r>
      <w:r w:rsidR="002129EE">
        <w:rPr>
          <w:lang w:val="sq-AL"/>
        </w:rPr>
        <w:t xml:space="preserve">ea clasei orice </w:t>
      </w:r>
      <w:r>
        <w:rPr>
          <w:lang w:val="sq-AL"/>
        </w:rPr>
        <w:t>dată</w:t>
      </w:r>
      <w:r w:rsidR="002129EE">
        <w:rPr>
          <w:lang w:val="sq-AL"/>
        </w:rPr>
        <w:t xml:space="preserve"> membru static trebuie </w:t>
      </w:r>
      <w:r>
        <w:rPr>
          <w:lang w:val="sq-AL"/>
        </w:rPr>
        <w:t>declarată</w:t>
      </w:r>
      <w:r w:rsidR="002129EE">
        <w:rPr>
          <w:lang w:val="sq-AL"/>
        </w:rPr>
        <w:t xml:space="preserve"> ca </w:t>
      </w:r>
      <w:r w:rsidR="003604E8">
        <w:rPr>
          <w:lang w:val="sq-AL"/>
        </w:rPr>
        <w:t>variabilă</w:t>
      </w:r>
      <w:r w:rsidR="002129EE">
        <w:rPr>
          <w:lang w:val="sq-AL"/>
        </w:rPr>
        <w:t xml:space="preserve"> </w:t>
      </w:r>
      <w:r w:rsidR="003604E8">
        <w:rPr>
          <w:lang w:val="sq-AL"/>
        </w:rPr>
        <w:t>globală</w:t>
      </w:r>
      <w:r w:rsidR="002129EE">
        <w:rPr>
          <w:lang w:val="sq-AL"/>
        </w:rPr>
        <w:t xml:space="preserve"> </w:t>
      </w:r>
      <w:r w:rsidR="00290A36">
        <w:rPr>
          <w:lang w:val="sq-AL"/>
        </w:rPr>
        <w:t>în</w:t>
      </w:r>
      <w:r w:rsidR="002129EE">
        <w:rPr>
          <w:lang w:val="sq-AL"/>
        </w:rPr>
        <w:t xml:space="preserve"> exteriorul clasei sub forma: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r>
        <w:rPr>
          <w:b/>
          <w:lang w:val="sq-AL"/>
        </w:rPr>
        <w:t>tip_data  nume_clasa::nume_data_membru</w:t>
      </w:r>
      <w:r>
        <w:rPr>
          <w:lang w:val="sq-AL"/>
        </w:rPr>
        <w:t>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Obligatoriu datele membre statice trebuie </w:t>
      </w:r>
      <w:r w:rsidR="00290A36">
        <w:rPr>
          <w:lang w:val="sq-AL"/>
        </w:rPr>
        <w:t>iniţial</w:t>
      </w:r>
      <w:r>
        <w:rPr>
          <w:lang w:val="sq-AL"/>
        </w:rPr>
        <w:t xml:space="preserve">izate  </w:t>
      </w:r>
      <w:r w:rsidR="00290A36">
        <w:rPr>
          <w:lang w:val="sq-AL"/>
        </w:rPr>
        <w:t>în</w:t>
      </w:r>
      <w:r>
        <w:rPr>
          <w:lang w:val="sq-AL"/>
        </w:rPr>
        <w:t xml:space="preserve"> afara </w:t>
      </w:r>
      <w:r w:rsidR="001F2039">
        <w:rPr>
          <w:lang w:val="sq-AL"/>
        </w:rPr>
        <w:t>declaraţi</w:t>
      </w:r>
      <w:r>
        <w:rPr>
          <w:lang w:val="sq-AL"/>
        </w:rPr>
        <w:t>ei clasei.</w:t>
      </w:r>
    </w:p>
    <w:p w:rsidR="002129EE" w:rsidRDefault="002129EE" w:rsidP="0077443D">
      <w:pPr>
        <w:jc w:val="both"/>
        <w:rPr>
          <w:lang w:val="sq-AL"/>
        </w:rPr>
      </w:pPr>
      <w:r>
        <w:rPr>
          <w:lang w:val="sq-AL"/>
        </w:rPr>
        <w:t>Datele membre statice exist</w:t>
      </w:r>
      <w:r w:rsidR="0077443D">
        <w:rPr>
          <w:lang w:val="sq-AL"/>
        </w:rPr>
        <w:t>ă</w:t>
      </w:r>
      <w:r>
        <w:rPr>
          <w:lang w:val="sq-AL"/>
        </w:rPr>
        <w:t xml:space="preserve"> separat de obiectele clasei, dar orice modificare a unei date membre </w:t>
      </w:r>
      <w:r w:rsidR="00B43186">
        <w:rPr>
          <w:lang w:val="sq-AL"/>
        </w:rPr>
        <w:t>este</w:t>
      </w:r>
      <w:r>
        <w:rPr>
          <w:lang w:val="sq-AL"/>
        </w:rPr>
        <w:t xml:space="preserve"> sesizat</w:t>
      </w:r>
      <w:r w:rsidR="0077443D">
        <w:rPr>
          <w:lang w:val="sq-AL"/>
        </w:rPr>
        <w:t>ă</w:t>
      </w:r>
      <w:r>
        <w:rPr>
          <w:lang w:val="sq-AL"/>
        </w:rPr>
        <w:t xml:space="preserve"> de toate obiectele clasei ce o conţin.</w:t>
      </w:r>
    </w:p>
    <w:p w:rsidR="002129EE" w:rsidRDefault="002129EE" w:rsidP="0077443D">
      <w:pPr>
        <w:jc w:val="both"/>
        <w:rPr>
          <w:lang w:val="sq-AL"/>
        </w:rPr>
      </w:pPr>
      <w:r>
        <w:rPr>
          <w:lang w:val="sq-AL"/>
        </w:rPr>
        <w:tab/>
        <w:t xml:space="preserve">Datele membere statice pot fi accesate </w:t>
      </w:r>
      <w:r w:rsidR="0077443D">
        <w:rPr>
          <w:lang w:val="sq-AL"/>
        </w:rPr>
        <w:t>î</w:t>
      </w:r>
      <w:r>
        <w:rPr>
          <w:lang w:val="sq-AL"/>
        </w:rPr>
        <w:t xml:space="preserve">nainte de crearea obiectelor clasei. Accesarea lor din interiorul funcţiilor membre ale clasei respective se face la fel ca </w:t>
      </w:r>
      <w:r w:rsidR="00290A36">
        <w:rPr>
          <w:lang w:val="sq-AL"/>
        </w:rPr>
        <w:t>şi</w:t>
      </w:r>
      <w:r>
        <w:rPr>
          <w:lang w:val="sq-AL"/>
        </w:rPr>
        <w:t xml:space="preserve"> pentru datele membre nestatice.</w:t>
      </w:r>
    </w:p>
    <w:p w:rsidR="002129EE" w:rsidRDefault="002129EE">
      <w:pPr>
        <w:jc w:val="both"/>
        <w:rPr>
          <w:lang w:val="sq-AL"/>
        </w:rPr>
      </w:pPr>
    </w:p>
    <w:p w:rsidR="002129EE" w:rsidRDefault="002129EE" w:rsidP="0077443D">
      <w:pPr>
        <w:jc w:val="both"/>
      </w:pPr>
      <w:r>
        <w:rPr>
          <w:u w:val="single"/>
          <w:lang w:val="sq-AL"/>
        </w:rPr>
        <w:t>Exemplu</w:t>
      </w:r>
      <w:r>
        <w:rPr>
          <w:lang w:val="sq-AL"/>
        </w:rPr>
        <w:t xml:space="preserve"> :</w:t>
      </w:r>
      <w:r>
        <w:rPr>
          <w:lang w:val="sq-AL"/>
        </w:rPr>
        <w:tab/>
        <w:t xml:space="preserve">Program ce are clasa </w:t>
      </w:r>
      <w:r>
        <w:rPr>
          <w:u w:val="single"/>
          <w:lang w:val="sq-AL"/>
        </w:rPr>
        <w:t>stoc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care membrul </w:t>
      </w:r>
      <w:r>
        <w:rPr>
          <w:u w:val="single"/>
          <w:lang w:val="sq-AL"/>
        </w:rPr>
        <w:t>pret</w:t>
      </w:r>
      <w:r>
        <w:t xml:space="preserve"> </w:t>
      </w:r>
      <w:r w:rsidR="00B43186">
        <w:t>este</w:t>
      </w:r>
      <w:r>
        <w:t xml:space="preserve"> declarat static. El </w:t>
      </w:r>
      <w:r w:rsidR="00B43186">
        <w:t>este</w:t>
      </w:r>
      <w:r>
        <w:t xml:space="preserve"> </w:t>
      </w:r>
      <w:r w:rsidR="001F2039">
        <w:t>acelaşi</w:t>
      </w:r>
      <w:r>
        <w:t xml:space="preserve"> pentru cele dou</w:t>
      </w:r>
      <w:r w:rsidR="0077443D">
        <w:t xml:space="preserve">ă </w:t>
      </w:r>
      <w:r>
        <w:t xml:space="preserve">obiecte ale clasei </w:t>
      </w:r>
      <w:r>
        <w:rPr>
          <w:u w:val="single"/>
        </w:rPr>
        <w:t>prim</w:t>
      </w:r>
      <w:r>
        <w:t xml:space="preserve"> </w:t>
      </w:r>
      <w:r w:rsidR="00290A36">
        <w:t>şi</w:t>
      </w:r>
      <w:r>
        <w:t xml:space="preserve"> </w:t>
      </w:r>
      <w:r>
        <w:rPr>
          <w:u w:val="single"/>
        </w:rPr>
        <w:t>secund</w:t>
      </w:r>
      <w:r>
        <w:t xml:space="preserve">. Modificarea valorii membrului </w:t>
      </w:r>
      <w:r>
        <w:rPr>
          <w:u w:val="single"/>
        </w:rPr>
        <w:t>pret</w:t>
      </w:r>
      <w:r>
        <w:t xml:space="preserve"> afect</w:t>
      </w:r>
      <w:r w:rsidR="00CE36A0">
        <w:t>ează</w:t>
      </w:r>
      <w:r>
        <w:t xml:space="preserve"> instanţele celor </w:t>
      </w:r>
      <w:r w:rsidR="00BE1EA2">
        <w:t>două</w:t>
      </w:r>
      <w:r>
        <w:t xml:space="preserve"> obiecte. Valorile celorlalte date membre ale obiectelor nu se </w:t>
      </w:r>
      <w:r w:rsidR="00BE1EA2">
        <w:t>modifică</w:t>
      </w:r>
      <w:r>
        <w:t>.</w:t>
      </w:r>
    </w:p>
    <w:p w:rsidR="002129EE" w:rsidRDefault="002129EE">
      <w:pPr>
        <w:jc w:val="both"/>
      </w:pP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pPr>
        <w:jc w:val="both"/>
      </w:pPr>
      <w:r>
        <w:t># include &lt;iostream.h&gt;</w:t>
      </w:r>
    </w:p>
    <w:p w:rsidR="002129EE" w:rsidRDefault="002129EE">
      <w:pPr>
        <w:jc w:val="both"/>
      </w:pPr>
      <w:r>
        <w:t># include &lt;string.h&gt;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# include &lt;conio.h&gt;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class stoc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{ </w:t>
      </w:r>
    </w:p>
    <w:p w:rsidR="002129EE" w:rsidRDefault="000C631A">
      <w:pPr>
        <w:jc w:val="both"/>
        <w:rPr>
          <w:i/>
          <w:sz w:val="20"/>
          <w:lang w:val="sq-AL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76835</wp:posOffset>
                </wp:positionV>
                <wp:extent cx="1030605" cy="2278380"/>
                <wp:effectExtent l="31115" t="11430" r="5080" b="5334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2278380"/>
                          <a:chOff x="357" y="121"/>
                          <a:chExt cx="1623" cy="3588"/>
                        </a:xfrm>
                      </wpg:grpSpPr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0" y="121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" y="2629"/>
                            <a:ext cx="540" cy="1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60" y="370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EB9F7" id="Group 34" o:spid="_x0000_s1026" style="position:absolute;margin-left:17.85pt;margin-top:6.05pt;width:81.15pt;height:179.4pt;z-index:251659264;mso-wrap-distance-left:0;mso-wrap-distance-right:0" coordorigin="357,121" coordsize="1623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">
                <v:line id="Line 35" o:spid="_x0000_s1027" style="position:absolute;flip:x;visibility:visible;mso-wrap-style:square" from="1620,121" to="1980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" strokeweight=".26mm">
                  <v:stroke endarrow="block" joinstyle="miter"/>
                </v:line>
                <v:line id="Line 36" o:spid="_x0000_s1028" style="position:absolute;flip:x;visibility:visible;mso-wrap-style:square" from="357,2629" to="897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" strokeweight=".26mm">
                  <v:stroke endarrow="block" joinstyle="miter"/>
                </v:line>
                <v:line id="Line 37" o:spid="_x0000_s1029" style="position:absolute;flip:x;visibility:visible;mso-wrap-style:square" from="1260,3709" to="1620,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" strokeweight=".26mm">
                  <v:stroke endarrow="block" joinstyle="miter"/>
                </v:line>
              </v:group>
            </w:pict>
          </mc:Fallback>
        </mc:AlternateContent>
      </w:r>
      <w:r w:rsidR="002129EE">
        <w:rPr>
          <w:lang w:val="sq-AL"/>
        </w:rPr>
        <w:t xml:space="preserve">private :         </w:t>
      </w:r>
      <w:r w:rsidR="002129EE">
        <w:rPr>
          <w:lang w:val="sq-AL"/>
        </w:rPr>
        <w:tab/>
      </w:r>
      <w:r w:rsidR="002129EE">
        <w:rPr>
          <w:lang w:val="sq-AL"/>
        </w:rPr>
        <w:tab/>
      </w:r>
      <w:r w:rsidR="00B43186">
        <w:rPr>
          <w:i/>
          <w:sz w:val="20"/>
          <w:lang w:val="sq-AL"/>
        </w:rPr>
        <w:t>declarar</w:t>
      </w:r>
      <w:r w:rsidR="002129EE">
        <w:rPr>
          <w:i/>
          <w:sz w:val="20"/>
          <w:lang w:val="sq-AL"/>
        </w:rPr>
        <w:t>ea membrului</w:t>
      </w:r>
    </w:p>
    <w:p w:rsidR="002129EE" w:rsidRDefault="002129EE">
      <w:pPr>
        <w:ind w:firstLine="720"/>
        <w:jc w:val="both"/>
        <w:rPr>
          <w:i/>
          <w:sz w:val="20"/>
          <w:u w:val="single"/>
          <w:lang w:val="sq-AL"/>
        </w:rPr>
      </w:pPr>
      <w:r>
        <w:rPr>
          <w:lang w:val="sq-AL"/>
        </w:rPr>
        <w:t xml:space="preserve">static int pret;  </w:t>
      </w:r>
      <w:r>
        <w:rPr>
          <w:lang w:val="sq-AL"/>
        </w:rPr>
        <w:tab/>
      </w:r>
      <w:r>
        <w:rPr>
          <w:lang w:val="sq-AL"/>
        </w:rPr>
        <w:tab/>
        <w:t xml:space="preserve">     </w:t>
      </w:r>
      <w:r>
        <w:rPr>
          <w:i/>
          <w:sz w:val="20"/>
          <w:lang w:val="sq-AL"/>
        </w:rPr>
        <w:t xml:space="preserve">static </w:t>
      </w:r>
      <w:r>
        <w:rPr>
          <w:i/>
          <w:sz w:val="20"/>
          <w:u w:val="single"/>
          <w:lang w:val="sq-AL"/>
        </w:rPr>
        <w:t>pret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>char denumire[50];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>char producator[50];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>int cantitate;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public: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>stoc(char*, char*, int);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 xml:space="preserve">void </w:t>
      </w:r>
      <w:r w:rsidR="00351579">
        <w:rPr>
          <w:lang w:val="sq-AL"/>
        </w:rPr>
        <w:t>afisare (</w:t>
      </w:r>
      <w:r>
        <w:rPr>
          <w:lang w:val="sq-AL"/>
        </w:rPr>
        <w:t xml:space="preserve"> 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void val (int);</w:t>
      </w:r>
    </w:p>
    <w:p w:rsidR="002129EE" w:rsidRDefault="002129EE">
      <w:pPr>
        <w:jc w:val="both"/>
        <w:rPr>
          <w:i/>
          <w:sz w:val="20"/>
          <w:lang w:val="sq-AL"/>
        </w:rPr>
      </w:pPr>
      <w:r>
        <w:rPr>
          <w:lang w:val="sq-AL"/>
        </w:rPr>
        <w:t>};</w:t>
      </w:r>
      <w:r>
        <w:rPr>
          <w:lang w:val="sq-AL"/>
        </w:rPr>
        <w:tab/>
        <w:t xml:space="preserve">     </w:t>
      </w:r>
      <w:r w:rsidR="00B43186">
        <w:rPr>
          <w:i/>
          <w:sz w:val="20"/>
          <w:lang w:val="sq-AL"/>
        </w:rPr>
        <w:t>declarar</w:t>
      </w:r>
      <w:r>
        <w:rPr>
          <w:i/>
          <w:sz w:val="20"/>
          <w:lang w:val="sq-AL"/>
        </w:rPr>
        <w:t xml:space="preserve">ea membrului static </w:t>
      </w:r>
      <w:r>
        <w:rPr>
          <w:i/>
          <w:sz w:val="20"/>
          <w:u w:val="single"/>
          <w:lang w:val="sq-AL"/>
        </w:rPr>
        <w:t>pret</w:t>
      </w:r>
      <w:r>
        <w:rPr>
          <w:i/>
          <w:sz w:val="20"/>
          <w:lang w:val="sq-AL"/>
        </w:rPr>
        <w:t xml:space="preserve"> ca </w:t>
      </w:r>
    </w:p>
    <w:p w:rsidR="002129EE" w:rsidRDefault="002129EE">
      <w:pPr>
        <w:jc w:val="both"/>
        <w:rPr>
          <w:i/>
          <w:sz w:val="20"/>
          <w:lang w:val="sq-AL"/>
        </w:rPr>
      </w:pPr>
      <w:r>
        <w:rPr>
          <w:lang w:val="sq-AL"/>
        </w:rPr>
        <w:t>int stoc :: pret;</w:t>
      </w:r>
      <w:r>
        <w:rPr>
          <w:lang w:val="sq-AL"/>
        </w:rPr>
        <w:tab/>
      </w:r>
      <w:r>
        <w:rPr>
          <w:rFonts w:ascii="Wingdings" w:hAnsi="Wingdings"/>
          <w:lang w:val="sq-AL"/>
        </w:rPr>
        <w:t></w:t>
      </w:r>
      <w:r>
        <w:rPr>
          <w:lang w:val="sq-AL"/>
        </w:rPr>
        <w:t xml:space="preserve">      </w:t>
      </w:r>
      <w:r w:rsidR="003604E8">
        <w:rPr>
          <w:i/>
          <w:sz w:val="20"/>
          <w:lang w:val="sq-AL"/>
        </w:rPr>
        <w:t>variabilă</w:t>
      </w:r>
      <w:r>
        <w:rPr>
          <w:i/>
          <w:sz w:val="20"/>
          <w:lang w:val="sq-AL"/>
        </w:rPr>
        <w:t xml:space="preserve"> </w:t>
      </w:r>
      <w:r w:rsidR="003604E8">
        <w:rPr>
          <w:i/>
          <w:sz w:val="20"/>
          <w:lang w:val="sq-AL"/>
        </w:rPr>
        <w:t>globală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void stoc :: val (int prt)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jc w:val="both"/>
        <w:rPr>
          <w:i/>
          <w:sz w:val="20"/>
          <w:lang w:val="sq-AL"/>
        </w:rPr>
      </w:pPr>
      <w:r>
        <w:rPr>
          <w:lang w:val="sq-AL"/>
        </w:rPr>
        <w:t xml:space="preserve">pret = prt; </w:t>
      </w:r>
      <w:r>
        <w:rPr>
          <w:lang w:val="sq-AL"/>
        </w:rPr>
        <w:tab/>
      </w:r>
      <w:r>
        <w:rPr>
          <w:rFonts w:ascii="Wingdings" w:hAnsi="Wingdings"/>
          <w:lang w:val="sq-AL"/>
        </w:rPr>
        <w:t></w:t>
      </w:r>
      <w:r>
        <w:rPr>
          <w:lang w:val="sq-AL"/>
        </w:rPr>
        <w:t xml:space="preserve">    </w:t>
      </w:r>
      <w:r w:rsidR="00290A36">
        <w:rPr>
          <w:i/>
          <w:sz w:val="20"/>
          <w:lang w:val="sq-AL"/>
        </w:rPr>
        <w:t>iniţial</w:t>
      </w:r>
      <w:r>
        <w:rPr>
          <w:i/>
          <w:sz w:val="20"/>
          <w:lang w:val="sq-AL"/>
        </w:rPr>
        <w:t>izarea membrului static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}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stoc :: stoc (char* den, char* prod,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 int cant);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strcpy (stoc :: den, denumire);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strcpy (stoc :: prod, producator);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stoc :: cant = cantitate;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}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void stoc :: </w:t>
      </w:r>
      <w:r w:rsidR="00351579">
        <w:rPr>
          <w:lang w:val="sq-AL"/>
        </w:rPr>
        <w:t>afisare (</w:t>
      </w:r>
      <w:r>
        <w:rPr>
          <w:lang w:val="sq-AL"/>
        </w:rPr>
        <w:t xml:space="preserve"> )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cout&lt;&lt;”Denumire:”&lt;&lt;denumire&lt;&lt;endl;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cout&lt;&lt;”Producator:”&lt;&lt;producator&lt;&lt;endl;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lastRenderedPageBreak/>
        <w:t>cout&lt;&lt;”Cantitate:”&lt;&lt;cantitate&lt;&lt;”buc”&lt;&lt;endl;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cout&lt;&lt;”Pret unitar:”&lt;&lt;pret&lt;&lt;”u.m.”&lt;&lt;endl;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}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void main ( )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clrscr ( 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stoc prim (“Produs1”, “Firma A”, 200);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stoc secund (“Produs2”, “Firma B”, 300);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prim.val(100);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cout&lt;&lt;”Oferta </w:t>
      </w:r>
      <w:r w:rsidR="00290A36">
        <w:rPr>
          <w:lang w:val="sq-AL"/>
        </w:rPr>
        <w:t>iniţială</w:t>
      </w:r>
      <w:r>
        <w:rPr>
          <w:lang w:val="sq-AL"/>
        </w:rPr>
        <w:t>:”&lt;&lt;endl;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prim.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secund.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cout&lt;&lt;endl&lt;&lt;”Oferta finala:”&lt;&lt;endl;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prim.val(90);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prim.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secund.</w:t>
      </w:r>
      <w:r w:rsidR="00351579">
        <w:rPr>
          <w:lang w:val="sq-AL"/>
        </w:rPr>
        <w:t>afisare(</w:t>
      </w:r>
      <w:r>
        <w:rPr>
          <w:lang w:val="sq-AL"/>
        </w:rPr>
        <w:t xml:space="preserve"> );</w:t>
      </w:r>
    </w:p>
    <w:p w:rsidR="002129EE" w:rsidRDefault="002129EE">
      <w:pPr>
        <w:jc w:val="both"/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226" w:equalWidth="0">
            <w:col w:w="4309" w:space="226"/>
            <w:col w:w="4536"/>
          </w:cols>
          <w:docGrid w:linePitch="360"/>
        </w:sectPr>
      </w:pPr>
      <w:r>
        <w:rPr>
          <w:lang w:val="sq-AL"/>
        </w:rPr>
        <w:t>}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 </w:t>
      </w:r>
      <w:r w:rsidR="00B43186">
        <w:rPr>
          <w:lang w:val="sq-AL"/>
        </w:rPr>
        <w:t>După</w:t>
      </w:r>
      <w:r>
        <w:rPr>
          <w:lang w:val="sq-AL"/>
        </w:rPr>
        <w:t xml:space="preserve"> rulare pe ecran apar </w:t>
      </w:r>
      <w:r w:rsidR="00BE1EA2">
        <w:rPr>
          <w:lang w:val="sq-AL"/>
        </w:rPr>
        <w:t>afiş</w:t>
      </w:r>
      <w:r>
        <w:rPr>
          <w:lang w:val="sq-AL"/>
        </w:rPr>
        <w:t>ate:</w:t>
      </w:r>
      <w:r>
        <w:rPr>
          <w:lang w:val="sq-AL"/>
        </w:rPr>
        <w:tab/>
        <w:t xml:space="preserve">Oferta </w:t>
      </w:r>
      <w:r w:rsidR="00290A36">
        <w:rPr>
          <w:lang w:val="sq-AL"/>
        </w:rPr>
        <w:t>iniţială</w:t>
      </w:r>
      <w:r>
        <w:rPr>
          <w:lang w:val="sq-AL"/>
        </w:rPr>
        <w:t>: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Denumire: Produs1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Producator: Firma A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Cantitate: 200 buc.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Pret unitar: 100 u.m.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Denumire: Produs2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Producator: Firma B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Cantitate: 300 buc.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Pret unitar: 100 u.m.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Oferta finala: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Denumire: Produs1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Producator: Firma A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Cantitate: 200 buc.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Pret unitar: 90 u.m.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Denumire: Produs2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Producator: Firma B</w:t>
      </w:r>
    </w:p>
    <w:p w:rsidR="002129EE" w:rsidRDefault="002129EE">
      <w:pPr>
        <w:ind w:left="3600"/>
        <w:jc w:val="both"/>
        <w:rPr>
          <w:lang w:val="sq-AL"/>
        </w:rPr>
      </w:pPr>
      <w:r>
        <w:rPr>
          <w:lang w:val="sq-AL"/>
        </w:rPr>
        <w:t>Cantitate: 300 buc.</w:t>
      </w:r>
    </w:p>
    <w:p w:rsidR="002129EE" w:rsidRDefault="002129EE">
      <w:pPr>
        <w:ind w:left="2880" w:firstLine="720"/>
        <w:jc w:val="both"/>
        <w:rPr>
          <w:lang w:val="sq-AL"/>
        </w:rPr>
      </w:pPr>
      <w:r>
        <w:rPr>
          <w:lang w:val="sq-AL"/>
        </w:rPr>
        <w:t>Pret unitar: 90 u.m.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 xml:space="preserve">Orice </w:t>
      </w:r>
      <w:r w:rsidR="00B43186">
        <w:rPr>
          <w:lang w:val="sq-AL"/>
        </w:rPr>
        <w:t>dată</w:t>
      </w:r>
      <w:r>
        <w:rPr>
          <w:lang w:val="sq-AL"/>
        </w:rPr>
        <w:t xml:space="preserve"> membru </w:t>
      </w:r>
      <w:r w:rsidR="00B43186">
        <w:rPr>
          <w:lang w:val="sq-AL"/>
        </w:rPr>
        <w:t>declarată</w:t>
      </w:r>
      <w:r>
        <w:rPr>
          <w:lang w:val="sq-AL"/>
        </w:rPr>
        <w:t xml:space="preserve"> ca </w:t>
      </w:r>
      <w:r w:rsidR="00BE1EA2">
        <w:rPr>
          <w:u w:val="single"/>
          <w:lang w:val="sq-AL"/>
        </w:rPr>
        <w:t>publică</w:t>
      </w:r>
      <w:r>
        <w:rPr>
          <w:lang w:val="sq-AL"/>
        </w:rPr>
        <w:t xml:space="preserve"> </w:t>
      </w:r>
      <w:r w:rsidR="00290A36">
        <w:rPr>
          <w:lang w:val="sq-AL"/>
        </w:rPr>
        <w:t>şi</w:t>
      </w:r>
      <w:r>
        <w:rPr>
          <w:lang w:val="sq-AL"/>
        </w:rPr>
        <w:t xml:space="preserve"> </w:t>
      </w:r>
      <w:r>
        <w:rPr>
          <w:u w:val="single"/>
          <w:lang w:val="sq-AL"/>
        </w:rPr>
        <w:t>statică</w:t>
      </w:r>
      <w:r>
        <w:rPr>
          <w:lang w:val="sq-AL"/>
        </w:rPr>
        <w:t xml:space="preserve"> se poate folosi </w:t>
      </w:r>
      <w:r w:rsidR="00290A36">
        <w:rPr>
          <w:lang w:val="sq-AL"/>
        </w:rPr>
        <w:t>în</w:t>
      </w:r>
      <w:r>
        <w:rPr>
          <w:lang w:val="sq-AL"/>
        </w:rPr>
        <w:t xml:space="preserve"> program chiar </w:t>
      </w:r>
      <w:r w:rsidR="00290A36">
        <w:rPr>
          <w:lang w:val="sq-AL"/>
        </w:rPr>
        <w:t>dacă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program nu </w:t>
      </w:r>
      <w:r w:rsidR="00BE1EA2">
        <w:rPr>
          <w:lang w:val="sq-AL"/>
        </w:rPr>
        <w:t>există</w:t>
      </w:r>
      <w:r>
        <w:rPr>
          <w:lang w:val="sq-AL"/>
        </w:rPr>
        <w:t xml:space="preserve"> nici un obiect al clasei.</w:t>
      </w:r>
    </w:p>
    <w:p w:rsidR="002129EE" w:rsidRDefault="002129EE">
      <w:pPr>
        <w:ind w:firstLine="720"/>
        <w:jc w:val="both"/>
        <w:rPr>
          <w:b/>
          <w:lang w:val="sq-AL"/>
        </w:rPr>
      </w:pPr>
      <w:r>
        <w:rPr>
          <w:lang w:val="sq-AL"/>
        </w:rPr>
        <w:t xml:space="preserve">Pentru accesarea unui astfel de membru se foloseşte operatorul de </w:t>
      </w:r>
      <w:r w:rsidR="004003D7">
        <w:rPr>
          <w:lang w:val="sq-AL"/>
        </w:rPr>
        <w:t>rezoluţi</w:t>
      </w:r>
      <w:r>
        <w:rPr>
          <w:lang w:val="sq-AL"/>
        </w:rPr>
        <w:t xml:space="preserve">e </w:t>
      </w:r>
      <w:r w:rsidR="003604E8">
        <w:rPr>
          <w:lang w:val="sq-AL"/>
        </w:rPr>
        <w:t>globală</w:t>
      </w:r>
      <w:r>
        <w:rPr>
          <w:lang w:val="sq-AL"/>
        </w:rPr>
        <w:t xml:space="preserve"> sub forma:</w:t>
      </w:r>
      <w:r>
        <w:rPr>
          <w:lang w:val="sq-AL"/>
        </w:rPr>
        <w:tab/>
      </w:r>
      <w:r>
        <w:rPr>
          <w:b/>
          <w:lang w:val="sq-AL"/>
        </w:rPr>
        <w:t>nume_clasa :: nume_membru</w:t>
      </w:r>
    </w:p>
    <w:p w:rsidR="002129EE" w:rsidRDefault="002129EE">
      <w:pPr>
        <w:jc w:val="both"/>
        <w:rPr>
          <w:b/>
          <w:lang w:val="sq-AL"/>
        </w:rPr>
      </w:pPr>
    </w:p>
    <w:p w:rsidR="002129EE" w:rsidRDefault="002129EE">
      <w:pPr>
        <w:jc w:val="both"/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  <w:r>
        <w:rPr>
          <w:u w:val="single"/>
          <w:lang w:val="sq-AL"/>
        </w:rPr>
        <w:t>Ex</w:t>
      </w:r>
      <w:r>
        <w:rPr>
          <w:lang w:val="sq-AL"/>
        </w:rPr>
        <w:t xml:space="preserve">: 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# include&lt;iostream.h&gt;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# include&lt;conio.h&gt;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class stoc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public: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ab/>
        <w:t>static int pret;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private: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ab/>
        <w:t>char denumire [50];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ab/>
        <w:t>char producator [50];</w:t>
      </w:r>
    </w:p>
    <w:p w:rsidR="002129EE" w:rsidRDefault="002129EE">
      <w:pPr>
        <w:ind w:left="720" w:firstLine="720"/>
        <w:jc w:val="both"/>
        <w:rPr>
          <w:lang w:val="sq-AL"/>
        </w:rPr>
      </w:pPr>
      <w:r>
        <w:rPr>
          <w:lang w:val="sq-AL"/>
        </w:rPr>
        <w:t>int cantitate;</w:t>
      </w:r>
    </w:p>
    <w:p w:rsidR="002129EE" w:rsidRDefault="002129EE">
      <w:pPr>
        <w:ind w:firstLine="720"/>
        <w:jc w:val="both"/>
        <w:rPr>
          <w:lang w:val="sq-AL"/>
        </w:rPr>
      </w:pPr>
      <w:r>
        <w:rPr>
          <w:lang w:val="sq-AL"/>
        </w:rPr>
        <w:t>};</w:t>
      </w:r>
    </w:p>
    <w:p w:rsidR="002129EE" w:rsidRDefault="000C631A">
      <w:pPr>
        <w:jc w:val="both"/>
        <w:rPr>
          <w:i/>
          <w:sz w:val="20"/>
          <w:lang w:val="sq-AL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76835</wp:posOffset>
                </wp:positionV>
                <wp:extent cx="342900" cy="0"/>
                <wp:effectExtent l="23495" t="53975" r="5080" b="60325"/>
                <wp:wrapNone/>
                <wp:docPr id="3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7373A" id="Line 3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6.05pt" to="104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" strokeweight=".26mm">
                <v:stroke endarrow="block" joinstyle="miter"/>
              </v:line>
            </w:pict>
          </mc:Fallback>
        </mc:AlternateContent>
      </w:r>
      <w:r w:rsidR="002129EE">
        <w:rPr>
          <w:lang w:val="sq-AL"/>
        </w:rPr>
        <w:t xml:space="preserve">int stoc :: pret; </w:t>
      </w:r>
      <w:r w:rsidR="002129EE">
        <w:rPr>
          <w:lang w:val="sq-AL"/>
        </w:rPr>
        <w:tab/>
      </w:r>
      <w:r w:rsidR="00B43186">
        <w:rPr>
          <w:i/>
          <w:sz w:val="20"/>
          <w:lang w:val="sq-AL"/>
        </w:rPr>
        <w:t>declarar</w:t>
      </w:r>
      <w:r w:rsidR="002129EE">
        <w:rPr>
          <w:i/>
          <w:sz w:val="20"/>
          <w:lang w:val="sq-AL"/>
        </w:rPr>
        <w:t xml:space="preserve">ea membrului stoc </w:t>
      </w:r>
      <w:r w:rsidR="002129EE">
        <w:rPr>
          <w:i/>
          <w:sz w:val="20"/>
          <w:u w:val="single"/>
          <w:lang w:val="sq-AL"/>
        </w:rPr>
        <w:t>pret</w:t>
      </w:r>
      <w:r w:rsidR="002129EE">
        <w:rPr>
          <w:i/>
          <w:sz w:val="20"/>
          <w:lang w:val="sq-AL"/>
        </w:rPr>
        <w:t xml:space="preserve"> ca</w:t>
      </w:r>
    </w:p>
    <w:p w:rsidR="002129EE" w:rsidRDefault="002129EE">
      <w:pPr>
        <w:jc w:val="both"/>
        <w:rPr>
          <w:i/>
          <w:sz w:val="20"/>
          <w:lang w:val="sq-AL"/>
        </w:rPr>
      </w:pPr>
      <w:r>
        <w:rPr>
          <w:lang w:val="sq-AL"/>
        </w:rPr>
        <w:t xml:space="preserve">void main ( ) </w:t>
      </w:r>
      <w:r>
        <w:rPr>
          <w:lang w:val="sq-AL"/>
        </w:rPr>
        <w:tab/>
      </w:r>
      <w:r>
        <w:rPr>
          <w:lang w:val="sq-AL"/>
        </w:rPr>
        <w:tab/>
      </w:r>
      <w:r w:rsidR="003604E8">
        <w:rPr>
          <w:i/>
          <w:sz w:val="20"/>
          <w:lang w:val="sq-AL"/>
        </w:rPr>
        <w:t>variabilă</w:t>
      </w:r>
      <w:r>
        <w:rPr>
          <w:i/>
          <w:sz w:val="20"/>
          <w:lang w:val="sq-AL"/>
        </w:rPr>
        <w:t xml:space="preserve"> </w:t>
      </w:r>
      <w:r w:rsidR="003604E8">
        <w:rPr>
          <w:i/>
          <w:sz w:val="20"/>
          <w:lang w:val="sq-AL"/>
        </w:rPr>
        <w:t>globală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{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clrscr ( 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stoc :: pret = 100;</w:t>
      </w:r>
    </w:p>
    <w:p w:rsidR="002129EE" w:rsidRDefault="002129EE">
      <w:pPr>
        <w:rPr>
          <w:lang w:val="sq-AL"/>
        </w:rPr>
      </w:pPr>
      <w:r>
        <w:rPr>
          <w:lang w:val="sq-AL"/>
        </w:rPr>
        <w:t xml:space="preserve">cout&lt;&lt;”Pretul unitar </w:t>
      </w:r>
      <w:r w:rsidR="00290A36">
        <w:rPr>
          <w:lang w:val="sq-AL"/>
        </w:rPr>
        <w:t>iniţial</w:t>
      </w:r>
      <w:r>
        <w:rPr>
          <w:lang w:val="sq-AL"/>
        </w:rPr>
        <w:t xml:space="preserve"> a fost:”&lt;&lt;stoc :: pret &lt;&lt;</w:t>
      </w:r>
    </w:p>
    <w:p w:rsidR="002129EE" w:rsidRDefault="002129EE">
      <w:pPr>
        <w:rPr>
          <w:lang w:val="sq-AL"/>
        </w:rPr>
      </w:pPr>
      <w:r>
        <w:rPr>
          <w:lang w:val="sq-AL"/>
        </w:rPr>
        <w:t xml:space="preserve">                                                          ”u.m.”&lt;&lt;endl;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stoc :: pret = 90;</w:t>
      </w:r>
    </w:p>
    <w:p w:rsidR="002129EE" w:rsidRDefault="002129EE">
      <w:pPr>
        <w:rPr>
          <w:lang w:val="sq-AL"/>
        </w:rPr>
      </w:pPr>
      <w:r>
        <w:rPr>
          <w:lang w:val="sq-AL"/>
        </w:rPr>
        <w:t xml:space="preserve">cout&lt;&lt;“Pret unitar final </w:t>
      </w:r>
      <w:r w:rsidR="00B43186">
        <w:rPr>
          <w:lang w:val="sq-AL"/>
        </w:rPr>
        <w:t>este</w:t>
      </w:r>
      <w:r>
        <w:rPr>
          <w:lang w:val="sq-AL"/>
        </w:rPr>
        <w:t>:”&lt;&lt;stoc :: pret&lt;&lt;”u.m”;</w:t>
      </w:r>
    </w:p>
    <w:p w:rsidR="002129EE" w:rsidRDefault="002129EE">
      <w:pPr>
        <w:rPr>
          <w:lang w:val="sq-AL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170" w:equalWidth="0">
            <w:col w:w="3686" w:space="170"/>
            <w:col w:w="5216"/>
          </w:cols>
          <w:docGrid w:linePitch="360"/>
        </w:sectPr>
      </w:pPr>
      <w:r>
        <w:rPr>
          <w:lang w:val="sq-AL"/>
        </w:rPr>
        <w:t xml:space="preserve">}                                                                     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Aici se acces</w:t>
      </w:r>
      <w:r w:rsidR="00CE36A0">
        <w:rPr>
          <w:lang w:val="sq-AL"/>
        </w:rPr>
        <w:t>ează</w:t>
      </w:r>
      <w:r>
        <w:rPr>
          <w:lang w:val="sq-AL"/>
        </w:rPr>
        <w:t xml:space="preserve"> membrul </w:t>
      </w:r>
      <w:r>
        <w:rPr>
          <w:u w:val="single"/>
          <w:lang w:val="sq-AL"/>
        </w:rPr>
        <w:t>pret</w:t>
      </w:r>
      <w:r>
        <w:rPr>
          <w:lang w:val="sq-AL"/>
        </w:rPr>
        <w:t xml:space="preserve"> al clasei </w:t>
      </w:r>
      <w:r>
        <w:rPr>
          <w:b/>
          <w:lang w:val="sq-AL"/>
        </w:rPr>
        <w:t>stoc</w:t>
      </w:r>
      <w:r>
        <w:rPr>
          <w:lang w:val="sq-AL"/>
        </w:rPr>
        <w:t xml:space="preserve"> </w:t>
      </w:r>
      <w:r w:rsidR="003604E8">
        <w:rPr>
          <w:lang w:val="sq-AL"/>
        </w:rPr>
        <w:t>fără</w:t>
      </w:r>
      <w:r>
        <w:rPr>
          <w:lang w:val="sq-AL"/>
        </w:rPr>
        <w:t xml:space="preserve"> </w:t>
      </w:r>
      <w:r w:rsidR="0084440A">
        <w:rPr>
          <w:lang w:val="sq-AL"/>
        </w:rPr>
        <w:t>să</w:t>
      </w:r>
      <w:r>
        <w:rPr>
          <w:lang w:val="sq-AL"/>
        </w:rPr>
        <w:t xml:space="preserve"> existe un obiect al clasei stoc.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O</w:t>
      </w:r>
      <w:r w:rsidR="004003D7">
        <w:rPr>
          <w:lang w:val="sq-AL"/>
        </w:rPr>
        <w:t>bservaţi</w:t>
      </w:r>
      <w:r>
        <w:rPr>
          <w:lang w:val="sq-AL"/>
        </w:rPr>
        <w:t xml:space="preserve">e: </w:t>
      </w:r>
      <w:r>
        <w:rPr>
          <w:lang w:val="sq-AL"/>
        </w:rPr>
        <w:tab/>
        <w:t>Prin folosirea datelor membre statice: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  <w:rPr>
          <w:lang w:val="sq-AL"/>
        </w:rPr>
      </w:pPr>
      <w:r>
        <w:rPr>
          <w:lang w:val="sq-AL"/>
        </w:rPr>
        <w:t>reducem numarul variabilelor globale din program;</w:t>
      </w:r>
    </w:p>
    <w:p w:rsidR="002129EE" w:rsidRDefault="00BE1EA2">
      <w:pPr>
        <w:numPr>
          <w:ilvl w:val="0"/>
          <w:numId w:val="2"/>
        </w:numPr>
        <w:tabs>
          <w:tab w:val="left" w:pos="720"/>
        </w:tabs>
        <w:jc w:val="both"/>
        <w:rPr>
          <w:lang w:val="sq-AL"/>
        </w:rPr>
      </w:pPr>
      <w:r>
        <w:rPr>
          <w:lang w:val="sq-AL"/>
        </w:rPr>
        <w:t>urmări</w:t>
      </w:r>
      <w:r w:rsidR="002129EE">
        <w:rPr>
          <w:lang w:val="sq-AL"/>
        </w:rPr>
        <w:t>m numarul instanţelor unei clase;</w:t>
      </w:r>
    </w:p>
    <w:p w:rsidR="002129EE" w:rsidRDefault="00BE1EA2">
      <w:pPr>
        <w:numPr>
          <w:ilvl w:val="0"/>
          <w:numId w:val="2"/>
        </w:numPr>
        <w:tabs>
          <w:tab w:val="left" w:pos="720"/>
        </w:tabs>
        <w:jc w:val="both"/>
        <w:rPr>
          <w:lang w:val="sq-AL"/>
        </w:rPr>
      </w:pPr>
      <w:r>
        <w:rPr>
          <w:lang w:val="sq-AL"/>
        </w:rPr>
        <w:t>controlăm</w:t>
      </w:r>
      <w:r w:rsidR="002129EE">
        <w:rPr>
          <w:lang w:val="sq-AL"/>
        </w:rPr>
        <w:t xml:space="preserve"> accesul;</w:t>
      </w:r>
    </w:p>
    <w:p w:rsidR="002129EE" w:rsidRDefault="00BE1EA2">
      <w:pPr>
        <w:numPr>
          <w:ilvl w:val="0"/>
          <w:numId w:val="2"/>
        </w:numPr>
        <w:tabs>
          <w:tab w:val="left" w:pos="720"/>
        </w:tabs>
        <w:jc w:val="both"/>
        <w:rPr>
          <w:lang w:val="sq-AL"/>
        </w:rPr>
      </w:pPr>
      <w:r>
        <w:rPr>
          <w:lang w:val="sq-AL"/>
        </w:rPr>
        <w:t>alocăm</w:t>
      </w:r>
      <w:r w:rsidR="002129EE">
        <w:rPr>
          <w:lang w:val="sq-AL"/>
        </w:rPr>
        <w:t xml:space="preserve"> un bloc de memorie special pentru diferite obiecte ale unei clase.</w:t>
      </w:r>
    </w:p>
    <w:p w:rsidR="002129EE" w:rsidRDefault="002129EE">
      <w:pPr>
        <w:pStyle w:val="Heading4"/>
        <w:tabs>
          <w:tab w:val="left" w:pos="0"/>
        </w:tabs>
        <w:jc w:val="center"/>
      </w:pPr>
      <w:r>
        <w:lastRenderedPageBreak/>
        <w:t>Funcţii membre statice</w:t>
      </w:r>
    </w:p>
    <w:p w:rsidR="002129EE" w:rsidRDefault="002129EE">
      <w:pPr>
        <w:rPr>
          <w:lang w:val="sq-AL"/>
        </w:rPr>
      </w:pP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Putem defini funcţii membre statice ca </w:t>
      </w:r>
      <w:r w:rsidR="00290A36">
        <w:rPr>
          <w:lang w:val="sq-AL"/>
        </w:rPr>
        <w:t>şi</w:t>
      </w:r>
      <w:r>
        <w:rPr>
          <w:lang w:val="sq-AL"/>
        </w:rPr>
        <w:t xml:space="preserve"> date membre statice. Ele fac operaţii care nu sunt asociate unor obiecte individuale, ci asociate </w:t>
      </w:r>
      <w:r w:rsidR="00B43186">
        <w:rPr>
          <w:lang w:val="sq-AL"/>
        </w:rPr>
        <w:t>întreg</w:t>
      </w:r>
      <w:r>
        <w:rPr>
          <w:lang w:val="sq-AL"/>
        </w:rPr>
        <w:t>ii clase care le conţin.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 xml:space="preserve">O funcţie membru </w:t>
      </w:r>
      <w:r>
        <w:rPr>
          <w:u w:val="single"/>
          <w:lang w:val="sq-AL"/>
        </w:rPr>
        <w:t>statică</w:t>
      </w:r>
      <w:r>
        <w:rPr>
          <w:lang w:val="sq-AL"/>
        </w:rPr>
        <w:t xml:space="preserve"> </w:t>
      </w:r>
      <w:r w:rsidR="00290A36">
        <w:rPr>
          <w:lang w:val="sq-AL"/>
        </w:rPr>
        <w:t>şi</w:t>
      </w:r>
      <w:r>
        <w:rPr>
          <w:lang w:val="sq-AL"/>
        </w:rPr>
        <w:t xml:space="preserve"> </w:t>
      </w:r>
      <w:r w:rsidR="00BE1EA2">
        <w:rPr>
          <w:u w:val="single"/>
          <w:lang w:val="sq-AL"/>
        </w:rPr>
        <w:t>publică</w:t>
      </w:r>
      <w:r>
        <w:rPr>
          <w:lang w:val="sq-AL"/>
        </w:rPr>
        <w:t xml:space="preserve"> poate fi </w:t>
      </w:r>
      <w:r w:rsidR="00B43186">
        <w:rPr>
          <w:lang w:val="sq-AL"/>
        </w:rPr>
        <w:t>apelată</w:t>
      </w:r>
      <w:r>
        <w:rPr>
          <w:lang w:val="sq-AL"/>
        </w:rPr>
        <w:t xml:space="preserve"> </w:t>
      </w:r>
      <w:r w:rsidR="00290A36">
        <w:rPr>
          <w:lang w:val="sq-AL"/>
        </w:rPr>
        <w:t>şi</w:t>
      </w:r>
      <w:r>
        <w:rPr>
          <w:lang w:val="sq-AL"/>
        </w:rPr>
        <w:t xml:space="preserve"> </w:t>
      </w:r>
      <w:r w:rsidR="00CE36A0">
        <w:rPr>
          <w:lang w:val="sq-AL"/>
        </w:rPr>
        <w:t>când</w:t>
      </w:r>
      <w:r>
        <w:rPr>
          <w:lang w:val="sq-AL"/>
        </w:rPr>
        <w:t xml:space="preserve"> nu </w:t>
      </w:r>
      <w:r w:rsidR="00BE1EA2">
        <w:rPr>
          <w:lang w:val="sq-AL"/>
        </w:rPr>
        <w:t>există</w:t>
      </w:r>
      <w:r>
        <w:rPr>
          <w:lang w:val="sq-AL"/>
        </w:rPr>
        <w:t xml:space="preserve"> nici un obiect al clasei respective.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Pentru apelare folosim operatorul de </w:t>
      </w:r>
      <w:r w:rsidR="004003D7">
        <w:rPr>
          <w:lang w:val="sq-AL"/>
        </w:rPr>
        <w:t>rezoluţi</w:t>
      </w:r>
      <w:r>
        <w:rPr>
          <w:lang w:val="sq-AL"/>
        </w:rPr>
        <w:t xml:space="preserve">e </w:t>
      </w:r>
      <w:r w:rsidR="003604E8">
        <w:rPr>
          <w:lang w:val="sq-AL"/>
        </w:rPr>
        <w:t>globală</w:t>
      </w:r>
      <w:r>
        <w:rPr>
          <w:lang w:val="sq-AL"/>
        </w:rPr>
        <w:t xml:space="preserve"> “::”.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A</w:t>
      </w:r>
      <w:r w:rsidR="00BE1EA2">
        <w:rPr>
          <w:lang w:val="sq-AL"/>
        </w:rPr>
        <w:t>ceste</w:t>
      </w:r>
      <w:r>
        <w:rPr>
          <w:lang w:val="sq-AL"/>
        </w:rPr>
        <w:t xml:space="preserve"> funcţii nu primesc implicit adresa unui obiect.</w:t>
      </w:r>
    </w:p>
    <w:p w:rsidR="002129EE" w:rsidRDefault="000C631A">
      <w:pPr>
        <w:jc w:val="both"/>
        <w:rPr>
          <w:lang w:val="sq-AL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327660</wp:posOffset>
                </wp:positionV>
                <wp:extent cx="4324350" cy="7438390"/>
                <wp:effectExtent l="21590" t="10795" r="6985" b="8890"/>
                <wp:wrapNone/>
                <wp:docPr id="2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0" cy="7438390"/>
                          <a:chOff x="357" y="516"/>
                          <a:chExt cx="6810" cy="11714"/>
                        </a:xfrm>
                      </wpg:grpSpPr>
                      <wpg:grpSp>
                        <wpg:cNvPr id="26" name="Group 61"/>
                        <wpg:cNvGrpSpPr>
                          <a:grpSpLocks/>
                        </wpg:cNvGrpSpPr>
                        <wpg:grpSpPr bwMode="auto">
                          <a:xfrm>
                            <a:off x="357" y="3492"/>
                            <a:ext cx="6810" cy="8738"/>
                            <a:chOff x="357" y="3492"/>
                            <a:chExt cx="6810" cy="8738"/>
                          </a:xfrm>
                        </wpg:grpSpPr>
                        <wps:wsp>
                          <wps:cNvPr id="27" name="Line 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" y="3492"/>
                              <a:ext cx="540" cy="18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4212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0" y="4929"/>
                              <a:ext cx="540" cy="18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7" y="5472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47" y="1205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400" y="516"/>
                            <a:ext cx="540" cy="216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9E2DA" id="Group 60" o:spid="_x0000_s1026" style="position:absolute;margin-left:17.85pt;margin-top:25.8pt;width:340.5pt;height:585.7pt;z-index:251666432;mso-wrap-distance-left:0;mso-wrap-distance-right:0" coordorigin="357,516" coordsize="6810,1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">
                <v:group id="Group 61" o:spid="_x0000_s1027" style="position:absolute;left:357;top:3492;width:6810;height:8738" coordorigin="357,3492" coordsize="6810,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62" o:spid="_x0000_s1028" style="position:absolute;flip:x;visibility:visible;mso-wrap-style:square" from="720,3492" to="1260,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" strokeweight=".26mm">
                    <v:stroke endarrow="block" joinstyle="miter"/>
                  </v:line>
                  <v:line id="Line 63" o:spid="_x0000_s1029" style="position:absolute;flip:x;visibility:visible;mso-wrap-style:square" from="540,4212" to="144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" strokeweight=".26mm">
                    <v:stroke endarrow="block" joinstyle="miter"/>
                  </v:line>
                  <v:line id="Line 64" o:spid="_x0000_s1030" style="position:absolute;flip:x y;visibility:visible;mso-wrap-style:square" from="540,4929" to="1080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" strokeweight=".26mm">
                    <v:stroke endarrow="block" joinstyle="miter"/>
                  </v:line>
                  <v:line id="Line 65" o:spid="_x0000_s1031" style="position:absolute;flip:x;visibility:visible;mso-wrap-style:square" from="357,5472" to="897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" strokeweight=".26mm">
                    <v:stroke endarrow="block" joinstyle="miter"/>
                  </v:line>
                  <v:line id="Line 66" o:spid="_x0000_s1032" style="position:absolute;flip:x y;visibility:visible;mso-wrap-style:square" from="6447,12050" to="7167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" strokeweight=".26mm">
                    <v:stroke endarrow="block" joinstyle="miter"/>
                  </v:line>
                </v:group>
                <v:line id="Line 67" o:spid="_x0000_s1033" style="position:absolute;visibility:visible;mso-wrap-style:square" from="5400,516" to="5940,2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" strokeweight=".26mm">
                  <v:stroke endarrow="block" joinstyle="miter"/>
                </v:line>
              </v:group>
            </w:pict>
          </mc:Fallback>
        </mc:AlternateContent>
      </w:r>
      <w:r w:rsidR="002129EE">
        <w:rPr>
          <w:lang w:val="sq-AL"/>
        </w:rPr>
        <w:tab/>
        <w:t xml:space="preserve">Spre deosebire de funcţiile membre nestatice ale unei clase, cele statice nu au pointerul </w:t>
      </w:r>
      <w:r w:rsidR="002129EE">
        <w:rPr>
          <w:u w:val="single"/>
          <w:lang w:val="sq-AL"/>
        </w:rPr>
        <w:t>this</w:t>
      </w:r>
      <w:r w:rsidR="00BE1EA2">
        <w:rPr>
          <w:lang w:val="sq-AL"/>
        </w:rPr>
        <w:t>, deci</w:t>
      </w:r>
      <w:r w:rsidR="002129EE">
        <w:rPr>
          <w:lang w:val="sq-AL"/>
        </w:rPr>
        <w:t xml:space="preserve"> ele nu pot accesa direct </w:t>
      </w:r>
      <w:r w:rsidR="004003D7">
        <w:rPr>
          <w:lang w:val="sq-AL"/>
        </w:rPr>
        <w:t>decât</w:t>
      </w:r>
      <w:r w:rsidR="002129EE">
        <w:rPr>
          <w:lang w:val="sq-AL"/>
        </w:rPr>
        <w:t xml:space="preserve"> </w:t>
      </w:r>
      <w:r w:rsidR="002129EE">
        <w:rPr>
          <w:u w:val="single"/>
          <w:lang w:val="sq-AL"/>
        </w:rPr>
        <w:t>alte elemente statice</w:t>
      </w:r>
      <w:r w:rsidR="002129EE">
        <w:rPr>
          <w:lang w:val="sq-AL"/>
        </w:rPr>
        <w:t xml:space="preserve"> ale clasei respective (nu pot accesa elementele nestatice ale clasei!).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 xml:space="preserve">Se definesc ca funcţii membre statice într-o </w:t>
      </w:r>
      <w:r w:rsidR="00290A36">
        <w:rPr>
          <w:lang w:val="sq-AL"/>
        </w:rPr>
        <w:t>clasă</w:t>
      </w:r>
      <w:r>
        <w:rPr>
          <w:lang w:val="sq-AL"/>
        </w:rPr>
        <w:t xml:space="preserve"> acele funcţii de uz general care sunt folosite de mai multe clase, </w:t>
      </w:r>
      <w:r w:rsidR="00BE1EA2">
        <w:rPr>
          <w:lang w:val="sq-AL"/>
        </w:rPr>
        <w:t>evitând</w:t>
      </w:r>
      <w:r>
        <w:rPr>
          <w:lang w:val="sq-AL"/>
        </w:rPr>
        <w:t xml:space="preserve"> definirea lor ca funcţii de sine statatoare.</w:t>
      </w:r>
    </w:p>
    <w:p w:rsidR="002129EE" w:rsidRDefault="002129EE">
      <w:pPr>
        <w:jc w:val="both"/>
        <w:rPr>
          <w:lang w:val="sq-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2129EE">
        <w:tc>
          <w:tcPr>
            <w:tcW w:w="4644" w:type="dxa"/>
          </w:tcPr>
          <w:p w:rsidR="002129EE" w:rsidRDefault="002129EE">
            <w:pPr>
              <w:snapToGrid w:val="0"/>
              <w:jc w:val="both"/>
              <w:rPr>
                <w:lang w:val="sq-AL"/>
              </w:rPr>
            </w:pPr>
            <w:r>
              <w:rPr>
                <w:u w:val="single"/>
                <w:lang w:val="sq-AL"/>
              </w:rPr>
              <w:t>Ex.1</w:t>
            </w:r>
            <w:r>
              <w:rPr>
                <w:lang w:val="sq-AL"/>
              </w:rPr>
              <w:t xml:space="preserve">: 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class clasa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{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private: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static int i;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. . . . . . . . . . 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public:           </w:t>
            </w:r>
            <w:r w:rsidR="00B43186">
              <w:rPr>
                <w:i/>
                <w:sz w:val="20"/>
                <w:lang w:val="sq-AL"/>
              </w:rPr>
              <w:t>declarar</w:t>
            </w:r>
            <w:r>
              <w:rPr>
                <w:i/>
                <w:sz w:val="20"/>
                <w:lang w:val="sq-AL"/>
              </w:rPr>
              <w:t xml:space="preserve">ea </w:t>
            </w:r>
            <w:r w:rsidR="00B43186">
              <w:rPr>
                <w:i/>
                <w:sz w:val="20"/>
                <w:lang w:val="sq-AL"/>
              </w:rPr>
              <w:t>funcţiei</w:t>
            </w:r>
            <w:r>
              <w:rPr>
                <w:i/>
                <w:sz w:val="20"/>
                <w:lang w:val="sq-AL"/>
              </w:rPr>
              <w:t xml:space="preserve"> membre statice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static void f(int);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. . . . . . . . . . 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};                      </w:t>
            </w:r>
            <w:r>
              <w:rPr>
                <w:i/>
                <w:sz w:val="20"/>
                <w:lang w:val="sq-AL"/>
              </w:rPr>
              <w:t>definirea datei membre statice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int clasa :: i=5;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void clasa :: f(int i)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 xml:space="preserve">{                 </w:t>
            </w:r>
            <w:r>
              <w:rPr>
                <w:i/>
                <w:sz w:val="20"/>
                <w:lang w:val="sq-AL"/>
              </w:rPr>
              <w:t xml:space="preserve">definirea </w:t>
            </w:r>
            <w:r w:rsidR="00B43186">
              <w:rPr>
                <w:i/>
                <w:sz w:val="20"/>
                <w:lang w:val="sq-AL"/>
              </w:rPr>
              <w:t>funcţiei</w:t>
            </w:r>
            <w:r>
              <w:rPr>
                <w:i/>
                <w:sz w:val="20"/>
                <w:lang w:val="sq-AL"/>
              </w:rPr>
              <w:t xml:space="preserve"> membre statice</w:t>
            </w:r>
          </w:p>
          <w:p w:rsidR="002129EE" w:rsidRDefault="002129EE">
            <w:pPr>
              <w:jc w:val="both"/>
              <w:rPr>
                <w:i/>
                <w:sz w:val="20"/>
                <w:lang w:val="sq-AL"/>
              </w:rPr>
            </w:pPr>
            <w:r>
              <w:rPr>
                <w:lang w:val="sq-AL"/>
              </w:rPr>
              <w:t>i</w:t>
            </w:r>
            <w:r>
              <w:rPr>
                <w:rFonts w:ascii="Symbol" w:hAnsi="Symbol"/>
                <w:lang w:val="sq-AL"/>
              </w:rPr>
              <w:t></w:t>
            </w:r>
            <w:r>
              <w:rPr>
                <w:lang w:val="sq-AL"/>
              </w:rPr>
              <w:t xml:space="preserve">i;            </w:t>
            </w:r>
            <w:r>
              <w:rPr>
                <w:i/>
                <w:sz w:val="20"/>
                <w:lang w:val="sq-AL"/>
              </w:rPr>
              <w:t xml:space="preserve">accesarea </w:t>
            </w:r>
            <w:r w:rsidR="00A87F30">
              <w:rPr>
                <w:i/>
                <w:sz w:val="20"/>
                <w:lang w:val="sq-AL"/>
              </w:rPr>
              <w:t>directă</w:t>
            </w:r>
            <w:r>
              <w:rPr>
                <w:i/>
                <w:sz w:val="20"/>
                <w:lang w:val="sq-AL"/>
              </w:rPr>
              <w:t xml:space="preserve"> a unui membru static</w:t>
            </w:r>
          </w:p>
          <w:p w:rsidR="002129EE" w:rsidRDefault="002129EE">
            <w:pPr>
              <w:pStyle w:val="BodyText"/>
              <w:rPr>
                <w:lang w:val="sq-AL"/>
              </w:rPr>
            </w:pPr>
            <w:r>
              <w:rPr>
                <w:lang w:val="sq-AL"/>
              </w:rPr>
              <w:t xml:space="preserve">. . . . . . . . . . . 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</w:t>
            </w:r>
          </w:p>
        </w:tc>
        <w:tc>
          <w:tcPr>
            <w:tcW w:w="4644" w:type="dxa"/>
            <w:tcBorders>
              <w:left w:val="single" w:sz="4" w:space="0" w:color="000000"/>
            </w:tcBorders>
          </w:tcPr>
          <w:p w:rsidR="002129EE" w:rsidRDefault="002129EE">
            <w:pPr>
              <w:snapToGrid w:val="0"/>
              <w:jc w:val="both"/>
              <w:rPr>
                <w:lang w:val="sq-AL"/>
              </w:rPr>
            </w:pPr>
            <w:r>
              <w:rPr>
                <w:u w:val="single"/>
                <w:lang w:val="sq-AL"/>
              </w:rPr>
              <w:t>Ex.2</w:t>
            </w:r>
            <w:r>
              <w:rPr>
                <w:lang w:val="sq-AL"/>
              </w:rPr>
              <w:t>: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class cls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{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public: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int vect [15];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static int prim ( );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int cls :: prim ( )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{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return vect [0];</w:t>
            </w: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>}</w:t>
            </w:r>
          </w:p>
          <w:p w:rsidR="002129EE" w:rsidRDefault="002129EE">
            <w:pPr>
              <w:jc w:val="both"/>
              <w:rPr>
                <w:lang w:val="sq-AL"/>
              </w:rPr>
            </w:pPr>
          </w:p>
          <w:p w:rsidR="002129EE" w:rsidRDefault="002129EE">
            <w:pPr>
              <w:jc w:val="both"/>
              <w:rPr>
                <w:lang w:val="sq-AL"/>
              </w:rPr>
            </w:pPr>
            <w:r>
              <w:rPr>
                <w:lang w:val="sq-AL"/>
              </w:rPr>
              <w:t xml:space="preserve">       </w:t>
            </w:r>
            <w:r w:rsidR="00290A36">
              <w:rPr>
                <w:lang w:val="sq-AL"/>
              </w:rPr>
              <w:t>În</w:t>
            </w:r>
            <w:r>
              <w:rPr>
                <w:lang w:val="sq-AL"/>
              </w:rPr>
              <w:t xml:space="preserve"> acest caz compilatorul va semnala eroare la </w:t>
            </w:r>
            <w:r w:rsidR="00BE1EA2">
              <w:rPr>
                <w:lang w:val="sq-AL"/>
              </w:rPr>
              <w:t>încerc</w:t>
            </w:r>
            <w:r>
              <w:rPr>
                <w:lang w:val="sq-AL"/>
              </w:rPr>
              <w:t xml:space="preserve">area </w:t>
            </w:r>
            <w:r w:rsidR="00B43186">
              <w:rPr>
                <w:lang w:val="sq-AL"/>
              </w:rPr>
              <w:t>funcţiei</w:t>
            </w:r>
            <w:r>
              <w:rPr>
                <w:lang w:val="sq-AL"/>
              </w:rPr>
              <w:t xml:space="preserve"> </w:t>
            </w:r>
            <w:r w:rsidR="00CE36A0">
              <w:rPr>
                <w:lang w:val="sq-AL"/>
              </w:rPr>
              <w:t>membră</w:t>
            </w:r>
            <w:r>
              <w:rPr>
                <w:lang w:val="sq-AL"/>
              </w:rPr>
              <w:t xml:space="preserve"> statică </w:t>
            </w:r>
            <w:r>
              <w:rPr>
                <w:u w:val="single"/>
                <w:lang w:val="sq-AL"/>
              </w:rPr>
              <w:t>prim</w:t>
            </w:r>
            <w:r>
              <w:rPr>
                <w:lang w:val="sq-AL"/>
              </w:rPr>
              <w:t xml:space="preserve"> de </w:t>
            </w:r>
            <w:r>
              <w:rPr>
                <w:u w:val="single"/>
                <w:lang w:val="sq-AL"/>
              </w:rPr>
              <w:t xml:space="preserve"> a accesa</w:t>
            </w:r>
            <w:r>
              <w:rPr>
                <w:lang w:val="sq-AL"/>
              </w:rPr>
              <w:t xml:space="preserve"> membrul nestatic </w:t>
            </w:r>
            <w:r>
              <w:rPr>
                <w:u w:val="single"/>
                <w:lang w:val="sq-AL"/>
              </w:rPr>
              <w:t>vect</w:t>
            </w:r>
            <w:r>
              <w:rPr>
                <w:lang w:val="sq-AL"/>
              </w:rPr>
              <w:t>.</w:t>
            </w:r>
          </w:p>
        </w:tc>
      </w:tr>
    </w:tbl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pStyle w:val="Heading6"/>
        <w:tabs>
          <w:tab w:val="left" w:pos="0"/>
        </w:tabs>
        <w:rPr>
          <w:lang w:val="sq-AL"/>
        </w:rPr>
      </w:pPr>
      <w:r>
        <w:rPr>
          <w:lang w:val="sq-AL"/>
        </w:rPr>
        <w:t>Funcţii prietene</w:t>
      </w:r>
    </w:p>
    <w:p w:rsidR="002129EE" w:rsidRDefault="002129EE">
      <w:pPr>
        <w:jc w:val="both"/>
        <w:rPr>
          <w:u w:val="single"/>
          <w:lang w:val="sq-AL"/>
        </w:rPr>
      </w:pP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>C + + permite accesul la datele membre private ale unei clase nu numai funcţiilor membre ale clasei respective</w:t>
      </w:r>
      <w:r w:rsidR="00BE1EA2">
        <w:rPr>
          <w:lang w:val="sq-AL"/>
        </w:rPr>
        <w:t>,</w:t>
      </w:r>
      <w:r>
        <w:rPr>
          <w:lang w:val="sq-AL"/>
        </w:rPr>
        <w:t xml:space="preserve"> ci </w:t>
      </w:r>
      <w:r w:rsidR="00290A36">
        <w:rPr>
          <w:lang w:val="sq-AL"/>
        </w:rPr>
        <w:t>şi</w:t>
      </w:r>
      <w:r>
        <w:rPr>
          <w:lang w:val="sq-AL"/>
        </w:rPr>
        <w:t xml:space="preserve"> altor funcţii membre clasei numite </w:t>
      </w:r>
      <w:r>
        <w:rPr>
          <w:u w:val="single"/>
          <w:lang w:val="sq-AL"/>
        </w:rPr>
        <w:t>funcţii prietene</w:t>
      </w:r>
      <w:r>
        <w:rPr>
          <w:lang w:val="sq-AL"/>
        </w:rPr>
        <w:t>. Ele pot fi independente sau membre altei clase.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 xml:space="preserve">Declararea unei </w:t>
      </w:r>
      <w:r>
        <w:rPr>
          <w:u w:val="single"/>
          <w:lang w:val="sq-AL"/>
        </w:rPr>
        <w:t>funcţii prietene</w:t>
      </w:r>
      <w:r>
        <w:rPr>
          <w:lang w:val="sq-AL"/>
        </w:rPr>
        <w:t xml:space="preserve"> independente se face </w:t>
      </w:r>
      <w:r w:rsidR="00290A36">
        <w:rPr>
          <w:lang w:val="sq-AL"/>
        </w:rPr>
        <w:t>în</w:t>
      </w:r>
      <w:r>
        <w:rPr>
          <w:lang w:val="sq-AL"/>
        </w:rPr>
        <w:t xml:space="preserve"> interiorul clasei preced</w:t>
      </w:r>
      <w:r w:rsidR="0084440A">
        <w:rPr>
          <w:lang w:val="sq-AL"/>
        </w:rPr>
        <w:t>ând</w:t>
      </w:r>
      <w:r>
        <w:rPr>
          <w:lang w:val="sq-AL"/>
        </w:rPr>
        <w:t xml:space="preserve"> prototipul </w:t>
      </w:r>
      <w:r w:rsidR="00B43186">
        <w:rPr>
          <w:lang w:val="sq-AL"/>
        </w:rPr>
        <w:t>funcţiei</w:t>
      </w:r>
      <w:r>
        <w:rPr>
          <w:lang w:val="sq-AL"/>
        </w:rPr>
        <w:t xml:space="preserve"> de </w:t>
      </w:r>
      <w:r w:rsidR="001F2039">
        <w:rPr>
          <w:lang w:val="sq-AL"/>
        </w:rPr>
        <w:t>cuvânt</w:t>
      </w:r>
      <w:r>
        <w:rPr>
          <w:lang w:val="sq-AL"/>
        </w:rPr>
        <w:t xml:space="preserve">ul cheie </w:t>
      </w:r>
      <w:r>
        <w:rPr>
          <w:u w:val="single"/>
          <w:lang w:val="sq-AL"/>
        </w:rPr>
        <w:t>friend</w:t>
      </w:r>
      <w:r>
        <w:rPr>
          <w:lang w:val="sq-AL"/>
        </w:rPr>
        <w:t xml:space="preserve"> astfel:</w:t>
      </w:r>
    </w:p>
    <w:p w:rsidR="002129EE" w:rsidRDefault="002129EE">
      <w:pPr>
        <w:ind w:left="720" w:firstLine="720"/>
        <w:jc w:val="both"/>
        <w:rPr>
          <w:lang w:val="sq-AL"/>
        </w:rPr>
      </w:pPr>
      <w:r>
        <w:rPr>
          <w:lang w:val="sq-AL"/>
        </w:rPr>
        <w:t>class nume_clasa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{</w:t>
      </w:r>
      <w:r>
        <w:rPr>
          <w:position w:val="-5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ed="t">
            <v:fill color2="black"/>
            <v:imagedata r:id="rId13" o:title=""/>
          </v:shape>
          <o:OLEObject Type="Embed" ProgID="Microsoft" ShapeID="_x0000_i1025" DrawAspect="Content" ObjectID="_1771616227" r:id="rId14"/>
        </w:objec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  <w:t>public: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ab/>
      </w:r>
      <w:r>
        <w:rPr>
          <w:lang w:val="sq-AL"/>
        </w:rPr>
        <w:tab/>
        <w:t>friend tip_rez  nume_fct (&lt;</w:t>
      </w:r>
      <w:r w:rsidR="00046B83">
        <w:rPr>
          <w:lang w:val="sq-AL"/>
        </w:rPr>
        <w:t>argumente</w:t>
      </w:r>
      <w:r>
        <w:rPr>
          <w:lang w:val="sq-AL"/>
        </w:rPr>
        <w:t>&gt;);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 xml:space="preserve">Indiferent de poziţia prototipului, funcţiile prietene sunt publice . O astfel de funcţie nu poate </w:t>
      </w:r>
      <w:r w:rsidR="003604E8">
        <w:rPr>
          <w:lang w:val="sq-AL"/>
        </w:rPr>
        <w:t>întoarce</w:t>
      </w:r>
      <w:r>
        <w:rPr>
          <w:lang w:val="sq-AL"/>
        </w:rPr>
        <w:t xml:space="preserve"> o </w:t>
      </w:r>
      <w:r w:rsidR="00037008" w:rsidRPr="00037008">
        <w:rPr>
          <w:bCs/>
          <w:lang w:val="sq-AL"/>
        </w:rPr>
        <w:t>referinţă</w:t>
      </w:r>
      <w:r>
        <w:rPr>
          <w:lang w:val="sq-AL"/>
        </w:rPr>
        <w:t xml:space="preserve"> la clasa </w:t>
      </w:r>
      <w:r w:rsidR="0084440A">
        <w:rPr>
          <w:lang w:val="sq-AL"/>
        </w:rPr>
        <w:t>prietenă</w:t>
      </w:r>
      <w:r>
        <w:rPr>
          <w:lang w:val="sq-AL"/>
        </w:rPr>
        <w:t>.</w:t>
      </w:r>
    </w:p>
    <w:p w:rsidR="002129EE" w:rsidRDefault="002129EE">
      <w:pPr>
        <w:jc w:val="both"/>
        <w:rPr>
          <w:lang w:val="sq-AL"/>
        </w:rPr>
      </w:pPr>
      <w:r>
        <w:rPr>
          <w:lang w:val="sq-AL"/>
        </w:rPr>
        <w:tab/>
        <w:t xml:space="preserve">O funcţie </w:t>
      </w:r>
      <w:r w:rsidR="0084440A">
        <w:rPr>
          <w:lang w:val="sq-AL"/>
        </w:rPr>
        <w:t>prietenă</w:t>
      </w:r>
      <w:r>
        <w:rPr>
          <w:lang w:val="sq-AL"/>
        </w:rPr>
        <w:t xml:space="preserve"> poate accesa membri </w:t>
      </w:r>
      <w:r w:rsidR="001F2039">
        <w:rPr>
          <w:lang w:val="sq-AL"/>
        </w:rPr>
        <w:t>privaţi</w:t>
      </w:r>
      <w:r>
        <w:rPr>
          <w:lang w:val="sq-AL"/>
        </w:rPr>
        <w:t xml:space="preserve"> ai clasei direct prin operatorul “ .”.</w:t>
      </w:r>
    </w:p>
    <w:p w:rsidR="002129EE" w:rsidRDefault="002129EE">
      <w:pPr>
        <w:jc w:val="both"/>
        <w:rPr>
          <w:lang w:val="sq-AL"/>
        </w:rPr>
      </w:pPr>
    </w:p>
    <w:p w:rsidR="002129EE" w:rsidRDefault="002129EE">
      <w:pPr>
        <w:jc w:val="both"/>
      </w:pPr>
      <w:r>
        <w:rPr>
          <w:u w:val="single"/>
          <w:lang w:val="sq-AL"/>
        </w:rPr>
        <w:lastRenderedPageBreak/>
        <w:t>Ex.</w:t>
      </w:r>
      <w:r>
        <w:rPr>
          <w:lang w:val="sq-AL"/>
        </w:rPr>
        <w:t xml:space="preserve">: Programul </w:t>
      </w:r>
      <w:r w:rsidR="004003D7">
        <w:rPr>
          <w:lang w:val="sq-AL"/>
        </w:rPr>
        <w:t>declară</w:t>
      </w:r>
      <w:r>
        <w:rPr>
          <w:lang w:val="sq-AL"/>
        </w:rPr>
        <w:t xml:space="preserve"> calsa </w:t>
      </w:r>
      <w:r>
        <w:rPr>
          <w:u w:val="single"/>
          <w:lang w:val="sq-AL"/>
        </w:rPr>
        <w:t>comp</w:t>
      </w:r>
      <w:r>
        <w:rPr>
          <w:lang w:val="sq-AL"/>
        </w:rPr>
        <w:t xml:space="preserve"> </w:t>
      </w:r>
      <w:r w:rsidR="00290A36">
        <w:rPr>
          <w:lang w:val="sq-AL"/>
        </w:rPr>
        <w:t>şi</w:t>
      </w:r>
      <w:r>
        <w:rPr>
          <w:lang w:val="sq-AL"/>
        </w:rPr>
        <w:t xml:space="preserve"> </w:t>
      </w:r>
      <w:r w:rsidR="00290A36">
        <w:rPr>
          <w:lang w:val="sq-AL"/>
        </w:rPr>
        <w:t>în</w:t>
      </w:r>
      <w:r>
        <w:rPr>
          <w:lang w:val="sq-AL"/>
        </w:rPr>
        <w:t xml:space="preserve"> ea </w:t>
      </w:r>
      <w:r w:rsidR="001F2039">
        <w:rPr>
          <w:u w:val="single"/>
        </w:rPr>
        <w:t>funcţia</w:t>
      </w:r>
      <w:r>
        <w:rPr>
          <w:u w:val="single"/>
        </w:rPr>
        <w:t xml:space="preserve"> </w:t>
      </w:r>
      <w:r w:rsidR="0084440A">
        <w:rPr>
          <w:u w:val="single"/>
        </w:rPr>
        <w:t>prietenă</w:t>
      </w:r>
      <w:r>
        <w:rPr>
          <w:u w:val="single"/>
        </w:rPr>
        <w:t xml:space="preserve"> </w:t>
      </w:r>
      <w:r w:rsidR="0084440A">
        <w:rPr>
          <w:u w:val="single"/>
        </w:rPr>
        <w:t>independentă</w:t>
      </w:r>
      <w:r>
        <w:t xml:space="preserve">: </w:t>
      </w:r>
      <w:r>
        <w:rPr>
          <w:u w:val="single"/>
        </w:rPr>
        <w:t>coincid()</w:t>
      </w:r>
      <w:r>
        <w:t xml:space="preserve">, care </w:t>
      </w:r>
      <w:r w:rsidR="003604E8">
        <w:t>întoarce</w:t>
      </w:r>
      <w:r>
        <w:t xml:space="preserve"> o valoare ne</w:t>
      </w:r>
      <w:r w:rsidR="0084440A">
        <w:t>nulă</w:t>
      </w:r>
      <w:r>
        <w:t xml:space="preserve"> </w:t>
      </w:r>
      <w:r w:rsidR="00290A36">
        <w:t>dacă</w:t>
      </w:r>
      <w:r>
        <w:t xml:space="preserve"> punctele primite ca </w:t>
      </w:r>
      <w:r w:rsidR="00046B83">
        <w:t>argumente</w:t>
      </w:r>
      <w:r>
        <w:t xml:space="preserve"> sunt identice </w:t>
      </w:r>
      <w:r w:rsidR="00290A36">
        <w:t>şi</w:t>
      </w:r>
      <w:r>
        <w:t xml:space="preserve"> </w:t>
      </w:r>
      <w:r w:rsidR="0084440A">
        <w:t>nulă</w:t>
      </w:r>
      <w:r>
        <w:t xml:space="preserve"> </w:t>
      </w:r>
      <w:r w:rsidR="00290A36">
        <w:t>în</w:t>
      </w:r>
      <w:r>
        <w:t xml:space="preserve"> caz contrar.</w:t>
      </w:r>
    </w:p>
    <w:p w:rsidR="002129EE" w:rsidRDefault="002129EE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5040"/>
      </w:tblGrid>
      <w:tr w:rsidR="002129EE">
        <w:trPr>
          <w:trHeight w:hRule="exact" w:val="6948"/>
        </w:trPr>
        <w:tc>
          <w:tcPr>
            <w:tcW w:w="4248" w:type="dxa"/>
          </w:tcPr>
          <w:p w:rsidR="002129EE" w:rsidRDefault="002129EE">
            <w:pPr>
              <w:snapToGrid w:val="0"/>
              <w:jc w:val="both"/>
            </w:pPr>
            <w:r>
              <w:t># include &lt;iostream.h&gt;</w:t>
            </w:r>
          </w:p>
          <w:p w:rsidR="002129EE" w:rsidRDefault="002129EE">
            <w:pPr>
              <w:jc w:val="both"/>
            </w:pPr>
            <w:r>
              <w:t># include &lt;conio.h&gt;</w:t>
            </w:r>
          </w:p>
          <w:p w:rsidR="002129EE" w:rsidRDefault="002129EE">
            <w:pPr>
              <w:jc w:val="both"/>
            </w:pPr>
            <w:r>
              <w:t>class comp</w:t>
            </w:r>
          </w:p>
          <w:p w:rsidR="002129EE" w:rsidRDefault="002129EE">
            <w:pPr>
              <w:jc w:val="both"/>
            </w:pPr>
            <w:r>
              <w:t>{</w:t>
            </w:r>
          </w:p>
          <w:p w:rsidR="002129EE" w:rsidRDefault="002129EE">
            <w:pPr>
              <w:jc w:val="both"/>
            </w:pPr>
            <w:r>
              <w:t>int x,y;</w:t>
            </w:r>
          </w:p>
          <w:p w:rsidR="002129EE" w:rsidRDefault="000C631A">
            <w:pPr>
              <w:jc w:val="both"/>
              <w:rPr>
                <w:i/>
                <w:sz w:val="20"/>
              </w:rPr>
            </w:pPr>
            <w:r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22860</wp:posOffset>
                      </wp:positionV>
                      <wp:extent cx="342900" cy="114300"/>
                      <wp:effectExtent l="33020" t="13970" r="5080" b="62230"/>
                      <wp:wrapNone/>
                      <wp:docPr id="24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05AFC" id="Line 7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8pt" to="8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" strokeweight=".26mm">
                      <v:stroke endarrow="block" joinstyle="miter"/>
                    </v:line>
                  </w:pict>
                </mc:Fallback>
              </mc:AlternateContent>
            </w:r>
            <w:r w:rsidR="002129EE">
              <w:t xml:space="preserve">public:                   </w:t>
            </w:r>
            <w:r w:rsidR="00B43186">
              <w:rPr>
                <w:i/>
                <w:sz w:val="20"/>
              </w:rPr>
              <w:t>declarar</w:t>
            </w:r>
            <w:r w:rsidR="002129EE">
              <w:rPr>
                <w:i/>
                <w:sz w:val="20"/>
              </w:rPr>
              <w:t>ea constructorlui</w:t>
            </w:r>
          </w:p>
          <w:p w:rsidR="002129EE" w:rsidRDefault="002129EE">
            <w:pPr>
              <w:jc w:val="both"/>
            </w:pPr>
            <w:r>
              <w:t xml:space="preserve">    comp (int,int);</w:t>
            </w:r>
          </w:p>
          <w:p w:rsidR="002129EE" w:rsidRDefault="002129EE">
            <w:pPr>
              <w:jc w:val="both"/>
              <w:rPr>
                <w:i/>
                <w:sz w:val="20"/>
              </w:rPr>
            </w:pPr>
            <w:r>
              <w:t xml:space="preserve">    ~ comp ( );     </w:t>
            </w:r>
            <w:r>
              <w:rPr>
                <w:rFonts w:ascii="Wingdings" w:hAnsi="Wingdings"/>
              </w:rPr>
              <w:t></w:t>
            </w:r>
            <w:r>
              <w:t xml:space="preserve">  </w:t>
            </w:r>
            <w:r w:rsidR="00B43186">
              <w:rPr>
                <w:i/>
                <w:sz w:val="20"/>
              </w:rPr>
              <w:t>declarar</w:t>
            </w:r>
            <w:r>
              <w:rPr>
                <w:i/>
                <w:sz w:val="20"/>
              </w:rPr>
              <w:t>ea destructorului</w:t>
            </w:r>
          </w:p>
          <w:p w:rsidR="002129EE" w:rsidRDefault="002129EE">
            <w:pPr>
              <w:jc w:val="both"/>
              <w:rPr>
                <w:i/>
                <w:sz w:val="20"/>
              </w:rPr>
            </w:pPr>
            <w:r>
              <w:t xml:space="preserve">    void </w:t>
            </w:r>
            <w:r w:rsidR="00351579">
              <w:t>afisare (</w:t>
            </w:r>
            <w:r>
              <w:t xml:space="preserve"> );         </w:t>
            </w:r>
            <w:r>
              <w:rPr>
                <w:i/>
                <w:sz w:val="20"/>
              </w:rPr>
              <w:t xml:space="preserve">decl. </w:t>
            </w:r>
            <w:r w:rsidR="00B43186">
              <w:rPr>
                <w:i/>
                <w:sz w:val="20"/>
              </w:rPr>
              <w:t>funcţiei</w:t>
            </w:r>
            <w:r>
              <w:rPr>
                <w:i/>
                <w:sz w:val="20"/>
              </w:rPr>
              <w:t xml:space="preserve"> membru</w:t>
            </w:r>
          </w:p>
          <w:p w:rsidR="002129EE" w:rsidRDefault="002129EE">
            <w:pPr>
              <w:jc w:val="both"/>
            </w:pPr>
            <w:r>
              <w:t xml:space="preserve">    friend int coincid (comp&amp;, comp&amp;);</w:t>
            </w:r>
          </w:p>
          <w:p w:rsidR="002129EE" w:rsidRDefault="000C631A">
            <w:pPr>
              <w:jc w:val="both"/>
              <w:rPr>
                <w:i/>
                <w:sz w:val="20"/>
              </w:rPr>
            </w:pPr>
            <w:r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60960</wp:posOffset>
                      </wp:positionV>
                      <wp:extent cx="114300" cy="114300"/>
                      <wp:effectExtent l="52070" t="13970" r="5080" b="52705"/>
                      <wp:wrapNone/>
                      <wp:docPr id="23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FD728" id="Line 7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.8pt" to="1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" strokeweight=".26mm">
                      <v:stroke endarrow="block" joinstyle="miter"/>
                    </v:line>
                  </w:pict>
                </mc:Fallback>
              </mc:AlternateContent>
            </w:r>
            <w:r w:rsidR="002129EE">
              <w:t xml:space="preserve">};    </w:t>
            </w:r>
            <w:r w:rsidR="00B43186">
              <w:rPr>
                <w:i/>
                <w:sz w:val="20"/>
              </w:rPr>
              <w:t>declarar</w:t>
            </w:r>
            <w:r w:rsidR="002129EE">
              <w:rPr>
                <w:i/>
                <w:sz w:val="20"/>
              </w:rPr>
              <w:t xml:space="preserve">ea </w:t>
            </w:r>
            <w:r w:rsidR="00B43186">
              <w:rPr>
                <w:i/>
                <w:sz w:val="20"/>
              </w:rPr>
              <w:t>funcţiei</w:t>
            </w:r>
            <w:r w:rsidR="002129EE">
              <w:rPr>
                <w:i/>
                <w:sz w:val="20"/>
              </w:rPr>
              <w:t xml:space="preserve"> prietene independente</w:t>
            </w:r>
          </w:p>
          <w:p w:rsidR="002129EE" w:rsidRDefault="002129EE">
            <w:pPr>
              <w:jc w:val="both"/>
            </w:pPr>
            <w:r>
              <w:t xml:space="preserve">comp::comp(int a,int b)           </w:t>
            </w:r>
          </w:p>
          <w:p w:rsidR="002129EE" w:rsidRDefault="002129EE">
            <w:pPr>
              <w:jc w:val="both"/>
              <w:rPr>
                <w:i/>
                <w:sz w:val="20"/>
              </w:rPr>
            </w:pPr>
            <w:r>
              <w:t>{x=a; y=b;</w:t>
            </w:r>
            <w:r w:rsidR="00351579">
              <w:t>afisare(</w:t>
            </w:r>
            <w:r>
              <w:t xml:space="preserve"> );                </w:t>
            </w:r>
            <w:r>
              <w:rPr>
                <w:i/>
                <w:sz w:val="20"/>
              </w:rPr>
              <w:t>definirea</w:t>
            </w:r>
          </w:p>
          <w:p w:rsidR="002129EE" w:rsidRDefault="002129EE">
            <w:pPr>
              <w:jc w:val="both"/>
              <w:rPr>
                <w:i/>
                <w:sz w:val="20"/>
              </w:rPr>
            </w:pPr>
            <w:r>
              <w:t xml:space="preserve">…….                                    </w:t>
            </w:r>
            <w:r>
              <w:rPr>
                <w:i/>
                <w:sz w:val="20"/>
              </w:rPr>
              <w:t>constructorului</w:t>
            </w:r>
          </w:p>
          <w:p w:rsidR="002129EE" w:rsidRDefault="002129EE">
            <w:pPr>
              <w:jc w:val="both"/>
            </w:pPr>
            <w:r>
              <w:t>}</w:t>
            </w:r>
          </w:p>
          <w:p w:rsidR="002129EE" w:rsidRDefault="002129EE">
            <w:pPr>
              <w:jc w:val="both"/>
              <w:rPr>
                <w:i/>
                <w:sz w:val="20"/>
              </w:rPr>
            </w:pPr>
            <w:r>
              <w:t xml:space="preserve">comp::~comp( )         </w:t>
            </w:r>
            <w:r>
              <w:rPr>
                <w:i/>
                <w:sz w:val="20"/>
              </w:rPr>
              <w:t>definirea destructorului</w:t>
            </w:r>
          </w:p>
          <w:p w:rsidR="002129EE" w:rsidRDefault="002129EE">
            <w:pPr>
              <w:jc w:val="both"/>
            </w:pPr>
            <w:r>
              <w:t>{……}</w:t>
            </w:r>
          </w:p>
          <w:p w:rsidR="002129EE" w:rsidRDefault="002129EE">
            <w:pPr>
              <w:jc w:val="both"/>
              <w:rPr>
                <w:lang w:val="sq-AL"/>
              </w:rPr>
            </w:pPr>
          </w:p>
        </w:tc>
        <w:tc>
          <w:tcPr>
            <w:tcW w:w="5040" w:type="dxa"/>
            <w:tcBorders>
              <w:left w:val="single" w:sz="4" w:space="0" w:color="000000"/>
            </w:tcBorders>
          </w:tcPr>
          <w:p w:rsidR="002129EE" w:rsidRDefault="002129EE">
            <w:pPr>
              <w:snapToGrid w:val="0"/>
              <w:jc w:val="both"/>
              <w:rPr>
                <w:i/>
                <w:sz w:val="20"/>
              </w:rPr>
            </w:pPr>
            <w:r>
              <w:t>void comp::</w:t>
            </w:r>
            <w:r w:rsidR="00351579">
              <w:t>afisare (</w:t>
            </w:r>
            <w:r>
              <w:t xml:space="preserve"> )              </w:t>
            </w:r>
            <w:r>
              <w:rPr>
                <w:i/>
                <w:sz w:val="20"/>
              </w:rPr>
              <w:t xml:space="preserve">definirea </w:t>
            </w:r>
            <w:r w:rsidR="00B43186">
              <w:rPr>
                <w:i/>
                <w:sz w:val="20"/>
              </w:rPr>
              <w:t>funcţiei</w:t>
            </w:r>
          </w:p>
          <w:p w:rsidR="002129EE" w:rsidRDefault="002129EE">
            <w:pPr>
              <w:jc w:val="both"/>
              <w:rPr>
                <w:i/>
                <w:sz w:val="20"/>
              </w:rPr>
            </w:pPr>
            <w:r>
              <w:t xml:space="preserve">{                                                           </w:t>
            </w:r>
            <w:r>
              <w:rPr>
                <w:i/>
                <w:sz w:val="20"/>
              </w:rPr>
              <w:t>membru</w:t>
            </w:r>
          </w:p>
          <w:p w:rsidR="002129EE" w:rsidRDefault="002129EE">
            <w:pPr>
              <w:jc w:val="both"/>
            </w:pPr>
            <w:r>
              <w:t>cout &lt;&lt;”x=”&lt;&lt;x&lt;&lt;”;y=”&lt;&lt;y&lt;&lt;endl;</w:t>
            </w:r>
          </w:p>
          <w:p w:rsidR="002129EE" w:rsidRDefault="000C631A">
            <w:pPr>
              <w:jc w:val="both"/>
              <w:rPr>
                <w:i/>
                <w:sz w:val="20"/>
              </w:rPr>
            </w:pPr>
            <w:r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144780</wp:posOffset>
                      </wp:positionV>
                      <wp:extent cx="342900" cy="114300"/>
                      <wp:effectExtent l="33020" t="13970" r="5080" b="62230"/>
                      <wp:wrapNone/>
                      <wp:docPr id="22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591D8" id="Line 7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1.4pt" to="66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" strokeweight=".26mm">
                      <v:stroke endarrow="block" joinstyle="miter"/>
                    </v:line>
                  </w:pict>
                </mc:Fallback>
              </mc:AlternateContent>
            </w:r>
            <w:r w:rsidR="002129EE">
              <w:t xml:space="preserve">}                       </w:t>
            </w:r>
            <w:r w:rsidR="002129EE">
              <w:rPr>
                <w:i/>
                <w:sz w:val="20"/>
              </w:rPr>
              <w:t xml:space="preserve">definirea </w:t>
            </w:r>
            <w:r w:rsidR="00B43186">
              <w:rPr>
                <w:i/>
                <w:sz w:val="20"/>
              </w:rPr>
              <w:t>funcţiei</w:t>
            </w:r>
            <w:r w:rsidR="002129EE">
              <w:rPr>
                <w:i/>
                <w:sz w:val="20"/>
              </w:rPr>
              <w:t xml:space="preserve"> prietene</w:t>
            </w:r>
          </w:p>
          <w:p w:rsidR="002129EE" w:rsidRPr="00F860D2" w:rsidRDefault="002129EE">
            <w:pPr>
              <w:pStyle w:val="BodyText"/>
              <w:rPr>
                <w:lang w:val="ro-RO"/>
              </w:rPr>
            </w:pPr>
            <w:r w:rsidRPr="00F860D2">
              <w:rPr>
                <w:lang w:val="ro-RO"/>
              </w:rPr>
              <w:t>int coincid (comp &amp; p1,comp &amp; p2)</w:t>
            </w:r>
          </w:p>
          <w:p w:rsidR="002129EE" w:rsidRDefault="002129EE">
            <w:pPr>
              <w:jc w:val="both"/>
            </w:pPr>
            <w:r>
              <w:t>{</w:t>
            </w:r>
          </w:p>
          <w:p w:rsidR="002129EE" w:rsidRDefault="002129EE">
            <w:pPr>
              <w:jc w:val="both"/>
            </w:pPr>
            <w:r>
              <w:t>if (p1.x == p2.x &amp;&amp; p1.y == p2.y)</w:t>
            </w:r>
          </w:p>
          <w:p w:rsidR="002129EE" w:rsidRDefault="002129EE">
            <w:pPr>
              <w:ind w:firstLine="720"/>
              <w:jc w:val="both"/>
            </w:pPr>
            <w:r>
              <w:tab/>
              <w:t>return 1;</w:t>
            </w:r>
          </w:p>
          <w:p w:rsidR="002129EE" w:rsidRDefault="002129EE">
            <w:pPr>
              <w:jc w:val="both"/>
            </w:pPr>
            <w:r>
              <w:tab/>
              <w:t>else  return 0;</w:t>
            </w:r>
          </w:p>
          <w:p w:rsidR="002129EE" w:rsidRDefault="002129EE">
            <w:pPr>
              <w:jc w:val="both"/>
            </w:pPr>
            <w:r>
              <w:t>}</w:t>
            </w:r>
          </w:p>
          <w:p w:rsidR="002129EE" w:rsidRDefault="002129EE">
            <w:pPr>
              <w:jc w:val="both"/>
            </w:pPr>
            <w:r>
              <w:t>void main ( )</w:t>
            </w:r>
          </w:p>
          <w:p w:rsidR="002129EE" w:rsidRDefault="002129EE">
            <w:pPr>
              <w:jc w:val="both"/>
            </w:pPr>
            <w:r>
              <w:t>{</w:t>
            </w:r>
          </w:p>
          <w:p w:rsidR="002129EE" w:rsidRDefault="002129EE">
            <w:pPr>
              <w:jc w:val="both"/>
            </w:pPr>
            <w:r>
              <w:t>clrscr ( );</w:t>
            </w:r>
          </w:p>
          <w:p w:rsidR="002129EE" w:rsidRDefault="002129EE">
            <w:r>
              <w:t>cout &lt;&lt;”coordonatele punctului p1 sunt:”;</w:t>
            </w:r>
          </w:p>
          <w:p w:rsidR="002129EE" w:rsidRDefault="002129EE">
            <w:r>
              <w:t>comp p1(2,3);</w:t>
            </w:r>
          </w:p>
          <w:p w:rsidR="002129EE" w:rsidRDefault="002129EE">
            <w:pPr>
              <w:jc w:val="both"/>
            </w:pPr>
            <w:r>
              <w:t>cout &lt;&lt;”coordonatele punctului p2 sunt:”;</w:t>
            </w:r>
          </w:p>
          <w:p w:rsidR="002129EE" w:rsidRDefault="002129EE">
            <w:pPr>
              <w:jc w:val="both"/>
            </w:pPr>
            <w:r>
              <w:t>comp p2(2,4);</w:t>
            </w:r>
          </w:p>
          <w:p w:rsidR="002129EE" w:rsidRDefault="002129EE">
            <w:pPr>
              <w:jc w:val="both"/>
            </w:pPr>
            <w:r>
              <w:t>cout &lt;&lt;”rezultat:”&lt;&lt;endl;</w:t>
            </w:r>
          </w:p>
          <w:p w:rsidR="002129EE" w:rsidRDefault="002129EE">
            <w:pPr>
              <w:jc w:val="both"/>
            </w:pPr>
            <w:r>
              <w:t>if (coincid(p1,p2))</w:t>
            </w:r>
          </w:p>
          <w:p w:rsidR="002129EE" w:rsidRDefault="002129EE">
            <w:pPr>
              <w:jc w:val="both"/>
            </w:pPr>
            <w:r>
              <w:t xml:space="preserve">     cout &lt;&lt;”Punctele p1 </w:t>
            </w:r>
            <w:r w:rsidR="00290A36">
              <w:t>şi</w:t>
            </w:r>
            <w:r>
              <w:t xml:space="preserve"> p2 coincid:”&lt;&lt;endl;</w:t>
            </w:r>
          </w:p>
          <w:p w:rsidR="002129EE" w:rsidRDefault="002129EE">
            <w:r>
              <w:t xml:space="preserve">     else cout&lt;&lt;”Punctele p1 </w:t>
            </w:r>
            <w:r w:rsidR="00290A36">
              <w:t>şi</w:t>
            </w:r>
            <w:r>
              <w:t xml:space="preserve"> p2 sunt diferite”;</w:t>
            </w:r>
          </w:p>
          <w:p w:rsidR="002129EE" w:rsidRDefault="002129EE">
            <w:pPr>
              <w:jc w:val="both"/>
            </w:pPr>
            <w:r>
              <w:t>}</w:t>
            </w:r>
          </w:p>
          <w:p w:rsidR="002129EE" w:rsidRDefault="002129EE">
            <w:pPr>
              <w:jc w:val="both"/>
              <w:rPr>
                <w:lang w:val="sq-AL"/>
              </w:rPr>
            </w:pPr>
          </w:p>
        </w:tc>
      </w:tr>
    </w:tbl>
    <w:p w:rsidR="002129EE" w:rsidRDefault="002129EE">
      <w:pPr>
        <w:jc w:val="both"/>
      </w:pPr>
    </w:p>
    <w:p w:rsidR="002129EE" w:rsidRDefault="002129EE">
      <w:pPr>
        <w:jc w:val="both"/>
      </w:pPr>
      <w:r>
        <w:t xml:space="preserve"> </w:t>
      </w:r>
    </w:p>
    <w:p w:rsidR="002129EE" w:rsidRDefault="002129EE">
      <w:pPr>
        <w:jc w:val="both"/>
      </w:pPr>
    </w:p>
    <w:p w:rsidR="002129EE" w:rsidRDefault="00B43186">
      <w:pPr>
        <w:jc w:val="both"/>
      </w:pPr>
      <w:r>
        <w:t>După</w:t>
      </w:r>
      <w:r w:rsidR="002129EE">
        <w:t xml:space="preserve"> rulare pe ecarn apare:</w:t>
      </w:r>
    </w:p>
    <w:p w:rsidR="002129EE" w:rsidRDefault="002129EE">
      <w:pPr>
        <w:jc w:val="both"/>
      </w:pPr>
      <w:r>
        <w:tab/>
        <w:t>coordonatele punctului p1 sunt: x=2; y=3</w:t>
      </w:r>
    </w:p>
    <w:p w:rsidR="002129EE" w:rsidRDefault="002129EE">
      <w:pPr>
        <w:jc w:val="both"/>
      </w:pPr>
      <w:r>
        <w:tab/>
        <w:t>coordonatele punctului p2 sunt: x=2; y=4</w:t>
      </w:r>
    </w:p>
    <w:p w:rsidR="002129EE" w:rsidRDefault="002129EE">
      <w:pPr>
        <w:jc w:val="both"/>
      </w:pPr>
      <w:r>
        <w:tab/>
        <w:t>Rezultat:</w:t>
      </w:r>
    </w:p>
    <w:p w:rsidR="002129EE" w:rsidRDefault="002129EE">
      <w:pPr>
        <w:jc w:val="both"/>
      </w:pPr>
      <w:r>
        <w:tab/>
        <w:t>Punctele p</w:t>
      </w:r>
      <w:r>
        <w:rPr>
          <w:vertAlign w:val="subscript"/>
        </w:rPr>
        <w:t>1</w:t>
      </w:r>
      <w:r>
        <w:t xml:space="preserve"> </w:t>
      </w:r>
      <w:r w:rsidR="00290A36">
        <w:t>şi</w:t>
      </w:r>
      <w:r>
        <w:t xml:space="preserve"> p</w:t>
      </w:r>
      <w:r>
        <w:rPr>
          <w:vertAlign w:val="subscript"/>
        </w:rPr>
        <w:t>2</w:t>
      </w:r>
      <w:r>
        <w:t xml:space="preserve"> sunt diferite.</w:t>
      </w:r>
    </w:p>
    <w:p w:rsidR="002129EE" w:rsidRDefault="002129EE">
      <w:pPr>
        <w:jc w:val="both"/>
      </w:pPr>
    </w:p>
    <w:p w:rsidR="002129EE" w:rsidRDefault="002129EE">
      <w:pPr>
        <w:ind w:firstLine="720"/>
        <w:jc w:val="both"/>
      </w:pPr>
      <w:r>
        <w:t xml:space="preserve">O funcţie </w:t>
      </w:r>
      <w:r w:rsidR="0084440A">
        <w:t>prietenă</w:t>
      </w:r>
      <w:r>
        <w:t xml:space="preserve"> poate opera asupra unui obiect transferat ca </w:t>
      </w:r>
      <w:r w:rsidR="00046B83">
        <w:t>argument</w:t>
      </w:r>
      <w:r>
        <w:t xml:space="preserve">. Ea foloseşte numele obiectului </w:t>
      </w:r>
      <w:r w:rsidR="00290A36">
        <w:t>şi</w:t>
      </w:r>
      <w:r>
        <w:t xml:space="preserve"> un operator de </w:t>
      </w:r>
      <w:r w:rsidR="004003D7">
        <w:t>rezoluţi</w:t>
      </w:r>
      <w:r>
        <w:t>e pentru a referi date sau funcţii membre ale clasei.</w:t>
      </w:r>
    </w:p>
    <w:p w:rsidR="002129EE" w:rsidRDefault="00290A36">
      <w:pPr>
        <w:jc w:val="both"/>
      </w:pPr>
      <w:r>
        <w:t>Dacă</w:t>
      </w:r>
      <w:r w:rsidR="002129EE">
        <w:t xml:space="preserve"> un program conţine o funcţie </w:t>
      </w:r>
      <w:r w:rsidR="00CE36A0">
        <w:t>membră</w:t>
      </w:r>
      <w:r w:rsidR="002129EE">
        <w:t xml:space="preserve"> </w:t>
      </w:r>
      <w:r w:rsidR="0084440A">
        <w:t xml:space="preserve">a </w:t>
      </w:r>
      <w:r w:rsidR="002129EE">
        <w:t xml:space="preserve">unei clase care </w:t>
      </w:r>
      <w:r w:rsidR="00B43186">
        <w:t>este</w:t>
      </w:r>
      <w:r w:rsidR="002129EE">
        <w:t xml:space="preserve"> </w:t>
      </w:r>
      <w:r w:rsidR="0084440A">
        <w:t>prietenă</w:t>
      </w:r>
      <w:r w:rsidR="002129EE">
        <w:t xml:space="preserve"> altei clase se impun:</w:t>
      </w:r>
    </w:p>
    <w:p w:rsidR="002129EE" w:rsidRDefault="00B43186">
      <w:pPr>
        <w:numPr>
          <w:ilvl w:val="0"/>
          <w:numId w:val="2"/>
        </w:numPr>
        <w:tabs>
          <w:tab w:val="left" w:pos="720"/>
        </w:tabs>
        <w:jc w:val="both"/>
      </w:pPr>
      <w:r>
        <w:t>declarar</w:t>
      </w:r>
      <w:r w:rsidR="002129EE">
        <w:t xml:space="preserve">ea </w:t>
      </w:r>
      <w:r w:rsidR="0084440A">
        <w:t>corespunzăt</w:t>
      </w:r>
      <w:r w:rsidR="002129EE">
        <w:t>oare a funcţiilor prietene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>o a</w:t>
      </w:r>
      <w:r w:rsidR="0084440A">
        <w:t>numită</w:t>
      </w:r>
      <w:r>
        <w:t xml:space="preserve"> ordine </w:t>
      </w:r>
      <w:r w:rsidR="00290A36">
        <w:t>în</w:t>
      </w:r>
      <w:r>
        <w:t xml:space="preserve"> </w:t>
      </w:r>
      <w:r w:rsidR="001F2039">
        <w:t>definiţia</w:t>
      </w:r>
      <w:r>
        <w:t xml:space="preserve"> claselor.</w:t>
      </w:r>
    </w:p>
    <w:p w:rsidR="002129EE" w:rsidRDefault="002129EE">
      <w:pPr>
        <w:jc w:val="both"/>
      </w:pPr>
      <w:r>
        <w:t xml:space="preserve">Declararea funcţiilor prietene ce </w:t>
      </w:r>
      <w:r w:rsidR="004003D7">
        <w:t>aparţin</w:t>
      </w:r>
      <w:r>
        <w:t xml:space="preserve"> unei clase se face sub forma:</w:t>
      </w:r>
    </w:p>
    <w:p w:rsidR="002129EE" w:rsidRDefault="002129EE">
      <w:pPr>
        <w:ind w:left="2160" w:firstLine="720"/>
        <w:jc w:val="both"/>
      </w:pPr>
      <w:r>
        <w:t>class nume_cls2</w:t>
      </w:r>
    </w:p>
    <w:p w:rsidR="002129EE" w:rsidRDefault="002129EE">
      <w:pPr>
        <w:ind w:left="2160" w:firstLine="720"/>
        <w:jc w:val="both"/>
      </w:pPr>
      <w:r>
        <w:t>{</w:t>
      </w:r>
    </w:p>
    <w:p w:rsidR="002129EE" w:rsidRDefault="002129EE">
      <w:pPr>
        <w:ind w:left="2160" w:firstLine="720"/>
        <w:jc w:val="both"/>
      </w:pPr>
      <w:r>
        <w:t>public:</w:t>
      </w:r>
    </w:p>
    <w:p w:rsidR="002129EE" w:rsidRDefault="002129EE">
      <w:pPr>
        <w:ind w:left="2160" w:firstLine="720"/>
        <w:jc w:val="both"/>
      </w:pPr>
      <w:r>
        <w:t xml:space="preserve">. . . . . . . . . </w:t>
      </w:r>
    </w:p>
    <w:p w:rsidR="002129EE" w:rsidRDefault="002129EE">
      <w:pPr>
        <w:ind w:left="2160" w:firstLine="720"/>
        <w:jc w:val="both"/>
      </w:pPr>
      <w:r>
        <w:lastRenderedPageBreak/>
        <w:t>friend nume_cls1 :: nume_fct (&lt;</w:t>
      </w:r>
      <w:r w:rsidR="00046B83">
        <w:t>argumente</w:t>
      </w:r>
      <w:r>
        <w:t>&gt;);</w:t>
      </w:r>
    </w:p>
    <w:p w:rsidR="002129EE" w:rsidRDefault="002129EE">
      <w:pPr>
        <w:ind w:left="2160" w:firstLine="720"/>
        <w:jc w:val="both"/>
      </w:pPr>
      <w:r>
        <w:t>}</w:t>
      </w:r>
    </w:p>
    <w:p w:rsidR="002129EE" w:rsidRDefault="002129EE">
      <w:pPr>
        <w:jc w:val="both"/>
      </w:pPr>
      <w:r>
        <w:t xml:space="preserve">unde </w:t>
      </w:r>
      <w:r>
        <w:tab/>
        <w:t xml:space="preserve">nume_cls1= numele clasei </w:t>
      </w:r>
      <w:r w:rsidR="00290A36">
        <w:t>în</w:t>
      </w:r>
      <w:r>
        <w:t xml:space="preserve"> care </w:t>
      </w:r>
      <w:r w:rsidR="00B43186">
        <w:t>este</w:t>
      </w:r>
      <w:r>
        <w:t xml:space="preserve"> </w:t>
      </w:r>
      <w:r w:rsidR="001F2039">
        <w:t>funcţia</w:t>
      </w:r>
    </w:p>
    <w:p w:rsidR="002129EE" w:rsidRDefault="002129EE">
      <w:pPr>
        <w:jc w:val="both"/>
      </w:pPr>
      <w:r>
        <w:tab/>
        <w:t xml:space="preserve">nume_cls2 = numele clasei cu care </w:t>
      </w:r>
      <w:r w:rsidR="001F2039">
        <w:t>funcţia</w:t>
      </w:r>
      <w:r>
        <w:t xml:space="preserve"> </w:t>
      </w:r>
      <w:r w:rsidR="00B43186">
        <w:t>este</w:t>
      </w:r>
      <w:r>
        <w:t xml:space="preserve"> </w:t>
      </w:r>
      <w:r w:rsidR="0084440A">
        <w:t>prietenă</w:t>
      </w:r>
      <w:r>
        <w:t>.</w:t>
      </w:r>
    </w:p>
    <w:p w:rsidR="002129EE" w:rsidRDefault="002129EE">
      <w:pPr>
        <w:jc w:val="both"/>
      </w:pPr>
    </w:p>
    <w:p w:rsidR="002129EE" w:rsidRDefault="002129EE" w:rsidP="0084440A">
      <w:pPr>
        <w:jc w:val="both"/>
      </w:pPr>
      <w:r>
        <w:tab/>
      </w:r>
      <w:r w:rsidR="001F2039">
        <w:t>Definiţii</w:t>
      </w:r>
      <w:r>
        <w:t xml:space="preserve">la celor </w:t>
      </w:r>
      <w:r w:rsidR="00BE1EA2">
        <w:t>două</w:t>
      </w:r>
      <w:r>
        <w:t xml:space="preserve"> clase trebuie </w:t>
      </w:r>
      <w:r w:rsidR="0084440A">
        <w:t>să</w:t>
      </w:r>
      <w:r>
        <w:t xml:space="preserve"> respecte o ordine pre</w:t>
      </w:r>
      <w:r w:rsidR="0084440A">
        <w:t>stabilită</w:t>
      </w:r>
      <w:r>
        <w:t xml:space="preserve">. Pentru aceasta trebuie specificat un identificator </w:t>
      </w:r>
      <w:r>
        <w:rPr>
          <w:u w:val="dotted"/>
        </w:rPr>
        <w:t>nume_cls1</w:t>
      </w:r>
      <w:r>
        <w:t xml:space="preserve"> sub forma: </w:t>
      </w:r>
      <w:r>
        <w:rPr>
          <w:u w:val="dotted"/>
        </w:rPr>
        <w:t>class nume</w:t>
      </w:r>
      <w:r>
        <w:rPr>
          <w:u w:val="dotted"/>
        </w:rPr>
        <w:softHyphen/>
        <w:t>_cls1</w:t>
      </w:r>
      <w:r>
        <w:t>. Se defin</w:t>
      </w:r>
      <w:r w:rsidR="00B43186">
        <w:t>eşte</w:t>
      </w:r>
      <w:r>
        <w:t xml:space="preserve"> apoi clasa </w:t>
      </w:r>
      <w:r>
        <w:rPr>
          <w:u w:val="dotted"/>
        </w:rPr>
        <w:t>nume_cls2</w:t>
      </w:r>
      <w:r>
        <w:t xml:space="preserve">. Între </w:t>
      </w:r>
      <w:r w:rsidR="003604E8">
        <w:t>acestea</w:t>
      </w:r>
      <w:r>
        <w:t xml:space="preserve"> se </w:t>
      </w:r>
      <w:r w:rsidR="0084440A">
        <w:t xml:space="preserve">dă </w:t>
      </w:r>
      <w:r>
        <w:t xml:space="preserve">compilatorului </w:t>
      </w:r>
      <w:r w:rsidR="0084440A">
        <w:t xml:space="preserve">indicaţia privind </w:t>
      </w:r>
      <w:r>
        <w:t xml:space="preserve">o revenire </w:t>
      </w:r>
      <w:r w:rsidR="0084440A">
        <w:t>ulterioară</w:t>
      </w:r>
      <w:r>
        <w:t xml:space="preserve"> la definirea clasei </w:t>
      </w:r>
      <w:r>
        <w:rPr>
          <w:u w:val="dotted"/>
        </w:rPr>
        <w:t>nume_clas1</w:t>
      </w:r>
      <w:r>
        <w:t xml:space="preserve">. Altfel </w:t>
      </w:r>
      <w:r w:rsidR="001F2039">
        <w:t>definiţia</w:t>
      </w:r>
      <w:r>
        <w:t xml:space="preserve"> clasei nume_cls2 ar face referire la clasa nume_cls1, ne</w:t>
      </w:r>
      <w:r w:rsidR="0084440A">
        <w:t>recunoscută</w:t>
      </w:r>
      <w:r>
        <w:t xml:space="preserve"> pentru compilator </w:t>
      </w:r>
      <w:r w:rsidR="00290A36">
        <w:t>şi</w:t>
      </w:r>
      <w:r>
        <w:t xml:space="preserve"> aceasta ar da eroare.</w:t>
      </w:r>
    </w:p>
    <w:p w:rsidR="002129EE" w:rsidRDefault="002129EE">
      <w:pPr>
        <w:jc w:val="both"/>
      </w:pPr>
    </w:p>
    <w:p w:rsidR="002129EE" w:rsidRDefault="002129EE">
      <w:pPr>
        <w:jc w:val="both"/>
      </w:pPr>
      <w:r>
        <w:rPr>
          <w:u w:val="single"/>
        </w:rPr>
        <w:t>Exemplu</w:t>
      </w:r>
      <w:r>
        <w:t xml:space="preserve">: Aici </w:t>
      </w:r>
      <w:r w:rsidR="001F2039">
        <w:t>funcţia</w:t>
      </w:r>
      <w:r>
        <w:t xml:space="preserve"> f( )</w:t>
      </w:r>
      <w:r>
        <w:rPr>
          <w:position w:val="2"/>
        </w:rPr>
        <w:object w:dxaOrig="200" w:dyaOrig="200">
          <v:shape id="_x0000_i1026" type="#_x0000_t75" style="width:9.75pt;height:9.75pt" o:ole="" filled="t">
            <v:fill color2="black"/>
            <v:imagedata r:id="rId15" o:title=""/>
          </v:shape>
          <o:OLEObject Type="Embed" ProgID="Microsoft" ShapeID="_x0000_i1026" DrawAspect="Content" ObjectID="_1771616228" r:id="rId16"/>
        </w:object>
      </w:r>
      <w:r>
        <w:t xml:space="preserve">clasei A </w:t>
      </w:r>
      <w:r w:rsidR="00290A36">
        <w:t>şi</w:t>
      </w:r>
      <w:r>
        <w:t xml:space="preserve"> </w:t>
      </w:r>
      <w:r w:rsidR="00B43186">
        <w:t>este</w:t>
      </w:r>
      <w:r>
        <w:t xml:space="preserve"> </w:t>
      </w:r>
      <w:r w:rsidR="0084440A">
        <w:t>prietenă</w:t>
      </w:r>
      <w:r>
        <w:t xml:space="preserve">  clasei B</w:t>
      </w:r>
    </w:p>
    <w:p w:rsidR="002129EE" w:rsidRDefault="002129EE">
      <w:pPr>
        <w:jc w:val="both"/>
      </w:pP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0C631A">
      <w:pPr>
        <w:jc w:val="both"/>
        <w:rPr>
          <w:i/>
          <w:sz w:val="20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3771900" cy="1257300"/>
                <wp:effectExtent l="23495" t="55880" r="5080" b="58420"/>
                <wp:wrapNone/>
                <wp:docPr id="1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257300"/>
                          <a:chOff x="900" y="168"/>
                          <a:chExt cx="5940" cy="1980"/>
                        </a:xfrm>
                      </wpg:grpSpPr>
                      <wps:wsp>
                        <wps:cNvPr id="18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0" y="16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0" y="52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0" y="525"/>
                            <a:ext cx="540" cy="1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0" y="214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EEE8F" id="Group 39" o:spid="_x0000_s1026" style="position:absolute;margin-left:45pt;margin-top:8.4pt;width:297pt;height:99pt;z-index:251661312;mso-wrap-distance-left:0;mso-wrap-distance-right:0" coordorigin="900,168" coordsize="59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">
                <v:line id="Line 40" o:spid="_x0000_s1027" style="position:absolute;flip:x;visibility:visible;mso-wrap-style:square" from="900,168" to="1440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" strokeweight=".26mm">
                  <v:stroke endarrow="block" joinstyle="miter"/>
                </v:line>
                <v:line id="Line 41" o:spid="_x0000_s1028" style="position:absolute;flip:x;visibility:visible;mso-wrap-style:square" from="900,525" to="1440,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" strokeweight=".26mm">
                  <v:stroke endarrow="block" joinstyle="miter"/>
                </v:line>
                <v:line id="Line 42" o:spid="_x0000_s1029" style="position:absolute;flip:x;visibility:visible;mso-wrap-style:square" from="5580,525" to="6120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" strokeweight=".26mm">
                  <v:stroke endarrow="block" joinstyle="miter"/>
                </v:line>
                <v:line id="Line 43" o:spid="_x0000_s1030" style="position:absolute;flip:x;visibility:visible;mso-wrap-style:square" from="6300,2148" to="6840,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" strokeweight=".26mm">
                  <v:stroke endarrow="block" joinstyle="miter"/>
                </v:line>
              </v:group>
            </w:pict>
          </mc:Fallback>
        </mc:AlternateContent>
      </w:r>
      <w:r w:rsidR="002129EE">
        <w:t xml:space="preserve">class A;             </w:t>
      </w:r>
      <w:r w:rsidR="002129EE">
        <w:rPr>
          <w:i/>
          <w:sz w:val="20"/>
        </w:rPr>
        <w:t>definirea incompleta a clasei A</w:t>
      </w:r>
    </w:p>
    <w:p w:rsidR="002129EE" w:rsidRDefault="002129EE">
      <w:pPr>
        <w:jc w:val="both"/>
        <w:rPr>
          <w:i/>
          <w:sz w:val="20"/>
        </w:rPr>
      </w:pPr>
      <w:r>
        <w:t xml:space="preserve">class B              </w:t>
      </w:r>
      <w:r>
        <w:rPr>
          <w:i/>
          <w:sz w:val="20"/>
        </w:rPr>
        <w:t>definirea clasei B</w:t>
      </w:r>
    </w:p>
    <w:p w:rsidR="002129EE" w:rsidRDefault="002129EE">
      <w:pPr>
        <w:jc w:val="both"/>
      </w:pPr>
      <w:r>
        <w:t>{</w:t>
      </w:r>
    </w:p>
    <w:p w:rsidR="002129EE" w:rsidRDefault="002129EE">
      <w:pPr>
        <w:pStyle w:val="BodyText"/>
        <w:rPr>
          <w:lang w:val="en-GB"/>
        </w:rPr>
      </w:pPr>
      <w:r>
        <w:rPr>
          <w:lang w:val="en-GB"/>
        </w:rPr>
        <w:t xml:space="preserve">. . . . . . . . . . </w:t>
      </w:r>
    </w:p>
    <w:p w:rsidR="002129EE" w:rsidRDefault="002129EE">
      <w:pPr>
        <w:jc w:val="both"/>
      </w:pPr>
      <w:r>
        <w:t>void f(A, . . . . )</w:t>
      </w:r>
    </w:p>
    <w:p w:rsidR="002129EE" w:rsidRDefault="002129EE">
      <w:pPr>
        <w:jc w:val="both"/>
      </w:pPr>
      <w:r>
        <w:t>. . . . . . . . . . .</w:t>
      </w:r>
    </w:p>
    <w:p w:rsidR="002129EE" w:rsidRDefault="002129EE">
      <w:pPr>
        <w:jc w:val="both"/>
      </w:pPr>
      <w:r>
        <w:t>};</w:t>
      </w:r>
    </w:p>
    <w:p w:rsidR="002129EE" w:rsidRDefault="002129EE">
      <w:pPr>
        <w:jc w:val="both"/>
      </w:pPr>
    </w:p>
    <w:p w:rsidR="002129EE" w:rsidRDefault="002129EE">
      <w:pPr>
        <w:jc w:val="both"/>
      </w:pPr>
    </w:p>
    <w:p w:rsidR="002129EE" w:rsidRDefault="002129EE">
      <w:pPr>
        <w:jc w:val="both"/>
      </w:pPr>
      <w:r>
        <w:t>class A</w:t>
      </w:r>
    </w:p>
    <w:p w:rsidR="002129EE" w:rsidRDefault="002129EE">
      <w:pPr>
        <w:jc w:val="both"/>
        <w:rPr>
          <w:i/>
          <w:sz w:val="20"/>
        </w:rPr>
      </w:pPr>
      <w:r>
        <w:t xml:space="preserve">{                   </w:t>
      </w:r>
      <w:r>
        <w:rPr>
          <w:i/>
          <w:sz w:val="20"/>
        </w:rPr>
        <w:t>definirea clasei A</w:t>
      </w:r>
    </w:p>
    <w:p w:rsidR="002129EE" w:rsidRDefault="002129EE">
      <w:pPr>
        <w:pStyle w:val="BodyText"/>
        <w:rPr>
          <w:lang w:val="en-GB"/>
        </w:rPr>
      </w:pPr>
      <w:r>
        <w:rPr>
          <w:lang w:val="en-GB"/>
        </w:rPr>
        <w:t xml:space="preserve">. . . . . . . . . . </w:t>
      </w:r>
    </w:p>
    <w:p w:rsidR="002129EE" w:rsidRDefault="002129EE">
      <w:pPr>
        <w:jc w:val="both"/>
      </w:pPr>
      <w:r>
        <w:t>friend void B :: f(A, . . . . );</w:t>
      </w:r>
    </w:p>
    <w:p w:rsidR="002129EE" w:rsidRDefault="002129EE">
      <w:pPr>
        <w:jc w:val="both"/>
      </w:pPr>
      <w:r>
        <w:t>};</w:t>
      </w:r>
    </w:p>
    <w:p w:rsidR="002129EE" w:rsidRDefault="002129EE">
      <w:pPr>
        <w:jc w:val="both"/>
      </w:pPr>
      <w:r>
        <w:t>void B :: f(A obiect-A, . . . . )</w:t>
      </w:r>
    </w:p>
    <w:p w:rsidR="002129EE" w:rsidRDefault="002129EE">
      <w:pPr>
        <w:jc w:val="both"/>
      </w:pPr>
      <w:r>
        <w:t>{</w:t>
      </w:r>
    </w:p>
    <w:p w:rsidR="002129EE" w:rsidRDefault="002129EE">
      <w:pPr>
        <w:jc w:val="both"/>
        <w:rPr>
          <w:i/>
          <w:sz w:val="20"/>
        </w:rPr>
      </w:pPr>
      <w:r>
        <w:t xml:space="preserve">. . . . . . . . . . .             </w:t>
      </w:r>
      <w:r>
        <w:rPr>
          <w:i/>
          <w:sz w:val="20"/>
        </w:rPr>
        <w:t xml:space="preserve">definirea </w:t>
      </w:r>
      <w:r w:rsidR="00B43186">
        <w:rPr>
          <w:i/>
          <w:sz w:val="20"/>
        </w:rPr>
        <w:t>funcţiei</w:t>
      </w:r>
      <w:r>
        <w:rPr>
          <w:i/>
          <w:sz w:val="20"/>
        </w:rPr>
        <w:t xml:space="preserve"> prietene</w:t>
      </w:r>
    </w:p>
    <w:p w:rsidR="002129EE" w:rsidRDefault="002129EE">
      <w:pPr>
        <w:jc w:val="both"/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708"/>
          <w:docGrid w:linePitch="360"/>
        </w:sectPr>
      </w:pPr>
      <w:r>
        <w:t>}</w:t>
      </w:r>
    </w:p>
    <w:p w:rsidR="002129EE" w:rsidRDefault="002129EE">
      <w:pPr>
        <w:jc w:val="both"/>
      </w:pPr>
    </w:p>
    <w:p w:rsidR="002129EE" w:rsidRPr="00F860D2" w:rsidRDefault="002129EE">
      <w:pPr>
        <w:pStyle w:val="BodyText"/>
        <w:rPr>
          <w:lang w:val="it-IT"/>
        </w:rPr>
      </w:pPr>
      <w:r w:rsidRPr="00F860D2">
        <w:rPr>
          <w:lang w:val="it-IT"/>
        </w:rPr>
        <w:t xml:space="preserve">Folosirea </w:t>
      </w:r>
      <w:r>
        <w:rPr>
          <w:lang w:val="it-IT"/>
        </w:rPr>
        <w:t>funcţii</w:t>
      </w:r>
      <w:r w:rsidRPr="00F860D2">
        <w:rPr>
          <w:lang w:val="it-IT"/>
        </w:rPr>
        <w:t>lor prietene:</w:t>
      </w:r>
    </w:p>
    <w:p w:rsidR="002129EE" w:rsidRDefault="00CE36A0">
      <w:pPr>
        <w:numPr>
          <w:ilvl w:val="0"/>
          <w:numId w:val="2"/>
        </w:numPr>
        <w:tabs>
          <w:tab w:val="left" w:pos="720"/>
        </w:tabs>
        <w:jc w:val="both"/>
      </w:pPr>
      <w:r>
        <w:t>reprezintă</w:t>
      </w:r>
      <w:r w:rsidR="002129EE">
        <w:t xml:space="preserve"> o </w:t>
      </w:r>
      <w:r w:rsidR="0084440A">
        <w:t>metodă</w:t>
      </w:r>
      <w:r w:rsidR="002129EE">
        <w:t xml:space="preserve"> de control a accesului la membrii unei clase</w:t>
      </w:r>
    </w:p>
    <w:p w:rsidR="002129EE" w:rsidRDefault="00A87F30">
      <w:pPr>
        <w:numPr>
          <w:ilvl w:val="0"/>
          <w:numId w:val="2"/>
        </w:numPr>
        <w:tabs>
          <w:tab w:val="left" w:pos="720"/>
        </w:tabs>
        <w:jc w:val="both"/>
      </w:pPr>
      <w:r>
        <w:t>oferă</w:t>
      </w:r>
      <w:r w:rsidR="002129EE">
        <w:t xml:space="preserve"> o </w:t>
      </w:r>
      <w:r w:rsidR="0084440A">
        <w:t>metodă</w:t>
      </w:r>
      <w:r w:rsidR="002129EE">
        <w:t xml:space="preserve"> simpla de acces limitat din anumite funcţii la datele unei clase</w:t>
      </w:r>
    </w:p>
    <w:p w:rsidR="002129EE" w:rsidRDefault="001F2039">
      <w:pPr>
        <w:numPr>
          <w:ilvl w:val="0"/>
          <w:numId w:val="2"/>
        </w:numPr>
        <w:tabs>
          <w:tab w:val="left" w:pos="720"/>
        </w:tabs>
        <w:jc w:val="both"/>
      </w:pPr>
      <w:r>
        <w:t>funcţia</w:t>
      </w:r>
      <w:r w:rsidR="002129EE">
        <w:t xml:space="preserve"> care </w:t>
      </w:r>
      <w:r w:rsidR="00290A36">
        <w:t>în</w:t>
      </w:r>
      <w:r w:rsidR="002129EE">
        <w:t xml:space="preserve"> lista de </w:t>
      </w:r>
      <w:r w:rsidR="00046B83">
        <w:t>argumente</w:t>
      </w:r>
      <w:r w:rsidR="002129EE">
        <w:t xml:space="preserve"> are cel </w:t>
      </w:r>
      <w:r w:rsidR="00A87F30">
        <w:t>puţin</w:t>
      </w:r>
      <w:r w:rsidR="002129EE">
        <w:t xml:space="preserve"> </w:t>
      </w:r>
      <w:r w:rsidR="00046B83">
        <w:t>două argumente</w:t>
      </w:r>
      <w:r w:rsidR="002129EE">
        <w:t xml:space="preserve"> din </w:t>
      </w:r>
      <w:r w:rsidR="004003D7">
        <w:t>aceeaşi</w:t>
      </w:r>
      <w:r w:rsidR="002129EE">
        <w:t xml:space="preserve"> </w:t>
      </w:r>
      <w:r w:rsidR="00290A36">
        <w:t>clasă</w:t>
      </w:r>
      <w:r w:rsidR="002129EE">
        <w:t xml:space="preserve"> </w:t>
      </w:r>
      <w:r w:rsidR="00290A36">
        <w:t>şi</w:t>
      </w:r>
      <w:r w:rsidR="002129EE">
        <w:t xml:space="preserve"> care acces</w:t>
      </w:r>
      <w:r w:rsidR="00CE36A0">
        <w:t>ează</w:t>
      </w:r>
      <w:r w:rsidR="002129EE">
        <w:t xml:space="preserve">  </w:t>
      </w:r>
      <w:r w:rsidR="00046B83">
        <w:t>argumente</w:t>
      </w:r>
      <w:r w:rsidR="002129EE">
        <w:t xml:space="preserve"> </w:t>
      </w:r>
      <w:r>
        <w:t>privaţi</w:t>
      </w:r>
      <w:r w:rsidR="002129EE">
        <w:t xml:space="preserve"> nu poate fi </w:t>
      </w:r>
      <w:r w:rsidR="004003D7">
        <w:t>decât</w:t>
      </w:r>
      <w:r w:rsidR="002129EE">
        <w:t xml:space="preserve"> </w:t>
      </w:r>
      <w:r w:rsidR="0084440A">
        <w:t>prietenă</w:t>
      </w:r>
      <w:r w:rsidR="002129EE">
        <w:t>.</w:t>
      </w:r>
    </w:p>
    <w:p w:rsidR="002129EE" w:rsidRDefault="002129EE">
      <w:pPr>
        <w:jc w:val="both"/>
      </w:pPr>
    </w:p>
    <w:p w:rsidR="002129EE" w:rsidRDefault="002129EE">
      <w:pPr>
        <w:pStyle w:val="Heading5"/>
        <w:tabs>
          <w:tab w:val="left" w:pos="0"/>
        </w:tabs>
        <w:jc w:val="center"/>
      </w:pPr>
      <w:r>
        <w:t>Clase prietene</w:t>
      </w:r>
    </w:p>
    <w:p w:rsidR="002129EE" w:rsidRDefault="002129EE">
      <w:pPr>
        <w:jc w:val="both"/>
      </w:pPr>
    </w:p>
    <w:p w:rsidR="002129EE" w:rsidRDefault="002129EE">
      <w:pPr>
        <w:ind w:firstLine="720"/>
        <w:jc w:val="both"/>
      </w:pPr>
      <w:r>
        <w:t xml:space="preserve">Clasa B </w:t>
      </w:r>
      <w:r w:rsidR="00B43186">
        <w:t>este</w:t>
      </w:r>
      <w:r>
        <w:t xml:space="preserve"> </w:t>
      </w:r>
      <w:r w:rsidR="0084440A">
        <w:t>prietenă</w:t>
      </w:r>
      <w:r>
        <w:t xml:space="preserve"> clasei A </w:t>
      </w:r>
      <w:r w:rsidR="00290A36">
        <w:t>dacă</w:t>
      </w:r>
      <w:r>
        <w:t xml:space="preserve"> toate funcţiile membre clasei B pot accesa direct membri </w:t>
      </w:r>
      <w:r w:rsidR="001F2039">
        <w:t>privaţi</w:t>
      </w:r>
      <w:r>
        <w:t xml:space="preserve"> ai clasei A.</w:t>
      </w:r>
    </w:p>
    <w:p w:rsidR="002129EE" w:rsidRDefault="002129EE">
      <w:pPr>
        <w:jc w:val="both"/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Pentru a defini clasa B </w:t>
      </w:r>
      <w:r w:rsidR="0084440A">
        <w:t>prietenă</w:t>
      </w:r>
      <w:r>
        <w:t xml:space="preserve"> clasei A se introduce între membri publici ai clasei A o </w:t>
      </w:r>
      <w:r w:rsidR="004003D7">
        <w:t>instrucţiu</w:t>
      </w:r>
      <w:r>
        <w:t xml:space="preserve">ne care </w:t>
      </w:r>
      <w:r w:rsidR="0084440A">
        <w:t>să</w:t>
      </w:r>
      <w:r>
        <w:t xml:space="preserve"> conţină </w:t>
      </w:r>
      <w:r w:rsidR="001F2039">
        <w:t>cuvânt</w:t>
      </w:r>
      <w:r>
        <w:t xml:space="preserve">ul </w:t>
      </w:r>
      <w:r>
        <w:rPr>
          <w:b/>
        </w:rPr>
        <w:t>friend</w:t>
      </w:r>
      <w:r>
        <w:t xml:space="preserve"> urmat de numele clasei B sub forma:</w:t>
      </w:r>
      <w:r>
        <w:tab/>
      </w:r>
    </w:p>
    <w:p w:rsidR="002129EE" w:rsidRDefault="002129EE">
      <w:pPr>
        <w:jc w:val="both"/>
      </w:pPr>
    </w:p>
    <w:p w:rsidR="002129EE" w:rsidRDefault="002129EE">
      <w:pPr>
        <w:jc w:val="both"/>
      </w:pPr>
    </w:p>
    <w:p w:rsidR="002129EE" w:rsidRDefault="002129EE">
      <w:pPr>
        <w:jc w:val="both"/>
      </w:pPr>
    </w:p>
    <w:p w:rsidR="002129EE" w:rsidRDefault="002129EE">
      <w:pPr>
        <w:jc w:val="both"/>
      </w:pPr>
    </w:p>
    <w:p w:rsidR="002129EE" w:rsidRDefault="002129EE">
      <w:pPr>
        <w:jc w:val="both"/>
      </w:pPr>
    </w:p>
    <w:p w:rsidR="002129EE" w:rsidRDefault="002129EE" w:rsidP="0084440A">
      <w:pPr>
        <w:jc w:val="both"/>
      </w:pPr>
      <w:r>
        <w:t xml:space="preserve">Relatia </w:t>
      </w:r>
      <w:r>
        <w:rPr>
          <w:b/>
          <w:u w:val="single"/>
        </w:rPr>
        <w:t>friend</w:t>
      </w:r>
      <w:r>
        <w:t xml:space="preserve"> nu </w:t>
      </w:r>
      <w:r w:rsidR="00B43186">
        <w:t>este</w:t>
      </w:r>
      <w:r>
        <w:t xml:space="preserve"> </w:t>
      </w:r>
      <w:r w:rsidR="0084440A">
        <w:t xml:space="preserve">nici reflexivă, </w:t>
      </w:r>
      <w:r>
        <w:t xml:space="preserve">nici </w:t>
      </w:r>
      <w:r w:rsidR="0084440A">
        <w:t>tranzitivă</w:t>
      </w:r>
      <w:r>
        <w:t xml:space="preserve">. </w:t>
      </w:r>
    </w:p>
    <w:p w:rsidR="002129EE" w:rsidRDefault="002129EE">
      <w:pPr>
        <w:jc w:val="both"/>
      </w:pPr>
      <w:r>
        <w:t xml:space="preserve">De </w:t>
      </w:r>
      <w:r w:rsidR="00581A50">
        <w:t>regulă</w:t>
      </w:r>
      <w:r>
        <w:t xml:space="preserve"> clasele prietene </w:t>
      </w:r>
      <w:r w:rsidR="00290A36">
        <w:t>în</w:t>
      </w:r>
      <w:r>
        <w:t xml:space="preserve"> C + + sunt independente, </w:t>
      </w:r>
      <w:r w:rsidR="00290A36">
        <w:t>în</w:t>
      </w:r>
      <w:r>
        <w:t xml:space="preserve"> sensul ca nici o </w:t>
      </w:r>
      <w:r w:rsidR="00290A36">
        <w:t>clasă</w:t>
      </w:r>
      <w:r>
        <w:t xml:space="preserve"> nu mosten</w:t>
      </w:r>
      <w:r w:rsidR="00B43186">
        <w:t>eşte</w:t>
      </w:r>
      <w:r>
        <w:t xml:space="preserve"> membrii celeilalte clase.</w:t>
      </w:r>
    </w:p>
    <w:p w:rsidR="002129EE" w:rsidRDefault="002129EE">
      <w:r>
        <w:t>class B;</w:t>
      </w:r>
    </w:p>
    <w:p w:rsidR="002129EE" w:rsidRDefault="002129EE">
      <w:r>
        <w:t>class A</w:t>
      </w:r>
    </w:p>
    <w:p w:rsidR="002129EE" w:rsidRDefault="002129EE">
      <w:r>
        <w:t xml:space="preserve">   {</w:t>
      </w:r>
    </w:p>
    <w:p w:rsidR="002129EE" w:rsidRDefault="002129EE">
      <w:r>
        <w:t xml:space="preserve">           public:</w:t>
      </w:r>
    </w:p>
    <w:p w:rsidR="002129EE" w:rsidRDefault="002129EE">
      <w:r>
        <w:t xml:space="preserve">           . . . . . . . . . . </w:t>
      </w:r>
    </w:p>
    <w:p w:rsidR="002129EE" w:rsidRDefault="002129EE">
      <w:r>
        <w:t xml:space="preserve">           friend class B;</w:t>
      </w:r>
    </w:p>
    <w:p w:rsidR="002129EE" w:rsidRDefault="002129EE">
      <w:r>
        <w:t xml:space="preserve">           . . . . . . . . . . </w:t>
      </w:r>
    </w:p>
    <w:p w:rsidR="002129EE" w:rsidRDefault="002129EE">
      <w:r>
        <w:t xml:space="preserve">   };</w:t>
      </w:r>
    </w:p>
    <w:p w:rsidR="002129EE" w:rsidRDefault="002129EE">
      <w:r>
        <w:t>class B</w:t>
      </w: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   {. . . . . . . . };</w:t>
      </w:r>
    </w:p>
    <w:p w:rsidR="002129EE" w:rsidRDefault="002129EE">
      <w:pPr>
        <w:jc w:val="both"/>
        <w:rPr>
          <w:u w:val="single"/>
        </w:r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pPr>
        <w:jc w:val="both"/>
      </w:pPr>
      <w:r>
        <w:rPr>
          <w:u w:val="single"/>
        </w:rPr>
        <w:t>Exemplu</w:t>
      </w:r>
      <w:r>
        <w:t xml:space="preserve">: Aici clasa </w:t>
      </w:r>
      <w:r>
        <w:rPr>
          <w:u w:val="single"/>
        </w:rPr>
        <w:t>specificare</w:t>
      </w:r>
      <w:r>
        <w:t xml:space="preserve"> </w:t>
      </w:r>
      <w:r w:rsidR="00B43186">
        <w:t>este</w:t>
      </w:r>
      <w:r>
        <w:t xml:space="preserve"> </w:t>
      </w:r>
      <w:r w:rsidR="0084440A">
        <w:t>prietenă</w:t>
      </w:r>
      <w:r>
        <w:t xml:space="preserve"> clasei </w:t>
      </w:r>
      <w:r>
        <w:rPr>
          <w:u w:val="single"/>
        </w:rPr>
        <w:t>material</w:t>
      </w:r>
      <w:r>
        <w:t xml:space="preserve">. Programul </w:t>
      </w:r>
      <w:r w:rsidR="00BE1EA2">
        <w:t>modifică</w:t>
      </w:r>
      <w:r>
        <w:t xml:space="preserve"> una din caracteristicile unui material </w:t>
      </w:r>
      <w:r w:rsidR="00290A36">
        <w:t>şi</w:t>
      </w:r>
      <w:r>
        <w:t xml:space="preserve"> anume funcţie </w:t>
      </w:r>
      <w:r>
        <w:rPr>
          <w:u w:val="single"/>
        </w:rPr>
        <w:t>modif( )</w:t>
      </w:r>
      <w:r>
        <w:t xml:space="preserve"> a clasei </w:t>
      </w:r>
      <w:r>
        <w:rPr>
          <w:u w:val="single"/>
        </w:rPr>
        <w:t>specificare</w:t>
      </w:r>
      <w:r w:rsidR="00BE1EA2">
        <w:t xml:space="preserve"> modifică</w:t>
      </w:r>
      <w:r>
        <w:t xml:space="preserve"> </w:t>
      </w:r>
      <w:r w:rsidR="00BE1EA2">
        <w:t xml:space="preserve">data membră cant care reprezintă </w:t>
      </w:r>
      <w:r>
        <w:t xml:space="preserve">cantitatea disponibila a materialului. Obiectul </w:t>
      </w:r>
      <w:r>
        <w:rPr>
          <w:u w:val="single"/>
        </w:rPr>
        <w:t>material</w:t>
      </w:r>
      <w:r>
        <w:t xml:space="preserve"> </w:t>
      </w:r>
      <w:r w:rsidR="00B43186">
        <w:t>este</w:t>
      </w:r>
      <w:r>
        <w:t xml:space="preserve"> </w:t>
      </w:r>
      <w:r>
        <w:lastRenderedPageBreak/>
        <w:t xml:space="preserve">transmis </w:t>
      </w:r>
      <w:r w:rsidR="00B43186">
        <w:t>funcţiei</w:t>
      </w:r>
      <w:r>
        <w:t xml:space="preserve"> </w:t>
      </w:r>
      <w:r>
        <w:rPr>
          <w:u w:val="single"/>
        </w:rPr>
        <w:t>modif( )</w:t>
      </w:r>
      <w:r>
        <w:t xml:space="preserve"> prin </w:t>
      </w:r>
      <w:r w:rsidR="00351579">
        <w:t>adresă</w:t>
      </w:r>
      <w:r>
        <w:t xml:space="preserve">. Pentru a accesa membrul respectiv </w:t>
      </w:r>
      <w:r w:rsidR="001F2039">
        <w:t>funcţia</w:t>
      </w:r>
      <w:r>
        <w:t xml:space="preserve"> foloseşte un pointer.</w:t>
      </w:r>
    </w:p>
    <w:p w:rsidR="002129EE" w:rsidRDefault="002129EE">
      <w:pPr>
        <w:jc w:val="both"/>
      </w:pP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r>
        <w:t># include &lt;iostream.h&gt;</w:t>
      </w:r>
    </w:p>
    <w:p w:rsidR="002129EE" w:rsidRDefault="002129EE">
      <w:r>
        <w:t># include &lt;string.h&gt;</w:t>
      </w:r>
    </w:p>
    <w:p w:rsidR="002129EE" w:rsidRDefault="002129EE">
      <w:r>
        <w:t># include &lt;conio.h&gt;</w:t>
      </w:r>
    </w:p>
    <w:p w:rsidR="002129EE" w:rsidRDefault="002129EE">
      <w:r>
        <w:t>class specificare;</w:t>
      </w:r>
    </w:p>
    <w:p w:rsidR="002129EE" w:rsidRDefault="002129EE">
      <w:r>
        <w:t>class material</w:t>
      </w:r>
    </w:p>
    <w:p w:rsidR="002129EE" w:rsidRDefault="002129EE">
      <w:r>
        <w:t>{</w:t>
      </w:r>
    </w:p>
    <w:p w:rsidR="002129EE" w:rsidRDefault="002129EE">
      <w:r>
        <w:t>public:</w:t>
      </w:r>
    </w:p>
    <w:p w:rsidR="002129EE" w:rsidRDefault="002129EE">
      <w:r>
        <w:t xml:space="preserve">   material(char*, char*, char*);</w:t>
      </w:r>
    </w:p>
    <w:p w:rsidR="002129EE" w:rsidRDefault="002129EE">
      <w:r>
        <w:t xml:space="preserve">   void </w:t>
      </w:r>
      <w:r w:rsidR="00351579">
        <w:t>afisare(</w:t>
      </w:r>
      <w:r>
        <w:t>void);</w:t>
      </w:r>
    </w:p>
    <w:p w:rsidR="002129EE" w:rsidRDefault="002129EE">
      <w:r>
        <w:t xml:space="preserve">   friend specificare;</w:t>
      </w:r>
    </w:p>
    <w:p w:rsidR="002129EE" w:rsidRDefault="002129EE">
      <w:r>
        <w:t>private:</w:t>
      </w:r>
    </w:p>
    <w:p w:rsidR="002129EE" w:rsidRDefault="002129EE">
      <w:r>
        <w:t xml:space="preserve">   char den [30];</w:t>
      </w:r>
    </w:p>
    <w:p w:rsidR="002129EE" w:rsidRDefault="002129EE">
      <w:r>
        <w:t xml:space="preserve">   char prod [30];</w:t>
      </w:r>
    </w:p>
    <w:p w:rsidR="002129EE" w:rsidRDefault="002129EE">
      <w:r>
        <w:t xml:space="preserve">   char cant [20];</w:t>
      </w:r>
    </w:p>
    <w:p w:rsidR="002129EE" w:rsidRDefault="002129EE">
      <w:r>
        <w:t>};</w:t>
      </w:r>
    </w:p>
    <w:p w:rsidR="002129EE" w:rsidRDefault="002129EE">
      <w:r>
        <w:t>material :: (char* den, char* prod, char*cant)</w:t>
      </w:r>
    </w:p>
    <w:p w:rsidR="002129EE" w:rsidRDefault="002129EE">
      <w:r>
        <w:t>{</w:t>
      </w:r>
    </w:p>
    <w:p w:rsidR="002129EE" w:rsidRDefault="002129EE">
      <w:r>
        <w:t>strcpy(material :: den, den);</w:t>
      </w:r>
    </w:p>
    <w:p w:rsidR="002129EE" w:rsidRDefault="002129EE">
      <w:r>
        <w:t>strcpy(material :: prod, prod);</w:t>
      </w: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568" w:equalWidth="0">
            <w:col w:w="3969" w:space="568"/>
            <w:col w:w="4535"/>
          </w:cols>
          <w:docGrid w:linePitch="360"/>
        </w:sectPr>
      </w:pPr>
      <w:r>
        <w:t>strcpy(material :: cant, cant);</w:t>
      </w:r>
    </w:p>
    <w:p w:rsidR="002129EE" w:rsidRDefault="002129EE">
      <w:r>
        <w:t>}</w:t>
      </w:r>
    </w:p>
    <w:p w:rsidR="002129EE" w:rsidRDefault="002129EE">
      <w:r>
        <w:t xml:space="preserve">void material :: </w:t>
      </w:r>
      <w:r w:rsidR="00351579">
        <w:t>afisare(</w:t>
      </w:r>
      <w:r>
        <w:t>void)</w:t>
      </w:r>
    </w:p>
    <w:p w:rsidR="002129EE" w:rsidRDefault="002129EE">
      <w:r>
        <w:t>{</w:t>
      </w:r>
    </w:p>
    <w:p w:rsidR="002129EE" w:rsidRDefault="002129EE">
      <w:r>
        <w:t>cout&lt;&lt;”Denumire:”&lt;&lt;den&lt;&lt;endl;</w:t>
      </w:r>
    </w:p>
    <w:p w:rsidR="002129EE" w:rsidRDefault="002129EE">
      <w:r>
        <w:t>cout&lt;&lt;”Producator:”&lt;&lt;prod&lt;&lt;endl;</w:t>
      </w:r>
    </w:p>
    <w:p w:rsidR="002129EE" w:rsidRDefault="002129EE">
      <w:r>
        <w:t>cout&lt;&lt;”Cantitate:”&lt;&lt;cant&lt;&lt;endl;</w:t>
      </w:r>
    </w:p>
    <w:p w:rsidR="002129EE" w:rsidRDefault="002129EE">
      <w:r>
        <w:t>}</w:t>
      </w:r>
    </w:p>
    <w:p w:rsidR="002129EE" w:rsidRDefault="002129EE">
      <w:r>
        <w:t>class specificare</w:t>
      </w:r>
    </w:p>
    <w:p w:rsidR="002129EE" w:rsidRDefault="002129EE">
      <w:r>
        <w:t>{</w:t>
      </w:r>
    </w:p>
    <w:p w:rsidR="002129EE" w:rsidRDefault="002129EE">
      <w:r>
        <w:t>public:</w:t>
      </w:r>
    </w:p>
    <w:p w:rsidR="002129EE" w:rsidRDefault="002129EE">
      <w:r>
        <w:t xml:space="preserve">   void modif(material*, char*);</w:t>
      </w:r>
    </w:p>
    <w:p w:rsidR="002129EE" w:rsidRDefault="002129EE">
      <w:r>
        <w:t xml:space="preserve">   char* atrib(material);</w:t>
      </w:r>
    </w:p>
    <w:p w:rsidR="002129EE" w:rsidRDefault="002129EE">
      <w:r>
        <w:t>};</w:t>
      </w:r>
    </w:p>
    <w:p w:rsidR="002129EE" w:rsidRDefault="002129EE">
      <w:r>
        <w:t>void specificare ::modif(material*            material1, char* cant1)</w:t>
      </w:r>
    </w:p>
    <w:p w:rsidR="002129EE" w:rsidRDefault="002129EE">
      <w:r>
        <w:t>{</w:t>
      </w:r>
    </w:p>
    <w:p w:rsidR="002129EE" w:rsidRDefault="002129EE">
      <w:r>
        <w:t>strcpy(material1</w:t>
      </w:r>
      <w:r>
        <w:rPr>
          <w:position w:val="1"/>
        </w:rPr>
        <w:object w:dxaOrig="300" w:dyaOrig="220">
          <v:shape id="_x0000_i1027" type="#_x0000_t75" style="width:15pt;height:11.25pt" o:ole="" filled="t">
            <v:fill color2="black"/>
            <v:imagedata r:id="rId17" o:title=""/>
          </v:shape>
          <o:OLEObject Type="Embed" ProgID="Microsoft" ShapeID="_x0000_i1027" DrawAspect="Content" ObjectID="_1771616229" r:id="rId18"/>
        </w:object>
      </w:r>
      <w:r>
        <w:t xml:space="preserve"> cant, cant1);</w:t>
      </w:r>
    </w:p>
    <w:p w:rsidR="002129EE" w:rsidRDefault="002129EE">
      <w:pPr>
        <w:jc w:val="both"/>
      </w:pPr>
      <w:r>
        <w:t>}</w:t>
      </w:r>
    </w:p>
    <w:p w:rsidR="002129EE" w:rsidRDefault="002129EE">
      <w:pPr>
        <w:jc w:val="both"/>
      </w:pPr>
      <w:r>
        <w:t>char* specificare :: atrib(material material1)</w:t>
      </w:r>
    </w:p>
    <w:p w:rsidR="002129EE" w:rsidRDefault="002129EE">
      <w:r>
        <w:t>{</w:t>
      </w:r>
    </w:p>
    <w:p w:rsidR="002129EE" w:rsidRDefault="002129EE">
      <w:r>
        <w:t>static char cant [20];</w:t>
      </w:r>
    </w:p>
    <w:p w:rsidR="002129EE" w:rsidRDefault="002129EE">
      <w:r>
        <w:t>strcpy (cant, material1.cant);</w:t>
      </w:r>
    </w:p>
    <w:p w:rsidR="002129EE" w:rsidRDefault="002129EE">
      <w:r>
        <w:t>return (cant);</w:t>
      </w:r>
    </w:p>
    <w:p w:rsidR="002129EE" w:rsidRDefault="002129EE">
      <w:r>
        <w:t>}</w:t>
      </w:r>
    </w:p>
    <w:p w:rsidR="002129EE" w:rsidRDefault="002129EE">
      <w:r>
        <w:t>void main ( )</w:t>
      </w:r>
    </w:p>
    <w:p w:rsidR="002129EE" w:rsidRDefault="002129EE">
      <w:r>
        <w:t>{</w:t>
      </w:r>
    </w:p>
    <w:p w:rsidR="002129EE" w:rsidRDefault="002129EE">
      <w:r>
        <w:t>clrscr( );</w:t>
      </w:r>
    </w:p>
    <w:p w:rsidR="002129EE" w:rsidRDefault="002129EE">
      <w:r>
        <w:t>cout&lt;&lt;”</w:t>
      </w:r>
      <w:r w:rsidR="00CE36A0">
        <w:t>Situaţi</w:t>
      </w:r>
      <w:r>
        <w:t xml:space="preserve">a </w:t>
      </w:r>
      <w:r w:rsidR="00290A36">
        <w:t>iniţială</w:t>
      </w:r>
      <w:r>
        <w:t>:”&lt;&lt;endl;</w:t>
      </w:r>
    </w:p>
    <w:p w:rsidR="002129EE" w:rsidRDefault="002129EE">
      <w:r>
        <w:t>material car(“Inox”,”Cos Pitesti”,”5t”);</w:t>
      </w:r>
    </w:p>
    <w:p w:rsidR="002129EE" w:rsidRDefault="002129EE">
      <w:r>
        <w:t>specificare actual;</w:t>
      </w:r>
    </w:p>
    <w:p w:rsidR="002129EE" w:rsidRDefault="002129EE">
      <w:r>
        <w:t>car</w:t>
      </w:r>
      <w:r w:rsidR="00351579">
        <w:t xml:space="preserve">.afisare </w:t>
      </w:r>
      <w:r>
        <w:t>( );</w:t>
      </w:r>
    </w:p>
    <w:p w:rsidR="002129EE" w:rsidRDefault="002129EE">
      <w:r>
        <w:t>actual.modif(&amp;car,”3t”);</w:t>
      </w:r>
    </w:p>
    <w:p w:rsidR="002129EE" w:rsidRDefault="002129EE">
      <w:r>
        <w:t>cout&lt;&lt;endl&lt;&lt;”</w:t>
      </w:r>
      <w:r w:rsidR="00CE36A0">
        <w:t>Situaţi</w:t>
      </w:r>
      <w:r>
        <w:t>a actuala:”&lt;&lt;endl;</w:t>
      </w:r>
    </w:p>
    <w:p w:rsidR="002129EE" w:rsidRDefault="002129EE">
      <w:r>
        <w:t xml:space="preserve">car. </w:t>
      </w:r>
      <w:r w:rsidR="00351579">
        <w:t>afisare (</w:t>
      </w:r>
      <w:r>
        <w:t xml:space="preserve"> );</w:t>
      </w: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566" w:equalWidth="0">
            <w:col w:w="3969" w:space="566"/>
            <w:col w:w="4536"/>
          </w:cols>
          <w:docGrid w:linePitch="360"/>
        </w:sectPr>
      </w:pPr>
      <w:r>
        <w:t>}</w:t>
      </w:r>
    </w:p>
    <w:p w:rsidR="002129EE" w:rsidRDefault="002129EE">
      <w:pPr>
        <w:jc w:val="both"/>
      </w:pPr>
    </w:p>
    <w:p w:rsidR="002129EE" w:rsidRDefault="00B43186">
      <w:pPr>
        <w:jc w:val="both"/>
      </w:pPr>
      <w:r>
        <w:t>După</w:t>
      </w:r>
      <w:r w:rsidR="002129EE">
        <w:t xml:space="preserve"> compilare </w:t>
      </w:r>
      <w:r w:rsidR="00290A36">
        <w:t>şi</w:t>
      </w:r>
      <w:r w:rsidR="002129EE">
        <w:t xml:space="preserve"> rulare pe ecran apare:</w:t>
      </w:r>
    </w:p>
    <w:p w:rsidR="002129EE" w:rsidRDefault="00CE36A0">
      <w:pPr>
        <w:ind w:left="3600"/>
        <w:jc w:val="both"/>
      </w:pPr>
      <w:r>
        <w:t>Situaţi</w:t>
      </w:r>
      <w:r w:rsidR="002129EE">
        <w:t xml:space="preserve">a </w:t>
      </w:r>
      <w:r w:rsidR="00290A36">
        <w:t>iniţială</w:t>
      </w:r>
      <w:r w:rsidR="002129EE">
        <w:t>:</w:t>
      </w:r>
    </w:p>
    <w:p w:rsidR="002129EE" w:rsidRDefault="002129EE">
      <w:pPr>
        <w:ind w:left="3600"/>
        <w:jc w:val="both"/>
      </w:pPr>
      <w:r>
        <w:t>Denumire: Inox</w:t>
      </w:r>
    </w:p>
    <w:p w:rsidR="002129EE" w:rsidRDefault="002129EE">
      <w:pPr>
        <w:ind w:left="3600"/>
        <w:jc w:val="both"/>
      </w:pPr>
      <w:r>
        <w:t>Producator: Cos Pitesti</w:t>
      </w:r>
    </w:p>
    <w:p w:rsidR="002129EE" w:rsidRDefault="002129EE">
      <w:pPr>
        <w:ind w:left="3600"/>
        <w:jc w:val="both"/>
      </w:pPr>
      <w:r>
        <w:t>Cantitate: 5t</w:t>
      </w:r>
    </w:p>
    <w:p w:rsidR="002129EE" w:rsidRDefault="00CE36A0">
      <w:pPr>
        <w:ind w:left="3600"/>
        <w:jc w:val="both"/>
      </w:pPr>
      <w:r>
        <w:t>Situaţi</w:t>
      </w:r>
      <w:r w:rsidR="002129EE">
        <w:t>a actuala:</w:t>
      </w:r>
    </w:p>
    <w:p w:rsidR="002129EE" w:rsidRDefault="002129EE">
      <w:pPr>
        <w:ind w:left="3600"/>
        <w:jc w:val="both"/>
      </w:pPr>
      <w:r>
        <w:t>Denumire: Inox</w:t>
      </w:r>
    </w:p>
    <w:p w:rsidR="002129EE" w:rsidRDefault="002129EE">
      <w:pPr>
        <w:ind w:left="3600"/>
        <w:jc w:val="both"/>
      </w:pPr>
      <w:r>
        <w:t>Producator: Cos Pitesti</w:t>
      </w:r>
    </w:p>
    <w:p w:rsidR="002129EE" w:rsidRDefault="002129EE">
      <w:pPr>
        <w:ind w:left="3600"/>
        <w:jc w:val="both"/>
      </w:pPr>
      <w:r>
        <w:t>Cantitate: 3t</w:t>
      </w:r>
    </w:p>
    <w:p w:rsidR="002129EE" w:rsidRDefault="002129EE">
      <w:pPr>
        <w:jc w:val="both"/>
      </w:pPr>
    </w:p>
    <w:p w:rsidR="002129EE" w:rsidRDefault="002129EE">
      <w:pPr>
        <w:pStyle w:val="Heading6"/>
        <w:tabs>
          <w:tab w:val="left" w:pos="0"/>
        </w:tabs>
      </w:pPr>
      <w:r>
        <w:t>Supradefinirea operatorilor</w:t>
      </w:r>
    </w:p>
    <w:p w:rsidR="002129EE" w:rsidRDefault="002129EE">
      <w:pPr>
        <w:jc w:val="both"/>
      </w:pPr>
    </w:p>
    <w:p w:rsidR="002129EE" w:rsidRDefault="002129EE">
      <w:pPr>
        <w:jc w:val="both"/>
      </w:pPr>
      <w:r>
        <w:t xml:space="preserve">Definirea unei clase într-un program </w:t>
      </w:r>
      <w:r w:rsidR="00CE36A0">
        <w:t>reprezintă</w:t>
      </w:r>
      <w:r>
        <w:t xml:space="preserve"> definirea unui nou tip de date. Folosind  operatori standard putem defini diferite operaţii cu obiectele clasei. </w:t>
      </w:r>
      <w:r w:rsidR="00581A50">
        <w:t>Aceşti</w:t>
      </w:r>
      <w:r>
        <w:t xml:space="preserve"> operatori se </w:t>
      </w:r>
      <w:r w:rsidR="00581A50">
        <w:t>obţin</w:t>
      </w:r>
      <w:r>
        <w:t xml:space="preserve"> prin </w:t>
      </w:r>
      <w:r>
        <w:rPr>
          <w:u w:val="single"/>
        </w:rPr>
        <w:t>supradefinirea</w:t>
      </w:r>
      <w:r>
        <w:t xml:space="preserve"> celor </w:t>
      </w:r>
      <w:r w:rsidR="00581A50">
        <w:t>existenţi</w:t>
      </w:r>
      <w:r>
        <w:t xml:space="preserve"> adica prin modificarea </w:t>
      </w:r>
      <w:r w:rsidR="00581A50">
        <w:t>semnificaţie</w:t>
      </w:r>
      <w:r>
        <w:t>i lor.</w:t>
      </w:r>
    </w:p>
    <w:p w:rsidR="002129EE" w:rsidRDefault="002129EE">
      <w:pPr>
        <w:jc w:val="both"/>
      </w:pPr>
      <w:r>
        <w:t xml:space="preserve">Rolul supradefinirii operatorilor </w:t>
      </w:r>
      <w:r w:rsidR="00B43186">
        <w:t>este</w:t>
      </w:r>
      <w:r>
        <w:t xml:space="preserve"> cr</w:t>
      </w:r>
      <w:r w:rsidR="00B43186">
        <w:t>eşte</w:t>
      </w:r>
      <w:r>
        <w:t>rea lizibili</w:t>
      </w:r>
      <w:r w:rsidR="00581A50">
        <w:t>tăţii</w:t>
      </w:r>
      <w:r>
        <w:t xml:space="preserve"> programului exprim</w:t>
      </w:r>
      <w:r w:rsidR="0084440A">
        <w:t>ând</w:t>
      </w:r>
      <w:r>
        <w:t xml:space="preserve"> operaţii cu obiectele claselor definite de utilizator sub o </w:t>
      </w:r>
      <w:r w:rsidR="003604E8">
        <w:t>formă</w:t>
      </w:r>
      <w:r>
        <w:t xml:space="preserve"> cat mai </w:t>
      </w:r>
      <w:r w:rsidR="00581A50">
        <w:t>sugestivă</w:t>
      </w:r>
      <w:r>
        <w:t>.</w:t>
      </w:r>
    </w:p>
    <w:p w:rsidR="002129EE" w:rsidRDefault="002129EE" w:rsidP="00581A50">
      <w:pPr>
        <w:jc w:val="both"/>
      </w:pPr>
      <w:r>
        <w:lastRenderedPageBreak/>
        <w:t xml:space="preserve">Supradefinirea unui operator într-o </w:t>
      </w:r>
      <w:r w:rsidR="00290A36">
        <w:t>clasă</w:t>
      </w:r>
      <w:r>
        <w:t xml:space="preserve"> se face prin specificarea unei funcţii care implement</w:t>
      </w:r>
      <w:r w:rsidR="00CE36A0">
        <w:t>ează</w:t>
      </w:r>
      <w:r>
        <w:t xml:space="preserve"> </w:t>
      </w:r>
      <w:r w:rsidR="00351579">
        <w:t>operaţi</w:t>
      </w:r>
      <w:r>
        <w:t xml:space="preserve">a </w:t>
      </w:r>
      <w:r w:rsidR="0084440A">
        <w:t>corespunzăt</w:t>
      </w:r>
      <w:r>
        <w:t>oare operatorului respectiv. Aceast</w:t>
      </w:r>
      <w:r w:rsidR="00581A50">
        <w:t>ă</w:t>
      </w:r>
      <w:r>
        <w:t xml:space="preserve"> funcţie </w:t>
      </w:r>
      <w:r w:rsidR="00B43186">
        <w:t>este</w:t>
      </w:r>
      <w:r>
        <w:t xml:space="preserve"> ulterior </w:t>
      </w:r>
      <w:r w:rsidR="00B43186">
        <w:t>apelată</w:t>
      </w:r>
      <w:r>
        <w:t xml:space="preserve"> atunci </w:t>
      </w:r>
      <w:r w:rsidR="00CE36A0">
        <w:t>când</w:t>
      </w:r>
      <w:r>
        <w:t xml:space="preserve"> clasa foloseşte operatorul supradefinit.</w:t>
      </w:r>
    </w:p>
    <w:p w:rsidR="002129EE" w:rsidRDefault="002129EE">
      <w:pPr>
        <w:jc w:val="both"/>
      </w:pPr>
      <w:r>
        <w:t xml:space="preserve">Declararea </w:t>
      </w:r>
      <w:r w:rsidR="00B43186">
        <w:t>funcţiei</w:t>
      </w:r>
      <w:r>
        <w:t xml:space="preserve"> foloseşte </w:t>
      </w:r>
      <w:r w:rsidR="001F2039">
        <w:t>cuvânt</w:t>
      </w:r>
      <w:r>
        <w:t xml:space="preserve">ul cheie </w:t>
      </w:r>
      <w:r>
        <w:rPr>
          <w:u w:val="single"/>
        </w:rPr>
        <w:t>operator</w:t>
      </w:r>
      <w:r>
        <w:t xml:space="preserve"> </w:t>
      </w:r>
      <w:r w:rsidR="003604E8">
        <w:t>sub forma</w:t>
      </w:r>
      <w:r>
        <w:t>:</w:t>
      </w:r>
    </w:p>
    <w:p w:rsidR="002129EE" w:rsidRDefault="002129EE">
      <w:pPr>
        <w:ind w:left="1440" w:firstLine="720"/>
        <w:jc w:val="both"/>
      </w:pPr>
      <w:r>
        <w:t>tip_rez operator simbol_operator (&lt;</w:t>
      </w:r>
      <w:r w:rsidR="00046B83">
        <w:t>argumente</w:t>
      </w:r>
      <w:r>
        <w:t>&gt;);</w:t>
      </w:r>
    </w:p>
    <w:p w:rsidR="002129EE" w:rsidRDefault="002129EE">
      <w:pPr>
        <w:jc w:val="both"/>
      </w:pPr>
      <w:r>
        <w:t>La supradefinirea operatorilor trebuie respectate regulile: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simbol_operator = orice simbol de operator din C + + mai </w:t>
      </w:r>
      <w:r w:rsidR="00A87F30">
        <w:t>puţin</w:t>
      </w:r>
      <w:r>
        <w:t xml:space="preserve"> </w:t>
      </w:r>
      <w:r w:rsidR="00A87F30">
        <w:t>următor</w:t>
      </w:r>
      <w:r>
        <w:t>ii patru:</w:t>
      </w:r>
    </w:p>
    <w:p w:rsidR="002129EE" w:rsidRDefault="002129EE">
      <w:pPr>
        <w:ind w:left="1440"/>
        <w:jc w:val="both"/>
      </w:pPr>
      <w:r>
        <w:t>. (operator de membru al clasei)</w:t>
      </w:r>
    </w:p>
    <w:p w:rsidR="002129EE" w:rsidRDefault="002129EE">
      <w:pPr>
        <w:ind w:left="1440"/>
        <w:jc w:val="both"/>
      </w:pPr>
      <w:r>
        <w:t>.* (operator de pointer la membru)</w:t>
      </w:r>
    </w:p>
    <w:p w:rsidR="002129EE" w:rsidRDefault="002129EE">
      <w:pPr>
        <w:ind w:left="1440"/>
        <w:jc w:val="both"/>
      </w:pPr>
      <w:r>
        <w:t xml:space="preserve">:: (operator de </w:t>
      </w:r>
      <w:r w:rsidR="004003D7">
        <w:t>rezoluţi</w:t>
      </w:r>
      <w:r>
        <w:t xml:space="preserve">e </w:t>
      </w:r>
      <w:r w:rsidR="003604E8">
        <w:t>globală</w:t>
      </w:r>
      <w:r>
        <w:t>)</w:t>
      </w:r>
    </w:p>
    <w:p w:rsidR="002129EE" w:rsidRDefault="002129EE">
      <w:pPr>
        <w:ind w:left="1440"/>
        <w:jc w:val="both"/>
      </w:pPr>
      <w:r>
        <w:t xml:space="preserve">?: (operator de expresie </w:t>
      </w:r>
      <w:r w:rsidR="00A87F30">
        <w:t>condiţională</w:t>
      </w:r>
      <w:r>
        <w:t>)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>nu se poate extinde setul de operatori C + + prin desemnarea de noi simboluri (caractere sau seturi de caractere).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>aritatea unui operator nu se poate modifica.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prioritatea </w:t>
      </w:r>
      <w:r w:rsidR="00290A36">
        <w:t>şi</w:t>
      </w:r>
      <w:r>
        <w:t xml:space="preserve"> asociativitatea operatorilor supra</w:t>
      </w:r>
      <w:r w:rsidR="00A87F30">
        <w:t>definiţi</w:t>
      </w:r>
      <w:r>
        <w:t xml:space="preserve"> se </w:t>
      </w:r>
      <w:r w:rsidR="00A87F30">
        <w:t>păstr</w:t>
      </w:r>
      <w:r w:rsidR="00CE36A0">
        <w:t>ează</w:t>
      </w:r>
      <w:r>
        <w:t>; se poate modifica doar prin folosirea parantezelor.</w:t>
      </w:r>
    </w:p>
    <w:p w:rsidR="002129EE" w:rsidRDefault="002129EE">
      <w:pPr>
        <w:jc w:val="both"/>
      </w:pPr>
      <w:r>
        <w:t xml:space="preserve">La supradefinirea unui operator pentru o </w:t>
      </w:r>
      <w:r w:rsidR="00290A36">
        <w:t>clasă</w:t>
      </w:r>
      <w:r>
        <w:t xml:space="preserve">, </w:t>
      </w:r>
      <w:r w:rsidR="00CE36A0">
        <w:t>semnificaţia</w:t>
      </w:r>
      <w:r>
        <w:t xml:space="preserve"> lui </w:t>
      </w:r>
      <w:r w:rsidR="00B43186">
        <w:t>este</w:t>
      </w:r>
      <w:r>
        <w:t xml:space="preserve"> </w:t>
      </w:r>
      <w:r w:rsidR="00A87F30">
        <w:t>modificată</w:t>
      </w:r>
      <w:r>
        <w:t xml:space="preserve"> doar </w:t>
      </w:r>
      <w:r w:rsidR="00290A36">
        <w:t>în</w:t>
      </w:r>
      <w:r>
        <w:t xml:space="preserve"> clasa </w:t>
      </w:r>
      <w:r w:rsidR="00CE36A0">
        <w:t>respectivă</w:t>
      </w:r>
      <w:r>
        <w:t xml:space="preserve">, pentru </w:t>
      </w:r>
      <w:r w:rsidR="00A87F30">
        <w:t>restul variabilelor din program</w:t>
      </w:r>
      <w:r>
        <w:t xml:space="preserve"> operatorul </w:t>
      </w:r>
      <w:r w:rsidR="00A87F30">
        <w:t>păstr</w:t>
      </w:r>
      <w:r w:rsidR="0084440A">
        <w:t>ând</w:t>
      </w:r>
      <w:r>
        <w:t>u-</w:t>
      </w:r>
      <w:r w:rsidR="00290A36">
        <w:t>şi</w:t>
      </w:r>
      <w:r>
        <w:t xml:space="preserve"> </w:t>
      </w:r>
      <w:r w:rsidR="00CE36A0">
        <w:t>semnificaţia</w:t>
      </w:r>
      <w:r>
        <w:t xml:space="preserve"> </w:t>
      </w:r>
      <w:r w:rsidR="00A87F30">
        <w:t>curentă</w:t>
      </w:r>
      <w:r>
        <w:t>.</w:t>
      </w:r>
    </w:p>
    <w:p w:rsidR="002129EE" w:rsidRDefault="002129EE">
      <w:pPr>
        <w:jc w:val="both"/>
      </w:pPr>
      <w:r>
        <w:t>Funcţiile operator care supradefinesc operatorii unei clase se definesc: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>sau ca funcţii prietene</w:t>
      </w:r>
    </w:p>
    <w:p w:rsidR="002129EE" w:rsidRDefault="002129EE">
      <w:pPr>
        <w:numPr>
          <w:ilvl w:val="0"/>
          <w:numId w:val="2"/>
        </w:numPr>
        <w:tabs>
          <w:tab w:val="left" w:pos="720"/>
        </w:tabs>
        <w:jc w:val="both"/>
      </w:pPr>
      <w:r>
        <w:t>sau ca funcţii membre ale clasei respective.</w:t>
      </w:r>
    </w:p>
    <w:p w:rsidR="002129EE" w:rsidRDefault="002129EE">
      <w:pPr>
        <w:jc w:val="both"/>
      </w:pPr>
    </w:p>
    <w:p w:rsidR="002129EE" w:rsidRDefault="002129EE">
      <w:pPr>
        <w:pStyle w:val="Heading4"/>
        <w:tabs>
          <w:tab w:val="left" w:pos="0"/>
        </w:tabs>
        <w:jc w:val="center"/>
        <w:rPr>
          <w:lang w:val="en-GB"/>
        </w:rPr>
      </w:pPr>
      <w:r>
        <w:rPr>
          <w:lang w:val="en-GB"/>
        </w:rPr>
        <w:t>Funcţii operator prietene</w:t>
      </w:r>
    </w:p>
    <w:p w:rsidR="002129EE" w:rsidRDefault="002129EE"/>
    <w:p w:rsidR="002129EE" w:rsidRDefault="002129EE">
      <w:pPr>
        <w:jc w:val="both"/>
      </w:pPr>
      <w:r>
        <w:t xml:space="preserve">Prototipul </w:t>
      </w:r>
      <w:r w:rsidR="00B43186">
        <w:t>funcţiei</w:t>
      </w:r>
      <w:r>
        <w:t xml:space="preserve"> operator prietene apare </w:t>
      </w:r>
      <w:r w:rsidR="00290A36">
        <w:t>în</w:t>
      </w:r>
      <w:r>
        <w:t xml:space="preserve"> cadrul </w:t>
      </w:r>
      <w:r w:rsidR="001F2039">
        <w:t>declaraţi</w:t>
      </w:r>
      <w:r>
        <w:t xml:space="preserve">ei clasei fiind precedat de </w:t>
      </w:r>
      <w:r w:rsidR="001F2039">
        <w:t>cuvânt</w:t>
      </w:r>
      <w:r>
        <w:t xml:space="preserve">ul cheie </w:t>
      </w:r>
      <w:r>
        <w:rPr>
          <w:u w:val="single"/>
        </w:rPr>
        <w:t>friend</w:t>
      </w:r>
      <w:r>
        <w:t>. A</w:t>
      </w:r>
      <w:r w:rsidR="00A87F30">
        <w:t>ceastă</w:t>
      </w:r>
      <w:r>
        <w:t xml:space="preserve"> funcţie are acces la toate datele private ale clasei.</w:t>
      </w:r>
    </w:p>
    <w:p w:rsidR="002129EE" w:rsidRDefault="002129EE">
      <w:pPr>
        <w:jc w:val="both"/>
      </w:pPr>
    </w:p>
    <w:p w:rsidR="002129EE" w:rsidRDefault="002129EE">
      <w:pPr>
        <w:jc w:val="both"/>
      </w:pPr>
      <w:r>
        <w:rPr>
          <w:u w:val="single"/>
        </w:rPr>
        <w:t>Exemplu</w:t>
      </w:r>
      <w:r>
        <w:t xml:space="preserve">: Aici </w:t>
      </w:r>
      <w:r w:rsidR="00A87F30">
        <w:t>implementăm</w:t>
      </w:r>
      <w:r>
        <w:t xml:space="preserve"> operatorul unar minus, operatorul binar plus </w:t>
      </w:r>
      <w:r w:rsidR="00290A36">
        <w:t>şi</w:t>
      </w:r>
      <w:r>
        <w:t xml:space="preserve"> </w:t>
      </w:r>
      <w:r w:rsidR="00A87F30">
        <w:t>înmulţi</w:t>
      </w:r>
      <w:r>
        <w:t xml:space="preserve">rea cu un scalar, ca funcţii prietene clasei </w:t>
      </w:r>
      <w:r>
        <w:rPr>
          <w:u w:val="single"/>
        </w:rPr>
        <w:t>coord</w:t>
      </w:r>
      <w:r>
        <w:t xml:space="preserve">, care se </w:t>
      </w:r>
      <w:r w:rsidR="00A87F30">
        <w:t>referă</w:t>
      </w:r>
      <w:r>
        <w:t xml:space="preserve"> la  coordonatele punctelor din plan.</w:t>
      </w:r>
    </w:p>
    <w:p w:rsidR="002129EE" w:rsidRDefault="002129EE">
      <w:pPr>
        <w:jc w:val="both"/>
      </w:pPr>
      <w:r>
        <w:t xml:space="preserve">Prototipurile celor trei funcţii operator sunt incluse </w:t>
      </w:r>
      <w:r w:rsidR="00290A36">
        <w:t>în</w:t>
      </w:r>
      <w:r>
        <w:t xml:space="preserve"> </w:t>
      </w:r>
      <w:r w:rsidR="001F2039">
        <w:t>declaraţi</w:t>
      </w:r>
      <w:r>
        <w:t xml:space="preserve">a clasei </w:t>
      </w:r>
      <w:r w:rsidR="00290A36">
        <w:t>şi</w:t>
      </w:r>
      <w:r>
        <w:t xml:space="preserve"> </w:t>
      </w:r>
      <w:r w:rsidR="001F2039">
        <w:t>definiţii</w:t>
      </w:r>
      <w:r>
        <w:t xml:space="preserve">le lor sunt plasate </w:t>
      </w:r>
      <w:r w:rsidR="00290A36">
        <w:t>în</w:t>
      </w:r>
      <w:r>
        <w:t xml:space="preserve"> afara clasei.</w:t>
      </w:r>
    </w:p>
    <w:p w:rsidR="002129EE" w:rsidRDefault="002129EE">
      <w:pPr>
        <w:jc w:val="both"/>
      </w:pP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r>
        <w:t># include &lt;iostream.h&gt;</w:t>
      </w:r>
    </w:p>
    <w:p w:rsidR="002129EE" w:rsidRDefault="002129EE">
      <w:r>
        <w:t># include &lt;conio.h&gt;</w:t>
      </w:r>
    </w:p>
    <w:p w:rsidR="002129EE" w:rsidRDefault="000C631A"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167640</wp:posOffset>
                </wp:positionV>
                <wp:extent cx="4248150" cy="4267835"/>
                <wp:effectExtent l="13970" t="53975" r="5080" b="12065"/>
                <wp:wrapNone/>
                <wp:docPr id="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8150" cy="4267835"/>
                          <a:chOff x="-180" y="264"/>
                          <a:chExt cx="6690" cy="6721"/>
                        </a:xfrm>
                      </wpg:grpSpPr>
                      <wps:wsp>
                        <wps:cNvPr id="9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7" y="1225"/>
                            <a:ext cx="540" cy="18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0" y="2125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-180" y="3385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-180" y="410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-180" y="338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59" y="4821"/>
                            <a:ext cx="539" cy="18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" y="6625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9" y="264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716A8" id="Group 46" o:spid="_x0000_s1026" style="position:absolute;margin-left:-9pt;margin-top:13.2pt;width:334.5pt;height:336.05pt;z-index:251664384;mso-wrap-distance-left:0;mso-wrap-distance-right:0" coordorigin="-180,264" coordsize="6690,6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">
                <v:line id="Line 47" o:spid="_x0000_s1027" style="position:absolute;flip:x;visibility:visible;mso-wrap-style:square" from="1077,1225" to="1617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" strokeweight=".26mm">
                  <v:stroke endarrow="block" joinstyle="miter"/>
                </v:line>
                <v:line id="Line 48" o:spid="_x0000_s1028" style="position:absolute;flip:x;visibility:visible;mso-wrap-style:square" from="1740,2125" to="2160,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" strokeweight=".26mm">
                  <v:stroke endarrow="block" joinstyle="miter"/>
                </v:line>
                <v:line id="Line 49" o:spid="_x0000_s1029" style="position:absolute;visibility:visible;mso-wrap-style:square" from="-180,3385" to="-180,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" strokeweight=".26mm">
                  <v:stroke joinstyle="miter"/>
                </v:line>
                <v:line id="Line 50" o:spid="_x0000_s1030" style="position:absolute;visibility:visible;mso-wrap-style:square" from="-180,4105" to="0,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" strokeweight=".26mm">
                  <v:stroke joinstyle="miter"/>
                </v:line>
                <v:line id="Line 51" o:spid="_x0000_s1031" style="position:absolute;visibility:visible;mso-wrap-style:square" from="-180,3385" to="0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" strokeweight=".26mm">
                  <v:stroke joinstyle="miter"/>
                </v:line>
                <v:line id="Line 52" o:spid="_x0000_s1032" style="position:absolute;flip:x y;visibility:visible;mso-wrap-style:square" from="1259,4821" to="1798,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" strokeweight=".26mm">
                  <v:stroke endarrow="block" joinstyle="miter"/>
                </v:line>
                <v:line id="Line 53" o:spid="_x0000_s1033" style="position:absolute;flip:x y;visibility:visible;mso-wrap-style:square" from="900,6625" to="1620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" strokeweight=".26mm">
                  <v:stroke endarrow="block" joinstyle="miter"/>
                </v:line>
                <v:line id="Line 54" o:spid="_x0000_s1034" style="position:absolute;flip:x y;visibility:visible;mso-wrap-style:square" from="5789,264" to="6509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" strokeweight=".26mm">
                  <v:stroke endarrow="block" joinstyle="miter"/>
                </v:line>
              </v:group>
            </w:pict>
          </mc:Fallback>
        </mc:AlternateContent>
      </w:r>
      <w:r w:rsidR="002129EE">
        <w:t>class coord</w:t>
      </w:r>
    </w:p>
    <w:p w:rsidR="002129EE" w:rsidRDefault="002129EE">
      <w:r>
        <w:t>{</w:t>
      </w:r>
    </w:p>
    <w:p w:rsidR="002129EE" w:rsidRDefault="002129EE">
      <w:r>
        <w:t>private:</w:t>
      </w:r>
    </w:p>
    <w:p w:rsidR="002129EE" w:rsidRDefault="002129EE">
      <w:r>
        <w:t xml:space="preserve">   double x; double y;</w:t>
      </w:r>
    </w:p>
    <w:p w:rsidR="002129EE" w:rsidRDefault="002129EE">
      <w:pPr>
        <w:rPr>
          <w:i/>
          <w:sz w:val="20"/>
        </w:rPr>
      </w:pPr>
      <w:r>
        <w:t xml:space="preserve">public:           </w:t>
      </w:r>
      <w:r>
        <w:rPr>
          <w:i/>
          <w:sz w:val="20"/>
        </w:rPr>
        <w:t xml:space="preserve">      constructor</w:t>
      </w:r>
    </w:p>
    <w:p w:rsidR="002129EE" w:rsidRDefault="002129EE">
      <w:r>
        <w:t xml:space="preserve">   coord (double x0=0, double y0=0)</w:t>
      </w:r>
    </w:p>
    <w:p w:rsidR="002129EE" w:rsidRDefault="002129EE">
      <w:r>
        <w:t xml:space="preserve">   {x=x0; y=y0;}</w:t>
      </w:r>
    </w:p>
    <w:p w:rsidR="002129EE" w:rsidRDefault="002129EE">
      <w:pPr>
        <w:rPr>
          <w:i/>
          <w:sz w:val="20"/>
        </w:rPr>
      </w:pPr>
      <w:r>
        <w:t xml:space="preserve">   void </w:t>
      </w:r>
      <w:r w:rsidR="00351579">
        <w:t>afisare (</w:t>
      </w:r>
      <w:r>
        <w:t xml:space="preserve"> )          </w:t>
      </w:r>
      <w:r>
        <w:rPr>
          <w:i/>
          <w:sz w:val="20"/>
        </w:rPr>
        <w:t>fct. membru</w:t>
      </w:r>
    </w:p>
    <w:p w:rsidR="002129EE" w:rsidRDefault="002129EE">
      <w:r>
        <w:t xml:space="preserve">      {</w:t>
      </w:r>
    </w:p>
    <w:p w:rsidR="002129EE" w:rsidRDefault="002129EE">
      <w:r>
        <w:t xml:space="preserve">      cout &lt;&lt;”x=”&lt;&lt;x;</w:t>
      </w:r>
    </w:p>
    <w:p w:rsidR="002129EE" w:rsidRDefault="002129EE">
      <w:r>
        <w:t xml:space="preserve">      cout &lt;&lt;”, y=”&lt;&lt;y&lt;&lt;endl;</w:t>
      </w:r>
    </w:p>
    <w:p w:rsidR="002129EE" w:rsidRDefault="000C631A">
      <w:pPr>
        <w:rPr>
          <w:i/>
          <w:sz w:val="20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107315</wp:posOffset>
                </wp:positionV>
                <wp:extent cx="685800" cy="114300"/>
                <wp:effectExtent l="13970" t="6985" r="5080" b="12065"/>
                <wp:wrapNone/>
                <wp:docPr id="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49AD7" id="Line 4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45pt" to="3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" strokeweight=".26mm">
                <v:stroke joinstyle="miter"/>
              </v:line>
            </w:pict>
          </mc:Fallback>
        </mc:AlternateContent>
      </w:r>
      <w:r w:rsidR="002129EE">
        <w:t xml:space="preserve">       }   </w:t>
      </w:r>
      <w:r w:rsidR="00B43186">
        <w:rPr>
          <w:i/>
          <w:sz w:val="20"/>
        </w:rPr>
        <w:t>declarar</w:t>
      </w:r>
      <w:r w:rsidR="002129EE">
        <w:rPr>
          <w:i/>
          <w:sz w:val="20"/>
        </w:rPr>
        <w:t xml:space="preserve">ea </w:t>
      </w:r>
      <w:r w:rsidR="00037008">
        <w:rPr>
          <w:i/>
          <w:sz w:val="20"/>
        </w:rPr>
        <w:t>funcţi</w:t>
      </w:r>
      <w:r w:rsidR="002129EE">
        <w:rPr>
          <w:i/>
          <w:sz w:val="20"/>
        </w:rPr>
        <w:t>eiilor operator</w:t>
      </w:r>
    </w:p>
    <w:p w:rsidR="002129EE" w:rsidRDefault="000C631A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46355</wp:posOffset>
                </wp:positionV>
                <wp:extent cx="114300" cy="228600"/>
                <wp:effectExtent l="6350" t="6985" r="60325" b="4064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49E00" id="Line 4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3.65pt" to="-8.8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" strokeweight=".26mm">
                <v:stroke endarrow="block" joinstyle="miter"/>
              </v:line>
            </w:pict>
          </mc:Fallback>
        </mc:AlternateContent>
      </w:r>
      <w:r w:rsidR="002129EE">
        <w:t>friend coord operator – (coord);</w:t>
      </w:r>
    </w:p>
    <w:p w:rsidR="002129EE" w:rsidRDefault="002129EE">
      <w:r>
        <w:t>friend coord operator + (coord, coord);</w:t>
      </w:r>
    </w:p>
    <w:p w:rsidR="002129EE" w:rsidRDefault="002129EE">
      <w:r>
        <w:t>friend coord operator * (int, coord);</w:t>
      </w:r>
    </w:p>
    <w:p w:rsidR="002129EE" w:rsidRDefault="002129EE">
      <w:r>
        <w:t>};</w:t>
      </w:r>
    </w:p>
    <w:p w:rsidR="002129EE" w:rsidRDefault="002129EE">
      <w:pPr>
        <w:rPr>
          <w:u w:val="single"/>
        </w:rPr>
      </w:pPr>
      <w:r>
        <w:rPr>
          <w:u w:val="single"/>
        </w:rPr>
        <w:t>coord operator - (coord a)</w:t>
      </w:r>
    </w:p>
    <w:p w:rsidR="002129EE" w:rsidRDefault="002129EE">
      <w:pPr>
        <w:rPr>
          <w:i/>
          <w:sz w:val="20"/>
        </w:rPr>
      </w:pPr>
      <w:r>
        <w:t xml:space="preserve">{                                </w:t>
      </w:r>
      <w:r>
        <w:rPr>
          <w:i/>
          <w:sz w:val="20"/>
        </w:rPr>
        <w:t xml:space="preserve">def. fct.  </w:t>
      </w:r>
    </w:p>
    <w:p w:rsidR="002129EE" w:rsidRDefault="002129EE">
      <w:pPr>
        <w:rPr>
          <w:i/>
          <w:sz w:val="20"/>
        </w:rPr>
      </w:pPr>
      <w:r>
        <w:t xml:space="preserve">coord c;                  </w:t>
      </w:r>
      <w:r>
        <w:rPr>
          <w:i/>
          <w:sz w:val="20"/>
        </w:rPr>
        <w:t>operator minus</w:t>
      </w:r>
    </w:p>
    <w:p w:rsidR="002129EE" w:rsidRDefault="002129EE">
      <w:r>
        <w:t>c.x = -a.x;</w:t>
      </w:r>
    </w:p>
    <w:p w:rsidR="002129EE" w:rsidRDefault="002129EE">
      <w:r>
        <w:t>c.x = -a.y;</w:t>
      </w:r>
    </w:p>
    <w:p w:rsidR="002129EE" w:rsidRDefault="002129EE">
      <w:r>
        <w:t>return c;</w:t>
      </w:r>
    </w:p>
    <w:p w:rsidR="002129EE" w:rsidRDefault="002129EE">
      <w:r>
        <w:t>}</w:t>
      </w:r>
    </w:p>
    <w:p w:rsidR="002129EE" w:rsidRDefault="002129EE">
      <w:pPr>
        <w:rPr>
          <w:u w:val="single"/>
        </w:rPr>
      </w:pPr>
      <w:r>
        <w:rPr>
          <w:u w:val="single"/>
        </w:rPr>
        <w:t>coord operator + (coord a, coord b)</w:t>
      </w:r>
    </w:p>
    <w:p w:rsidR="002129EE" w:rsidRDefault="002129EE">
      <w:pPr>
        <w:rPr>
          <w:i/>
          <w:sz w:val="20"/>
        </w:rPr>
      </w:pPr>
      <w:r>
        <w:t xml:space="preserve">{                            </w:t>
      </w:r>
      <w:r>
        <w:rPr>
          <w:i/>
          <w:sz w:val="20"/>
        </w:rPr>
        <w:t>def. fct.</w:t>
      </w:r>
    </w:p>
    <w:p w:rsidR="002129EE" w:rsidRDefault="002129EE">
      <w:pPr>
        <w:rPr>
          <w:i/>
          <w:sz w:val="20"/>
        </w:rPr>
      </w:pPr>
      <w:r>
        <w:t xml:space="preserve">coord c;          </w:t>
      </w:r>
      <w:r>
        <w:rPr>
          <w:i/>
          <w:sz w:val="20"/>
        </w:rPr>
        <w:t>operator plus</w:t>
      </w:r>
    </w:p>
    <w:p w:rsidR="002129EE" w:rsidRDefault="002129EE">
      <w:r>
        <w:t>c.x = a.x + b.x;</w:t>
      </w:r>
    </w:p>
    <w:p w:rsidR="002129EE" w:rsidRDefault="002129EE">
      <w:r>
        <w:t>c.y = a.y + b.y;</w:t>
      </w:r>
    </w:p>
    <w:p w:rsidR="002129EE" w:rsidRDefault="002129EE">
      <w:r>
        <w:t>return c;</w:t>
      </w:r>
    </w:p>
    <w:p w:rsidR="002129EE" w:rsidRDefault="002129EE">
      <w:r>
        <w:t>}</w:t>
      </w:r>
    </w:p>
    <w:p w:rsidR="002129EE" w:rsidRDefault="002129EE">
      <w:pPr>
        <w:rPr>
          <w:u w:val="single"/>
        </w:rPr>
      </w:pPr>
      <w:r>
        <w:rPr>
          <w:u w:val="single"/>
        </w:rPr>
        <w:t>coord operator * (int k, coord a)</w:t>
      </w:r>
    </w:p>
    <w:p w:rsidR="002129EE" w:rsidRDefault="002129EE">
      <w:pPr>
        <w:rPr>
          <w:i/>
          <w:sz w:val="20"/>
        </w:rPr>
      </w:pPr>
      <w:r>
        <w:t xml:space="preserve">{                          </w:t>
      </w:r>
      <w:r>
        <w:rPr>
          <w:i/>
          <w:sz w:val="20"/>
        </w:rPr>
        <w:t>def. fct. operator</w:t>
      </w:r>
    </w:p>
    <w:p w:rsidR="002129EE" w:rsidRDefault="002129EE">
      <w:pPr>
        <w:rPr>
          <w:i/>
          <w:sz w:val="20"/>
        </w:rPr>
      </w:pPr>
      <w:r>
        <w:lastRenderedPageBreak/>
        <w:t xml:space="preserve">coord c;           </w:t>
      </w:r>
      <w:r>
        <w:rPr>
          <w:i/>
          <w:sz w:val="20"/>
        </w:rPr>
        <w:t xml:space="preserve"> </w:t>
      </w:r>
      <w:r w:rsidR="00A87F30">
        <w:rPr>
          <w:i/>
          <w:sz w:val="20"/>
        </w:rPr>
        <w:t>înmulţi</w:t>
      </w:r>
      <w:r>
        <w:rPr>
          <w:i/>
          <w:sz w:val="20"/>
        </w:rPr>
        <w:t>re cu scalar</w:t>
      </w:r>
    </w:p>
    <w:p w:rsidR="002129EE" w:rsidRDefault="002129EE">
      <w:r>
        <w:t>c.x = k * a.x ;</w:t>
      </w:r>
    </w:p>
    <w:p w:rsidR="002129EE" w:rsidRDefault="002129EE">
      <w:r>
        <w:t>c.y = k * a.y ;</w:t>
      </w:r>
    </w:p>
    <w:p w:rsidR="002129EE" w:rsidRDefault="002129EE">
      <w:r>
        <w:t>return c;</w:t>
      </w:r>
    </w:p>
    <w:p w:rsidR="002129EE" w:rsidRDefault="002129EE">
      <w:r>
        <w:t>}</w:t>
      </w:r>
    </w:p>
    <w:p w:rsidR="002129EE" w:rsidRDefault="002129EE">
      <w:r>
        <w:t>void main ( )</w:t>
      </w:r>
    </w:p>
    <w:p w:rsidR="002129EE" w:rsidRDefault="002129EE">
      <w:r>
        <w:t>{</w:t>
      </w:r>
    </w:p>
    <w:p w:rsidR="002129EE" w:rsidRDefault="002129EE">
      <w:r>
        <w:t>clrscr ( );</w:t>
      </w:r>
    </w:p>
    <w:p w:rsidR="002129EE" w:rsidRDefault="002129EE">
      <w:r>
        <w:t>cout &lt;&lt;”Date de intrare:”&lt;&lt;endl;</w:t>
      </w:r>
    </w:p>
    <w:p w:rsidR="002129EE" w:rsidRDefault="002129EE">
      <w:r>
        <w:t>coord p1(1,1); p1.</w:t>
      </w:r>
      <w:r w:rsidR="00351579">
        <w:t>afisare(</w:t>
      </w:r>
      <w:r>
        <w:t xml:space="preserve"> );</w:t>
      </w:r>
    </w:p>
    <w:p w:rsidR="002129EE" w:rsidRDefault="002129EE">
      <w:r>
        <w:t>coord p2(2,4); p2.</w:t>
      </w:r>
      <w:r w:rsidR="00351579">
        <w:t>afisare(</w:t>
      </w:r>
      <w:r>
        <w:t xml:space="preserve"> );</w:t>
      </w:r>
    </w:p>
    <w:p w:rsidR="002129EE" w:rsidRDefault="002129EE">
      <w:r>
        <w:t>coord p3(3,0); p3.</w:t>
      </w:r>
      <w:r w:rsidR="00351579">
        <w:t>afisare(</w:t>
      </w:r>
      <w:r>
        <w:t xml:space="preserve"> );</w:t>
      </w:r>
    </w:p>
    <w:p w:rsidR="002129EE" w:rsidRDefault="002129EE">
      <w:r>
        <w:t>coord r1, r2, r3, r4;</w:t>
      </w:r>
    </w:p>
    <w:p w:rsidR="002129EE" w:rsidRDefault="002129EE">
      <w:r>
        <w:t>cout &lt;&lt;”Rezultate:”&lt;&lt;endl;</w:t>
      </w:r>
    </w:p>
    <w:p w:rsidR="002129EE" w:rsidRDefault="002129EE">
      <w:r>
        <w:t>r1 =- p1;</w:t>
      </w:r>
    </w:p>
    <w:p w:rsidR="002129EE" w:rsidRDefault="002129EE">
      <w:r>
        <w:t>r1</w:t>
      </w:r>
      <w:r w:rsidR="00351579">
        <w:t xml:space="preserve">.afisare </w:t>
      </w:r>
      <w:r>
        <w:t>( );</w:t>
      </w:r>
    </w:p>
    <w:p w:rsidR="002129EE" w:rsidRDefault="002129EE">
      <w:r>
        <w:t>r2 = p1 + p2;</w:t>
      </w:r>
    </w:p>
    <w:p w:rsidR="002129EE" w:rsidRDefault="002129EE">
      <w:r>
        <w:t>r2</w:t>
      </w:r>
      <w:r w:rsidR="00351579">
        <w:t xml:space="preserve">.afisare </w:t>
      </w:r>
      <w:r>
        <w:t>( );</w:t>
      </w:r>
    </w:p>
    <w:p w:rsidR="002129EE" w:rsidRDefault="002129EE">
      <w:r>
        <w:t>r3 = p1 + p3 +r2;</w:t>
      </w:r>
    </w:p>
    <w:p w:rsidR="002129EE" w:rsidRDefault="002129EE">
      <w:r>
        <w:t>r3</w:t>
      </w:r>
      <w:r w:rsidR="00351579">
        <w:t xml:space="preserve">.afisare </w:t>
      </w:r>
      <w:r>
        <w:t>( );</w:t>
      </w:r>
    </w:p>
    <w:p w:rsidR="002129EE" w:rsidRDefault="002129EE">
      <w:r>
        <w:t>r4 = - 5 * p1;</w:t>
      </w:r>
    </w:p>
    <w:p w:rsidR="002129EE" w:rsidRDefault="002129EE">
      <w:r>
        <w:t>r4</w:t>
      </w:r>
      <w:r w:rsidR="00351579">
        <w:t xml:space="preserve">.afisare </w:t>
      </w:r>
      <w:r>
        <w:t>( );</w:t>
      </w: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}  </w:t>
      </w:r>
    </w:p>
    <w:p w:rsidR="002129EE" w:rsidRDefault="002129EE">
      <w:pPr>
        <w:sectPr w:rsidR="002129EE">
          <w:footnotePr>
            <w:pos w:val="beneathText"/>
          </w:footnotePr>
          <w:type w:val="continuous"/>
          <w:pgSz w:w="11905" w:h="16837"/>
          <w:pgMar w:top="1417" w:right="1417" w:bottom="1417" w:left="1417" w:header="708" w:footer="708" w:gutter="0"/>
          <w:cols w:space="708"/>
          <w:docGrid w:linePitch="360"/>
        </w:sectPr>
      </w:pPr>
    </w:p>
    <w:p w:rsidR="002129EE" w:rsidRDefault="002129EE">
      <w:pPr>
        <w:jc w:val="both"/>
      </w:pPr>
      <w:r>
        <w:lastRenderedPageBreak/>
        <w:t xml:space="preserve"> </w:t>
      </w:r>
      <w:r w:rsidR="00B43186">
        <w:t>După</w:t>
      </w:r>
      <w:r>
        <w:t xml:space="preserve"> compilare </w:t>
      </w:r>
      <w:r w:rsidR="00290A36">
        <w:t>şi</w:t>
      </w:r>
      <w:r>
        <w:t xml:space="preserve"> rulare pe ecran apar:</w:t>
      </w:r>
    </w:p>
    <w:p w:rsidR="002129EE" w:rsidRDefault="002129EE">
      <w:pPr>
        <w:ind w:left="3600"/>
        <w:jc w:val="both"/>
      </w:pPr>
      <w:r>
        <w:t>Date de intrare:</w:t>
      </w:r>
    </w:p>
    <w:p w:rsidR="002129EE" w:rsidRDefault="002129EE">
      <w:pPr>
        <w:ind w:left="3600"/>
        <w:jc w:val="both"/>
      </w:pPr>
      <w:r>
        <w:t>x = 1, y = 1</w:t>
      </w:r>
    </w:p>
    <w:p w:rsidR="002129EE" w:rsidRDefault="002129EE">
      <w:pPr>
        <w:ind w:left="3600"/>
        <w:jc w:val="both"/>
      </w:pPr>
      <w:r>
        <w:t>x = 2, y = 4</w:t>
      </w:r>
    </w:p>
    <w:p w:rsidR="002129EE" w:rsidRDefault="002129EE">
      <w:pPr>
        <w:ind w:left="3600"/>
        <w:jc w:val="both"/>
      </w:pPr>
      <w:r>
        <w:t>x = 3, y = 0</w:t>
      </w:r>
    </w:p>
    <w:p w:rsidR="002129EE" w:rsidRDefault="002129EE">
      <w:pPr>
        <w:ind w:left="3600"/>
        <w:jc w:val="both"/>
      </w:pPr>
      <w:r>
        <w:t>Rezultate:</w:t>
      </w:r>
    </w:p>
    <w:p w:rsidR="002129EE" w:rsidRDefault="002129EE">
      <w:pPr>
        <w:ind w:left="3600"/>
        <w:jc w:val="both"/>
      </w:pPr>
      <w:r>
        <w:t>x = - 1, y = - 1</w:t>
      </w:r>
    </w:p>
    <w:p w:rsidR="002129EE" w:rsidRDefault="002129EE">
      <w:pPr>
        <w:ind w:left="3600"/>
        <w:jc w:val="both"/>
      </w:pPr>
      <w:r>
        <w:t>x = 3, y = 5</w:t>
      </w:r>
    </w:p>
    <w:p w:rsidR="002129EE" w:rsidRDefault="002129EE">
      <w:pPr>
        <w:ind w:left="3600"/>
        <w:jc w:val="both"/>
      </w:pPr>
      <w:r>
        <w:t>x = 7, y = 6</w:t>
      </w:r>
    </w:p>
    <w:p w:rsidR="002129EE" w:rsidRDefault="002129EE">
      <w:pPr>
        <w:ind w:left="3600"/>
        <w:jc w:val="both"/>
      </w:pPr>
      <w:r>
        <w:t>x = -5, y = - 5</w:t>
      </w:r>
    </w:p>
    <w:p w:rsidR="002129EE" w:rsidRDefault="002129EE">
      <w:pPr>
        <w:jc w:val="both"/>
      </w:pPr>
    </w:p>
    <w:p w:rsidR="002129EE" w:rsidRDefault="002129EE">
      <w:pPr>
        <w:pStyle w:val="Heading6"/>
        <w:tabs>
          <w:tab w:val="left" w:pos="0"/>
        </w:tabs>
      </w:pPr>
      <w:r>
        <w:t>Funcţii operator membre</w:t>
      </w:r>
    </w:p>
    <w:p w:rsidR="002129EE" w:rsidRDefault="002129EE">
      <w:pPr>
        <w:jc w:val="both"/>
      </w:pPr>
    </w:p>
    <w:p w:rsidR="002129EE" w:rsidRDefault="002129EE">
      <w:pPr>
        <w:jc w:val="both"/>
      </w:pPr>
      <w:r>
        <w:t xml:space="preserve">O funcţie operator </w:t>
      </w:r>
      <w:r w:rsidR="00CE36A0">
        <w:t>membră</w:t>
      </w:r>
      <w:r>
        <w:t xml:space="preserve"> unei clase are unul din operanzi </w:t>
      </w:r>
      <w:r>
        <w:rPr>
          <w:u w:val="single"/>
        </w:rPr>
        <w:t>this</w:t>
      </w:r>
      <w:r>
        <w:t xml:space="preserve"> iar </w:t>
      </w:r>
      <w:r w:rsidR="00A87F30">
        <w:t>ceilalţi</w:t>
      </w:r>
      <w:r>
        <w:t xml:space="preserve"> operanzi, </w:t>
      </w:r>
      <w:r w:rsidR="00290A36">
        <w:t>dacă</w:t>
      </w:r>
      <w:r>
        <w:t xml:space="preserve"> </w:t>
      </w:r>
      <w:r w:rsidR="00BE1EA2">
        <w:t>există</w:t>
      </w:r>
      <w:r>
        <w:t xml:space="preserve"> sunt </w:t>
      </w:r>
      <w:r w:rsidR="00A87F30">
        <w:t>transmişi</w:t>
      </w:r>
      <w:r>
        <w:t xml:space="preserve"> ca </w:t>
      </w:r>
      <w:r w:rsidR="00046B83">
        <w:t>argumente</w:t>
      </w:r>
      <w:r>
        <w:t xml:space="preserve">. Astfel implicit </w:t>
      </w:r>
      <w:r w:rsidR="001F2039">
        <w:t>funcţia</w:t>
      </w:r>
      <w:r>
        <w:t xml:space="preserve"> prim</w:t>
      </w:r>
      <w:r w:rsidR="00B43186">
        <w:t>eşte</w:t>
      </w:r>
      <w:r>
        <w:t xml:space="preserve"> adresa obiectului pentru care </w:t>
      </w:r>
      <w:r w:rsidR="00B43186">
        <w:t>este</w:t>
      </w:r>
      <w:r>
        <w:t xml:space="preserve"> </w:t>
      </w:r>
      <w:r w:rsidR="00B43186">
        <w:t>apelată</w:t>
      </w:r>
      <w:r>
        <w:t>.</w:t>
      </w:r>
    </w:p>
    <w:p w:rsidR="002129EE" w:rsidRDefault="002129EE">
      <w:pPr>
        <w:jc w:val="both"/>
      </w:pPr>
      <w:r>
        <w:rPr>
          <w:u w:val="single"/>
        </w:rPr>
        <w:t>Exemplu: Re</w:t>
      </w:r>
      <w:r w:rsidR="00A87F30">
        <w:rPr>
          <w:u w:val="single"/>
        </w:rPr>
        <w:t>luăm</w:t>
      </w:r>
      <w:r>
        <w:rPr>
          <w:u w:val="single"/>
        </w:rPr>
        <w:t xml:space="preserve"> exemplul</w:t>
      </w:r>
      <w:r>
        <w:t xml:space="preserve"> de mai sus  pentru implementarea celor trei operatori ca funcţii membre ale clasei </w:t>
      </w:r>
      <w:r>
        <w:rPr>
          <w:b/>
          <w:u w:val="single"/>
        </w:rPr>
        <w:t>coord</w:t>
      </w:r>
      <w:r>
        <w:t>.</w:t>
      </w:r>
    </w:p>
    <w:p w:rsidR="002129EE" w:rsidRDefault="002129EE">
      <w:pPr>
        <w:numPr>
          <w:ilvl w:val="0"/>
          <w:numId w:val="3"/>
        </w:numPr>
        <w:tabs>
          <w:tab w:val="left" w:pos="720"/>
        </w:tabs>
        <w:jc w:val="both"/>
      </w:pPr>
      <w:r>
        <w:t xml:space="preserve">Se </w:t>
      </w:r>
      <w:r w:rsidR="00A87F30">
        <w:t>înlocui</w:t>
      </w:r>
      <w:r>
        <w:t xml:space="preserve">esc cele trei </w:t>
      </w:r>
      <w:r w:rsidR="004003D7">
        <w:t>instrucţiu</w:t>
      </w:r>
      <w:r>
        <w:t xml:space="preserve">ni </w:t>
      </w:r>
      <w:r>
        <w:rPr>
          <w:b/>
          <w:u w:val="single"/>
        </w:rPr>
        <w:t>friend</w:t>
      </w:r>
      <w:r>
        <w:t xml:space="preserve"> care </w:t>
      </w:r>
      <w:r w:rsidR="004003D7">
        <w:t>declară</w:t>
      </w:r>
      <w:r>
        <w:t xml:space="preserve"> funcţiile operator prietene respective cu urmatoarele </w:t>
      </w:r>
      <w:r w:rsidR="004003D7">
        <w:t>instrucţiu</w:t>
      </w:r>
      <w:r>
        <w:t xml:space="preserve">ni care </w:t>
      </w:r>
      <w:r w:rsidR="004003D7">
        <w:t>declară</w:t>
      </w:r>
      <w:r>
        <w:t xml:space="preserve"> funcţiile operator membre: </w:t>
      </w:r>
    </w:p>
    <w:p w:rsidR="002129EE" w:rsidRDefault="002129EE">
      <w:pPr>
        <w:ind w:left="3240" w:firstLine="360"/>
        <w:jc w:val="both"/>
      </w:pPr>
      <w:r>
        <w:t>coord operator – ( );</w:t>
      </w:r>
    </w:p>
    <w:p w:rsidR="002129EE" w:rsidRDefault="002129EE">
      <w:pPr>
        <w:ind w:left="3240" w:firstLine="360"/>
        <w:jc w:val="both"/>
      </w:pPr>
      <w:r>
        <w:t>coord operator + (coord);</w:t>
      </w:r>
    </w:p>
    <w:p w:rsidR="002129EE" w:rsidRDefault="002129EE">
      <w:pPr>
        <w:ind w:left="3240" w:firstLine="360"/>
        <w:jc w:val="both"/>
      </w:pPr>
      <w:r>
        <w:t>coord operator * (int);</w:t>
      </w:r>
    </w:p>
    <w:p w:rsidR="002129EE" w:rsidRDefault="00290A36">
      <w:pPr>
        <w:ind w:firstLine="720"/>
        <w:jc w:val="both"/>
      </w:pPr>
      <w:r>
        <w:t>În</w:t>
      </w:r>
      <w:r w:rsidR="002129EE">
        <w:t xml:space="preserve"> </w:t>
      </w:r>
      <w:r w:rsidR="001F2039">
        <w:t>definiţii</w:t>
      </w:r>
      <w:r w:rsidR="002129EE">
        <w:t xml:space="preserve">le celor trei funcţii se </w:t>
      </w:r>
      <w:r w:rsidR="00A87F30">
        <w:t>înlocui</w:t>
      </w:r>
      <w:r w:rsidR="002129EE">
        <w:t xml:space="preserve">esc </w:t>
      </w:r>
      <w:r w:rsidR="004003D7">
        <w:t>instrucţiu</w:t>
      </w:r>
      <w:r w:rsidR="002129EE">
        <w:t xml:space="preserve">nile subliniate mai sus respectiv cu </w:t>
      </w:r>
      <w:r w:rsidR="00A87F30">
        <w:t>câte</w:t>
      </w:r>
      <w:r w:rsidR="002129EE">
        <w:t xml:space="preserve"> una din urmatoarele:</w:t>
      </w:r>
    </w:p>
    <w:p w:rsidR="002129EE" w:rsidRDefault="002129EE">
      <w:pPr>
        <w:jc w:val="both"/>
      </w:pPr>
      <w:r>
        <w:tab/>
      </w:r>
      <w:r>
        <w:tab/>
      </w:r>
      <w:r>
        <w:tab/>
      </w:r>
      <w:r>
        <w:tab/>
        <w:t>coord coord :: operator – ( )</w:t>
      </w:r>
    </w:p>
    <w:p w:rsidR="002129EE" w:rsidRDefault="002129EE">
      <w:pPr>
        <w:ind w:left="2160" w:firstLine="720"/>
        <w:jc w:val="both"/>
      </w:pPr>
      <w:r>
        <w:t>coord coord :: operator + (coord b)</w:t>
      </w:r>
    </w:p>
    <w:p w:rsidR="002129EE" w:rsidRDefault="002129EE">
      <w:pPr>
        <w:ind w:left="2160" w:firstLine="720"/>
        <w:jc w:val="both"/>
      </w:pPr>
      <w:r>
        <w:t>coord coord :: operator * (int k)</w:t>
      </w:r>
    </w:p>
    <w:p w:rsidR="002129EE" w:rsidRDefault="00290A36">
      <w:pPr>
        <w:numPr>
          <w:ilvl w:val="0"/>
          <w:numId w:val="3"/>
        </w:numPr>
        <w:tabs>
          <w:tab w:val="left" w:pos="720"/>
        </w:tabs>
        <w:jc w:val="both"/>
      </w:pPr>
      <w:r>
        <w:t>În</w:t>
      </w:r>
      <w:r w:rsidR="002129EE">
        <w:t xml:space="preserve"> rest totul </w:t>
      </w:r>
      <w:r w:rsidR="00B43186">
        <w:t>este</w:t>
      </w:r>
      <w:r w:rsidR="002129EE">
        <w:t xml:space="preserve"> nemodificat, </w:t>
      </w:r>
      <w:r w:rsidR="00A87F30">
        <w:t>excepţi</w:t>
      </w:r>
      <w:r w:rsidR="002129EE">
        <w:t xml:space="preserve">e referirea la primul argument al funcţiilor care acum se face prin referirea </w:t>
      </w:r>
      <w:r w:rsidR="00A87F30">
        <w:t>directă</w:t>
      </w:r>
      <w:r w:rsidR="002129EE">
        <w:t xml:space="preserve"> a acestora </w:t>
      </w:r>
      <w:r>
        <w:t>şi</w:t>
      </w:r>
      <w:r w:rsidR="002129EE">
        <w:t xml:space="preserve"> astfel programul va </w:t>
      </w:r>
      <w:r w:rsidR="00BE1EA2">
        <w:t>afiş</w:t>
      </w:r>
      <w:r w:rsidR="002129EE">
        <w:t xml:space="preserve">a </w:t>
      </w:r>
      <w:r w:rsidR="004003D7">
        <w:t>aceleaşi</w:t>
      </w:r>
      <w:r w:rsidR="002129EE">
        <w:t xml:space="preserve"> rezultate ca </w:t>
      </w:r>
      <w:r>
        <w:t>şi</w:t>
      </w:r>
      <w:r w:rsidR="002129EE">
        <w:t xml:space="preserve"> cel de mai sus.</w:t>
      </w:r>
    </w:p>
    <w:p w:rsidR="002129EE" w:rsidRDefault="002129EE">
      <w:pPr>
        <w:jc w:val="both"/>
        <w:rPr>
          <w:u w:val="single"/>
        </w:rPr>
      </w:pPr>
    </w:p>
    <w:p w:rsidR="002129EE" w:rsidRDefault="002129EE">
      <w:pPr>
        <w:ind w:firstLine="720"/>
      </w:pPr>
      <w:r>
        <w:rPr>
          <w:u w:val="single"/>
        </w:rPr>
        <w:t>Directive de preprocesare</w:t>
      </w:r>
      <w:r>
        <w:t xml:space="preserve"> </w:t>
      </w:r>
    </w:p>
    <w:p w:rsidR="002129EE" w:rsidRDefault="002129EE">
      <w:pPr>
        <w:jc w:val="both"/>
      </w:pPr>
    </w:p>
    <w:p w:rsidR="002129EE" w:rsidRDefault="002129EE">
      <w:pPr>
        <w:jc w:val="both"/>
      </w:pPr>
      <w:r>
        <w:tab/>
        <w:t xml:space="preserve">Preprocesarea </w:t>
      </w:r>
      <w:r w:rsidR="00B43186">
        <w:t>este</w:t>
      </w:r>
      <w:r>
        <w:t xml:space="preserve"> prima </w:t>
      </w:r>
      <w:r w:rsidR="00A87F30">
        <w:t>etapă</w:t>
      </w:r>
      <w:r>
        <w:t xml:space="preserve"> a compilarii unui </w:t>
      </w:r>
      <w:r w:rsidR="001F2039">
        <w:t>fişier</w:t>
      </w:r>
      <w:r>
        <w:t xml:space="preserve"> </w:t>
      </w:r>
      <w:r w:rsidR="00A87F30">
        <w:t>sursă</w:t>
      </w:r>
      <w:r>
        <w:t xml:space="preserve"> </w:t>
      </w:r>
      <w:r w:rsidR="00290A36">
        <w:t>şi</w:t>
      </w:r>
      <w:r>
        <w:t xml:space="preserve"> </w:t>
      </w:r>
      <w:r w:rsidR="00B43186">
        <w:t>este</w:t>
      </w:r>
      <w:r>
        <w:t xml:space="preserve"> </w:t>
      </w:r>
      <w:r w:rsidR="00A87F30">
        <w:t>realizată</w:t>
      </w:r>
      <w:r>
        <w:t xml:space="preserve"> de un program special numit </w:t>
      </w:r>
      <w:r>
        <w:rPr>
          <w:u w:val="single"/>
        </w:rPr>
        <w:t>preprocesor</w:t>
      </w:r>
      <w:r>
        <w:t xml:space="preserve"> care </w:t>
      </w:r>
      <w:r w:rsidR="00B43186">
        <w:t>este</w:t>
      </w:r>
      <w:r>
        <w:t xml:space="preserve"> diferit de compilator. El </w:t>
      </w:r>
      <w:r w:rsidR="00B43186">
        <w:t>este</w:t>
      </w:r>
      <w:r>
        <w:t xml:space="preserve"> automat apelat de compilator pentru a executa anumite comenzi ce </w:t>
      </w:r>
      <w:r w:rsidR="00BE1EA2">
        <w:t>există</w:t>
      </w:r>
      <w:r>
        <w:t xml:space="preserve"> </w:t>
      </w:r>
      <w:r w:rsidR="00290A36">
        <w:t>în</w:t>
      </w:r>
      <w:r>
        <w:t xml:space="preserve"> </w:t>
      </w:r>
      <w:r w:rsidR="001F2039">
        <w:t>fişier</w:t>
      </w:r>
      <w:r>
        <w:t xml:space="preserve">ul </w:t>
      </w:r>
      <w:r w:rsidR="00A87F30">
        <w:t>sursă</w:t>
      </w:r>
      <w:r>
        <w:t xml:space="preserve">, comenzi numite </w:t>
      </w:r>
      <w:r>
        <w:rPr>
          <w:u w:val="single"/>
        </w:rPr>
        <w:t>directive de</w:t>
      </w:r>
      <w:r>
        <w:t xml:space="preserve"> preprocesare </w:t>
      </w:r>
      <w:r w:rsidR="00290A36">
        <w:t>şi</w:t>
      </w:r>
      <w:r>
        <w:t xml:space="preserve"> precedate de #.</w:t>
      </w:r>
    </w:p>
    <w:p w:rsidR="002129EE" w:rsidRDefault="002129EE">
      <w:pPr>
        <w:jc w:val="both"/>
      </w:pPr>
      <w:r>
        <w:tab/>
      </w:r>
    </w:p>
    <w:p w:rsidR="002129EE" w:rsidRDefault="002129EE">
      <w:pPr>
        <w:pStyle w:val="Heading2"/>
        <w:tabs>
          <w:tab w:val="left" w:pos="0"/>
        </w:tabs>
      </w:pPr>
      <w:r>
        <w:t>Directiva #include</w:t>
      </w:r>
    </w:p>
    <w:p w:rsidR="002129EE" w:rsidRDefault="002129EE">
      <w:pPr>
        <w:jc w:val="both"/>
        <w:rPr>
          <w:u w:val="single"/>
        </w:rPr>
      </w:pPr>
    </w:p>
    <w:p w:rsidR="002129EE" w:rsidRPr="00F860D2" w:rsidRDefault="002129EE">
      <w:pPr>
        <w:pStyle w:val="BodyText"/>
        <w:ind w:firstLine="720"/>
        <w:rPr>
          <w:lang w:val="it-IT"/>
        </w:rPr>
      </w:pPr>
      <w:r w:rsidRPr="00290A36">
        <w:rPr>
          <w:lang w:val="fr-FR"/>
        </w:rPr>
        <w:t>Inser</w:t>
      </w:r>
      <w:r w:rsidR="00CE36A0">
        <w:rPr>
          <w:lang w:val="fr-FR"/>
        </w:rPr>
        <w:t>ează</w:t>
      </w:r>
      <w:r w:rsidRPr="00290A36">
        <w:rPr>
          <w:lang w:val="fr-FR"/>
        </w:rPr>
        <w:t xml:space="preserve"> </w:t>
      </w:r>
      <w:r w:rsidR="00290A36" w:rsidRPr="00290A36">
        <w:rPr>
          <w:lang w:val="fr-FR"/>
        </w:rPr>
        <w:t>în</w:t>
      </w:r>
      <w:r w:rsidRPr="00290A36">
        <w:rPr>
          <w:lang w:val="fr-FR"/>
        </w:rPr>
        <w:t xml:space="preserve"> programul </w:t>
      </w:r>
      <w:r w:rsidR="00A87F30">
        <w:rPr>
          <w:lang w:val="fr-FR"/>
        </w:rPr>
        <w:t>sursă</w:t>
      </w:r>
      <w:r w:rsidRPr="00290A36">
        <w:rPr>
          <w:lang w:val="fr-FR"/>
        </w:rPr>
        <w:t xml:space="preserve"> curent </w:t>
      </w:r>
      <w:r>
        <w:rPr>
          <w:lang w:val="fr-FR"/>
        </w:rPr>
        <w:t>conţin</w:t>
      </w:r>
      <w:r w:rsidRPr="00290A36">
        <w:rPr>
          <w:lang w:val="fr-FR"/>
        </w:rPr>
        <w:t xml:space="preserve">utul </w:t>
      </w:r>
      <w:r w:rsidR="001F2039">
        <w:rPr>
          <w:lang w:val="fr-FR"/>
        </w:rPr>
        <w:t>fişier</w:t>
      </w:r>
      <w:r w:rsidRPr="00290A36">
        <w:rPr>
          <w:lang w:val="fr-FR"/>
        </w:rPr>
        <w:t xml:space="preserve">ului </w:t>
      </w:r>
      <w:r w:rsidR="0084440A">
        <w:rPr>
          <w:lang w:val="fr-FR"/>
        </w:rPr>
        <w:t>indicat</w:t>
      </w:r>
      <w:r w:rsidRPr="00290A36">
        <w:rPr>
          <w:lang w:val="fr-FR"/>
        </w:rPr>
        <w:t xml:space="preserve"> de </w:t>
      </w:r>
      <w:r w:rsidR="00A87F30">
        <w:rPr>
          <w:lang w:val="fr-FR"/>
        </w:rPr>
        <w:t>directivă</w:t>
      </w:r>
      <w:r w:rsidRPr="00290A36">
        <w:rPr>
          <w:lang w:val="fr-FR"/>
        </w:rPr>
        <w:t xml:space="preserve">. </w:t>
      </w:r>
      <w:r w:rsidRPr="00F860D2">
        <w:rPr>
          <w:lang w:val="it-IT"/>
        </w:rPr>
        <w:t>Cu aceasta putem modulariza scrierea programelor. A</w:t>
      </w:r>
      <w:r w:rsidR="00A87F30">
        <w:rPr>
          <w:lang w:val="it-IT"/>
        </w:rPr>
        <w:t>ceastă</w:t>
      </w:r>
      <w:r w:rsidRPr="00F860D2">
        <w:rPr>
          <w:lang w:val="it-IT"/>
        </w:rPr>
        <w:t xml:space="preserve"> </w:t>
      </w:r>
      <w:r w:rsidR="00A87F30">
        <w:rPr>
          <w:lang w:val="it-IT"/>
        </w:rPr>
        <w:t>directivă</w:t>
      </w:r>
      <w:r w:rsidRPr="00F860D2">
        <w:rPr>
          <w:lang w:val="it-IT"/>
        </w:rPr>
        <w:t xml:space="preserve"> are 3 sintaxe:</w:t>
      </w:r>
    </w:p>
    <w:p w:rsidR="002129EE" w:rsidRPr="00F860D2" w:rsidRDefault="000C631A">
      <w:pPr>
        <w:jc w:val="both"/>
        <w:rPr>
          <w:i/>
          <w:sz w:val="20"/>
          <w:u w:val="single"/>
          <w:lang w:val="it-IT"/>
        </w:rPr>
      </w:pPr>
      <w:r>
        <w:rPr>
          <w:noProof/>
          <w:lang w:eastAsia="ro-RO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8255</wp:posOffset>
                </wp:positionV>
                <wp:extent cx="635000" cy="466725"/>
                <wp:effectExtent l="22860" t="5080" r="8890" b="61595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466725"/>
                          <a:chOff x="2421" y="13"/>
                          <a:chExt cx="1000" cy="735"/>
                        </a:xfrm>
                      </wpg:grpSpPr>
                      <wps:wsp>
                        <wps:cNvPr id="2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9" y="208"/>
                            <a:ext cx="522" cy="11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5" y="373"/>
                            <a:ext cx="465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1" y="748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59"/>
                        <wps:cNvSpPr>
                          <a:spLocks/>
                        </wps:cNvSpPr>
                        <wps:spPr bwMode="auto">
                          <a:xfrm>
                            <a:off x="2701" y="13"/>
                            <a:ext cx="180" cy="540"/>
                          </a:xfrm>
                          <a:prstGeom prst="rightBrace">
                            <a:avLst>
                              <a:gd name="adj1" fmla="val 25000"/>
                              <a:gd name="adj2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D14BF" id="Group 55" o:spid="_x0000_s1026" style="position:absolute;margin-left:121.05pt;margin-top:.65pt;width:50pt;height:36.75pt;z-index:251665408;mso-wrap-distance-left:0;mso-wrap-distance-right:0" coordorigin="2421,13" coordsize="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">
                <v:line id="Line 56" o:spid="_x0000_s1027" style="position:absolute;flip:x;visibility:visible;mso-wrap-style:square" from="2899,208" to="3421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" strokeweight=".26mm">
                  <v:stroke endarrow="block" joinstyle="miter"/>
                </v:line>
                <v:line id="Line 57" o:spid="_x0000_s1028" style="position:absolute;flip:x;visibility:visible;mso-wrap-style:square" from="2615,373" to="3080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" strokeweight=".26mm">
                  <v:stroke endarrow="block" joinstyle="miter"/>
                </v:line>
                <v:line id="Line 58" o:spid="_x0000_s1029" style="position:absolute;flip:x;visibility:visible;mso-wrap-style:square" from="2421,748" to="2716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" strokeweight=".26mm">
                  <v:stroke endarrow="block" joinstyle="miter"/>
                </v:line>
                <v:shape id="AutoShape 59" o:spid="_x0000_s1030" type="#_x0000_t88" style="position:absolute;left:2701;top:13;width:18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" strokeweight=".26mm">
                  <v:stroke joinstyle="miter"/>
                </v:shape>
              </v:group>
            </w:pict>
          </mc:Fallback>
        </mc:AlternateContent>
      </w:r>
      <w:r w:rsidR="002129EE">
        <w:tab/>
        <w:t># include &lt;</w:t>
      </w:r>
      <w:r w:rsidR="001F2039">
        <w:t>fişier</w:t>
      </w:r>
      <w:r w:rsidR="002129EE">
        <w:t>&gt;</w:t>
      </w:r>
      <w:r w:rsidR="002129EE">
        <w:tab/>
        <w:t xml:space="preserve">           </w:t>
      </w:r>
      <w:r w:rsidR="001F2039">
        <w:rPr>
          <w:i/>
          <w:sz w:val="20"/>
          <w:lang w:val="it-IT"/>
        </w:rPr>
        <w:t>fişier</w:t>
      </w:r>
      <w:r w:rsidR="002129EE" w:rsidRPr="00F860D2">
        <w:rPr>
          <w:i/>
          <w:sz w:val="20"/>
          <w:lang w:val="it-IT"/>
        </w:rPr>
        <w:t>ul de aici se num</w:t>
      </w:r>
      <w:r w:rsidR="00B43186">
        <w:rPr>
          <w:i/>
          <w:sz w:val="20"/>
          <w:lang w:val="it-IT"/>
        </w:rPr>
        <w:t>eşte</w:t>
      </w:r>
      <w:r w:rsidR="002129EE" w:rsidRPr="00F860D2">
        <w:rPr>
          <w:i/>
          <w:sz w:val="20"/>
          <w:lang w:val="it-IT"/>
        </w:rPr>
        <w:t xml:space="preserve"> </w:t>
      </w:r>
      <w:r w:rsidR="001F2039">
        <w:rPr>
          <w:i/>
          <w:sz w:val="20"/>
          <w:u w:val="single"/>
          <w:lang w:val="it-IT"/>
        </w:rPr>
        <w:t>fişier</w:t>
      </w:r>
      <w:r w:rsidR="002129EE" w:rsidRPr="00F860D2">
        <w:rPr>
          <w:i/>
          <w:sz w:val="20"/>
          <w:u w:val="single"/>
          <w:lang w:val="it-IT"/>
        </w:rPr>
        <w:t xml:space="preserve"> antet</w:t>
      </w:r>
    </w:p>
    <w:p w:rsidR="002129EE" w:rsidRPr="00F860D2" w:rsidRDefault="002129EE">
      <w:pPr>
        <w:jc w:val="both"/>
        <w:rPr>
          <w:i/>
          <w:sz w:val="20"/>
          <w:lang w:val="it-IT"/>
        </w:rPr>
      </w:pPr>
      <w:r>
        <w:tab/>
        <w:t># include “</w:t>
      </w:r>
      <w:r w:rsidR="001F2039">
        <w:t>fişier</w:t>
      </w:r>
      <w:r>
        <w:t xml:space="preserve">”            </w:t>
      </w:r>
      <w:r w:rsidRPr="00F860D2">
        <w:rPr>
          <w:i/>
          <w:sz w:val="20"/>
          <w:lang w:val="it-IT"/>
        </w:rPr>
        <w:t xml:space="preserve">acesta se </w:t>
      </w:r>
      <w:r>
        <w:rPr>
          <w:i/>
          <w:sz w:val="20"/>
          <w:lang w:val="it-IT"/>
        </w:rPr>
        <w:t>foloseşte</w:t>
      </w:r>
      <w:r w:rsidRPr="00F860D2">
        <w:rPr>
          <w:i/>
          <w:sz w:val="20"/>
          <w:lang w:val="it-IT"/>
        </w:rPr>
        <w:t xml:space="preserve"> </w:t>
      </w:r>
      <w:r w:rsidR="00CE36A0">
        <w:rPr>
          <w:i/>
          <w:sz w:val="20"/>
          <w:lang w:val="it-IT"/>
        </w:rPr>
        <w:t>când</w:t>
      </w:r>
      <w:r w:rsidRPr="00F860D2">
        <w:rPr>
          <w:i/>
          <w:sz w:val="20"/>
          <w:lang w:val="it-IT"/>
        </w:rPr>
        <w:t xml:space="preserve"> </w:t>
      </w:r>
      <w:r w:rsidR="001F2039">
        <w:rPr>
          <w:i/>
          <w:sz w:val="20"/>
          <w:lang w:val="it-IT"/>
        </w:rPr>
        <w:t>fişier</w:t>
      </w:r>
      <w:r w:rsidRPr="00F860D2">
        <w:rPr>
          <w:i/>
          <w:sz w:val="20"/>
          <w:lang w:val="it-IT"/>
        </w:rPr>
        <w:t xml:space="preserve">ul antet se afla </w:t>
      </w:r>
      <w:r w:rsidR="00290A36">
        <w:rPr>
          <w:i/>
          <w:sz w:val="20"/>
          <w:lang w:val="it-IT"/>
        </w:rPr>
        <w:t>în</w:t>
      </w:r>
      <w:r w:rsidRPr="00F860D2">
        <w:rPr>
          <w:i/>
          <w:sz w:val="20"/>
          <w:lang w:val="it-IT"/>
        </w:rPr>
        <w:t xml:space="preserve"> directorul curent</w:t>
      </w:r>
    </w:p>
    <w:p w:rsidR="002129EE" w:rsidRDefault="002129EE">
      <w:pPr>
        <w:ind w:firstLine="720"/>
        <w:jc w:val="both"/>
        <w:rPr>
          <w:i/>
          <w:sz w:val="20"/>
          <w:u w:val="single"/>
        </w:rPr>
      </w:pPr>
      <w:r>
        <w:t># include nume</w:t>
      </w:r>
      <w:r>
        <w:tab/>
      </w:r>
      <w:r>
        <w:rPr>
          <w:i/>
          <w:sz w:val="20"/>
        </w:rPr>
        <w:t xml:space="preserve">nume </w:t>
      </w:r>
      <w:r w:rsidR="00B43186">
        <w:rPr>
          <w:i/>
          <w:sz w:val="20"/>
        </w:rPr>
        <w:t>este</w:t>
      </w:r>
      <w:r>
        <w:rPr>
          <w:i/>
          <w:sz w:val="20"/>
        </w:rPr>
        <w:t xml:space="preserve"> numele unei </w:t>
      </w:r>
      <w:r>
        <w:rPr>
          <w:i/>
          <w:sz w:val="20"/>
          <w:u w:val="single"/>
        </w:rPr>
        <w:t>macrocomenzi</w:t>
      </w:r>
    </w:p>
    <w:p w:rsidR="002129EE" w:rsidRDefault="002129EE">
      <w:pPr>
        <w:jc w:val="both"/>
      </w:pPr>
      <w:r w:rsidRPr="001F2039">
        <w:rPr>
          <w:b/>
          <w:i/>
        </w:rPr>
        <w:lastRenderedPageBreak/>
        <w:t xml:space="preserve"> </w:t>
      </w:r>
      <w:r w:rsidR="001F2039">
        <w:rPr>
          <w:b/>
        </w:rPr>
        <w:t>Fişier</w:t>
      </w:r>
      <w:r>
        <w:rPr>
          <w:b/>
        </w:rPr>
        <w:t xml:space="preserve">ele antet </w:t>
      </w:r>
      <w:r>
        <w:t xml:space="preserve">sunt </w:t>
      </w:r>
      <w:r w:rsidR="001F2039">
        <w:t>fişier</w:t>
      </w:r>
      <w:r>
        <w:t xml:space="preserve">e ASCII stocate </w:t>
      </w:r>
      <w:r w:rsidR="00290A36">
        <w:t>în</w:t>
      </w:r>
      <w:r>
        <w:t xml:space="preserve"> subdirectorul </w:t>
      </w:r>
      <w:r>
        <w:rPr>
          <w:u w:val="single"/>
        </w:rPr>
        <w:t>INCLUDE</w:t>
      </w:r>
      <w:r>
        <w:t xml:space="preserve"> al directorului ce conţine compilatorul C + + .</w:t>
      </w:r>
    </w:p>
    <w:p w:rsidR="002129EE" w:rsidRDefault="002129EE">
      <w:pPr>
        <w:jc w:val="both"/>
      </w:pPr>
      <w:r>
        <w:rPr>
          <w:u w:val="single"/>
        </w:rPr>
        <w:t>Exemplu</w:t>
      </w:r>
      <w:r>
        <w:t xml:space="preserve"> </w:t>
      </w:r>
      <w:r w:rsidR="001F2039">
        <w:t>fişier</w:t>
      </w:r>
      <w:r>
        <w:t xml:space="preserve">ul antet </w:t>
      </w:r>
      <w:r>
        <w:rPr>
          <w:u w:val="single"/>
        </w:rPr>
        <w:t>iostream.h</w:t>
      </w:r>
      <w:r>
        <w:t xml:space="preserve"> </w:t>
      </w:r>
      <w:r w:rsidR="00A87F30">
        <w:t>oferă</w:t>
      </w:r>
      <w:r>
        <w:t xml:space="preserve"> funcţii de bibli</w:t>
      </w:r>
      <w:r w:rsidR="00A87F30">
        <w:t>otecă</w:t>
      </w:r>
      <w:r>
        <w:t xml:space="preserve"> pentru operaţiile de I/E </w:t>
      </w:r>
      <w:r w:rsidR="00290A36">
        <w:t>în</w:t>
      </w:r>
      <w:r>
        <w:t xml:space="preserve"> flux.</w:t>
      </w:r>
    </w:p>
    <w:p w:rsidR="002129EE" w:rsidRPr="00F860D2" w:rsidRDefault="002129EE">
      <w:pPr>
        <w:pStyle w:val="BodyText"/>
        <w:rPr>
          <w:lang w:val="it-IT"/>
        </w:rPr>
      </w:pPr>
      <w:r w:rsidRPr="00F860D2">
        <w:rPr>
          <w:lang w:val="it-IT"/>
        </w:rPr>
        <w:t xml:space="preserve">Orice program C++ </w:t>
      </w:r>
      <w:r w:rsidR="00037008">
        <w:rPr>
          <w:lang w:val="it-IT"/>
        </w:rPr>
        <w:t>încep</w:t>
      </w:r>
      <w:r w:rsidRPr="00F860D2">
        <w:rPr>
          <w:lang w:val="it-IT"/>
        </w:rPr>
        <w:t>e cu una sau mai multe directive # include.</w:t>
      </w:r>
    </w:p>
    <w:p w:rsidR="002129EE" w:rsidRDefault="002129EE">
      <w:pPr>
        <w:jc w:val="both"/>
      </w:pPr>
    </w:p>
    <w:p w:rsidR="002129EE" w:rsidRDefault="002129EE">
      <w:pPr>
        <w:jc w:val="both"/>
        <w:rPr>
          <w:u w:val="single"/>
        </w:rPr>
      </w:pPr>
      <w:r>
        <w:tab/>
      </w:r>
      <w:r>
        <w:rPr>
          <w:u w:val="single"/>
        </w:rPr>
        <w:t>Directiva #define</w:t>
      </w:r>
    </w:p>
    <w:p w:rsidR="002129EE" w:rsidRDefault="002129EE">
      <w:pPr>
        <w:jc w:val="both"/>
      </w:pPr>
    </w:p>
    <w:p w:rsidR="002129EE" w:rsidRDefault="002129EE">
      <w:pPr>
        <w:jc w:val="both"/>
      </w:pPr>
      <w:r>
        <w:tab/>
        <w:t xml:space="preserve">Pentru definirea </w:t>
      </w:r>
      <w:r>
        <w:rPr>
          <w:u w:val="single"/>
        </w:rPr>
        <w:t>constantelor</w:t>
      </w:r>
      <w:r>
        <w:t xml:space="preserve"> sau a </w:t>
      </w:r>
      <w:r>
        <w:rPr>
          <w:b/>
        </w:rPr>
        <w:t>pseudofuncţiilor</w:t>
      </w:r>
      <w:r>
        <w:t xml:space="preserve"> (numite </w:t>
      </w:r>
      <w:r w:rsidR="00290A36">
        <w:t>şi</w:t>
      </w:r>
      <w:r>
        <w:t xml:space="preserve"> macro</w:t>
      </w:r>
      <w:r w:rsidR="001F2039">
        <w:t>definiţii</w:t>
      </w:r>
      <w:r>
        <w:t xml:space="preserve"> cu </w:t>
      </w:r>
      <w:r w:rsidR="00046B83">
        <w:t>argumente</w:t>
      </w:r>
      <w:r>
        <w:t>) sub forma:</w:t>
      </w:r>
      <w:r>
        <w:tab/>
        <w:t>#define macro text</w:t>
      </w:r>
    </w:p>
    <w:p w:rsidR="002129EE" w:rsidRDefault="002129EE">
      <w:pPr>
        <w:jc w:val="both"/>
      </w:pPr>
      <w:r>
        <w:tab/>
      </w:r>
      <w:r>
        <w:tab/>
      </w:r>
      <w:r>
        <w:tab/>
      </w:r>
      <w:r>
        <w:tab/>
        <w:t>#define macro valoare</w:t>
      </w:r>
    </w:p>
    <w:p w:rsidR="002129EE" w:rsidRDefault="002129EE">
      <w:pPr>
        <w:jc w:val="both"/>
      </w:pPr>
      <w:r>
        <w:tab/>
      </w:r>
      <w:r>
        <w:tab/>
      </w:r>
      <w:r>
        <w:tab/>
      </w:r>
      <w:r>
        <w:tab/>
        <w:t>#define nume (lista_program) expresie</w:t>
      </w:r>
    </w:p>
    <w:p w:rsidR="002129EE" w:rsidRDefault="002129EE">
      <w:pPr>
        <w:jc w:val="both"/>
      </w:pPr>
      <w:r>
        <w:t xml:space="preserve">unde: </w:t>
      </w:r>
      <w:r>
        <w:tab/>
        <w:t xml:space="preserve">macro </w:t>
      </w:r>
      <w:r w:rsidR="00B43186">
        <w:t>este</w:t>
      </w:r>
      <w:r>
        <w:t xml:space="preserve"> identificator</w:t>
      </w:r>
    </w:p>
    <w:p w:rsidR="002129EE" w:rsidRDefault="002129EE">
      <w:pPr>
        <w:jc w:val="both"/>
      </w:pPr>
      <w:r>
        <w:tab/>
        <w:t xml:space="preserve">text = </w:t>
      </w:r>
      <w:r w:rsidR="00037008">
        <w:t>secvenţ</w:t>
      </w:r>
      <w:r>
        <w:t>a de caractere</w:t>
      </w:r>
    </w:p>
    <w:p w:rsidR="002129EE" w:rsidRDefault="002129EE">
      <w:pPr>
        <w:jc w:val="both"/>
      </w:pPr>
      <w:r>
        <w:tab/>
        <w:t xml:space="preserve">valoare = valoare </w:t>
      </w:r>
      <w:r w:rsidR="00037008">
        <w:t>numerică</w:t>
      </w:r>
    </w:p>
    <w:p w:rsidR="002129EE" w:rsidRDefault="002129EE">
      <w:pPr>
        <w:jc w:val="both"/>
      </w:pPr>
      <w:r>
        <w:tab/>
        <w:t>nume = numele pseudo</w:t>
      </w:r>
      <w:r w:rsidR="00037008">
        <w:t>funcţi</w:t>
      </w:r>
      <w:r>
        <w:t>ei</w:t>
      </w:r>
    </w:p>
    <w:p w:rsidR="002129EE" w:rsidRDefault="002129EE">
      <w:pPr>
        <w:jc w:val="both"/>
      </w:pPr>
      <w:r>
        <w:tab/>
        <w:t>expresie = expresia pseudo</w:t>
      </w:r>
      <w:r w:rsidR="00037008">
        <w:t>funcţi</w:t>
      </w:r>
      <w:r>
        <w:t>ei</w:t>
      </w:r>
    </w:p>
    <w:p w:rsidR="002129EE" w:rsidRDefault="002129EE">
      <w:pPr>
        <w:jc w:val="both"/>
      </w:pPr>
      <w:r>
        <w:tab/>
        <w:t>La procesare, orice a</w:t>
      </w:r>
      <w:r w:rsidR="00037008" w:rsidRPr="00037008">
        <w:rPr>
          <w:bCs/>
        </w:rPr>
        <w:t>pariţi</w:t>
      </w:r>
      <w:r>
        <w:t xml:space="preserve">e a identificatorului </w:t>
      </w:r>
      <w:r>
        <w:rPr>
          <w:u w:val="single"/>
        </w:rPr>
        <w:t>macro</w:t>
      </w:r>
      <w:r>
        <w:t xml:space="preserve"> se </w:t>
      </w:r>
      <w:r w:rsidR="00A87F30">
        <w:t>înlocui</w:t>
      </w:r>
      <w:r w:rsidR="00B43186">
        <w:t>eşte</w:t>
      </w:r>
      <w:r>
        <w:t xml:space="preserve"> cu </w:t>
      </w:r>
      <w:r w:rsidR="001F2039">
        <w:t>definiţia</w:t>
      </w:r>
      <w:r>
        <w:t xml:space="preserve"> sa.</w:t>
      </w:r>
    </w:p>
    <w:p w:rsidR="002129EE" w:rsidRDefault="002129EE">
      <w:pPr>
        <w:jc w:val="both"/>
      </w:pPr>
      <w:r>
        <w:rPr>
          <w:u w:val="single"/>
        </w:rPr>
        <w:t>Exemplu</w:t>
      </w:r>
      <w:r>
        <w:t>:</w:t>
      </w:r>
      <w:r>
        <w:tab/>
        <w:t>#define EPS 0.001</w:t>
      </w:r>
      <w:r>
        <w:tab/>
      </w:r>
      <w:r>
        <w:tab/>
        <w:t xml:space="preserve"> </w:t>
      </w:r>
    </w:p>
    <w:p w:rsidR="002129EE" w:rsidRDefault="002129EE">
      <w:pPr>
        <w:ind w:left="720" w:firstLine="720"/>
        <w:jc w:val="both"/>
      </w:pPr>
      <w:r>
        <w:t>#define PI  3.1415</w:t>
      </w:r>
    </w:p>
    <w:p w:rsidR="002129EE" w:rsidRDefault="002129EE">
      <w:pPr>
        <w:jc w:val="both"/>
      </w:pPr>
      <w:r>
        <w:t>O</w:t>
      </w:r>
      <w:r w:rsidR="004003D7">
        <w:t>bservaţi</w:t>
      </w:r>
      <w:r>
        <w:t xml:space="preserve">e: Pe o linie de cod nu pot exista mai multe directive </w:t>
      </w:r>
      <w:r>
        <w:rPr>
          <w:u w:val="single"/>
        </w:rPr>
        <w:t>#define</w:t>
      </w:r>
      <w:r>
        <w:t>.</w:t>
      </w:r>
    </w:p>
    <w:p w:rsidR="002129EE" w:rsidRDefault="002129EE" w:rsidP="00046B83">
      <w:pPr>
        <w:ind w:firstLine="720"/>
        <w:jc w:val="both"/>
      </w:pPr>
      <w:r>
        <w:t>Macro</w:t>
      </w:r>
      <w:r w:rsidR="001F2039">
        <w:t>definiţii</w:t>
      </w:r>
      <w:r>
        <w:t xml:space="preserve">le cu parametri permit definirea </w:t>
      </w:r>
      <w:r>
        <w:rPr>
          <w:u w:val="single"/>
        </w:rPr>
        <w:t>pseudofuncţiilor</w:t>
      </w:r>
      <w:r>
        <w:t xml:space="preserve"> care sunt mai rapide </w:t>
      </w:r>
      <w:r w:rsidR="004003D7">
        <w:t>decât</w:t>
      </w:r>
      <w:r>
        <w:t xml:space="preserve"> funcţiile </w:t>
      </w:r>
      <w:r w:rsidR="00037008">
        <w:t>obişnui</w:t>
      </w:r>
      <w:r>
        <w:t xml:space="preserve">te dar </w:t>
      </w:r>
      <w:r w:rsidR="00037008">
        <w:t>ocupă</w:t>
      </w:r>
      <w:r>
        <w:t xml:space="preserve"> mai multa memorie.O pseudo</w:t>
      </w:r>
      <w:r w:rsidR="00037008">
        <w:t>funcţi</w:t>
      </w:r>
      <w:r>
        <w:t xml:space="preserve">e </w:t>
      </w:r>
      <w:r w:rsidR="00037008">
        <w:t>acceptă</w:t>
      </w:r>
      <w:r>
        <w:t xml:space="preserve"> ca argument un </w:t>
      </w:r>
      <w:r w:rsidR="00046B83">
        <w:t xml:space="preserve">parametru </w:t>
      </w:r>
      <w:r w:rsidR="00290A36">
        <w:t>şi</w:t>
      </w:r>
      <w:r>
        <w:t xml:space="preserve"> </w:t>
      </w:r>
      <w:r w:rsidR="00A87F30">
        <w:t>înlocui</w:t>
      </w:r>
      <w:r w:rsidR="00B43186">
        <w:t>eşte</w:t>
      </w:r>
      <w:r>
        <w:t xml:space="preserve"> orice a</w:t>
      </w:r>
      <w:r w:rsidR="00037008" w:rsidRPr="00037008">
        <w:t>pariţi</w:t>
      </w:r>
      <w:r>
        <w:t xml:space="preserve">e </w:t>
      </w:r>
      <w:r w:rsidR="00290A36">
        <w:t>în</w:t>
      </w:r>
      <w:r>
        <w:t xml:space="preserve"> program a acelui parametru prin valoarea </w:t>
      </w:r>
      <w:r w:rsidR="00037008" w:rsidRPr="00037008">
        <w:rPr>
          <w:bCs/>
        </w:rPr>
        <w:t>furnizată</w:t>
      </w:r>
      <w:r>
        <w:t xml:space="preserve"> la apelul pseudo</w:t>
      </w:r>
      <w:r w:rsidR="00037008">
        <w:t>funcţi</w:t>
      </w:r>
      <w:r>
        <w:t>ei respective.</w:t>
      </w:r>
    </w:p>
    <w:p w:rsidR="002129EE" w:rsidRDefault="002129EE">
      <w:pPr>
        <w:ind w:firstLine="720"/>
        <w:jc w:val="both"/>
      </w:pPr>
    </w:p>
    <w:p w:rsidR="002129EE" w:rsidRDefault="002129EE">
      <w:pPr>
        <w:jc w:val="both"/>
      </w:pPr>
      <w:r>
        <w:rPr>
          <w:u w:val="single"/>
        </w:rPr>
        <w:t>Exemplu</w:t>
      </w:r>
      <w:r>
        <w:t>:</w:t>
      </w:r>
      <w:r>
        <w:tab/>
        <w:t>#define PATRAT (x)   ((x)*(x))</w:t>
      </w:r>
    </w:p>
    <w:p w:rsidR="002129EE" w:rsidRDefault="002129EE">
      <w:pPr>
        <w:ind w:left="720" w:firstLine="720"/>
        <w:jc w:val="both"/>
      </w:pPr>
      <w:r>
        <w:t>#define CUB (x)          (PATRAT (x)*(x))</w:t>
      </w:r>
    </w:p>
    <w:p w:rsidR="002129EE" w:rsidRDefault="002129EE">
      <w:pPr>
        <w:jc w:val="both"/>
      </w:pPr>
      <w:r>
        <w:t>A</w:t>
      </w:r>
      <w:r w:rsidR="00BE1EA2">
        <w:t>ceste</w:t>
      </w:r>
      <w:r>
        <w:t xml:space="preserve"> </w:t>
      </w:r>
      <w:r w:rsidR="00BE1EA2">
        <w:t>două</w:t>
      </w:r>
      <w:r>
        <w:t xml:space="preserve"> pseudo</w:t>
      </w:r>
      <w:r w:rsidR="001F2039">
        <w:t>definiţii</w:t>
      </w:r>
      <w:r>
        <w:t xml:space="preserve"> calcul</w:t>
      </w:r>
      <w:r w:rsidR="00CE36A0">
        <w:t>ează</w:t>
      </w:r>
      <w:r>
        <w:t xml:space="preserve"> x</w:t>
      </w:r>
      <w:r>
        <w:rPr>
          <w:vertAlign w:val="superscript"/>
        </w:rPr>
        <w:t>2</w:t>
      </w:r>
      <w:r>
        <w:t xml:space="preserve"> respectiv x</w:t>
      </w:r>
      <w:r>
        <w:rPr>
          <w:vertAlign w:val="superscript"/>
        </w:rPr>
        <w:t>3</w:t>
      </w:r>
      <w:r>
        <w:t>, pentru x furnizat la apel.</w:t>
      </w:r>
    </w:p>
    <w:p w:rsidR="002129EE" w:rsidRDefault="002129EE">
      <w:pPr>
        <w:jc w:val="both"/>
      </w:pPr>
      <w:r>
        <w:t xml:space="preserve">Directiva #define se poate folosi </w:t>
      </w:r>
      <w:r w:rsidR="00290A36">
        <w:t>şi</w:t>
      </w:r>
      <w:r>
        <w:t xml:space="preserve"> pentru:</w:t>
      </w:r>
    </w:p>
    <w:p w:rsidR="002129EE" w:rsidRDefault="00A87F30">
      <w:pPr>
        <w:numPr>
          <w:ilvl w:val="0"/>
          <w:numId w:val="4"/>
        </w:numPr>
        <w:tabs>
          <w:tab w:val="left" w:pos="720"/>
        </w:tabs>
        <w:jc w:val="both"/>
      </w:pPr>
      <w:r>
        <w:t>înlocui</w:t>
      </w:r>
      <w:r w:rsidR="002129EE">
        <w:t xml:space="preserve">rea cuvintelor rezervate sau a simbolurilor cu </w:t>
      </w:r>
      <w:r w:rsidR="004003D7">
        <w:t>alţi</w:t>
      </w:r>
      <w:r w:rsidR="002129EE">
        <w:t xml:space="preserve"> identificatori </w:t>
      </w:r>
      <w:r>
        <w:t>definiţi</w:t>
      </w:r>
      <w:r w:rsidR="002129EE">
        <w:t xml:space="preserve"> de utilizator.</w:t>
      </w:r>
    </w:p>
    <w:p w:rsidR="002129EE" w:rsidRDefault="002129EE">
      <w:pPr>
        <w:numPr>
          <w:ilvl w:val="0"/>
          <w:numId w:val="4"/>
        </w:numPr>
        <w:tabs>
          <w:tab w:val="left" w:pos="720"/>
        </w:tabs>
        <w:jc w:val="both"/>
      </w:pPr>
      <w:r>
        <w:t>crearea de identificatori pentru tipuri de date definite de utilizator cu ajutorul tipurilor standard.</w:t>
      </w:r>
    </w:p>
    <w:p w:rsidR="002129EE" w:rsidRDefault="002129EE">
      <w:pPr>
        <w:numPr>
          <w:ilvl w:val="0"/>
          <w:numId w:val="4"/>
        </w:numPr>
        <w:tabs>
          <w:tab w:val="left" w:pos="720"/>
        </w:tabs>
        <w:jc w:val="both"/>
      </w:pPr>
      <w:r>
        <w:t>prescurtarea unor comenzi.</w:t>
      </w:r>
    </w:p>
    <w:p w:rsidR="002129EE" w:rsidRDefault="002129EE">
      <w:pPr>
        <w:jc w:val="both"/>
      </w:pPr>
    </w:p>
    <w:p w:rsidR="002129EE" w:rsidRDefault="002129EE">
      <w:pPr>
        <w:pStyle w:val="Heading1"/>
        <w:tabs>
          <w:tab w:val="left" w:pos="0"/>
        </w:tabs>
        <w:rPr>
          <w:u w:val="single"/>
        </w:rPr>
      </w:pPr>
      <w:r>
        <w:rPr>
          <w:u w:val="single"/>
        </w:rPr>
        <w:t>Directiva  #undef</w:t>
      </w:r>
    </w:p>
    <w:p w:rsidR="002129EE" w:rsidRDefault="002129EE">
      <w:pPr>
        <w:jc w:val="both"/>
      </w:pPr>
    </w:p>
    <w:p w:rsidR="002129EE" w:rsidRDefault="002129EE">
      <w:pPr>
        <w:ind w:firstLine="720"/>
        <w:jc w:val="both"/>
      </w:pPr>
      <w:r>
        <w:t xml:space="preserve">Este </w:t>
      </w:r>
      <w:r w:rsidR="00037008" w:rsidRPr="00037008">
        <w:rPr>
          <w:bCs/>
        </w:rPr>
        <w:t>opusă</w:t>
      </w:r>
      <w:r>
        <w:t xml:space="preserve"> directivei #define </w:t>
      </w:r>
      <w:r w:rsidR="00037008" w:rsidRPr="00037008">
        <w:rPr>
          <w:bCs/>
        </w:rPr>
        <w:t>permiţând</w:t>
      </w:r>
      <w:r>
        <w:t xml:space="preserve"> a</w:t>
      </w:r>
      <w:r w:rsidR="0084440A">
        <w:t>nul</w:t>
      </w:r>
      <w:r w:rsidR="00037008" w:rsidRPr="00037008">
        <w:rPr>
          <w:bCs/>
        </w:rPr>
        <w:t>are</w:t>
      </w:r>
      <w:r>
        <w:t xml:space="preserve">a </w:t>
      </w:r>
      <w:r w:rsidR="00A87F30">
        <w:t>definiţi</w:t>
      </w:r>
      <w:r>
        <w:t xml:space="preserve">ei curente a unui identificator, </w:t>
      </w:r>
      <w:r w:rsidR="00290A36">
        <w:t>dacă</w:t>
      </w:r>
      <w:r>
        <w:t xml:space="preserve"> acesta nu mai </w:t>
      </w:r>
      <w:r w:rsidR="00B43186">
        <w:t>este</w:t>
      </w:r>
      <w:r>
        <w:t xml:space="preserve"> necesar.</w:t>
      </w:r>
    </w:p>
    <w:p w:rsidR="002129EE" w:rsidRDefault="002129EE">
      <w:pPr>
        <w:jc w:val="both"/>
      </w:pPr>
      <w:r>
        <w:t>Are sintaxa:</w:t>
      </w:r>
      <w:r>
        <w:tab/>
      </w:r>
      <w:r>
        <w:tab/>
        <w:t>#undef macro</w:t>
      </w:r>
    </w:p>
    <w:p w:rsidR="002129EE" w:rsidRDefault="002129EE">
      <w:pPr>
        <w:jc w:val="both"/>
      </w:pPr>
      <w:r>
        <w:t xml:space="preserve">Cu ea </w:t>
      </w:r>
      <w:r w:rsidR="00037008" w:rsidRPr="00037008">
        <w:rPr>
          <w:bCs/>
        </w:rPr>
        <w:t>eliberăm</w:t>
      </w:r>
      <w:r>
        <w:t xml:space="preserve"> </w:t>
      </w:r>
      <w:r w:rsidR="00037008" w:rsidRPr="00037008">
        <w:rPr>
          <w:bCs/>
        </w:rPr>
        <w:t>spaţi</w:t>
      </w:r>
      <w:r>
        <w:t>ul de memorie ocupat de macro</w:t>
      </w:r>
      <w:r w:rsidR="00A87F30">
        <w:t>definiţi</w:t>
      </w:r>
      <w:r>
        <w:t xml:space="preserve">a </w:t>
      </w:r>
      <w:r w:rsidR="00037008" w:rsidRPr="00037008">
        <w:rPr>
          <w:bCs/>
        </w:rPr>
        <w:t>anulată</w:t>
      </w:r>
      <w:r>
        <w:t xml:space="preserve"> </w:t>
      </w:r>
      <w:r w:rsidR="00290A36">
        <w:t>şi</w:t>
      </w:r>
      <w:r>
        <w:t xml:space="preserve"> putem reutiliza numele identificatorului a</w:t>
      </w:r>
      <w:r w:rsidR="00BE1EA2">
        <w:t>ceste</w:t>
      </w:r>
      <w:r>
        <w:t xml:space="preserve">ia într-o alta </w:t>
      </w:r>
      <w:r w:rsidR="00A87F30">
        <w:t>directivă</w:t>
      </w:r>
      <w:r>
        <w:t xml:space="preserve"> #define.</w:t>
      </w:r>
    </w:p>
    <w:p w:rsidR="002129EE" w:rsidRDefault="002129EE">
      <w:pPr>
        <w:jc w:val="both"/>
      </w:pPr>
      <w:r>
        <w:rPr>
          <w:u w:val="single"/>
        </w:rPr>
        <w:t>Ex.</w:t>
      </w:r>
      <w:r>
        <w:t>:</w:t>
      </w:r>
      <w:r>
        <w:tab/>
        <w:t>#undef  EPS</w:t>
      </w:r>
    </w:p>
    <w:p w:rsidR="002129EE" w:rsidRDefault="002129EE">
      <w:pPr>
        <w:jc w:val="both"/>
      </w:pPr>
      <w:r>
        <w:tab/>
        <w:t>#undef  PATRAT</w:t>
      </w:r>
    </w:p>
    <w:p w:rsidR="002129EE" w:rsidRDefault="002129EE">
      <w:pPr>
        <w:jc w:val="both"/>
      </w:pPr>
    </w:p>
    <w:p w:rsidR="002129EE" w:rsidRDefault="002129EE">
      <w:pPr>
        <w:jc w:val="both"/>
        <w:rPr>
          <w:u w:val="single"/>
        </w:rPr>
      </w:pPr>
      <w:r>
        <w:tab/>
      </w:r>
      <w:r>
        <w:rPr>
          <w:u w:val="single"/>
        </w:rPr>
        <w:t xml:space="preserve">Directive </w:t>
      </w:r>
      <w:r w:rsidR="00A87F30">
        <w:rPr>
          <w:u w:val="single"/>
        </w:rPr>
        <w:t>condiţional</w:t>
      </w:r>
      <w:r>
        <w:rPr>
          <w:u w:val="single"/>
        </w:rPr>
        <w:t>e</w:t>
      </w:r>
    </w:p>
    <w:p w:rsidR="002129EE" w:rsidRDefault="002129EE">
      <w:pPr>
        <w:jc w:val="both"/>
      </w:pPr>
    </w:p>
    <w:p w:rsidR="002129EE" w:rsidRPr="00F860D2" w:rsidRDefault="003604E8">
      <w:pPr>
        <w:pStyle w:val="BodyText"/>
        <w:ind w:firstLine="720"/>
        <w:rPr>
          <w:lang w:val="ro-RO"/>
        </w:rPr>
      </w:pPr>
      <w:r>
        <w:rPr>
          <w:lang w:val="ro-RO"/>
        </w:rPr>
        <w:lastRenderedPageBreak/>
        <w:t>Acestea</w:t>
      </w:r>
      <w:r w:rsidR="002129EE" w:rsidRPr="00F860D2">
        <w:rPr>
          <w:lang w:val="ro-RO"/>
        </w:rPr>
        <w:t xml:space="preserve"> sunt #if, #else, #elif, #endif, #ifdef, #ifndef, </w:t>
      </w:r>
      <w:r w:rsidR="00290A36">
        <w:rPr>
          <w:lang w:val="ro-RO"/>
        </w:rPr>
        <w:t>în</w:t>
      </w:r>
      <w:r w:rsidR="002129EE" w:rsidRPr="00F860D2">
        <w:rPr>
          <w:lang w:val="ro-RO"/>
        </w:rPr>
        <w:t xml:space="preserve"> care primele 4 directive control</w:t>
      </w:r>
      <w:r w:rsidR="00CE36A0">
        <w:rPr>
          <w:lang w:val="ro-RO"/>
        </w:rPr>
        <w:t>ează</w:t>
      </w:r>
      <w:r w:rsidR="002129EE" w:rsidRPr="00F860D2">
        <w:rPr>
          <w:lang w:val="ro-RO"/>
        </w:rPr>
        <w:t xml:space="preserve"> compilarea unor </w:t>
      </w:r>
      <w:r w:rsidR="004003D7">
        <w:rPr>
          <w:lang w:val="ro-RO"/>
        </w:rPr>
        <w:t>instrucţiu</w:t>
      </w:r>
      <w:r w:rsidR="002129EE" w:rsidRPr="00F860D2">
        <w:rPr>
          <w:lang w:val="ro-RO"/>
        </w:rPr>
        <w:t xml:space="preserve">ni </w:t>
      </w:r>
      <w:r w:rsidR="00290A36">
        <w:rPr>
          <w:lang w:val="ro-RO"/>
        </w:rPr>
        <w:t>în</w:t>
      </w:r>
      <w:r w:rsidR="002129EE" w:rsidRPr="00F860D2">
        <w:rPr>
          <w:lang w:val="ro-RO"/>
        </w:rPr>
        <w:t xml:space="preserve"> anumite </w:t>
      </w:r>
      <w:r w:rsidR="00037008" w:rsidRPr="00037008">
        <w:rPr>
          <w:bCs/>
          <w:lang w:val="ro-RO"/>
        </w:rPr>
        <w:t>condiţi</w:t>
      </w:r>
      <w:r w:rsidR="002129EE" w:rsidRPr="00F860D2">
        <w:rPr>
          <w:lang w:val="ro-RO"/>
        </w:rPr>
        <w:t xml:space="preserve">i </w:t>
      </w:r>
      <w:r w:rsidR="00290A36">
        <w:rPr>
          <w:lang w:val="ro-RO"/>
        </w:rPr>
        <w:t>şi</w:t>
      </w:r>
      <w:r w:rsidR="002129EE" w:rsidRPr="00F860D2">
        <w:rPr>
          <w:lang w:val="ro-RO"/>
        </w:rPr>
        <w:t xml:space="preserve"> au sintaxele:</w:t>
      </w:r>
    </w:p>
    <w:p w:rsidR="002129EE" w:rsidRDefault="002129EE">
      <w:pPr>
        <w:jc w:val="both"/>
      </w:pPr>
    </w:p>
    <w:p w:rsidR="002129EE" w:rsidRPr="00F860D2" w:rsidRDefault="002129EE">
      <w:pPr>
        <w:sectPr w:rsidR="002129EE" w:rsidRPr="00F860D2">
          <w:footerReference w:type="default" r:id="rId19"/>
          <w:footnotePr>
            <w:pos w:val="beneathText"/>
          </w:footnotePr>
          <w:pgSz w:w="11905" w:h="16837"/>
          <w:pgMar w:top="1440" w:right="1800" w:bottom="1440" w:left="1800" w:header="708" w:footer="720" w:gutter="0"/>
          <w:cols w:space="708"/>
          <w:docGrid w:linePitch="360"/>
        </w:sectPr>
      </w:pP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># if cond</w:t>
      </w:r>
      <w:r>
        <w:rPr>
          <w:vertAlign w:val="subscript"/>
          <w:lang w:val="en-US"/>
        </w:rPr>
        <w:t>1</w:t>
      </w: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>1</w:t>
      </w: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>[#elif cond</w:t>
      </w:r>
      <w:r>
        <w:rPr>
          <w:vertAlign w:val="subscript"/>
          <w:lang w:val="en-US"/>
        </w:rPr>
        <w:t>2</w:t>
      </w: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>2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 xml:space="preserve">. . . . . . . . </w:t>
      </w: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>[#elif cond</w:t>
      </w:r>
      <w:r>
        <w:rPr>
          <w:vertAlign w:val="subscript"/>
          <w:lang w:val="en-US"/>
        </w:rPr>
        <w:t>n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>n</w:t>
      </w:r>
      <w:r>
        <w:rPr>
          <w:lang w:val="en-US"/>
        </w:rPr>
        <w:t>]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 xml:space="preserve">. . . . . . . </w:t>
      </w:r>
    </w:p>
    <w:p w:rsidR="002129EE" w:rsidRDefault="002129EE">
      <w:pPr>
        <w:rPr>
          <w:lang w:val="en-US"/>
        </w:rPr>
      </w:pPr>
      <w:r>
        <w:rPr>
          <w:lang w:val="en-US"/>
        </w:rPr>
        <w:t xml:space="preserve">[#else 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>0</w:t>
      </w:r>
      <w:r>
        <w:rPr>
          <w:lang w:val="en-US"/>
        </w:rPr>
        <w:t>]</w:t>
      </w:r>
    </w:p>
    <w:p w:rsidR="002129EE" w:rsidRDefault="002129EE">
      <w:pPr>
        <w:rPr>
          <w:lang w:val="en-US"/>
        </w:rPr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num="2" w:space="708"/>
          <w:docGrid w:linePitch="360"/>
        </w:sectPr>
      </w:pPr>
      <w:r>
        <w:rPr>
          <w:lang w:val="en-US"/>
        </w:rPr>
        <w:t># endif</w:t>
      </w:r>
    </w:p>
    <w:p w:rsidR="002129EE" w:rsidRDefault="002129EE">
      <w:pPr>
        <w:rPr>
          <w:lang w:val="en-US"/>
        </w:rPr>
      </w:pPr>
    </w:p>
    <w:p w:rsidR="002129EE" w:rsidRDefault="002129E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2129EE" w:rsidRDefault="002129EE">
      <w:pPr>
        <w:jc w:val="both"/>
      </w:pPr>
      <w:r>
        <w:t xml:space="preserve">Aici </w:t>
      </w:r>
    </w:p>
    <w:p w:rsidR="002129EE" w:rsidRDefault="002129EE">
      <w:pPr>
        <w:ind w:left="227"/>
        <w:jc w:val="both"/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space="708"/>
          <w:docGrid w:linePitch="360"/>
        </w:sectPr>
      </w:pPr>
      <w:r>
        <w:rPr>
          <w:u w:val="single"/>
        </w:rPr>
        <w:t>secv</w:t>
      </w:r>
      <w:r>
        <w:rPr>
          <w:u w:val="single"/>
          <w:vertAlign w:val="subscript"/>
        </w:rPr>
        <w:t>1</w:t>
      </w:r>
      <w:r>
        <w:t xml:space="preserve"> </w:t>
      </w:r>
      <w:r w:rsidR="00B43186">
        <w:t>este</w:t>
      </w:r>
      <w:r>
        <w:t xml:space="preserve"> o </w:t>
      </w:r>
      <w:r w:rsidR="00037008">
        <w:t>secvenţ</w:t>
      </w:r>
      <w:r>
        <w:t xml:space="preserve">a de directive de compilare care se </w:t>
      </w:r>
      <w:r w:rsidR="00037008" w:rsidRPr="00037008">
        <w:rPr>
          <w:bCs/>
        </w:rPr>
        <w:t>execută</w:t>
      </w:r>
      <w:r>
        <w:t xml:space="preserve"> cind cond</w:t>
      </w:r>
      <w:r>
        <w:rPr>
          <w:vertAlign w:val="subscript"/>
        </w:rPr>
        <w:t>1</w:t>
      </w:r>
      <w:r>
        <w:t xml:space="preserve"> </w:t>
      </w:r>
      <w:r w:rsidR="00B43186">
        <w:t>este</w:t>
      </w:r>
      <w:r>
        <w:t xml:space="preserve"> indeplinita </w:t>
      </w:r>
      <w:r w:rsidR="00290A36">
        <w:t>şi</w:t>
      </w:r>
      <w:r>
        <w:t xml:space="preserve">  analog pentru celelalte;</w:t>
      </w:r>
    </w:p>
    <w:p w:rsidR="002129EE" w:rsidRDefault="002129EE">
      <w:pPr>
        <w:ind w:left="227"/>
        <w:jc w:val="both"/>
      </w:pPr>
      <w:r>
        <w:rPr>
          <w:u w:val="single"/>
        </w:rPr>
        <w:t>secv</w:t>
      </w:r>
      <w:r>
        <w:rPr>
          <w:u w:val="single"/>
          <w:vertAlign w:val="subscript"/>
        </w:rPr>
        <w:t>0</w:t>
      </w:r>
      <w:r>
        <w:t xml:space="preserve"> </w:t>
      </w:r>
      <w:r w:rsidR="00B43186">
        <w:t>este</w:t>
      </w:r>
      <w:r>
        <w:t xml:space="preserve"> </w:t>
      </w:r>
      <w:r w:rsidR="00037008">
        <w:t>secvenţ</w:t>
      </w:r>
      <w:r>
        <w:t xml:space="preserve">a de directive de compilare care se </w:t>
      </w:r>
      <w:r w:rsidR="00037008" w:rsidRPr="00037008">
        <w:rPr>
          <w:bCs/>
        </w:rPr>
        <w:t>execută</w:t>
      </w:r>
      <w:r>
        <w:t xml:space="preserve"> cind nici una din </w:t>
      </w:r>
      <w:r w:rsidR="00037008" w:rsidRPr="00037008">
        <w:rPr>
          <w:bCs/>
        </w:rPr>
        <w:t>condiţi</w:t>
      </w:r>
      <w:r>
        <w:t>ile cond</w:t>
      </w:r>
      <w:r>
        <w:rPr>
          <w:vertAlign w:val="subscript"/>
        </w:rPr>
        <w:t>1</w:t>
      </w:r>
      <w:r>
        <w:t>, . . . . , cond</w:t>
      </w:r>
      <w:r>
        <w:rPr>
          <w:vertAlign w:val="subscript"/>
        </w:rPr>
        <w:t>n</w:t>
      </w:r>
      <w:r>
        <w:t xml:space="preserve"> nu </w:t>
      </w:r>
      <w:r w:rsidR="00B43186">
        <w:t>este</w:t>
      </w:r>
      <w:r>
        <w:t xml:space="preserve"> indeplinita.</w:t>
      </w:r>
    </w:p>
    <w:p w:rsidR="002129EE" w:rsidRPr="00F860D2" w:rsidRDefault="002129EE">
      <w:pPr>
        <w:rPr>
          <w:lang w:val="es-ES"/>
        </w:rPr>
      </w:pPr>
      <w:r w:rsidRPr="00F860D2">
        <w:rPr>
          <w:u w:val="single"/>
          <w:lang w:val="es-ES"/>
        </w:rPr>
        <w:t>Ex.</w:t>
      </w:r>
      <w:r w:rsidRPr="00F860D2">
        <w:rPr>
          <w:lang w:val="es-ES"/>
        </w:rPr>
        <w:t xml:space="preserve">: </w:t>
      </w:r>
      <w:r w:rsidRPr="00F860D2">
        <w:rPr>
          <w:lang w:val="es-ES"/>
        </w:rPr>
        <w:tab/>
        <w:t># if VAR = = 1</w:t>
      </w:r>
    </w:p>
    <w:p w:rsidR="002129EE" w:rsidRPr="00F860D2" w:rsidRDefault="002129EE">
      <w:pPr>
        <w:rPr>
          <w:lang w:val="es-ES"/>
        </w:rPr>
      </w:pPr>
      <w:r w:rsidRPr="00F860D2">
        <w:rPr>
          <w:lang w:val="es-ES"/>
        </w:rPr>
        <w:tab/>
      </w:r>
      <w:r w:rsidRPr="00F860D2">
        <w:rPr>
          <w:lang w:val="es-ES"/>
        </w:rPr>
        <w:tab/>
        <w:t># define ALPHA char</w:t>
      </w:r>
    </w:p>
    <w:p w:rsidR="002129EE" w:rsidRPr="00F860D2" w:rsidRDefault="002129EE">
      <w:pPr>
        <w:rPr>
          <w:lang w:val="es-ES"/>
        </w:rPr>
      </w:pPr>
      <w:r w:rsidRPr="00F860D2">
        <w:rPr>
          <w:lang w:val="es-ES"/>
        </w:rPr>
        <w:tab/>
        <w:t># elif VAR = = 2</w:t>
      </w:r>
    </w:p>
    <w:p w:rsidR="002129EE" w:rsidRDefault="002129EE">
      <w:pPr>
        <w:rPr>
          <w:lang w:val="en-US"/>
        </w:rPr>
      </w:pPr>
      <w:r w:rsidRPr="00F860D2">
        <w:rPr>
          <w:lang w:val="es-ES"/>
        </w:rPr>
        <w:tab/>
      </w:r>
      <w:r w:rsidRPr="00F860D2">
        <w:rPr>
          <w:lang w:val="es-ES"/>
        </w:rPr>
        <w:tab/>
      </w:r>
      <w:r>
        <w:rPr>
          <w:lang w:val="en-US"/>
        </w:rPr>
        <w:t># define BETA boolean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># else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define GAMA float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  <w:t># endif</w:t>
      </w:r>
    </w:p>
    <w:p w:rsidR="002129EE" w:rsidRDefault="002129EE">
      <w:pPr>
        <w:rPr>
          <w:lang w:val="en-US"/>
        </w:rPr>
      </w:pPr>
    </w:p>
    <w:p w:rsidR="002129EE" w:rsidRDefault="002129EE">
      <w:pPr>
        <w:jc w:val="both"/>
        <w:rPr>
          <w:lang w:val="en-US"/>
        </w:rPr>
      </w:pPr>
      <w:r>
        <w:rPr>
          <w:lang w:val="en-US"/>
        </w:rPr>
        <w:t xml:space="preserve">Directiva </w:t>
      </w:r>
      <w:r>
        <w:rPr>
          <w:u w:val="single"/>
          <w:lang w:val="en-US"/>
        </w:rPr>
        <w:t>#ifdef</w:t>
      </w:r>
      <w:r>
        <w:rPr>
          <w:lang w:val="en-US"/>
        </w:rPr>
        <w:t xml:space="preserve"> compil</w:t>
      </w:r>
      <w:r w:rsidR="00CE36A0">
        <w:rPr>
          <w:lang w:val="en-US"/>
        </w:rPr>
        <w:t>ează</w:t>
      </w:r>
      <w:r>
        <w:rPr>
          <w:lang w:val="en-US"/>
        </w:rPr>
        <w:t xml:space="preserve"> o linie de cod </w:t>
      </w:r>
      <w:r w:rsidR="00290A36">
        <w:rPr>
          <w:lang w:val="en-US"/>
        </w:rPr>
        <w:t>dacă</w:t>
      </w:r>
      <w:r>
        <w:rPr>
          <w:lang w:val="en-US"/>
        </w:rPr>
        <w:t xml:space="preserve"> un anumit identificator a fost definit anterior iar </w:t>
      </w:r>
      <w:r>
        <w:rPr>
          <w:u w:val="single"/>
          <w:lang w:val="en-US"/>
        </w:rPr>
        <w:t>#ifndef</w:t>
      </w:r>
      <w:r>
        <w:rPr>
          <w:lang w:val="en-US"/>
        </w:rPr>
        <w:t xml:space="preserve"> </w:t>
      </w:r>
      <w:r w:rsidR="00290A36">
        <w:rPr>
          <w:lang w:val="en-US"/>
        </w:rPr>
        <w:t>dacă</w:t>
      </w:r>
      <w:r>
        <w:rPr>
          <w:lang w:val="en-US"/>
        </w:rPr>
        <w:t xml:space="preserve"> identificatorul nu a fost definit anterior.</w:t>
      </w:r>
    </w:p>
    <w:p w:rsidR="002129EE" w:rsidRDefault="003604E8">
      <w:pPr>
        <w:rPr>
          <w:lang w:val="en-US"/>
        </w:rPr>
      </w:pPr>
      <w:r>
        <w:rPr>
          <w:lang w:val="en-US"/>
        </w:rPr>
        <w:t>Acestea</w:t>
      </w:r>
      <w:r w:rsidR="002129EE">
        <w:rPr>
          <w:lang w:val="en-US"/>
        </w:rPr>
        <w:t xml:space="preserve"> au sintaxele:</w:t>
      </w:r>
    </w:p>
    <w:p w:rsidR="002129EE" w:rsidRDefault="002129EE">
      <w:pPr>
        <w:rPr>
          <w:lang w:val="en-US"/>
        </w:rPr>
      </w:pPr>
    </w:p>
    <w:p w:rsidR="002129EE" w:rsidRDefault="002129EE">
      <w:pPr>
        <w:rPr>
          <w:lang w:val="en-US"/>
        </w:rPr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space="708"/>
          <w:docGrid w:linePitch="360"/>
        </w:sectPr>
      </w:pPr>
    </w:p>
    <w:p w:rsidR="002129EE" w:rsidRDefault="002129EE">
      <w:pPr>
        <w:rPr>
          <w:lang w:val="en-US"/>
        </w:rPr>
      </w:pPr>
      <w:r>
        <w:rPr>
          <w:lang w:val="en-US"/>
        </w:rPr>
        <w:t># ifdef identificator</w:t>
      </w: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>1</w:t>
      </w:r>
    </w:p>
    <w:p w:rsidR="002129EE" w:rsidRDefault="002129EE">
      <w:pPr>
        <w:rPr>
          <w:lang w:val="en-US"/>
        </w:rPr>
      </w:pPr>
      <w:r>
        <w:rPr>
          <w:lang w:val="en-US"/>
        </w:rPr>
        <w:t># endif</w:t>
      </w:r>
    </w:p>
    <w:p w:rsidR="002129EE" w:rsidRDefault="002129EE">
      <w:pPr>
        <w:rPr>
          <w:lang w:val="en-US"/>
        </w:rPr>
      </w:pPr>
      <w:r>
        <w:rPr>
          <w:lang w:val="en-US"/>
        </w:rPr>
        <w:t># ifndef identificator</w:t>
      </w:r>
    </w:p>
    <w:p w:rsidR="002129EE" w:rsidRDefault="002129EE">
      <w:pPr>
        <w:rPr>
          <w:vertAlign w:val="subscript"/>
          <w:lang w:val="en-US"/>
        </w:r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>2</w:t>
      </w:r>
    </w:p>
    <w:p w:rsidR="002129EE" w:rsidRDefault="002129EE">
      <w:pPr>
        <w:rPr>
          <w:lang w:val="en-US"/>
        </w:rPr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num="2" w:space="566" w:equalWidth="0">
            <w:col w:w="2835" w:space="566"/>
            <w:col w:w="4904"/>
          </w:cols>
          <w:docGrid w:linePitch="360"/>
        </w:sectPr>
      </w:pPr>
      <w:r>
        <w:rPr>
          <w:lang w:val="en-US"/>
        </w:rPr>
        <w:t>#endif</w:t>
      </w:r>
    </w:p>
    <w:p w:rsidR="002129EE" w:rsidRDefault="002129EE">
      <w:pPr>
        <w:rPr>
          <w:lang w:val="en-US"/>
        </w:rPr>
      </w:pPr>
    </w:p>
    <w:p w:rsidR="002129EE" w:rsidRDefault="002129EE">
      <w:pPr>
        <w:rPr>
          <w:lang w:val="en-US"/>
        </w:rPr>
      </w:pPr>
      <w:r>
        <w:rPr>
          <w:lang w:val="en-US"/>
        </w:rPr>
        <w:t xml:space="preserve">unde </w:t>
      </w:r>
      <w:r>
        <w:rPr>
          <w:lang w:val="en-US"/>
        </w:rPr>
        <w:tab/>
        <w:t>secv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037008">
        <w:rPr>
          <w:lang w:val="en-US"/>
        </w:rPr>
        <w:t>secvenţ</w:t>
      </w:r>
      <w:r>
        <w:rPr>
          <w:lang w:val="en-US"/>
        </w:rPr>
        <w:t xml:space="preserve">a de directive de compilare care se </w:t>
      </w:r>
      <w:r w:rsidR="00037008" w:rsidRPr="00037008">
        <w:rPr>
          <w:bCs/>
          <w:lang w:val="en-US"/>
        </w:rPr>
        <w:t>execută</w:t>
      </w:r>
      <w:r>
        <w:rPr>
          <w:lang w:val="en-US"/>
        </w:rPr>
        <w:t xml:space="preserve"> </w:t>
      </w:r>
      <w:r w:rsidR="00290A36">
        <w:rPr>
          <w:lang w:val="en-US"/>
        </w:rPr>
        <w:t>dacă</w:t>
      </w:r>
      <w:r>
        <w:rPr>
          <w:lang w:val="en-US"/>
        </w:rPr>
        <w:t xml:space="preserve"> </w:t>
      </w:r>
      <w:r>
        <w:rPr>
          <w:u w:val="single"/>
          <w:lang w:val="en-US"/>
        </w:rPr>
        <w:t>identificator</w:t>
      </w:r>
      <w:r>
        <w:rPr>
          <w:lang w:val="en-US"/>
        </w:rPr>
        <w:t xml:space="preserve"> a fost definit anterior.</w:t>
      </w:r>
    </w:p>
    <w:p w:rsidR="002129EE" w:rsidRDefault="002129EE">
      <w:pPr>
        <w:rPr>
          <w:lang w:val="en-US"/>
        </w:rPr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space="708"/>
          <w:docGrid w:linePitch="360"/>
        </w:sectPr>
      </w:pPr>
      <w:r>
        <w:rPr>
          <w:lang w:val="en-US"/>
        </w:rPr>
        <w:tab/>
        <w:t>secv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 w:rsidR="00037008">
        <w:rPr>
          <w:lang w:val="en-US"/>
        </w:rPr>
        <w:t>secvenţ</w:t>
      </w:r>
      <w:r>
        <w:rPr>
          <w:lang w:val="en-US"/>
        </w:rPr>
        <w:t xml:space="preserve">a de directive de compilare care se </w:t>
      </w:r>
      <w:r w:rsidR="00037008" w:rsidRPr="00037008">
        <w:rPr>
          <w:bCs/>
          <w:lang w:val="en-US"/>
        </w:rPr>
        <w:t>execută</w:t>
      </w:r>
      <w:r>
        <w:rPr>
          <w:lang w:val="en-US"/>
        </w:rPr>
        <w:t xml:space="preserve"> </w:t>
      </w:r>
      <w:r w:rsidR="00290A36">
        <w:rPr>
          <w:lang w:val="en-US"/>
        </w:rPr>
        <w:t>dacă</w:t>
      </w:r>
      <w:r>
        <w:rPr>
          <w:lang w:val="en-US"/>
        </w:rPr>
        <w:t xml:space="preserve"> </w:t>
      </w:r>
      <w:r>
        <w:rPr>
          <w:u w:val="single"/>
          <w:lang w:val="en-US"/>
        </w:rPr>
        <w:t>identificator</w:t>
      </w:r>
      <w:r>
        <w:rPr>
          <w:lang w:val="en-US"/>
        </w:rPr>
        <w:t xml:space="preserve"> nu a fost definit anterior.</w:t>
      </w:r>
    </w:p>
    <w:p w:rsidR="002129EE" w:rsidRDefault="002129EE">
      <w:pPr>
        <w:rPr>
          <w:lang w:val="en-US"/>
        </w:rPr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num="2" w:space="566" w:equalWidth="0">
            <w:col w:w="2835" w:space="566"/>
            <w:col w:w="4904"/>
          </w:cols>
          <w:docGrid w:linePitch="360"/>
        </w:sectPr>
      </w:pPr>
    </w:p>
    <w:p w:rsidR="002129EE" w:rsidRDefault="002129EE">
      <w:pPr>
        <w:rPr>
          <w:u w:val="single"/>
          <w:lang w:val="en-US"/>
        </w:rPr>
        <w:sectPr w:rsidR="002129EE">
          <w:footnotePr>
            <w:pos w:val="beneathText"/>
          </w:footnotePr>
          <w:type w:val="continuous"/>
          <w:pgSz w:w="11905" w:h="16837"/>
          <w:pgMar w:top="1440" w:right="1800" w:bottom="1440" w:left="1800" w:header="708" w:footer="720" w:gutter="0"/>
          <w:cols w:space="708"/>
          <w:docGrid w:linePitch="360"/>
        </w:sectPr>
      </w:pPr>
    </w:p>
    <w:p w:rsidR="002129EE" w:rsidRDefault="002129EE">
      <w:pPr>
        <w:rPr>
          <w:lang w:val="en-US"/>
        </w:rPr>
      </w:pPr>
      <w:r>
        <w:rPr>
          <w:u w:val="single"/>
          <w:lang w:val="en-US"/>
        </w:rPr>
        <w:lastRenderedPageBreak/>
        <w:t>Exemplu</w:t>
      </w:r>
      <w:r>
        <w:rPr>
          <w:lang w:val="en-US"/>
        </w:rPr>
        <w:t>:</w:t>
      </w:r>
      <w:r>
        <w:rPr>
          <w:lang w:val="en-US"/>
        </w:rPr>
        <w:tab/>
        <w:t># ifdef MAXIM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define ALPHA char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endif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ifndef MAXIM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define BETA boolean</w:t>
      </w:r>
    </w:p>
    <w:p w:rsidR="002129EE" w:rsidRPr="00F860D2" w:rsidRDefault="002129EE">
      <w:pPr>
        <w:rPr>
          <w:lang w:val="es-E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60D2">
        <w:rPr>
          <w:lang w:val="es-ES"/>
        </w:rPr>
        <w:t># endif</w:t>
      </w:r>
    </w:p>
    <w:p w:rsidR="002129EE" w:rsidRPr="00F860D2" w:rsidRDefault="002129EE">
      <w:pPr>
        <w:rPr>
          <w:lang w:val="es-ES"/>
        </w:rPr>
      </w:pPr>
    </w:p>
    <w:p w:rsidR="002129EE" w:rsidRPr="00F860D2" w:rsidRDefault="002129EE">
      <w:pPr>
        <w:rPr>
          <w:u w:val="single"/>
          <w:lang w:val="es-ES"/>
        </w:rPr>
      </w:pPr>
      <w:r w:rsidRPr="00F860D2">
        <w:rPr>
          <w:lang w:val="es-ES"/>
        </w:rPr>
        <w:tab/>
      </w:r>
      <w:r w:rsidRPr="00F860D2">
        <w:rPr>
          <w:u w:val="single"/>
          <w:lang w:val="es-ES"/>
        </w:rPr>
        <w:t>Directiva  # error</w:t>
      </w:r>
    </w:p>
    <w:p w:rsidR="002129EE" w:rsidRPr="00F860D2" w:rsidRDefault="002129EE">
      <w:pPr>
        <w:rPr>
          <w:u w:val="single"/>
          <w:lang w:val="es-ES"/>
        </w:rPr>
      </w:pPr>
    </w:p>
    <w:p w:rsidR="002129EE" w:rsidRPr="00F860D2" w:rsidRDefault="002129EE">
      <w:pPr>
        <w:ind w:firstLine="720"/>
        <w:jc w:val="both"/>
        <w:rPr>
          <w:lang w:val="es-ES"/>
        </w:rPr>
      </w:pPr>
      <w:r w:rsidRPr="00F860D2">
        <w:rPr>
          <w:lang w:val="es-ES"/>
        </w:rPr>
        <w:t>Gener</w:t>
      </w:r>
      <w:r w:rsidR="00CE36A0">
        <w:rPr>
          <w:lang w:val="es-ES"/>
        </w:rPr>
        <w:t>ează</w:t>
      </w:r>
      <w:r w:rsidRPr="00F860D2">
        <w:rPr>
          <w:lang w:val="es-ES"/>
        </w:rPr>
        <w:t xml:space="preserve"> un mesaj de eroare. Are sintaxa:</w:t>
      </w:r>
      <w:r w:rsidRPr="00F860D2">
        <w:rPr>
          <w:lang w:val="es-ES"/>
        </w:rPr>
        <w:tab/>
        <w:t># error text_mesaj_eroare.</w:t>
      </w:r>
    </w:p>
    <w:p w:rsidR="002129EE" w:rsidRPr="00F860D2" w:rsidRDefault="002129EE">
      <w:pPr>
        <w:jc w:val="both"/>
        <w:rPr>
          <w:lang w:val="es-ES"/>
        </w:rPr>
      </w:pPr>
      <w:r w:rsidRPr="00F860D2">
        <w:rPr>
          <w:lang w:val="es-ES"/>
        </w:rPr>
        <w:tab/>
        <w:t>Aceasta semnal</w:t>
      </w:r>
      <w:r w:rsidR="00CE36A0">
        <w:rPr>
          <w:lang w:val="es-ES"/>
        </w:rPr>
        <w:t>ează</w:t>
      </w:r>
      <w:r w:rsidRPr="00F860D2">
        <w:rPr>
          <w:lang w:val="es-ES"/>
        </w:rPr>
        <w:t xml:space="preserve"> incompatibilitatea versiunilor unui program sau erori de sin</w:t>
      </w:r>
      <w:r w:rsidR="001F2039">
        <w:rPr>
          <w:lang w:val="es-ES"/>
        </w:rPr>
        <w:t>taxă</w:t>
      </w:r>
      <w:r w:rsidRPr="00F860D2">
        <w:rPr>
          <w:lang w:val="es-ES"/>
        </w:rPr>
        <w:t xml:space="preserve"> cauzate de omiterea sau folosirea in</w:t>
      </w:r>
      <w:r w:rsidR="00037008" w:rsidRPr="00037008">
        <w:rPr>
          <w:bCs/>
          <w:lang w:val="es-ES"/>
        </w:rPr>
        <w:t>corectă</w:t>
      </w:r>
      <w:r w:rsidRPr="00F860D2">
        <w:rPr>
          <w:lang w:val="es-ES"/>
        </w:rPr>
        <w:t xml:space="preserve"> a anumitor caractere ca: paranteze, acolade, punct </w:t>
      </w:r>
      <w:r w:rsidR="00290A36">
        <w:rPr>
          <w:lang w:val="es-ES"/>
        </w:rPr>
        <w:t>şi</w:t>
      </w:r>
      <w:r w:rsidRPr="00F860D2">
        <w:rPr>
          <w:lang w:val="es-ES"/>
        </w:rPr>
        <w:t xml:space="preserve"> virgula etc.</w:t>
      </w:r>
    </w:p>
    <w:p w:rsidR="002129EE" w:rsidRPr="00F860D2" w:rsidRDefault="002129EE">
      <w:pPr>
        <w:jc w:val="both"/>
        <w:rPr>
          <w:lang w:val="es-ES"/>
        </w:rPr>
      </w:pPr>
    </w:p>
    <w:p w:rsidR="002129EE" w:rsidRDefault="002129EE">
      <w:pPr>
        <w:rPr>
          <w:lang w:val="en-US"/>
        </w:rPr>
      </w:pPr>
      <w:r>
        <w:rPr>
          <w:lang w:val="en-US"/>
        </w:rPr>
        <w:t>Exemplu:</w:t>
      </w:r>
      <w:r>
        <w:rPr>
          <w:lang w:val="en-US"/>
        </w:rPr>
        <w:tab/>
        <w:t>Error directive: cannot find command procesor</w:t>
      </w:r>
    </w:p>
    <w:p w:rsidR="002129EE" w:rsidRDefault="002129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Error syntax.CPP4: undefined symbol “quotes” </w:t>
      </w:r>
      <w:r w:rsidR="00290A36">
        <w:rPr>
          <w:lang w:val="en-US"/>
        </w:rPr>
        <w:t>în</w:t>
      </w:r>
      <w:r>
        <w:rPr>
          <w:lang w:val="en-US"/>
        </w:rPr>
        <w:t xml:space="preserve"> </w:t>
      </w:r>
      <w:r w:rsidR="00037008">
        <w:rPr>
          <w:lang w:val="en-US"/>
        </w:rPr>
        <w:t>funcţi</w:t>
      </w:r>
      <w:r>
        <w:rPr>
          <w:lang w:val="en-US"/>
        </w:rPr>
        <w:t>on main ( )</w:t>
      </w:r>
    </w:p>
    <w:p w:rsidR="002129EE" w:rsidRPr="00F860D2" w:rsidRDefault="002129EE">
      <w:pPr>
        <w:pStyle w:val="BodyText"/>
        <w:rPr>
          <w:lang w:val="it-IT"/>
        </w:rPr>
      </w:pPr>
      <w:r>
        <w:tab/>
      </w:r>
      <w:r w:rsidRPr="00F860D2">
        <w:rPr>
          <w:lang w:val="it-IT"/>
        </w:rPr>
        <w:t>Ultima eroare de sin</w:t>
      </w:r>
      <w:r w:rsidR="001F2039">
        <w:rPr>
          <w:lang w:val="it-IT"/>
        </w:rPr>
        <w:t>taxă</w:t>
      </w:r>
      <w:r w:rsidRPr="00F860D2">
        <w:rPr>
          <w:lang w:val="it-IT"/>
        </w:rPr>
        <w:t xml:space="preserve"> se </w:t>
      </w:r>
      <w:r w:rsidR="00A87F30">
        <w:rPr>
          <w:lang w:val="it-IT"/>
        </w:rPr>
        <w:t>referă</w:t>
      </w:r>
      <w:r w:rsidRPr="00F860D2">
        <w:rPr>
          <w:lang w:val="it-IT"/>
        </w:rPr>
        <w:t xml:space="preserve"> la linia a 4-a a </w:t>
      </w:r>
      <w:r w:rsidR="001F2039">
        <w:rPr>
          <w:lang w:val="it-IT"/>
        </w:rPr>
        <w:t>fişier</w:t>
      </w:r>
      <w:r w:rsidRPr="00F860D2">
        <w:rPr>
          <w:lang w:val="it-IT"/>
        </w:rPr>
        <w:t xml:space="preserve">ului </w:t>
      </w:r>
      <w:r w:rsidR="00A87F30">
        <w:rPr>
          <w:lang w:val="it-IT"/>
        </w:rPr>
        <w:t>sursă</w:t>
      </w:r>
      <w:r w:rsidRPr="00F860D2">
        <w:rPr>
          <w:lang w:val="it-IT"/>
        </w:rPr>
        <w:t xml:space="preserve"> </w:t>
      </w:r>
      <w:r w:rsidR="00290A36">
        <w:rPr>
          <w:lang w:val="it-IT"/>
        </w:rPr>
        <w:t>şi</w:t>
      </w:r>
      <w:r w:rsidRPr="00F860D2">
        <w:rPr>
          <w:lang w:val="it-IT"/>
        </w:rPr>
        <w:t xml:space="preserve"> </w:t>
      </w:r>
      <w:r w:rsidR="0084440A">
        <w:rPr>
          <w:lang w:val="it-IT"/>
        </w:rPr>
        <w:t>indică</w:t>
      </w:r>
      <w:r w:rsidRPr="00F860D2">
        <w:rPr>
          <w:lang w:val="it-IT"/>
        </w:rPr>
        <w:t xml:space="preserve"> neincluderea unui mesaj </w:t>
      </w:r>
      <w:r>
        <w:rPr>
          <w:lang w:val="it-IT"/>
        </w:rPr>
        <w:t>între</w:t>
      </w:r>
      <w:r w:rsidRPr="00F860D2">
        <w:rPr>
          <w:lang w:val="it-IT"/>
        </w:rPr>
        <w:t xml:space="preserve"> ghilimele.</w:t>
      </w:r>
    </w:p>
    <w:p w:rsidR="002129EE" w:rsidRPr="00F860D2" w:rsidRDefault="002129EE">
      <w:pPr>
        <w:rPr>
          <w:u w:val="single"/>
          <w:lang w:val="it-IT"/>
        </w:rPr>
      </w:pPr>
    </w:p>
    <w:p w:rsidR="002129EE" w:rsidRPr="00F860D2" w:rsidRDefault="002129EE">
      <w:pPr>
        <w:rPr>
          <w:u w:val="single"/>
          <w:lang w:val="it-IT"/>
        </w:rPr>
      </w:pPr>
      <w:r w:rsidRPr="00F860D2">
        <w:rPr>
          <w:lang w:val="it-IT"/>
        </w:rPr>
        <w:tab/>
      </w:r>
      <w:r w:rsidRPr="00F860D2">
        <w:rPr>
          <w:u w:val="single"/>
          <w:lang w:val="it-IT"/>
        </w:rPr>
        <w:t>Directiva #line</w:t>
      </w:r>
    </w:p>
    <w:p w:rsidR="002129EE" w:rsidRPr="00F860D2" w:rsidRDefault="002129EE">
      <w:pPr>
        <w:rPr>
          <w:u w:val="single"/>
          <w:lang w:val="it-IT"/>
        </w:rPr>
      </w:pPr>
    </w:p>
    <w:p w:rsidR="002129EE" w:rsidRPr="00F860D2" w:rsidRDefault="002129EE">
      <w:pPr>
        <w:ind w:firstLine="720"/>
        <w:jc w:val="both"/>
        <w:rPr>
          <w:lang w:val="it-IT"/>
        </w:rPr>
      </w:pPr>
      <w:r w:rsidRPr="00F860D2">
        <w:rPr>
          <w:lang w:val="it-IT"/>
        </w:rPr>
        <w:t xml:space="preserve">Aceasta permite precizarea </w:t>
      </w:r>
      <w:r w:rsidRPr="00F860D2">
        <w:rPr>
          <w:u w:val="single"/>
          <w:lang w:val="it-IT"/>
        </w:rPr>
        <w:t>numarului liniei curente</w:t>
      </w:r>
      <w:r w:rsidRPr="00F860D2">
        <w:rPr>
          <w:lang w:val="it-IT"/>
        </w:rPr>
        <w:t xml:space="preserve"> compilate </w:t>
      </w:r>
      <w:r>
        <w:rPr>
          <w:lang w:val="it-IT"/>
        </w:rPr>
        <w:t>într-</w:t>
      </w:r>
      <w:r w:rsidRPr="00F860D2">
        <w:rPr>
          <w:lang w:val="it-IT"/>
        </w:rPr>
        <w:t>un program.</w:t>
      </w:r>
    </w:p>
    <w:p w:rsidR="002129EE" w:rsidRPr="001F2039" w:rsidRDefault="002129EE">
      <w:pPr>
        <w:jc w:val="both"/>
        <w:rPr>
          <w:lang w:val="en-GB"/>
        </w:rPr>
      </w:pPr>
      <w:r w:rsidRPr="001F2039">
        <w:rPr>
          <w:lang w:val="en-GB"/>
        </w:rPr>
        <w:t>Are sintaxa:</w:t>
      </w:r>
      <w:r w:rsidRPr="001F2039">
        <w:rPr>
          <w:lang w:val="en-GB"/>
        </w:rPr>
        <w:tab/>
        <w:t># line numar [“nume_</w:t>
      </w:r>
      <w:r w:rsidR="001F2039" w:rsidRPr="001F2039">
        <w:rPr>
          <w:lang w:val="en-GB"/>
        </w:rPr>
        <w:t>fişier</w:t>
      </w:r>
      <w:r w:rsidRPr="001F2039">
        <w:rPr>
          <w:lang w:val="en-GB"/>
        </w:rPr>
        <w:t>”]</w:t>
      </w:r>
    </w:p>
    <w:p w:rsidR="002129EE" w:rsidRPr="00F860D2" w:rsidRDefault="002129EE">
      <w:pPr>
        <w:pStyle w:val="BodyText"/>
        <w:rPr>
          <w:lang w:val="it-IT"/>
        </w:rPr>
      </w:pPr>
      <w:r w:rsidRPr="001F2039">
        <w:rPr>
          <w:lang w:val="en-GB"/>
        </w:rPr>
        <w:tab/>
      </w:r>
      <w:r w:rsidRPr="00F860D2">
        <w:rPr>
          <w:lang w:val="it-IT"/>
        </w:rPr>
        <w:t xml:space="preserve">Directiva </w:t>
      </w:r>
      <w:r w:rsidR="00037008" w:rsidRPr="00037008">
        <w:rPr>
          <w:bCs/>
          <w:lang w:val="it-IT"/>
        </w:rPr>
        <w:t>specifică</w:t>
      </w:r>
      <w:r w:rsidRPr="00F860D2">
        <w:rPr>
          <w:lang w:val="it-IT"/>
        </w:rPr>
        <w:t xml:space="preserve"> numarul liniei din </w:t>
      </w:r>
      <w:r w:rsidR="001F2039">
        <w:rPr>
          <w:lang w:val="it-IT"/>
        </w:rPr>
        <w:t>fişier</w:t>
      </w:r>
      <w:r w:rsidRPr="00F860D2">
        <w:rPr>
          <w:lang w:val="it-IT"/>
        </w:rPr>
        <w:t xml:space="preserve">ul cod </w:t>
      </w:r>
      <w:r w:rsidR="00A87F30">
        <w:rPr>
          <w:lang w:val="it-IT"/>
        </w:rPr>
        <w:t>sursă</w:t>
      </w:r>
      <w:r w:rsidRPr="00F860D2">
        <w:rPr>
          <w:lang w:val="it-IT"/>
        </w:rPr>
        <w:t xml:space="preserve"> original. Cu ea putem realiza </w:t>
      </w:r>
      <w:r w:rsidR="00037008" w:rsidRPr="00037008">
        <w:rPr>
          <w:bCs/>
          <w:lang w:val="it-IT"/>
        </w:rPr>
        <w:t>referinţe</w:t>
      </w:r>
      <w:r w:rsidRPr="00F860D2">
        <w:rPr>
          <w:lang w:val="it-IT"/>
        </w:rPr>
        <w:t xml:space="preserve"> </w:t>
      </w:r>
      <w:r w:rsidR="00037008" w:rsidRPr="00037008">
        <w:rPr>
          <w:bCs/>
          <w:lang w:val="it-IT"/>
        </w:rPr>
        <w:t>încrucişat</w:t>
      </w:r>
      <w:r w:rsidRPr="00F860D2">
        <w:rPr>
          <w:lang w:val="it-IT"/>
        </w:rPr>
        <w:t xml:space="preserve">e sau </w:t>
      </w:r>
      <w:r w:rsidR="00037008" w:rsidRPr="00037008">
        <w:rPr>
          <w:bCs/>
          <w:lang w:val="it-IT"/>
        </w:rPr>
        <w:t>identifică</w:t>
      </w:r>
      <w:r w:rsidRPr="00F860D2">
        <w:rPr>
          <w:lang w:val="it-IT"/>
        </w:rPr>
        <w:t xml:space="preserve"> </w:t>
      </w:r>
      <w:r>
        <w:rPr>
          <w:lang w:val="it-IT"/>
        </w:rPr>
        <w:t>poziţia</w:t>
      </w:r>
      <w:r w:rsidRPr="00F860D2">
        <w:rPr>
          <w:lang w:val="it-IT"/>
        </w:rPr>
        <w:t xml:space="preserve"> din codul </w:t>
      </w:r>
      <w:r w:rsidR="00A87F30">
        <w:rPr>
          <w:lang w:val="it-IT"/>
        </w:rPr>
        <w:t>sursă</w:t>
      </w:r>
      <w:r w:rsidRPr="00F860D2">
        <w:rPr>
          <w:lang w:val="it-IT"/>
        </w:rPr>
        <w:t xml:space="preserve"> unde s-au produs erori.</w:t>
      </w:r>
    </w:p>
    <w:p w:rsidR="002129EE" w:rsidRPr="00F860D2" w:rsidRDefault="002129EE">
      <w:pPr>
        <w:rPr>
          <w:lang w:val="it-IT"/>
        </w:rPr>
      </w:pPr>
    </w:p>
    <w:p w:rsidR="002129EE" w:rsidRPr="00F860D2" w:rsidRDefault="002129EE">
      <w:pPr>
        <w:rPr>
          <w:lang w:val="it-IT"/>
        </w:rPr>
      </w:pPr>
    </w:p>
    <w:p w:rsidR="002129EE" w:rsidRPr="00F860D2" w:rsidRDefault="002129EE">
      <w:pPr>
        <w:rPr>
          <w:lang w:val="it-IT"/>
        </w:rPr>
      </w:pPr>
      <w:r w:rsidRPr="00F860D2">
        <w:rPr>
          <w:lang w:val="it-IT"/>
        </w:rPr>
        <w:t xml:space="preserve">  </w:t>
      </w:r>
    </w:p>
    <w:p w:rsidR="002129EE" w:rsidRDefault="002129EE">
      <w:r>
        <w:t xml:space="preserve">                    </w:t>
      </w:r>
    </w:p>
    <w:sectPr w:rsidR="002129EE">
      <w:footerReference w:type="default" r:id="rId20"/>
      <w:footnotePr>
        <w:pos w:val="beneathText"/>
      </w:footnotePr>
      <w:pgSz w:w="11905" w:h="16837"/>
      <w:pgMar w:top="1417" w:right="1417" w:bottom="1417" w:left="1417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6C9" w:rsidRDefault="001A16C9">
      <w:r>
        <w:separator/>
      </w:r>
    </w:p>
  </w:endnote>
  <w:endnote w:type="continuationSeparator" w:id="0">
    <w:p w:rsidR="001A16C9" w:rsidRDefault="001A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D6A" w:rsidRDefault="002D7D6A" w:rsidP="00603C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7D6A" w:rsidRDefault="002D7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D6A" w:rsidRDefault="002D7D6A" w:rsidP="00603C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631A">
      <w:rPr>
        <w:rStyle w:val="PageNumber"/>
        <w:noProof/>
      </w:rPr>
      <w:t>1</w:t>
    </w:r>
    <w:r>
      <w:rPr>
        <w:rStyle w:val="PageNumber"/>
      </w:rPr>
      <w:fldChar w:fldCharType="end"/>
    </w:r>
  </w:p>
  <w:p w:rsidR="002D7D6A" w:rsidRDefault="002D7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CC" w:rsidRDefault="00DF63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E5" w:rsidRDefault="00DF63CC" w:rsidP="00DF63C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631A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E5" w:rsidRDefault="00DF63CC" w:rsidP="00DF63C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631A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6C9" w:rsidRDefault="001A16C9">
      <w:r>
        <w:separator/>
      </w:r>
    </w:p>
  </w:footnote>
  <w:footnote w:type="continuationSeparator" w:id="0">
    <w:p w:rsidR="001A16C9" w:rsidRDefault="001A1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CC" w:rsidRDefault="00DF6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CC" w:rsidRDefault="00DF63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CC" w:rsidRDefault="00DF6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D2"/>
    <w:rsid w:val="00037008"/>
    <w:rsid w:val="00046B83"/>
    <w:rsid w:val="000C631A"/>
    <w:rsid w:val="001A16C9"/>
    <w:rsid w:val="001F2039"/>
    <w:rsid w:val="002129EE"/>
    <w:rsid w:val="00290A36"/>
    <w:rsid w:val="002A0655"/>
    <w:rsid w:val="002D7D6A"/>
    <w:rsid w:val="00351579"/>
    <w:rsid w:val="003604E8"/>
    <w:rsid w:val="004003D7"/>
    <w:rsid w:val="00581A50"/>
    <w:rsid w:val="00603C4E"/>
    <w:rsid w:val="006F31E5"/>
    <w:rsid w:val="0077443D"/>
    <w:rsid w:val="0084440A"/>
    <w:rsid w:val="00877990"/>
    <w:rsid w:val="009C2606"/>
    <w:rsid w:val="00A87F30"/>
    <w:rsid w:val="00B43186"/>
    <w:rsid w:val="00B53598"/>
    <w:rsid w:val="00BE1EA2"/>
    <w:rsid w:val="00CA6942"/>
    <w:rsid w:val="00CE36A0"/>
    <w:rsid w:val="00D94060"/>
    <w:rsid w:val="00DA64D9"/>
    <w:rsid w:val="00DA71FC"/>
    <w:rsid w:val="00DC14B1"/>
    <w:rsid w:val="00DF63CC"/>
    <w:rsid w:val="00F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D9A03D-8509-44A8-AEB9-146D4030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  <w:sz w:val="28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Pr>
      <w:sz w:val="28"/>
      <w:lang w:val="en-US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rsid w:val="00037008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6125</Words>
  <Characters>35526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ELEMENTE FUNDAMENTALE ALE POO</vt:lpstr>
    </vt:vector>
  </TitlesOfParts>
  <Company>Universitatea din Bucuresti</Company>
  <LinksUpToDate>false</LinksUpToDate>
  <CharactersWithSpaces>41568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ELEMENTE FUNDAMENTALE ALE POO</dc:title>
  <dc:subject/>
  <dc:creator>Informatica7</dc:creator>
  <cp:keywords/>
  <cp:lastModifiedBy>Mihail</cp:lastModifiedBy>
  <cp:revision>3</cp:revision>
  <cp:lastPrinted>2112-12-31T22:00:00Z</cp:lastPrinted>
  <dcterms:created xsi:type="dcterms:W3CDTF">2024-03-10T20:51:00Z</dcterms:created>
  <dcterms:modified xsi:type="dcterms:W3CDTF">2024-03-10T20:51:00Z</dcterms:modified>
</cp:coreProperties>
</file>