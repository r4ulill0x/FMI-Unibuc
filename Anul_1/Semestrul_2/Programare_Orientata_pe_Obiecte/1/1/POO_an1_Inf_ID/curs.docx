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34D90" w:rsidRPr="00C94DCA" w:rsidRDefault="00B34D90">
      <w:pPr>
        <w:pStyle w:val="PlainText"/>
        <w:spacing w:line="360" w:lineRule="auto"/>
        <w:jc w:val="center"/>
        <w:rPr>
          <w:rFonts w:ascii="Times New Roman" w:hAnsi="Times New Roman"/>
          <w:b/>
          <w:sz w:val="56"/>
          <w:lang w:val="fr-FR"/>
        </w:rPr>
      </w:pPr>
      <w:r w:rsidRPr="00C94DCA">
        <w:rPr>
          <w:rFonts w:ascii="Times New Roman" w:hAnsi="Times New Roman"/>
          <w:b/>
          <w:sz w:val="56"/>
          <w:lang w:val="fr-FR"/>
        </w:rPr>
        <w:t>Programare orientată pe obiecte</w:t>
      </w:r>
    </w:p>
    <w:p w:rsidR="00B34D90" w:rsidRPr="00C94DCA" w:rsidRDefault="00871A40" w:rsidP="00871A40">
      <w:pPr>
        <w:pStyle w:val="PlainText"/>
        <w:spacing w:line="360" w:lineRule="auto"/>
        <w:jc w:val="both"/>
        <w:rPr>
          <w:rFonts w:ascii="Times New Roman" w:hAnsi="Times New Roman"/>
          <w:b/>
          <w:sz w:val="28"/>
          <w:lang w:val="fr-FR"/>
        </w:rPr>
      </w:pPr>
      <w:r>
        <w:rPr>
          <w:rFonts w:ascii="Times New Roman" w:hAnsi="Times New Roman"/>
          <w:b/>
          <w:sz w:val="28"/>
          <w:lang w:val="fr-FR"/>
        </w:rPr>
        <w:t>Suport de c</w:t>
      </w:r>
      <w:r w:rsidR="00B34D90" w:rsidRPr="00C94DCA">
        <w:rPr>
          <w:rFonts w:ascii="Times New Roman" w:hAnsi="Times New Roman"/>
          <w:b/>
          <w:sz w:val="28"/>
          <w:lang w:val="fr-FR"/>
        </w:rPr>
        <w:t>urs redactat de lector dr. Mihail Cherciu</w:t>
      </w:r>
    </w:p>
    <w:p w:rsidR="00B34D90" w:rsidRDefault="00B34D90">
      <w:pPr>
        <w:pStyle w:val="PlainText"/>
        <w:spacing w:line="360" w:lineRule="auto"/>
        <w:jc w:val="both"/>
        <w:rPr>
          <w:rFonts w:ascii="Times New Roman" w:hAnsi="Times New Roman"/>
          <w:b/>
          <w:sz w:val="28"/>
          <w:lang w:val="es-ES_tradnl"/>
        </w:rPr>
      </w:pPr>
      <w:r>
        <w:rPr>
          <w:rFonts w:ascii="Times New Roman" w:hAnsi="Times New Roman"/>
          <w:b/>
          <w:sz w:val="28"/>
          <w:lang w:val="es-ES_tradnl"/>
        </w:rPr>
        <w:t>Universitatea din Bucureşti, Facultatea de Matematică şi Informatică, Catedra de Fundamentele Informaticii</w:t>
      </w:r>
    </w:p>
    <w:p w:rsidR="00B34D90" w:rsidRDefault="00B34D90" w:rsidP="00F0570C">
      <w:pPr>
        <w:pStyle w:val="PlainText"/>
        <w:spacing w:line="360" w:lineRule="auto"/>
        <w:jc w:val="both"/>
        <w:rPr>
          <w:rFonts w:ascii="Times New Roman" w:hAnsi="Times New Roman"/>
          <w:b/>
          <w:sz w:val="28"/>
          <w:lang w:val="es-ES_tradnl"/>
        </w:rPr>
      </w:pPr>
      <w:r>
        <w:rPr>
          <w:rFonts w:ascii="Times New Roman" w:hAnsi="Times New Roman"/>
          <w:b/>
          <w:sz w:val="28"/>
          <w:lang w:val="es-ES_tradnl"/>
        </w:rPr>
        <w:t xml:space="preserve">10 </w:t>
      </w:r>
      <w:r w:rsidR="00F0570C">
        <w:rPr>
          <w:rFonts w:ascii="Times New Roman" w:hAnsi="Times New Roman"/>
          <w:b/>
          <w:sz w:val="28"/>
          <w:lang w:val="es-ES_tradnl"/>
        </w:rPr>
        <w:t>n</w:t>
      </w:r>
      <w:r>
        <w:rPr>
          <w:rFonts w:ascii="Times New Roman" w:hAnsi="Times New Roman"/>
          <w:b/>
          <w:sz w:val="28"/>
          <w:lang w:val="es-ES_tradnl"/>
        </w:rPr>
        <w:t>oiembrie 2008</w:t>
      </w:r>
    </w:p>
    <w:p w:rsidR="00B34D90" w:rsidRDefault="00B34D90">
      <w:pPr>
        <w:pStyle w:val="PlainText"/>
        <w:spacing w:line="360" w:lineRule="auto"/>
        <w:jc w:val="both"/>
        <w:rPr>
          <w:rFonts w:ascii="Times New Roman" w:hAnsi="Times New Roman"/>
          <w:b/>
          <w:sz w:val="28"/>
          <w:lang w:val="es-ES_tradnl"/>
        </w:rPr>
      </w:pPr>
    </w:p>
    <w:p w:rsidR="00B34D90" w:rsidRDefault="00B34D90">
      <w:pPr>
        <w:pStyle w:val="PlainText"/>
        <w:spacing w:line="360" w:lineRule="auto"/>
        <w:jc w:val="both"/>
        <w:rPr>
          <w:rFonts w:ascii="Times New Roman" w:hAnsi="Times New Roman"/>
          <w:b/>
          <w:sz w:val="28"/>
          <w:lang w:val="es-ES_tradnl"/>
        </w:rPr>
      </w:pPr>
    </w:p>
    <w:p w:rsidR="00B34D90" w:rsidRDefault="00B34D90">
      <w:pPr>
        <w:pStyle w:val="PlainText"/>
        <w:spacing w:line="360" w:lineRule="auto"/>
        <w:jc w:val="both"/>
        <w:rPr>
          <w:rFonts w:ascii="Times New Roman" w:hAnsi="Times New Roman"/>
          <w:b/>
          <w:sz w:val="28"/>
          <w:lang w:val="es-ES_tradnl"/>
        </w:rPr>
      </w:pPr>
    </w:p>
    <w:p w:rsidR="00B34D90" w:rsidRDefault="00B34D90">
      <w:pPr>
        <w:pStyle w:val="PlainText"/>
        <w:spacing w:line="360" w:lineRule="auto"/>
        <w:jc w:val="both"/>
        <w:rPr>
          <w:rFonts w:ascii="Times New Roman" w:hAnsi="Times New Roman"/>
          <w:b/>
          <w:sz w:val="28"/>
          <w:lang w:val="es-ES_tradnl"/>
        </w:rPr>
      </w:pPr>
    </w:p>
    <w:p w:rsidR="00B34D90" w:rsidRDefault="00B34D90">
      <w:pPr>
        <w:pStyle w:val="PlainText"/>
        <w:spacing w:line="360" w:lineRule="auto"/>
        <w:jc w:val="both"/>
        <w:rPr>
          <w:rFonts w:ascii="Times New Roman" w:hAnsi="Times New Roman"/>
          <w:b/>
          <w:sz w:val="28"/>
          <w:lang w:val="es-ES_tradnl"/>
        </w:rPr>
      </w:pPr>
    </w:p>
    <w:p w:rsidR="00B34D90" w:rsidRDefault="00B34D90">
      <w:pPr>
        <w:pStyle w:val="PlainText"/>
        <w:spacing w:line="360" w:lineRule="auto"/>
        <w:jc w:val="both"/>
        <w:rPr>
          <w:rFonts w:ascii="Times New Roman" w:hAnsi="Times New Roman"/>
          <w:b/>
          <w:sz w:val="28"/>
          <w:lang w:val="es-ES_tradnl"/>
        </w:rPr>
      </w:pPr>
    </w:p>
    <w:p w:rsidR="00B34D90" w:rsidRDefault="00B34D90">
      <w:pPr>
        <w:pStyle w:val="PlainText"/>
        <w:spacing w:line="360" w:lineRule="auto"/>
        <w:jc w:val="both"/>
        <w:rPr>
          <w:rFonts w:ascii="Times New Roman" w:hAnsi="Times New Roman"/>
          <w:b/>
          <w:sz w:val="28"/>
          <w:lang w:val="es-ES_tradnl"/>
        </w:rPr>
      </w:pPr>
    </w:p>
    <w:p w:rsidR="00B34D90" w:rsidRDefault="00B34D90">
      <w:pPr>
        <w:pStyle w:val="PlainText"/>
        <w:spacing w:line="360" w:lineRule="auto"/>
        <w:jc w:val="both"/>
        <w:rPr>
          <w:rFonts w:ascii="Times New Roman" w:hAnsi="Times New Roman"/>
          <w:b/>
          <w:sz w:val="28"/>
          <w:lang w:val="es-ES_tradnl"/>
        </w:rPr>
      </w:pPr>
    </w:p>
    <w:p w:rsidR="00B34D90" w:rsidRDefault="00B34D90">
      <w:pPr>
        <w:pStyle w:val="PlainText"/>
        <w:spacing w:line="360" w:lineRule="auto"/>
        <w:jc w:val="both"/>
        <w:rPr>
          <w:rFonts w:ascii="Times New Roman" w:hAnsi="Times New Roman"/>
          <w:b/>
          <w:sz w:val="28"/>
          <w:lang w:val="es-ES_tradnl"/>
        </w:rPr>
      </w:pPr>
    </w:p>
    <w:p w:rsidR="00B34D90" w:rsidRDefault="00B34D90">
      <w:pPr>
        <w:pStyle w:val="PlainText"/>
        <w:spacing w:line="360" w:lineRule="auto"/>
        <w:jc w:val="both"/>
        <w:rPr>
          <w:rFonts w:ascii="Times New Roman" w:hAnsi="Times New Roman"/>
          <w:b/>
          <w:sz w:val="28"/>
          <w:lang w:val="es-ES_tradnl"/>
        </w:rPr>
      </w:pPr>
    </w:p>
    <w:p w:rsidR="00B34D90" w:rsidRDefault="00B34D90">
      <w:pPr>
        <w:pStyle w:val="PlainText"/>
        <w:spacing w:line="360" w:lineRule="auto"/>
        <w:jc w:val="both"/>
        <w:rPr>
          <w:rFonts w:ascii="Times New Roman" w:hAnsi="Times New Roman"/>
          <w:b/>
          <w:sz w:val="28"/>
          <w:lang w:val="es-ES_tradnl"/>
        </w:rPr>
      </w:pPr>
    </w:p>
    <w:p w:rsidR="00B34D90" w:rsidRDefault="00B34D90">
      <w:pPr>
        <w:pStyle w:val="PlainText"/>
        <w:spacing w:line="360" w:lineRule="auto"/>
        <w:jc w:val="both"/>
        <w:rPr>
          <w:rFonts w:ascii="Times New Roman" w:hAnsi="Times New Roman"/>
          <w:b/>
          <w:sz w:val="28"/>
          <w:lang w:val="es-ES_tradnl"/>
        </w:rPr>
      </w:pPr>
    </w:p>
    <w:p w:rsidR="00B34D90" w:rsidRDefault="00B34D90">
      <w:pPr>
        <w:pStyle w:val="PlainText"/>
        <w:spacing w:line="360" w:lineRule="auto"/>
        <w:jc w:val="both"/>
        <w:rPr>
          <w:rFonts w:ascii="Times New Roman" w:hAnsi="Times New Roman"/>
          <w:b/>
          <w:sz w:val="28"/>
          <w:lang w:val="es-ES_tradnl"/>
        </w:rPr>
      </w:pPr>
    </w:p>
    <w:p w:rsidR="00B34D90" w:rsidRDefault="00B34D90">
      <w:pPr>
        <w:pStyle w:val="PlainText"/>
        <w:spacing w:line="360" w:lineRule="auto"/>
        <w:jc w:val="both"/>
        <w:rPr>
          <w:rFonts w:ascii="Times New Roman" w:hAnsi="Times New Roman"/>
          <w:b/>
          <w:sz w:val="28"/>
          <w:lang w:val="es-ES_tradnl"/>
        </w:rPr>
      </w:pPr>
    </w:p>
    <w:p w:rsidR="00B34D90" w:rsidRDefault="00B34D90">
      <w:pPr>
        <w:pStyle w:val="PlainText"/>
        <w:spacing w:line="360" w:lineRule="auto"/>
        <w:jc w:val="both"/>
        <w:rPr>
          <w:rFonts w:ascii="Times New Roman" w:hAnsi="Times New Roman"/>
          <w:b/>
          <w:sz w:val="28"/>
          <w:lang w:val="es-ES_tradnl"/>
        </w:rPr>
      </w:pPr>
    </w:p>
    <w:p w:rsidR="00B34D90" w:rsidRDefault="00B34D90">
      <w:pPr>
        <w:pStyle w:val="PlainText"/>
        <w:spacing w:line="360" w:lineRule="auto"/>
        <w:jc w:val="both"/>
        <w:rPr>
          <w:rFonts w:ascii="Times New Roman" w:hAnsi="Times New Roman"/>
          <w:b/>
          <w:sz w:val="28"/>
          <w:lang w:val="es-ES_tradnl"/>
        </w:rPr>
      </w:pPr>
    </w:p>
    <w:p w:rsidR="00B34D90" w:rsidRDefault="00B34D90">
      <w:pPr>
        <w:pStyle w:val="PlainText"/>
        <w:spacing w:line="360" w:lineRule="auto"/>
        <w:jc w:val="both"/>
        <w:rPr>
          <w:rFonts w:ascii="Times New Roman" w:hAnsi="Times New Roman"/>
          <w:b/>
          <w:sz w:val="28"/>
          <w:lang w:val="es-ES_tradnl"/>
        </w:rPr>
      </w:pPr>
    </w:p>
    <w:p w:rsidR="00B34D90" w:rsidRDefault="00B34D90">
      <w:pPr>
        <w:pStyle w:val="PlainText"/>
        <w:spacing w:line="360" w:lineRule="auto"/>
        <w:jc w:val="both"/>
        <w:rPr>
          <w:rFonts w:ascii="Times New Roman" w:hAnsi="Times New Roman"/>
          <w:b/>
          <w:sz w:val="28"/>
          <w:lang w:val="es-ES_tradnl"/>
        </w:rPr>
      </w:pPr>
    </w:p>
    <w:p w:rsidR="00B34D90" w:rsidRDefault="00B34D90">
      <w:pPr>
        <w:pStyle w:val="Heading2"/>
        <w:tabs>
          <w:tab w:val="left" w:pos="0"/>
        </w:tabs>
        <w:jc w:val="both"/>
        <w:rPr>
          <w:rFonts w:ascii="Times New Roman" w:hAnsi="Times New Roman"/>
          <w:i w:val="0"/>
          <w:sz w:val="36"/>
          <w:szCs w:val="36"/>
          <w:lang w:val="es-ES_tradnl"/>
        </w:rPr>
      </w:pPr>
    </w:p>
    <w:p w:rsidR="00B34D90" w:rsidRDefault="00B34D90" w:rsidP="00C70B54">
      <w:pPr>
        <w:pStyle w:val="Heading2"/>
        <w:tabs>
          <w:tab w:val="left" w:pos="0"/>
        </w:tabs>
        <w:spacing w:before="0" w:after="240"/>
        <w:jc w:val="both"/>
        <w:rPr>
          <w:rFonts w:ascii="Times New Roman" w:hAnsi="Times New Roman"/>
          <w:i w:val="0"/>
          <w:sz w:val="36"/>
          <w:szCs w:val="36"/>
          <w:lang w:val="es-ES_tradnl"/>
        </w:rPr>
      </w:pPr>
      <w:r>
        <w:rPr>
          <w:rFonts w:ascii="Times New Roman" w:hAnsi="Times New Roman"/>
          <w:i w:val="0"/>
          <w:sz w:val="36"/>
          <w:szCs w:val="36"/>
          <w:lang w:val="es-ES_tradnl"/>
        </w:rPr>
        <w:t>Cuprins</w:t>
      </w:r>
    </w:p>
    <w:p w:rsidR="00B34D90" w:rsidRDefault="00B34D90" w:rsidP="00C70B54">
      <w:pPr>
        <w:pStyle w:val="PlainText"/>
        <w:spacing w:after="240"/>
        <w:ind w:left="284"/>
        <w:jc w:val="both"/>
        <w:rPr>
          <w:rFonts w:ascii="Times New Roman" w:hAnsi="Times New Roman"/>
          <w:b/>
          <w:lang w:val="es-ES_tradnl"/>
        </w:rPr>
      </w:pPr>
      <w:r>
        <w:rPr>
          <w:rFonts w:ascii="Times New Roman" w:hAnsi="Times New Roman"/>
          <w:b/>
          <w:lang w:val="es-ES_tradnl"/>
        </w:rPr>
        <w:t>Introducere</w:t>
      </w:r>
    </w:p>
    <w:p w:rsidR="00B34D90" w:rsidRDefault="00B34D90" w:rsidP="00C70B54">
      <w:pPr>
        <w:pStyle w:val="PlainText"/>
        <w:ind w:left="284"/>
        <w:jc w:val="both"/>
        <w:rPr>
          <w:rFonts w:ascii="Times New Roman" w:hAnsi="Times New Roman"/>
          <w:b/>
          <w:lang w:val="es-ES_tradnl"/>
        </w:rPr>
      </w:pPr>
      <w:r>
        <w:rPr>
          <w:rFonts w:ascii="Times New Roman" w:hAnsi="Times New Roman"/>
          <w:b/>
          <w:lang w:val="es-ES_tradnl"/>
        </w:rPr>
        <w:t>1 O trecere în revistă a tehnicilor de programare</w:t>
      </w:r>
    </w:p>
    <w:p w:rsidR="00B34D90" w:rsidRDefault="00B34D90" w:rsidP="00C70B54">
      <w:pPr>
        <w:pStyle w:val="Heading2"/>
        <w:tabs>
          <w:tab w:val="left" w:pos="567"/>
        </w:tabs>
        <w:spacing w:before="0" w:after="0"/>
        <w:ind w:left="567"/>
        <w:jc w:val="both"/>
        <w:rPr>
          <w:rFonts w:ascii="Times New Roman" w:hAnsi="Times New Roman"/>
          <w:i w:val="0"/>
          <w:lang w:val="es-ES_tradnl"/>
        </w:rPr>
      </w:pPr>
      <w:r>
        <w:rPr>
          <w:rFonts w:ascii="Times New Roman" w:hAnsi="Times New Roman"/>
          <w:i w:val="0"/>
          <w:lang w:val="es-ES_tradnl"/>
        </w:rPr>
        <w:t>1.1 Programare nestructurată</w:t>
      </w:r>
    </w:p>
    <w:p w:rsidR="00B34D90" w:rsidRDefault="00B34D90" w:rsidP="00C70B54">
      <w:pPr>
        <w:pStyle w:val="PlainText"/>
        <w:ind w:left="567"/>
        <w:jc w:val="both"/>
        <w:rPr>
          <w:rFonts w:ascii="Times New Roman" w:hAnsi="Times New Roman"/>
          <w:b/>
          <w:lang w:val="es-ES_tradnl"/>
        </w:rPr>
      </w:pPr>
      <w:r>
        <w:rPr>
          <w:rFonts w:ascii="Times New Roman" w:hAnsi="Times New Roman"/>
          <w:b/>
          <w:lang w:val="es-ES_tradnl"/>
        </w:rPr>
        <w:t>1.2 Programare procedurală</w:t>
      </w:r>
    </w:p>
    <w:p w:rsidR="00B34D90" w:rsidRDefault="00B34D90" w:rsidP="00C70B54">
      <w:pPr>
        <w:pStyle w:val="PlainText"/>
        <w:ind w:left="567"/>
        <w:jc w:val="both"/>
        <w:rPr>
          <w:rFonts w:ascii="Times New Roman" w:hAnsi="Times New Roman"/>
          <w:b/>
          <w:lang w:val="es-ES_tradnl"/>
        </w:rPr>
      </w:pPr>
      <w:r>
        <w:rPr>
          <w:rFonts w:ascii="Times New Roman" w:hAnsi="Times New Roman"/>
          <w:b/>
          <w:lang w:val="es-ES_tradnl"/>
        </w:rPr>
        <w:t>1.3 Programare modulară</w:t>
      </w:r>
    </w:p>
    <w:p w:rsidR="00B34D90" w:rsidRPr="00C94DCA" w:rsidRDefault="00B34D90" w:rsidP="00C70B54">
      <w:pPr>
        <w:pStyle w:val="PlainText"/>
        <w:ind w:left="567"/>
        <w:jc w:val="both"/>
        <w:rPr>
          <w:rFonts w:ascii="Times New Roman" w:hAnsi="Times New Roman"/>
          <w:b/>
          <w:lang w:val="fr-FR"/>
        </w:rPr>
      </w:pPr>
      <w:r w:rsidRPr="00C94DCA">
        <w:rPr>
          <w:rFonts w:ascii="Times New Roman" w:hAnsi="Times New Roman"/>
          <w:b/>
          <w:lang w:val="fr-FR"/>
        </w:rPr>
        <w:t>1.4 Un exemplu cu structuri de date</w:t>
      </w:r>
    </w:p>
    <w:p w:rsidR="00B34D90" w:rsidRDefault="00B34D90" w:rsidP="00C70B54">
      <w:pPr>
        <w:pStyle w:val="Heading3"/>
        <w:tabs>
          <w:tab w:val="left" w:pos="851"/>
        </w:tabs>
        <w:spacing w:before="0" w:after="0"/>
        <w:ind w:left="851"/>
        <w:jc w:val="both"/>
        <w:rPr>
          <w:rFonts w:ascii="Times New Roman" w:hAnsi="Times New Roman"/>
          <w:b/>
          <w:lang w:val="es-ES_tradnl"/>
        </w:rPr>
      </w:pPr>
      <w:r>
        <w:rPr>
          <w:rFonts w:ascii="Times New Roman" w:hAnsi="Times New Roman"/>
          <w:b/>
          <w:lang w:val="es-ES_tradnl"/>
        </w:rPr>
        <w:t>1.4.1 Lucrul cu liste simplu înlănţuite</w:t>
      </w:r>
    </w:p>
    <w:p w:rsidR="00B34D90" w:rsidRDefault="00B34D90" w:rsidP="00C70B54">
      <w:pPr>
        <w:pStyle w:val="Heading3"/>
        <w:tabs>
          <w:tab w:val="left" w:pos="851"/>
        </w:tabs>
        <w:spacing w:before="0" w:after="0"/>
        <w:ind w:left="851"/>
        <w:jc w:val="both"/>
        <w:rPr>
          <w:rFonts w:ascii="Times New Roman" w:hAnsi="Times New Roman"/>
          <w:b/>
          <w:lang w:val="es-ES_tradnl"/>
        </w:rPr>
      </w:pPr>
      <w:r>
        <w:rPr>
          <w:rFonts w:ascii="Times New Roman" w:hAnsi="Times New Roman"/>
          <w:b/>
          <w:lang w:val="es-ES_tradnl"/>
        </w:rPr>
        <w:t>1.4.2 Lucrul cu mai multe liste</w:t>
      </w:r>
    </w:p>
    <w:p w:rsidR="00B34D90" w:rsidRDefault="00B34D90" w:rsidP="00C70B54">
      <w:pPr>
        <w:pStyle w:val="PlainText"/>
        <w:ind w:left="567"/>
        <w:jc w:val="both"/>
        <w:rPr>
          <w:rFonts w:ascii="Times New Roman" w:hAnsi="Times New Roman"/>
          <w:b/>
        </w:rPr>
      </w:pPr>
      <w:r>
        <w:rPr>
          <w:rFonts w:ascii="Times New Roman" w:hAnsi="Times New Roman"/>
          <w:b/>
        </w:rPr>
        <w:t>1.5 Probleme specifice programării modulare</w:t>
      </w:r>
    </w:p>
    <w:p w:rsidR="00B34D90" w:rsidRDefault="00B34D90" w:rsidP="00C70B54">
      <w:pPr>
        <w:pStyle w:val="Heading3"/>
        <w:tabs>
          <w:tab w:val="left" w:pos="851"/>
        </w:tabs>
        <w:spacing w:before="0" w:after="0"/>
        <w:ind w:left="851"/>
        <w:jc w:val="both"/>
        <w:rPr>
          <w:rFonts w:ascii="Times New Roman" w:hAnsi="Times New Roman"/>
          <w:b/>
        </w:rPr>
      </w:pPr>
      <w:r>
        <w:rPr>
          <w:rFonts w:ascii="Times New Roman" w:hAnsi="Times New Roman"/>
          <w:b/>
        </w:rPr>
        <w:t>1.5.1 Creare şi distrugere explicite</w:t>
      </w:r>
    </w:p>
    <w:p w:rsidR="00B34D90" w:rsidRDefault="00B34D90" w:rsidP="00C70B54">
      <w:pPr>
        <w:pStyle w:val="Heading3"/>
        <w:tabs>
          <w:tab w:val="left" w:pos="851"/>
        </w:tabs>
        <w:spacing w:before="0" w:after="0"/>
        <w:ind w:left="851"/>
        <w:jc w:val="both"/>
        <w:rPr>
          <w:rFonts w:ascii="Times New Roman" w:hAnsi="Times New Roman"/>
          <w:b/>
          <w:lang w:val="es-ES_tradnl"/>
        </w:rPr>
      </w:pPr>
      <w:r>
        <w:rPr>
          <w:rFonts w:ascii="Times New Roman" w:hAnsi="Times New Roman"/>
          <w:b/>
          <w:lang w:val="es-ES_tradnl"/>
        </w:rPr>
        <w:t>1.5.2 Date şi operaţii decuplate</w:t>
      </w:r>
    </w:p>
    <w:p w:rsidR="00B34D90" w:rsidRDefault="00B34D90" w:rsidP="00C70B54">
      <w:pPr>
        <w:pStyle w:val="Heading3"/>
        <w:tabs>
          <w:tab w:val="left" w:pos="851"/>
        </w:tabs>
        <w:spacing w:before="0" w:after="0"/>
        <w:ind w:left="851"/>
        <w:jc w:val="both"/>
        <w:rPr>
          <w:rFonts w:ascii="Times New Roman" w:hAnsi="Times New Roman"/>
          <w:b/>
          <w:lang w:val="es-ES_tradnl"/>
        </w:rPr>
      </w:pPr>
      <w:r>
        <w:rPr>
          <w:rFonts w:ascii="Times New Roman" w:hAnsi="Times New Roman"/>
          <w:b/>
          <w:lang w:val="es-ES_tradnl"/>
        </w:rPr>
        <w:t>1.5.3 Lipsa precizării tipurilor</w:t>
      </w:r>
    </w:p>
    <w:p w:rsidR="00B34D90" w:rsidRDefault="00B34D90" w:rsidP="00C70B54">
      <w:pPr>
        <w:pStyle w:val="Heading3"/>
        <w:tabs>
          <w:tab w:val="left" w:pos="851"/>
        </w:tabs>
        <w:spacing w:before="0" w:after="0"/>
        <w:ind w:left="851"/>
        <w:jc w:val="both"/>
        <w:rPr>
          <w:rFonts w:ascii="Times New Roman" w:hAnsi="Times New Roman"/>
          <w:b/>
          <w:lang w:val="es-ES_tradnl"/>
        </w:rPr>
      </w:pPr>
      <w:r>
        <w:rPr>
          <w:rFonts w:ascii="Times New Roman" w:hAnsi="Times New Roman"/>
          <w:b/>
          <w:lang w:val="es-ES_tradnl"/>
        </w:rPr>
        <w:t>1.5.4 Strategii şi reprezentare</w:t>
      </w:r>
    </w:p>
    <w:p w:rsidR="00B34D90" w:rsidRDefault="00B34D90" w:rsidP="00C70B54">
      <w:pPr>
        <w:pStyle w:val="PlainText"/>
        <w:ind w:left="567"/>
        <w:jc w:val="both"/>
        <w:rPr>
          <w:rFonts w:ascii="Times New Roman" w:hAnsi="Times New Roman"/>
          <w:b/>
          <w:lang w:val="es-ES_tradnl"/>
        </w:rPr>
      </w:pPr>
      <w:r>
        <w:rPr>
          <w:rFonts w:ascii="Times New Roman" w:hAnsi="Times New Roman"/>
          <w:b/>
          <w:lang w:val="es-ES_tradnl"/>
        </w:rPr>
        <w:t>1.6 Programare orientată pe obiecte</w:t>
      </w:r>
    </w:p>
    <w:p w:rsidR="00B34D90" w:rsidRDefault="00B34D90" w:rsidP="00C70B54">
      <w:pPr>
        <w:pStyle w:val="PlainText"/>
        <w:spacing w:after="240"/>
        <w:ind w:left="562"/>
        <w:jc w:val="both"/>
        <w:rPr>
          <w:rFonts w:ascii="Times New Roman" w:hAnsi="Times New Roman"/>
          <w:b/>
          <w:lang w:val="es-ES_tradnl"/>
        </w:rPr>
      </w:pPr>
      <w:r>
        <w:rPr>
          <w:rFonts w:ascii="Times New Roman" w:hAnsi="Times New Roman"/>
          <w:b/>
          <w:lang w:val="es-ES_tradnl"/>
        </w:rPr>
        <w:t>1.7 Exerciţii</w:t>
      </w:r>
    </w:p>
    <w:p w:rsidR="00B34D90" w:rsidRDefault="00B34D90" w:rsidP="00C70B54">
      <w:pPr>
        <w:pStyle w:val="PlainText"/>
        <w:ind w:left="284"/>
        <w:jc w:val="both"/>
        <w:rPr>
          <w:rFonts w:ascii="Times New Roman" w:hAnsi="Times New Roman"/>
          <w:b/>
          <w:lang w:val="es-ES_tradnl"/>
        </w:rPr>
      </w:pPr>
      <w:r>
        <w:rPr>
          <w:rFonts w:ascii="Times New Roman" w:hAnsi="Times New Roman"/>
          <w:b/>
          <w:lang w:val="es-ES_tradnl"/>
        </w:rPr>
        <w:t>2 Tipuri abstracte de date</w:t>
      </w:r>
    </w:p>
    <w:p w:rsidR="00B34D90" w:rsidRDefault="00B34D90" w:rsidP="00C70B54">
      <w:pPr>
        <w:pStyle w:val="Heading2"/>
        <w:tabs>
          <w:tab w:val="left" w:pos="567"/>
        </w:tabs>
        <w:spacing w:before="0" w:after="0"/>
        <w:ind w:left="567"/>
        <w:jc w:val="both"/>
        <w:rPr>
          <w:rFonts w:ascii="Times New Roman" w:hAnsi="Times New Roman"/>
          <w:i w:val="0"/>
          <w:lang w:val="es-ES_tradnl"/>
        </w:rPr>
      </w:pPr>
      <w:r>
        <w:rPr>
          <w:rFonts w:ascii="Times New Roman" w:hAnsi="Times New Roman"/>
          <w:i w:val="0"/>
          <w:lang w:val="es-ES_tradnl"/>
        </w:rPr>
        <w:t>2.1 Tratarea problemelor</w:t>
      </w:r>
    </w:p>
    <w:p w:rsidR="00B34D90" w:rsidRPr="00C94DCA" w:rsidRDefault="00B34D90" w:rsidP="00C70B54">
      <w:pPr>
        <w:pStyle w:val="Heading2"/>
        <w:tabs>
          <w:tab w:val="left" w:pos="567"/>
        </w:tabs>
        <w:spacing w:before="0" w:after="0"/>
        <w:ind w:left="567"/>
        <w:jc w:val="both"/>
        <w:rPr>
          <w:rFonts w:ascii="Times New Roman" w:hAnsi="Times New Roman"/>
          <w:i w:val="0"/>
          <w:lang w:val="fr-FR"/>
        </w:rPr>
      </w:pPr>
      <w:r w:rsidRPr="00C94DCA">
        <w:rPr>
          <w:rFonts w:ascii="Times New Roman" w:hAnsi="Times New Roman"/>
          <w:i w:val="0"/>
          <w:lang w:val="fr-FR"/>
        </w:rPr>
        <w:t>2.2 Proprietăţi ale tipurilor abstracte de date</w:t>
      </w:r>
    </w:p>
    <w:p w:rsidR="00B34D90" w:rsidRDefault="00B34D90" w:rsidP="00C70B54">
      <w:pPr>
        <w:pStyle w:val="Heading2"/>
        <w:tabs>
          <w:tab w:val="left" w:pos="567"/>
        </w:tabs>
        <w:spacing w:before="0" w:after="0"/>
        <w:ind w:left="567"/>
        <w:jc w:val="both"/>
        <w:rPr>
          <w:rFonts w:ascii="Times New Roman" w:hAnsi="Times New Roman"/>
          <w:i w:val="0"/>
          <w:lang w:val="es-ES_tradnl"/>
        </w:rPr>
      </w:pPr>
      <w:r>
        <w:rPr>
          <w:rFonts w:ascii="Times New Roman" w:hAnsi="Times New Roman"/>
          <w:i w:val="0"/>
          <w:lang w:val="es-ES_tradnl"/>
        </w:rPr>
        <w:t>2.3 Tipuri abstracte de date generice</w:t>
      </w:r>
    </w:p>
    <w:p w:rsidR="00B34D90" w:rsidRDefault="00B34D90" w:rsidP="00C70B54">
      <w:pPr>
        <w:pStyle w:val="Heading2"/>
        <w:tabs>
          <w:tab w:val="left" w:pos="567"/>
        </w:tabs>
        <w:spacing w:before="0" w:after="0"/>
        <w:ind w:left="567"/>
        <w:jc w:val="both"/>
        <w:rPr>
          <w:rFonts w:ascii="Times New Roman" w:hAnsi="Times New Roman"/>
          <w:i w:val="0"/>
          <w:lang w:val="es-ES_tradnl"/>
        </w:rPr>
      </w:pPr>
      <w:r>
        <w:rPr>
          <w:rFonts w:ascii="Times New Roman" w:hAnsi="Times New Roman"/>
          <w:i w:val="0"/>
          <w:lang w:val="es-ES_tradnl"/>
        </w:rPr>
        <w:t>2.4 Notaţii</w:t>
      </w:r>
    </w:p>
    <w:p w:rsidR="00B34D90" w:rsidRDefault="00B34D90" w:rsidP="00C70B54">
      <w:pPr>
        <w:pStyle w:val="Heading2"/>
        <w:tabs>
          <w:tab w:val="left" w:pos="567"/>
        </w:tabs>
        <w:spacing w:before="0" w:after="0"/>
        <w:ind w:left="567"/>
        <w:jc w:val="both"/>
        <w:rPr>
          <w:rFonts w:ascii="Times New Roman" w:hAnsi="Times New Roman"/>
          <w:i w:val="0"/>
          <w:lang w:val="es-ES_tradnl"/>
        </w:rPr>
      </w:pPr>
      <w:r>
        <w:rPr>
          <w:rFonts w:ascii="Times New Roman" w:hAnsi="Times New Roman"/>
          <w:i w:val="0"/>
          <w:lang w:val="es-ES_tradnl"/>
        </w:rPr>
        <w:t>2.5 Tipuri abstracte de date şi orientarea pe obiecte</w:t>
      </w:r>
    </w:p>
    <w:p w:rsidR="00B34D90" w:rsidRDefault="00B34D90" w:rsidP="00C70B54">
      <w:pPr>
        <w:pStyle w:val="Heading2"/>
        <w:tabs>
          <w:tab w:val="left" w:pos="567"/>
        </w:tabs>
        <w:spacing w:before="0" w:after="240"/>
        <w:ind w:left="562"/>
        <w:jc w:val="both"/>
        <w:rPr>
          <w:rFonts w:ascii="Times New Roman" w:hAnsi="Times New Roman"/>
          <w:i w:val="0"/>
          <w:lang w:val="es-ES_tradnl"/>
        </w:rPr>
      </w:pPr>
      <w:r>
        <w:rPr>
          <w:rFonts w:ascii="Times New Roman" w:hAnsi="Times New Roman"/>
          <w:i w:val="0"/>
          <w:lang w:val="es-ES_tradnl"/>
        </w:rPr>
        <w:t>2.6 Exerciţii</w:t>
      </w:r>
    </w:p>
    <w:p w:rsidR="00B34D90" w:rsidRDefault="00B34D90" w:rsidP="00C70B54">
      <w:pPr>
        <w:pStyle w:val="PlainText"/>
        <w:ind w:left="288"/>
        <w:jc w:val="both"/>
        <w:rPr>
          <w:rFonts w:ascii="Times New Roman" w:hAnsi="Times New Roman"/>
          <w:b/>
          <w:lang w:val="es-ES_tradnl"/>
        </w:rPr>
      </w:pPr>
      <w:r>
        <w:rPr>
          <w:rFonts w:ascii="Times New Roman" w:hAnsi="Times New Roman"/>
          <w:b/>
          <w:lang w:val="es-ES_tradnl"/>
        </w:rPr>
        <w:t>3 Concepte ale orientării pe obiecte</w:t>
      </w:r>
    </w:p>
    <w:p w:rsidR="00B34D90" w:rsidRDefault="00B34D90" w:rsidP="00C70B54">
      <w:pPr>
        <w:pStyle w:val="Heading2"/>
        <w:tabs>
          <w:tab w:val="left" w:pos="567"/>
        </w:tabs>
        <w:spacing w:before="0" w:after="0"/>
        <w:ind w:left="567"/>
        <w:jc w:val="both"/>
        <w:rPr>
          <w:rFonts w:ascii="Times New Roman" w:hAnsi="Times New Roman"/>
          <w:i w:val="0"/>
          <w:lang w:val="es-ES_tradnl"/>
        </w:rPr>
      </w:pPr>
      <w:r>
        <w:rPr>
          <w:rFonts w:ascii="Times New Roman" w:hAnsi="Times New Roman"/>
          <w:i w:val="0"/>
          <w:lang w:val="es-ES_tradnl"/>
        </w:rPr>
        <w:t>3.1 Implementarea tipurilor abstracte de date</w:t>
      </w:r>
    </w:p>
    <w:p w:rsidR="00B34D90" w:rsidRDefault="00B34D90" w:rsidP="00C70B54">
      <w:pPr>
        <w:pStyle w:val="Heading2"/>
        <w:tabs>
          <w:tab w:val="left" w:pos="567"/>
        </w:tabs>
        <w:spacing w:before="0" w:after="0"/>
        <w:ind w:left="567"/>
        <w:jc w:val="both"/>
        <w:rPr>
          <w:rFonts w:ascii="Times New Roman" w:hAnsi="Times New Roman"/>
          <w:i w:val="0"/>
          <w:lang w:val="es-ES_tradnl"/>
        </w:rPr>
      </w:pPr>
      <w:r>
        <w:rPr>
          <w:rFonts w:ascii="Times New Roman" w:hAnsi="Times New Roman"/>
          <w:i w:val="0"/>
          <w:lang w:val="es-ES_tradnl"/>
        </w:rPr>
        <w:t>3.2 Clase</w:t>
      </w:r>
    </w:p>
    <w:p w:rsidR="00B34D90" w:rsidRDefault="00B34D90" w:rsidP="00C70B54">
      <w:pPr>
        <w:pStyle w:val="Heading2"/>
        <w:tabs>
          <w:tab w:val="left" w:pos="567"/>
        </w:tabs>
        <w:spacing w:before="0" w:after="0"/>
        <w:ind w:left="567"/>
        <w:jc w:val="both"/>
        <w:rPr>
          <w:rFonts w:ascii="Times New Roman" w:hAnsi="Times New Roman"/>
          <w:i w:val="0"/>
          <w:lang w:val="es-ES_tradnl"/>
        </w:rPr>
      </w:pPr>
      <w:r>
        <w:rPr>
          <w:rFonts w:ascii="Times New Roman" w:hAnsi="Times New Roman"/>
          <w:i w:val="0"/>
          <w:lang w:val="es-ES_tradnl"/>
        </w:rPr>
        <w:t>3.3 Obiecte</w:t>
      </w:r>
    </w:p>
    <w:p w:rsidR="00B34D90" w:rsidRDefault="00B34D90" w:rsidP="00C70B54">
      <w:pPr>
        <w:pStyle w:val="Heading2"/>
        <w:tabs>
          <w:tab w:val="left" w:pos="567"/>
        </w:tabs>
        <w:spacing w:before="0" w:after="0"/>
        <w:ind w:left="567"/>
        <w:jc w:val="both"/>
        <w:rPr>
          <w:rFonts w:ascii="Times New Roman" w:hAnsi="Times New Roman"/>
          <w:i w:val="0"/>
          <w:lang w:val="es-ES_tradnl"/>
        </w:rPr>
      </w:pPr>
      <w:r>
        <w:rPr>
          <w:rFonts w:ascii="Times New Roman" w:hAnsi="Times New Roman"/>
          <w:i w:val="0"/>
          <w:lang w:val="es-ES_tradnl"/>
        </w:rPr>
        <w:t>3.4 Mesaje</w:t>
      </w:r>
    </w:p>
    <w:p w:rsidR="00B34D90" w:rsidRDefault="00B34D90" w:rsidP="00C70B54">
      <w:pPr>
        <w:pStyle w:val="Heading2"/>
        <w:tabs>
          <w:tab w:val="left" w:pos="567"/>
        </w:tabs>
        <w:spacing w:before="0" w:after="0"/>
        <w:ind w:left="567"/>
        <w:jc w:val="both"/>
        <w:rPr>
          <w:rFonts w:ascii="Times New Roman" w:hAnsi="Times New Roman"/>
          <w:i w:val="0"/>
          <w:lang w:val="es-ES_tradnl"/>
        </w:rPr>
      </w:pPr>
      <w:r>
        <w:rPr>
          <w:rFonts w:ascii="Times New Roman" w:hAnsi="Times New Roman"/>
          <w:i w:val="0"/>
          <w:lang w:val="es-ES_tradnl"/>
        </w:rPr>
        <w:t>3.5 Rezumat</w:t>
      </w:r>
    </w:p>
    <w:p w:rsidR="00B34D90" w:rsidRDefault="00B34D90" w:rsidP="00C70B54">
      <w:pPr>
        <w:pStyle w:val="Heading2"/>
        <w:tabs>
          <w:tab w:val="left" w:pos="567"/>
        </w:tabs>
        <w:spacing w:before="0" w:after="240"/>
        <w:ind w:left="562"/>
        <w:jc w:val="both"/>
        <w:rPr>
          <w:rFonts w:ascii="Times New Roman" w:hAnsi="Times New Roman"/>
          <w:i w:val="0"/>
          <w:lang w:val="es-ES_tradnl"/>
        </w:rPr>
      </w:pPr>
      <w:r>
        <w:rPr>
          <w:rFonts w:ascii="Times New Roman" w:hAnsi="Times New Roman"/>
          <w:i w:val="0"/>
          <w:lang w:val="es-ES_tradnl"/>
        </w:rPr>
        <w:t>3.6 Exerciţii</w:t>
      </w:r>
    </w:p>
    <w:p w:rsidR="00B34D90" w:rsidRDefault="00B34D90" w:rsidP="00C70B54">
      <w:pPr>
        <w:pStyle w:val="PlainText"/>
        <w:ind w:left="284"/>
        <w:jc w:val="both"/>
        <w:rPr>
          <w:rFonts w:ascii="Times New Roman" w:hAnsi="Times New Roman"/>
          <w:b/>
          <w:lang w:val="es-ES_tradnl"/>
        </w:rPr>
      </w:pPr>
      <w:r>
        <w:rPr>
          <w:rFonts w:ascii="Times New Roman" w:hAnsi="Times New Roman"/>
          <w:b/>
          <w:lang w:val="es-ES_tradnl"/>
        </w:rPr>
        <w:t>4 Alte concepte ale orientării  pe obiecte</w:t>
      </w:r>
    </w:p>
    <w:p w:rsidR="00B34D90" w:rsidRDefault="00B34D90" w:rsidP="00C70B54">
      <w:pPr>
        <w:pStyle w:val="Heading2"/>
        <w:tabs>
          <w:tab w:val="left" w:pos="567"/>
        </w:tabs>
        <w:spacing w:before="0" w:after="0"/>
        <w:ind w:left="567"/>
        <w:jc w:val="both"/>
        <w:rPr>
          <w:rFonts w:ascii="Times New Roman" w:hAnsi="Times New Roman"/>
          <w:i w:val="0"/>
          <w:lang w:val="es-ES_tradnl"/>
        </w:rPr>
      </w:pPr>
      <w:r>
        <w:rPr>
          <w:rFonts w:ascii="Times New Roman" w:hAnsi="Times New Roman"/>
          <w:i w:val="0"/>
          <w:lang w:val="es-ES_tradnl"/>
        </w:rPr>
        <w:lastRenderedPageBreak/>
        <w:t>4.1 Relaţii</w:t>
      </w:r>
    </w:p>
    <w:p w:rsidR="00B34D90" w:rsidRDefault="00B34D90" w:rsidP="00C70B54">
      <w:pPr>
        <w:pStyle w:val="Heading3"/>
        <w:tabs>
          <w:tab w:val="left" w:pos="851"/>
        </w:tabs>
        <w:spacing w:before="0" w:after="0"/>
        <w:ind w:left="851"/>
        <w:jc w:val="both"/>
        <w:rPr>
          <w:rFonts w:ascii="Times New Roman" w:hAnsi="Times New Roman"/>
          <w:b/>
          <w:lang w:val="es-ES_tradnl"/>
        </w:rPr>
      </w:pPr>
      <w:r>
        <w:rPr>
          <w:rFonts w:ascii="Times New Roman" w:hAnsi="Times New Roman"/>
          <w:b/>
          <w:lang w:val="es-ES_tradnl"/>
        </w:rPr>
        <w:t>4.1.1 Relaţia "un fel de"</w:t>
      </w:r>
    </w:p>
    <w:p w:rsidR="00B34D90" w:rsidRDefault="00B34D90" w:rsidP="00C70B54">
      <w:pPr>
        <w:pStyle w:val="Heading3"/>
        <w:tabs>
          <w:tab w:val="left" w:pos="851"/>
        </w:tabs>
        <w:spacing w:before="0" w:after="0"/>
        <w:ind w:left="851"/>
        <w:jc w:val="both"/>
        <w:rPr>
          <w:rFonts w:ascii="Times New Roman" w:hAnsi="Times New Roman"/>
          <w:b/>
          <w:lang w:val="es-ES_tradnl"/>
        </w:rPr>
      </w:pPr>
      <w:r>
        <w:rPr>
          <w:rFonts w:ascii="Times New Roman" w:hAnsi="Times New Roman"/>
          <w:b/>
          <w:lang w:val="es-ES_tradnl"/>
        </w:rPr>
        <w:t>4.1.2 Relatia "este un/o"</w:t>
      </w:r>
    </w:p>
    <w:p w:rsidR="00B34D90" w:rsidRDefault="00B34D90" w:rsidP="00C70B54">
      <w:pPr>
        <w:pStyle w:val="Heading3"/>
        <w:tabs>
          <w:tab w:val="left" w:pos="851"/>
        </w:tabs>
        <w:spacing w:before="0" w:after="0"/>
        <w:ind w:left="851"/>
        <w:jc w:val="both"/>
        <w:rPr>
          <w:rFonts w:ascii="Times New Roman" w:hAnsi="Times New Roman"/>
          <w:b/>
          <w:lang w:val="es-ES_tradnl"/>
        </w:rPr>
      </w:pPr>
      <w:r>
        <w:rPr>
          <w:rFonts w:ascii="Times New Roman" w:hAnsi="Times New Roman"/>
          <w:b/>
          <w:lang w:val="es-ES_tradnl"/>
        </w:rPr>
        <w:t>4.1.3 Relaţia "parte din"</w:t>
      </w:r>
    </w:p>
    <w:p w:rsidR="00B34D90" w:rsidRDefault="00B34D90" w:rsidP="00C70B54">
      <w:pPr>
        <w:pStyle w:val="Heading3"/>
        <w:tabs>
          <w:tab w:val="left" w:pos="851"/>
        </w:tabs>
        <w:spacing w:before="0" w:after="0"/>
        <w:ind w:left="851"/>
        <w:jc w:val="both"/>
        <w:rPr>
          <w:rFonts w:ascii="Times New Roman" w:hAnsi="Times New Roman"/>
          <w:b/>
          <w:lang w:val="es-ES_tradnl"/>
        </w:rPr>
      </w:pPr>
      <w:r>
        <w:rPr>
          <w:rFonts w:ascii="Times New Roman" w:hAnsi="Times New Roman"/>
          <w:b/>
          <w:lang w:val="es-ES_tradnl"/>
        </w:rPr>
        <w:t>4.1.4 Relaţia "are un/o"</w:t>
      </w:r>
    </w:p>
    <w:p w:rsidR="00B34D90" w:rsidRDefault="00B34D90" w:rsidP="00C70B54">
      <w:pPr>
        <w:pStyle w:val="Heading2"/>
        <w:tabs>
          <w:tab w:val="left" w:pos="567"/>
        </w:tabs>
        <w:spacing w:before="0" w:after="0"/>
        <w:ind w:left="567"/>
        <w:jc w:val="both"/>
        <w:rPr>
          <w:rFonts w:ascii="Times New Roman" w:hAnsi="Times New Roman"/>
          <w:i w:val="0"/>
          <w:lang w:val="es-ES_tradnl"/>
        </w:rPr>
      </w:pPr>
      <w:r>
        <w:rPr>
          <w:rFonts w:ascii="Times New Roman" w:hAnsi="Times New Roman"/>
          <w:i w:val="0"/>
          <w:lang w:val="es-ES_tradnl"/>
        </w:rPr>
        <w:t>4.2 Moştenire</w:t>
      </w:r>
    </w:p>
    <w:p w:rsidR="00B34D90" w:rsidRDefault="00B34D90" w:rsidP="00C70B54">
      <w:pPr>
        <w:pStyle w:val="Heading2"/>
        <w:tabs>
          <w:tab w:val="left" w:pos="567"/>
        </w:tabs>
        <w:spacing w:before="0" w:after="0"/>
        <w:ind w:left="567"/>
        <w:jc w:val="both"/>
        <w:rPr>
          <w:rFonts w:ascii="Times New Roman" w:hAnsi="Times New Roman"/>
          <w:i w:val="0"/>
          <w:lang w:val="es-ES_tradnl"/>
        </w:rPr>
      </w:pPr>
      <w:r>
        <w:rPr>
          <w:rFonts w:ascii="Times New Roman" w:hAnsi="Times New Roman"/>
          <w:i w:val="0"/>
          <w:lang w:val="es-ES_tradnl"/>
        </w:rPr>
        <w:t>4.3 Moştenire multiplă</w:t>
      </w:r>
    </w:p>
    <w:p w:rsidR="00B34D90" w:rsidRDefault="00B34D90" w:rsidP="00C70B54">
      <w:pPr>
        <w:pStyle w:val="Heading2"/>
        <w:tabs>
          <w:tab w:val="left" w:pos="567"/>
        </w:tabs>
        <w:spacing w:before="0" w:after="0"/>
        <w:ind w:left="567"/>
        <w:jc w:val="both"/>
        <w:rPr>
          <w:rFonts w:ascii="Times New Roman" w:hAnsi="Times New Roman"/>
          <w:i w:val="0"/>
          <w:lang w:val="es-ES_tradnl"/>
        </w:rPr>
      </w:pPr>
      <w:r>
        <w:rPr>
          <w:rFonts w:ascii="Times New Roman" w:hAnsi="Times New Roman"/>
          <w:i w:val="0"/>
          <w:lang w:val="es-ES_tradnl"/>
        </w:rPr>
        <w:t>4.4 Clase abstracte</w:t>
      </w:r>
    </w:p>
    <w:p w:rsidR="00B34D90" w:rsidRPr="00C54305" w:rsidRDefault="00B34D90" w:rsidP="00C70B54">
      <w:pPr>
        <w:pStyle w:val="Heading2"/>
        <w:tabs>
          <w:tab w:val="left" w:pos="567"/>
        </w:tabs>
        <w:spacing w:before="0" w:after="240"/>
        <w:ind w:left="562"/>
        <w:jc w:val="both"/>
        <w:rPr>
          <w:rFonts w:ascii="Times New Roman" w:hAnsi="Times New Roman"/>
          <w:i w:val="0"/>
          <w:lang w:val="es-ES_tradnl"/>
        </w:rPr>
      </w:pPr>
      <w:r w:rsidRPr="00C54305">
        <w:rPr>
          <w:rFonts w:ascii="Times New Roman" w:hAnsi="Times New Roman"/>
          <w:i w:val="0"/>
          <w:lang w:val="es-ES_tradnl"/>
        </w:rPr>
        <w:t>4.5 Exerciţii</w:t>
      </w:r>
    </w:p>
    <w:p w:rsidR="00B34D90" w:rsidRPr="00C94DCA" w:rsidRDefault="00B34D90" w:rsidP="00C70B54">
      <w:pPr>
        <w:pStyle w:val="PlainText"/>
        <w:ind w:left="284"/>
        <w:jc w:val="both"/>
        <w:rPr>
          <w:rFonts w:ascii="Times New Roman" w:hAnsi="Times New Roman"/>
          <w:b/>
          <w:lang w:val="fr-FR"/>
        </w:rPr>
      </w:pPr>
      <w:r w:rsidRPr="00C94DCA">
        <w:rPr>
          <w:rFonts w:ascii="Times New Roman" w:hAnsi="Times New Roman"/>
          <w:b/>
          <w:lang w:val="fr-FR"/>
        </w:rPr>
        <w:t>5 Din nou concepte ale orientării pe obiecte</w:t>
      </w:r>
    </w:p>
    <w:p w:rsidR="00B34D90" w:rsidRDefault="00B34D90" w:rsidP="00C70B54">
      <w:pPr>
        <w:pStyle w:val="Heading2"/>
        <w:tabs>
          <w:tab w:val="left" w:pos="567"/>
        </w:tabs>
        <w:spacing w:before="0" w:after="0"/>
        <w:ind w:left="567"/>
        <w:jc w:val="both"/>
        <w:rPr>
          <w:rFonts w:ascii="Times New Roman" w:hAnsi="Times New Roman"/>
          <w:i w:val="0"/>
          <w:lang w:val="es-ES_tradnl"/>
        </w:rPr>
      </w:pPr>
      <w:r>
        <w:rPr>
          <w:rFonts w:ascii="Times New Roman" w:hAnsi="Times New Roman"/>
          <w:i w:val="0"/>
          <w:lang w:val="es-ES_tradnl"/>
        </w:rPr>
        <w:t>5.1 Tipuri generice</w:t>
      </w:r>
    </w:p>
    <w:p w:rsidR="00B34D90" w:rsidRDefault="00B34D90" w:rsidP="00C70B54">
      <w:pPr>
        <w:pStyle w:val="Heading2"/>
        <w:tabs>
          <w:tab w:val="left" w:pos="567"/>
        </w:tabs>
        <w:spacing w:before="0" w:after="0"/>
        <w:ind w:left="567"/>
        <w:jc w:val="both"/>
        <w:rPr>
          <w:rFonts w:ascii="Times New Roman" w:hAnsi="Times New Roman"/>
          <w:i w:val="0"/>
          <w:lang w:val="es-ES_tradnl"/>
        </w:rPr>
      </w:pPr>
      <w:r>
        <w:rPr>
          <w:rFonts w:ascii="Times New Roman" w:hAnsi="Times New Roman"/>
          <w:i w:val="0"/>
          <w:lang w:val="es-ES_tradnl"/>
        </w:rPr>
        <w:t>5.2 Legare statică şi dinamică</w:t>
      </w:r>
    </w:p>
    <w:p w:rsidR="00B34D90" w:rsidRDefault="00B34D90" w:rsidP="00C70B54">
      <w:pPr>
        <w:pStyle w:val="Heading2"/>
        <w:tabs>
          <w:tab w:val="left" w:pos="567"/>
        </w:tabs>
        <w:spacing w:before="0" w:after="240"/>
        <w:ind w:left="562"/>
        <w:jc w:val="both"/>
        <w:rPr>
          <w:rFonts w:ascii="Times New Roman" w:hAnsi="Times New Roman"/>
          <w:i w:val="0"/>
          <w:lang w:val="es-ES_tradnl"/>
        </w:rPr>
      </w:pPr>
      <w:r>
        <w:rPr>
          <w:rFonts w:ascii="Times New Roman" w:hAnsi="Times New Roman"/>
          <w:i w:val="0"/>
          <w:lang w:val="es-ES_tradnl"/>
        </w:rPr>
        <w:t>5.3 Polimorfism</w:t>
      </w:r>
    </w:p>
    <w:p w:rsidR="00B34D90" w:rsidRDefault="00B34D90" w:rsidP="00C70B54">
      <w:pPr>
        <w:pStyle w:val="PlainText"/>
        <w:ind w:left="284"/>
        <w:jc w:val="both"/>
        <w:rPr>
          <w:rFonts w:ascii="Times New Roman" w:hAnsi="Times New Roman"/>
          <w:b/>
          <w:lang w:val="es-ES_tradnl"/>
        </w:rPr>
      </w:pPr>
      <w:r>
        <w:rPr>
          <w:rFonts w:ascii="Times New Roman" w:hAnsi="Times New Roman"/>
          <w:b/>
          <w:lang w:val="es-ES_tradnl"/>
        </w:rPr>
        <w:t>6 Implementarea conceptelor orientate pe obiecte în limbaje de programare</w:t>
      </w:r>
    </w:p>
    <w:p w:rsidR="00B34D90" w:rsidRPr="00C94DCA" w:rsidRDefault="00B34D90" w:rsidP="00C70B54">
      <w:pPr>
        <w:pStyle w:val="Heading2"/>
        <w:tabs>
          <w:tab w:val="left" w:pos="567"/>
        </w:tabs>
        <w:spacing w:before="0" w:after="0"/>
        <w:ind w:left="567"/>
        <w:jc w:val="both"/>
        <w:rPr>
          <w:rFonts w:ascii="Times New Roman" w:hAnsi="Times New Roman"/>
          <w:i w:val="0"/>
          <w:lang w:val="it-IT"/>
        </w:rPr>
      </w:pPr>
      <w:r w:rsidRPr="00C94DCA">
        <w:rPr>
          <w:rFonts w:ascii="Times New Roman" w:hAnsi="Times New Roman"/>
          <w:i w:val="0"/>
          <w:lang w:val="it-IT"/>
        </w:rPr>
        <w:t>6.1 Programare orientată pe obiecte în TurboPascal</w:t>
      </w:r>
    </w:p>
    <w:p w:rsidR="00B34D90" w:rsidRPr="00C94DCA" w:rsidRDefault="00B34D90" w:rsidP="00C70B54">
      <w:pPr>
        <w:pStyle w:val="Heading2"/>
        <w:tabs>
          <w:tab w:val="left" w:pos="567"/>
        </w:tabs>
        <w:spacing w:before="0" w:after="0"/>
        <w:ind w:left="567"/>
        <w:jc w:val="both"/>
        <w:rPr>
          <w:rFonts w:ascii="Times New Roman" w:hAnsi="Times New Roman"/>
          <w:i w:val="0"/>
          <w:lang w:val="it-IT"/>
        </w:rPr>
      </w:pPr>
      <w:r w:rsidRPr="00C94DCA">
        <w:rPr>
          <w:rFonts w:ascii="Times New Roman" w:hAnsi="Times New Roman"/>
          <w:i w:val="0"/>
          <w:lang w:val="it-IT"/>
        </w:rPr>
        <w:t>6.2 C++, limbaj creat pentru programarea orientată pe obiecte</w:t>
      </w:r>
    </w:p>
    <w:p w:rsidR="00B34D90" w:rsidRPr="000E11DF" w:rsidRDefault="00B34D90" w:rsidP="00C70B54">
      <w:pPr>
        <w:pStyle w:val="Heading3"/>
        <w:tabs>
          <w:tab w:val="left" w:pos="851"/>
        </w:tabs>
        <w:spacing w:before="0" w:after="0"/>
        <w:ind w:left="851"/>
        <w:jc w:val="both"/>
        <w:rPr>
          <w:rFonts w:ascii="Times New Roman" w:hAnsi="Times New Roman"/>
          <w:b/>
          <w:lang w:val="es-ES_tradnl"/>
        </w:rPr>
      </w:pPr>
      <w:r w:rsidRPr="000E11DF">
        <w:rPr>
          <w:rFonts w:ascii="Times New Roman" w:hAnsi="Times New Roman"/>
          <w:b/>
          <w:lang w:val="es-ES_tradnl"/>
        </w:rPr>
        <w:t>6.2.1 Limbajul de programare C</w:t>
      </w:r>
    </w:p>
    <w:p w:rsidR="00B34D90" w:rsidRDefault="00B34D90" w:rsidP="00C70B54">
      <w:pPr>
        <w:pStyle w:val="PlainText"/>
        <w:ind w:left="1134"/>
        <w:jc w:val="both"/>
        <w:rPr>
          <w:rFonts w:ascii="Times New Roman" w:hAnsi="Times New Roman"/>
          <w:b/>
          <w:lang w:val="es-ES_tradnl"/>
        </w:rPr>
      </w:pPr>
      <w:r>
        <w:rPr>
          <w:rFonts w:ascii="Times New Roman" w:hAnsi="Times New Roman"/>
          <w:b/>
          <w:lang w:val="es-ES_tradnl"/>
        </w:rPr>
        <w:t>6.2.1.1 Tipuri de date</w:t>
      </w:r>
    </w:p>
    <w:p w:rsidR="00B34D90" w:rsidRDefault="00B34D90" w:rsidP="00C70B54">
      <w:pPr>
        <w:pStyle w:val="PlainText"/>
        <w:ind w:left="1134"/>
        <w:jc w:val="both"/>
        <w:rPr>
          <w:rFonts w:ascii="Times New Roman" w:hAnsi="Times New Roman"/>
          <w:b/>
          <w:lang w:val="es-ES_tradnl"/>
        </w:rPr>
      </w:pPr>
      <w:r>
        <w:rPr>
          <w:rFonts w:ascii="Times New Roman" w:hAnsi="Times New Roman"/>
          <w:b/>
          <w:lang w:val="es-ES_tradnl"/>
        </w:rPr>
        <w:t>6.2.1.2 Instrucţiuni</w:t>
      </w:r>
    </w:p>
    <w:p w:rsidR="00B34D90" w:rsidRDefault="00B34D90" w:rsidP="00C70B54">
      <w:pPr>
        <w:pStyle w:val="PlainText"/>
        <w:ind w:left="1134"/>
        <w:jc w:val="both"/>
        <w:rPr>
          <w:rFonts w:ascii="Times New Roman" w:hAnsi="Times New Roman"/>
          <w:b/>
          <w:lang w:val="es-ES_tradnl"/>
        </w:rPr>
      </w:pPr>
      <w:r>
        <w:rPr>
          <w:rFonts w:ascii="Times New Roman" w:hAnsi="Times New Roman"/>
          <w:b/>
          <w:lang w:val="es-ES_tradnl"/>
        </w:rPr>
        <w:t>6.2.1.3 Operatori şi expresii</w:t>
      </w:r>
    </w:p>
    <w:p w:rsidR="00B34D90" w:rsidRDefault="00B34D90" w:rsidP="00C70B54">
      <w:pPr>
        <w:pStyle w:val="PlainText"/>
        <w:ind w:left="1134"/>
        <w:jc w:val="both"/>
        <w:rPr>
          <w:rFonts w:ascii="Times New Roman" w:hAnsi="Times New Roman"/>
          <w:b/>
          <w:lang w:val="es-ES_tradnl"/>
        </w:rPr>
      </w:pPr>
      <w:r>
        <w:rPr>
          <w:rFonts w:ascii="Times New Roman" w:hAnsi="Times New Roman"/>
          <w:b/>
          <w:lang w:val="es-ES_tradnl"/>
        </w:rPr>
        <w:t>6.2.1.4 Funcţii</w:t>
      </w:r>
    </w:p>
    <w:p w:rsidR="00B34D90" w:rsidRDefault="00B34D90" w:rsidP="00C70B54">
      <w:pPr>
        <w:pStyle w:val="PlainText"/>
        <w:ind w:left="1134"/>
        <w:jc w:val="both"/>
        <w:rPr>
          <w:rFonts w:ascii="Times New Roman" w:hAnsi="Times New Roman"/>
          <w:b/>
          <w:lang w:val="es-ES_tradnl"/>
        </w:rPr>
      </w:pPr>
      <w:r>
        <w:rPr>
          <w:rFonts w:ascii="Times New Roman" w:hAnsi="Times New Roman"/>
          <w:b/>
          <w:lang w:val="es-ES_tradnl"/>
        </w:rPr>
        <w:t>6.2.1.5 Pointeri şi tablouri</w:t>
      </w:r>
    </w:p>
    <w:p w:rsidR="00B34D90" w:rsidRDefault="00B34D90" w:rsidP="00C70B54">
      <w:pPr>
        <w:pStyle w:val="PlainText"/>
        <w:ind w:left="1134"/>
        <w:jc w:val="both"/>
        <w:rPr>
          <w:rFonts w:ascii="Times New Roman" w:hAnsi="Times New Roman"/>
          <w:b/>
          <w:lang w:val="ro-RO"/>
        </w:rPr>
      </w:pPr>
      <w:r>
        <w:rPr>
          <w:rFonts w:ascii="Times New Roman" w:hAnsi="Times New Roman"/>
          <w:b/>
          <w:lang w:val="es-ES_tradnl"/>
        </w:rPr>
        <w:t>6.2.1.6 Pointeri la func</w:t>
      </w:r>
      <w:r>
        <w:rPr>
          <w:rFonts w:ascii="Times New Roman" w:hAnsi="Times New Roman"/>
          <w:b/>
          <w:lang w:val="ro-RO"/>
        </w:rPr>
        <w:t>ţii</w:t>
      </w:r>
    </w:p>
    <w:p w:rsidR="00B34D90" w:rsidRDefault="00B34D90" w:rsidP="00C70B54">
      <w:pPr>
        <w:pStyle w:val="PlainText"/>
        <w:ind w:left="1134"/>
        <w:jc w:val="both"/>
        <w:rPr>
          <w:rFonts w:ascii="Times New Roman" w:hAnsi="Times New Roman"/>
          <w:b/>
          <w:lang w:val="es-ES_tradnl"/>
        </w:rPr>
      </w:pPr>
      <w:r>
        <w:rPr>
          <w:rFonts w:ascii="Times New Roman" w:hAnsi="Times New Roman"/>
          <w:b/>
          <w:lang w:val="es-ES_tradnl"/>
        </w:rPr>
        <w:t>6.2.1.7 Un prim program</w:t>
      </w:r>
    </w:p>
    <w:p w:rsidR="00B34D90" w:rsidRPr="00C70B54" w:rsidRDefault="00B34D90" w:rsidP="00C70B54">
      <w:pPr>
        <w:pStyle w:val="Heading3"/>
        <w:tabs>
          <w:tab w:val="left" w:pos="851"/>
        </w:tabs>
        <w:spacing w:before="0" w:after="0"/>
        <w:ind w:left="851"/>
        <w:jc w:val="both"/>
        <w:rPr>
          <w:rFonts w:ascii="Times New Roman" w:hAnsi="Times New Roman"/>
          <w:b/>
          <w:lang w:val="es-ES_tradnl"/>
        </w:rPr>
      </w:pPr>
      <w:r w:rsidRPr="00C70B54">
        <w:rPr>
          <w:rFonts w:ascii="Times New Roman" w:hAnsi="Times New Roman"/>
          <w:b/>
          <w:lang w:val="es-ES_tradnl"/>
        </w:rPr>
        <w:t>6.2.2 De la C la C++</w:t>
      </w:r>
    </w:p>
    <w:p w:rsidR="00B34D90" w:rsidRPr="00C94DCA" w:rsidRDefault="00B34D90" w:rsidP="00C70B54">
      <w:pPr>
        <w:pStyle w:val="PlainText"/>
        <w:ind w:left="1134"/>
        <w:jc w:val="both"/>
        <w:rPr>
          <w:rFonts w:ascii="Times New Roman" w:hAnsi="Times New Roman"/>
          <w:b/>
          <w:lang w:val="it-IT"/>
        </w:rPr>
      </w:pPr>
      <w:r w:rsidRPr="00C94DCA">
        <w:rPr>
          <w:rFonts w:ascii="Times New Roman" w:hAnsi="Times New Roman"/>
          <w:b/>
          <w:lang w:val="it-IT"/>
        </w:rPr>
        <w:t>6.2.2.1 Incompatibilităţi între limbajele C şi C++</w:t>
      </w:r>
    </w:p>
    <w:p w:rsidR="00B34D90" w:rsidRPr="00C94DCA" w:rsidRDefault="00B34D90" w:rsidP="00C70B54">
      <w:pPr>
        <w:pStyle w:val="PlainText"/>
        <w:ind w:left="1134"/>
        <w:jc w:val="both"/>
        <w:rPr>
          <w:rFonts w:ascii="Times New Roman" w:hAnsi="Times New Roman"/>
          <w:b/>
          <w:lang w:val="fr-FR"/>
        </w:rPr>
      </w:pPr>
      <w:r w:rsidRPr="00C94DCA">
        <w:rPr>
          <w:rFonts w:ascii="Times New Roman" w:hAnsi="Times New Roman"/>
          <w:b/>
          <w:lang w:val="fr-FR"/>
        </w:rPr>
        <w:t>6.2.2.2 Extensii de bază</w:t>
      </w:r>
    </w:p>
    <w:p w:rsidR="00B34D90" w:rsidRPr="00C94DCA" w:rsidRDefault="00B34D90" w:rsidP="00C70B54">
      <w:pPr>
        <w:pStyle w:val="PlainText"/>
        <w:ind w:left="1418"/>
        <w:jc w:val="both"/>
        <w:rPr>
          <w:rFonts w:ascii="Times New Roman" w:hAnsi="Times New Roman"/>
          <w:b/>
          <w:lang w:val="fr-FR"/>
        </w:rPr>
      </w:pPr>
      <w:r w:rsidRPr="00C94DCA">
        <w:rPr>
          <w:rFonts w:ascii="Times New Roman" w:hAnsi="Times New Roman"/>
          <w:b/>
          <w:lang w:val="fr-FR"/>
        </w:rPr>
        <w:t>6.2.2.2.1 Tipuri de date</w:t>
      </w:r>
    </w:p>
    <w:p w:rsidR="00B34D90" w:rsidRPr="00C94DCA" w:rsidRDefault="00B34D90" w:rsidP="00C70B54">
      <w:pPr>
        <w:pStyle w:val="PlainText"/>
        <w:ind w:left="1418"/>
        <w:jc w:val="both"/>
        <w:rPr>
          <w:rFonts w:ascii="Times New Roman" w:hAnsi="Times New Roman"/>
          <w:b/>
          <w:lang w:val="fr-FR"/>
        </w:rPr>
      </w:pPr>
      <w:r w:rsidRPr="00C94DCA">
        <w:rPr>
          <w:rFonts w:ascii="Times New Roman" w:hAnsi="Times New Roman"/>
          <w:b/>
          <w:lang w:val="fr-FR"/>
        </w:rPr>
        <w:t>6.2.2.2.2 Funcţii</w:t>
      </w:r>
    </w:p>
    <w:p w:rsidR="00B34D90" w:rsidRPr="00C94DCA" w:rsidRDefault="00B34D90" w:rsidP="00C70B54">
      <w:pPr>
        <w:pStyle w:val="PlainText"/>
        <w:ind w:left="1418"/>
        <w:jc w:val="both"/>
        <w:rPr>
          <w:rFonts w:ascii="Times New Roman" w:hAnsi="Times New Roman"/>
          <w:b/>
          <w:lang w:val="fr-FR"/>
        </w:rPr>
      </w:pPr>
      <w:r w:rsidRPr="00C94DCA">
        <w:rPr>
          <w:rFonts w:ascii="Times New Roman" w:hAnsi="Times New Roman"/>
          <w:b/>
          <w:lang w:val="fr-FR"/>
        </w:rPr>
        <w:t>6.2.2.2.3 Alte extensii de bază</w:t>
      </w:r>
    </w:p>
    <w:p w:rsidR="00B34D90" w:rsidRPr="00C94DCA" w:rsidRDefault="00B34D90" w:rsidP="00C70B54">
      <w:pPr>
        <w:pStyle w:val="PlainText"/>
        <w:ind w:left="1134"/>
        <w:jc w:val="both"/>
        <w:rPr>
          <w:rFonts w:ascii="Times New Roman" w:hAnsi="Times New Roman"/>
          <w:b/>
          <w:lang w:val="fr-FR"/>
        </w:rPr>
      </w:pPr>
      <w:r w:rsidRPr="00C94DCA">
        <w:rPr>
          <w:rFonts w:ascii="Times New Roman" w:hAnsi="Times New Roman"/>
          <w:b/>
          <w:lang w:val="fr-FR"/>
        </w:rPr>
        <w:t>6.2.2.3 Extensii orientate pe obiecte</w:t>
      </w:r>
    </w:p>
    <w:p w:rsidR="00B34D90" w:rsidRPr="00C94DCA" w:rsidRDefault="00B34D90" w:rsidP="00C70B54">
      <w:pPr>
        <w:pStyle w:val="PlainText"/>
        <w:ind w:left="1418"/>
        <w:jc w:val="both"/>
        <w:rPr>
          <w:rFonts w:ascii="Times New Roman" w:hAnsi="Times New Roman"/>
          <w:b/>
          <w:lang w:val="fr-FR"/>
        </w:rPr>
      </w:pPr>
      <w:r w:rsidRPr="00C94DCA">
        <w:rPr>
          <w:rFonts w:ascii="Times New Roman" w:hAnsi="Times New Roman"/>
          <w:b/>
          <w:lang w:val="fr-FR"/>
        </w:rPr>
        <w:t>6.2.2.3.1 Clase şi obiecte</w:t>
      </w:r>
    </w:p>
    <w:p w:rsidR="00B34D90" w:rsidRPr="00C94DCA" w:rsidRDefault="00B34D90" w:rsidP="00C70B54">
      <w:pPr>
        <w:pStyle w:val="PlainText"/>
        <w:ind w:left="1418"/>
        <w:jc w:val="both"/>
        <w:rPr>
          <w:rFonts w:ascii="Times New Roman" w:hAnsi="Times New Roman"/>
          <w:b/>
          <w:lang w:val="fr-FR"/>
        </w:rPr>
      </w:pPr>
      <w:r w:rsidRPr="00C94DCA">
        <w:rPr>
          <w:rFonts w:ascii="Times New Roman" w:hAnsi="Times New Roman"/>
          <w:b/>
          <w:lang w:val="fr-FR"/>
        </w:rPr>
        <w:t>6.2.2.3.2 Constructori</w:t>
      </w:r>
    </w:p>
    <w:p w:rsidR="00B34D90" w:rsidRPr="00C94DCA" w:rsidRDefault="00B34D90" w:rsidP="00C70B54">
      <w:pPr>
        <w:pStyle w:val="PlainText"/>
        <w:ind w:left="1418"/>
        <w:jc w:val="both"/>
        <w:rPr>
          <w:rFonts w:ascii="Times New Roman" w:hAnsi="Times New Roman"/>
          <w:b/>
          <w:lang w:val="fr-FR"/>
        </w:rPr>
      </w:pPr>
      <w:r w:rsidRPr="00C94DCA">
        <w:rPr>
          <w:rFonts w:ascii="Times New Roman" w:hAnsi="Times New Roman"/>
          <w:b/>
          <w:lang w:val="fr-FR"/>
        </w:rPr>
        <w:t>6.2.2.3.3 Destructori</w:t>
      </w:r>
    </w:p>
    <w:p w:rsidR="00B34D90" w:rsidRPr="00C94DCA" w:rsidRDefault="00B34D90" w:rsidP="00C70B54">
      <w:pPr>
        <w:pStyle w:val="PlainText"/>
        <w:ind w:left="1418"/>
        <w:jc w:val="both"/>
        <w:rPr>
          <w:rFonts w:ascii="Times New Roman" w:hAnsi="Times New Roman"/>
          <w:b/>
          <w:lang w:val="fr-FR"/>
        </w:rPr>
      </w:pPr>
      <w:r w:rsidRPr="00C94DCA">
        <w:rPr>
          <w:rFonts w:ascii="Times New Roman" w:hAnsi="Times New Roman"/>
          <w:b/>
          <w:lang w:val="fr-FR"/>
        </w:rPr>
        <w:t>6.2.2.3.4 Moştenire</w:t>
      </w:r>
    </w:p>
    <w:p w:rsidR="00B34D90" w:rsidRPr="00C94DCA" w:rsidRDefault="00B34D90" w:rsidP="00C70B54">
      <w:pPr>
        <w:pStyle w:val="PlainText"/>
        <w:ind w:left="1701"/>
        <w:jc w:val="both"/>
        <w:rPr>
          <w:rFonts w:ascii="Times New Roman" w:hAnsi="Times New Roman"/>
          <w:b/>
          <w:lang w:val="fr-FR"/>
        </w:rPr>
      </w:pPr>
      <w:r w:rsidRPr="00C94DCA">
        <w:rPr>
          <w:rFonts w:ascii="Times New Roman" w:hAnsi="Times New Roman"/>
          <w:b/>
          <w:lang w:val="fr-FR"/>
        </w:rPr>
        <w:t>6.2.2.3.4.1 Tipuri de moştenire</w:t>
      </w:r>
    </w:p>
    <w:p w:rsidR="00B34D90" w:rsidRPr="00C94DCA" w:rsidRDefault="00B34D90" w:rsidP="00C70B54">
      <w:pPr>
        <w:pStyle w:val="PlainText"/>
        <w:jc w:val="both"/>
        <w:rPr>
          <w:rFonts w:ascii="Times New Roman" w:hAnsi="Times New Roman"/>
          <w:b/>
          <w:lang w:val="fr-FR"/>
        </w:rPr>
      </w:pPr>
      <w:r w:rsidRPr="00C94DCA">
        <w:rPr>
          <w:rFonts w:ascii="Times New Roman" w:hAnsi="Times New Roman"/>
          <w:b/>
          <w:lang w:val="fr-FR"/>
        </w:rPr>
        <w:t>6.2.2.3.4.2 Construcţie</w:t>
      </w:r>
    </w:p>
    <w:p w:rsidR="00B34D90" w:rsidRDefault="00B34D90" w:rsidP="00C70B54">
      <w:pPr>
        <w:pStyle w:val="PlainText"/>
        <w:jc w:val="both"/>
        <w:rPr>
          <w:rFonts w:ascii="Times New Roman" w:hAnsi="Times New Roman"/>
          <w:b/>
          <w:lang w:val="es-ES_tradnl"/>
        </w:rPr>
      </w:pPr>
      <w:r>
        <w:rPr>
          <w:rFonts w:ascii="Times New Roman" w:hAnsi="Times New Roman"/>
          <w:b/>
          <w:lang w:val="es-ES_tradnl"/>
        </w:rPr>
        <w:t>6.2.2.3.4.3 Distrugere</w:t>
      </w:r>
    </w:p>
    <w:p w:rsidR="00B34D90" w:rsidRDefault="00B34D90" w:rsidP="00C70B54">
      <w:pPr>
        <w:pStyle w:val="PlainText"/>
        <w:jc w:val="both"/>
        <w:rPr>
          <w:rFonts w:ascii="Times New Roman" w:hAnsi="Times New Roman"/>
          <w:b/>
          <w:lang w:val="es-ES_tradnl"/>
        </w:rPr>
      </w:pPr>
      <w:r>
        <w:rPr>
          <w:rFonts w:ascii="Times New Roman" w:hAnsi="Times New Roman"/>
          <w:b/>
          <w:lang w:val="es-ES_tradnl"/>
        </w:rPr>
        <w:t>6.2.2.3.4.4 Moştenire multiplă</w:t>
      </w:r>
    </w:p>
    <w:p w:rsidR="00B34D90" w:rsidRDefault="00B34D90" w:rsidP="00C70B54">
      <w:pPr>
        <w:pStyle w:val="PlainText"/>
        <w:jc w:val="both"/>
        <w:rPr>
          <w:rFonts w:ascii="Times New Roman" w:hAnsi="Times New Roman"/>
          <w:b/>
          <w:lang w:val="es-ES_tradnl"/>
        </w:rPr>
      </w:pPr>
      <w:r>
        <w:rPr>
          <w:rFonts w:ascii="Times New Roman" w:hAnsi="Times New Roman"/>
          <w:b/>
          <w:lang w:val="es-ES_tradnl"/>
        </w:rPr>
        <w:t>6.2.2.3. 5 Polimorfism</w:t>
      </w:r>
    </w:p>
    <w:p w:rsidR="00B34D90" w:rsidRDefault="00B34D90" w:rsidP="00C70B54">
      <w:pPr>
        <w:pStyle w:val="PlainText"/>
        <w:jc w:val="both"/>
        <w:rPr>
          <w:rFonts w:ascii="Times New Roman" w:hAnsi="Times New Roman"/>
          <w:b/>
          <w:lang w:val="es-ES_tradnl"/>
        </w:rPr>
      </w:pPr>
      <w:r>
        <w:rPr>
          <w:rFonts w:ascii="Times New Roman" w:hAnsi="Times New Roman"/>
          <w:b/>
          <w:lang w:val="es-ES_tradnl"/>
        </w:rPr>
        <w:t>6.2.2.3. 6 Clase abstracte</w:t>
      </w:r>
    </w:p>
    <w:p w:rsidR="00B34D90" w:rsidRDefault="00B34D90" w:rsidP="00C70B54">
      <w:pPr>
        <w:pStyle w:val="PlainText"/>
        <w:jc w:val="both"/>
        <w:rPr>
          <w:rFonts w:ascii="Times New Roman" w:hAnsi="Times New Roman"/>
          <w:b/>
          <w:lang w:val="es-ES_tradnl"/>
        </w:rPr>
      </w:pPr>
      <w:r>
        <w:rPr>
          <w:rFonts w:ascii="Times New Roman" w:hAnsi="Times New Roman"/>
          <w:b/>
          <w:lang w:val="es-ES_tradnl"/>
        </w:rPr>
        <w:t>6.2.2.3. 7 Supraîncărcarea operatorilor</w:t>
      </w:r>
    </w:p>
    <w:p w:rsidR="00B34D90" w:rsidRDefault="00B34D90" w:rsidP="00C70B54">
      <w:pPr>
        <w:pStyle w:val="PlainText"/>
        <w:jc w:val="both"/>
        <w:rPr>
          <w:rFonts w:ascii="Times New Roman" w:hAnsi="Times New Roman"/>
          <w:b/>
          <w:lang w:val="es-ES_tradnl"/>
        </w:rPr>
      </w:pPr>
      <w:r>
        <w:rPr>
          <w:rFonts w:ascii="Times New Roman" w:hAnsi="Times New Roman"/>
          <w:b/>
          <w:lang w:val="es-ES_tradnl"/>
        </w:rPr>
        <w:t>6.2.2.3. 8 Prieteni</w:t>
      </w:r>
    </w:p>
    <w:p w:rsidR="00B34D90" w:rsidRDefault="00B34D90" w:rsidP="00C70B54">
      <w:pPr>
        <w:pStyle w:val="Heading3"/>
        <w:tabs>
          <w:tab w:val="left" w:pos="851"/>
        </w:tabs>
        <w:spacing w:before="0" w:after="0"/>
        <w:ind w:left="851"/>
        <w:jc w:val="both"/>
        <w:rPr>
          <w:rFonts w:ascii="Times New Roman" w:hAnsi="Times New Roman"/>
          <w:b/>
          <w:lang w:val="es-ES_tradnl"/>
        </w:rPr>
      </w:pPr>
      <w:r>
        <w:rPr>
          <w:rFonts w:ascii="Times New Roman" w:hAnsi="Times New Roman"/>
          <w:b/>
          <w:lang w:val="es-ES_tradnl"/>
        </w:rPr>
        <w:lastRenderedPageBreak/>
        <w:t>6.2. 3 Cum se scrie un program</w:t>
      </w:r>
    </w:p>
    <w:p w:rsidR="00B34D90" w:rsidRDefault="00B34D90" w:rsidP="00C70B54">
      <w:pPr>
        <w:pStyle w:val="Heading3"/>
        <w:tabs>
          <w:tab w:val="left" w:pos="851"/>
        </w:tabs>
        <w:spacing w:before="0" w:after="240"/>
        <w:ind w:left="850"/>
        <w:jc w:val="both"/>
        <w:rPr>
          <w:rFonts w:ascii="Times New Roman" w:hAnsi="Times New Roman"/>
          <w:b/>
          <w:lang w:val="es-ES_tradnl"/>
        </w:rPr>
      </w:pPr>
      <w:r>
        <w:rPr>
          <w:rFonts w:ascii="Times New Roman" w:hAnsi="Times New Roman"/>
          <w:b/>
          <w:lang w:val="es-ES_tradnl"/>
        </w:rPr>
        <w:t>6.2.4 Exerciţii</w:t>
      </w:r>
    </w:p>
    <w:p w:rsidR="00B34D90" w:rsidRDefault="00B34D90" w:rsidP="00C70B54">
      <w:pPr>
        <w:pStyle w:val="PlainText"/>
        <w:ind w:left="284"/>
        <w:jc w:val="both"/>
        <w:rPr>
          <w:rFonts w:ascii="Times New Roman" w:hAnsi="Times New Roman"/>
          <w:b/>
          <w:lang w:val="es-ES_tradnl"/>
        </w:rPr>
      </w:pPr>
      <w:r>
        <w:rPr>
          <w:rFonts w:ascii="Times New Roman" w:hAnsi="Times New Roman"/>
          <w:b/>
          <w:lang w:val="es-ES_tradnl"/>
        </w:rPr>
        <w:t>7 Rezolvările exerciţiilor</w:t>
      </w:r>
    </w:p>
    <w:p w:rsidR="00B34D90" w:rsidRDefault="00B34D90" w:rsidP="00C70B54">
      <w:pPr>
        <w:pStyle w:val="Heading2"/>
        <w:tabs>
          <w:tab w:val="left" w:pos="567"/>
        </w:tabs>
        <w:spacing w:before="0" w:after="0"/>
        <w:ind w:left="567"/>
        <w:jc w:val="both"/>
        <w:rPr>
          <w:rFonts w:ascii="Times New Roman" w:hAnsi="Times New Roman"/>
          <w:i w:val="0"/>
          <w:lang w:val="es-ES_tradnl"/>
        </w:rPr>
      </w:pPr>
      <w:r>
        <w:rPr>
          <w:rFonts w:ascii="Times New Roman" w:hAnsi="Times New Roman"/>
          <w:i w:val="0"/>
          <w:lang w:val="es-ES_tradnl"/>
        </w:rPr>
        <w:t>7.1 O trecere în revistă a tehnicilor de programare</w:t>
      </w:r>
    </w:p>
    <w:p w:rsidR="00B34D90" w:rsidRDefault="00B34D90" w:rsidP="00C70B54">
      <w:pPr>
        <w:pStyle w:val="Heading2"/>
        <w:tabs>
          <w:tab w:val="left" w:pos="567"/>
        </w:tabs>
        <w:spacing w:before="0" w:after="0"/>
        <w:ind w:left="567"/>
        <w:jc w:val="both"/>
        <w:rPr>
          <w:rFonts w:ascii="Times New Roman" w:hAnsi="Times New Roman"/>
          <w:i w:val="0"/>
          <w:lang w:val="es-ES_tradnl"/>
        </w:rPr>
      </w:pPr>
      <w:r>
        <w:rPr>
          <w:rFonts w:ascii="Times New Roman" w:hAnsi="Times New Roman"/>
          <w:i w:val="0"/>
          <w:lang w:val="es-ES_tradnl"/>
        </w:rPr>
        <w:t>7.2 Tipuri abstracte de date</w:t>
      </w:r>
    </w:p>
    <w:p w:rsidR="00B34D90" w:rsidRDefault="00B34D90" w:rsidP="00C70B54">
      <w:pPr>
        <w:pStyle w:val="Heading2"/>
        <w:tabs>
          <w:tab w:val="left" w:pos="567"/>
        </w:tabs>
        <w:spacing w:before="0" w:after="0"/>
        <w:ind w:left="567"/>
        <w:jc w:val="both"/>
        <w:rPr>
          <w:rFonts w:ascii="Times New Roman" w:hAnsi="Times New Roman"/>
          <w:i w:val="0"/>
          <w:lang w:val="es-ES_tradnl"/>
        </w:rPr>
      </w:pPr>
      <w:r>
        <w:rPr>
          <w:rFonts w:ascii="Times New Roman" w:hAnsi="Times New Roman"/>
          <w:i w:val="0"/>
          <w:lang w:val="es-ES_tradnl"/>
        </w:rPr>
        <w:t>7.3 Concepte ale orientării pe obiecte</w:t>
      </w:r>
    </w:p>
    <w:p w:rsidR="00B34D90" w:rsidRDefault="00B34D90" w:rsidP="00C70B54">
      <w:pPr>
        <w:pStyle w:val="Heading2"/>
        <w:tabs>
          <w:tab w:val="left" w:pos="567"/>
        </w:tabs>
        <w:spacing w:before="0" w:after="0"/>
        <w:ind w:left="567"/>
        <w:jc w:val="both"/>
        <w:rPr>
          <w:rFonts w:ascii="Times New Roman" w:hAnsi="Times New Roman"/>
          <w:i w:val="0"/>
          <w:lang w:val="es-ES_tradnl"/>
        </w:rPr>
      </w:pPr>
      <w:r>
        <w:rPr>
          <w:rFonts w:ascii="Times New Roman" w:hAnsi="Times New Roman"/>
          <w:i w:val="0"/>
          <w:lang w:val="es-ES_tradnl"/>
        </w:rPr>
        <w:t>7.4 Alte concepte ale orientării pe obiecte</w:t>
      </w:r>
    </w:p>
    <w:p w:rsidR="00B34D90" w:rsidRDefault="00B34D90" w:rsidP="00C70B54">
      <w:pPr>
        <w:pStyle w:val="Heading2"/>
        <w:tabs>
          <w:tab w:val="left" w:pos="567"/>
        </w:tabs>
        <w:spacing w:before="0" w:after="240"/>
        <w:ind w:left="562"/>
        <w:jc w:val="both"/>
        <w:rPr>
          <w:rFonts w:ascii="Times New Roman" w:hAnsi="Times New Roman"/>
          <w:i w:val="0"/>
          <w:lang w:val="es-ES_tradnl"/>
        </w:rPr>
      </w:pPr>
      <w:r>
        <w:rPr>
          <w:rFonts w:ascii="Times New Roman" w:hAnsi="Times New Roman"/>
          <w:i w:val="0"/>
          <w:lang w:val="es-ES_tradnl"/>
        </w:rPr>
        <w:t>7.5 Mai mult despre C++</w:t>
      </w:r>
    </w:p>
    <w:p w:rsidR="00B34D90" w:rsidRDefault="00B34D90" w:rsidP="00C70B54">
      <w:pPr>
        <w:pStyle w:val="PlainText"/>
        <w:ind w:left="284"/>
        <w:jc w:val="both"/>
        <w:rPr>
          <w:rFonts w:ascii="Times New Roman" w:hAnsi="Times New Roman"/>
          <w:b/>
          <w:lang w:val="es-ES_tradnl"/>
        </w:rPr>
      </w:pPr>
      <w:r>
        <w:rPr>
          <w:rFonts w:ascii="Times New Roman" w:hAnsi="Times New Roman"/>
          <w:b/>
          <w:lang w:val="es-ES_tradnl"/>
        </w:rPr>
        <w:t>Bibliografie</w:t>
      </w:r>
    </w:p>
    <w:p w:rsidR="00B34D90" w:rsidRDefault="00B34D90">
      <w:pPr>
        <w:pStyle w:val="PlainText"/>
        <w:spacing w:line="360" w:lineRule="auto"/>
        <w:jc w:val="both"/>
        <w:rPr>
          <w:rFonts w:ascii="Times New Roman" w:hAnsi="Times New Roman"/>
          <w:b/>
          <w:lang w:val="es-ES_tradnl"/>
        </w:rPr>
      </w:pPr>
    </w:p>
    <w:p w:rsidR="00B34D90" w:rsidRDefault="00B34D90">
      <w:pPr>
        <w:jc w:val="both"/>
        <w:rPr>
          <w:b/>
          <w:lang w:val="es-ES_tradnl"/>
        </w:rPr>
      </w:pPr>
    </w:p>
    <w:p w:rsidR="00B34D90" w:rsidRDefault="00B34D90">
      <w:pPr>
        <w:pStyle w:val="PlainText"/>
        <w:spacing w:line="360" w:lineRule="auto"/>
        <w:jc w:val="both"/>
        <w:rPr>
          <w:rFonts w:ascii="Times New Roman" w:hAnsi="Times New Roman"/>
          <w:b/>
          <w:sz w:val="28"/>
          <w:lang w:val="es-ES_tradnl"/>
        </w:rPr>
      </w:pPr>
    </w:p>
    <w:p w:rsidR="00B34D90" w:rsidRDefault="00B34D90">
      <w:pPr>
        <w:pStyle w:val="PlainText"/>
        <w:spacing w:line="360" w:lineRule="auto"/>
        <w:jc w:val="center"/>
        <w:rPr>
          <w:rFonts w:ascii="Times New Roman" w:hAnsi="Times New Roman"/>
          <w:b/>
          <w:sz w:val="48"/>
          <w:lang w:val="es-ES_tradnl"/>
        </w:rPr>
      </w:pPr>
    </w:p>
    <w:p w:rsidR="00B34D90" w:rsidRDefault="00B34D90">
      <w:pPr>
        <w:pStyle w:val="PlainText"/>
        <w:spacing w:line="360" w:lineRule="auto"/>
        <w:jc w:val="center"/>
        <w:rPr>
          <w:rFonts w:ascii="Times New Roman" w:hAnsi="Times New Roman"/>
          <w:b/>
          <w:sz w:val="48"/>
          <w:lang w:val="es-ES_tradnl"/>
        </w:rPr>
      </w:pPr>
    </w:p>
    <w:p w:rsidR="00B34D90" w:rsidRDefault="00B34D90">
      <w:pPr>
        <w:pStyle w:val="PlainText"/>
        <w:spacing w:line="360" w:lineRule="auto"/>
        <w:jc w:val="center"/>
        <w:rPr>
          <w:rFonts w:ascii="Times New Roman" w:hAnsi="Times New Roman"/>
          <w:b/>
          <w:sz w:val="48"/>
          <w:lang w:val="es-ES_tradnl"/>
        </w:rPr>
      </w:pPr>
    </w:p>
    <w:p w:rsidR="00B34D90" w:rsidRDefault="00B34D90">
      <w:pPr>
        <w:pStyle w:val="PlainText"/>
        <w:spacing w:line="360" w:lineRule="auto"/>
        <w:jc w:val="center"/>
        <w:rPr>
          <w:rFonts w:ascii="Times New Roman" w:hAnsi="Times New Roman"/>
          <w:b/>
          <w:sz w:val="48"/>
          <w:lang w:val="es-ES_tradnl"/>
        </w:rPr>
      </w:pPr>
    </w:p>
    <w:p w:rsidR="00B34D90" w:rsidRDefault="00B34D90">
      <w:pPr>
        <w:pStyle w:val="PlainText"/>
        <w:spacing w:line="360" w:lineRule="auto"/>
        <w:jc w:val="center"/>
        <w:rPr>
          <w:rFonts w:ascii="Times New Roman" w:hAnsi="Times New Roman"/>
          <w:b/>
          <w:sz w:val="48"/>
          <w:lang w:val="es-ES_tradnl"/>
        </w:rPr>
      </w:pPr>
    </w:p>
    <w:p w:rsidR="00B34D90" w:rsidRDefault="00B34D90">
      <w:pPr>
        <w:pStyle w:val="PlainText"/>
        <w:spacing w:line="360" w:lineRule="auto"/>
        <w:jc w:val="center"/>
        <w:rPr>
          <w:rFonts w:ascii="Times New Roman" w:hAnsi="Times New Roman"/>
          <w:b/>
          <w:sz w:val="48"/>
          <w:lang w:val="es-ES_tradnl"/>
        </w:rPr>
      </w:pPr>
    </w:p>
    <w:p w:rsidR="00B34D90" w:rsidRDefault="00B34D90">
      <w:pPr>
        <w:pStyle w:val="PlainText"/>
        <w:spacing w:line="360" w:lineRule="auto"/>
        <w:jc w:val="center"/>
        <w:rPr>
          <w:rFonts w:ascii="Times New Roman" w:hAnsi="Times New Roman"/>
          <w:b/>
          <w:sz w:val="48"/>
          <w:lang w:val="es-ES_tradnl"/>
        </w:rPr>
      </w:pPr>
    </w:p>
    <w:p w:rsidR="00B34D90" w:rsidRDefault="00B34D90">
      <w:pPr>
        <w:pStyle w:val="PlainText"/>
        <w:spacing w:line="360" w:lineRule="auto"/>
        <w:jc w:val="center"/>
        <w:rPr>
          <w:rFonts w:ascii="Times New Roman" w:hAnsi="Times New Roman"/>
          <w:b/>
          <w:sz w:val="48"/>
          <w:lang w:val="es-ES_tradnl"/>
        </w:rPr>
      </w:pPr>
    </w:p>
    <w:p w:rsidR="00225BA5" w:rsidRDefault="00225BA5" w:rsidP="005E5F8C">
      <w:pPr>
        <w:pStyle w:val="PlainText"/>
        <w:spacing w:after="360" w:line="360" w:lineRule="auto"/>
        <w:jc w:val="center"/>
        <w:rPr>
          <w:rFonts w:ascii="Times New Roman" w:hAnsi="Times New Roman"/>
          <w:b/>
          <w:sz w:val="48"/>
          <w:lang w:val="es-ES_tradnl"/>
        </w:rPr>
      </w:pPr>
    </w:p>
    <w:p w:rsidR="00225BA5" w:rsidRDefault="00225BA5" w:rsidP="005E5F8C">
      <w:pPr>
        <w:pStyle w:val="PlainText"/>
        <w:spacing w:after="360" w:line="360" w:lineRule="auto"/>
        <w:jc w:val="center"/>
        <w:rPr>
          <w:rFonts w:ascii="Times New Roman" w:hAnsi="Times New Roman"/>
          <w:b/>
          <w:sz w:val="48"/>
          <w:lang w:val="es-ES_tradnl"/>
        </w:rPr>
      </w:pPr>
    </w:p>
    <w:p w:rsidR="00B34D90" w:rsidRDefault="00B34D90" w:rsidP="005E5F8C">
      <w:pPr>
        <w:pStyle w:val="PlainText"/>
        <w:spacing w:after="360" w:line="360" w:lineRule="auto"/>
        <w:jc w:val="center"/>
        <w:rPr>
          <w:rFonts w:ascii="Times New Roman" w:hAnsi="Times New Roman"/>
          <w:b/>
          <w:sz w:val="48"/>
          <w:lang w:val="es-ES_tradnl"/>
        </w:rPr>
      </w:pPr>
      <w:r>
        <w:rPr>
          <w:rFonts w:ascii="Times New Roman" w:hAnsi="Times New Roman"/>
          <w:b/>
          <w:sz w:val="48"/>
          <w:lang w:val="es-ES_tradnl"/>
        </w:rPr>
        <w:lastRenderedPageBreak/>
        <w:t>Introducere</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Orientarea pe obiecte (OO) este o tehnologie de proiectare şi programare bazată pe un sistem de concepte informatice apropiat felului în care este percepută şi înţeleasă în mod obişnuit lumea reală. Această abordare s-a dovedit a fi deosebit de fructuoasă pentru elaborarea unor produse informatice performante şi uşor de învăţat şi utilizat. Această tehnologie este de asemenea foarte adecvată pentru elaborarea mai uşoară a versiunilor succesive şi ale diferitelor variante ale unui produs informatic, utilizarea ei având ca rezultat o creştere semnificativă a eficienţei activităţii de dezvoltare de software.</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Caracteristică acestei metodologii de dezvoltare este analiza prealabilă a problemelor puse de o anumită aplicaţie, activitate urmărind elaborarea, printr-un proces de abstractizare, a unor tipuri abstracte de date, înglobând date şi operaţii asupra datelor. Ulterior aceste tipuri abstracte de date se implementează în limbaje de programare adecvate.</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es-ES_tradnl"/>
        </w:rPr>
        <w:t xml:space="preserve">Capitolul 1 prezintă pe scurt evoluţia tehnicilor de programare, scopul fiind acela de a se reliefa diferenţele esenţiale dintre programarea OO şi celelalte tehnici de programare. </w:t>
      </w:r>
      <w:r>
        <w:rPr>
          <w:rFonts w:ascii="Times New Roman" w:hAnsi="Times New Roman"/>
          <w:lang w:val="es-ES_tradnl"/>
        </w:rPr>
        <w:t>În capitolul 2 sunt definite tipurile abstracte de date şi sunt expuse ideile de bază legate de această noţiune. Capitolele 3-5 prezintă in mod sistematic conceptele orientării pe obiecte şi problemele ridicate de implementarea acestor concepte. Capitolul 6, cel mai amplu şi cu structura cea mai complexă, este dedicat prezentării a două limbaje în care sunt implementare conceptele OO: TurboPascal şi C++. TurboPascal este tratat pe scurt doar în sec</w:t>
      </w:r>
      <w:r>
        <w:rPr>
          <w:rFonts w:ascii="Times New Roman" w:hAnsi="Times New Roman"/>
          <w:lang w:val="ro-RO"/>
        </w:rPr>
        <w:t>ţiunea 6.1, restul capitolului fiind ocupat cu prezentarea limbajului C</w:t>
      </w:r>
      <w:r>
        <w:rPr>
          <w:rFonts w:ascii="Times New Roman" w:hAnsi="Times New Roman"/>
          <w:lang w:val="es-ES_tradnl"/>
        </w:rPr>
        <w:t>++, creat special pentru OO.</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Toate capitolele de mai sus conţin exerciţii. Rezolvările exerciţiilor sunt date în capitolul 7, ultimul al prezentului curs. Cursul conţine şi o bibliografie cu 5 titluri.</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Expunerea este bazată în mare măsură pe prezentarea şi tratarea amănunţită a unor exemple. Secţiunea 6.2.5 prezintă în întregime un proiect privind lucrul cu liste simplu înlanţuite.</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Cursul urmează cu unele modificări şi adaptări linia lucrării [web2], publicat</w:t>
      </w:r>
      <w:r>
        <w:rPr>
          <w:rFonts w:ascii="Times New Roman" w:hAnsi="Times New Roman"/>
          <w:lang w:val="ro-RO"/>
        </w:rPr>
        <w:t>ă</w:t>
      </w:r>
      <w:r>
        <w:rPr>
          <w:rFonts w:ascii="Times New Roman" w:hAnsi="Times New Roman"/>
          <w:lang w:val="es-ES_tradnl"/>
        </w:rPr>
        <w:t xml:space="preserve"> pe Internet, care este un curs pe care îl găsim foarte adecvat scopului nostru. De asemenea, prezentul curs este apropiat spiritului lucrării [6]. Deşi prezintă multe elemente ale limbajelor de programare discutate, mai ales C şi C++, cursul de faţă nu poate suplini manualele pentru aceste limbaje. In consecinţă recomandăm consultarea de astfel de manuale, dintre care în bibliografie sunt trecute [1], [2], [3], [4], [5] şi [web4].</w:t>
      </w:r>
    </w:p>
    <w:p w:rsidR="00B34D90" w:rsidRPr="005E5F8C" w:rsidRDefault="00B34D90" w:rsidP="00776570">
      <w:pPr>
        <w:pStyle w:val="PlainText"/>
        <w:spacing w:before="960" w:after="120" w:line="360" w:lineRule="auto"/>
        <w:jc w:val="center"/>
        <w:rPr>
          <w:rFonts w:ascii="Times New Roman" w:hAnsi="Times New Roman"/>
          <w:b/>
          <w:sz w:val="48"/>
          <w:lang w:val="es-ES_tradnl"/>
        </w:rPr>
      </w:pPr>
      <w:r>
        <w:rPr>
          <w:rFonts w:ascii="Times New Roman" w:hAnsi="Times New Roman"/>
          <w:b/>
          <w:sz w:val="48"/>
          <w:lang w:val="es-ES_tradnl"/>
        </w:rPr>
        <w:lastRenderedPageBreak/>
        <w:t>1 O trecere în revistă a tehnicilor de programare</w:t>
      </w:r>
    </w:p>
    <w:p w:rsidR="00B34D90" w:rsidRPr="00C94DCA" w:rsidRDefault="00B34D90">
      <w:pPr>
        <w:pStyle w:val="PlainText"/>
        <w:spacing w:line="360" w:lineRule="auto"/>
        <w:jc w:val="both"/>
        <w:rPr>
          <w:rFonts w:ascii="Times New Roman" w:hAnsi="Times New Roman"/>
          <w:lang w:val="it-IT"/>
        </w:rPr>
      </w:pPr>
      <w:r>
        <w:rPr>
          <w:rFonts w:ascii="Times New Roman" w:hAnsi="Times New Roman"/>
          <w:lang w:val="es-ES_tradnl"/>
        </w:rPr>
        <w:t xml:space="preserve">Acest capitol este o scurtă trecere în revistă a tehnicilor de programare. </w:t>
      </w:r>
      <w:r w:rsidRPr="00C94DCA">
        <w:rPr>
          <w:rFonts w:ascii="Times New Roman" w:hAnsi="Times New Roman"/>
          <w:lang w:val="it-IT"/>
        </w:rPr>
        <w:t xml:space="preserve">Utilizăm un exemplu simplu pentru a ilustra proprietăţile lor particulare şi a indica ideile şi problemele cele mai importante care apar în legătură cu ele.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În linii mari, cineva care învaţă să programeze parcurge următoarele etape: </w:t>
      </w:r>
    </w:p>
    <w:p w:rsidR="00B34D90" w:rsidRPr="00C94DCA" w:rsidRDefault="00B34D90">
      <w:pPr>
        <w:pStyle w:val="PlainText"/>
        <w:spacing w:line="360" w:lineRule="auto"/>
        <w:jc w:val="both"/>
        <w:rPr>
          <w:rFonts w:ascii="Times New Roman" w:hAnsi="Times New Roman"/>
          <w:lang w:val="it-IT"/>
        </w:rPr>
      </w:pPr>
      <w:r>
        <w:rPr>
          <w:rFonts w:ascii="Symbol" w:hAnsi="Symbol"/>
        </w:rPr>
        <w:t></w:t>
      </w:r>
      <w:r w:rsidRPr="00C94DCA">
        <w:rPr>
          <w:rFonts w:ascii="Times New Roman" w:hAnsi="Times New Roman"/>
          <w:lang w:val="it-IT"/>
        </w:rPr>
        <w:t xml:space="preserve"> Programare nestructurată, </w:t>
      </w:r>
    </w:p>
    <w:p w:rsidR="00B34D90" w:rsidRPr="00C94DCA" w:rsidRDefault="00B34D90">
      <w:pPr>
        <w:pStyle w:val="PlainText"/>
        <w:spacing w:line="360" w:lineRule="auto"/>
        <w:jc w:val="both"/>
        <w:rPr>
          <w:rFonts w:ascii="Times New Roman" w:hAnsi="Times New Roman"/>
          <w:lang w:val="it-IT"/>
        </w:rPr>
      </w:pPr>
      <w:r>
        <w:rPr>
          <w:rFonts w:ascii="Symbol" w:hAnsi="Symbol"/>
        </w:rPr>
        <w:t></w:t>
      </w:r>
      <w:r w:rsidRPr="00C94DCA">
        <w:rPr>
          <w:rFonts w:ascii="Times New Roman" w:hAnsi="Times New Roman"/>
          <w:lang w:val="it-IT"/>
        </w:rPr>
        <w:t xml:space="preserve"> Programare procedurală, </w:t>
      </w:r>
    </w:p>
    <w:p w:rsidR="00B34D90" w:rsidRPr="00C94DCA" w:rsidRDefault="00B34D90">
      <w:pPr>
        <w:pStyle w:val="PlainText"/>
        <w:spacing w:line="360" w:lineRule="auto"/>
        <w:jc w:val="both"/>
        <w:rPr>
          <w:rFonts w:ascii="Times New Roman" w:hAnsi="Times New Roman"/>
          <w:lang w:val="it-IT"/>
        </w:rPr>
      </w:pPr>
      <w:r>
        <w:rPr>
          <w:rFonts w:ascii="Symbol" w:hAnsi="Symbol"/>
        </w:rPr>
        <w:t></w:t>
      </w:r>
      <w:r w:rsidRPr="00C94DCA">
        <w:rPr>
          <w:rFonts w:ascii="Times New Roman" w:hAnsi="Times New Roman"/>
          <w:lang w:val="it-IT"/>
        </w:rPr>
        <w:t xml:space="preserve"> Programare modulară şi</w:t>
      </w:r>
    </w:p>
    <w:p w:rsidR="00B34D90" w:rsidRPr="00C94DCA" w:rsidRDefault="00B34D90">
      <w:pPr>
        <w:pStyle w:val="PlainText"/>
        <w:spacing w:line="360" w:lineRule="auto"/>
        <w:jc w:val="both"/>
        <w:rPr>
          <w:rFonts w:ascii="Times New Roman" w:hAnsi="Times New Roman"/>
          <w:lang w:val="it-IT"/>
        </w:rPr>
      </w:pPr>
      <w:r>
        <w:rPr>
          <w:rFonts w:ascii="Symbol" w:hAnsi="Symbol"/>
        </w:rPr>
        <w:t></w:t>
      </w:r>
      <w:r w:rsidRPr="00C94DCA">
        <w:rPr>
          <w:rFonts w:ascii="Times New Roman" w:hAnsi="Times New Roman"/>
          <w:lang w:val="it-IT"/>
        </w:rPr>
        <w:t xml:space="preserve"> Programare orientată pe obiecte.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Prezentul capitol este organizat după cum urmează. Secţiunile 1.1, 1.2, 1.3 descriu pe scurt primele trei tehnici de programare. Prezentăm apoi un exemplu simplu de utilizare a programării modulare pentru a implementa un modul pentru liste simplu înlănţuite (secţiunea 1.4). Legat de acesta, enunţăm câteva probleme privind acest tip de tehnică în secţiunea 1.5. În final, secţiunea 1.6 descrie cea de-a patra tehnică de programare. </w:t>
      </w:r>
    </w:p>
    <w:p w:rsidR="00B34D90" w:rsidRPr="00B369C1" w:rsidRDefault="00B34D90" w:rsidP="001B4E15">
      <w:pPr>
        <w:pStyle w:val="Heading2"/>
        <w:tabs>
          <w:tab w:val="left" w:pos="0"/>
        </w:tabs>
        <w:spacing w:before="120" w:after="120"/>
        <w:jc w:val="both"/>
        <w:rPr>
          <w:rFonts w:ascii="Times New Roman" w:hAnsi="Times New Roman"/>
          <w:i w:val="0"/>
          <w:sz w:val="40"/>
          <w:szCs w:val="40"/>
          <w:lang w:val="es-ES_tradnl"/>
        </w:rPr>
      </w:pPr>
      <w:r w:rsidRPr="00B369C1">
        <w:rPr>
          <w:rFonts w:ascii="Times New Roman" w:hAnsi="Times New Roman"/>
          <w:i w:val="0"/>
          <w:sz w:val="40"/>
          <w:szCs w:val="40"/>
          <w:lang w:val="es-ES_tradnl"/>
        </w:rPr>
        <w:t>1.1 Programare nestructurată</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De obicei, cei care învaţă să programeze încep cu scrierea unor programe mici şi simple constând numai dintr-un program principal. Aici, prin "program principal" se înţelege o secvenţă de comenzi, sau </w:t>
      </w:r>
      <w:r>
        <w:rPr>
          <w:rFonts w:ascii="Times New Roman" w:hAnsi="Times New Roman"/>
          <w:i/>
          <w:lang w:val="es-ES_tradnl"/>
        </w:rPr>
        <w:t xml:space="preserve">instrucţiuni </w:t>
      </w:r>
      <w:r>
        <w:rPr>
          <w:rFonts w:ascii="Times New Roman" w:hAnsi="Times New Roman"/>
          <w:lang w:val="es-ES_tradnl"/>
        </w:rPr>
        <w:t xml:space="preserve">care modifică date care sunt </w:t>
      </w:r>
      <w:r>
        <w:rPr>
          <w:rFonts w:ascii="Times New Roman" w:hAnsi="Times New Roman"/>
          <w:i/>
          <w:lang w:val="es-ES_tradnl"/>
        </w:rPr>
        <w:t xml:space="preserve">globale </w:t>
      </w:r>
      <w:r>
        <w:rPr>
          <w:rFonts w:ascii="Times New Roman" w:hAnsi="Times New Roman"/>
          <w:lang w:val="es-ES_tradnl"/>
        </w:rPr>
        <w:t xml:space="preserve">în întregul program. Putem ilustra aceasta ca în Figura 1.1. </w:t>
      </w:r>
    </w:p>
    <w:p w:rsidR="00B34D90" w:rsidRDefault="00F32DE3">
      <w:pPr>
        <w:rPr>
          <w:lang w:val="es-ES_tradnl"/>
        </w:rPr>
      </w:pPr>
      <w:r>
        <w:pict>
          <v:group id="_x0000_s1051" style="position:absolute;margin-left:2.15pt;margin-top:2.1pt;width:190pt;height:136.9pt;z-index:251649536;mso-wrap-distance-left:0;mso-wrap-distance-right:0" coordorigin="43,42" coordsize="3800,2738" wrapcoords="1366 4249 683 4367 -85 5311 -85 20302 512 21246 512 21364 1537 22426 1708 22426 21258 22426 21344 22426 22283 21364 22368 9915 22198 5666 20746 4367 20149 4249 1366 4249">
            <o:lock v:ext="edit" text="t"/>
            <v:group id="_x0000_s1052" style="position:absolute;left:43;top:600;width:3800;height:2180;mso-wrap-distance-left:0;mso-wrap-distance-right:0" coordorigin="43,600" coordsize="3800,2180">
              <o:lock v:ext="edit" text="t"/>
              <v:roundrect id="_x0000_s1053" style="position:absolute;left:43;top:600;width:3800;height:2180;v-text-anchor:middle" arcsize="7907f" strokeweight=".26mm">
                <v:fill color2="black"/>
                <v:stroke joinstyle="miter"/>
                <v:shadow on="t" color="black" offset="2.12mm,2.12mm"/>
              </v:roundrect>
              <v:shapetype id="_x0000_t202" coordsize="21600,21600" o:spt="202" path="m,l,21600r21600,l21600,xe">
                <v:stroke joinstyle="miter"/>
                <v:path gradientshapeok="t" o:connecttype="rect"/>
              </v:shapetype>
              <v:shape id="_x0000_s1054" type="#_x0000_t202" style="position:absolute;left:683;top:920;width:2660;height:1500;v-text-anchor:middle" strokeweight=".26mm">
                <v:fill color2="black"/>
                <v:shadow on="t" color="black" offset="2.12mm,2.12mm"/>
                <v:textbox style="mso-rotate-with-shape:t">
                  <w:txbxContent>
                    <w:p w:rsidR="00F32DE3" w:rsidRDefault="00F32DE3">
                      <w:pPr>
                        <w:jc w:val="center"/>
                        <w:rPr>
                          <w:sz w:val="28"/>
                          <w:lang w:val="ro-RO"/>
                        </w:rPr>
                      </w:pPr>
                      <w:r>
                        <w:rPr>
                          <w:sz w:val="28"/>
                          <w:lang w:val="ro-RO"/>
                        </w:rPr>
                        <w:t>program principal</w:t>
                      </w:r>
                    </w:p>
                    <w:p w:rsidR="00F32DE3" w:rsidRDefault="00F32DE3">
                      <w:pPr>
                        <w:jc w:val="center"/>
                      </w:pPr>
                    </w:p>
                    <w:p w:rsidR="00F32DE3" w:rsidRDefault="00F32DE3">
                      <w:pPr>
                        <w:jc w:val="center"/>
                        <w:rPr>
                          <w:i/>
                          <w:sz w:val="28"/>
                          <w:lang w:val="ro-RO"/>
                        </w:rPr>
                      </w:pPr>
                      <w:r>
                        <w:rPr>
                          <w:i/>
                          <w:sz w:val="28"/>
                          <w:lang w:val="ro-RO"/>
                        </w:rPr>
                        <w:t>date</w:t>
                      </w:r>
                    </w:p>
                  </w:txbxContent>
                </v:textbox>
              </v:shape>
            </v:group>
            <v:shape id="_x0000_s1055" type="#_x0000_t202" style="position:absolute;left:473;top:42;width:3020;height:560;v-text-anchor:middle" filled="f" stroked="f">
              <v:stroke joinstyle="round"/>
              <v:textbox style="mso-rotate-with-shape:t">
                <w:txbxContent>
                  <w:p w:rsidR="00F32DE3" w:rsidRDefault="00F32DE3">
                    <w:pPr>
                      <w:jc w:val="center"/>
                      <w:rPr>
                        <w:sz w:val="28"/>
                      </w:rPr>
                    </w:pPr>
                    <w:r>
                      <w:rPr>
                        <w:sz w:val="28"/>
                      </w:rPr>
                      <w:t>program</w:t>
                    </w:r>
                  </w:p>
                </w:txbxContent>
              </v:textbox>
            </v:shape>
            <w10:wrap type="tight"/>
          </v:group>
        </w:pict>
      </w:r>
    </w:p>
    <w:p w:rsidR="00B34D90" w:rsidRDefault="00B34D90">
      <w:pPr>
        <w:rPr>
          <w:sz w:val="28"/>
          <w:lang w:val="ro-RO"/>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Figura 1.1 </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După cum desigur ştiţi, această tehnică de programare are dezavantaje considerabile dacă programele devin destul de mari. De exemplu, dacă aceeaşi secvenţă de instrucţiuni este necesară în diferite locuri ale </w:t>
      </w:r>
      <w:r>
        <w:rPr>
          <w:rFonts w:ascii="Times New Roman" w:hAnsi="Times New Roman"/>
          <w:lang w:val="es-ES_tradnl"/>
        </w:rPr>
        <w:lastRenderedPageBreak/>
        <w:t xml:space="preserve">programului, secvenţa trebuie copiată. Aceasta a dus la ideea de a se extrage aceste secvenţe să li se dea nume şi să se ofere o tehnică pentru a le apela şi a se reveni din aceste </w:t>
      </w:r>
      <w:r>
        <w:rPr>
          <w:rFonts w:ascii="Times New Roman" w:hAnsi="Times New Roman"/>
          <w:i/>
          <w:lang w:val="es-ES_tradnl"/>
        </w:rPr>
        <w:t>proceduri.</w:t>
      </w:r>
      <w:r>
        <w:rPr>
          <w:rFonts w:ascii="Times New Roman" w:hAnsi="Times New Roman"/>
          <w:lang w:val="es-ES_tradnl"/>
        </w:rPr>
        <w:t xml:space="preserve"> </w:t>
      </w:r>
    </w:p>
    <w:p w:rsidR="00B34D90" w:rsidRPr="00C94DCA" w:rsidRDefault="00B34D90" w:rsidP="008C480B">
      <w:pPr>
        <w:pStyle w:val="PlainText"/>
        <w:spacing w:before="120" w:after="120" w:line="360" w:lineRule="auto"/>
        <w:jc w:val="both"/>
        <w:rPr>
          <w:rFonts w:ascii="Times New Roman" w:hAnsi="Times New Roman"/>
          <w:b/>
          <w:sz w:val="40"/>
          <w:lang w:val="it-IT"/>
        </w:rPr>
      </w:pPr>
      <w:r>
        <w:rPr>
          <w:lang w:val="es-ES_tradnl"/>
        </w:rPr>
        <w:t xml:space="preserve"> </w:t>
      </w:r>
      <w:r w:rsidRPr="00C94DCA">
        <w:rPr>
          <w:rFonts w:ascii="Times New Roman" w:hAnsi="Times New Roman"/>
          <w:b/>
          <w:sz w:val="40"/>
          <w:lang w:val="it-IT"/>
        </w:rPr>
        <w:t>1.2 Programare procedurală</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Cu programarea procedurală putem să grupăm secvenţele de instrucţiuni folosite de mai multe ori într-un singur loc. O </w:t>
      </w:r>
      <w:r w:rsidRPr="00C94DCA">
        <w:rPr>
          <w:rFonts w:ascii="Times New Roman" w:hAnsi="Times New Roman"/>
          <w:i/>
          <w:lang w:val="it-IT"/>
        </w:rPr>
        <w:t xml:space="preserve">apelare de procedură </w:t>
      </w:r>
      <w:r w:rsidRPr="00C94DCA">
        <w:rPr>
          <w:rFonts w:ascii="Times New Roman" w:hAnsi="Times New Roman"/>
          <w:lang w:val="it-IT"/>
        </w:rPr>
        <w:t xml:space="preserve">este utilizată pentru a se invoca procedura.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După ce secvenţa este prelucrată, execuţia programului continuă exact după poziţia în care a fost făcută apelarea (Figura 1.2).</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F32DE3">
      <w:pPr>
        <w:pStyle w:val="PlainText"/>
        <w:spacing w:line="360" w:lineRule="auto"/>
        <w:jc w:val="both"/>
        <w:rPr>
          <w:rFonts w:ascii="Times New Roman" w:hAnsi="Times New Roman"/>
          <w:lang w:val="it-IT"/>
        </w:rPr>
      </w:pPr>
      <w:r>
        <w:pict>
          <v:group id="_x0000_s1026" style="position:absolute;left:0;text-align:left;margin-left:33.65pt;margin-top:4.8pt;width:208pt;height:218pt;z-index:251647488;mso-wrap-distance-left:0;mso-wrap-distance-right:0" coordorigin="673,96" coordsize="4160,4360" wrapcoords="-78 -74 -78 2598 6316 3489 6160 7720 6160 21303 6316 21452 6706 21452 6862 21303 6706 16553 8500 15365 16297 15216 17311 14623 16921 14177 17077 7274 21678 7052 21678 3711 8188 3489 13568 2598 13568 -74 -78 -74">
            <o:lock v:ext="edit" text="t"/>
            <v:shape id="_x0000_s1027" type="#_x0000_t202" style="position:absolute;left:673;top:96;width:2600;height:520;v-text-anchor:middle" strokeweight=".26mm">
              <v:fill color2="black"/>
              <v:textbox style="mso-rotate-with-shape:t">
                <w:txbxContent>
                  <w:p w:rsidR="00F32DE3" w:rsidRDefault="00F32DE3">
                    <w:pPr>
                      <w:jc w:val="center"/>
                      <w:rPr>
                        <w:b/>
                        <w:sz w:val="28"/>
                        <w:lang w:val="ro-RO"/>
                      </w:rPr>
                    </w:pPr>
                    <w:r>
                      <w:rPr>
                        <w:b/>
                        <w:sz w:val="28"/>
                        <w:lang w:val="ro-RO"/>
                      </w:rPr>
                      <w:t>Program principal</w:t>
                    </w:r>
                  </w:p>
                </w:txbxContent>
              </v:textbox>
            </v:shape>
            <v:line id="_x0000_s1028" style="position:absolute" from="1933,696" to="1933,1796" strokeweight=".26mm">
              <v:stroke endarrow="block" joinstyle="miter"/>
            </v:line>
            <v:line id="_x0000_s1029" style="position:absolute;flip:y" from="1993,1576" to="3793,1876" strokeweight=".53mm">
              <v:stroke endarrow="block" joinstyle="miter"/>
            </v:line>
            <v:shape id="_x0000_s1030" type="#_x0000_t202" style="position:absolute;left:2773;top:876;width:2060;height:640;v-text-anchor:middle" strokeweight=".26mm">
              <v:fill color2="black"/>
              <v:textbox style="mso-rotate-with-shape:t">
                <w:txbxContent>
                  <w:p w:rsidR="00F32DE3" w:rsidRDefault="00F32DE3">
                    <w:pPr>
                      <w:jc w:val="center"/>
                      <w:rPr>
                        <w:b/>
                        <w:sz w:val="28"/>
                        <w:lang w:val="ro-RO"/>
                      </w:rPr>
                    </w:pPr>
                    <w:r>
                      <w:rPr>
                        <w:b/>
                        <w:sz w:val="28"/>
                        <w:lang w:val="ro-RO"/>
                      </w:rPr>
                      <w:t>Procedură</w:t>
                    </w:r>
                  </w:p>
                </w:txbxContent>
              </v:textbox>
            </v:shape>
            <v:line id="_x0000_s1031" style="position:absolute" from="3913,1616" to="3913,3116" strokeweight=".26mm">
              <v:stroke endarrow="block" joinstyle="miter"/>
            </v:line>
            <v:line id="_x0000_s1032" style="position:absolute;flip:x y" from="1913,1896" to="3713,3036" strokeweight=".26mm">
              <v:stroke endarrow="block" joinstyle="miter"/>
            </v:line>
            <v:line id="_x0000_s1033" style="position:absolute" from="1933,1976" to="1933,3056" strokeweight=".26mm">
              <v:stroke endarrow="block" joinstyle="miter"/>
            </v:line>
            <v:line id="_x0000_s1034" style="position:absolute;flip:y" from="1953,1636" to="3793,3116" strokeweight=".26mm">
              <v:stroke endarrow="block" joinstyle="miter"/>
            </v:line>
            <v:line id="_x0000_s1035" style="position:absolute;flip:x" from="1913,3136" to="3793,3216" strokeweight=".26mm">
              <v:stroke endarrow="block" joinstyle="miter"/>
            </v:line>
            <v:line id="_x0000_s1036" style="position:absolute" from="1933,3336" to="1933,4456" strokeweight=".26mm">
              <v:stroke endarrow="block" joinstyle="miter"/>
            </v:line>
            <w10:wrap type="tight"/>
          </v:group>
        </w:pic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Figura 1.2 </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Prin introducerea </w:t>
      </w:r>
      <w:r>
        <w:rPr>
          <w:rFonts w:ascii="Times New Roman" w:hAnsi="Times New Roman"/>
          <w:i/>
          <w:lang w:val="es-ES_tradnl"/>
        </w:rPr>
        <w:t xml:space="preserve">argumentelor </w:t>
      </w:r>
      <w:r>
        <w:rPr>
          <w:rFonts w:ascii="Times New Roman" w:hAnsi="Times New Roman"/>
          <w:lang w:val="es-ES_tradnl"/>
        </w:rPr>
        <w:t xml:space="preserve">şi a procedurilor de proceduri ( </w:t>
      </w:r>
      <w:r>
        <w:rPr>
          <w:rFonts w:ascii="Times New Roman" w:hAnsi="Times New Roman"/>
          <w:i/>
          <w:lang w:val="es-ES_tradnl"/>
        </w:rPr>
        <w:t xml:space="preserve">subproceduri </w:t>
      </w:r>
      <w:r>
        <w:rPr>
          <w:rFonts w:ascii="Times New Roman" w:hAnsi="Times New Roman"/>
          <w:lang w:val="es-ES_tradnl"/>
        </w:rPr>
        <w:t xml:space="preserve">) programele pot fi scrise mai structurat şi cu risc mai mic de eroare, deoarece, dacă o procedură este corectă, de fiecare dată când este utilizată produce rezultate corecte. Prin urmare, în caz de eroare, căutarea acesteia se poate reduce la acele locuri despre care nu se ştie dacă sunt corecte.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Un program poate să fie acum considerat ca o secvenţă de apelări de procedură. Programul principal trebuie să transfere datele la fiecare apelare, datele sunt prelucrate de proceduri şi, când programul se termină, datele care rezultă sunt furnizate. Astfel, </w:t>
      </w:r>
      <w:r>
        <w:rPr>
          <w:rFonts w:ascii="Times New Roman" w:hAnsi="Times New Roman"/>
          <w:i/>
          <w:lang w:val="es-ES_tradnl"/>
        </w:rPr>
        <w:t xml:space="preserve">fluxul de date </w:t>
      </w:r>
      <w:r>
        <w:rPr>
          <w:rFonts w:ascii="Times New Roman" w:hAnsi="Times New Roman"/>
          <w:lang w:val="es-ES_tradnl"/>
        </w:rPr>
        <w:t>poate să fie ilustrat ca un graf ierarhic (arbore) ca în Figura 1.3 (</w:t>
      </w:r>
      <w:r>
        <w:rPr>
          <w:rFonts w:ascii="Times New Roman" w:hAnsi="Times New Roman"/>
          <w:lang w:val="ro-RO"/>
        </w:rPr>
        <w:t xml:space="preserve">în care procedurile nu au </w:t>
      </w:r>
      <w:r>
        <w:rPr>
          <w:rFonts w:ascii="Times New Roman" w:hAnsi="Times New Roman"/>
          <w:lang w:val="es-ES_tradnl"/>
        </w:rPr>
        <w:t xml:space="preserve">subproceduri). </w:t>
      </w:r>
    </w:p>
    <w:p w:rsidR="00B34D90" w:rsidRDefault="00F32DE3">
      <w:pPr>
        <w:pStyle w:val="PlainText"/>
        <w:spacing w:line="360" w:lineRule="auto"/>
        <w:jc w:val="both"/>
        <w:rPr>
          <w:rFonts w:ascii="Times New Roman" w:hAnsi="Times New Roman"/>
          <w:lang w:val="es-ES_tradnl"/>
        </w:rPr>
      </w:pPr>
      <w:r>
        <w:lastRenderedPageBreak/>
        <w:pict>
          <v:group id="_x0000_s1037" style="position:absolute;left:0;text-align:left;margin-left:8.4pt;margin-top:5.35pt;width:270pt;height:159.1pt;z-index:251648512;mso-wrap-distance-left:0;mso-wrap-distance-right:0" coordorigin="168,107" coordsize="5400,3182" wrapcoords="6600 -102 6540 1528 600 2955 -60 4483 -60 19868 300 21091 1320 22313 1500 22313 21000 22313 21180 22313 21960 21294 22140 19664 22080 5706 21900 4789 21000 3057 19440 2547 14880 1528 14880 -102 6600 -102">
            <o:lock v:ext="edit" text="t"/>
            <v:group id="_x0000_s1038" style="position:absolute;left:168;top:549;width:5400;height:2740;mso-wrap-distance-left:0;mso-wrap-distance-right:0" coordorigin="168,549" coordsize="5400,2740">
              <o:lock v:ext="edit" text="t"/>
              <v:roundrect id="_x0000_s1039" style="position:absolute;left:168;top:549;width:5400;height:2740;v-text-anchor:middle" arcsize="8538f" strokeweight=".26mm">
                <v:fill color2="black"/>
                <v:stroke joinstyle="miter"/>
                <v:shadow on="t" color="black" offset="2.12mm,2.12mm"/>
              </v:roundrect>
              <v:shape id="_x0000_s1040" type="#_x0000_t202" style="position:absolute;left:1588;top:849;width:2480;height:900;v-text-anchor:middle" strokeweight=".26mm">
                <v:fill color2="black"/>
                <v:shadow on="t" color="black" offset="2.12mm,2.12mm"/>
                <v:textbox style="mso-rotate-with-shape:t">
                  <w:txbxContent>
                    <w:p w:rsidR="00F32DE3" w:rsidRDefault="00F32DE3">
                      <w:pPr>
                        <w:jc w:val="center"/>
                        <w:rPr>
                          <w:b/>
                        </w:rPr>
                      </w:pPr>
                      <w:r>
                        <w:rPr>
                          <w:b/>
                        </w:rPr>
                        <w:t>program principal</w:t>
                      </w:r>
                    </w:p>
                    <w:p w:rsidR="00F32DE3" w:rsidRDefault="00F32DE3">
                      <w:pPr>
                        <w:jc w:val="center"/>
                        <w:rPr>
                          <w:i/>
                        </w:rPr>
                      </w:pPr>
                      <w:r>
                        <w:rPr>
                          <w:i/>
                        </w:rPr>
                        <w:t>date</w:t>
                      </w:r>
                    </w:p>
                  </w:txbxContent>
                </v:textbox>
              </v:shape>
              <v:shape id="_x0000_s1041" type="#_x0000_t202" style="position:absolute;left:308;top:2664;width:1600;height:460;v-text-anchor:middle" strokeweight=".26mm">
                <v:fill color2="black"/>
                <v:shadow on="t" color="black" offset=".62mm,.62mm"/>
                <v:textbox style="mso-rotate-with-shape:t">
                  <w:txbxContent>
                    <w:p w:rsidR="00F32DE3" w:rsidRDefault="00F32DE3">
                      <w:pPr>
                        <w:rPr>
                          <w:sz w:val="28"/>
                          <w:vertAlign w:val="subscript"/>
                        </w:rPr>
                      </w:pPr>
                      <w:r>
                        <w:t>procedura</w:t>
                      </w:r>
                      <w:r>
                        <w:rPr>
                          <w:sz w:val="28"/>
                          <w:vertAlign w:val="subscript"/>
                        </w:rPr>
                        <w:t>1</w:t>
                      </w:r>
                    </w:p>
                  </w:txbxContent>
                </v:textbox>
              </v:shape>
              <v:shape id="_x0000_s1042" type="#_x0000_t202" style="position:absolute;left:1948;top:2664;width:1700;height:440;v-text-anchor:middle" strokeweight=".26mm">
                <v:fill color2="black"/>
                <v:shadow on="t" color="black" offset=".62mm,.62mm"/>
                <v:textbox style="mso-rotate-with-shape:t">
                  <w:txbxContent>
                    <w:p w:rsidR="00F32DE3" w:rsidRDefault="00F32DE3">
                      <w:pPr>
                        <w:jc w:val="center"/>
                        <w:rPr>
                          <w:sz w:val="28"/>
                          <w:vertAlign w:val="subscript"/>
                        </w:rPr>
                      </w:pPr>
                      <w:r>
                        <w:t>procedura</w:t>
                      </w:r>
                      <w:r>
                        <w:rPr>
                          <w:sz w:val="28"/>
                          <w:vertAlign w:val="subscript"/>
                        </w:rPr>
                        <w:t>2</w:t>
                      </w:r>
                    </w:p>
                  </w:txbxContent>
                </v:textbox>
              </v:shape>
              <v:shape id="_x0000_s1043" type="#_x0000_t202" style="position:absolute;left:3688;top:2664;width:1700;height:440;v-text-anchor:middle" strokeweight=".26mm">
                <v:fill color2="black"/>
                <v:shadow on="t" color="black" offset=".62mm,.62mm"/>
                <v:textbox style="mso-rotate-with-shape:t">
                  <w:txbxContent>
                    <w:p w:rsidR="00F32DE3" w:rsidRDefault="00F32DE3">
                      <w:pPr>
                        <w:jc w:val="center"/>
                        <w:rPr>
                          <w:sz w:val="28"/>
                          <w:vertAlign w:val="subscript"/>
                        </w:rPr>
                      </w:pPr>
                      <w:r>
                        <w:t>procedura</w:t>
                      </w:r>
                      <w:r>
                        <w:rPr>
                          <w:sz w:val="28"/>
                          <w:vertAlign w:val="subscript"/>
                        </w:rPr>
                        <w:t>3</w:t>
                      </w:r>
                    </w:p>
                  </w:txbxContent>
                </v:textbox>
              </v:shape>
              <v:line id="_x0000_s1044" style="position:absolute;flip:x" from="1028,1649" to="1868,2589" strokeweight=".53mm">
                <v:stroke endarrow="block" joinstyle="miter"/>
              </v:line>
              <v:line id="_x0000_s1045" style="position:absolute" from="1848,1649" to="2128,1649" strokeweight=".53mm">
                <v:stroke joinstyle="miter"/>
              </v:line>
              <v:line id="_x0000_s1046" style="position:absolute" from="2108,1669" to="2108,2609" strokeweight=".53mm">
                <v:stroke endarrow="block" joinstyle="miter"/>
              </v:line>
              <v:line id="_x0000_s1047" style="position:absolute" from="3508,1649" to="3508,2589" strokeweight=".53mm">
                <v:stroke endarrow="block" joinstyle="miter"/>
              </v:line>
              <v:line id="_x0000_s1048" style="position:absolute" from="3508,1649" to="3808,1649" strokeweight=".53mm">
                <v:stroke joinstyle="miter"/>
              </v:line>
              <v:line id="_x0000_s1049" style="position:absolute" from="3808,1635" to="4888,2615" strokeweight=".53mm">
                <v:stroke endarrow="block" joinstyle="miter"/>
              </v:line>
            </v:group>
            <v:shape id="_x0000_s1050" type="#_x0000_t202" style="position:absolute;left:1851;top:107;width:2020;height:500;v-text-anchor:middle" filled="f" strokecolor="white" strokeweight=".26mm">
              <v:stroke color2="black"/>
              <v:textbox style="mso-rotate-with-shape:t">
                <w:txbxContent>
                  <w:p w:rsidR="00F32DE3" w:rsidRDefault="00F32DE3">
                    <w:pPr>
                      <w:jc w:val="center"/>
                      <w:rPr>
                        <w:sz w:val="28"/>
                      </w:rPr>
                    </w:pPr>
                    <w:r>
                      <w:rPr>
                        <w:sz w:val="28"/>
                      </w:rPr>
                      <w:t>program</w:t>
                    </w:r>
                  </w:p>
                </w:txbxContent>
              </v:textbox>
            </v:shape>
            <w10:wrap type="tight"/>
          </v:group>
        </w:pic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Figura 1.3 </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rPr>
      </w:pPr>
      <w:r>
        <w:rPr>
          <w:rFonts w:ascii="Times New Roman" w:hAnsi="Times New Roman"/>
          <w:lang w:val="es-ES_tradnl"/>
        </w:rPr>
        <w:t xml:space="preserve">În rezumat: Avem acum un singur program care este împărţit în părţi mai mici numite proceduri. </w:t>
      </w:r>
      <w:r w:rsidRPr="00C94DCA">
        <w:rPr>
          <w:rFonts w:ascii="Times New Roman" w:hAnsi="Times New Roman"/>
          <w:lang w:val="it-IT"/>
        </w:rPr>
        <w:t xml:space="preserve">Pentru a face posibiliă utilizarea procedurilor generale sau a grupurilor de proceduri şi în alte programe, ele trebuie să fie disponibile separat. </w:t>
      </w:r>
      <w:r>
        <w:rPr>
          <w:rFonts w:ascii="Times New Roman" w:hAnsi="Times New Roman"/>
        </w:rPr>
        <w:t xml:space="preserve">Din acest motiv s-a conceput programarea modulară care permite gruparea procedurilor în </w:t>
      </w:r>
      <w:r>
        <w:rPr>
          <w:rFonts w:ascii="Times New Roman" w:hAnsi="Times New Roman"/>
          <w:i/>
        </w:rPr>
        <w:t>modul</w:t>
      </w:r>
      <w:r>
        <w:rPr>
          <w:rFonts w:ascii="Times New Roman" w:hAnsi="Times New Roman"/>
        </w:rPr>
        <w:t xml:space="preserve">e. </w:t>
      </w:r>
    </w:p>
    <w:p w:rsidR="00B34D90" w:rsidRPr="00B369C1" w:rsidRDefault="00B34D90" w:rsidP="008C480B">
      <w:pPr>
        <w:pStyle w:val="PlainText"/>
        <w:spacing w:before="120" w:after="120" w:line="360" w:lineRule="auto"/>
        <w:jc w:val="both"/>
        <w:rPr>
          <w:rFonts w:ascii="Times New Roman" w:hAnsi="Times New Roman"/>
          <w:b/>
          <w:sz w:val="42"/>
        </w:rPr>
      </w:pPr>
      <w:r>
        <w:rPr>
          <w:rFonts w:ascii="Times New Roman" w:hAnsi="Times New Roman"/>
          <w:b/>
          <w:sz w:val="42"/>
        </w:rPr>
        <w:t>1.3 Programare modulară</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În programarea modulară proceduri care realizează împreună o anumită funcţionalitate sunt grupate în module </w:t>
      </w:r>
      <w:r w:rsidRPr="00C94DCA">
        <w:rPr>
          <w:rFonts w:ascii="Times New Roman" w:hAnsi="Times New Roman"/>
          <w:i/>
          <w:lang w:val="it-IT"/>
        </w:rPr>
        <w:t>separate.</w:t>
      </w:r>
      <w:r w:rsidRPr="00C94DCA">
        <w:rPr>
          <w:rFonts w:ascii="Times New Roman" w:hAnsi="Times New Roman"/>
          <w:lang w:val="it-IT"/>
        </w:rPr>
        <w:t xml:space="preserve">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Un program nu mai constă deci dintr-o singură parte. El este constituit acum din mai multe părţi mai mici care interacţionează prin intermediul apelărilor de procedură (Figura 1.4).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rPr>
          <w:rFonts w:ascii="Times New Roman" w:hAnsi="Times New Roman"/>
          <w:lang w:val="it-IT"/>
        </w:rPr>
      </w:pPr>
    </w:p>
    <w:p w:rsidR="00776570" w:rsidRDefault="00776570">
      <w:pPr>
        <w:pStyle w:val="PlainText"/>
        <w:spacing w:line="360" w:lineRule="auto"/>
        <w:jc w:val="both"/>
        <w:rPr>
          <w:rFonts w:ascii="Times New Roman" w:hAnsi="Times New Roman"/>
          <w:lang w:val="it-IT"/>
        </w:rPr>
      </w:pPr>
    </w:p>
    <w:p w:rsidR="00776570" w:rsidRDefault="00776570">
      <w:pPr>
        <w:pStyle w:val="PlainText"/>
        <w:spacing w:line="360" w:lineRule="auto"/>
        <w:jc w:val="both"/>
        <w:rPr>
          <w:rFonts w:ascii="Times New Roman" w:hAnsi="Times New Roman"/>
          <w:lang w:val="it-IT"/>
        </w:rPr>
      </w:pPr>
    </w:p>
    <w:p w:rsidR="00776570" w:rsidRDefault="00776570">
      <w:pPr>
        <w:pStyle w:val="PlainText"/>
        <w:spacing w:line="360" w:lineRule="auto"/>
        <w:jc w:val="both"/>
        <w:rPr>
          <w:rFonts w:ascii="Times New Roman" w:hAnsi="Times New Roman"/>
          <w:lang w:val="it-IT"/>
        </w:rPr>
      </w:pPr>
    </w:p>
    <w:p w:rsidR="00776570" w:rsidRPr="00C94DCA" w:rsidRDefault="0077657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F32DE3">
      <w:pPr>
        <w:pStyle w:val="PlainText"/>
        <w:spacing w:line="360" w:lineRule="auto"/>
        <w:jc w:val="both"/>
        <w:rPr>
          <w:rFonts w:ascii="Times New Roman" w:hAnsi="Times New Roman"/>
          <w:lang w:val="it-IT"/>
        </w:rPr>
      </w:pPr>
      <w:r>
        <w:rPr>
          <w:noProof/>
          <w:lang w:val="ro-RO"/>
        </w:rPr>
        <w:lastRenderedPageBreak/>
        <w:pict>
          <v:group id="_x0000_s1243" style="position:absolute;left:0;text-align:left;margin-left:16.5pt;margin-top:15.1pt;width:321pt;height:298pt;z-index:251696640" coordorigin="1237,374" coordsize="6420,5960">
            <v:shape id="_x0000_s1057" type="#_x0000_t202" style="position:absolute;left:3057;top:374;width:3220;height:800;v-text-anchor:middle" stroked="f">
              <v:fill color2="black"/>
              <v:stroke joinstyle="round"/>
              <v:textbox style="mso-rotate-with-shape:t">
                <w:txbxContent>
                  <w:p w:rsidR="00F32DE3" w:rsidRDefault="00F32DE3">
                    <w:pPr>
                      <w:jc w:val="center"/>
                      <w:rPr>
                        <w:sz w:val="28"/>
                        <w:lang w:val="ro-RO"/>
                      </w:rPr>
                    </w:pPr>
                    <w:r>
                      <w:rPr>
                        <w:sz w:val="28"/>
                        <w:lang w:val="ro-RO"/>
                      </w:rPr>
                      <w:t>program</w:t>
                    </w:r>
                  </w:p>
                </w:txbxContent>
              </v:textbox>
            </v:shape>
            <v:roundrect id="_x0000_s1058" style="position:absolute;left:1237;top:1174;width:6420;height:5160;v-text-anchor:middle" arcsize="4148f" strokeweight=".26mm">
              <v:fill color2="black"/>
              <v:stroke joinstyle="miter"/>
              <v:shadow on="t" color="black" offset="2.12mm,2.12mm"/>
            </v:roundrect>
            <v:shape id="_x0000_s1059" type="#_x0000_t202" style="position:absolute;left:2897;top:1414;width:3240;height:840;v-text-anchor:middle" strokeweight=".26mm">
              <v:fill color2="black"/>
              <v:shadow on="t" color="black" offset="2.12mm,2.12mm"/>
              <v:textbox style="mso-rotate-with-shape:t">
                <w:txbxContent>
                  <w:p w:rsidR="00F32DE3" w:rsidRDefault="00F32DE3">
                    <w:pPr>
                      <w:jc w:val="center"/>
                      <w:rPr>
                        <w:b/>
                        <w:sz w:val="28"/>
                        <w:lang w:val="ro-RO"/>
                      </w:rPr>
                    </w:pPr>
                    <w:r>
                      <w:rPr>
                        <w:b/>
                        <w:sz w:val="28"/>
                        <w:lang w:val="ro-RO"/>
                      </w:rPr>
                      <w:t>program principal</w:t>
                    </w:r>
                  </w:p>
                  <w:p w:rsidR="00F32DE3" w:rsidRDefault="00F32DE3">
                    <w:pPr>
                      <w:jc w:val="center"/>
                      <w:rPr>
                        <w:i/>
                        <w:sz w:val="28"/>
                        <w:lang w:val="ro-RO"/>
                      </w:rPr>
                    </w:pPr>
                    <w:r>
                      <w:rPr>
                        <w:i/>
                        <w:sz w:val="28"/>
                        <w:lang w:val="ro-RO"/>
                      </w:rPr>
                      <w:t>date</w:t>
                    </w:r>
                  </w:p>
                </w:txbxContent>
              </v:textbox>
            </v:shape>
            <v:shape id="_x0000_s1060" type="#_x0000_t202" style="position:absolute;left:1737;top:3234;width:1820;height:2800;v-text-anchor:middle" strokeweight=".26mm">
              <v:fill color2="black"/>
              <v:shadow on="t" color="black" offset="2.12mm,2.12mm"/>
              <v:textbox style="mso-rotate-with-shape:t">
                <w:txbxContent>
                  <w:p w:rsidR="00F32DE3" w:rsidRDefault="00F32DE3">
                    <w:pPr>
                      <w:jc w:val="center"/>
                      <w:rPr>
                        <w:sz w:val="32"/>
                        <w:vertAlign w:val="subscript"/>
                        <w:lang w:val="ro-RO"/>
                      </w:rPr>
                    </w:pPr>
                    <w:r>
                      <w:rPr>
                        <w:sz w:val="28"/>
                        <w:lang w:val="ro-RO"/>
                      </w:rPr>
                      <w:t>modul</w:t>
                    </w:r>
                    <w:r>
                      <w:rPr>
                        <w:sz w:val="32"/>
                        <w:vertAlign w:val="subscript"/>
                        <w:lang w:val="ro-RO"/>
                      </w:rPr>
                      <w:t>1</w:t>
                    </w:r>
                  </w:p>
                  <w:p w:rsidR="00F32DE3" w:rsidRDefault="00F32DE3">
                    <w:pPr>
                      <w:jc w:val="center"/>
                    </w:pPr>
                  </w:p>
                  <w:p w:rsidR="00F32DE3" w:rsidRDefault="00F32DE3">
                    <w:pPr>
                      <w:jc w:val="center"/>
                      <w:rPr>
                        <w:sz w:val="32"/>
                        <w:vertAlign w:val="subscript"/>
                        <w:lang w:val="ro-RO"/>
                      </w:rPr>
                    </w:pPr>
                    <w:r>
                      <w:rPr>
                        <w:i/>
                        <w:sz w:val="32"/>
                        <w:lang w:val="ro-RO"/>
                      </w:rPr>
                      <w:t>date</w:t>
                    </w:r>
                    <w:r>
                      <w:rPr>
                        <w:sz w:val="32"/>
                      </w:rPr>
                      <w:t>+</w:t>
                    </w:r>
                    <w:r>
                      <w:rPr>
                        <w:i/>
                        <w:sz w:val="32"/>
                        <w:lang w:val="ro-RO"/>
                      </w:rPr>
                      <w:t>date</w:t>
                    </w:r>
                    <w:r>
                      <w:rPr>
                        <w:sz w:val="32"/>
                        <w:vertAlign w:val="subscript"/>
                        <w:lang w:val="ro-RO"/>
                      </w:rPr>
                      <w:t>1</w:t>
                    </w:r>
                  </w:p>
                </w:txbxContent>
              </v:textbox>
            </v:shape>
            <v:shape id="_x0000_s1061" type="#_x0000_t202" style="position:absolute;left:3857;top:3254;width:3600;height:2740;v-text-anchor:middle" strokeweight=".26mm">
              <v:fill color2="black"/>
              <v:shadow on="t" color="black" offset="2.12mm,2.12mm"/>
              <v:textbox style="mso-rotate-with-shape:t">
                <w:txbxContent>
                  <w:p w:rsidR="00F32DE3" w:rsidRDefault="00F32DE3">
                    <w:pPr>
                      <w:jc w:val="center"/>
                      <w:rPr>
                        <w:sz w:val="32"/>
                        <w:vertAlign w:val="subscript"/>
                      </w:rPr>
                    </w:pPr>
                    <w:r>
                      <w:rPr>
                        <w:sz w:val="28"/>
                      </w:rPr>
                      <w:t>modul</w:t>
                    </w:r>
                    <w:r>
                      <w:rPr>
                        <w:sz w:val="32"/>
                        <w:vertAlign w:val="subscript"/>
                      </w:rPr>
                      <w:t>2</w:t>
                    </w:r>
                  </w:p>
                  <w:p w:rsidR="00F32DE3" w:rsidRDefault="00F32DE3">
                    <w:pPr>
                      <w:jc w:val="center"/>
                    </w:pPr>
                  </w:p>
                  <w:p w:rsidR="00F32DE3" w:rsidRDefault="00F32DE3">
                    <w:pPr>
                      <w:jc w:val="center"/>
                      <w:rPr>
                        <w:sz w:val="32"/>
                        <w:vertAlign w:val="subscript"/>
                      </w:rPr>
                    </w:pPr>
                    <w:r>
                      <w:rPr>
                        <w:i/>
                        <w:sz w:val="28"/>
                      </w:rPr>
                      <w:t>date</w:t>
                    </w:r>
                    <w:r>
                      <w:rPr>
                        <w:sz w:val="32"/>
                      </w:rPr>
                      <w:t>+</w:t>
                    </w:r>
                    <w:r>
                      <w:rPr>
                        <w:i/>
                        <w:sz w:val="28"/>
                      </w:rPr>
                      <w:t>date</w:t>
                    </w:r>
                    <w:r>
                      <w:rPr>
                        <w:sz w:val="32"/>
                        <w:vertAlign w:val="subscript"/>
                      </w:rPr>
                      <w:t>2</w:t>
                    </w:r>
                  </w:p>
                </w:txbxContent>
              </v:textbox>
            </v:shape>
            <v:line id="_x0000_s1062" style="position:absolute;flip:x" from="2757,2314" to="3497,3234" strokeweight=".26mm">
              <v:stroke startarrow="block" endarrow="block" joinstyle="miter"/>
            </v:line>
            <v:line id="_x0000_s1063" style="position:absolute" from="4878,2314" to="5378,3254" strokeweight=".26mm">
              <v:stroke startarrow="block" endarrow="block" joinstyle="miter"/>
            </v:line>
            <v:shape id="_x0000_s1064" type="#_x0000_t202" style="position:absolute;left:1837;top:5334;width:1580;height:580;v-text-anchor:middle" strokeweight=".26mm">
              <v:fill color2="black"/>
              <v:shadow on="t" color="black" offset=".62mm,.62mm"/>
              <v:textbox style="mso-rotate-with-shape:t">
                <w:txbxContent>
                  <w:p w:rsidR="00F32DE3" w:rsidRDefault="00F32DE3">
                    <w:pPr>
                      <w:rPr>
                        <w:sz w:val="32"/>
                        <w:vertAlign w:val="subscript"/>
                      </w:rPr>
                    </w:pPr>
                    <w:r>
                      <w:rPr>
                        <w:sz w:val="28"/>
                      </w:rPr>
                      <w:t>procedura</w:t>
                    </w:r>
                    <w:r>
                      <w:rPr>
                        <w:sz w:val="32"/>
                        <w:vertAlign w:val="subscript"/>
                      </w:rPr>
                      <w:t>1</w:t>
                    </w:r>
                  </w:p>
                </w:txbxContent>
              </v:textbox>
            </v:shape>
            <v:shape id="_x0000_s1065" type="#_x0000_t202" style="position:absolute;left:3977;top:5354;width:1560;height:520;v-text-anchor:middle" strokeweight=".26mm">
              <v:fill color2="black"/>
              <v:shadow on="t" color="black" offset=".62mm,.62mm"/>
              <v:textbox style="mso-rotate-with-shape:t">
                <w:txbxContent>
                  <w:p w:rsidR="00F32DE3" w:rsidRDefault="00F32DE3">
                    <w:pPr>
                      <w:jc w:val="center"/>
                      <w:rPr>
                        <w:sz w:val="32"/>
                        <w:vertAlign w:val="subscript"/>
                      </w:rPr>
                    </w:pPr>
                    <w:r>
                      <w:rPr>
                        <w:sz w:val="28"/>
                      </w:rPr>
                      <w:t>procedura</w:t>
                    </w:r>
                    <w:r>
                      <w:rPr>
                        <w:sz w:val="32"/>
                        <w:vertAlign w:val="subscript"/>
                      </w:rPr>
                      <w:t>2</w:t>
                    </w:r>
                  </w:p>
                </w:txbxContent>
              </v:textbox>
            </v:shape>
            <v:shape id="_x0000_s1066" type="#_x0000_t202" style="position:absolute;left:5738;top:5354;width:1540;height:520;v-text-anchor:middle" strokeweight=".26mm">
              <v:fill color2="black"/>
              <v:shadow on="t" color="black" offset=".62mm,.62mm"/>
              <v:textbox style="mso-rotate-with-shape:t">
                <w:txbxContent>
                  <w:p w:rsidR="00F32DE3" w:rsidRDefault="00F32DE3">
                    <w:pPr>
                      <w:rPr>
                        <w:sz w:val="32"/>
                        <w:vertAlign w:val="subscript"/>
                      </w:rPr>
                    </w:pPr>
                    <w:r>
                      <w:rPr>
                        <w:sz w:val="28"/>
                      </w:rPr>
                      <w:t>procedura</w:t>
                    </w:r>
                    <w:r>
                      <w:rPr>
                        <w:sz w:val="32"/>
                        <w:vertAlign w:val="subscript"/>
                      </w:rPr>
                      <w:t>3</w:t>
                    </w:r>
                  </w:p>
                </w:txbxContent>
              </v:textbox>
            </v:shape>
            <v:line id="_x0000_s1067" style="position:absolute" from="2557,4394" to="2557,5334" strokeweight=".26mm">
              <v:stroke startarrow="block" endarrow="block" joinstyle="miter"/>
            </v:line>
            <v:line id="_x0000_s1068" style="position:absolute;flip:x" from="4777,4434" to="5617,5334" strokeweight=".26mm">
              <v:stroke startarrow="block" endarrow="block" joinstyle="miter"/>
            </v:line>
            <v:line id="_x0000_s1069" style="position:absolute" from="5657,4454" to="6577,5354" strokeweight=".26mm">
              <v:stroke startarrow="block" endarrow="block" joinstyle="miter"/>
            </v:line>
          </v:group>
        </w:pic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776570" w:rsidRDefault="00776570">
      <w:pPr>
        <w:pStyle w:val="PlainText"/>
        <w:spacing w:line="360" w:lineRule="auto"/>
        <w:jc w:val="both"/>
        <w:rPr>
          <w:rFonts w:ascii="Times New Roman" w:hAnsi="Times New Roman"/>
          <w:lang w:val="it-IT"/>
        </w:rPr>
      </w:pPr>
    </w:p>
    <w:p w:rsidR="00776570" w:rsidRDefault="00776570">
      <w:pPr>
        <w:pStyle w:val="PlainText"/>
        <w:spacing w:line="360" w:lineRule="auto"/>
        <w:jc w:val="both"/>
        <w:rPr>
          <w:rFonts w:ascii="Times New Roman" w:hAnsi="Times New Roman"/>
          <w:lang w:val="it-IT"/>
        </w:rPr>
      </w:pPr>
    </w:p>
    <w:p w:rsidR="00776570" w:rsidRDefault="00776570">
      <w:pPr>
        <w:pStyle w:val="PlainText"/>
        <w:spacing w:line="360" w:lineRule="auto"/>
        <w:jc w:val="both"/>
        <w:rPr>
          <w:rFonts w:ascii="Times New Roman" w:hAnsi="Times New Roman"/>
          <w:lang w:val="it-IT"/>
        </w:rPr>
      </w:pPr>
    </w:p>
    <w:p w:rsidR="00776570" w:rsidRDefault="00776570">
      <w:pPr>
        <w:pStyle w:val="PlainText"/>
        <w:spacing w:line="360" w:lineRule="auto"/>
        <w:jc w:val="both"/>
        <w:rPr>
          <w:rFonts w:ascii="Times New Roman" w:hAnsi="Times New Roman"/>
          <w:lang w:val="it-IT"/>
        </w:rPr>
      </w:pPr>
    </w:p>
    <w:p w:rsidR="00776570" w:rsidRDefault="00776570">
      <w:pPr>
        <w:pStyle w:val="PlainText"/>
        <w:spacing w:line="360" w:lineRule="auto"/>
        <w:jc w:val="both"/>
        <w:rPr>
          <w:rFonts w:ascii="Times New Roman" w:hAnsi="Times New Roman"/>
          <w:lang w:val="it-IT"/>
        </w:rPr>
      </w:pPr>
    </w:p>
    <w:p w:rsidR="00795D35" w:rsidRDefault="00795D35">
      <w:pPr>
        <w:pStyle w:val="PlainText"/>
        <w:spacing w:line="360" w:lineRule="auto"/>
        <w:jc w:val="both"/>
        <w:rPr>
          <w:rFonts w:ascii="Times New Roman" w:hAnsi="Times New Roman"/>
          <w:lang w:val="it-IT"/>
        </w:rPr>
      </w:pPr>
    </w:p>
    <w:p w:rsidR="00795D35" w:rsidRDefault="00795D35">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Figura 1.4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Fiecare modul poate să aibă propriile sale date şi apare cel mult o dată în întregul program. Aceasta permite fiecărui modul să gestioneze o </w:t>
      </w:r>
      <w:r w:rsidRPr="00C94DCA">
        <w:rPr>
          <w:rFonts w:ascii="Times New Roman" w:hAnsi="Times New Roman"/>
          <w:i/>
          <w:lang w:val="it-IT"/>
        </w:rPr>
        <w:t xml:space="preserve">stare </w:t>
      </w:r>
      <w:r w:rsidRPr="00C94DCA">
        <w:rPr>
          <w:rFonts w:ascii="Times New Roman" w:hAnsi="Times New Roman"/>
          <w:lang w:val="it-IT"/>
        </w:rPr>
        <w:t xml:space="preserve">internă care este modificată prin apelări ale procedurilor acestui modul. Pe parcursul executării programului în fiecare moment fiecare modul are numai o singură stare. </w:t>
      </w:r>
    </w:p>
    <w:p w:rsidR="00B34D90" w:rsidRPr="00C94DCA" w:rsidRDefault="00B34D90" w:rsidP="008C480B">
      <w:pPr>
        <w:pStyle w:val="PlainText"/>
        <w:spacing w:before="120" w:after="120" w:line="360" w:lineRule="auto"/>
        <w:jc w:val="both"/>
        <w:rPr>
          <w:rFonts w:ascii="Times New Roman" w:hAnsi="Times New Roman"/>
          <w:b/>
          <w:sz w:val="42"/>
          <w:lang w:val="fr-FR"/>
        </w:rPr>
      </w:pPr>
      <w:r w:rsidRPr="00C94DCA">
        <w:rPr>
          <w:rFonts w:ascii="Times New Roman" w:hAnsi="Times New Roman"/>
          <w:b/>
          <w:sz w:val="42"/>
          <w:lang w:val="fr-FR"/>
        </w:rPr>
        <w:t>1.4 Un exemplu cu structuri de date</w:t>
      </w:r>
    </w:p>
    <w:p w:rsidR="00B34D90" w:rsidRPr="00C94DCA" w:rsidRDefault="00B34D90">
      <w:pPr>
        <w:pStyle w:val="PlainText"/>
        <w:spacing w:line="360" w:lineRule="auto"/>
        <w:jc w:val="both"/>
        <w:rPr>
          <w:rFonts w:ascii="Times New Roman" w:hAnsi="Times New Roman"/>
          <w:lang w:val="fr-FR"/>
        </w:rPr>
      </w:pPr>
      <w:r w:rsidRPr="00C94DCA">
        <w:rPr>
          <w:lang w:val="fr-FR"/>
        </w:rPr>
        <w:t xml:space="preserve"> </w:t>
      </w:r>
      <w:r w:rsidRPr="00C94DCA">
        <w:rPr>
          <w:rFonts w:ascii="Times New Roman" w:hAnsi="Times New Roman"/>
          <w:lang w:val="it-IT"/>
        </w:rPr>
        <w:t xml:space="preserve">Programele utilizează structurile de date pentru a memora datele. </w:t>
      </w:r>
      <w:r w:rsidRPr="00C94DCA">
        <w:rPr>
          <w:rFonts w:ascii="Times New Roman" w:hAnsi="Times New Roman"/>
          <w:lang w:val="fr-FR"/>
        </w:rPr>
        <w:t>Există mai multe structuri de date, de exemplu liste, arbori, tablouri, stive, cozi etc. Fiecare din aceste structuri de date pot să fie caracterizate prin structură şi metode de acces.</w:t>
      </w:r>
    </w:p>
    <w:p w:rsidR="00B34D90" w:rsidRPr="008C480B" w:rsidRDefault="00B34D90" w:rsidP="008C480B">
      <w:pPr>
        <w:pStyle w:val="Heading3"/>
        <w:tabs>
          <w:tab w:val="left" w:pos="0"/>
        </w:tabs>
        <w:spacing w:before="120" w:after="120"/>
        <w:jc w:val="both"/>
        <w:rPr>
          <w:rFonts w:ascii="Times New Roman" w:hAnsi="Times New Roman"/>
          <w:b/>
          <w:sz w:val="36"/>
          <w:szCs w:val="36"/>
          <w:lang w:val="es-ES_tradnl"/>
        </w:rPr>
      </w:pPr>
      <w:r w:rsidRPr="008C480B">
        <w:rPr>
          <w:rFonts w:ascii="Times New Roman" w:hAnsi="Times New Roman"/>
          <w:b/>
          <w:sz w:val="36"/>
          <w:szCs w:val="36"/>
          <w:lang w:val="es-ES_tradnl"/>
        </w:rPr>
        <w:t>1.4.1 Lucrul cu liste simplu înlănţuite</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Bine cunoscute şi destul de mult utilizate sunt listele simplu înlănţuite care utilizează o structură foarte simplă, constând din elemente care sunt legate succesiv unul de altul, ca în Figura 1.5. </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141A60" w:rsidRDefault="00F32DE3">
      <w:pPr>
        <w:pStyle w:val="PlainText"/>
        <w:spacing w:line="360" w:lineRule="auto"/>
        <w:jc w:val="both"/>
        <w:rPr>
          <w:rFonts w:ascii="Times New Roman" w:hAnsi="Times New Roman"/>
          <w:lang w:val="es-ES_tradnl"/>
        </w:rPr>
      </w:pPr>
      <w:r>
        <w:pict>
          <v:group id="_x0000_s1070" style="position:absolute;left:0;text-align:left;margin-left:42.95pt;margin-top:-1.2pt;width:469pt;height:58pt;z-index:251651584;mso-wrap-distance-left:0;mso-wrap-distance-right:0" coordorigin="-67,134" coordsize="9380,1160" wrapcoords="17487 -281 -35 1964 -35 21600 207 22161 207 23564 10403 23564 21876 22722 21876 2244 21635 -281 17487 -281">
            <o:lock v:ext="edit" text="t"/>
            <v:rect id="_x0000_s1071" style="position:absolute;left:-67;top:274;width:1820;height:1020;v-text-anchor:middle" strokeweight=".26mm">
              <v:fill color2="black"/>
              <v:shadow on="t" color="black" offset="2.12mm,2.12mm"/>
            </v:rect>
            <v:rect id="_x0000_s1072" style="position:absolute;left:2493;top:254;width:1820;height:1040;v-text-anchor:middle" strokeweight=".26mm">
              <v:fill color2="black"/>
              <v:shadow on="t" color="black" offset="2.12mm,2.12mm"/>
            </v:rect>
            <v:rect id="_x0000_s1073" style="position:absolute;left:5013;top:214;width:1820;height:1020;v-text-anchor:middle" strokeweight=".26mm">
              <v:fill color2="black"/>
              <v:shadow on="t" color="black" offset="2.12mm,2.12mm"/>
            </v:rect>
            <v:rect id="_x0000_s1074" style="position:absolute;left:7553;top:134;width:1760;height:1100;v-text-anchor:middle" strokeweight=".26mm">
              <v:fill color2="black"/>
              <v:shadow on="t" color="black" offset="2.12mm,2.12mm"/>
            </v:rect>
            <v:oval id="_x0000_s1075" style="position:absolute;left:653;top:634;width:320;height:380;v-text-anchor:middle" fillcolor="black" strokeweight=".26mm">
              <v:stroke joinstyle="miter"/>
            </v:oval>
            <v:oval id="_x0000_s1076" style="position:absolute;left:3253;top:614;width:320;height:380;v-text-anchor:middle" fillcolor="black" strokeweight=".26mm">
              <v:stroke joinstyle="miter"/>
            </v:oval>
            <v:oval id="_x0000_s1077" style="position:absolute;left:5753;top:557;width:320;height:380;v-text-anchor:middle" fillcolor="black" strokeweight=".26mm">
              <v:stroke joinstyle="miter"/>
            </v:oval>
            <v:oval id="_x0000_s1078" style="position:absolute;left:8313;top:534;width:320;height:380;v-text-anchor:middle" fillcolor="black" strokeweight=".26mm">
              <v:stroke joinstyle="miter"/>
            </v:oval>
            <v:line id="_x0000_s1079" style="position:absolute" from="973,814" to="2473,814" strokeweight=".26mm">
              <v:stroke endarrow="block" joinstyle="miter"/>
            </v:line>
            <v:line id="_x0000_s1080" style="position:absolute" from="3593,794" to="5013,794" strokeweight=".26mm">
              <v:stroke endarrow="block" joinstyle="miter"/>
            </v:line>
            <v:line id="_x0000_s1081" style="position:absolute" from="6053,734" to="7533,734" strokeweight=".26mm">
              <v:stroke endarrow="block" joinstyle="miter"/>
            </v:line>
            <w10:wrap type="tight"/>
          </v:group>
        </w:pict>
      </w:r>
    </w:p>
    <w:p w:rsidR="00141A60" w:rsidRDefault="00141A60">
      <w:pPr>
        <w:pStyle w:val="PlainText"/>
        <w:spacing w:line="360" w:lineRule="auto"/>
        <w:jc w:val="both"/>
        <w:rPr>
          <w:rFonts w:ascii="Times New Roman" w:hAnsi="Times New Roman"/>
          <w:lang w:val="es-ES_tradnl"/>
        </w:rPr>
      </w:pPr>
    </w:p>
    <w:p w:rsidR="00141A60" w:rsidRDefault="00141A60">
      <w:pPr>
        <w:pStyle w:val="PlainText"/>
        <w:spacing w:line="360" w:lineRule="auto"/>
        <w:jc w:val="both"/>
        <w:rPr>
          <w:rFonts w:ascii="Times New Roman" w:hAnsi="Times New Roman"/>
          <w:lang w:val="es-ES_tradnl"/>
        </w:rPr>
      </w:pPr>
    </w:p>
    <w:p w:rsidR="00141A60" w:rsidRDefault="00141A6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Figura 1.5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Listele simplu înlănţuite furnizează metode de acces pentru a </w:t>
      </w:r>
      <w:r>
        <w:rPr>
          <w:rFonts w:ascii="Times New Roman" w:hAnsi="Times New Roman"/>
          <w:i/>
          <w:lang w:val="es-ES_tradnl"/>
        </w:rPr>
        <w:t xml:space="preserve">adăuga </w:t>
      </w:r>
      <w:r>
        <w:rPr>
          <w:rFonts w:ascii="Times New Roman" w:hAnsi="Times New Roman"/>
          <w:lang w:val="es-ES_tradnl"/>
        </w:rPr>
        <w:t xml:space="preserve">un nou element şi pentru a </w:t>
      </w:r>
      <w:r>
        <w:rPr>
          <w:rFonts w:ascii="Times New Roman" w:hAnsi="Times New Roman"/>
          <w:i/>
          <w:lang w:val="es-ES_tradnl"/>
        </w:rPr>
        <w:t xml:space="preserve">şerge </w:t>
      </w:r>
      <w:r>
        <w:rPr>
          <w:rFonts w:ascii="Times New Roman" w:hAnsi="Times New Roman"/>
          <w:lang w:val="es-ES_tradnl"/>
        </w:rPr>
        <w:t xml:space="preserve">elementul din faţă. Structurile de date mai complicate pot să utilizeze unele structuri deja existente. De exemplu, o coadă poate să fie structurată ca o listă simplu înlănţuită. Cozile furnizează metode de acces pentru a </w:t>
      </w:r>
      <w:r>
        <w:rPr>
          <w:rFonts w:ascii="Times New Roman" w:hAnsi="Times New Roman"/>
          <w:i/>
          <w:lang w:val="es-ES_tradnl"/>
        </w:rPr>
        <w:t xml:space="preserve">adăuga </w:t>
      </w:r>
      <w:r>
        <w:rPr>
          <w:rFonts w:ascii="Times New Roman" w:hAnsi="Times New Roman"/>
          <w:lang w:val="es-ES_tradnl"/>
        </w:rPr>
        <w:t xml:space="preserve">un element la sfîrşit şi de a </w:t>
      </w:r>
      <w:r>
        <w:rPr>
          <w:rFonts w:ascii="Times New Roman" w:hAnsi="Times New Roman"/>
          <w:i/>
          <w:lang w:val="es-ES_tradnl"/>
        </w:rPr>
        <w:t xml:space="preserve">obţine </w:t>
      </w:r>
      <w:r>
        <w:rPr>
          <w:rFonts w:ascii="Times New Roman" w:hAnsi="Times New Roman"/>
          <w:lang w:val="es-ES_tradnl"/>
        </w:rPr>
        <w:t xml:space="preserve">primul element (comportare numită în engleză "first-in first-aut", prescurtat FIFO). </w:t>
      </w:r>
    </w:p>
    <w:p w:rsidR="00B34D90" w:rsidRPr="00C94DCA" w:rsidRDefault="00B34D90">
      <w:pPr>
        <w:pStyle w:val="PlainText"/>
        <w:spacing w:line="360" w:lineRule="auto"/>
        <w:jc w:val="both"/>
        <w:rPr>
          <w:rFonts w:ascii="Times New Roman" w:hAnsi="Times New Roman"/>
          <w:lang w:val="it-IT"/>
        </w:rPr>
      </w:pPr>
      <w:r>
        <w:rPr>
          <w:rFonts w:ascii="Times New Roman" w:hAnsi="Times New Roman"/>
          <w:lang w:val="es-ES_tradnl"/>
        </w:rPr>
        <w:t xml:space="preserve"> Vom prezenta acum un exemplu pe care îl utilizăm pentru expunerea unor concepte de proiectare. Deoarece acest exemplu este utilizat numai pentrua ilustra aceste concepte şi probleme, el nu este nici complet, nici optim. </w:t>
      </w:r>
      <w:r w:rsidRPr="00C94DCA">
        <w:rPr>
          <w:rFonts w:ascii="Times New Roman" w:hAnsi="Times New Roman"/>
          <w:lang w:val="it-IT"/>
        </w:rPr>
        <w:t xml:space="preserve">În capitolul 6, secţiunea 6.2.5 se va face o discuţie orientată pe obiecte completă având ca scop proiectarea structurilor de date.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Să presupunem că dorim să programăm o listă într-un limbaj de programare ca C sau Modula-2. Deoarece considerăm că lista este o structură de date frecvent utilizată, decidem să o implementăm într-un </w:t>
      </w:r>
      <w:r w:rsidRPr="00C94DCA">
        <w:rPr>
          <w:rFonts w:ascii="Times New Roman" w:hAnsi="Times New Roman"/>
          <w:i/>
          <w:lang w:val="it-IT"/>
        </w:rPr>
        <w:t xml:space="preserve">modul </w:t>
      </w:r>
      <w:r w:rsidRPr="00C94DCA">
        <w:rPr>
          <w:rFonts w:ascii="Times New Roman" w:hAnsi="Times New Roman"/>
          <w:lang w:val="it-IT"/>
        </w:rPr>
        <w:t xml:space="preserve">separat. În mod normal, aceasta ne obligă să scriem două fişiere: </w:t>
      </w:r>
      <w:r w:rsidRPr="00C94DCA">
        <w:rPr>
          <w:rFonts w:ascii="Times New Roman" w:hAnsi="Times New Roman"/>
          <w:i/>
          <w:lang w:val="it-IT"/>
        </w:rPr>
        <w:t xml:space="preserve">definiţia interfeţei </w:t>
      </w:r>
      <w:r w:rsidRPr="00C94DCA">
        <w:rPr>
          <w:rFonts w:ascii="Times New Roman" w:hAnsi="Times New Roman"/>
          <w:lang w:val="it-IT"/>
        </w:rPr>
        <w:t xml:space="preserve">şi </w:t>
      </w:r>
      <w:r w:rsidRPr="00C94DCA">
        <w:rPr>
          <w:rFonts w:ascii="Times New Roman" w:hAnsi="Times New Roman"/>
          <w:i/>
          <w:lang w:val="it-IT"/>
        </w:rPr>
        <w:t>fişierul de implementare.</w:t>
      </w:r>
      <w:r w:rsidRPr="00C94DCA">
        <w:rPr>
          <w:rFonts w:ascii="Times New Roman" w:hAnsi="Times New Roman"/>
          <w:lang w:val="it-IT"/>
        </w:rPr>
        <w:t xml:space="preserve"> În acest capitol vom utiliza un pseudocod simplu care poate fi înţeles fără dificultate. Vom utiliza comentarii cuprinse în "/*...*/". Definiţia interfeţei ar putea arăta ca mai jos.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t xml:space="preserve"> /* </w:t>
      </w:r>
    </w:p>
    <w:p w:rsidR="00B34D90" w:rsidRPr="00C94DCA" w:rsidRDefault="00B34D90">
      <w:pPr>
        <w:pStyle w:val="PlainText"/>
        <w:spacing w:line="360" w:lineRule="auto"/>
        <w:jc w:val="both"/>
        <w:rPr>
          <w:lang w:val="it-IT"/>
        </w:rPr>
      </w:pPr>
      <w:r w:rsidRPr="00C94DCA">
        <w:rPr>
          <w:lang w:val="it-IT"/>
        </w:rPr>
        <w:t xml:space="preserve"> * Definitia interfetei pentru un modul care implementeaza</w:t>
      </w:r>
    </w:p>
    <w:p w:rsidR="00B34D90" w:rsidRDefault="00B34D90">
      <w:pPr>
        <w:pStyle w:val="PlainText"/>
        <w:spacing w:line="360" w:lineRule="auto"/>
        <w:jc w:val="both"/>
        <w:rPr>
          <w:lang w:val="es-ES_tradnl"/>
        </w:rPr>
      </w:pPr>
      <w:r w:rsidRPr="00C94DCA">
        <w:rPr>
          <w:lang w:val="it-IT"/>
        </w:rPr>
        <w:t xml:space="preserve"> </w:t>
      </w:r>
      <w:r>
        <w:rPr>
          <w:lang w:val="es-ES_tradnl"/>
        </w:rPr>
        <w:t xml:space="preserve">* o lista simplu inlantuita pentru a memora date de orice tip </w:t>
      </w:r>
    </w:p>
    <w:p w:rsidR="00B34D90" w:rsidRDefault="00B34D90">
      <w:pPr>
        <w:pStyle w:val="PlainText"/>
        <w:spacing w:line="360" w:lineRule="auto"/>
        <w:jc w:val="both"/>
      </w:pPr>
      <w:r>
        <w:rPr>
          <w:lang w:val="es-ES_tradnl"/>
        </w:rPr>
        <w:t xml:space="preserve"> </w:t>
      </w:r>
      <w:r>
        <w:t>*/</w:t>
      </w:r>
    </w:p>
    <w:p w:rsidR="00B34D90" w:rsidRDefault="00B34D90">
      <w:pPr>
        <w:pStyle w:val="PlainText"/>
        <w:spacing w:line="360" w:lineRule="auto"/>
        <w:jc w:val="both"/>
      </w:pPr>
      <w:r>
        <w:t xml:space="preserve"> </w:t>
      </w:r>
    </w:p>
    <w:p w:rsidR="00B34D90" w:rsidRDefault="00B34D90">
      <w:pPr>
        <w:pStyle w:val="PlainText"/>
        <w:spacing w:line="360" w:lineRule="auto"/>
        <w:jc w:val="both"/>
      </w:pPr>
      <w:r>
        <w:t xml:space="preserve"> MODULE Lista-Simplu_Inlantuita-1</w:t>
      </w:r>
    </w:p>
    <w:p w:rsidR="00B34D90" w:rsidRDefault="00B34D90">
      <w:pPr>
        <w:pStyle w:val="PlainText"/>
        <w:spacing w:line="360" w:lineRule="auto"/>
        <w:jc w:val="both"/>
      </w:pPr>
    </w:p>
    <w:p w:rsidR="00B34D90" w:rsidRDefault="00B34D90">
      <w:pPr>
        <w:pStyle w:val="PlainText"/>
        <w:spacing w:line="360" w:lineRule="auto"/>
        <w:jc w:val="both"/>
      </w:pPr>
      <w:r>
        <w:t xml:space="preserve"> BOOL list_initialize();</w:t>
      </w:r>
    </w:p>
    <w:p w:rsidR="00B34D90" w:rsidRDefault="00B34D90">
      <w:pPr>
        <w:pStyle w:val="PlainText"/>
        <w:spacing w:line="360" w:lineRule="auto"/>
        <w:jc w:val="both"/>
      </w:pPr>
      <w:r>
        <w:t xml:space="preserve"> BOOL list_append(ANY data);</w:t>
      </w:r>
    </w:p>
    <w:p w:rsidR="00B34D90" w:rsidRDefault="00B34D90">
      <w:pPr>
        <w:pStyle w:val="PlainText"/>
        <w:spacing w:line="360" w:lineRule="auto"/>
        <w:jc w:val="both"/>
      </w:pPr>
      <w:r>
        <w:t xml:space="preserve"> BOOL list_delete();</w:t>
      </w:r>
    </w:p>
    <w:p w:rsidR="00B34D90" w:rsidRDefault="00B34D90">
      <w:pPr>
        <w:pStyle w:val="PlainText"/>
        <w:spacing w:line="360" w:lineRule="auto"/>
        <w:jc w:val="both"/>
      </w:pPr>
      <w:r>
        <w:lastRenderedPageBreak/>
        <w:t xml:space="preserve"> list_end();</w:t>
      </w:r>
    </w:p>
    <w:p w:rsidR="00B34D90" w:rsidRDefault="00B34D90">
      <w:pPr>
        <w:pStyle w:val="PlainText"/>
        <w:spacing w:line="360" w:lineRule="auto"/>
        <w:jc w:val="both"/>
      </w:pPr>
    </w:p>
    <w:p w:rsidR="00B34D90" w:rsidRDefault="00B34D90">
      <w:pPr>
        <w:pStyle w:val="PlainText"/>
        <w:spacing w:line="360" w:lineRule="auto"/>
        <w:jc w:val="both"/>
      </w:pPr>
      <w:r>
        <w:t xml:space="preserve"> ANY list_getFirst();</w:t>
      </w:r>
    </w:p>
    <w:p w:rsidR="00B34D90" w:rsidRDefault="00B34D90">
      <w:pPr>
        <w:pStyle w:val="PlainText"/>
        <w:spacing w:line="360" w:lineRule="auto"/>
        <w:jc w:val="both"/>
      </w:pPr>
      <w:r>
        <w:t xml:space="preserve"> ANY list_getNext();</w:t>
      </w:r>
    </w:p>
    <w:p w:rsidR="00B34D90" w:rsidRDefault="00B34D90">
      <w:pPr>
        <w:pStyle w:val="PlainText"/>
        <w:spacing w:line="360" w:lineRule="auto"/>
        <w:jc w:val="both"/>
      </w:pPr>
      <w:r>
        <w:t xml:space="preserve"> BOOL list_isEmpty();</w:t>
      </w:r>
    </w:p>
    <w:p w:rsidR="00B34D90" w:rsidRDefault="00B34D90">
      <w:pPr>
        <w:pStyle w:val="PlainText"/>
        <w:spacing w:line="360" w:lineRule="auto"/>
        <w:jc w:val="both"/>
      </w:pPr>
    </w:p>
    <w:p w:rsidR="00B34D90" w:rsidRDefault="00B34D90">
      <w:pPr>
        <w:pStyle w:val="PlainText"/>
        <w:spacing w:line="360" w:lineRule="auto"/>
        <w:jc w:val="both"/>
      </w:pPr>
      <w:r>
        <w:t xml:space="preserve"> END Lista-Simplu_Inlantuita-1</w:t>
      </w:r>
    </w:p>
    <w:p w:rsidR="00B34D90"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rPr>
          <w:rFonts w:ascii="Times New Roman" w:hAnsi="Times New Roman"/>
        </w:rPr>
      </w:pPr>
      <w:r>
        <w:rPr>
          <w:rFonts w:ascii="Times New Roman" w:hAnsi="Times New Roman"/>
        </w:rPr>
        <w:t xml:space="preserve"> </w:t>
      </w:r>
      <w:r w:rsidRPr="00C94DCA">
        <w:rPr>
          <w:rFonts w:ascii="Times New Roman" w:hAnsi="Times New Roman"/>
        </w:rPr>
        <w:t xml:space="preserve">Declarările din interfaţă descriu numai </w:t>
      </w:r>
      <w:r w:rsidRPr="00C94DCA">
        <w:rPr>
          <w:rFonts w:ascii="Times New Roman" w:hAnsi="Times New Roman"/>
          <w:i/>
        </w:rPr>
        <w:t xml:space="preserve">ce </w:t>
      </w:r>
      <w:r w:rsidRPr="00C94DCA">
        <w:rPr>
          <w:rFonts w:ascii="Times New Roman" w:hAnsi="Times New Roman"/>
        </w:rPr>
        <w:t xml:space="preserve">parte a informaţiei este disponibilă şi </w:t>
      </w:r>
      <w:r w:rsidRPr="00C94DCA">
        <w:rPr>
          <w:rFonts w:ascii="Times New Roman" w:hAnsi="Times New Roman"/>
          <w:b/>
        </w:rPr>
        <w:t>nu</w:t>
      </w:r>
      <w:r w:rsidRPr="00C94DCA">
        <w:rPr>
          <w:rFonts w:ascii="Times New Roman" w:hAnsi="Times New Roman"/>
        </w:rPr>
        <w:t xml:space="preserve"> </w:t>
      </w:r>
      <w:r w:rsidRPr="00C94DCA">
        <w:rPr>
          <w:rFonts w:ascii="Times New Roman" w:hAnsi="Times New Roman"/>
          <w:i/>
        </w:rPr>
        <w:t xml:space="preserve">cum </w:t>
      </w:r>
      <w:r w:rsidRPr="00C94DCA">
        <w:rPr>
          <w:rFonts w:ascii="Times New Roman" w:hAnsi="Times New Roman"/>
        </w:rPr>
        <w:t xml:space="preserve">această parte devine disponibilă. Se </w:t>
      </w:r>
      <w:r w:rsidRPr="00C94DCA">
        <w:rPr>
          <w:rFonts w:ascii="Times New Roman" w:hAnsi="Times New Roman"/>
          <w:i/>
        </w:rPr>
        <w:t xml:space="preserve">ascunde </w:t>
      </w:r>
      <w:r w:rsidRPr="00C94DCA">
        <w:rPr>
          <w:rFonts w:ascii="Times New Roman" w:hAnsi="Times New Roman"/>
        </w:rPr>
        <w:t xml:space="preserve">informaţia privind implementarea în fişierul de implementare. Aplicăm astfel un principiu fundamental în ingineria programării care constă din </w:t>
      </w:r>
      <w:r w:rsidRPr="00C94DCA">
        <w:rPr>
          <w:rFonts w:ascii="Times New Roman" w:hAnsi="Times New Roman"/>
          <w:i/>
        </w:rPr>
        <w:t xml:space="preserve">ascunderea </w:t>
      </w:r>
      <w:r w:rsidRPr="00C94DCA">
        <w:rPr>
          <w:rFonts w:ascii="Times New Roman" w:hAnsi="Times New Roman"/>
        </w:rPr>
        <w:t>informaţiei despre implementarea efectivă. Aceasta ne dă posibilitatea să schimbăm implementarea, de exemplu să utilizăm un algoritm mai rapid, dar care consumă mai multă memorie, fără să apară necesitatea de a schimba alte module ale programului întrucât apelările de proceduri rămân aceleaşi. Este de asemenea posibil ca declarările din interfaţă să fie făcute într-un limbaj de programare, iar implementarea să fie făcută într-un alt limbaj de programare, cu condiţia să existe o anumită compatibilitate între cele două limbaje. De exemplu, în mediul vizual de programare Delphi interfaţa şi implementarea s-au făcut într-o extensie a limbajului Pascal, iar în mediul de programare C++Builder</w:t>
      </w:r>
      <w:r>
        <w:rPr>
          <w:rFonts w:ascii="Times New Roman" w:hAnsi="Times New Roman"/>
          <w:lang w:val="ro-RO"/>
        </w:rPr>
        <w:t xml:space="preserve"> s-a păstrat implementarea din </w:t>
      </w:r>
      <w:smartTag w:uri="urn:schemas-microsoft-com:office:smarttags" w:element="place">
        <w:r>
          <w:rPr>
            <w:rFonts w:ascii="Times New Roman" w:hAnsi="Times New Roman"/>
            <w:lang w:val="ro-RO"/>
          </w:rPr>
          <w:t>Delphi</w:t>
        </w:r>
      </w:smartTag>
      <w:r>
        <w:rPr>
          <w:rFonts w:ascii="Times New Roman" w:hAnsi="Times New Roman"/>
          <w:lang w:val="ro-RO"/>
        </w:rPr>
        <w:t xml:space="preserve">, dar s-a creat o interfaţă scrisă într-o extensie a limbajului </w:t>
      </w:r>
      <w:r w:rsidRPr="00C94DCA">
        <w:rPr>
          <w:rFonts w:ascii="Times New Roman" w:hAnsi="Times New Roman"/>
        </w:rPr>
        <w:t>C++.</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rPr>
        <w:t xml:space="preserve"> </w:t>
      </w:r>
      <w:r>
        <w:rPr>
          <w:rFonts w:ascii="Times New Roman" w:hAnsi="Times New Roman"/>
          <w:lang w:val="es-ES_tradnl"/>
        </w:rPr>
        <w:t xml:space="preserve">Revenind la interfaţa propusă pentru liste, observăm că ideea acestei interfeţe este următoarea: înainte de utilizarea listei trebuie să se apeleze </w:t>
      </w:r>
      <w:r>
        <w:rPr>
          <w:rFonts w:ascii="Times New Roman" w:hAnsi="Times New Roman"/>
          <w:i/>
          <w:lang w:val="es-ES_tradnl"/>
        </w:rPr>
        <w:t xml:space="preserve">list_initialize() </w:t>
      </w:r>
      <w:r>
        <w:rPr>
          <w:rFonts w:ascii="Times New Roman" w:hAnsi="Times New Roman"/>
          <w:lang w:val="es-ES_tradnl"/>
        </w:rPr>
        <w:t xml:space="preserve">pentru a se iniţializa variabilele locale din modul. Următoarele două proceduri implementează operaţiile de accesare şi modificare a structurii arătate mai sus: </w:t>
      </w:r>
      <w:r>
        <w:rPr>
          <w:rFonts w:ascii="Times New Roman" w:hAnsi="Times New Roman"/>
          <w:i/>
          <w:lang w:val="es-ES_tradnl"/>
        </w:rPr>
        <w:t xml:space="preserve">append </w:t>
      </w:r>
      <w:r>
        <w:rPr>
          <w:rFonts w:ascii="Times New Roman" w:hAnsi="Times New Roman"/>
          <w:lang w:val="es-ES_tradnl"/>
        </w:rPr>
        <w:t xml:space="preserve">(pentru adăugare) şi </w:t>
      </w:r>
      <w:r>
        <w:rPr>
          <w:rFonts w:ascii="Times New Roman" w:hAnsi="Times New Roman"/>
          <w:i/>
          <w:lang w:val="es-ES_tradnl"/>
        </w:rPr>
        <w:t>delete</w:t>
      </w:r>
      <w:r>
        <w:rPr>
          <w:rFonts w:ascii="Times New Roman" w:hAnsi="Times New Roman"/>
          <w:lang w:val="es-ES_tradnl"/>
        </w:rPr>
        <w:t xml:space="preserve"> (pentru ştergere). Se observă că toate procedurile din interfaţă întorc valori al căror tip este specificat înaintea antetului declarării de procedură, deci aceste proceduri pot fi utilizate ca </w:t>
      </w:r>
      <w:r>
        <w:rPr>
          <w:rFonts w:ascii="Times New Roman" w:hAnsi="Times New Roman"/>
          <w:i/>
          <w:lang w:val="es-ES_tradnl"/>
        </w:rPr>
        <w:t>funcţii</w:t>
      </w:r>
      <w:r>
        <w:rPr>
          <w:rFonts w:ascii="Times New Roman" w:hAnsi="Times New Roman"/>
          <w:lang w:val="es-ES_tradnl"/>
        </w:rPr>
        <w:t xml:space="preserve">. Tipul BOOL întors de unele dintre dintre ele are două valori şi este introdus pentru a modela valorile de adevăr TRUE şi FALSE, iar întoarcerea unei valori de acest tip de o funcţie are semnificaţia terminării cu succes sau cu eşec a execuţiei funcţiei. </w:t>
      </w:r>
      <w:r w:rsidRPr="00C94DCA">
        <w:rPr>
          <w:rFonts w:ascii="Times New Roman" w:hAnsi="Times New Roman"/>
          <w:lang w:val="it-IT"/>
        </w:rPr>
        <w:t xml:space="preserve">Procedura </w:t>
      </w:r>
      <w:r w:rsidRPr="00C94DCA">
        <w:rPr>
          <w:rFonts w:ascii="Times New Roman" w:hAnsi="Times New Roman"/>
          <w:i/>
          <w:lang w:val="it-IT"/>
        </w:rPr>
        <w:t xml:space="preserve">append </w:t>
      </w:r>
      <w:r w:rsidRPr="00C94DCA">
        <w:rPr>
          <w:rFonts w:ascii="Times New Roman" w:hAnsi="Times New Roman"/>
          <w:lang w:val="it-IT"/>
        </w:rPr>
        <w:t xml:space="preserve">necesită o discuţie mai detaliată. Funcţia </w:t>
      </w:r>
      <w:r w:rsidRPr="00C94DCA">
        <w:rPr>
          <w:rFonts w:ascii="Times New Roman" w:hAnsi="Times New Roman"/>
          <w:i/>
          <w:lang w:val="it-IT"/>
        </w:rPr>
        <w:t xml:space="preserve">list_append() </w:t>
      </w:r>
      <w:r w:rsidRPr="00C94DCA">
        <w:rPr>
          <w:rFonts w:ascii="Times New Roman" w:hAnsi="Times New Roman"/>
          <w:lang w:val="it-IT"/>
        </w:rPr>
        <w:t xml:space="preserve">are un argument </w:t>
      </w:r>
      <w:r w:rsidRPr="00C94DCA">
        <w:rPr>
          <w:rFonts w:ascii="Times New Roman" w:hAnsi="Times New Roman"/>
          <w:i/>
          <w:lang w:val="it-IT"/>
        </w:rPr>
        <w:t xml:space="preserve">date </w:t>
      </w:r>
      <w:r w:rsidRPr="00C94DCA">
        <w:rPr>
          <w:rFonts w:ascii="Times New Roman" w:hAnsi="Times New Roman"/>
          <w:lang w:val="it-IT"/>
        </w:rPr>
        <w:t xml:space="preserve">de un tip arbitrar. Acest lucru este necesar deoarece dorim să utilizăm lista în mai multe contexte diferite, deci tipul elementelor care se introduc în listă nu este cunoscut dinainte. Prin urmare, trebuie să utilizăm un tip special ANY care ne permite să îi ataşăm orice tip de date (nu orice limbaj de programare are un astfel de tip; în C acesta poate fi introdus cu </w:t>
      </w:r>
      <w:r w:rsidRPr="00C94DCA">
        <w:rPr>
          <w:rFonts w:ascii="Times New Roman" w:hAnsi="Times New Roman"/>
          <w:i/>
          <w:lang w:val="it-IT"/>
        </w:rPr>
        <w:t>pointeri</w:t>
      </w:r>
      <w:r w:rsidRPr="00C94DCA">
        <w:rPr>
          <w:rFonts w:ascii="Times New Roman" w:hAnsi="Times New Roman"/>
          <w:lang w:val="it-IT"/>
        </w:rPr>
        <w:t xml:space="preserve">). A treia procedură </w:t>
      </w:r>
      <w:r w:rsidRPr="00C94DCA">
        <w:rPr>
          <w:rFonts w:ascii="Times New Roman" w:hAnsi="Times New Roman"/>
          <w:i/>
          <w:lang w:val="it-IT"/>
        </w:rPr>
        <w:t xml:space="preserve">list_end() </w:t>
      </w:r>
      <w:r w:rsidRPr="00C94DCA">
        <w:rPr>
          <w:rFonts w:ascii="Times New Roman" w:hAnsi="Times New Roman"/>
          <w:lang w:val="it-IT"/>
        </w:rPr>
        <w:t xml:space="preserve">trebuie să fie apelată când programul încetează, pentru a permite modulului să şteargă </w:t>
      </w:r>
      <w:r w:rsidRPr="00C94DCA">
        <w:rPr>
          <w:rFonts w:ascii="Times New Roman" w:hAnsi="Times New Roman"/>
          <w:lang w:val="it-IT"/>
        </w:rPr>
        <w:lastRenderedPageBreak/>
        <w:t xml:space="preserve">conţinutul variabilelor sale interne. De exemplu putem dori să eliberăm memoria alocată.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Cu următoarele proceduri </w:t>
      </w:r>
      <w:r w:rsidRPr="00C94DCA">
        <w:rPr>
          <w:rFonts w:ascii="Times New Roman" w:hAnsi="Times New Roman"/>
          <w:i/>
          <w:lang w:val="it-IT"/>
        </w:rPr>
        <w:t xml:space="preserve">list_getFfirst() </w:t>
      </w:r>
      <w:r w:rsidRPr="00C94DCA">
        <w:rPr>
          <w:rFonts w:ascii="Times New Roman" w:hAnsi="Times New Roman"/>
          <w:lang w:val="it-IT"/>
        </w:rPr>
        <w:t xml:space="preserve">şi </w:t>
      </w:r>
      <w:r w:rsidRPr="00C94DCA">
        <w:rPr>
          <w:rFonts w:ascii="Times New Roman" w:hAnsi="Times New Roman"/>
          <w:i/>
          <w:lang w:val="it-IT"/>
        </w:rPr>
        <w:t>list_getNext()</w:t>
      </w:r>
      <w:r w:rsidRPr="00C94DCA">
        <w:rPr>
          <w:rFonts w:ascii="Times New Roman" w:hAnsi="Times New Roman"/>
          <w:lang w:val="it-IT"/>
        </w:rPr>
        <w:t xml:space="preserve"> este oferit un mecanism simplu de traversare prin listă. Traversarea poate fi făcută utilizându-se următoarea ciclare: </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pPr>
      <w:r w:rsidRPr="00C94DCA">
        <w:rPr>
          <w:lang w:val="it-IT"/>
        </w:rPr>
        <w:t xml:space="preserve"> </w:t>
      </w:r>
      <w:r>
        <w:t>ANY data;</w:t>
      </w:r>
    </w:p>
    <w:p w:rsidR="00B34D90" w:rsidRDefault="00B34D90">
      <w:pPr>
        <w:pStyle w:val="PlainText"/>
        <w:spacing w:line="360" w:lineRule="auto"/>
        <w:jc w:val="both"/>
      </w:pPr>
      <w:r>
        <w:t xml:space="preserve"> data &lt;- list_getFirst();</w:t>
      </w:r>
    </w:p>
    <w:p w:rsidR="00B34D90" w:rsidRDefault="00B34D90">
      <w:pPr>
        <w:pStyle w:val="PlainText"/>
        <w:spacing w:line="360" w:lineRule="auto"/>
        <w:jc w:val="both"/>
      </w:pPr>
      <w:r>
        <w:t xml:space="preserve"> WHILE data IS VALID DO</w:t>
      </w:r>
    </w:p>
    <w:p w:rsidR="00B34D90" w:rsidRPr="00C94DCA" w:rsidRDefault="00B34D90">
      <w:pPr>
        <w:pStyle w:val="PlainText"/>
        <w:spacing w:line="360" w:lineRule="auto"/>
        <w:jc w:val="both"/>
        <w:rPr>
          <w:lang w:val="it-IT"/>
        </w:rPr>
      </w:pPr>
      <w:r>
        <w:t xml:space="preserve"> </w:t>
      </w:r>
      <w:r w:rsidRPr="00C94DCA">
        <w:rPr>
          <w:lang w:val="it-IT"/>
        </w:rPr>
        <w:t>faceCeva(data);</w:t>
      </w:r>
    </w:p>
    <w:p w:rsidR="00B34D90" w:rsidRPr="00C94DCA" w:rsidRDefault="00B34D90">
      <w:pPr>
        <w:pStyle w:val="PlainText"/>
        <w:spacing w:line="360" w:lineRule="auto"/>
        <w:jc w:val="both"/>
        <w:rPr>
          <w:lang w:val="it-IT"/>
        </w:rPr>
      </w:pPr>
      <w:r w:rsidRPr="00C94DCA">
        <w:rPr>
          <w:lang w:val="it-IT"/>
        </w:rPr>
        <w:t xml:space="preserve"> data &lt;- list_getNext();</w:t>
      </w:r>
    </w:p>
    <w:p w:rsidR="00B34D90" w:rsidRDefault="00B34D90">
      <w:pPr>
        <w:pStyle w:val="PlainText"/>
        <w:spacing w:line="360" w:lineRule="auto"/>
        <w:jc w:val="both"/>
      </w:pPr>
      <w:r w:rsidRPr="00C94DCA">
        <w:rPr>
          <w:lang w:val="it-IT"/>
        </w:rPr>
        <w:t xml:space="preserve"> </w:t>
      </w:r>
      <w:r>
        <w:t>END</w:t>
      </w:r>
    </w:p>
    <w:p w:rsidR="00B34D90"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rPr>
          <w:rFonts w:ascii="Times New Roman" w:hAnsi="Times New Roman"/>
        </w:rPr>
      </w:pPr>
      <w:r>
        <w:rPr>
          <w:rFonts w:ascii="Times New Roman" w:hAnsi="Times New Roman"/>
        </w:rPr>
        <w:t xml:space="preserve"> Avem acum un modul pentru liste care ne permite să utilizăm o listă cu orice tip al elementelor. </w:t>
      </w:r>
      <w:r w:rsidRPr="00C94DCA">
        <w:rPr>
          <w:rFonts w:ascii="Times New Roman" w:hAnsi="Times New Roman"/>
        </w:rPr>
        <w:t xml:space="preserve">Ce s-ar întâmpla însă dacă am avea nevoie de mai mult de o listă într-unul din programe? </w:t>
      </w:r>
    </w:p>
    <w:p w:rsidR="00B34D90" w:rsidRPr="008C480B" w:rsidRDefault="00B34D90" w:rsidP="008C480B">
      <w:pPr>
        <w:pStyle w:val="Heading3"/>
        <w:tabs>
          <w:tab w:val="left" w:pos="0"/>
        </w:tabs>
        <w:spacing w:before="120" w:after="120"/>
        <w:jc w:val="both"/>
        <w:rPr>
          <w:rFonts w:ascii="Times New Roman" w:hAnsi="Times New Roman"/>
          <w:b/>
          <w:sz w:val="36"/>
          <w:szCs w:val="36"/>
          <w:lang w:val="es-ES_tradnl"/>
        </w:rPr>
      </w:pPr>
      <w:r w:rsidRPr="008C480B">
        <w:rPr>
          <w:rFonts w:ascii="Times New Roman" w:hAnsi="Times New Roman"/>
          <w:b/>
          <w:sz w:val="36"/>
          <w:szCs w:val="36"/>
          <w:lang w:val="es-ES_tradnl"/>
        </w:rPr>
        <w:t>1.4.2 Lucrul cu mai multe liste</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Decidem să reproiectăm modulul nostru pentru liste pentru a putea să gestioneze mai mult decât o listă. Prin urmare creăm o nouă descriere a interfeţei care include acum o definiţie pentru un tip numit </w:t>
      </w:r>
      <w:r w:rsidRPr="00C94DCA">
        <w:rPr>
          <w:rFonts w:ascii="Times New Roman" w:hAnsi="Times New Roman"/>
          <w:i/>
          <w:lang w:val="it-IT"/>
        </w:rPr>
        <w:t>reprezentantă de listă</w:t>
      </w:r>
      <w:r w:rsidRPr="00C94DCA">
        <w:rPr>
          <w:rFonts w:ascii="Times New Roman" w:hAnsi="Times New Roman"/>
          <w:lang w:val="it-IT"/>
        </w:rPr>
        <w:t xml:space="preserve">. Această reprezentantă este utilizată în orice procedură dată pentru a identifica în mod unic lista cu care se lucrează. Definiţia interfeţei pentru acest nou modul arată aşa: </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rPr>
          <w:lang w:val="es-ES_tradnl"/>
        </w:rPr>
      </w:pPr>
      <w:r w:rsidRPr="00C94DCA">
        <w:rPr>
          <w:lang w:val="it-IT"/>
        </w:rPr>
        <w:t xml:space="preserve"> </w:t>
      </w:r>
      <w:r>
        <w:rPr>
          <w:lang w:val="es-ES_tradnl"/>
        </w:rPr>
        <w:t xml:space="preserve">/* </w:t>
      </w:r>
    </w:p>
    <w:p w:rsidR="00B34D90" w:rsidRDefault="00B34D90">
      <w:pPr>
        <w:pStyle w:val="PlainText"/>
        <w:spacing w:line="360" w:lineRule="auto"/>
        <w:jc w:val="both"/>
        <w:rPr>
          <w:lang w:val="es-ES_tradnl"/>
        </w:rPr>
      </w:pPr>
      <w:r>
        <w:rPr>
          <w:lang w:val="es-ES_tradnl"/>
        </w:rPr>
        <w:t xml:space="preserve"> * Un modul de liste pentru mai mult de o lista.</w:t>
      </w:r>
    </w:p>
    <w:p w:rsidR="00B34D90" w:rsidRDefault="00B34D90">
      <w:pPr>
        <w:pStyle w:val="PlainText"/>
        <w:spacing w:line="360" w:lineRule="auto"/>
        <w:jc w:val="both"/>
        <w:rPr>
          <w:lang w:val="es-ES_tradnl"/>
        </w:rPr>
      </w:pPr>
      <w:r>
        <w:rPr>
          <w:lang w:val="es-ES_tradnl"/>
        </w:rPr>
        <w:t xml:space="preserve"> */</w:t>
      </w:r>
    </w:p>
    <w:p w:rsidR="00B34D90" w:rsidRDefault="00B34D90">
      <w:pPr>
        <w:pStyle w:val="PlainText"/>
        <w:spacing w:line="360" w:lineRule="auto"/>
        <w:jc w:val="both"/>
        <w:rPr>
          <w:lang w:val="es-ES_tradnl"/>
        </w:rPr>
      </w:pPr>
    </w:p>
    <w:p w:rsidR="00B34D90" w:rsidRDefault="00B34D90">
      <w:pPr>
        <w:pStyle w:val="PlainText"/>
        <w:spacing w:line="360" w:lineRule="auto"/>
        <w:jc w:val="both"/>
        <w:rPr>
          <w:lang w:val="es-ES_tradnl"/>
        </w:rPr>
      </w:pPr>
      <w:r>
        <w:rPr>
          <w:lang w:val="es-ES_tradnl"/>
        </w:rPr>
        <w:t xml:space="preserve"> MODULE Lista-Simplu-Inlantuita-2</w:t>
      </w:r>
    </w:p>
    <w:p w:rsidR="00B34D90" w:rsidRDefault="00B34D90">
      <w:pPr>
        <w:pStyle w:val="PlainText"/>
        <w:spacing w:line="360" w:lineRule="auto"/>
        <w:jc w:val="both"/>
        <w:rPr>
          <w:lang w:val="es-ES_tradnl"/>
        </w:rPr>
      </w:pPr>
    </w:p>
    <w:p w:rsidR="00B34D90" w:rsidRDefault="00B34D90">
      <w:pPr>
        <w:pStyle w:val="PlainText"/>
        <w:spacing w:line="360" w:lineRule="auto"/>
        <w:jc w:val="both"/>
        <w:rPr>
          <w:lang w:val="es-ES_tradnl"/>
        </w:rPr>
      </w:pPr>
      <w:r>
        <w:rPr>
          <w:lang w:val="es-ES_tradnl"/>
        </w:rPr>
        <w:t xml:space="preserve"> DECLARE TYPE reprez_lista_t;</w:t>
      </w:r>
    </w:p>
    <w:p w:rsidR="00B34D90" w:rsidRDefault="00B34D90">
      <w:pPr>
        <w:pStyle w:val="PlainText"/>
        <w:spacing w:line="360" w:lineRule="auto"/>
        <w:jc w:val="both"/>
        <w:rPr>
          <w:lang w:val="es-ES_tradnl"/>
        </w:rPr>
      </w:pPr>
    </w:p>
    <w:p w:rsidR="00B34D90" w:rsidRPr="00C94DCA" w:rsidRDefault="00B34D90">
      <w:pPr>
        <w:pStyle w:val="PlainText"/>
        <w:spacing w:line="360" w:lineRule="auto"/>
        <w:jc w:val="both"/>
        <w:rPr>
          <w:lang w:val="fr-FR"/>
        </w:rPr>
      </w:pPr>
      <w:r>
        <w:rPr>
          <w:lang w:val="es-ES_tradnl"/>
        </w:rPr>
        <w:t xml:space="preserve"> </w:t>
      </w:r>
      <w:r w:rsidRPr="00C94DCA">
        <w:rPr>
          <w:lang w:val="fr-FR"/>
        </w:rPr>
        <w:t>reprez_lista_t list_create();</w:t>
      </w:r>
    </w:p>
    <w:p w:rsidR="00B34D90" w:rsidRDefault="00B34D90">
      <w:pPr>
        <w:pStyle w:val="PlainText"/>
        <w:spacing w:line="360" w:lineRule="auto"/>
        <w:jc w:val="both"/>
      </w:pPr>
      <w:r w:rsidRPr="00C94DCA">
        <w:rPr>
          <w:lang w:val="fr-FR"/>
        </w:rPr>
        <w:t xml:space="preserve"> </w:t>
      </w:r>
      <w:r>
        <w:t>list_destroy(reprez_lista_t this);</w:t>
      </w:r>
    </w:p>
    <w:p w:rsidR="00B34D90" w:rsidRDefault="00B34D90">
      <w:pPr>
        <w:pStyle w:val="PlainText"/>
        <w:spacing w:line="360" w:lineRule="auto"/>
        <w:jc w:val="both"/>
      </w:pPr>
      <w:r>
        <w:t xml:space="preserve"> BOOL list_append(reprez_lista_t this, ANY data);</w:t>
      </w:r>
    </w:p>
    <w:p w:rsidR="00B34D90" w:rsidRDefault="00B34D90">
      <w:pPr>
        <w:pStyle w:val="PlainText"/>
        <w:spacing w:line="360" w:lineRule="auto"/>
        <w:jc w:val="both"/>
      </w:pPr>
      <w:r>
        <w:t xml:space="preserve"> ANY list_getFirst(reprez_lista_t this);</w:t>
      </w:r>
    </w:p>
    <w:p w:rsidR="00B34D90" w:rsidRDefault="00B34D90">
      <w:pPr>
        <w:pStyle w:val="PlainText"/>
        <w:spacing w:line="360" w:lineRule="auto"/>
        <w:jc w:val="both"/>
      </w:pPr>
      <w:r>
        <w:lastRenderedPageBreak/>
        <w:t xml:space="preserve"> ANY list_getNext(reprez_lista_t this);</w:t>
      </w:r>
    </w:p>
    <w:p w:rsidR="00B34D90" w:rsidRDefault="00B34D90">
      <w:pPr>
        <w:pStyle w:val="PlainText"/>
        <w:spacing w:line="360" w:lineRule="auto"/>
        <w:jc w:val="both"/>
      </w:pPr>
      <w:r>
        <w:t xml:space="preserve"> BOOL list_isEmpty(reprez_lista_t this);</w:t>
      </w:r>
    </w:p>
    <w:p w:rsidR="00B34D90" w:rsidRDefault="00B34D90">
      <w:pPr>
        <w:pStyle w:val="PlainText"/>
        <w:spacing w:line="360" w:lineRule="auto"/>
        <w:jc w:val="both"/>
      </w:pPr>
      <w:r>
        <w:t xml:space="preserve"> </w:t>
      </w:r>
    </w:p>
    <w:p w:rsidR="00B34D90" w:rsidRDefault="00B34D90">
      <w:pPr>
        <w:pStyle w:val="PlainText"/>
        <w:spacing w:line="360" w:lineRule="auto"/>
        <w:jc w:val="both"/>
      </w:pPr>
      <w:r>
        <w:t xml:space="preserve"> END Lista-Simplu-Inlantuita-2;</w:t>
      </w:r>
    </w:p>
    <w:p w:rsidR="00B34D90"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rPr>
          <w:rFonts w:ascii="Times New Roman" w:hAnsi="Times New Roman"/>
        </w:rPr>
      </w:pPr>
      <w:r>
        <w:rPr>
          <w:rFonts w:ascii="Times New Roman" w:hAnsi="Times New Roman"/>
        </w:rPr>
        <w:t xml:space="preserve"> Utilizăm </w:t>
      </w:r>
      <w:r>
        <w:rPr>
          <w:rFonts w:ascii="Times New Roman" w:hAnsi="Times New Roman"/>
          <w:i/>
        </w:rPr>
        <w:t xml:space="preserve">DECLARE TYPE </w:t>
      </w:r>
      <w:r>
        <w:rPr>
          <w:rFonts w:ascii="Times New Roman" w:hAnsi="Times New Roman"/>
        </w:rPr>
        <w:t xml:space="preserve">pentru a introduce noul tip pe care îl numim </w:t>
      </w:r>
      <w:r>
        <w:rPr>
          <w:rFonts w:ascii="Times New Roman" w:hAnsi="Times New Roman"/>
          <w:i/>
        </w:rPr>
        <w:t>reprez_lista_t.</w:t>
      </w:r>
      <w:r>
        <w:rPr>
          <w:rFonts w:ascii="Times New Roman" w:hAnsi="Times New Roman"/>
        </w:rPr>
        <w:t xml:space="preserve"> Nu specificăm cum este reprezentat şi implementat în mod efectiv acest tip. </w:t>
      </w:r>
      <w:r w:rsidRPr="00C94DCA">
        <w:rPr>
          <w:rFonts w:ascii="Times New Roman" w:hAnsi="Times New Roman"/>
        </w:rPr>
        <w:t xml:space="preserve">Şi de această dată </w:t>
      </w:r>
      <w:r w:rsidRPr="00C94DCA">
        <w:rPr>
          <w:rFonts w:ascii="Times New Roman" w:hAnsi="Times New Roman"/>
          <w:i/>
        </w:rPr>
        <w:t xml:space="preserve">ascundem </w:t>
      </w:r>
      <w:r w:rsidRPr="00C94DCA">
        <w:rPr>
          <w:rFonts w:ascii="Times New Roman" w:hAnsi="Times New Roman"/>
        </w:rPr>
        <w:t xml:space="preserve">detaliile de implementare în fişierul de implementare. Se observă diferenţa faţă de versiunea precedentă, în care ascundeam numai funcţii, respectiv proceduri. Acum ascundem şi informaţiile pentru un tip de date definit de utilizator, numit </w:t>
      </w:r>
      <w:r w:rsidRPr="00C94DCA">
        <w:rPr>
          <w:rFonts w:ascii="Times New Roman" w:hAnsi="Times New Roman"/>
          <w:i/>
        </w:rPr>
        <w:t>reprez_lista_t</w:t>
      </w:r>
      <w:r w:rsidRPr="00C94DCA">
        <w:rPr>
          <w:rFonts w:ascii="Times New Roman" w:hAnsi="Times New Roman"/>
        </w:rPr>
        <w:t xml:space="preserve">. Utilizăm </w:t>
      </w:r>
      <w:r w:rsidRPr="00C94DCA">
        <w:rPr>
          <w:rFonts w:ascii="Times New Roman" w:hAnsi="Times New Roman"/>
          <w:i/>
        </w:rPr>
        <w:t xml:space="preserve">list_create() </w:t>
      </w:r>
      <w:r w:rsidRPr="00C94DCA">
        <w:rPr>
          <w:rFonts w:ascii="Times New Roman" w:hAnsi="Times New Roman"/>
        </w:rPr>
        <w:t xml:space="preserve">pentru a obţine reprezentanta unei noi liste (vidă). </w:t>
      </w:r>
      <w:r>
        <w:rPr>
          <w:rFonts w:ascii="Times New Roman" w:hAnsi="Times New Roman"/>
        </w:rPr>
        <w:t xml:space="preserve">Fiecare procedură conţine acum argumentul special </w:t>
      </w:r>
      <w:r>
        <w:rPr>
          <w:rFonts w:ascii="Times New Roman" w:hAnsi="Times New Roman"/>
          <w:i/>
        </w:rPr>
        <w:t xml:space="preserve">this </w:t>
      </w:r>
      <w:r>
        <w:rPr>
          <w:rFonts w:ascii="Times New Roman" w:hAnsi="Times New Roman"/>
        </w:rPr>
        <w:t xml:space="preserve">care identifică chiar lista respectivă. </w:t>
      </w:r>
      <w:r w:rsidRPr="00C94DCA">
        <w:rPr>
          <w:rFonts w:ascii="Times New Roman" w:hAnsi="Times New Roman"/>
        </w:rPr>
        <w:t xml:space="preserve">Toate procedurile operează acum asupra acestei reprezentante în loc să opereze asupra unei liste globale a modulului. Am putea spune acum că putem crea </w:t>
      </w:r>
      <w:r w:rsidRPr="00C94DCA">
        <w:rPr>
          <w:rFonts w:ascii="Times New Roman" w:hAnsi="Times New Roman"/>
          <w:i/>
        </w:rPr>
        <w:t>obiecte listă.</w:t>
      </w:r>
      <w:r w:rsidRPr="00C94DCA">
        <w:rPr>
          <w:rFonts w:ascii="Times New Roman" w:hAnsi="Times New Roman"/>
        </w:rPr>
        <w:t xml:space="preserve"> Fiecare astfel de obiect poate fi identificat în mod unic prin reprezentanta sa şi sunt aplicabile numai acele </w:t>
      </w:r>
      <w:r w:rsidRPr="00C94DCA">
        <w:rPr>
          <w:rFonts w:ascii="Times New Roman" w:hAnsi="Times New Roman"/>
          <w:i/>
        </w:rPr>
        <w:t xml:space="preserve">metode </w:t>
      </w:r>
      <w:r w:rsidRPr="00C94DCA">
        <w:rPr>
          <w:rFonts w:ascii="Times New Roman" w:hAnsi="Times New Roman"/>
        </w:rPr>
        <w:t xml:space="preserve">care sunt definite pentru a opera asupra acestei reprezentante. </w:t>
      </w:r>
    </w:p>
    <w:p w:rsidR="00B34D90" w:rsidRPr="008C480B" w:rsidRDefault="00B34D90" w:rsidP="008C480B">
      <w:pPr>
        <w:pStyle w:val="Heading2"/>
        <w:tabs>
          <w:tab w:val="left" w:pos="0"/>
        </w:tabs>
        <w:spacing w:before="120" w:after="120"/>
        <w:jc w:val="both"/>
        <w:rPr>
          <w:rFonts w:ascii="Times New Roman" w:hAnsi="Times New Roman"/>
          <w:i w:val="0"/>
          <w:sz w:val="40"/>
          <w:szCs w:val="40"/>
          <w:lang w:val="es-ES_tradnl"/>
        </w:rPr>
      </w:pPr>
      <w:r w:rsidRPr="008C480B">
        <w:rPr>
          <w:rFonts w:ascii="Times New Roman" w:hAnsi="Times New Roman"/>
          <w:i w:val="0"/>
          <w:sz w:val="40"/>
          <w:szCs w:val="40"/>
          <w:lang w:val="es-ES_tradnl"/>
        </w:rPr>
        <w:t>1.5 Probleme specifice programării modulare</w:t>
      </w:r>
    </w:p>
    <w:p w:rsidR="00B34D90" w:rsidRPr="00C94DCA" w:rsidRDefault="00B34D90" w:rsidP="00C94DCA">
      <w:pPr>
        <w:pStyle w:val="PlainText"/>
        <w:spacing w:line="360" w:lineRule="auto"/>
        <w:jc w:val="both"/>
        <w:rPr>
          <w:rFonts w:ascii="Times New Roman" w:hAnsi="Times New Roman"/>
          <w:lang w:val="es-ES_tradnl"/>
        </w:rPr>
      </w:pPr>
      <w:r>
        <w:rPr>
          <w:rFonts w:ascii="Times New Roman" w:hAnsi="Times New Roman"/>
          <w:lang w:val="es-ES_tradnl"/>
        </w:rPr>
        <w:t xml:space="preserve"> Secţiunea precedentă arată că deja programăm având în minte unele concepte orientate pe obiecte. </w:t>
      </w:r>
      <w:r w:rsidRPr="00C94DCA">
        <w:rPr>
          <w:rFonts w:ascii="Times New Roman" w:hAnsi="Times New Roman"/>
          <w:lang w:val="es-ES_tradnl"/>
        </w:rPr>
        <w:t xml:space="preserve">Exemplul listelor care a fost expus evidenţiază anumite probleme specifice pe are le vom prezenta acum. </w:t>
      </w:r>
    </w:p>
    <w:p w:rsidR="00B34D90" w:rsidRPr="004D605A" w:rsidRDefault="00B34D90" w:rsidP="004D605A">
      <w:pPr>
        <w:pStyle w:val="PlainText"/>
        <w:spacing w:before="720" w:after="120" w:line="360" w:lineRule="auto"/>
        <w:jc w:val="both"/>
        <w:rPr>
          <w:rFonts w:ascii="Times New Roman" w:hAnsi="Times New Roman"/>
          <w:b/>
          <w:sz w:val="36"/>
          <w:lang w:val="es-ES_tradnl"/>
        </w:rPr>
      </w:pPr>
      <w:r>
        <w:rPr>
          <w:rFonts w:ascii="Times New Roman" w:hAnsi="Times New Roman"/>
          <w:b/>
          <w:sz w:val="36"/>
          <w:lang w:val="es-ES_tradnl"/>
        </w:rPr>
        <w:t>1.5.1 Creare şi distrugere explicite</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În exemplu, de câte ori dorim să utilizăm o listă, trebuie să declarăm explicit o reprezentantă şi să executăm o apelare a </w:t>
      </w:r>
      <w:r>
        <w:rPr>
          <w:rFonts w:ascii="Times New Roman" w:hAnsi="Times New Roman"/>
          <w:i/>
          <w:lang w:val="es-ES_tradnl"/>
        </w:rPr>
        <w:t xml:space="preserve">list_create() </w:t>
      </w:r>
      <w:r>
        <w:rPr>
          <w:rFonts w:ascii="Times New Roman" w:hAnsi="Times New Roman"/>
          <w:lang w:val="es-ES_tradnl"/>
        </w:rPr>
        <w:t xml:space="preserve">pentru a obţine una validă. După utilizarea listei trebuie să apelăm în mod explicit </w:t>
      </w:r>
      <w:r>
        <w:rPr>
          <w:rFonts w:ascii="Times New Roman" w:hAnsi="Times New Roman"/>
          <w:i/>
          <w:lang w:val="es-ES_tradnl"/>
        </w:rPr>
        <w:t xml:space="preserve">list_destroy() </w:t>
      </w:r>
      <w:r>
        <w:rPr>
          <w:rFonts w:ascii="Times New Roman" w:hAnsi="Times New Roman"/>
          <w:lang w:val="es-ES_tradnl"/>
        </w:rPr>
        <w:t xml:space="preserve">pentru reprezentanta listei pe care dorim să o distrugem. Dacă dorim să utilizăm o listă în interiorul unei proceduri, să-i spunem foo(), trebuie s-o facem în următorul cadru: </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lang w:val="it-IT"/>
        </w:rPr>
      </w:pPr>
      <w:r w:rsidRPr="00C94DCA">
        <w:rPr>
          <w:lang w:val="it-IT"/>
        </w:rPr>
        <w:t xml:space="preserve">PROCEDURE foo() </w:t>
      </w:r>
    </w:p>
    <w:p w:rsidR="00B34D90" w:rsidRPr="00C94DCA" w:rsidRDefault="00B34D90">
      <w:pPr>
        <w:pStyle w:val="PlainText"/>
        <w:spacing w:line="360" w:lineRule="auto"/>
        <w:jc w:val="both"/>
        <w:rPr>
          <w:lang w:val="it-IT"/>
        </w:rPr>
      </w:pPr>
      <w:r w:rsidRPr="00C94DCA">
        <w:rPr>
          <w:lang w:val="it-IT"/>
        </w:rPr>
        <w:t>BEGIN</w:t>
      </w:r>
    </w:p>
    <w:p w:rsidR="00B34D90" w:rsidRPr="00C94DCA" w:rsidRDefault="00B34D90">
      <w:pPr>
        <w:pStyle w:val="PlainText"/>
        <w:spacing w:line="360" w:lineRule="auto"/>
        <w:jc w:val="both"/>
        <w:rPr>
          <w:lang w:val="it-IT"/>
        </w:rPr>
      </w:pPr>
      <w:r w:rsidRPr="00C94DCA">
        <w:rPr>
          <w:lang w:val="it-IT"/>
        </w:rPr>
        <w:t xml:space="preserve"> reprez_lista_t lista_mea;</w:t>
      </w:r>
    </w:p>
    <w:p w:rsidR="00B34D90" w:rsidRPr="00C94DCA" w:rsidRDefault="00B34D90">
      <w:pPr>
        <w:pStyle w:val="PlainText"/>
        <w:spacing w:line="360" w:lineRule="auto"/>
        <w:jc w:val="both"/>
        <w:rPr>
          <w:lang w:val="it-IT"/>
        </w:rPr>
      </w:pPr>
      <w:r w:rsidRPr="00C94DCA">
        <w:rPr>
          <w:lang w:val="it-IT"/>
        </w:rPr>
        <w:t xml:space="preserve"> lista_mea &lt;- list_create();</w:t>
      </w:r>
    </w:p>
    <w:p w:rsidR="00B34D90" w:rsidRPr="00C94DCA" w:rsidRDefault="00B34D90">
      <w:pPr>
        <w:pStyle w:val="PlainText"/>
        <w:spacing w:line="360" w:lineRule="auto"/>
        <w:jc w:val="both"/>
        <w:rPr>
          <w:lang w:val="it-IT"/>
        </w:rPr>
      </w:pPr>
    </w:p>
    <w:p w:rsidR="00B34D90" w:rsidRPr="00C94DCA" w:rsidRDefault="00B34D90">
      <w:pPr>
        <w:pStyle w:val="PlainText"/>
        <w:spacing w:line="360" w:lineRule="auto"/>
        <w:jc w:val="both"/>
        <w:rPr>
          <w:lang w:val="it-IT"/>
        </w:rPr>
      </w:pPr>
      <w:r w:rsidRPr="00C94DCA">
        <w:rPr>
          <w:lang w:val="it-IT"/>
        </w:rPr>
        <w:lastRenderedPageBreak/>
        <w:t xml:space="preserve"> /* Se face ceva cu lista_mea */</w:t>
      </w:r>
    </w:p>
    <w:p w:rsidR="00B34D90" w:rsidRDefault="00B34D90">
      <w:pPr>
        <w:pStyle w:val="PlainText"/>
        <w:spacing w:line="360" w:lineRule="auto"/>
        <w:jc w:val="both"/>
        <w:rPr>
          <w:lang w:val="es-ES_tradnl"/>
        </w:rPr>
      </w:pPr>
      <w:r>
        <w:rPr>
          <w:lang w:val="es-ES_tradnl"/>
        </w:rPr>
        <w:t>...</w:t>
      </w:r>
    </w:p>
    <w:p w:rsidR="00B34D90" w:rsidRDefault="00B34D90">
      <w:pPr>
        <w:pStyle w:val="PlainText"/>
        <w:spacing w:line="360" w:lineRule="auto"/>
        <w:jc w:val="both"/>
        <w:rPr>
          <w:lang w:val="es-ES_tradnl"/>
        </w:rPr>
      </w:pPr>
    </w:p>
    <w:p w:rsidR="00B34D90" w:rsidRDefault="00B34D90">
      <w:pPr>
        <w:pStyle w:val="PlainText"/>
        <w:spacing w:line="360" w:lineRule="auto"/>
        <w:jc w:val="both"/>
        <w:rPr>
          <w:lang w:val="es-ES_tradnl"/>
        </w:rPr>
      </w:pPr>
      <w:r>
        <w:rPr>
          <w:lang w:val="es-ES_tradnl"/>
        </w:rPr>
        <w:t xml:space="preserve"> list_destroy(lista_mea);</w:t>
      </w:r>
    </w:p>
    <w:p w:rsidR="00B34D90" w:rsidRDefault="00B34D90">
      <w:pPr>
        <w:pStyle w:val="PlainText"/>
        <w:spacing w:line="360" w:lineRule="auto"/>
        <w:jc w:val="both"/>
        <w:rPr>
          <w:lang w:val="es-ES_tradnl"/>
        </w:rPr>
      </w:pPr>
      <w:r>
        <w:rPr>
          <w:lang w:val="es-ES_tradnl"/>
        </w:rPr>
        <w:t xml:space="preserve"> END</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rFonts w:ascii="Times New Roman" w:hAnsi="Times New Roman"/>
          <w:lang w:val="it-IT"/>
        </w:rPr>
      </w:pPr>
      <w:r>
        <w:rPr>
          <w:rFonts w:ascii="Times New Roman" w:hAnsi="Times New Roman"/>
          <w:lang w:val="es-ES_tradnl"/>
        </w:rPr>
        <w:t xml:space="preserve"> </w:t>
      </w:r>
      <w:r w:rsidRPr="00C94DCA">
        <w:rPr>
          <w:rFonts w:ascii="Times New Roman" w:hAnsi="Times New Roman"/>
          <w:lang w:val="fr-FR"/>
        </w:rPr>
        <w:t xml:space="preserve">Să comparăm lista cu alte tipuri de date, de exemplu cu un întreg. Întregii sunt declaraţi în interiorul unui domeniu particular (de exemplu, în interiorul unei proceduri). Odată ce au fost definiţi, ei pot fi utilizaţi. Dacă domeniul este părăsit (de exemplu procedura unde întregul a fost definit), întregul este pierdut. El este creat şi distrus în mod automat. Unele compilatoare chiar iniţializează întregii nou creaţi cu o anumită valoare, de obicei 0 (zero). Care este diferenţa faţă de "obiectele" listă? Timpul de viaţă al unei liste este şi el definit de domeniul său, deci ea poate fi creată de îndată ce se intră în domeniu şi poate fi distrusă de îndată ce el este părăsit. </w:t>
      </w:r>
      <w:r w:rsidRPr="00C94DCA">
        <w:rPr>
          <w:rFonts w:ascii="Times New Roman" w:hAnsi="Times New Roman"/>
          <w:lang w:val="it-IT"/>
        </w:rPr>
        <w:t xml:space="preserve">La momentul creării o listă trebuie iniţializată ca vidă. Prin urmare, am dori să putem defini o listă ca şi pe un întreg. Un cadru pentru aceasta ar putea arăta aşa: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t xml:space="preserve">PROCEDURE foo() BEGIN </w:t>
      </w:r>
    </w:p>
    <w:p w:rsidR="00B34D90" w:rsidRPr="00C94DCA" w:rsidRDefault="00B34D90">
      <w:pPr>
        <w:pStyle w:val="PlainText"/>
        <w:spacing w:line="360" w:lineRule="auto"/>
        <w:jc w:val="both"/>
        <w:rPr>
          <w:lang w:val="it-IT"/>
        </w:rPr>
      </w:pPr>
      <w:r w:rsidRPr="00C94DCA">
        <w:rPr>
          <w:lang w:val="it-IT"/>
        </w:rPr>
        <w:t>reprez_lista_t lista_mea; /* Lista este creata si</w:t>
      </w:r>
    </w:p>
    <w:p w:rsidR="00B34D90" w:rsidRPr="00C94DCA" w:rsidRDefault="00B34D90">
      <w:pPr>
        <w:pStyle w:val="PlainText"/>
        <w:spacing w:line="360" w:lineRule="auto"/>
        <w:jc w:val="both"/>
        <w:rPr>
          <w:lang w:val="it-IT"/>
        </w:rPr>
      </w:pPr>
      <w:r w:rsidRPr="00C94DCA">
        <w:rPr>
          <w:lang w:val="it-IT"/>
        </w:rPr>
        <w:t xml:space="preserve"> initializata */</w:t>
      </w:r>
    </w:p>
    <w:p w:rsidR="00B34D90" w:rsidRPr="00C94DCA" w:rsidRDefault="00B34D90">
      <w:pPr>
        <w:pStyle w:val="PlainText"/>
        <w:spacing w:line="360" w:lineRule="auto"/>
        <w:jc w:val="both"/>
        <w:rPr>
          <w:lang w:val="it-IT"/>
        </w:rPr>
      </w:pPr>
      <w:r w:rsidRPr="00C94DCA">
        <w:rPr>
          <w:lang w:val="it-IT"/>
        </w:rPr>
        <w:t xml:space="preserve"> /* Se face ceva cu lista_mea */</w:t>
      </w:r>
    </w:p>
    <w:p w:rsidR="00B34D90" w:rsidRDefault="00B34D90">
      <w:pPr>
        <w:pStyle w:val="PlainText"/>
        <w:spacing w:line="360" w:lineRule="auto"/>
        <w:jc w:val="both"/>
        <w:rPr>
          <w:lang w:val="es-ES_tradnl"/>
        </w:rPr>
      </w:pPr>
      <w:r>
        <w:rPr>
          <w:lang w:val="es-ES_tradnl"/>
        </w:rPr>
        <w:t xml:space="preserve">... </w:t>
      </w:r>
    </w:p>
    <w:p w:rsidR="00B34D90" w:rsidRDefault="00B34D90">
      <w:pPr>
        <w:pStyle w:val="PlainText"/>
        <w:spacing w:line="360" w:lineRule="auto"/>
        <w:jc w:val="both"/>
        <w:rPr>
          <w:lang w:val="es-ES_tradnl"/>
        </w:rPr>
      </w:pPr>
      <w:r>
        <w:rPr>
          <w:lang w:val="es-ES_tradnl"/>
        </w:rPr>
        <w:t>END /* lista_mea este distrusa */</w:t>
      </w:r>
    </w:p>
    <w:p w:rsidR="00B34D90" w:rsidRDefault="00B34D90">
      <w:pPr>
        <w:pStyle w:val="PlainText"/>
        <w:spacing w:line="360" w:lineRule="auto"/>
        <w:jc w:val="both"/>
        <w:rPr>
          <w:rFonts w:ascii="Times New Roman" w:hAnsi="Times New Roman"/>
          <w:lang w:val="es-ES_tradnl"/>
        </w:rPr>
      </w:pPr>
    </w:p>
    <w:p w:rsidR="00B34D90" w:rsidRDefault="00B34D90" w:rsidP="004D605A">
      <w:pPr>
        <w:pStyle w:val="PlainText"/>
        <w:spacing w:line="360" w:lineRule="auto"/>
        <w:jc w:val="both"/>
        <w:rPr>
          <w:rFonts w:ascii="Times New Roman" w:hAnsi="Times New Roman"/>
          <w:lang w:val="es-ES_tradnl"/>
        </w:rPr>
      </w:pPr>
      <w:r>
        <w:rPr>
          <w:rFonts w:ascii="Times New Roman" w:hAnsi="Times New Roman"/>
          <w:lang w:val="es-ES_tradnl"/>
        </w:rPr>
        <w:t xml:space="preserve"> Avantajul este că acum compilatorul se ocupă de apelările procedurilor de iniţializare şi terminare, după cum este necesar. De exemplu, aceasta asigură că lista este ştearsă corect, resursele fiind redate programului. </w:t>
      </w:r>
    </w:p>
    <w:p w:rsidR="00B34D90" w:rsidRDefault="00B34D90" w:rsidP="004D605A">
      <w:pPr>
        <w:pStyle w:val="PlainText"/>
        <w:spacing w:before="120" w:after="120" w:line="360" w:lineRule="auto"/>
        <w:jc w:val="both"/>
        <w:rPr>
          <w:rFonts w:ascii="Times New Roman" w:hAnsi="Times New Roman"/>
          <w:b/>
          <w:sz w:val="36"/>
          <w:lang w:val="es-ES_tradnl"/>
        </w:rPr>
      </w:pPr>
      <w:r>
        <w:rPr>
          <w:rFonts w:ascii="Times New Roman" w:hAnsi="Times New Roman"/>
          <w:b/>
          <w:sz w:val="36"/>
          <w:lang w:val="es-ES_tradnl"/>
        </w:rPr>
        <w:t>1.5.2 Date şi operaţii decuplate</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Decuplarea datelor şi operaţiilor duce în mod obişnuit la o structură bazată pe operaţii mai degrabă decât pe date: modulele grupează împreună operaţiile des folosite (cum sunt operaţiile </w:t>
      </w:r>
      <w:r>
        <w:rPr>
          <w:rFonts w:ascii="Times New Roman" w:hAnsi="Times New Roman"/>
          <w:i/>
          <w:lang w:val="es-ES_tradnl"/>
        </w:rPr>
        <w:t>list_...()</w:t>
      </w:r>
      <w:r>
        <w:rPr>
          <w:rFonts w:ascii="Times New Roman" w:hAnsi="Times New Roman"/>
          <w:lang w:val="es-ES_tradnl"/>
        </w:rPr>
        <w:t xml:space="preserve"> ). Utilizăm</w:t>
      </w:r>
    </w:p>
    <w:p w:rsidR="00B34D90" w:rsidRDefault="00B34D90" w:rsidP="004D605A">
      <w:pPr>
        <w:pStyle w:val="PlainText"/>
        <w:spacing w:line="360" w:lineRule="auto"/>
        <w:jc w:val="both"/>
        <w:rPr>
          <w:rFonts w:ascii="Times New Roman" w:hAnsi="Times New Roman"/>
        </w:rPr>
      </w:pPr>
      <w:r>
        <w:rPr>
          <w:rFonts w:ascii="Times New Roman" w:hAnsi="Times New Roman"/>
          <w:lang w:val="es-ES_tradnl"/>
        </w:rPr>
        <w:t xml:space="preserve"> aceste operaţii furnizându-le explicit datele asupra cărora ele trebuie să opereze. Structura rezultată pentrru module este deci orientată spre operaţii, mai degrabă decât spre datele efective. </w:t>
      </w:r>
      <w:r w:rsidRPr="00C94DCA">
        <w:rPr>
          <w:rFonts w:ascii="Times New Roman" w:hAnsi="Times New Roman"/>
          <w:lang w:val="it-IT"/>
        </w:rPr>
        <w:t xml:space="preserve">Se poate spune că operaţiile definite specifică datele care să fie utilizate. În orientarea pe obiecte, structura este caracterizată de către </w:t>
      </w:r>
      <w:r w:rsidRPr="00C94DCA">
        <w:rPr>
          <w:rFonts w:ascii="Times New Roman" w:hAnsi="Times New Roman"/>
          <w:lang w:val="it-IT"/>
        </w:rPr>
        <w:lastRenderedPageBreak/>
        <w:t xml:space="preserve">date. Alegem reprezentările de date care corespund cel mai bine cerinţelor noastre. În consecinţă, programele devin structurate prin date, mai degrabă decât prin operaţii. Astfel, se urmează exact cealaltă cale: datele specifică operaţiile valide. </w:t>
      </w:r>
      <w:r>
        <w:rPr>
          <w:rFonts w:ascii="Times New Roman" w:hAnsi="Times New Roman"/>
        </w:rPr>
        <w:t xml:space="preserve">Acum modulele grupează împreună reprezentările datelor. </w:t>
      </w:r>
    </w:p>
    <w:p w:rsidR="00B34D90" w:rsidRPr="004D605A" w:rsidRDefault="00B34D90" w:rsidP="004D605A">
      <w:pPr>
        <w:pStyle w:val="PlainText"/>
        <w:spacing w:before="120" w:after="120" w:line="360" w:lineRule="auto"/>
        <w:jc w:val="both"/>
        <w:rPr>
          <w:rFonts w:ascii="Times New Roman" w:hAnsi="Times New Roman"/>
          <w:b/>
          <w:sz w:val="36"/>
        </w:rPr>
      </w:pPr>
      <w:r>
        <w:rPr>
          <w:rFonts w:ascii="Times New Roman" w:hAnsi="Times New Roman"/>
          <w:b/>
          <w:sz w:val="36"/>
        </w:rPr>
        <w:t>1.5.3 Lipsa precizării tipurilor</w:t>
      </w:r>
    </w:p>
    <w:p w:rsidR="00B34D90" w:rsidRDefault="00B34D90">
      <w:pPr>
        <w:pStyle w:val="PlainText"/>
        <w:spacing w:line="360" w:lineRule="auto"/>
        <w:jc w:val="both"/>
        <w:rPr>
          <w:rFonts w:ascii="Times New Roman" w:hAnsi="Times New Roman"/>
        </w:rPr>
      </w:pPr>
      <w:r>
        <w:rPr>
          <w:rFonts w:ascii="Times New Roman" w:hAnsi="Times New Roman"/>
        </w:rPr>
        <w:t xml:space="preserve">În exemplul nostru privind listele trebuie să utilizăm tipul special </w:t>
      </w:r>
      <w:r>
        <w:rPr>
          <w:rFonts w:ascii="Times New Roman" w:hAnsi="Times New Roman"/>
          <w:i/>
        </w:rPr>
        <w:t xml:space="preserve">ANY </w:t>
      </w:r>
      <w:r>
        <w:rPr>
          <w:rFonts w:ascii="Times New Roman" w:hAnsi="Times New Roman"/>
        </w:rPr>
        <w:t xml:space="preserve">pentru a permite unei liste să conţină datele pe care le dorim. </w:t>
      </w:r>
      <w:r w:rsidRPr="00C94DCA">
        <w:rPr>
          <w:rFonts w:ascii="Times New Roman" w:hAnsi="Times New Roman"/>
        </w:rPr>
        <w:t xml:space="preserve">Aceasta implică faptul că tipul utilizat efectiv nu este stabilit de compilator, deci corectitudinea utilzării tipului nu poate fi verificată în cursul procesului de compilare. </w:t>
      </w:r>
      <w:r>
        <w:rPr>
          <w:rFonts w:ascii="Times New Roman" w:hAnsi="Times New Roman"/>
        </w:rPr>
        <w:t xml:space="preserve">Să considerăm următorul exemplu în care compilatorul nu poate să verifice corectitudinea: </w:t>
      </w:r>
    </w:p>
    <w:p w:rsidR="00B34D90"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rPr>
          <w:lang w:val="it-IT"/>
        </w:rPr>
      </w:pPr>
      <w:r>
        <w:t xml:space="preserve"> </w:t>
      </w:r>
      <w:r w:rsidRPr="00C94DCA">
        <w:rPr>
          <w:lang w:val="it-IT"/>
        </w:rPr>
        <w:t>PROCEDURE foo() BEGIN</w:t>
      </w:r>
    </w:p>
    <w:p w:rsidR="00B34D90" w:rsidRPr="00C94DCA" w:rsidRDefault="00B34D90">
      <w:pPr>
        <w:pStyle w:val="PlainText"/>
        <w:spacing w:line="360" w:lineRule="auto"/>
        <w:jc w:val="both"/>
        <w:rPr>
          <w:lang w:val="it-IT"/>
        </w:rPr>
      </w:pPr>
      <w:r w:rsidRPr="00C94DCA">
        <w:rPr>
          <w:lang w:val="it-IT"/>
        </w:rPr>
        <w:t xml:space="preserve"> UnTipdeDate data1;</w:t>
      </w:r>
    </w:p>
    <w:p w:rsidR="00B34D90" w:rsidRPr="00C94DCA" w:rsidRDefault="00B34D90">
      <w:pPr>
        <w:pStyle w:val="PlainText"/>
        <w:spacing w:line="360" w:lineRule="auto"/>
        <w:jc w:val="both"/>
        <w:rPr>
          <w:lang w:val="it-IT"/>
        </w:rPr>
      </w:pPr>
      <w:r w:rsidRPr="00C94DCA">
        <w:rPr>
          <w:lang w:val="it-IT"/>
        </w:rPr>
        <w:t xml:space="preserve"> UnAltTipdeDate data2;</w:t>
      </w:r>
    </w:p>
    <w:p w:rsidR="00B34D90" w:rsidRPr="00C94DCA" w:rsidRDefault="00B34D90">
      <w:pPr>
        <w:pStyle w:val="PlainText"/>
        <w:spacing w:line="360" w:lineRule="auto"/>
        <w:jc w:val="both"/>
        <w:rPr>
          <w:lang w:val="it-IT"/>
        </w:rPr>
      </w:pPr>
      <w:r w:rsidRPr="00C94DCA">
        <w:rPr>
          <w:lang w:val="it-IT"/>
        </w:rPr>
        <w:t xml:space="preserve"> reprez_lista_t lista_mea;</w:t>
      </w:r>
    </w:p>
    <w:p w:rsidR="00B34D90" w:rsidRPr="00C94DCA" w:rsidRDefault="00B34D90">
      <w:pPr>
        <w:pStyle w:val="PlainText"/>
        <w:spacing w:line="360" w:lineRule="auto"/>
        <w:jc w:val="both"/>
        <w:rPr>
          <w:lang w:val="it-IT"/>
        </w:rPr>
      </w:pPr>
    </w:p>
    <w:p w:rsidR="00B34D90" w:rsidRPr="00C94DCA" w:rsidRDefault="00B34D90">
      <w:pPr>
        <w:pStyle w:val="PlainText"/>
        <w:spacing w:line="360" w:lineRule="auto"/>
        <w:jc w:val="both"/>
        <w:rPr>
          <w:lang w:val="it-IT"/>
        </w:rPr>
      </w:pPr>
      <w:r w:rsidRPr="00C94DCA">
        <w:rPr>
          <w:lang w:val="it-IT"/>
        </w:rPr>
        <w:t xml:space="preserve"> lista_mea &lt;- list_create();</w:t>
      </w:r>
    </w:p>
    <w:p w:rsidR="00B34D90" w:rsidRPr="00C94DCA" w:rsidRDefault="00B34D90">
      <w:pPr>
        <w:pStyle w:val="PlainText"/>
        <w:spacing w:line="360" w:lineRule="auto"/>
        <w:jc w:val="both"/>
        <w:rPr>
          <w:lang w:val="it-IT"/>
        </w:rPr>
      </w:pPr>
      <w:r w:rsidRPr="00C94DCA">
        <w:rPr>
          <w:lang w:val="it-IT"/>
        </w:rPr>
        <w:t xml:space="preserve"> list_append(lista_mea, data1);</w:t>
      </w:r>
    </w:p>
    <w:p w:rsidR="00B34D90" w:rsidRPr="00C94DCA" w:rsidRDefault="00B34D90">
      <w:pPr>
        <w:pStyle w:val="PlainText"/>
        <w:spacing w:line="360" w:lineRule="auto"/>
        <w:jc w:val="both"/>
        <w:rPr>
          <w:lang w:val="it-IT"/>
        </w:rPr>
      </w:pPr>
      <w:r w:rsidRPr="00C94DCA">
        <w:rPr>
          <w:lang w:val="it-IT"/>
        </w:rPr>
        <w:t xml:space="preserve"> list_append(lista_mea, data2); /* Surpriza! */</w:t>
      </w:r>
    </w:p>
    <w:p w:rsidR="00B34D90" w:rsidRPr="00C94DCA" w:rsidRDefault="00B34D90">
      <w:pPr>
        <w:pStyle w:val="PlainText"/>
        <w:spacing w:line="360" w:lineRule="auto"/>
        <w:jc w:val="both"/>
        <w:rPr>
          <w:lang w:val="it-IT"/>
        </w:rPr>
      </w:pPr>
    </w:p>
    <w:p w:rsidR="00B34D90" w:rsidRPr="00C94DCA" w:rsidRDefault="00B34D90">
      <w:pPr>
        <w:pStyle w:val="PlainText"/>
        <w:spacing w:line="360" w:lineRule="auto"/>
        <w:jc w:val="both"/>
        <w:rPr>
          <w:lang w:val="it-IT"/>
        </w:rPr>
      </w:pPr>
      <w:r w:rsidRPr="00C94DCA">
        <w:rPr>
          <w:lang w:val="it-IT"/>
        </w:rPr>
        <w:t>...</w:t>
      </w:r>
    </w:p>
    <w:p w:rsidR="00B34D90" w:rsidRPr="00C94DCA" w:rsidRDefault="00B34D90">
      <w:pPr>
        <w:pStyle w:val="PlainText"/>
        <w:spacing w:line="360" w:lineRule="auto"/>
        <w:jc w:val="both"/>
        <w:rPr>
          <w:lang w:val="it-IT"/>
        </w:rPr>
      </w:pPr>
    </w:p>
    <w:p w:rsidR="00B34D90" w:rsidRPr="00C94DCA" w:rsidRDefault="00B34D90">
      <w:pPr>
        <w:pStyle w:val="PlainText"/>
        <w:spacing w:line="360" w:lineRule="auto"/>
        <w:jc w:val="both"/>
        <w:rPr>
          <w:lang w:val="it-IT"/>
        </w:rPr>
      </w:pPr>
      <w:r w:rsidRPr="00C94DCA">
        <w:rPr>
          <w:lang w:val="it-IT"/>
        </w:rPr>
        <w:t xml:space="preserve"> list_destroy(lista_mea);</w:t>
      </w:r>
    </w:p>
    <w:p w:rsidR="00B34D90" w:rsidRPr="00C94DCA" w:rsidRDefault="00B34D90">
      <w:pPr>
        <w:pStyle w:val="PlainText"/>
        <w:spacing w:line="360" w:lineRule="auto"/>
        <w:jc w:val="both"/>
        <w:rPr>
          <w:lang w:val="it-IT"/>
        </w:rPr>
      </w:pPr>
      <w:r w:rsidRPr="00C94DCA">
        <w:rPr>
          <w:lang w:val="it-IT"/>
        </w:rPr>
        <w:t xml:space="preserve"> END</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Este responsabilitatea noastră de a asigura că lista este utilizată în mod corect. O posibilă soluţie este să se adauge informaţii suplimentare despre tipul fiecărui element al listei. Totuşi, aceasta implică mai mult efort şi obligă programatorul să cunoasca multe detalii despre datele cu care se lucrează.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Ar fi de dorit să avem un mecanism care să ne permită să specificăm cu ce date va fi definită lista. Funcţia principală a listei este mereu aceeaşi, indiferent dacă ea conţine date privind persoane, numere, maşini, sau chiar liste. Ar fi deci convenabil să declarăm o nouă listă cam aşa: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t xml:space="preserve"> reprez_lista_t&lt;Persoana&gt; lista1; /* o lista de persoane */</w:t>
      </w:r>
    </w:p>
    <w:p w:rsidR="00B34D90" w:rsidRPr="00C94DCA" w:rsidRDefault="00B34D90">
      <w:pPr>
        <w:pStyle w:val="PlainText"/>
        <w:spacing w:line="360" w:lineRule="auto"/>
        <w:jc w:val="both"/>
        <w:rPr>
          <w:lang w:val="it-IT"/>
        </w:rPr>
      </w:pPr>
      <w:r w:rsidRPr="00C94DCA">
        <w:rPr>
          <w:lang w:val="it-IT"/>
        </w:rPr>
        <w:lastRenderedPageBreak/>
        <w:t xml:space="preserve"> reprez_lista_t&lt;Masina&gt; lista2; /* o lista de masini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rsidP="004D605A">
      <w:pPr>
        <w:pStyle w:val="PlainText"/>
        <w:spacing w:line="360" w:lineRule="auto"/>
        <w:jc w:val="both"/>
        <w:rPr>
          <w:rFonts w:ascii="Times New Roman" w:hAnsi="Times New Roman"/>
          <w:lang w:val="it-IT"/>
        </w:rPr>
      </w:pPr>
      <w:r w:rsidRPr="00C94DCA">
        <w:rPr>
          <w:rFonts w:ascii="Times New Roman" w:hAnsi="Times New Roman"/>
          <w:lang w:val="it-IT"/>
        </w:rPr>
        <w:t xml:space="preserve">Rutinele corespunzătoare pentru liste ar întoarce automat tipurile corecte de date. Compilatorul ar putea să verifice automat corectitudinea. </w:t>
      </w:r>
    </w:p>
    <w:p w:rsidR="00B34D90" w:rsidRPr="004D605A" w:rsidRDefault="00B34D90" w:rsidP="004D605A">
      <w:pPr>
        <w:pStyle w:val="PlainText"/>
        <w:spacing w:before="120" w:after="120" w:line="360" w:lineRule="auto"/>
        <w:jc w:val="both"/>
        <w:rPr>
          <w:rFonts w:ascii="Times New Roman" w:hAnsi="Times New Roman"/>
          <w:b/>
          <w:sz w:val="36"/>
          <w:lang w:val="it-IT"/>
        </w:rPr>
      </w:pPr>
      <w:r w:rsidRPr="00C94DCA">
        <w:rPr>
          <w:rFonts w:ascii="Times New Roman" w:hAnsi="Times New Roman"/>
          <w:b/>
          <w:sz w:val="36"/>
          <w:lang w:val="it-IT"/>
        </w:rPr>
        <w:t>1.5.4 Strategii şi reprezentare</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Exemplul cu privire la liste implică operaţii pentru traversarea listei. În mod normal, pentru acest scop este definită o variabilă numită </w:t>
      </w:r>
      <w:r w:rsidRPr="00C94DCA">
        <w:rPr>
          <w:rFonts w:ascii="Times New Roman" w:hAnsi="Times New Roman"/>
          <w:i/>
          <w:lang w:val="it-IT"/>
        </w:rPr>
        <w:t xml:space="preserve">cursor </w:t>
      </w:r>
      <w:r w:rsidRPr="00C94DCA">
        <w:rPr>
          <w:rFonts w:ascii="Times New Roman" w:hAnsi="Times New Roman"/>
          <w:lang w:val="it-IT"/>
        </w:rPr>
        <w:t xml:space="preserve">care indică </w:t>
      </w:r>
      <w:r w:rsidRPr="00C94DCA">
        <w:rPr>
          <w:rFonts w:ascii="Times New Roman" w:hAnsi="Times New Roman"/>
          <w:i/>
          <w:lang w:val="it-IT"/>
        </w:rPr>
        <w:t>elementul curent.</w:t>
      </w:r>
      <w:r w:rsidRPr="00C94DCA">
        <w:rPr>
          <w:rFonts w:ascii="Times New Roman" w:hAnsi="Times New Roman"/>
          <w:lang w:val="it-IT"/>
        </w:rPr>
        <w:t xml:space="preserve"> Aceasta implică o </w:t>
      </w:r>
      <w:r w:rsidRPr="00C94DCA">
        <w:rPr>
          <w:rFonts w:ascii="Times New Roman" w:hAnsi="Times New Roman"/>
          <w:i/>
          <w:lang w:val="it-IT"/>
        </w:rPr>
        <w:t xml:space="preserve">strategie de traversare </w:t>
      </w:r>
      <w:r w:rsidRPr="00C94DCA">
        <w:rPr>
          <w:rFonts w:ascii="Times New Roman" w:hAnsi="Times New Roman"/>
          <w:lang w:val="it-IT"/>
        </w:rPr>
        <w:t xml:space="preserve">care defineşte ordinea în care elementele structurii de date urmează să fie vizitate.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Pentru o structură de date simplă cum este cea de listă simplu înlănţuită putem concepe doar o singură strategie de traversare. Plecând de la cel mai din stânga element se vizitează succesiv vecinii din dreapta până când se ajunge la ultimul element. Totuşi, structuri de date mai complexe, cum sunt de exemplu arborii, pot fi traversate utilizând mai multe strategii. Lucrurile pot fi chiar mai complicate, uneori strategiile de traversare depinzând de contextul particular în care o structură de date este utilizată. În consecinţă, are sens să se separe reprezentarea efectivă sau forma structurii de date de strategia sa de traversare. Vom examina acest fapt mai în detaliu în capitolul 6, secţiunea 6.2.5. </w:t>
      </w:r>
    </w:p>
    <w:p w:rsidR="00B34D90" w:rsidRPr="004D605A" w:rsidRDefault="00B34D90" w:rsidP="004D605A">
      <w:pPr>
        <w:pStyle w:val="PlainText"/>
        <w:spacing w:line="360" w:lineRule="auto"/>
        <w:jc w:val="both"/>
        <w:rPr>
          <w:rFonts w:ascii="Times New Roman" w:hAnsi="Times New Roman"/>
          <w:lang w:val="it-IT"/>
        </w:rPr>
      </w:pPr>
      <w:r w:rsidRPr="00C94DCA">
        <w:rPr>
          <w:rFonts w:ascii="Times New Roman" w:hAnsi="Times New Roman"/>
          <w:lang w:val="it-IT"/>
        </w:rPr>
        <w:t xml:space="preserve">Ceea ce am arătat cu privire la strategia de traversare este valabil şi pentru alte feluri de strategii. De exemplu, inserţia poate fi făcută astfel încât să existe sau nu o ordonare a elementelor. </w:t>
      </w:r>
    </w:p>
    <w:p w:rsidR="00B34D90" w:rsidRPr="004D605A" w:rsidRDefault="00B34D90" w:rsidP="004D605A">
      <w:pPr>
        <w:pStyle w:val="Heading2"/>
        <w:tabs>
          <w:tab w:val="left" w:pos="0"/>
        </w:tabs>
        <w:spacing w:before="120" w:after="120"/>
        <w:jc w:val="both"/>
        <w:rPr>
          <w:rFonts w:ascii="Times New Roman" w:hAnsi="Times New Roman"/>
          <w:i w:val="0"/>
          <w:iCs/>
          <w:sz w:val="40"/>
          <w:szCs w:val="40"/>
          <w:lang w:val="es-ES_tradnl"/>
        </w:rPr>
      </w:pPr>
      <w:r w:rsidRPr="004D605A">
        <w:rPr>
          <w:rFonts w:ascii="Times New Roman" w:hAnsi="Times New Roman"/>
          <w:i w:val="0"/>
          <w:iCs/>
          <w:sz w:val="40"/>
          <w:szCs w:val="40"/>
          <w:lang w:val="es-ES_tradnl"/>
        </w:rPr>
        <w:t>1.6 Programare orientată pe obiecte</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Programarea orientată pe obiecte rezolvă unele din problemele menţionate. Spre deosebire de alte tehnici, avem acum o reţea de </w:t>
      </w:r>
      <w:r w:rsidRPr="00C94DCA">
        <w:rPr>
          <w:rFonts w:ascii="Times New Roman" w:hAnsi="Times New Roman"/>
          <w:i/>
          <w:lang w:val="it-IT"/>
        </w:rPr>
        <w:t xml:space="preserve">obiecte </w:t>
      </w:r>
      <w:r w:rsidRPr="00C94DCA">
        <w:rPr>
          <w:rFonts w:ascii="Times New Roman" w:hAnsi="Times New Roman"/>
          <w:lang w:val="it-IT"/>
        </w:rPr>
        <w:t>care interacţionează, fiecare având starea sa proprie. (Figura 1.6)</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F32DE3">
      <w:pPr>
        <w:pStyle w:val="PlainText"/>
        <w:spacing w:line="360" w:lineRule="auto"/>
        <w:jc w:val="both"/>
        <w:rPr>
          <w:rFonts w:ascii="Times New Roman" w:hAnsi="Times New Roman"/>
          <w:lang w:val="it-IT"/>
        </w:rPr>
      </w:pPr>
      <w:r>
        <w:pict>
          <v:group id="_x0000_s1082" style="position:absolute;left:0;text-align:left;margin-left:32.2pt;margin-top:-22.7pt;width:296.2pt;height:276.1pt;z-index:251652608;mso-wrap-distance-left:0;mso-wrap-distance-right:0" coordorigin="713,174" coordsize="5924,5522" wrapcoords="4265 0 4265 1878 1695 1878 109 2230 -55 3404 -55 20074 109 20778 1039 21600 1312 21659 20452 21659 20834 21600 21600 20837 21764 19839 21764 3698 21436 2817 21491 2113 19631 1878 14327 1878 14327 0 4265 0">
            <o:lock v:ext="edit" text="t"/>
            <v:shape id="_x0000_s1083" type="#_x0000_t202" style="position:absolute;left:1919;top:174;width:2715;height:572;v-text-anchor:middle" stroked="f">
              <v:fill color2="black"/>
              <v:stroke joinstyle="round"/>
              <v:textbox style="mso-rotate-with-shape:t">
                <w:txbxContent>
                  <w:p w:rsidR="00F32DE3" w:rsidRDefault="00F32DE3">
                    <w:pPr>
                      <w:jc w:val="center"/>
                      <w:rPr>
                        <w:sz w:val="28"/>
                      </w:rPr>
                    </w:pPr>
                    <w:r>
                      <w:rPr>
                        <w:sz w:val="28"/>
                      </w:rPr>
                      <w:t>program</w:t>
                    </w:r>
                  </w:p>
                </w:txbxContent>
              </v:textbox>
            </v:shape>
            <v:roundrect id="_x0000_s1084" style="position:absolute;left:713;top:688;width:5924;height:5008;v-text-anchor:middle" arcsize="6086f" strokeweight=".26mm">
              <v:fill color2="black"/>
              <v:stroke joinstyle="miter"/>
              <v:shadow on="t" color="black" offset=".62mm,.62mm"/>
            </v:roundrect>
            <v:shape id="_x0000_s1085" type="#_x0000_t202" style="position:absolute;left:1220;top:1049;width:1131;height:899;v-text-anchor:middle" strokeweight=".26mm">
              <v:fill color2="black"/>
              <v:shadow on="t" color="black" offset=".62mm,.62mm"/>
              <v:textbox style="mso-rotate-with-shape:t">
                <w:txbxContent>
                  <w:p w:rsidR="00F32DE3" w:rsidRDefault="00F32DE3">
                    <w:pPr>
                      <w:jc w:val="center"/>
                      <w:rPr>
                        <w:sz w:val="32"/>
                        <w:vertAlign w:val="subscript"/>
                      </w:rPr>
                    </w:pPr>
                    <w:r>
                      <w:rPr>
                        <w:sz w:val="28"/>
                      </w:rPr>
                      <w:t>obiect</w:t>
                    </w:r>
                    <w:r>
                      <w:rPr>
                        <w:sz w:val="32"/>
                        <w:vertAlign w:val="subscript"/>
                      </w:rPr>
                      <w:t>1</w:t>
                    </w:r>
                  </w:p>
                  <w:p w:rsidR="00F32DE3" w:rsidRDefault="00F32DE3">
                    <w:pPr>
                      <w:jc w:val="center"/>
                      <w:rPr>
                        <w:i/>
                        <w:sz w:val="28"/>
                      </w:rPr>
                    </w:pPr>
                    <w:r>
                      <w:rPr>
                        <w:i/>
                        <w:sz w:val="28"/>
                      </w:rPr>
                      <w:t>date</w:t>
                    </w:r>
                  </w:p>
                </w:txbxContent>
              </v:textbox>
            </v:shape>
            <v:shape id="_x0000_s1086" type="#_x0000_t202" style="position:absolute;left:5026;top:1362;width:1193;height:960;v-text-anchor:middle" strokeweight=".26mm">
              <v:fill color2="black"/>
              <v:shadow on="t" color="black" offset=".62mm,.62mm"/>
              <v:textbox style="mso-rotate-with-shape:t">
                <w:txbxContent>
                  <w:p w:rsidR="00F32DE3" w:rsidRDefault="00F32DE3">
                    <w:pPr>
                      <w:jc w:val="center"/>
                      <w:rPr>
                        <w:sz w:val="32"/>
                        <w:vertAlign w:val="subscript"/>
                      </w:rPr>
                    </w:pPr>
                    <w:r>
                      <w:rPr>
                        <w:sz w:val="28"/>
                      </w:rPr>
                      <w:t>obiect</w:t>
                    </w:r>
                    <w:r>
                      <w:rPr>
                        <w:sz w:val="32"/>
                        <w:vertAlign w:val="subscript"/>
                      </w:rPr>
                      <w:t>4</w:t>
                    </w:r>
                  </w:p>
                  <w:p w:rsidR="00F32DE3" w:rsidRDefault="00F32DE3">
                    <w:pPr>
                      <w:jc w:val="center"/>
                      <w:rPr>
                        <w:i/>
                        <w:sz w:val="28"/>
                      </w:rPr>
                    </w:pPr>
                    <w:r>
                      <w:rPr>
                        <w:i/>
                        <w:sz w:val="28"/>
                      </w:rPr>
                      <w:t>date</w:t>
                    </w:r>
                  </w:p>
                  <w:p w:rsidR="00F32DE3" w:rsidRDefault="00F32DE3"/>
                </w:txbxContent>
              </v:textbox>
            </v:shape>
            <v:shape id="_x0000_s1087" type="#_x0000_t202" style="position:absolute;left:3010;top:2810;width:1131;height:1001;v-text-anchor:middle" strokeweight=".26mm">
              <v:fill color2="black"/>
              <v:shadow on="t" color="black" offset=".62mm,.62mm"/>
              <v:textbox style="mso-rotate-with-shape:t">
                <w:txbxContent>
                  <w:p w:rsidR="00F32DE3" w:rsidRDefault="00F32DE3">
                    <w:pPr>
                      <w:jc w:val="center"/>
                      <w:rPr>
                        <w:sz w:val="32"/>
                        <w:vertAlign w:val="subscript"/>
                      </w:rPr>
                    </w:pPr>
                    <w:r>
                      <w:rPr>
                        <w:sz w:val="28"/>
                      </w:rPr>
                      <w:t>obiect</w:t>
                    </w:r>
                    <w:r>
                      <w:rPr>
                        <w:sz w:val="32"/>
                        <w:vertAlign w:val="subscript"/>
                      </w:rPr>
                      <w:t>3</w:t>
                    </w:r>
                  </w:p>
                  <w:p w:rsidR="00F32DE3" w:rsidRDefault="00F32DE3">
                    <w:pPr>
                      <w:jc w:val="center"/>
                      <w:rPr>
                        <w:i/>
                        <w:sz w:val="28"/>
                      </w:rPr>
                    </w:pPr>
                    <w:r>
                      <w:rPr>
                        <w:i/>
                        <w:sz w:val="28"/>
                      </w:rPr>
                      <w:t>date</w:t>
                    </w:r>
                  </w:p>
                  <w:p w:rsidR="00F32DE3" w:rsidRDefault="00F32DE3"/>
                </w:txbxContent>
              </v:textbox>
            </v:shape>
            <v:shape id="_x0000_s1088" type="#_x0000_t202" style="position:absolute;left:1837;top:4470;width:1193;height:940;v-text-anchor:middle" strokeweight=".26mm">
              <v:fill color2="black"/>
              <v:shadow on="t" color="black" offset=".62mm,.62mm"/>
              <v:textbox style="mso-rotate-with-shape:t">
                <w:txbxContent>
                  <w:p w:rsidR="00F32DE3" w:rsidRDefault="00F32DE3">
                    <w:pPr>
                      <w:jc w:val="center"/>
                      <w:rPr>
                        <w:sz w:val="32"/>
                        <w:vertAlign w:val="subscript"/>
                      </w:rPr>
                    </w:pPr>
                    <w:r>
                      <w:rPr>
                        <w:sz w:val="28"/>
                      </w:rPr>
                      <w:t>obiect</w:t>
                    </w:r>
                    <w:r>
                      <w:rPr>
                        <w:sz w:val="32"/>
                        <w:vertAlign w:val="subscript"/>
                      </w:rPr>
                      <w:t>2</w:t>
                    </w:r>
                  </w:p>
                  <w:p w:rsidR="00F32DE3" w:rsidRDefault="00F32DE3">
                    <w:pPr>
                      <w:jc w:val="center"/>
                      <w:rPr>
                        <w:i/>
                        <w:sz w:val="28"/>
                      </w:rPr>
                    </w:pPr>
                    <w:r>
                      <w:rPr>
                        <w:i/>
                        <w:sz w:val="28"/>
                      </w:rPr>
                      <w:t>date</w:t>
                    </w:r>
                  </w:p>
                  <w:p w:rsidR="00F32DE3" w:rsidRDefault="00F32DE3"/>
                </w:txbxContent>
              </v:textbox>
            </v:shape>
            <v:line id="_x0000_s1089" style="position:absolute" from="2420,2017" to="2954,2793" strokeweight=".53mm">
              <v:stroke startarrow="block" endarrow="block" joinstyle="miter"/>
            </v:line>
            <v:line id="_x0000_s1090" style="position:absolute;flip:x" from="4162,2344" to="5005,2814" strokeweight=".53mm">
              <v:stroke startarrow="block" endarrow="block" joinstyle="miter"/>
            </v:line>
            <v:line id="_x0000_s1091" style="position:absolute" from="2420,1546" to="4971,1873" strokeweight=".53mm">
              <v:stroke startarrow="block" endarrow="block" joinstyle="miter"/>
            </v:line>
            <v:line id="_x0000_s1092" style="position:absolute;flip:y" from="3058,3829" to="3551,4442" strokeweight=".53mm">
              <v:stroke startarrow="block" endarrow="block" joinstyle="miter"/>
            </v:line>
            <v:line id="_x0000_s1093" style="position:absolute" from="1782,1976" to="2399,4449" strokeweight=".53mm">
              <v:stroke startarrow="block" endarrow="block" joinstyle="miter"/>
            </v:line>
            <w10:wrap type="tight"/>
          </v:group>
        </w:pic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D44CF2" w:rsidRDefault="00D44CF2">
      <w:pPr>
        <w:pStyle w:val="PlainText"/>
        <w:spacing w:line="360" w:lineRule="auto"/>
        <w:jc w:val="both"/>
        <w:rPr>
          <w:rFonts w:ascii="Times New Roman" w:hAnsi="Times New Roman"/>
          <w:lang w:val="it-IT"/>
        </w:rPr>
      </w:pPr>
    </w:p>
    <w:p w:rsidR="00D44CF2" w:rsidRDefault="00D44CF2">
      <w:pPr>
        <w:pStyle w:val="PlainText"/>
        <w:spacing w:line="360" w:lineRule="auto"/>
        <w:jc w:val="both"/>
        <w:rPr>
          <w:rFonts w:ascii="Times New Roman" w:hAnsi="Times New Roman"/>
          <w:lang w:val="it-IT"/>
        </w:rPr>
      </w:pPr>
    </w:p>
    <w:p w:rsidR="00D44CF2" w:rsidRDefault="00D44CF2">
      <w:pPr>
        <w:pStyle w:val="PlainText"/>
        <w:spacing w:line="360" w:lineRule="auto"/>
        <w:jc w:val="both"/>
        <w:rPr>
          <w:rFonts w:ascii="Times New Roman" w:hAnsi="Times New Roman"/>
          <w:lang w:val="it-IT"/>
        </w:rPr>
      </w:pPr>
    </w:p>
    <w:p w:rsidR="00D44CF2" w:rsidRDefault="00D44CF2">
      <w:pPr>
        <w:pStyle w:val="PlainText"/>
        <w:spacing w:line="360" w:lineRule="auto"/>
        <w:jc w:val="both"/>
        <w:rPr>
          <w:rFonts w:ascii="Times New Roman" w:hAnsi="Times New Roman"/>
          <w:lang w:val="it-IT"/>
        </w:rPr>
      </w:pPr>
    </w:p>
    <w:p w:rsidR="00D44CF2" w:rsidRDefault="00D44CF2">
      <w:pPr>
        <w:pStyle w:val="PlainText"/>
        <w:spacing w:line="360" w:lineRule="auto"/>
        <w:jc w:val="both"/>
        <w:rPr>
          <w:rFonts w:ascii="Times New Roman" w:hAnsi="Times New Roman"/>
          <w:lang w:val="it-IT"/>
        </w:rPr>
      </w:pPr>
    </w:p>
    <w:p w:rsidR="00D44CF2" w:rsidRDefault="00D44CF2">
      <w:pPr>
        <w:pStyle w:val="PlainText"/>
        <w:spacing w:line="360" w:lineRule="auto"/>
        <w:jc w:val="both"/>
        <w:rPr>
          <w:rFonts w:ascii="Times New Roman" w:hAnsi="Times New Roman"/>
          <w:lang w:val="it-IT"/>
        </w:rPr>
      </w:pPr>
    </w:p>
    <w:p w:rsidR="00D44CF2" w:rsidRDefault="00D44CF2">
      <w:pPr>
        <w:pStyle w:val="PlainText"/>
        <w:spacing w:line="360" w:lineRule="auto"/>
        <w:jc w:val="both"/>
        <w:rPr>
          <w:rFonts w:ascii="Times New Roman" w:hAnsi="Times New Roman"/>
          <w:lang w:val="it-IT"/>
        </w:rPr>
      </w:pPr>
    </w:p>
    <w:p w:rsidR="00D44CF2" w:rsidRDefault="00D44CF2">
      <w:pPr>
        <w:pStyle w:val="PlainText"/>
        <w:spacing w:line="360" w:lineRule="auto"/>
        <w:jc w:val="both"/>
        <w:rPr>
          <w:rFonts w:ascii="Times New Roman" w:hAnsi="Times New Roman"/>
          <w:lang w:val="it-IT"/>
        </w:rPr>
      </w:pPr>
    </w:p>
    <w:p w:rsidR="00D44CF2" w:rsidRDefault="00D44CF2">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Figura 1.6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Să considerăm din nou exemplul privitor la liste. Problema pusă de programarea modulară este că trebuie să se creeze şi să se distrugă în mod explicit reprezentantele de liste. Apoi se utilizează procedurile modulului pentru modificarea fiecăreia dintre reprezentante.</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Spre deosebire de aceasta, în programarea orientată pe obiecte putem avea smultan oricât de multe obiecte listă este necesar. În loc să se apeleze o procedură căreia să-i fie furnizată reprezentanta corectă a unei liste, se va trimite un </w:t>
      </w:r>
      <w:r w:rsidRPr="00C94DCA">
        <w:rPr>
          <w:rFonts w:ascii="Times New Roman" w:hAnsi="Times New Roman"/>
          <w:i/>
          <w:lang w:val="it-IT"/>
        </w:rPr>
        <w:t>mesaj</w:t>
      </w:r>
      <w:r w:rsidRPr="00C94DCA">
        <w:rPr>
          <w:rFonts w:ascii="Times New Roman" w:hAnsi="Times New Roman"/>
          <w:lang w:val="it-IT"/>
        </w:rPr>
        <w:t xml:space="preserve"> respectivului obiect listă. În linii mari, se poate spune că fiecare obiect implementează propriul său modul care să permită, de exemplu, ca mai multe liste să coexiste.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Fiecare obiect trebuie să se creeze şi să se distrugă în mod automat. În consecinţă, nu mai este nevoie să se apeleze în mod explicit o procedură de creare şi terminare. </w:t>
      </w:r>
    </w:p>
    <w:p w:rsidR="00B34D90" w:rsidRPr="00C94DCA" w:rsidRDefault="00B34D90" w:rsidP="004D605A">
      <w:pPr>
        <w:pStyle w:val="PlainText"/>
        <w:spacing w:line="360" w:lineRule="auto"/>
        <w:jc w:val="both"/>
        <w:rPr>
          <w:rFonts w:ascii="Times New Roman" w:hAnsi="Times New Roman"/>
          <w:lang w:val="it-IT"/>
        </w:rPr>
      </w:pPr>
      <w:r w:rsidRPr="00C94DCA">
        <w:rPr>
          <w:rFonts w:ascii="Times New Roman" w:hAnsi="Times New Roman"/>
          <w:lang w:val="it-IT"/>
        </w:rPr>
        <w:t xml:space="preserve">S-ar putea pune întrebarea: "Şi ce-i cu asta? Nu este aceasta doar o tehnică modulară de programare mai sofisticată?". Aşa pare să fie, dacă aceasta ar fi totul în legătură cu orientarea pe obiecte. Din fericire, nu este. Începând cu capitolele următoare vor fi introduse noi caracteristici şi concepte ale orientării pe obiecte, care fac ca programarea orientată pe obiecte să fie cu adevărat o nouă tehnică de programare, care să permită creşterea eficienţei activităţilor de proiectare şi programare a aplicaţiilor. </w:t>
      </w:r>
    </w:p>
    <w:p w:rsidR="00B34D90" w:rsidRPr="004D605A" w:rsidRDefault="00B34D90" w:rsidP="000C1575">
      <w:pPr>
        <w:pStyle w:val="PlainText"/>
        <w:spacing w:before="840" w:after="120" w:line="360" w:lineRule="auto"/>
        <w:jc w:val="both"/>
        <w:rPr>
          <w:rFonts w:ascii="Times New Roman" w:hAnsi="Times New Roman"/>
          <w:b/>
          <w:sz w:val="42"/>
          <w:lang w:val="it-IT"/>
        </w:rPr>
      </w:pPr>
      <w:r w:rsidRPr="00C94DCA">
        <w:rPr>
          <w:rFonts w:ascii="Times New Roman" w:hAnsi="Times New Roman"/>
          <w:b/>
          <w:sz w:val="42"/>
          <w:lang w:val="it-IT"/>
        </w:rPr>
        <w:lastRenderedPageBreak/>
        <w:t>1.7 Exerciţii</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1. Exemplul privitor la liste include tipul special </w:t>
      </w:r>
      <w:r w:rsidRPr="00C94DCA">
        <w:rPr>
          <w:rFonts w:ascii="Times New Roman" w:hAnsi="Times New Roman"/>
          <w:i/>
          <w:lang w:val="it-IT"/>
        </w:rPr>
        <w:t xml:space="preserve">ANY </w:t>
      </w:r>
      <w:r w:rsidRPr="00C94DCA">
        <w:rPr>
          <w:rFonts w:ascii="Times New Roman" w:hAnsi="Times New Roman"/>
          <w:lang w:val="it-IT"/>
        </w:rPr>
        <w:t xml:space="preserve">pentru a putea permite unei liste să conţină date de orice tip. Presupuneţi că doriţi să scrieţi un modul pentru o listă specializată de întregi care oferă verificarea tipului. Tot ceea ce aveţi este definiţia interfeţei modulului </w:t>
      </w:r>
      <w:r w:rsidRPr="00C94DCA">
        <w:rPr>
          <w:rFonts w:ascii="Times New Roman" w:hAnsi="Times New Roman"/>
          <w:i/>
          <w:lang w:val="it-IT"/>
        </w:rPr>
        <w:t>Lista-Simplu-Inlantuita-2.</w:t>
      </w:r>
      <w:r w:rsidRPr="00C94DCA">
        <w:rPr>
          <w:rFonts w:ascii="Times New Roman" w:hAnsi="Times New Roman"/>
          <w:lang w:val="it-IT"/>
        </w:rPr>
        <w:t xml:space="preserve">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(a) Cum arată definiţia interfeţei pentru un modul </w:t>
      </w:r>
      <w:r w:rsidRPr="00C94DCA">
        <w:rPr>
          <w:rFonts w:ascii="Times New Roman" w:hAnsi="Times New Roman"/>
          <w:i/>
          <w:lang w:val="it-IT"/>
        </w:rPr>
        <w:t xml:space="preserve">Intreg-Lista </w:t>
      </w:r>
      <w:r w:rsidRPr="00C94DCA">
        <w:rPr>
          <w:rFonts w:ascii="Times New Roman" w:hAnsi="Times New Roman"/>
          <w:lang w:val="it-IT"/>
        </w:rPr>
        <w:t xml:space="preserve">?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(b) Discutaţi problemele care apar prin utilizarea tipului </w:t>
      </w:r>
      <w:r w:rsidRPr="00C94DCA">
        <w:rPr>
          <w:rFonts w:ascii="Times New Roman" w:hAnsi="Times New Roman"/>
          <w:i/>
          <w:lang w:val="it-IT"/>
        </w:rPr>
        <w:t xml:space="preserve">ANY </w:t>
      </w:r>
      <w:r w:rsidRPr="00C94DCA">
        <w:rPr>
          <w:rFonts w:ascii="Times New Roman" w:hAnsi="Times New Roman"/>
          <w:lang w:val="it-IT"/>
        </w:rPr>
        <w:t xml:space="preserve">pentru elementele listei în modulul </w:t>
      </w:r>
      <w:r w:rsidRPr="00C94DCA">
        <w:rPr>
          <w:rFonts w:ascii="Times New Roman" w:hAnsi="Times New Roman"/>
          <w:i/>
          <w:lang w:val="it-IT"/>
        </w:rPr>
        <w:t>Lista-Simplu-Inlantuita-2.</w:t>
      </w:r>
      <w:r w:rsidRPr="00C94DCA">
        <w:rPr>
          <w:rFonts w:ascii="Times New Roman" w:hAnsi="Times New Roman"/>
          <w:lang w:val="it-IT"/>
        </w:rPr>
        <w:t xml:space="preserve">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(c) Care sunt soluţiile posibile ale acestor probleme? </w:t>
      </w:r>
    </w:p>
    <w:p w:rsidR="00B34D90" w:rsidRPr="00C94DCA" w:rsidRDefault="00B34D90" w:rsidP="004D605A">
      <w:pPr>
        <w:pStyle w:val="PlainText"/>
        <w:spacing w:line="360" w:lineRule="auto"/>
        <w:jc w:val="both"/>
        <w:rPr>
          <w:rFonts w:ascii="Times New Roman" w:hAnsi="Times New Roman"/>
          <w:lang w:val="it-IT"/>
        </w:rPr>
      </w:pPr>
      <w:r w:rsidRPr="00C94DCA">
        <w:rPr>
          <w:rFonts w:ascii="Times New Roman" w:hAnsi="Times New Roman"/>
          <w:lang w:val="it-IT"/>
        </w:rPr>
        <w:t xml:space="preserve">2. Care sunt principalele diferenţe conceptuale între programarea orientată pe obiecte şi alte tehnici de programare? </w:t>
      </w:r>
    </w:p>
    <w:p w:rsidR="00B34D90" w:rsidRPr="004D605A" w:rsidRDefault="00B34D90" w:rsidP="007A6AC6">
      <w:pPr>
        <w:pStyle w:val="PlainText"/>
        <w:spacing w:before="120" w:after="120" w:line="360" w:lineRule="auto"/>
        <w:jc w:val="both"/>
        <w:rPr>
          <w:rFonts w:ascii="Times New Roman" w:hAnsi="Times New Roman"/>
          <w:b/>
          <w:sz w:val="48"/>
          <w:lang w:val="it-IT"/>
        </w:rPr>
      </w:pPr>
      <w:r w:rsidRPr="00C94DCA">
        <w:rPr>
          <w:rFonts w:ascii="Times New Roman" w:hAnsi="Times New Roman"/>
          <w:b/>
          <w:sz w:val="48"/>
          <w:lang w:val="it-IT"/>
        </w:rPr>
        <w:t>2 Tipuri abstracte de date</w:t>
      </w:r>
    </w:p>
    <w:p w:rsidR="00B34D90" w:rsidRPr="00C94DCA" w:rsidRDefault="00B34D90" w:rsidP="007A6AC6">
      <w:pPr>
        <w:pStyle w:val="PlainText"/>
        <w:spacing w:line="360" w:lineRule="auto"/>
        <w:jc w:val="both"/>
        <w:rPr>
          <w:rFonts w:ascii="Times New Roman" w:hAnsi="Times New Roman"/>
          <w:lang w:val="it-IT"/>
        </w:rPr>
      </w:pPr>
      <w:r w:rsidRPr="00C94DCA">
        <w:rPr>
          <w:rFonts w:ascii="Times New Roman" w:hAnsi="Times New Roman"/>
          <w:lang w:val="it-IT"/>
        </w:rPr>
        <w:t xml:space="preserve">Unii autori prezintă proiectarea şi programarea orientată pe obiecte ca fiind proiectarea şi programarea de </w:t>
      </w:r>
      <w:r w:rsidRPr="00C94DCA">
        <w:rPr>
          <w:rFonts w:ascii="Times New Roman" w:hAnsi="Times New Roman"/>
          <w:i/>
          <w:lang w:val="it-IT"/>
        </w:rPr>
        <w:t xml:space="preserve">tipuri abstracte de date </w:t>
      </w:r>
      <w:r w:rsidRPr="00C94DCA">
        <w:rPr>
          <w:rFonts w:ascii="Times New Roman" w:hAnsi="Times New Roman"/>
          <w:lang w:val="it-IT"/>
        </w:rPr>
        <w:t>şi a relaţiilor dintre ele. În acest capitol prezentăm acest concept fundamental şi investigăm mai detaliat conceptele utilizate în legătură cu exemplul privitor la liste din capitolul precedent.</w:t>
      </w:r>
    </w:p>
    <w:p w:rsidR="00B34D90" w:rsidRPr="007A6AC6" w:rsidRDefault="00B34D90" w:rsidP="007A6AC6">
      <w:pPr>
        <w:pStyle w:val="PlainText"/>
        <w:spacing w:before="120" w:after="120" w:line="360" w:lineRule="auto"/>
        <w:jc w:val="both"/>
        <w:rPr>
          <w:rFonts w:ascii="Times New Roman" w:hAnsi="Times New Roman"/>
          <w:b/>
          <w:sz w:val="42"/>
          <w:lang w:val="it-IT"/>
        </w:rPr>
      </w:pPr>
      <w:r w:rsidRPr="00C94DCA">
        <w:rPr>
          <w:rFonts w:ascii="Times New Roman" w:hAnsi="Times New Roman"/>
          <w:b/>
          <w:sz w:val="42"/>
          <w:lang w:val="it-IT"/>
        </w:rPr>
        <w:t>2.1 Tratarea problemelor</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Prima activitate pe care trebuie să o desfăşoare o persoană atunci când scrie un program este enunţarea precisă a </w:t>
      </w:r>
      <w:r w:rsidRPr="00C94DCA">
        <w:rPr>
          <w:rFonts w:ascii="Times New Roman" w:hAnsi="Times New Roman"/>
          <w:i/>
          <w:lang w:val="it-IT"/>
        </w:rPr>
        <w:t>problemei</w:t>
      </w:r>
      <w:r w:rsidRPr="00C94DCA">
        <w:rPr>
          <w:rFonts w:ascii="Times New Roman" w:hAnsi="Times New Roman"/>
          <w:lang w:val="it-IT"/>
        </w:rPr>
        <w:t xml:space="preserve"> pe care urmează să o rezolve. Cel mai frecvent activitatea de programare are ca scop rezolvarea problemelor din "viaţa reală". Aceste probleme apar de obicei cu aspect nebulos şi primul lucru care trebuie făcut este înţelegerea problemei pentru a se separa elementele necesare de cele inutile. Rezultatul acestui efort este o </w:t>
      </w:r>
      <w:r w:rsidRPr="00C94DCA">
        <w:rPr>
          <w:rFonts w:ascii="Times New Roman" w:hAnsi="Times New Roman"/>
          <w:i/>
          <w:lang w:val="it-IT"/>
        </w:rPr>
        <w:t xml:space="preserve">prezentare abstractă </w:t>
      </w:r>
      <w:r w:rsidRPr="00C94DCA">
        <w:rPr>
          <w:rFonts w:ascii="Times New Roman" w:hAnsi="Times New Roman"/>
          <w:lang w:val="it-IT"/>
        </w:rPr>
        <w:t xml:space="preserve">sau un </w:t>
      </w:r>
      <w:r w:rsidRPr="00C94DCA">
        <w:rPr>
          <w:rFonts w:ascii="Times New Roman" w:hAnsi="Times New Roman"/>
          <w:i/>
          <w:lang w:val="it-IT"/>
        </w:rPr>
        <w:t xml:space="preserve">model </w:t>
      </w:r>
      <w:r w:rsidRPr="00C94DCA">
        <w:rPr>
          <w:rFonts w:ascii="Times New Roman" w:hAnsi="Times New Roman"/>
          <w:lang w:val="it-IT"/>
        </w:rPr>
        <w:t xml:space="preserve">al problemei. Acest proces de modelare se numeşte </w:t>
      </w:r>
      <w:r w:rsidRPr="00C94DCA">
        <w:rPr>
          <w:rFonts w:ascii="Times New Roman" w:hAnsi="Times New Roman"/>
          <w:i/>
          <w:lang w:val="it-IT"/>
        </w:rPr>
        <w:t xml:space="preserve">abstractizare </w:t>
      </w:r>
      <w:r w:rsidRPr="00C94DCA">
        <w:rPr>
          <w:rFonts w:ascii="Times New Roman" w:hAnsi="Times New Roman"/>
          <w:lang w:val="it-IT"/>
        </w:rPr>
        <w:t>şi este ilustrat în Figura 2.1.</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F32DE3">
      <w:pPr>
        <w:pStyle w:val="PlainText"/>
        <w:spacing w:line="360" w:lineRule="auto"/>
        <w:jc w:val="both"/>
        <w:rPr>
          <w:rFonts w:ascii="Times New Roman" w:hAnsi="Times New Roman"/>
          <w:lang w:val="it-IT"/>
        </w:rPr>
      </w:pPr>
      <w:r>
        <w:pict>
          <v:group id="_x0000_s1220" style="position:absolute;left:0;text-align:left;margin-left:60.4pt;margin-top:7.65pt;width:209.3pt;height:214.1pt;z-index:251665920;mso-wrap-distance-left:0;mso-wrap-distance-right:0" coordorigin="1534,-184" coordsize="4186,4282" wrapcoords="11148 227 10839 531 10142 1364 2632 1516 1858 1592 1935 2653 3097 5078 2865 6291 2168 7503 1161 8716 852 9246 542 9777 619 10611 4645 11141 9213 11141 9213 14779 3484 15916 3406 21373 3794 22055 4103 22131 16335 22131 16258 16674 15716 15992 19355 15992 21135 15613 21213 12733 20594 12657 15174 12354 15252 9928 15948 8716 18735 7503 19123 7503 21910 6442 21987 6063 21135 5305 17961 3865 18503 2653 18813 758 17342 531 11845 227 11148 227">
            <o:lock v:ext="edit" text="t"/>
            <v:shape id="_x0000_s1221" style="position:absolute;left:1534;top:-184;width:4186;height:2487;v-text-anchor:middle" coordsize="4186,2087" path="m641,869v7,155,-83,199,-157,334c410,1338,,1624,199,1677v199,53,1057,-222,1478,-158c2098,1583,2521,2087,2724,2063v203,-24,-60,-498,171,-685c3126,1191,4036,1059,4111,943,4186,827,3452,819,3344,683,3236,547,3597,209,3464,127v-133,-82,-706,79,-917,65c2334,179,2341,,2196,45,2051,91,1969,425,1677,463,1385,502,615,206,442,274,269,341,608,730,641,869xe" strokeweight=".26mm">
              <v:fill color2="black"/>
              <v:shadow on="t" offset="2.12mm,2.12mm"/>
            </v:shape>
            <v:shape id="_x0000_s1222" type="#_x0000_t202" style="position:absolute;left:2718;top:519;width:1740;height:940;v-text-anchor:middle" stroked="f">
              <v:fill color2="black"/>
              <v:stroke joinstyle="round"/>
              <v:textbox style="mso-rotate-with-shape:t">
                <w:txbxContent>
                  <w:p w:rsidR="00F32DE3" w:rsidRDefault="00F32DE3">
                    <w:pPr>
                      <w:jc w:val="center"/>
                      <w:rPr>
                        <w:b/>
                        <w:sz w:val="32"/>
                        <w:lang w:val="ro-RO"/>
                      </w:rPr>
                    </w:pPr>
                    <w:r>
                      <w:rPr>
                        <w:b/>
                        <w:sz w:val="32"/>
                        <w:lang w:val="ro-RO"/>
                      </w:rPr>
                      <w:t>Problemă reală</w:t>
                    </w:r>
                  </w:p>
                </w:txbxContent>
              </v:textbox>
            </v:shape>
            <v:line id="_x0000_s1223" style="position:absolute" from="3358,1759" to="3358,2959" strokeweight=".53mm">
              <v:stroke endarrow="block" joinstyle="miter"/>
            </v:line>
            <v:shape id="_x0000_s1224" type="#_x0000_t202" style="position:absolute;left:2238;top:2998;width:2320;height:1100;v-text-anchor:middle" strokeweight=".26mm">
              <v:fill color2="black"/>
              <v:shadow on="t" color="black" offset="2.12mm,2.12mm"/>
              <v:textbox style="mso-rotate-with-shape:t">
                <w:txbxContent>
                  <w:p w:rsidR="00F32DE3" w:rsidRDefault="00F32DE3">
                    <w:pPr>
                      <w:jc w:val="center"/>
                    </w:pPr>
                  </w:p>
                  <w:p w:rsidR="00F32DE3" w:rsidRDefault="00F32DE3">
                    <w:pPr>
                      <w:jc w:val="center"/>
                      <w:rPr>
                        <w:b/>
                        <w:sz w:val="32"/>
                        <w:lang w:val="ro-RO"/>
                      </w:rPr>
                    </w:pPr>
                    <w:r>
                      <w:rPr>
                        <w:b/>
                        <w:sz w:val="32"/>
                        <w:lang w:val="ro-RO"/>
                      </w:rPr>
                      <w:t>Model</w:t>
                    </w:r>
                  </w:p>
                </w:txbxContent>
              </v:textbox>
            </v:shape>
            <v:shape id="_x0000_s1225" type="#_x0000_t202" style="position:absolute;left:3438;top:2339;width:2160;height:580;v-text-anchor:middle" stroked="f">
              <v:fill color2="black"/>
              <v:stroke joinstyle="round"/>
              <v:textbox style="mso-rotate-with-shape:t">
                <w:txbxContent>
                  <w:p w:rsidR="00F32DE3" w:rsidRDefault="00F32DE3">
                    <w:pPr>
                      <w:rPr>
                        <w:b/>
                        <w:i/>
                        <w:sz w:val="32"/>
                        <w:lang w:val="ro-RO"/>
                      </w:rPr>
                    </w:pPr>
                    <w:r>
                      <w:rPr>
                        <w:b/>
                        <w:i/>
                        <w:sz w:val="32"/>
                        <w:lang w:val="ro-RO"/>
                      </w:rPr>
                      <w:t>Abstractizare</w:t>
                    </w:r>
                  </w:p>
                </w:txbxContent>
              </v:textbox>
            </v:shape>
            <w10:wrap type="tight"/>
          </v:group>
        </w:pic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1144E3" w:rsidRDefault="001144E3">
      <w:pPr>
        <w:pStyle w:val="PlainText"/>
        <w:spacing w:line="360" w:lineRule="auto"/>
        <w:jc w:val="both"/>
        <w:rPr>
          <w:rFonts w:ascii="Times New Roman" w:hAnsi="Times New Roman"/>
          <w:lang w:val="it-IT"/>
        </w:rPr>
      </w:pPr>
    </w:p>
    <w:p w:rsidR="001144E3" w:rsidRDefault="001144E3">
      <w:pPr>
        <w:pStyle w:val="PlainText"/>
        <w:spacing w:line="360" w:lineRule="auto"/>
        <w:jc w:val="both"/>
        <w:rPr>
          <w:rFonts w:ascii="Times New Roman" w:hAnsi="Times New Roman"/>
          <w:lang w:val="it-IT"/>
        </w:rPr>
      </w:pPr>
    </w:p>
    <w:p w:rsidR="001144E3" w:rsidRDefault="001144E3">
      <w:pPr>
        <w:pStyle w:val="PlainText"/>
        <w:spacing w:line="360" w:lineRule="auto"/>
        <w:jc w:val="both"/>
        <w:rPr>
          <w:rFonts w:ascii="Times New Roman" w:hAnsi="Times New Roman"/>
          <w:lang w:val="it-IT"/>
        </w:rPr>
      </w:pPr>
    </w:p>
    <w:p w:rsidR="00F624F6" w:rsidRDefault="00F624F6">
      <w:pPr>
        <w:pStyle w:val="PlainText"/>
        <w:spacing w:line="360" w:lineRule="auto"/>
        <w:jc w:val="both"/>
        <w:rPr>
          <w:rFonts w:ascii="Times New Roman" w:hAnsi="Times New Roman"/>
          <w:lang w:val="it-IT"/>
        </w:rPr>
      </w:pPr>
    </w:p>
    <w:p w:rsidR="00F624F6" w:rsidRDefault="00F624F6">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Figura 2.1 </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it-IT"/>
        </w:rPr>
        <w:t xml:space="preserve"> Faptul că modelul reprezintă o prezentare abstractă a problemei implică definirea unor </w:t>
      </w:r>
      <w:r w:rsidRPr="00C94DCA">
        <w:rPr>
          <w:rFonts w:ascii="Times New Roman" w:hAnsi="Times New Roman"/>
          <w:i/>
          <w:lang w:val="it-IT"/>
        </w:rPr>
        <w:t xml:space="preserve">proprietăţi </w:t>
      </w:r>
      <w:r w:rsidRPr="00C94DCA">
        <w:rPr>
          <w:rFonts w:ascii="Times New Roman" w:hAnsi="Times New Roman"/>
          <w:lang w:val="it-IT"/>
        </w:rPr>
        <w:t xml:space="preserve">ale problemei. </w:t>
      </w:r>
      <w:r>
        <w:rPr>
          <w:rFonts w:ascii="Times New Roman" w:hAnsi="Times New Roman"/>
          <w:lang w:val="es-ES_tradnl"/>
        </w:rPr>
        <w:t xml:space="preserve">Aceste proprietăţi includ </w:t>
      </w:r>
      <w:r>
        <w:rPr>
          <w:rFonts w:ascii="Times New Roman" w:hAnsi="Times New Roman"/>
          <w:i/>
          <w:lang w:val="es-ES_tradnl"/>
        </w:rPr>
        <w:t xml:space="preserve">date </w:t>
      </w:r>
      <w:r>
        <w:rPr>
          <w:rFonts w:ascii="Times New Roman" w:hAnsi="Times New Roman"/>
          <w:lang w:val="es-ES_tradnl"/>
        </w:rPr>
        <w:t xml:space="preserve">şi </w:t>
      </w:r>
      <w:r>
        <w:rPr>
          <w:rFonts w:ascii="Times New Roman" w:hAnsi="Times New Roman"/>
          <w:i/>
          <w:lang w:val="es-ES_tradnl"/>
        </w:rPr>
        <w:t>operaţii</w:t>
      </w:r>
      <w:r>
        <w:rPr>
          <w:rFonts w:ascii="Times New Roman" w:hAnsi="Times New Roman"/>
          <w:lang w:val="es-ES_tradnl"/>
        </w:rPr>
        <w:t>.</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Să considerăm, de exemplu, că administraţia unei instituţii doreşte un program pentru gestiunea angajaţilor instituţiei. Apar o serie de întrebări: ce informaţii sunt necesare administraţiei? Ce operaţii trebuie efectuate? Angajaţii sunt persoane reale care pot fi caracterizate de multe proprietăţi, ca de exemplu:</w:t>
      </w:r>
    </w:p>
    <w:p w:rsidR="00B34D90" w:rsidRPr="00C94DCA" w:rsidRDefault="00B34D90">
      <w:pPr>
        <w:pStyle w:val="PlainText"/>
        <w:spacing w:line="360" w:lineRule="auto"/>
        <w:jc w:val="both"/>
        <w:rPr>
          <w:rFonts w:ascii="Times New Roman" w:hAnsi="Times New Roman"/>
          <w:lang w:val="it-IT"/>
        </w:rPr>
      </w:pPr>
      <w:r>
        <w:rPr>
          <w:rFonts w:ascii="Times New Roman" w:hAnsi="Times New Roman"/>
          <w:lang w:val="es-ES_tradnl"/>
        </w:rPr>
        <w:t xml:space="preserve"> </w:t>
      </w:r>
      <w:r w:rsidRPr="00C94DCA">
        <w:rPr>
          <w:rFonts w:ascii="Times New Roman" w:hAnsi="Times New Roman"/>
          <w:lang w:val="it-IT"/>
        </w:rPr>
        <w:t xml:space="preserve">nume,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înălţime,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data naşterii,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sex,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număr de identificare,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numărul camerei unde lucrează, </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it-IT"/>
        </w:rPr>
        <w:t xml:space="preserve"> </w:t>
      </w:r>
      <w:r>
        <w:rPr>
          <w:rFonts w:ascii="Times New Roman" w:hAnsi="Times New Roman"/>
          <w:lang w:val="es-ES_tradnl"/>
        </w:rPr>
        <w:t xml:space="preserve">culoarea părului,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preocupări extraprofesionale, etc.</w:t>
      </w:r>
    </w:p>
    <w:p w:rsidR="00B34D90" w:rsidRPr="00C94DCA" w:rsidRDefault="00B34D90">
      <w:pPr>
        <w:pStyle w:val="PlainText"/>
        <w:spacing w:line="360" w:lineRule="auto"/>
        <w:jc w:val="both"/>
        <w:rPr>
          <w:rFonts w:ascii="Times New Roman" w:hAnsi="Times New Roman"/>
          <w:lang w:val="it-IT"/>
        </w:rPr>
      </w:pPr>
      <w:r>
        <w:rPr>
          <w:rFonts w:ascii="Times New Roman" w:hAnsi="Times New Roman"/>
          <w:lang w:val="es-ES_tradnl"/>
        </w:rPr>
        <w:t xml:space="preserve"> </w:t>
      </w:r>
      <w:r w:rsidRPr="00C94DCA">
        <w:rPr>
          <w:rFonts w:ascii="Times New Roman" w:hAnsi="Times New Roman"/>
          <w:lang w:val="it-IT"/>
        </w:rPr>
        <w:t xml:space="preserve">Cu certitudine, nu toate aceste proprietăţi sunt necesare pentru rezolvarea problemei administraţiei. În consecinţă, trebuie creat un model de angajat pentru această problemă. Acest model conţine numai proprietăţile care sunt necesare pentru a satisface cerinţele administraţiei, de exemplu: nume, data naşterii sex, număr de identificare. Aceste proprietăţi sunt </w:t>
      </w:r>
      <w:r w:rsidRPr="00C94DCA">
        <w:rPr>
          <w:rFonts w:ascii="Times New Roman" w:hAnsi="Times New Roman"/>
          <w:i/>
          <w:lang w:val="it-IT"/>
        </w:rPr>
        <w:t xml:space="preserve">datele </w:t>
      </w:r>
      <w:r w:rsidRPr="00C94DCA">
        <w:rPr>
          <w:rFonts w:ascii="Times New Roman" w:hAnsi="Times New Roman"/>
          <w:lang w:val="it-IT"/>
        </w:rPr>
        <w:t xml:space="preserve">modelului de angajat. Astfel, o persoană reală va fi descrisă cu ajutorul unui "angajat abstract". Desigur, nu este suficientă numai descrierea. Trebuie definite anumite </w:t>
      </w:r>
      <w:r w:rsidRPr="00C94DCA">
        <w:rPr>
          <w:rFonts w:ascii="Times New Roman" w:hAnsi="Times New Roman"/>
          <w:i/>
          <w:lang w:val="it-IT"/>
        </w:rPr>
        <w:t xml:space="preserve">operaţii </w:t>
      </w:r>
      <w:r w:rsidRPr="00C94DCA">
        <w:rPr>
          <w:rFonts w:ascii="Times New Roman" w:hAnsi="Times New Roman"/>
          <w:lang w:val="it-IT"/>
        </w:rPr>
        <w:t xml:space="preserve">cu ajutorul cărora administraţia să poată lucra cu "angajaţii abstracţi". De exemplu, trebuie </w:t>
      </w:r>
      <w:r w:rsidRPr="00C94DCA">
        <w:rPr>
          <w:rFonts w:ascii="Times New Roman" w:hAnsi="Times New Roman"/>
          <w:lang w:val="it-IT"/>
        </w:rPr>
        <w:lastRenderedPageBreak/>
        <w:t>să existe o operaţie care să permită crearea unui nou "angajat abstract" atunci când o nouă persoană este angajată de instituţie. În consecinţă, trebuie identificate operaţiile care să poată fi efectuate cu un angajat abstract. De asemenea, putem decide ca accesul la datele angajaţilor să fie făcut numai prin anumite operaţii asociate. Aceasta ne permite să ne asigurăm că datele sunt în permanenţă într-o stare bună. De exemplu, putem să verificăm dacă o anumită dată este corectă.</w:t>
      </w:r>
    </w:p>
    <w:p w:rsidR="00B34D90" w:rsidRPr="007A6AC6" w:rsidRDefault="00B34D90" w:rsidP="007A6AC6">
      <w:pPr>
        <w:pStyle w:val="PlainText"/>
        <w:spacing w:line="360" w:lineRule="auto"/>
        <w:jc w:val="both"/>
        <w:rPr>
          <w:rFonts w:ascii="Times New Roman" w:hAnsi="Times New Roman"/>
          <w:lang w:val="it-IT"/>
        </w:rPr>
      </w:pPr>
      <w:r w:rsidRPr="00C94DCA">
        <w:rPr>
          <w:rFonts w:ascii="Times New Roman" w:hAnsi="Times New Roman"/>
          <w:lang w:val="it-IT"/>
        </w:rPr>
        <w:t xml:space="preserve"> În consecinţă, abstractizarea este procesul de structurare a unei probleme nebuloase în entităţi bine precizate prin definirea </w:t>
      </w:r>
      <w:r w:rsidRPr="00C94DCA">
        <w:rPr>
          <w:rFonts w:ascii="Times New Roman" w:hAnsi="Times New Roman"/>
          <w:i/>
          <w:lang w:val="it-IT"/>
        </w:rPr>
        <w:t xml:space="preserve">datelor </w:t>
      </w:r>
      <w:r w:rsidRPr="00C94DCA">
        <w:rPr>
          <w:rFonts w:ascii="Times New Roman" w:hAnsi="Times New Roman"/>
          <w:lang w:val="it-IT"/>
        </w:rPr>
        <w:t xml:space="preserve">şi </w:t>
      </w:r>
      <w:r w:rsidRPr="00C94DCA">
        <w:rPr>
          <w:rFonts w:ascii="Times New Roman" w:hAnsi="Times New Roman"/>
          <w:i/>
          <w:lang w:val="it-IT"/>
        </w:rPr>
        <w:t>operaţiilor</w:t>
      </w:r>
      <w:r w:rsidRPr="00C94DCA">
        <w:rPr>
          <w:rFonts w:ascii="Times New Roman" w:hAnsi="Times New Roman"/>
          <w:lang w:val="it-IT"/>
        </w:rPr>
        <w:t>. Prin urmare, aceste entităţi combină datele şi operaţiile, care nu sunt separate unele de celelalte.</w:t>
      </w:r>
    </w:p>
    <w:p w:rsidR="00B34D90" w:rsidRPr="007A6AC6" w:rsidRDefault="00B34D90" w:rsidP="007A6AC6">
      <w:pPr>
        <w:pStyle w:val="PlainText"/>
        <w:spacing w:before="120" w:after="120" w:line="360" w:lineRule="auto"/>
        <w:jc w:val="both"/>
        <w:rPr>
          <w:rFonts w:ascii="Times New Roman" w:hAnsi="Times New Roman"/>
          <w:b/>
          <w:sz w:val="42"/>
          <w:lang w:val="fr-FR"/>
        </w:rPr>
      </w:pPr>
      <w:r w:rsidRPr="00C94DCA">
        <w:rPr>
          <w:rFonts w:ascii="Times New Roman" w:hAnsi="Times New Roman"/>
          <w:b/>
          <w:sz w:val="42"/>
          <w:lang w:val="fr-FR"/>
        </w:rPr>
        <w:t>2.2 Proprietăţi ale tipurilor abstracte de date</w:t>
      </w:r>
    </w:p>
    <w:p w:rsidR="00B34D90" w:rsidRPr="00C94DCA" w:rsidRDefault="00B34D90">
      <w:pPr>
        <w:pStyle w:val="PlainText"/>
        <w:spacing w:line="360" w:lineRule="auto"/>
        <w:jc w:val="both"/>
        <w:rPr>
          <w:rFonts w:ascii="Times New Roman" w:hAnsi="Times New Roman"/>
          <w:lang w:val="fr-FR"/>
        </w:rPr>
      </w:pPr>
      <w:r w:rsidRPr="00C94DCA">
        <w:rPr>
          <w:rFonts w:ascii="Times New Roman" w:hAnsi="Times New Roman"/>
          <w:lang w:val="fr-FR"/>
        </w:rPr>
        <w:t xml:space="preserve"> Exemplul din secţiunea precedentă arată că prin abstratizare se crează o entitate bine precizată care să poată fi prelucrată în mod specific. </w:t>
      </w:r>
      <w:r w:rsidRPr="00C94DCA">
        <w:rPr>
          <w:rFonts w:ascii="Times New Roman" w:eastAsia="Arial" w:hAnsi="Times New Roman" w:cs="Arial"/>
          <w:color w:val="000000"/>
          <w:lang w:val="fr-FR"/>
        </w:rPr>
        <w:t xml:space="preserve">O astfel de entitate defineşte </w:t>
      </w:r>
      <w:r w:rsidRPr="00C94DCA">
        <w:rPr>
          <w:rFonts w:ascii="Times New Roman" w:hAnsi="Times New Roman"/>
          <w:i/>
          <w:lang w:val="fr-FR"/>
        </w:rPr>
        <w:t xml:space="preserve">structura de date </w:t>
      </w:r>
      <w:r w:rsidRPr="00C94DCA">
        <w:rPr>
          <w:rFonts w:ascii="Times New Roman" w:hAnsi="Times New Roman"/>
          <w:lang w:val="fr-FR"/>
        </w:rPr>
        <w:t>a elementelor unei anumite mulţimi. De exemplu, fiecare angajat are datele: nume, dată de naştere, sex, număr de identificare.</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fr-FR"/>
        </w:rPr>
        <w:t xml:space="preserve"> Structura de date poate fi accesată numai cu </w:t>
      </w:r>
      <w:r w:rsidRPr="00C94DCA">
        <w:rPr>
          <w:rFonts w:ascii="Times New Roman" w:hAnsi="Times New Roman"/>
          <w:i/>
          <w:lang w:val="fr-FR"/>
        </w:rPr>
        <w:t xml:space="preserve">operaţii </w:t>
      </w:r>
      <w:r w:rsidRPr="00C94DCA">
        <w:rPr>
          <w:rFonts w:ascii="Times New Roman" w:hAnsi="Times New Roman"/>
          <w:lang w:val="fr-FR"/>
        </w:rPr>
        <w:t xml:space="preserve">definite în mod expres. Acest set de operaţii este numit </w:t>
      </w:r>
      <w:r w:rsidRPr="00C94DCA">
        <w:rPr>
          <w:rFonts w:ascii="Times New Roman" w:hAnsi="Times New Roman"/>
          <w:i/>
          <w:lang w:val="fr-FR"/>
        </w:rPr>
        <w:t xml:space="preserve">interfaţă </w:t>
      </w:r>
      <w:r w:rsidRPr="00C94DCA">
        <w:rPr>
          <w:rFonts w:ascii="Times New Roman" w:hAnsi="Times New Roman"/>
          <w:lang w:val="fr-FR"/>
        </w:rPr>
        <w:t xml:space="preserve">şi este </w:t>
      </w:r>
      <w:r w:rsidRPr="00C94DCA">
        <w:rPr>
          <w:rFonts w:ascii="Times New Roman" w:hAnsi="Times New Roman"/>
          <w:i/>
          <w:lang w:val="fr-FR"/>
        </w:rPr>
        <w:t xml:space="preserve">exportat </w:t>
      </w:r>
      <w:r w:rsidRPr="00C94DCA">
        <w:rPr>
          <w:rFonts w:ascii="Times New Roman" w:hAnsi="Times New Roman"/>
          <w:lang w:val="fr-FR"/>
        </w:rPr>
        <w:t xml:space="preserve">de entitate. O entitate cu proprietăţile descrise mai sus este numită </w:t>
      </w:r>
      <w:r w:rsidRPr="00C94DCA">
        <w:rPr>
          <w:rFonts w:ascii="Times New Roman" w:hAnsi="Times New Roman"/>
          <w:i/>
          <w:lang w:val="fr-FR"/>
        </w:rPr>
        <w:t xml:space="preserve">tip abstract de date </w:t>
      </w:r>
      <w:r w:rsidRPr="00C94DCA">
        <w:rPr>
          <w:rFonts w:ascii="Times New Roman" w:hAnsi="Times New Roman"/>
          <w:lang w:val="fr-FR"/>
        </w:rPr>
        <w:t xml:space="preserve">(TAD). Figura 2.2 prezinta un TAD care constă dintr-o stuctură abstractă de date şi operaţii. </w:t>
      </w:r>
      <w:r w:rsidRPr="00C94DCA">
        <w:rPr>
          <w:rFonts w:ascii="Times New Roman" w:hAnsi="Times New Roman"/>
          <w:lang w:val="it-IT"/>
        </w:rPr>
        <w:t>Numai operaţiile sunt vizibile din exterior şi constituie interfaţa.</w:t>
      </w:r>
    </w:p>
    <w:p w:rsidR="00B34D90" w:rsidRPr="00C94DCA" w:rsidRDefault="00B34D90">
      <w:pPr>
        <w:pStyle w:val="PlainText"/>
        <w:spacing w:line="360" w:lineRule="auto"/>
        <w:jc w:val="both"/>
        <w:rPr>
          <w:rFonts w:ascii="Times New Roman" w:hAnsi="Times New Roman"/>
          <w:lang w:val="it-IT"/>
        </w:rPr>
      </w:pPr>
    </w:p>
    <w:p w:rsidR="00B34D90" w:rsidRPr="00C94DCA" w:rsidRDefault="00F32DE3">
      <w:pPr>
        <w:pStyle w:val="PlainText"/>
        <w:spacing w:line="360" w:lineRule="auto"/>
        <w:jc w:val="both"/>
        <w:rPr>
          <w:rFonts w:ascii="Times New Roman" w:hAnsi="Times New Roman"/>
          <w:lang w:val="it-IT"/>
        </w:rPr>
      </w:pPr>
      <w:r>
        <w:pict>
          <v:group id="_x0000_s1094" style="position:absolute;left:0;text-align:left;margin-left:-1.35pt;margin-top:1.3pt;width:287pt;height:129pt;z-index:251653632;mso-wrap-distance-left:0;mso-wrap-distance-right:0" coordorigin="-27,26" coordsize="5740,2580" wrapcoords="-56 -126 -56 21600 338 21977 338 22479 14268 22479 14381 21977 16411 20093 16524 13437 16073 13060 14268 11930 14212 1005 13817 -126 -56 -126">
            <o:lock v:ext="edit" text="t"/>
            <v:shape id="_x0000_s1095" type="#_x0000_t202" style="position:absolute;left:-27;top:26;width:3660;height:2580;v-text-anchor:middle" strokeweight=".26mm">
              <v:fill color2="black"/>
              <v:shadow on="t" color="black" offset="2.12mm,2.12mm"/>
              <v:textbox style="mso-rotate-with-shape:t">
                <w:txbxContent>
                  <w:p w:rsidR="00F32DE3" w:rsidRDefault="00F32DE3">
                    <w:pPr>
                      <w:jc w:val="center"/>
                    </w:pPr>
                  </w:p>
                  <w:p w:rsidR="00F32DE3" w:rsidRDefault="00F32DE3">
                    <w:pPr>
                      <w:jc w:val="center"/>
                      <w:rPr>
                        <w:sz w:val="28"/>
                      </w:rPr>
                    </w:pPr>
                    <w:r>
                      <w:rPr>
                        <w:sz w:val="28"/>
                      </w:rPr>
                      <w:t>tip abstract de date</w:t>
                    </w:r>
                  </w:p>
                </w:txbxContent>
              </v:textbox>
            </v:shape>
            <v:shape id="_x0000_s1096" type="#_x0000_t202" style="position:absolute;left:273;top:1126;width:3120;height:480;v-text-anchor:middle" strokeweight=".26mm">
              <v:fill color2="black"/>
              <v:textbox style="mso-rotate-with-shape:t">
                <w:txbxContent>
                  <w:p w:rsidR="00F32DE3" w:rsidRDefault="00F32DE3">
                    <w:pPr>
                      <w:jc w:val="center"/>
                      <w:rPr>
                        <w:b/>
                        <w:lang w:val="ro-RO"/>
                      </w:rPr>
                    </w:pPr>
                    <w:r>
                      <w:rPr>
                        <w:b/>
                      </w:rPr>
                      <w:t>structur</w:t>
                    </w:r>
                    <w:r>
                      <w:rPr>
                        <w:b/>
                        <w:lang w:val="ro-RO"/>
                      </w:rPr>
                      <w:t>ă abstractă de date</w:t>
                    </w:r>
                  </w:p>
                </w:txbxContent>
              </v:textbox>
            </v:shape>
            <v:shape id="_x0000_s1097" type="#_x0000_t202" style="position:absolute;left:273;top:1626;width:4040;height:820;v-text-anchor:middle" strokeweight=".26mm">
              <v:fill color2="black"/>
              <v:textbox style="mso-rotate-with-shape:t">
                <w:txbxContent>
                  <w:p w:rsidR="00F32DE3" w:rsidRDefault="00F32DE3">
                    <w:pPr>
                      <w:jc w:val="center"/>
                      <w:rPr>
                        <w:sz w:val="28"/>
                        <w:lang w:val="ro-RO"/>
                      </w:rPr>
                    </w:pPr>
                    <w:r>
                      <w:rPr>
                        <w:sz w:val="28"/>
                        <w:lang w:val="ro-RO"/>
                      </w:rPr>
                      <w:t>operaţii</w:t>
                    </w:r>
                  </w:p>
                </w:txbxContent>
              </v:textbox>
            </v:shape>
            <v:shape id="_x0000_s1098" type="#_x0000_t202" style="position:absolute;left:4373;top:1806;width:1340;height:440;v-text-anchor:middle" filled="f" stroked="f">
              <v:stroke joinstyle="round"/>
              <v:textbox style="mso-rotate-with-shape:t">
                <w:txbxContent>
                  <w:p w:rsidR="00F32DE3" w:rsidRDefault="00F32DE3">
                    <w:pPr>
                      <w:rPr>
                        <w:i/>
                        <w:sz w:val="28"/>
                        <w:lang w:val="ro-RO"/>
                      </w:rPr>
                    </w:pPr>
                    <w:r>
                      <w:rPr>
                        <w:i/>
                        <w:sz w:val="28"/>
                        <w:lang w:val="ro-RO"/>
                      </w:rPr>
                      <w:t>interfaţă</w:t>
                    </w:r>
                  </w:p>
                </w:txbxContent>
              </v:textbox>
            </v:shape>
            <w10:wrap type="tight"/>
          </v:group>
        </w:pic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Figura 2.2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După ce se defineşte un TAD, se pot crea </w:t>
      </w:r>
      <w:r w:rsidRPr="00C94DCA">
        <w:rPr>
          <w:rFonts w:ascii="Times New Roman" w:hAnsi="Times New Roman"/>
          <w:i/>
          <w:iCs/>
          <w:lang w:val="it-IT"/>
        </w:rPr>
        <w:t>instanţieri</w:t>
      </w:r>
      <w:r w:rsidRPr="00C94DCA">
        <w:rPr>
          <w:rFonts w:ascii="Times New Roman" w:hAnsi="Times New Roman"/>
          <w:lang w:val="it-IT"/>
        </w:rPr>
        <w:t xml:space="preserve">  ale sale prin acordarea de valori datelor din structură. De exemplu, atunci când un nou angajat este "creat", structura de date este încărcată cu valorile efective: se obţine astfel o </w:t>
      </w:r>
      <w:r w:rsidRPr="00C94DCA">
        <w:rPr>
          <w:rFonts w:ascii="Times New Roman" w:hAnsi="Times New Roman"/>
          <w:i/>
          <w:lang w:val="it-IT"/>
        </w:rPr>
        <w:t xml:space="preserve">instanţiere </w:t>
      </w:r>
      <w:r w:rsidRPr="00C94DCA">
        <w:rPr>
          <w:rFonts w:ascii="Times New Roman" w:hAnsi="Times New Roman"/>
          <w:lang w:val="it-IT"/>
        </w:rPr>
        <w:t xml:space="preserve">a unui angajat abstract. Se pot crea atâtea instanţieri ale unui angajat abstract câte sunt necesare pentru a descrie fiecare persoană reală angajată. Caracteristicile unei persoane reale vor fi </w:t>
      </w:r>
      <w:r w:rsidRPr="00C94DCA">
        <w:rPr>
          <w:rFonts w:ascii="Times New Roman" w:hAnsi="Times New Roman"/>
          <w:lang w:val="it-IT"/>
        </w:rPr>
        <w:lastRenderedPageBreak/>
        <w:t>tratate astfel într-un mod formalizat.</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i/>
          <w:lang w:val="fr-FR"/>
        </w:rPr>
      </w:pPr>
      <w:r w:rsidRPr="00C94DCA">
        <w:rPr>
          <w:rFonts w:ascii="Times New Roman" w:hAnsi="Times New Roman"/>
          <w:lang w:val="it-IT"/>
        </w:rPr>
        <w:t xml:space="preserve"> </w:t>
      </w:r>
      <w:r w:rsidRPr="00C94DCA">
        <w:rPr>
          <w:rFonts w:ascii="Times New Roman" w:hAnsi="Times New Roman"/>
          <w:b/>
          <w:i/>
          <w:lang w:val="fr-FR"/>
        </w:rPr>
        <w:t xml:space="preserve">Definiţie (Tip abstract de date). </w:t>
      </w:r>
      <w:r w:rsidRPr="00C94DCA">
        <w:rPr>
          <w:rFonts w:ascii="Times New Roman" w:hAnsi="Times New Roman"/>
          <w:i/>
          <w:lang w:val="fr-FR"/>
        </w:rPr>
        <w:t xml:space="preserve">Un </w:t>
      </w:r>
      <w:r w:rsidRPr="00C94DCA">
        <w:rPr>
          <w:rFonts w:ascii="Times New Roman" w:hAnsi="Times New Roman"/>
          <w:b/>
          <w:i/>
          <w:lang w:val="fr-FR"/>
        </w:rPr>
        <w:t>tip abstract de date</w:t>
      </w:r>
      <w:r w:rsidRPr="00C94DCA">
        <w:rPr>
          <w:rFonts w:ascii="Times New Roman" w:hAnsi="Times New Roman"/>
          <w:i/>
          <w:lang w:val="fr-FR"/>
        </w:rPr>
        <w:t xml:space="preserve"> (TAD) este caracterizat de următoarele proprietăţi:</w:t>
      </w:r>
    </w:p>
    <w:p w:rsidR="00B34D90" w:rsidRPr="00C94DCA" w:rsidRDefault="00B34D90">
      <w:pPr>
        <w:pStyle w:val="PlainText"/>
        <w:spacing w:line="360" w:lineRule="auto"/>
        <w:jc w:val="both"/>
        <w:rPr>
          <w:rFonts w:ascii="Times New Roman" w:hAnsi="Times New Roman"/>
          <w:i/>
          <w:lang w:val="fr-FR"/>
        </w:rPr>
      </w:pPr>
      <w:r w:rsidRPr="00C94DCA">
        <w:rPr>
          <w:rFonts w:ascii="Times New Roman" w:hAnsi="Times New Roman"/>
          <w:i/>
          <w:lang w:val="fr-FR"/>
        </w:rPr>
        <w:t xml:space="preserve"> 1. Exportă un </w:t>
      </w:r>
      <w:r w:rsidRPr="00C94DCA">
        <w:rPr>
          <w:rFonts w:ascii="Times New Roman" w:hAnsi="Times New Roman"/>
          <w:b/>
          <w:i/>
          <w:lang w:val="fr-FR"/>
        </w:rPr>
        <w:t>tip</w:t>
      </w:r>
      <w:r w:rsidRPr="00C94DCA">
        <w:rPr>
          <w:rFonts w:ascii="Times New Roman" w:hAnsi="Times New Roman"/>
          <w:i/>
          <w:lang w:val="fr-FR"/>
        </w:rPr>
        <w:t>.</w:t>
      </w:r>
    </w:p>
    <w:p w:rsidR="00B34D90" w:rsidRPr="00C94DCA" w:rsidRDefault="00B34D90">
      <w:pPr>
        <w:pStyle w:val="PlainText"/>
        <w:spacing w:line="360" w:lineRule="auto"/>
        <w:jc w:val="both"/>
        <w:rPr>
          <w:rFonts w:ascii="Times New Roman" w:hAnsi="Times New Roman"/>
          <w:i/>
          <w:lang w:val="fr-FR"/>
        </w:rPr>
      </w:pPr>
      <w:r w:rsidRPr="00C94DCA">
        <w:rPr>
          <w:rFonts w:ascii="Times New Roman" w:hAnsi="Times New Roman"/>
          <w:i/>
          <w:lang w:val="fr-FR"/>
        </w:rPr>
        <w:t xml:space="preserve"> 2. Exportă un </w:t>
      </w:r>
      <w:r w:rsidRPr="00C94DCA">
        <w:rPr>
          <w:rFonts w:ascii="Times New Roman" w:hAnsi="Times New Roman"/>
          <w:b/>
          <w:i/>
          <w:lang w:val="fr-FR"/>
        </w:rPr>
        <w:t>set de operaţii.</w:t>
      </w:r>
      <w:r w:rsidRPr="00C94DCA">
        <w:rPr>
          <w:rFonts w:ascii="Times New Roman" w:hAnsi="Times New Roman"/>
          <w:i/>
          <w:lang w:val="fr-FR"/>
        </w:rPr>
        <w:t xml:space="preserve"> Acest set este numit </w:t>
      </w:r>
      <w:r w:rsidRPr="00C94DCA">
        <w:rPr>
          <w:rFonts w:ascii="Times New Roman" w:hAnsi="Times New Roman"/>
          <w:b/>
          <w:i/>
          <w:lang w:val="fr-FR"/>
        </w:rPr>
        <w:t>interfaţă</w:t>
      </w:r>
      <w:r w:rsidRPr="00C94DCA">
        <w:rPr>
          <w:rFonts w:ascii="Times New Roman" w:hAnsi="Times New Roman"/>
          <w:i/>
          <w:lang w:val="fr-FR"/>
        </w:rPr>
        <w:t>.</w:t>
      </w:r>
    </w:p>
    <w:p w:rsidR="00B34D90" w:rsidRPr="00C94DCA" w:rsidRDefault="00B34D90">
      <w:pPr>
        <w:pStyle w:val="PlainText"/>
        <w:spacing w:line="360" w:lineRule="auto"/>
        <w:jc w:val="both"/>
        <w:rPr>
          <w:rFonts w:ascii="Times New Roman" w:hAnsi="Times New Roman"/>
          <w:i/>
          <w:lang w:val="fr-FR"/>
        </w:rPr>
      </w:pPr>
      <w:r w:rsidRPr="00C94DCA">
        <w:rPr>
          <w:rFonts w:ascii="Times New Roman" w:hAnsi="Times New Roman"/>
          <w:i/>
          <w:lang w:val="fr-FR"/>
        </w:rPr>
        <w:t xml:space="preserve"> 3. Operaţiile din interfaţă reprezintă </w:t>
      </w:r>
      <w:r w:rsidRPr="00C94DCA">
        <w:rPr>
          <w:rFonts w:ascii="Times New Roman" w:hAnsi="Times New Roman"/>
          <w:b/>
          <w:i/>
          <w:lang w:val="fr-FR"/>
        </w:rPr>
        <w:t>unicul</w:t>
      </w:r>
      <w:r w:rsidRPr="00C94DCA">
        <w:rPr>
          <w:rFonts w:ascii="Times New Roman" w:hAnsi="Times New Roman"/>
          <w:i/>
          <w:lang w:val="fr-FR"/>
        </w:rPr>
        <w:t xml:space="preserve"> mecanism de acces la stuctura de date a tipului.</w:t>
      </w:r>
    </w:p>
    <w:p w:rsidR="00B34D90" w:rsidRPr="00C94DCA" w:rsidRDefault="00B34D90">
      <w:pPr>
        <w:pStyle w:val="PlainText"/>
        <w:spacing w:line="360" w:lineRule="auto"/>
        <w:jc w:val="both"/>
        <w:rPr>
          <w:rFonts w:ascii="Times New Roman" w:hAnsi="Times New Roman"/>
          <w:i/>
          <w:lang w:val="fr-FR"/>
        </w:rPr>
      </w:pPr>
      <w:r w:rsidRPr="00C94DCA">
        <w:rPr>
          <w:rFonts w:ascii="Times New Roman" w:hAnsi="Times New Roman"/>
          <w:i/>
          <w:lang w:val="fr-FR"/>
        </w:rPr>
        <w:t xml:space="preserve"> 4. Domeniul de aplicabilitate (termen prin care se desemnează atât d</w:t>
      </w:r>
      <w:r w:rsidRPr="00C94DCA">
        <w:rPr>
          <w:rFonts w:ascii="Times New Roman" w:hAnsi="Times New Roman"/>
          <w:b/>
          <w:i/>
          <w:lang w:val="fr-FR"/>
        </w:rPr>
        <w:t xml:space="preserve">omeniul valorilor </w:t>
      </w:r>
      <w:r w:rsidRPr="00C94DCA">
        <w:rPr>
          <w:rFonts w:ascii="Times New Roman" w:hAnsi="Times New Roman"/>
          <w:i/>
          <w:lang w:val="fr-FR"/>
        </w:rPr>
        <w:t xml:space="preserve">tipului, cât şi </w:t>
      </w:r>
      <w:r>
        <w:rPr>
          <w:rFonts w:ascii="Times New Roman" w:hAnsi="Times New Roman"/>
          <w:b/>
          <w:bCs/>
          <w:i/>
          <w:lang w:val="ro-RO"/>
        </w:rPr>
        <w:t>domeniile de definiţie ale operaţiilor</w:t>
      </w:r>
      <w:r w:rsidRPr="00C94DCA">
        <w:rPr>
          <w:rFonts w:ascii="Times New Roman" w:hAnsi="Times New Roman"/>
          <w:i/>
          <w:lang w:val="fr-FR"/>
        </w:rPr>
        <w:t xml:space="preserve"> şi </w:t>
      </w:r>
      <w:r w:rsidRPr="00C94DCA">
        <w:rPr>
          <w:rFonts w:ascii="Times New Roman" w:hAnsi="Times New Roman"/>
          <w:b/>
          <w:bCs/>
          <w:i/>
          <w:lang w:val="fr-FR"/>
        </w:rPr>
        <w:t>rezultatele operaţiilor</w:t>
      </w:r>
      <w:r w:rsidRPr="00C94DCA">
        <w:rPr>
          <w:rFonts w:ascii="Times New Roman" w:hAnsi="Times New Roman"/>
          <w:i/>
          <w:lang w:val="fr-FR"/>
        </w:rPr>
        <w:t xml:space="preserve">) este definit prin axiome şi precondiţii. </w:t>
      </w:r>
    </w:p>
    <w:p w:rsidR="00B34D90" w:rsidRPr="00C94DCA" w:rsidRDefault="00B34D90">
      <w:pPr>
        <w:pStyle w:val="PlainText"/>
        <w:spacing w:line="360" w:lineRule="auto"/>
        <w:jc w:val="both"/>
        <w:rPr>
          <w:rFonts w:ascii="Times New Roman" w:hAnsi="Times New Roman"/>
          <w:i/>
          <w:lang w:val="it-IT"/>
        </w:rPr>
      </w:pPr>
      <w:r w:rsidRPr="00C94DCA">
        <w:rPr>
          <w:rFonts w:ascii="Times New Roman" w:hAnsi="Times New Roman"/>
          <w:lang w:val="fr-FR"/>
        </w:rPr>
        <w:t xml:space="preserve"> Cu prima proprietate este posibil să se creeze mai mult de o instanţiere a unui TAD, aşa cum s-a văzut </w:t>
      </w:r>
      <w:r>
        <w:rPr>
          <w:rFonts w:ascii="Times New Roman" w:hAnsi="Times New Roman"/>
          <w:lang w:val="ro-RO"/>
        </w:rPr>
        <w:t>î</w:t>
      </w:r>
      <w:r w:rsidRPr="00C94DCA">
        <w:rPr>
          <w:rFonts w:ascii="Times New Roman" w:hAnsi="Times New Roman"/>
          <w:lang w:val="fr-FR"/>
        </w:rPr>
        <w:t xml:space="preserve">n exemplul de mai sus, prin declararea unei instanţieri a tipului. </w:t>
      </w:r>
      <w:r w:rsidRPr="00C94DCA">
        <w:rPr>
          <w:rFonts w:ascii="Times New Roman" w:hAnsi="Times New Roman"/>
          <w:lang w:val="it-IT"/>
        </w:rPr>
        <w:t xml:space="preserve">Reamintim şi exemplul anterior referitor la liste. În prima versiune am implementat o listă ca un modul şi eram capabili să utilizăm numai o singură listă la un moment dat. A doua versiune introduce "reprezentanta" ca o referinţă la un "obiect listă". Conform celor arătate acum, reprezentanta, împreună cu operaţiile definite în modulul listei defineşte un TAD </w:t>
      </w:r>
      <w:r w:rsidRPr="00C94DCA">
        <w:rPr>
          <w:rFonts w:ascii="Times New Roman" w:hAnsi="Times New Roman"/>
          <w:i/>
          <w:lang w:val="it-IT"/>
        </w:rPr>
        <w:t>Lista.</w:t>
      </w:r>
    </w:p>
    <w:p w:rsidR="00B34D90" w:rsidRPr="00C94DCA" w:rsidRDefault="00B34D90">
      <w:pPr>
        <w:pStyle w:val="PlainText"/>
        <w:spacing w:line="360" w:lineRule="auto"/>
        <w:jc w:val="both"/>
        <w:rPr>
          <w:rFonts w:ascii="Times New Roman" w:hAnsi="Times New Roman"/>
          <w:i/>
          <w:lang w:val="it-IT"/>
        </w:rPr>
      </w:pPr>
      <w:r w:rsidRPr="00C94DCA">
        <w:rPr>
          <w:rFonts w:ascii="Times New Roman" w:hAnsi="Times New Roman"/>
          <w:lang w:val="it-IT"/>
        </w:rPr>
        <w:t xml:space="preserve">1. Când utilizăm reprezentanta definim variabila corespunzătoare ca fiind de tipul </w:t>
      </w:r>
      <w:r w:rsidRPr="00C94DCA">
        <w:rPr>
          <w:rFonts w:ascii="Times New Roman" w:hAnsi="Times New Roman"/>
          <w:i/>
          <w:lang w:val="it-IT"/>
        </w:rPr>
        <w:t>Lista.</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2. Interfaţa către instanţierile tipului </w:t>
      </w:r>
      <w:r w:rsidRPr="00C94DCA">
        <w:rPr>
          <w:rFonts w:ascii="Times New Roman" w:hAnsi="Times New Roman"/>
          <w:i/>
          <w:lang w:val="it-IT"/>
        </w:rPr>
        <w:t xml:space="preserve">Lista </w:t>
      </w:r>
      <w:r w:rsidRPr="00C94DCA">
        <w:rPr>
          <w:rFonts w:ascii="Times New Roman" w:hAnsi="Times New Roman"/>
          <w:lang w:val="it-IT"/>
        </w:rPr>
        <w:t>este asigurată de către fişierul de definiţie a interfeţei.</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3. Deoarece definiţia interfeţei nu include reprezentarea efectivă a reprezentantei, ea nu poate fi modificată direct.</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4. Domeniul de aplicabilitate este definit de semnificaţia (semantica) operaţiilor introduse. Axiomele şi precondiţiile includ enunţuri ca:</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"O listă vidă este o listă"</w:t>
      </w:r>
    </w:p>
    <w:p w:rsidR="00B34D90" w:rsidRPr="00C94DCA"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"Fie l=(d1, d2, d3,..., dN) o listă. </w:t>
      </w:r>
      <w:r w:rsidRPr="00C94DCA">
        <w:rPr>
          <w:rFonts w:ascii="Times New Roman" w:hAnsi="Times New Roman"/>
          <w:lang w:val="es-ES_tradnl"/>
        </w:rPr>
        <w:t>Atunci l.append(dM) are ca rezultat l=(d1, d2, d3,..., dN, dM)."</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es-ES_tradnl"/>
        </w:rPr>
        <w:t xml:space="preserve"> </w:t>
      </w:r>
      <w:r>
        <w:rPr>
          <w:rFonts w:ascii="Times New Roman" w:hAnsi="Times New Roman"/>
          <w:lang w:val="es-ES_tradnl"/>
        </w:rPr>
        <w:t>"Primul element al unei liste poate fi şters numai dacă lista nu este vidă."</w:t>
      </w:r>
    </w:p>
    <w:p w:rsidR="00B34D90" w:rsidRDefault="00B34D90">
      <w:pPr>
        <w:pStyle w:val="PlainText"/>
        <w:spacing w:after="120" w:line="360" w:lineRule="auto"/>
        <w:jc w:val="both"/>
        <w:rPr>
          <w:rFonts w:ascii="Times New Roman" w:hAnsi="Times New Roman"/>
          <w:lang w:val="es-ES_tradnl"/>
        </w:rPr>
      </w:pPr>
      <w:r>
        <w:rPr>
          <w:rFonts w:ascii="Times New Roman" w:hAnsi="Times New Roman"/>
          <w:lang w:val="es-ES_tradnl"/>
        </w:rPr>
        <w:t xml:space="preserve"> Proprietăţile tipului </w:t>
      </w:r>
      <w:r>
        <w:rPr>
          <w:rFonts w:ascii="Times New Roman" w:hAnsi="Times New Roman"/>
          <w:i/>
          <w:lang w:val="es-ES_tradnl"/>
        </w:rPr>
        <w:t xml:space="preserve">Lista </w:t>
      </w:r>
      <w:r>
        <w:rPr>
          <w:rFonts w:ascii="Times New Roman" w:hAnsi="Times New Roman"/>
          <w:lang w:val="es-ES_tradnl"/>
        </w:rPr>
        <w:t>sunt rezultatul felului în care noi înţelegem dorim şi putem să utilizăm listele. Este responsabilitatea noastră de a utiliza instanţierile tipului în conformitate cu regulile enunţate.</w:t>
      </w:r>
    </w:p>
    <w:p w:rsidR="00B34D90" w:rsidRDefault="00B34D90">
      <w:pPr>
        <w:pStyle w:val="PlainText"/>
        <w:spacing w:after="120" w:line="360" w:lineRule="auto"/>
        <w:jc w:val="both"/>
        <w:rPr>
          <w:rFonts w:ascii="Times New Roman" w:hAnsi="Times New Roman"/>
          <w:b/>
          <w:sz w:val="32"/>
          <w:lang w:val="es-ES_tradnl"/>
        </w:rPr>
      </w:pPr>
      <w:r>
        <w:rPr>
          <w:rFonts w:ascii="Times New Roman" w:hAnsi="Times New Roman"/>
          <w:b/>
          <w:sz w:val="32"/>
          <w:lang w:val="es-ES_tradnl"/>
        </w:rPr>
        <w:t>Importanţa incapsulării structurilor de date</w:t>
      </w:r>
    </w:p>
    <w:p w:rsidR="00B34D90" w:rsidRPr="00C94DCA" w:rsidRDefault="00B34D90">
      <w:pPr>
        <w:pStyle w:val="PlainText"/>
        <w:spacing w:line="360" w:lineRule="auto"/>
        <w:jc w:val="both"/>
        <w:rPr>
          <w:rFonts w:ascii="Times New Roman" w:hAnsi="Times New Roman"/>
          <w:lang w:val="fr-FR"/>
        </w:rPr>
      </w:pPr>
      <w:r>
        <w:rPr>
          <w:rFonts w:ascii="Times New Roman" w:hAnsi="Times New Roman"/>
          <w:b/>
          <w:sz w:val="32"/>
          <w:lang w:val="es-ES_tradnl"/>
        </w:rPr>
        <w:t xml:space="preserve"> </w:t>
      </w:r>
      <w:r>
        <w:rPr>
          <w:rFonts w:ascii="Times New Roman" w:hAnsi="Times New Roman"/>
          <w:lang w:val="es-ES_tradnl"/>
        </w:rPr>
        <w:t xml:space="preserve">Principiul de a ascunde structura de date utilizată şi de a furniza numai o interfaţă bine definită este cunoscut sub numele de </w:t>
      </w:r>
      <w:r>
        <w:rPr>
          <w:rFonts w:ascii="Times New Roman" w:hAnsi="Times New Roman"/>
          <w:i/>
          <w:lang w:val="es-ES_tradnl"/>
        </w:rPr>
        <w:t>incapsulare.</w:t>
      </w:r>
      <w:r>
        <w:rPr>
          <w:rFonts w:ascii="Times New Roman" w:hAnsi="Times New Roman"/>
          <w:lang w:val="es-ES_tradnl"/>
        </w:rPr>
        <w:t xml:space="preserve"> </w:t>
      </w:r>
      <w:r w:rsidRPr="00C94DCA">
        <w:rPr>
          <w:rFonts w:ascii="Times New Roman" w:hAnsi="Times New Roman"/>
          <w:lang w:val="fr-FR"/>
        </w:rPr>
        <w:t>De ce este atât de important ca structura de date să fie incapsulată? Pentru a răspunde la această întrebare să considerăm următorul exemplu matematic în care dorim să definim un TAD pentru numerele complexe.</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fr-FR"/>
        </w:rPr>
        <w:lastRenderedPageBreak/>
        <w:t xml:space="preserve"> În ceea ce urmează este suficient să ştim că numerele complexe constau din două părţi: </w:t>
      </w:r>
      <w:r w:rsidRPr="00C94DCA">
        <w:rPr>
          <w:rFonts w:ascii="Times New Roman" w:hAnsi="Times New Roman"/>
          <w:i/>
          <w:lang w:val="fr-FR"/>
        </w:rPr>
        <w:t xml:space="preserve">partea reală </w:t>
      </w:r>
      <w:r w:rsidRPr="00C94DCA">
        <w:rPr>
          <w:rFonts w:ascii="Times New Roman" w:hAnsi="Times New Roman"/>
          <w:lang w:val="fr-FR"/>
        </w:rPr>
        <w:t xml:space="preserve">şi </w:t>
      </w:r>
      <w:r w:rsidRPr="00C94DCA">
        <w:rPr>
          <w:rFonts w:ascii="Times New Roman" w:hAnsi="Times New Roman"/>
          <w:i/>
          <w:lang w:val="fr-FR"/>
        </w:rPr>
        <w:t>partea imaginară.</w:t>
      </w:r>
      <w:r w:rsidRPr="00C94DCA">
        <w:rPr>
          <w:rFonts w:ascii="Times New Roman" w:hAnsi="Times New Roman"/>
          <w:lang w:val="fr-FR"/>
        </w:rPr>
        <w:t xml:space="preserve"> </w:t>
      </w:r>
      <w:r w:rsidRPr="00C94DCA">
        <w:rPr>
          <w:rFonts w:ascii="Times New Roman" w:hAnsi="Times New Roman"/>
          <w:lang w:val="it-IT"/>
        </w:rPr>
        <w:t>Ambele părţi sunt reprezentate prin numere reale. Pentru numerele complexe sunt definite mai multe operatii: adunarea, scăderea, îmulţirea, împărţirea sunt câteva dintre ele. Axiomele şi precondiţiile sunt definite prin definiţia numărului complex. De exemplu, există element neutru pentru adunare.</w:t>
      </w:r>
    </w:p>
    <w:p w:rsidR="00B34D90" w:rsidRPr="00C94DCA" w:rsidRDefault="00B34D90">
      <w:pPr>
        <w:pStyle w:val="PlainText"/>
        <w:spacing w:line="360" w:lineRule="auto"/>
        <w:jc w:val="both"/>
        <w:rPr>
          <w:rFonts w:ascii="Times New Roman" w:hAnsi="Times New Roman"/>
          <w:lang w:val="fr-FR"/>
        </w:rPr>
      </w:pPr>
      <w:r w:rsidRPr="00C94DCA">
        <w:rPr>
          <w:rFonts w:ascii="Times New Roman" w:hAnsi="Times New Roman"/>
          <w:lang w:val="it-IT"/>
        </w:rPr>
        <w:t xml:space="preserve"> </w:t>
      </w:r>
      <w:r>
        <w:rPr>
          <w:rFonts w:ascii="Times New Roman" w:hAnsi="Times New Roman"/>
          <w:lang w:val="es-ES_tradnl"/>
        </w:rPr>
        <w:t xml:space="preserve">Pentru a reprenzenta un număr complex este necesar să se definească structura de date care să fie utilizată de TAD-ul său. </w:t>
      </w:r>
      <w:r w:rsidRPr="00C94DCA">
        <w:rPr>
          <w:rFonts w:ascii="Times New Roman" w:hAnsi="Times New Roman"/>
          <w:lang w:val="fr-FR"/>
        </w:rPr>
        <w:t xml:space="preserve">Se pot concepe cel puţin două posibilităţi de a face acest lucru: </w:t>
      </w:r>
    </w:p>
    <w:p w:rsidR="00B34D90" w:rsidRDefault="00B34D90">
      <w:pPr>
        <w:pStyle w:val="PlainText"/>
        <w:spacing w:line="360" w:lineRule="auto"/>
        <w:jc w:val="both"/>
        <w:rPr>
          <w:rFonts w:ascii="Times New Roman" w:hAnsi="Times New Roman"/>
          <w:i/>
          <w:lang w:val="es-ES_tradnl"/>
        </w:rPr>
      </w:pPr>
      <w:r>
        <w:rPr>
          <w:rFonts w:ascii="Symbol" w:hAnsi="Symbol"/>
        </w:rPr>
        <w:t></w:t>
      </w:r>
      <w:r>
        <w:rPr>
          <w:rFonts w:ascii="Times New Roman" w:hAnsi="Times New Roman"/>
          <w:lang w:val="es-ES_tradnl"/>
        </w:rPr>
        <w:t xml:space="preserve"> Ambele părţi sunt memorate într-un tablou cu două elemente unde primul element indică partea reala si al doilea element indică partea imaginară a numărului complex </w:t>
      </w:r>
      <w:r>
        <w:rPr>
          <w:rFonts w:ascii="Times New Roman" w:hAnsi="Times New Roman"/>
          <w:i/>
          <w:lang w:val="es-ES_tradnl"/>
        </w:rPr>
        <w:t>c</w:t>
      </w:r>
      <w:r>
        <w:rPr>
          <w:rFonts w:ascii="Times New Roman" w:hAnsi="Times New Roman"/>
          <w:lang w:val="es-ES_tradnl"/>
        </w:rPr>
        <w:t xml:space="preserve">.Dacă </w:t>
      </w:r>
      <w:r>
        <w:rPr>
          <w:rFonts w:ascii="Times New Roman" w:hAnsi="Times New Roman"/>
          <w:i/>
          <w:lang w:val="es-ES_tradnl"/>
        </w:rPr>
        <w:t xml:space="preserve">x </w:t>
      </w:r>
      <w:r>
        <w:rPr>
          <w:rFonts w:ascii="Times New Roman" w:hAnsi="Times New Roman"/>
          <w:lang w:val="es-ES_tradnl"/>
        </w:rPr>
        <w:t xml:space="preserve">reprezintă partea reală şi </w:t>
      </w:r>
      <w:r>
        <w:rPr>
          <w:rFonts w:ascii="Times New Roman" w:hAnsi="Times New Roman"/>
          <w:i/>
          <w:lang w:val="es-ES_tradnl"/>
        </w:rPr>
        <w:t xml:space="preserve">y </w:t>
      </w:r>
      <w:r>
        <w:rPr>
          <w:rFonts w:ascii="Times New Roman" w:hAnsi="Times New Roman"/>
          <w:lang w:val="es-ES_tradnl"/>
        </w:rPr>
        <w:t xml:space="preserve">partea imaginară, putem să le accesăm prin indicarea de indici ai tabloului: </w:t>
      </w:r>
      <w:r>
        <w:rPr>
          <w:rFonts w:ascii="Times New Roman" w:hAnsi="Times New Roman"/>
          <w:i/>
          <w:lang w:val="es-ES_tradnl"/>
        </w:rPr>
        <w:t xml:space="preserve">x=c[0] </w:t>
      </w:r>
      <w:r>
        <w:rPr>
          <w:rFonts w:ascii="Times New Roman" w:hAnsi="Times New Roman"/>
          <w:lang w:val="es-ES_tradnl"/>
        </w:rPr>
        <w:t xml:space="preserve">şi </w:t>
      </w:r>
      <w:r>
        <w:rPr>
          <w:rFonts w:ascii="Times New Roman" w:hAnsi="Times New Roman"/>
          <w:i/>
          <w:lang w:val="es-ES_tradnl"/>
        </w:rPr>
        <w:t>y=c[1].</w:t>
      </w:r>
    </w:p>
    <w:p w:rsidR="00B34D90" w:rsidRPr="00C94DCA" w:rsidRDefault="00B34D90">
      <w:pPr>
        <w:pStyle w:val="PlainText"/>
        <w:spacing w:line="360" w:lineRule="auto"/>
        <w:jc w:val="both"/>
        <w:rPr>
          <w:rFonts w:ascii="Times New Roman" w:hAnsi="Times New Roman"/>
          <w:i/>
          <w:lang w:val="it-IT"/>
        </w:rPr>
      </w:pPr>
      <w:r>
        <w:rPr>
          <w:rFonts w:ascii="Times New Roman" w:hAnsi="Times New Roman"/>
          <w:lang w:val="es-ES_tradnl"/>
        </w:rPr>
        <w:t xml:space="preserve"> </w:t>
      </w:r>
      <w:r>
        <w:rPr>
          <w:rFonts w:ascii="Symbol" w:hAnsi="Symbol"/>
        </w:rPr>
        <w:t></w:t>
      </w:r>
      <w:r w:rsidRPr="00C94DCA">
        <w:rPr>
          <w:rFonts w:ascii="Times New Roman" w:hAnsi="Times New Roman"/>
          <w:lang w:val="it-IT"/>
        </w:rPr>
        <w:t xml:space="preserve"> Ambele părţi sunt memorate într-o structură cu două componente, reprezentate prin </w:t>
      </w:r>
      <w:r w:rsidRPr="00C94DCA">
        <w:rPr>
          <w:rFonts w:ascii="Times New Roman" w:hAnsi="Times New Roman"/>
          <w:i/>
          <w:lang w:val="it-IT"/>
        </w:rPr>
        <w:t>nume</w:t>
      </w:r>
      <w:r w:rsidRPr="00C94DCA">
        <w:rPr>
          <w:rFonts w:ascii="Times New Roman" w:hAnsi="Times New Roman"/>
          <w:lang w:val="it-IT"/>
        </w:rPr>
        <w:t xml:space="preserve">. Dacă numele componentei reprezentând partea reală este </w:t>
      </w:r>
      <w:r w:rsidRPr="00C94DCA">
        <w:rPr>
          <w:rFonts w:ascii="Times New Roman" w:hAnsi="Times New Roman"/>
          <w:i/>
          <w:lang w:val="it-IT"/>
        </w:rPr>
        <w:t xml:space="preserve">r </w:t>
      </w:r>
      <w:r w:rsidRPr="00C94DCA">
        <w:rPr>
          <w:rFonts w:ascii="Times New Roman" w:hAnsi="Times New Roman"/>
          <w:lang w:val="it-IT"/>
        </w:rPr>
        <w:t xml:space="preserve">şi cel al părţii imaginare este </w:t>
      </w:r>
      <w:r w:rsidRPr="00C94DCA">
        <w:rPr>
          <w:rFonts w:ascii="Times New Roman" w:hAnsi="Times New Roman"/>
          <w:i/>
          <w:lang w:val="it-IT"/>
        </w:rPr>
        <w:t xml:space="preserve">i </w:t>
      </w:r>
      <w:r w:rsidRPr="00C94DCA">
        <w:rPr>
          <w:rFonts w:ascii="Times New Roman" w:hAnsi="Times New Roman"/>
          <w:lang w:val="it-IT"/>
        </w:rPr>
        <w:t xml:space="preserve">atunci </w:t>
      </w:r>
      <w:r w:rsidRPr="00C94DCA">
        <w:rPr>
          <w:rFonts w:ascii="Times New Roman" w:hAnsi="Times New Roman"/>
          <w:i/>
          <w:lang w:val="it-IT"/>
        </w:rPr>
        <w:t xml:space="preserve">x </w:t>
      </w:r>
      <w:r w:rsidRPr="00C94DCA">
        <w:rPr>
          <w:rFonts w:ascii="Times New Roman" w:hAnsi="Times New Roman"/>
          <w:lang w:val="it-IT"/>
        </w:rPr>
        <w:t xml:space="preserve">şi </w:t>
      </w:r>
      <w:r w:rsidRPr="00C94DCA">
        <w:rPr>
          <w:rFonts w:ascii="Times New Roman" w:hAnsi="Times New Roman"/>
          <w:i/>
          <w:lang w:val="it-IT"/>
        </w:rPr>
        <w:t xml:space="preserve">y </w:t>
      </w:r>
      <w:r w:rsidRPr="00C94DCA">
        <w:rPr>
          <w:rFonts w:ascii="Times New Roman" w:hAnsi="Times New Roman"/>
          <w:lang w:val="it-IT"/>
        </w:rPr>
        <w:t xml:space="preserve">se obţin ca </w:t>
      </w:r>
      <w:r w:rsidRPr="00C94DCA">
        <w:rPr>
          <w:rFonts w:ascii="Times New Roman" w:hAnsi="Times New Roman"/>
          <w:i/>
          <w:lang w:val="it-IT"/>
        </w:rPr>
        <w:t xml:space="preserve">x=c.r </w:t>
      </w:r>
      <w:r w:rsidRPr="00C94DCA">
        <w:rPr>
          <w:rFonts w:ascii="Times New Roman" w:hAnsi="Times New Roman"/>
          <w:lang w:val="it-IT"/>
        </w:rPr>
        <w:t xml:space="preserve">şi </w:t>
      </w:r>
      <w:r w:rsidRPr="00C94DCA">
        <w:rPr>
          <w:rFonts w:ascii="Times New Roman" w:hAnsi="Times New Roman"/>
          <w:i/>
          <w:lang w:val="it-IT"/>
        </w:rPr>
        <w:t>y=c.i.</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Punctul 3 al definiţiei TAD spune că pentru orice acces la structura de date trebuie să fie definit un operator. Exemplul de mai sus pare să contazică această cerinţă. Este acest lucru adevărat?</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Să considerăm din nou cele două posibilităţi de a reprezenta numere complexe şi să ne ocupăm de partea reală.</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În prima versiune </w:t>
      </w:r>
      <w:r w:rsidRPr="00C94DCA">
        <w:rPr>
          <w:rFonts w:ascii="Times New Roman" w:hAnsi="Times New Roman"/>
          <w:i/>
          <w:lang w:val="it-IT"/>
        </w:rPr>
        <w:t xml:space="preserve">x </w:t>
      </w:r>
      <w:r w:rsidRPr="00C94DCA">
        <w:rPr>
          <w:rFonts w:ascii="Times New Roman" w:hAnsi="Times New Roman"/>
          <w:lang w:val="it-IT"/>
        </w:rPr>
        <w:t xml:space="preserve">primeşte valoarea </w:t>
      </w:r>
      <w:r w:rsidRPr="00C94DCA">
        <w:rPr>
          <w:rFonts w:ascii="Times New Roman" w:hAnsi="Times New Roman"/>
          <w:i/>
          <w:lang w:val="it-IT"/>
        </w:rPr>
        <w:t>c[0]</w:t>
      </w:r>
      <w:r w:rsidRPr="00C94DCA">
        <w:rPr>
          <w:rFonts w:ascii="Times New Roman" w:hAnsi="Times New Roman"/>
          <w:lang w:val="it-IT"/>
        </w:rPr>
        <w:t xml:space="preserve">. În cea de a doua versiune x primeşte valoarea </w:t>
      </w:r>
      <w:r w:rsidRPr="00C94DCA">
        <w:rPr>
          <w:rFonts w:ascii="Times New Roman" w:hAnsi="Times New Roman"/>
          <w:i/>
          <w:lang w:val="it-IT"/>
        </w:rPr>
        <w:t>c.r</w:t>
      </w:r>
      <w:r w:rsidRPr="00C94DCA">
        <w:rPr>
          <w:rFonts w:ascii="Times New Roman" w:hAnsi="Times New Roman"/>
          <w:lang w:val="it-IT"/>
        </w:rPr>
        <w:t xml:space="preserve">. În ambele cazuri </w:t>
      </w:r>
      <w:r w:rsidRPr="00C94DCA">
        <w:rPr>
          <w:rFonts w:ascii="Times New Roman" w:hAnsi="Times New Roman"/>
          <w:i/>
          <w:lang w:val="it-IT"/>
        </w:rPr>
        <w:t xml:space="preserve">x </w:t>
      </w:r>
      <w:r w:rsidRPr="00C94DCA">
        <w:rPr>
          <w:rFonts w:ascii="Times New Roman" w:hAnsi="Times New Roman"/>
          <w:lang w:val="it-IT"/>
        </w:rPr>
        <w:t xml:space="preserve">primeşte ca valoare "ceva". Acest "ceva" diferă de structura efectivă de date utilizată. În ambele cazuri operaţia efectivă "primeşte valoarea" are acelaşi înţeles, şi anume de a declara că </w:t>
      </w:r>
      <w:r w:rsidRPr="00C94DCA">
        <w:rPr>
          <w:rFonts w:ascii="Times New Roman" w:hAnsi="Times New Roman"/>
          <w:i/>
          <w:lang w:val="it-IT"/>
        </w:rPr>
        <w:t xml:space="preserve">x </w:t>
      </w:r>
      <w:r w:rsidRPr="00C94DCA">
        <w:rPr>
          <w:rFonts w:ascii="Times New Roman" w:hAnsi="Times New Roman"/>
          <w:lang w:val="it-IT"/>
        </w:rPr>
        <w:t xml:space="preserve">este egal cu partea reală a numărului complex </w:t>
      </w:r>
      <w:r w:rsidRPr="00C94DCA">
        <w:rPr>
          <w:rFonts w:ascii="Times New Roman" w:hAnsi="Times New Roman"/>
          <w:i/>
          <w:lang w:val="it-IT"/>
        </w:rPr>
        <w:t>c</w:t>
      </w:r>
      <w:r w:rsidRPr="00C94DCA">
        <w:rPr>
          <w:rFonts w:ascii="Times New Roman" w:hAnsi="Times New Roman"/>
          <w:lang w:val="it-IT"/>
        </w:rPr>
        <w:t>: cele două cazuri înglobează aceeaşi semantică.</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Dacă ne gândim la operaţii mai complexe impactul decuplării structurii de date de operaţii devine şi mai clar. De exemplu, adunarea a două numere complexe necesită să se efectueze o adunare pentru fiecare parte. Prin urmare este necesar să se acceseze valoarea fiecărei părţi, care este diferită pentru fiecare versiune. Dacă se realizează operaţia "adunare" se pot </w:t>
      </w:r>
      <w:r w:rsidRPr="00C94DCA">
        <w:rPr>
          <w:rFonts w:ascii="Times New Roman" w:hAnsi="Times New Roman"/>
          <w:i/>
          <w:lang w:val="it-IT"/>
        </w:rPr>
        <w:t xml:space="preserve">incapsula </w:t>
      </w:r>
      <w:r w:rsidRPr="00C94DCA">
        <w:rPr>
          <w:rFonts w:ascii="Times New Roman" w:hAnsi="Times New Roman"/>
          <w:lang w:val="it-IT"/>
        </w:rPr>
        <w:t>aceste detalii care rămân separate de utilizarea operaţiei şi invizibile pentru utilizator. În contextul unei aplicaţii, pur şi simplu "se adună două numere complexe", fără a se ţine seama de felul în care această operaţie este definită efectiv.</w:t>
      </w:r>
    </w:p>
    <w:p w:rsidR="00B34D90" w:rsidRPr="00C94DCA" w:rsidRDefault="00B34D90" w:rsidP="007A6AC6">
      <w:pPr>
        <w:pStyle w:val="PlainText"/>
        <w:spacing w:line="360" w:lineRule="auto"/>
        <w:jc w:val="both"/>
        <w:rPr>
          <w:rFonts w:ascii="Times New Roman" w:hAnsi="Times New Roman"/>
          <w:lang w:val="it-IT"/>
        </w:rPr>
      </w:pPr>
      <w:r w:rsidRPr="00C94DCA">
        <w:rPr>
          <w:rFonts w:ascii="Times New Roman" w:hAnsi="Times New Roman"/>
          <w:lang w:val="it-IT"/>
        </w:rPr>
        <w:t xml:space="preserve">O dată creat un TAD pentru numere complexe, fie acesta </w:t>
      </w:r>
      <w:r w:rsidRPr="00C94DCA">
        <w:rPr>
          <w:rFonts w:ascii="Times New Roman" w:hAnsi="Times New Roman"/>
          <w:i/>
          <w:lang w:val="it-IT"/>
        </w:rPr>
        <w:t>Complex</w:t>
      </w:r>
      <w:r w:rsidRPr="00C94DCA">
        <w:rPr>
          <w:rFonts w:ascii="Times New Roman" w:hAnsi="Times New Roman"/>
          <w:lang w:val="it-IT"/>
        </w:rPr>
        <w:t xml:space="preserve">, el poate fi utilizat în acelaşi mod ca şi alte tipuri de date, bine cunoscute cum ar fi intregii. În rezumat: separarea dintre structurile de date si operaţii şi constrângerea ca structura de date să fie accesată numai printr-o interfaţă bine definită ne permite să alegem structurile de date cele mai potrivite în contextul unei aplicaţii. </w:t>
      </w:r>
    </w:p>
    <w:p w:rsidR="00B34D90" w:rsidRPr="007A6AC6" w:rsidRDefault="00B34D90" w:rsidP="007A6AC6">
      <w:pPr>
        <w:pStyle w:val="PlainText"/>
        <w:spacing w:before="120" w:after="120" w:line="360" w:lineRule="auto"/>
        <w:jc w:val="both"/>
        <w:rPr>
          <w:rFonts w:ascii="Times New Roman" w:hAnsi="Times New Roman"/>
          <w:b/>
          <w:sz w:val="42"/>
          <w:lang w:val="fr-FR"/>
        </w:rPr>
      </w:pPr>
      <w:r w:rsidRPr="007A6AC6">
        <w:rPr>
          <w:rFonts w:ascii="Times New Roman" w:hAnsi="Times New Roman"/>
          <w:b/>
          <w:sz w:val="42"/>
          <w:lang w:val="fr-FR"/>
        </w:rPr>
        <w:lastRenderedPageBreak/>
        <w:t>2.3 Tipuri abstracte de date generice</w:t>
      </w:r>
    </w:p>
    <w:p w:rsidR="00B34D90" w:rsidRPr="00C94DCA" w:rsidRDefault="00B34D90">
      <w:pPr>
        <w:pStyle w:val="PlainText"/>
        <w:spacing w:line="360" w:lineRule="auto"/>
        <w:jc w:val="both"/>
        <w:rPr>
          <w:rFonts w:ascii="Times New Roman" w:hAnsi="Times New Roman"/>
          <w:lang w:val="it-IT"/>
        </w:rPr>
      </w:pPr>
      <w:r w:rsidRPr="007A6AC6">
        <w:rPr>
          <w:rFonts w:ascii="Times New Roman" w:hAnsi="Times New Roman"/>
          <w:lang w:val="fr-FR"/>
        </w:rPr>
        <w:t xml:space="preserve"> </w:t>
      </w:r>
      <w:r w:rsidRPr="00C94DCA">
        <w:rPr>
          <w:rFonts w:ascii="Times New Roman" w:hAnsi="Times New Roman"/>
          <w:lang w:val="it-IT"/>
        </w:rPr>
        <w:t xml:space="preserve">TAD-urile sunt utilizate pentru a se defini un nou tip, din care pot fi create instanţieri. Aşa cum s-a arătat în exemplul cu listele, uneori aceste instanţieri pot opera şi ele cu diferite tipuri de date. De exemplu, putem să ne gândim la o listă de persoane sau la o listă de maşini sau chiar la o </w:t>
      </w:r>
      <w:r w:rsidRPr="00C94DCA">
        <w:rPr>
          <w:rFonts w:ascii="Times New Roman" w:hAnsi="Times New Roman"/>
          <w:b/>
          <w:lang w:val="it-IT"/>
        </w:rPr>
        <w:t>listă de liste</w:t>
      </w:r>
      <w:r w:rsidRPr="00C94DCA">
        <w:rPr>
          <w:rFonts w:ascii="Times New Roman" w:hAnsi="Times New Roman"/>
          <w:lang w:val="it-IT"/>
        </w:rPr>
        <w:t>. Definiţia semantică a listei este mereu aceeaşi. Numai tipul datelor elementare se schimbă după tipul datelor cu care lista operează.</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Această informaţie adiţională ar putea fi specificată ca un </w:t>
      </w:r>
      <w:r w:rsidRPr="00C94DCA">
        <w:rPr>
          <w:rFonts w:ascii="Times New Roman" w:hAnsi="Times New Roman"/>
          <w:b/>
          <w:lang w:val="it-IT"/>
        </w:rPr>
        <w:t>parametru generic</w:t>
      </w:r>
      <w:r w:rsidRPr="00C94DCA">
        <w:rPr>
          <w:rFonts w:ascii="Times New Roman" w:hAnsi="Times New Roman"/>
          <w:lang w:val="it-IT"/>
        </w:rPr>
        <w:t xml:space="preserve"> care este specificat în momentul creării instanţierii. Astfel, o instanţiere a unui </w:t>
      </w:r>
      <w:r w:rsidRPr="00C94DCA">
        <w:rPr>
          <w:rFonts w:ascii="Times New Roman" w:hAnsi="Times New Roman"/>
          <w:b/>
          <w:lang w:val="it-IT"/>
        </w:rPr>
        <w:t>TAD generic</w:t>
      </w:r>
      <w:r w:rsidRPr="00C94DCA">
        <w:rPr>
          <w:rFonts w:ascii="Times New Roman" w:hAnsi="Times New Roman"/>
          <w:lang w:val="it-IT"/>
        </w:rPr>
        <w:t xml:space="preserve"> este de fapt o instanţiere a unei variante particulare a acestui TAD. O listă de persoane poate fi deci declarată, presupunându-se că s-a definit în prealabil tipul de date </w:t>
      </w:r>
      <w:r w:rsidRPr="00C94DCA">
        <w:rPr>
          <w:rFonts w:ascii="Times New Roman" w:hAnsi="Times New Roman"/>
          <w:b/>
          <w:lang w:val="it-IT"/>
        </w:rPr>
        <w:t>Persoana</w:t>
      </w:r>
      <w:r w:rsidRPr="00C94DCA">
        <w:rPr>
          <w:rFonts w:ascii="Times New Roman" w:hAnsi="Times New Roman"/>
          <w:lang w:val="it-IT"/>
        </w:rPr>
        <w:t xml:space="preserve"> reprezentând persoanele:</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it-IT"/>
        </w:rPr>
        <w:t xml:space="preserve"> </w:t>
      </w:r>
      <w:r>
        <w:rPr>
          <w:rFonts w:ascii="Times New Roman" w:hAnsi="Times New Roman"/>
          <w:lang w:val="es-ES_tradnl"/>
        </w:rPr>
        <w:t>Lista&lt;Persoana&gt; listaDePersoane;</w:t>
      </w:r>
    </w:p>
    <w:p w:rsidR="00B34D90" w:rsidRDefault="00B34D90" w:rsidP="007A6AC6">
      <w:pPr>
        <w:pStyle w:val="PlainText"/>
        <w:spacing w:line="360" w:lineRule="auto"/>
        <w:jc w:val="both"/>
        <w:rPr>
          <w:rFonts w:ascii="Times New Roman" w:hAnsi="Times New Roman"/>
          <w:lang w:val="es-ES_tradnl"/>
        </w:rPr>
      </w:pPr>
      <w:r>
        <w:rPr>
          <w:rFonts w:ascii="Times New Roman" w:hAnsi="Times New Roman"/>
          <w:lang w:val="es-ES_tradnl"/>
        </w:rPr>
        <w:t xml:space="preserve">Parantezele unghiulare cuprind aici tipul de date pentru care trebuie creată o variantă a TAD-ului generic </w:t>
      </w:r>
      <w:r>
        <w:rPr>
          <w:rFonts w:ascii="Times New Roman" w:hAnsi="Times New Roman"/>
          <w:b/>
          <w:lang w:val="es-ES_tradnl"/>
        </w:rPr>
        <w:t>Lista</w:t>
      </w:r>
      <w:r>
        <w:rPr>
          <w:rFonts w:ascii="Times New Roman" w:hAnsi="Times New Roman"/>
          <w:lang w:val="es-ES_tradnl"/>
        </w:rPr>
        <w:t xml:space="preserve">. </w:t>
      </w:r>
      <w:r>
        <w:rPr>
          <w:rFonts w:ascii="Times New Roman" w:hAnsi="Times New Roman"/>
          <w:b/>
          <w:lang w:val="es-ES_tradnl"/>
        </w:rPr>
        <w:t>listaDePersoane</w:t>
      </w:r>
      <w:r>
        <w:rPr>
          <w:rFonts w:ascii="Times New Roman" w:hAnsi="Times New Roman"/>
          <w:lang w:val="es-ES_tradnl"/>
        </w:rPr>
        <w:t xml:space="preserve"> oferă interfaţa ca orice altă listă, dar operează asupra instanţierilor tipului </w:t>
      </w:r>
      <w:r>
        <w:rPr>
          <w:rFonts w:ascii="Times New Roman" w:hAnsi="Times New Roman"/>
          <w:b/>
          <w:lang w:val="es-ES_tradnl"/>
        </w:rPr>
        <w:t>Persoana</w:t>
      </w:r>
      <w:r>
        <w:rPr>
          <w:rFonts w:ascii="Times New Roman" w:hAnsi="Times New Roman"/>
          <w:lang w:val="es-ES_tradnl"/>
        </w:rPr>
        <w:t>.</w:t>
      </w:r>
    </w:p>
    <w:p w:rsidR="00B34D90" w:rsidRPr="007A6AC6" w:rsidRDefault="00B34D90" w:rsidP="007A6AC6">
      <w:pPr>
        <w:pStyle w:val="PlainText"/>
        <w:spacing w:before="120" w:after="120" w:line="360" w:lineRule="auto"/>
        <w:jc w:val="both"/>
        <w:rPr>
          <w:rFonts w:ascii="Times New Roman" w:hAnsi="Times New Roman"/>
          <w:b/>
          <w:sz w:val="42"/>
          <w:lang w:val="es-ES_tradnl"/>
        </w:rPr>
      </w:pPr>
      <w:r>
        <w:rPr>
          <w:rFonts w:ascii="Times New Roman" w:hAnsi="Times New Roman"/>
          <w:b/>
          <w:sz w:val="42"/>
          <w:lang w:val="es-ES_tradnl"/>
        </w:rPr>
        <w:t>2.4 Notaţii</w:t>
      </w:r>
    </w:p>
    <w:p w:rsidR="00B34D90" w:rsidRPr="00C94DCA" w:rsidRDefault="00B34D90">
      <w:pPr>
        <w:pStyle w:val="PlainText"/>
        <w:spacing w:line="360" w:lineRule="auto"/>
        <w:jc w:val="both"/>
        <w:rPr>
          <w:rFonts w:ascii="Times New Roman" w:hAnsi="Times New Roman"/>
          <w:lang w:val="it-IT"/>
        </w:rPr>
      </w:pPr>
      <w:r>
        <w:rPr>
          <w:rFonts w:ascii="Times New Roman" w:hAnsi="Times New Roman"/>
          <w:lang w:val="es-ES_tradnl"/>
        </w:rPr>
        <w:t xml:space="preserve"> Deoarece TAD furnizează un mod abstract de descriere a proprietăţilor unei mulţimi de entităţi, utilizarea lor este independentă de orice limbaj de programare particular. </w:t>
      </w:r>
      <w:r w:rsidRPr="00C94DCA">
        <w:rPr>
          <w:rFonts w:ascii="Times New Roman" w:hAnsi="Times New Roman"/>
          <w:lang w:val="it-IT"/>
        </w:rPr>
        <w:t xml:space="preserve">Introducem deci, următoarea notaţie. Fiecare descriere a unui TAD constă din două părţi: </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it-IT"/>
        </w:rPr>
        <w:t xml:space="preserve"> </w:t>
      </w:r>
      <w:r>
        <w:rPr>
          <w:rFonts w:ascii="Times New Roman" w:hAnsi="Times New Roman"/>
          <w:b/>
          <w:lang w:val="es-ES_tradnl"/>
        </w:rPr>
        <w:t xml:space="preserve">Date </w:t>
      </w:r>
      <w:r>
        <w:rPr>
          <w:rFonts w:ascii="Times New Roman" w:hAnsi="Times New Roman"/>
          <w:lang w:val="es-ES_tradnl"/>
        </w:rPr>
        <w:t>: Această parte descrie structura de date utilizată în TAD într-un mod neformalizat.</w:t>
      </w:r>
    </w:p>
    <w:p w:rsidR="00B34D90" w:rsidRDefault="00B34D90">
      <w:pPr>
        <w:pStyle w:val="PlainText"/>
        <w:spacing w:line="360" w:lineRule="auto"/>
        <w:jc w:val="both"/>
        <w:rPr>
          <w:rFonts w:ascii="Times New Roman" w:hAnsi="Times New Roman"/>
          <w:b/>
          <w:lang w:val="es-ES_tradnl"/>
        </w:rPr>
      </w:pPr>
      <w:r>
        <w:rPr>
          <w:rFonts w:ascii="Times New Roman" w:hAnsi="Times New Roman"/>
          <w:lang w:val="es-ES_tradnl"/>
        </w:rPr>
        <w:t xml:space="preserve"> </w:t>
      </w:r>
      <w:r>
        <w:rPr>
          <w:rFonts w:ascii="Times New Roman" w:hAnsi="Times New Roman"/>
          <w:b/>
          <w:lang w:val="es-ES_tradnl"/>
        </w:rPr>
        <w:t xml:space="preserve">Operaţii </w:t>
      </w:r>
    </w:p>
    <w:p w:rsidR="00B34D90" w:rsidRDefault="00B34D90">
      <w:pPr>
        <w:pStyle w:val="PlainText"/>
        <w:spacing w:line="360" w:lineRule="auto"/>
        <w:jc w:val="both"/>
        <w:rPr>
          <w:rFonts w:ascii="Times New Roman" w:hAnsi="Times New Roman"/>
          <w:i/>
          <w:lang w:val="es-ES_tradnl"/>
        </w:rPr>
      </w:pPr>
      <w:r>
        <w:rPr>
          <w:rFonts w:ascii="Times New Roman" w:hAnsi="Times New Roman"/>
          <w:lang w:val="es-ES_tradnl"/>
        </w:rPr>
        <w:t xml:space="preserve"> Această parte descrie operaţiile valide pentru acest TAD, deci descrie interfaţa sa. Utilizăm operaţiile speciale </w:t>
      </w:r>
      <w:r>
        <w:rPr>
          <w:rFonts w:ascii="Times New Roman" w:hAnsi="Times New Roman"/>
          <w:b/>
          <w:lang w:val="es-ES_tradnl"/>
        </w:rPr>
        <w:t>constructor</w:t>
      </w:r>
      <w:r>
        <w:rPr>
          <w:rFonts w:ascii="Times New Roman" w:hAnsi="Times New Roman"/>
          <w:lang w:val="es-ES_tradnl"/>
        </w:rPr>
        <w:t xml:space="preserve"> pentru a descrie acţiunile care urmează să fie executate când o entitate a acestui TAD este creată şi </w:t>
      </w:r>
      <w:r>
        <w:rPr>
          <w:rFonts w:ascii="Times New Roman" w:hAnsi="Times New Roman"/>
          <w:b/>
          <w:lang w:val="es-ES_tradnl"/>
        </w:rPr>
        <w:t>destructor</w:t>
      </w:r>
      <w:r>
        <w:rPr>
          <w:rFonts w:ascii="Times New Roman" w:hAnsi="Times New Roman"/>
          <w:lang w:val="es-ES_tradnl"/>
        </w:rPr>
        <w:t xml:space="preserve"> pentru a descrie acţiunile care urmează să fie executate când o entitate este distrusă. Pentru fiecare operaţie se dau </w:t>
      </w:r>
      <w:r>
        <w:rPr>
          <w:rFonts w:ascii="Times New Roman" w:hAnsi="Times New Roman"/>
          <w:i/>
          <w:lang w:val="es-ES_tradnl"/>
        </w:rPr>
        <w:t>argumente</w:t>
      </w:r>
      <w:r>
        <w:rPr>
          <w:rFonts w:ascii="Times New Roman" w:hAnsi="Times New Roman"/>
          <w:lang w:val="es-ES_tradnl"/>
        </w:rPr>
        <w:t xml:space="preserve">, </w:t>
      </w:r>
      <w:r>
        <w:rPr>
          <w:rFonts w:ascii="Times New Roman" w:hAnsi="Times New Roman"/>
          <w:i/>
          <w:lang w:val="es-ES_tradnl"/>
        </w:rPr>
        <w:t xml:space="preserve">precondiţii </w:t>
      </w:r>
      <w:r>
        <w:rPr>
          <w:rFonts w:ascii="Times New Roman" w:hAnsi="Times New Roman"/>
          <w:lang w:val="es-ES_tradnl"/>
        </w:rPr>
        <w:t xml:space="preserve">şi </w:t>
      </w:r>
      <w:r>
        <w:rPr>
          <w:rFonts w:ascii="Times New Roman" w:hAnsi="Times New Roman"/>
          <w:i/>
          <w:lang w:val="es-ES_tradnl"/>
        </w:rPr>
        <w:t>postcondiţii.</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Prezentăm ca exemplu descrierea unui TAD numit </w:t>
      </w:r>
      <w:r>
        <w:rPr>
          <w:rFonts w:ascii="Times New Roman" w:hAnsi="Times New Roman"/>
          <w:i/>
          <w:lang w:val="es-ES_tradnl"/>
        </w:rPr>
        <w:t>Intreg</w:t>
      </w:r>
      <w:r>
        <w:rPr>
          <w:rFonts w:ascii="Times New Roman" w:hAnsi="Times New Roman"/>
          <w:lang w:val="es-ES_tradnl"/>
        </w:rPr>
        <w:t xml:space="preserve">. Fie </w:t>
      </w:r>
      <w:r>
        <w:rPr>
          <w:rFonts w:ascii="Times New Roman" w:hAnsi="Times New Roman"/>
          <w:i/>
          <w:lang w:val="es-ES_tradnl"/>
        </w:rPr>
        <w:t xml:space="preserve">k </w:t>
      </w:r>
      <w:r>
        <w:rPr>
          <w:rFonts w:ascii="Times New Roman" w:hAnsi="Times New Roman"/>
          <w:lang w:val="es-ES_tradnl"/>
        </w:rPr>
        <w:t>o expresie întreagă:</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w:t>
      </w:r>
      <w:r>
        <w:rPr>
          <w:rFonts w:ascii="Times New Roman" w:hAnsi="Times New Roman"/>
          <w:b/>
          <w:lang w:val="es-ES_tradnl"/>
        </w:rPr>
        <w:t xml:space="preserve">TAD </w:t>
      </w:r>
      <w:r>
        <w:rPr>
          <w:rFonts w:ascii="Times New Roman" w:hAnsi="Times New Roman"/>
          <w:i/>
          <w:lang w:val="es-ES_tradnl"/>
        </w:rPr>
        <w:t xml:space="preserve">Intreg </w:t>
      </w:r>
      <w:r>
        <w:rPr>
          <w:rFonts w:ascii="Times New Roman" w:hAnsi="Times New Roman"/>
          <w:lang w:val="es-ES_tradnl"/>
        </w:rPr>
        <w:t xml:space="preserve">este </w:t>
      </w:r>
    </w:p>
    <w:p w:rsidR="00B34D90" w:rsidRDefault="00B34D90">
      <w:pPr>
        <w:pStyle w:val="PlainText"/>
        <w:spacing w:line="360" w:lineRule="auto"/>
        <w:jc w:val="both"/>
        <w:rPr>
          <w:rFonts w:ascii="Times New Roman" w:hAnsi="Times New Roman"/>
          <w:b/>
          <w:lang w:val="es-ES_tradnl"/>
        </w:rPr>
      </w:pPr>
      <w:r>
        <w:rPr>
          <w:rFonts w:ascii="Times New Roman" w:hAnsi="Times New Roman"/>
          <w:lang w:val="es-ES_tradnl"/>
        </w:rPr>
        <w:t xml:space="preserve"> </w:t>
      </w:r>
      <w:r>
        <w:rPr>
          <w:rFonts w:ascii="Times New Roman" w:hAnsi="Times New Roman"/>
          <w:b/>
          <w:lang w:val="es-ES_tradnl"/>
        </w:rPr>
        <w:t xml:space="preserve">Date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O secvenţă de cifre precedată opţional de un semn plus sau minus.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Notăm cu </w:t>
      </w:r>
      <w:r>
        <w:rPr>
          <w:rFonts w:ascii="Times New Roman" w:hAnsi="Times New Roman"/>
          <w:i/>
          <w:lang w:val="es-ES_tradnl"/>
        </w:rPr>
        <w:t xml:space="preserve">N </w:t>
      </w:r>
      <w:r>
        <w:rPr>
          <w:rFonts w:ascii="Times New Roman" w:hAnsi="Times New Roman"/>
          <w:lang w:val="es-ES_tradnl"/>
        </w:rPr>
        <w:t>acest număr întreg cu semn.</w:t>
      </w:r>
    </w:p>
    <w:p w:rsidR="00B34D90" w:rsidRDefault="00B34D90">
      <w:pPr>
        <w:pStyle w:val="PlainText"/>
        <w:spacing w:line="360" w:lineRule="auto"/>
        <w:jc w:val="both"/>
        <w:rPr>
          <w:rFonts w:ascii="Times New Roman" w:hAnsi="Times New Roman"/>
          <w:b/>
          <w:lang w:val="es-ES_tradnl"/>
        </w:rPr>
      </w:pPr>
      <w:r>
        <w:rPr>
          <w:rFonts w:ascii="Times New Roman" w:hAnsi="Times New Roman"/>
          <w:lang w:val="es-ES_tradnl"/>
        </w:rPr>
        <w:lastRenderedPageBreak/>
        <w:t xml:space="preserve"> </w:t>
      </w:r>
      <w:r>
        <w:rPr>
          <w:rFonts w:ascii="Times New Roman" w:hAnsi="Times New Roman"/>
          <w:b/>
          <w:lang w:val="es-ES_tradnl"/>
        </w:rPr>
        <w:t xml:space="preserve">Operaţii </w:t>
      </w:r>
    </w:p>
    <w:p w:rsidR="00B34D90" w:rsidRDefault="00B34D90">
      <w:pPr>
        <w:pStyle w:val="PlainText"/>
        <w:spacing w:line="360" w:lineRule="auto"/>
        <w:jc w:val="both"/>
        <w:rPr>
          <w:rFonts w:ascii="Times New Roman" w:hAnsi="Times New Roman"/>
          <w:b/>
          <w:lang w:val="es-ES_tradnl"/>
        </w:rPr>
      </w:pPr>
      <w:r>
        <w:rPr>
          <w:rFonts w:ascii="Times New Roman" w:hAnsi="Times New Roman"/>
          <w:lang w:val="es-ES_tradnl"/>
        </w:rPr>
        <w:t xml:space="preserve"> </w:t>
      </w:r>
      <w:r>
        <w:rPr>
          <w:rFonts w:ascii="Times New Roman" w:hAnsi="Times New Roman"/>
          <w:b/>
          <w:lang w:val="es-ES_tradnl"/>
        </w:rPr>
        <w:t xml:space="preserve">constructor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Crează un nou întreg.</w:t>
      </w:r>
    </w:p>
    <w:p w:rsidR="00B34D90" w:rsidRDefault="00B34D90">
      <w:pPr>
        <w:pStyle w:val="PlainText"/>
        <w:spacing w:line="360" w:lineRule="auto"/>
        <w:jc w:val="both"/>
        <w:rPr>
          <w:rFonts w:ascii="Times New Roman" w:hAnsi="Times New Roman"/>
          <w:b/>
          <w:lang w:val="es-ES_tradnl"/>
        </w:rPr>
      </w:pPr>
      <w:r>
        <w:rPr>
          <w:rFonts w:ascii="Times New Roman" w:hAnsi="Times New Roman"/>
          <w:lang w:val="es-ES_tradnl"/>
        </w:rPr>
        <w:t xml:space="preserve"> </w:t>
      </w:r>
      <w:r>
        <w:rPr>
          <w:rFonts w:ascii="Times New Roman" w:hAnsi="Times New Roman"/>
          <w:b/>
          <w:lang w:val="es-ES_tradnl"/>
        </w:rPr>
        <w:t xml:space="preserve">destructor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Distruge un întreg existent.</w:t>
      </w:r>
    </w:p>
    <w:p w:rsidR="00B34D90" w:rsidRDefault="00B34D90">
      <w:pPr>
        <w:pStyle w:val="PlainText"/>
        <w:spacing w:line="360" w:lineRule="auto"/>
        <w:jc w:val="both"/>
        <w:rPr>
          <w:rFonts w:ascii="Times New Roman" w:hAnsi="Times New Roman"/>
          <w:b/>
          <w:lang w:val="es-ES_tradnl"/>
        </w:rPr>
      </w:pPr>
      <w:r>
        <w:rPr>
          <w:rFonts w:ascii="Times New Roman" w:hAnsi="Times New Roman"/>
          <w:b/>
          <w:lang w:val="es-ES_tradnl"/>
        </w:rPr>
        <w:t xml:space="preserve"> sum(k)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Crează un nou întreg care este suma lui </w:t>
      </w:r>
      <w:r>
        <w:rPr>
          <w:rFonts w:ascii="Times New Roman" w:hAnsi="Times New Roman"/>
          <w:i/>
          <w:lang w:val="es-ES_tradnl"/>
        </w:rPr>
        <w:t xml:space="preserve">N </w:t>
      </w:r>
      <w:r>
        <w:rPr>
          <w:rFonts w:ascii="Times New Roman" w:hAnsi="Times New Roman"/>
          <w:lang w:val="es-ES_tradnl"/>
        </w:rPr>
        <w:t xml:space="preserve">şi </w:t>
      </w:r>
      <w:r>
        <w:rPr>
          <w:rFonts w:ascii="Times New Roman" w:hAnsi="Times New Roman"/>
          <w:i/>
          <w:lang w:val="es-ES_tradnl"/>
        </w:rPr>
        <w:t>k</w:t>
      </w:r>
      <w:r>
        <w:rPr>
          <w:rFonts w:ascii="Times New Roman" w:hAnsi="Times New Roman"/>
          <w:lang w:val="es-ES_tradnl"/>
        </w:rPr>
        <w:t xml:space="preserve">. În consecinţă, </w:t>
      </w:r>
      <w:r>
        <w:rPr>
          <w:rFonts w:ascii="Times New Roman" w:hAnsi="Times New Roman"/>
          <w:i/>
          <w:lang w:val="es-ES_tradnl"/>
        </w:rPr>
        <w:t xml:space="preserve">postcondiţia </w:t>
      </w:r>
      <w:r>
        <w:rPr>
          <w:rFonts w:ascii="Times New Roman" w:hAnsi="Times New Roman"/>
          <w:lang w:val="es-ES_tradnl"/>
        </w:rPr>
        <w:t xml:space="preserve">acestei operaţii este </w:t>
      </w:r>
      <w:r>
        <w:rPr>
          <w:rFonts w:ascii="Times New Roman" w:hAnsi="Times New Roman"/>
          <w:i/>
          <w:lang w:val="es-ES_tradnl"/>
        </w:rPr>
        <w:t>rez=N+k</w:t>
      </w:r>
      <w:r>
        <w:rPr>
          <w:rFonts w:ascii="Times New Roman" w:hAnsi="Times New Roman"/>
          <w:lang w:val="es-ES_tradnl"/>
        </w:rPr>
        <w:t xml:space="preserve">.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Aceasta este o relaţie matematică a cărei valoare </w:t>
      </w:r>
    </w:p>
    <w:p w:rsidR="00B34D90" w:rsidRPr="00C94DCA" w:rsidRDefault="00B34D90">
      <w:pPr>
        <w:pStyle w:val="PlainText"/>
        <w:spacing w:line="360" w:lineRule="auto"/>
        <w:jc w:val="both"/>
        <w:rPr>
          <w:rFonts w:ascii="Times New Roman" w:hAnsi="Times New Roman"/>
          <w:i/>
          <w:lang w:val="fr-FR"/>
        </w:rPr>
      </w:pPr>
      <w:r>
        <w:rPr>
          <w:rFonts w:ascii="Times New Roman" w:hAnsi="Times New Roman"/>
          <w:lang w:val="es-ES_tradnl"/>
        </w:rPr>
        <w:t xml:space="preserve"> </w:t>
      </w:r>
      <w:r w:rsidRPr="00C94DCA">
        <w:rPr>
          <w:rFonts w:ascii="Times New Roman" w:hAnsi="Times New Roman"/>
          <w:lang w:val="fr-FR"/>
        </w:rPr>
        <w:t xml:space="preserve">este "adevărat" pentru valorile lui </w:t>
      </w:r>
      <w:r w:rsidRPr="00C94DCA">
        <w:rPr>
          <w:rFonts w:ascii="Times New Roman" w:hAnsi="Times New Roman"/>
          <w:i/>
          <w:lang w:val="fr-FR"/>
        </w:rPr>
        <w:t>sum</w:t>
      </w:r>
      <w:r w:rsidRPr="00C94DCA">
        <w:rPr>
          <w:rFonts w:ascii="Times New Roman" w:hAnsi="Times New Roman"/>
          <w:lang w:val="fr-FR"/>
        </w:rPr>
        <w:t xml:space="preserve">, </w:t>
      </w:r>
      <w:r w:rsidRPr="00C94DCA">
        <w:rPr>
          <w:rFonts w:ascii="Times New Roman" w:hAnsi="Times New Roman"/>
          <w:i/>
          <w:lang w:val="fr-FR"/>
        </w:rPr>
        <w:t xml:space="preserve">N </w:t>
      </w:r>
      <w:r w:rsidRPr="00C94DCA">
        <w:rPr>
          <w:rFonts w:ascii="Times New Roman" w:hAnsi="Times New Roman"/>
          <w:lang w:val="fr-FR"/>
        </w:rPr>
        <w:t xml:space="preserve">şi </w:t>
      </w:r>
      <w:r w:rsidRPr="00C94DCA">
        <w:rPr>
          <w:rFonts w:ascii="Times New Roman" w:hAnsi="Times New Roman"/>
          <w:i/>
          <w:lang w:val="fr-FR"/>
        </w:rPr>
        <w:t>k</w:t>
      </w:r>
    </w:p>
    <w:p w:rsidR="00B34D90" w:rsidRPr="00C94DCA" w:rsidRDefault="00B34D90">
      <w:pPr>
        <w:pStyle w:val="PlainText"/>
        <w:spacing w:line="360" w:lineRule="auto"/>
        <w:jc w:val="both"/>
        <w:rPr>
          <w:rFonts w:ascii="Times New Roman" w:hAnsi="Times New Roman"/>
          <w:lang w:val="fr-FR"/>
        </w:rPr>
      </w:pPr>
      <w:r w:rsidRPr="00C94DCA">
        <w:rPr>
          <w:rFonts w:ascii="Times New Roman" w:hAnsi="Times New Roman"/>
          <w:lang w:val="fr-FR"/>
        </w:rPr>
        <w:t xml:space="preserve"> după ce s-a executat </w:t>
      </w:r>
      <w:r w:rsidRPr="00C94DCA">
        <w:rPr>
          <w:rFonts w:ascii="Times New Roman" w:hAnsi="Times New Roman"/>
          <w:i/>
          <w:lang w:val="fr-FR"/>
        </w:rPr>
        <w:t>sum</w:t>
      </w:r>
      <w:r w:rsidRPr="00C94DCA">
        <w:rPr>
          <w:rFonts w:ascii="Times New Roman" w:hAnsi="Times New Roman"/>
          <w:lang w:val="fr-FR"/>
        </w:rPr>
        <w:t>.</w:t>
      </w:r>
    </w:p>
    <w:p w:rsidR="00B34D90" w:rsidRPr="00C94DCA" w:rsidRDefault="00B34D90">
      <w:pPr>
        <w:pStyle w:val="PlainText"/>
        <w:spacing w:line="360" w:lineRule="auto"/>
        <w:jc w:val="both"/>
        <w:rPr>
          <w:rFonts w:ascii="Times New Roman" w:hAnsi="Times New Roman"/>
          <w:b/>
          <w:lang w:val="fr-FR"/>
        </w:rPr>
      </w:pPr>
      <w:r w:rsidRPr="00C94DCA">
        <w:rPr>
          <w:rFonts w:ascii="Times New Roman" w:hAnsi="Times New Roman"/>
          <w:b/>
          <w:lang w:val="fr-FR"/>
        </w:rPr>
        <w:t xml:space="preserve"> dif(k) </w:t>
      </w:r>
    </w:p>
    <w:p w:rsidR="00B34D90" w:rsidRPr="00C94DCA" w:rsidRDefault="00B34D90">
      <w:pPr>
        <w:pStyle w:val="PlainText"/>
        <w:spacing w:line="360" w:lineRule="auto"/>
        <w:jc w:val="both"/>
        <w:rPr>
          <w:rFonts w:ascii="Times New Roman" w:hAnsi="Times New Roman"/>
          <w:lang w:val="fr-FR"/>
        </w:rPr>
      </w:pPr>
      <w:r w:rsidRPr="00C94DCA">
        <w:rPr>
          <w:rFonts w:ascii="Times New Roman" w:hAnsi="Times New Roman"/>
          <w:lang w:val="fr-FR"/>
        </w:rPr>
        <w:t xml:space="preserve"> Crează un nou întreg, care este diferenţa dintre </w:t>
      </w:r>
      <w:r w:rsidRPr="00C94DCA">
        <w:rPr>
          <w:rFonts w:ascii="Times New Roman" w:hAnsi="Times New Roman"/>
          <w:i/>
          <w:lang w:val="fr-FR"/>
        </w:rPr>
        <w:t xml:space="preserve">N </w:t>
      </w:r>
      <w:r w:rsidRPr="00C94DCA">
        <w:rPr>
          <w:rFonts w:ascii="Times New Roman" w:hAnsi="Times New Roman"/>
          <w:lang w:val="fr-FR"/>
        </w:rPr>
        <w:t xml:space="preserve">şi </w:t>
      </w:r>
      <w:r w:rsidRPr="00C94DCA">
        <w:rPr>
          <w:rFonts w:ascii="Times New Roman" w:hAnsi="Times New Roman"/>
          <w:i/>
          <w:lang w:val="fr-FR"/>
        </w:rPr>
        <w:t>k</w:t>
      </w:r>
      <w:r w:rsidRPr="00C94DCA">
        <w:rPr>
          <w:rFonts w:ascii="Times New Roman" w:hAnsi="Times New Roman"/>
          <w:lang w:val="fr-FR"/>
        </w:rPr>
        <w:t xml:space="preserve">. </w:t>
      </w:r>
    </w:p>
    <w:p w:rsidR="00B34D90" w:rsidRPr="00C94DCA" w:rsidRDefault="00B34D90">
      <w:pPr>
        <w:pStyle w:val="PlainText"/>
        <w:spacing w:line="360" w:lineRule="auto"/>
        <w:jc w:val="both"/>
        <w:rPr>
          <w:rFonts w:ascii="Times New Roman" w:hAnsi="Times New Roman"/>
          <w:i/>
          <w:lang w:val="fr-FR"/>
        </w:rPr>
      </w:pPr>
      <w:r w:rsidRPr="00C94DCA">
        <w:rPr>
          <w:rFonts w:ascii="Times New Roman" w:hAnsi="Times New Roman"/>
          <w:lang w:val="fr-FR"/>
        </w:rPr>
        <w:t xml:space="preserve"> Deci postcondiţia acestei operaţii este </w:t>
      </w:r>
      <w:r w:rsidRPr="00C94DCA">
        <w:rPr>
          <w:rFonts w:ascii="Times New Roman" w:hAnsi="Times New Roman"/>
          <w:i/>
          <w:lang w:val="fr-FR"/>
        </w:rPr>
        <w:t>rez=N-k.</w:t>
      </w:r>
    </w:p>
    <w:p w:rsidR="00B34D90" w:rsidRPr="00C94DCA" w:rsidRDefault="00B34D90">
      <w:pPr>
        <w:pStyle w:val="PlainText"/>
        <w:spacing w:line="360" w:lineRule="auto"/>
        <w:jc w:val="both"/>
        <w:rPr>
          <w:rFonts w:ascii="Times New Roman" w:hAnsi="Times New Roman"/>
          <w:b/>
          <w:lang w:val="it-IT"/>
        </w:rPr>
      </w:pPr>
      <w:r w:rsidRPr="00C94DCA">
        <w:rPr>
          <w:rFonts w:ascii="Times New Roman" w:hAnsi="Times New Roman"/>
          <w:b/>
          <w:lang w:val="fr-FR"/>
        </w:rPr>
        <w:t xml:space="preserve"> </w:t>
      </w:r>
      <w:r w:rsidRPr="00C94DCA">
        <w:rPr>
          <w:rFonts w:ascii="Times New Roman" w:hAnsi="Times New Roman"/>
          <w:b/>
          <w:lang w:val="it-IT"/>
        </w:rPr>
        <w:t xml:space="preserve">atr(k)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Atribuie lui </w:t>
      </w:r>
      <w:r w:rsidRPr="00C94DCA">
        <w:rPr>
          <w:rFonts w:ascii="Times New Roman" w:hAnsi="Times New Roman"/>
          <w:i/>
          <w:lang w:val="it-IT"/>
        </w:rPr>
        <w:t xml:space="preserve">N </w:t>
      </w:r>
      <w:r w:rsidRPr="00C94DCA">
        <w:rPr>
          <w:rFonts w:ascii="Times New Roman" w:hAnsi="Times New Roman"/>
          <w:lang w:val="it-IT"/>
        </w:rPr>
        <w:t xml:space="preserve">valoarea </w:t>
      </w:r>
      <w:r w:rsidRPr="00C94DCA">
        <w:rPr>
          <w:rFonts w:ascii="Times New Roman" w:hAnsi="Times New Roman"/>
          <w:i/>
          <w:lang w:val="it-IT"/>
        </w:rPr>
        <w:t>k</w:t>
      </w:r>
      <w:r w:rsidRPr="00C94DCA">
        <w:rPr>
          <w:rFonts w:ascii="Times New Roman" w:hAnsi="Times New Roman"/>
          <w:lang w:val="it-IT"/>
        </w:rPr>
        <w:t>. Postcondiţia acestei operaţii</w:t>
      </w:r>
    </w:p>
    <w:p w:rsidR="00B34D90" w:rsidRDefault="00B34D90">
      <w:pPr>
        <w:pStyle w:val="PlainText"/>
        <w:spacing w:line="360" w:lineRule="auto"/>
        <w:jc w:val="both"/>
        <w:rPr>
          <w:rFonts w:ascii="Times New Roman" w:hAnsi="Times New Roman"/>
          <w:i/>
          <w:lang w:val="es-ES_tradnl"/>
        </w:rPr>
      </w:pPr>
      <w:r w:rsidRPr="00C94DCA">
        <w:rPr>
          <w:rFonts w:ascii="Times New Roman" w:hAnsi="Times New Roman"/>
          <w:lang w:val="it-IT"/>
        </w:rPr>
        <w:t xml:space="preserve"> </w:t>
      </w:r>
      <w:r>
        <w:rPr>
          <w:rFonts w:ascii="Times New Roman" w:hAnsi="Times New Roman"/>
          <w:lang w:val="es-ES_tradnl"/>
        </w:rPr>
        <w:t xml:space="preserve">este </w:t>
      </w:r>
      <w:r>
        <w:rPr>
          <w:rFonts w:ascii="Times New Roman" w:hAnsi="Times New Roman"/>
          <w:i/>
          <w:lang w:val="es-ES_tradnl"/>
        </w:rPr>
        <w:t>N=k.</w:t>
      </w:r>
    </w:p>
    <w:p w:rsidR="00B34D90" w:rsidRDefault="00B34D90">
      <w:pPr>
        <w:pStyle w:val="PlainText"/>
        <w:spacing w:line="360" w:lineRule="auto"/>
        <w:jc w:val="both"/>
        <w:rPr>
          <w:rFonts w:ascii="Times New Roman" w:hAnsi="Times New Roman"/>
          <w:b/>
          <w:lang w:val="es-ES_tradnl"/>
        </w:rPr>
      </w:pPr>
      <w:r>
        <w:rPr>
          <w:rFonts w:ascii="Times New Roman" w:hAnsi="Times New Roman"/>
          <w:b/>
          <w:lang w:val="es-ES_tradnl"/>
        </w:rPr>
        <w:t>...</w:t>
      </w:r>
    </w:p>
    <w:p w:rsidR="00B34D90" w:rsidRDefault="00B34D90">
      <w:pPr>
        <w:pStyle w:val="PlainText"/>
        <w:spacing w:line="360" w:lineRule="auto"/>
        <w:jc w:val="both"/>
        <w:rPr>
          <w:rFonts w:ascii="Times New Roman" w:hAnsi="Times New Roman"/>
          <w:b/>
          <w:lang w:val="es-ES_tradnl"/>
        </w:rPr>
      </w:pPr>
      <w:r>
        <w:rPr>
          <w:rFonts w:ascii="Times New Roman" w:hAnsi="Times New Roman"/>
          <w:lang w:val="es-ES_tradnl"/>
        </w:rPr>
        <w:t xml:space="preserve"> </w:t>
      </w:r>
      <w:r>
        <w:rPr>
          <w:rFonts w:ascii="Times New Roman" w:hAnsi="Times New Roman"/>
          <w:b/>
          <w:lang w:val="es-ES_tradnl"/>
        </w:rPr>
        <w:t xml:space="preserve">Sfârşit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Descrierea de mai sus este specificaţia pentru TAD </w:t>
      </w:r>
      <w:r>
        <w:rPr>
          <w:rFonts w:ascii="Times New Roman" w:hAnsi="Times New Roman"/>
          <w:i/>
          <w:lang w:val="es-ES_tradnl"/>
        </w:rPr>
        <w:t>Intreg</w:t>
      </w:r>
      <w:r>
        <w:rPr>
          <w:rFonts w:ascii="Times New Roman" w:hAnsi="Times New Roman"/>
          <w:lang w:val="es-ES_tradnl"/>
        </w:rPr>
        <w:t xml:space="preserve">. Se observă că am utilizat cuvinte pentru numele operaţiilor, în locul unor simboluri matematice, pentru a nu se produce confuzii între declaraţiile de operaţii (care reprezintă </w:t>
      </w:r>
      <w:r>
        <w:rPr>
          <w:rFonts w:ascii="Times New Roman" w:hAnsi="Times New Roman"/>
          <w:i/>
          <w:lang w:val="es-ES_tradnl"/>
        </w:rPr>
        <w:t>sintaxa</w:t>
      </w:r>
      <w:r>
        <w:rPr>
          <w:rFonts w:ascii="Times New Roman" w:hAnsi="Times New Roman"/>
          <w:lang w:val="es-ES_tradnl"/>
        </w:rPr>
        <w:t xml:space="preserve">) şi postcondiţii (care reprezintă </w:t>
      </w:r>
      <w:r>
        <w:rPr>
          <w:rFonts w:ascii="Times New Roman" w:hAnsi="Times New Roman"/>
          <w:i/>
          <w:lang w:val="es-ES_tradnl"/>
        </w:rPr>
        <w:t>semantica</w:t>
      </w:r>
      <w:r>
        <w:rPr>
          <w:rFonts w:ascii="Times New Roman" w:hAnsi="Times New Roman"/>
          <w:lang w:val="es-ES_tradnl"/>
        </w:rPr>
        <w:t>). Totuşi pentru a face cât mai uşoară citirea specificaţiilor TAD se pot folosi atât cuvinte cât şi simboluri.</w:t>
      </w:r>
    </w:p>
    <w:p w:rsidR="00B34D90" w:rsidRPr="00C94DCA" w:rsidRDefault="00B34D90" w:rsidP="007A6AC6">
      <w:pPr>
        <w:pStyle w:val="PlainText"/>
        <w:spacing w:line="360" w:lineRule="auto"/>
        <w:jc w:val="both"/>
        <w:rPr>
          <w:rFonts w:ascii="Times New Roman" w:hAnsi="Times New Roman"/>
          <w:lang w:val="it-IT"/>
        </w:rPr>
      </w:pPr>
      <w:r>
        <w:rPr>
          <w:rFonts w:ascii="Times New Roman" w:hAnsi="Times New Roman"/>
          <w:lang w:val="es-ES_tradnl"/>
        </w:rPr>
        <w:t xml:space="preserve"> </w:t>
      </w:r>
      <w:r w:rsidRPr="00C94DCA">
        <w:rPr>
          <w:rFonts w:ascii="Times New Roman" w:hAnsi="Times New Roman"/>
          <w:lang w:val="it-IT"/>
        </w:rPr>
        <w:t xml:space="preserve">Limbajele de programare reale pot folosi o altă implementare pentru un TAD. De exemplu se poate implementa operaţia </w:t>
      </w:r>
      <w:r w:rsidRPr="00C94DCA">
        <w:rPr>
          <w:rFonts w:ascii="Times New Roman" w:hAnsi="Times New Roman"/>
          <w:i/>
          <w:lang w:val="it-IT"/>
        </w:rPr>
        <w:t xml:space="preserve">add </w:t>
      </w:r>
      <w:r w:rsidRPr="00C94DCA">
        <w:rPr>
          <w:rFonts w:ascii="Times New Roman" w:hAnsi="Times New Roman"/>
          <w:lang w:val="it-IT"/>
        </w:rPr>
        <w:t>cu operatorul infixat "+", ceea ce conduce la o reprezentare mai intuitivă pentru adunarea întregilor.</w:t>
      </w:r>
    </w:p>
    <w:p w:rsidR="00B34D90" w:rsidRPr="007A6AC6" w:rsidRDefault="007A6AC6" w:rsidP="00733D1A">
      <w:pPr>
        <w:pStyle w:val="PlainText"/>
        <w:spacing w:before="2400" w:after="120" w:line="360" w:lineRule="auto"/>
        <w:jc w:val="both"/>
        <w:rPr>
          <w:rFonts w:ascii="Times New Roman" w:hAnsi="Times New Roman"/>
          <w:b/>
          <w:sz w:val="42"/>
          <w:lang w:val="it-IT"/>
        </w:rPr>
      </w:pPr>
      <w:r>
        <w:rPr>
          <w:rFonts w:ascii="Times New Roman" w:hAnsi="Times New Roman"/>
          <w:b/>
          <w:sz w:val="42"/>
          <w:lang w:val="it-IT"/>
        </w:rPr>
        <w:lastRenderedPageBreak/>
        <w:t>2</w:t>
      </w:r>
      <w:r w:rsidR="00B34D90" w:rsidRPr="00C94DCA">
        <w:rPr>
          <w:rFonts w:ascii="Times New Roman" w:hAnsi="Times New Roman"/>
          <w:b/>
          <w:sz w:val="42"/>
          <w:lang w:val="it-IT"/>
        </w:rPr>
        <w:t>.5 Tipuri abstracte de date şi orientarea pe obiecte</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TAD-urile permit crearea de instanţieri cu proprietăţi şi comportare bine definite. În proiectarea şi programarea orientate pe obiecte, TAD-urile se numesc </w:t>
      </w:r>
      <w:r w:rsidRPr="00C94DCA">
        <w:rPr>
          <w:rFonts w:ascii="Times New Roman" w:hAnsi="Times New Roman"/>
          <w:b/>
          <w:lang w:val="it-IT"/>
        </w:rPr>
        <w:t>clase</w:t>
      </w:r>
      <w:r w:rsidRPr="00C94DCA">
        <w:rPr>
          <w:rFonts w:ascii="Times New Roman" w:hAnsi="Times New Roman"/>
          <w:lang w:val="it-IT"/>
        </w:rPr>
        <w:t xml:space="preserve">. Prin urmare, o clasă defineşte proprietăţile </w:t>
      </w:r>
      <w:r w:rsidRPr="00C94DCA">
        <w:rPr>
          <w:rFonts w:ascii="Times New Roman" w:hAnsi="Times New Roman"/>
          <w:b/>
          <w:lang w:val="it-IT"/>
        </w:rPr>
        <w:t>obiectelor</w:t>
      </w:r>
      <w:r w:rsidRPr="00C94DCA">
        <w:rPr>
          <w:rFonts w:ascii="Times New Roman" w:hAnsi="Times New Roman"/>
          <w:lang w:val="it-IT"/>
        </w:rPr>
        <w:t xml:space="preserve"> care sunt instanţieri într-un mediu orientat pe obiecte.</w:t>
      </w:r>
    </w:p>
    <w:p w:rsidR="00B34D90" w:rsidRPr="00C94DCA" w:rsidRDefault="00B34D90" w:rsidP="00BA7106">
      <w:pPr>
        <w:pStyle w:val="PlainText"/>
        <w:spacing w:line="360" w:lineRule="auto"/>
        <w:jc w:val="both"/>
        <w:rPr>
          <w:rFonts w:ascii="Times New Roman" w:hAnsi="Times New Roman"/>
          <w:lang w:val="it-IT"/>
        </w:rPr>
      </w:pPr>
      <w:r w:rsidRPr="00C94DCA">
        <w:rPr>
          <w:rFonts w:ascii="Times New Roman" w:hAnsi="Times New Roman"/>
          <w:lang w:val="it-IT"/>
        </w:rPr>
        <w:t>Programarea orientată pe obiecte este "programarea cu TAD-uri". Se combină funcţionalitatea a diferite TAD-uri pentru a rezolva o problemă. Prin urmare, instanţierile (obiectele) TAD-urilor (claselor) sunt create, distruse şi utilizate în mod dinamic.</w:t>
      </w:r>
    </w:p>
    <w:p w:rsidR="00B34D90" w:rsidRPr="00BA7106" w:rsidRDefault="00B34D90" w:rsidP="00BA7106">
      <w:pPr>
        <w:pStyle w:val="PlainText"/>
        <w:spacing w:before="120" w:after="120" w:line="360" w:lineRule="auto"/>
        <w:jc w:val="both"/>
        <w:rPr>
          <w:rFonts w:ascii="Times New Roman" w:hAnsi="Times New Roman"/>
          <w:b/>
          <w:sz w:val="42"/>
          <w:lang w:val="it-IT"/>
        </w:rPr>
      </w:pPr>
      <w:r w:rsidRPr="00C94DCA">
        <w:rPr>
          <w:rFonts w:ascii="Times New Roman" w:hAnsi="Times New Roman"/>
          <w:b/>
          <w:sz w:val="42"/>
          <w:lang w:val="it-IT"/>
        </w:rPr>
        <w:t>2.6 Exerciţii</w:t>
      </w:r>
    </w:p>
    <w:p w:rsidR="00B34D90" w:rsidRPr="00C94DCA" w:rsidRDefault="00B34D90">
      <w:pPr>
        <w:pStyle w:val="PlainText"/>
        <w:spacing w:line="360" w:lineRule="auto"/>
        <w:jc w:val="both"/>
        <w:rPr>
          <w:rFonts w:ascii="Times New Roman" w:hAnsi="Times New Roman"/>
          <w:i/>
          <w:lang w:val="it-IT"/>
        </w:rPr>
      </w:pPr>
      <w:r w:rsidRPr="00C94DCA">
        <w:rPr>
          <w:rFonts w:ascii="Times New Roman" w:hAnsi="Times New Roman"/>
          <w:lang w:val="it-IT"/>
        </w:rPr>
        <w:t xml:space="preserve"> 1. </w:t>
      </w:r>
      <w:r w:rsidRPr="00C94DCA">
        <w:rPr>
          <w:rFonts w:ascii="Times New Roman" w:hAnsi="Times New Roman"/>
          <w:i/>
          <w:lang w:val="it-IT"/>
        </w:rPr>
        <w:t xml:space="preserve">TAD Intreg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(a) De ce nu sunt precondiţii pentru operaţiile </w:t>
      </w:r>
      <w:r w:rsidRPr="00C94DCA">
        <w:rPr>
          <w:rFonts w:ascii="Times New Roman" w:hAnsi="Times New Roman"/>
          <w:i/>
          <w:lang w:val="it-IT"/>
        </w:rPr>
        <w:t xml:space="preserve">sum </w:t>
      </w:r>
      <w:r w:rsidRPr="00C94DCA">
        <w:rPr>
          <w:rFonts w:ascii="Times New Roman" w:hAnsi="Times New Roman"/>
          <w:lang w:val="it-IT"/>
        </w:rPr>
        <w:t xml:space="preserve">şi </w:t>
      </w:r>
      <w:r w:rsidRPr="00C94DCA">
        <w:rPr>
          <w:rFonts w:ascii="Times New Roman" w:hAnsi="Times New Roman"/>
          <w:i/>
          <w:lang w:val="it-IT"/>
        </w:rPr>
        <w:t xml:space="preserve">dif </w:t>
      </w:r>
      <w:r w:rsidRPr="00C94DCA">
        <w:rPr>
          <w:rFonts w:ascii="Times New Roman" w:hAnsi="Times New Roman"/>
          <w:lang w:val="it-IT"/>
        </w:rPr>
        <w:t xml:space="preserve">? Evident, descrierea TAD-ului </w:t>
      </w:r>
      <w:r w:rsidRPr="00C94DCA">
        <w:rPr>
          <w:rFonts w:ascii="Times New Roman" w:hAnsi="Times New Roman"/>
          <w:i/>
          <w:lang w:val="it-IT"/>
        </w:rPr>
        <w:t xml:space="preserve">Intreg </w:t>
      </w:r>
      <w:r w:rsidRPr="00C94DCA">
        <w:rPr>
          <w:rFonts w:ascii="Times New Roman" w:hAnsi="Times New Roman"/>
          <w:lang w:val="it-IT"/>
        </w:rPr>
        <w:t xml:space="preserve">este incompletă. Adăugaţi metodele </w:t>
      </w:r>
      <w:r w:rsidRPr="00C94DCA">
        <w:rPr>
          <w:rFonts w:ascii="Times New Roman" w:hAnsi="Times New Roman"/>
          <w:i/>
          <w:lang w:val="it-IT"/>
        </w:rPr>
        <w:t xml:space="preserve">inm </w:t>
      </w:r>
      <w:r w:rsidRPr="00C94DCA">
        <w:rPr>
          <w:rFonts w:ascii="Times New Roman" w:hAnsi="Times New Roman"/>
          <w:lang w:val="it-IT"/>
        </w:rPr>
        <w:t xml:space="preserve">(înmulţire), </w:t>
      </w:r>
      <w:r w:rsidRPr="00C94DCA">
        <w:rPr>
          <w:rFonts w:ascii="Times New Roman" w:hAnsi="Times New Roman"/>
          <w:i/>
          <w:lang w:val="it-IT"/>
        </w:rPr>
        <w:t xml:space="preserve">imp </w:t>
      </w:r>
      <w:r w:rsidRPr="00C94DCA">
        <w:rPr>
          <w:rFonts w:ascii="Times New Roman" w:hAnsi="Times New Roman"/>
          <w:lang w:val="it-IT"/>
        </w:rPr>
        <w:t>(împărţire) şi încă una. Descrieţi impactul lor specificând pre- şi postcondiţii.</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it-IT"/>
        </w:rPr>
        <w:t xml:space="preserve"> </w:t>
      </w:r>
      <w:r>
        <w:rPr>
          <w:rFonts w:ascii="Times New Roman" w:hAnsi="Times New Roman"/>
          <w:lang w:val="es-ES_tradnl"/>
        </w:rPr>
        <w:t xml:space="preserve">2. Proiectaţi un TAD </w:t>
      </w:r>
      <w:r>
        <w:rPr>
          <w:rFonts w:ascii="Times New Roman" w:hAnsi="Times New Roman"/>
          <w:i/>
          <w:lang w:val="es-ES_tradnl"/>
        </w:rPr>
        <w:t xml:space="preserve">Fractie </w:t>
      </w:r>
      <w:r>
        <w:rPr>
          <w:rFonts w:ascii="Times New Roman" w:hAnsi="Times New Roman"/>
          <w:lang w:val="es-ES_tradnl"/>
        </w:rPr>
        <w:t>care descrie proprietăţile fracţiilor.</w:t>
      </w:r>
    </w:p>
    <w:p w:rsidR="00B34D90" w:rsidRPr="00C94DCA" w:rsidRDefault="00B34D90">
      <w:pPr>
        <w:pStyle w:val="PlainText"/>
        <w:spacing w:line="360" w:lineRule="auto"/>
        <w:jc w:val="both"/>
        <w:rPr>
          <w:rFonts w:ascii="Times New Roman" w:hAnsi="Times New Roman"/>
          <w:lang w:val="fr-FR"/>
        </w:rPr>
      </w:pPr>
      <w:r>
        <w:rPr>
          <w:rFonts w:ascii="Times New Roman" w:hAnsi="Times New Roman"/>
          <w:lang w:val="es-ES_tradnl"/>
        </w:rPr>
        <w:t xml:space="preserve"> </w:t>
      </w:r>
      <w:r w:rsidRPr="00C94DCA">
        <w:rPr>
          <w:rFonts w:ascii="Times New Roman" w:hAnsi="Times New Roman"/>
          <w:lang w:val="fr-FR"/>
        </w:rPr>
        <w:t>(a) Ce structură de date poate fi utilizată?</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fr-FR"/>
        </w:rPr>
        <w:t xml:space="preserve"> </w:t>
      </w:r>
      <w:r w:rsidRPr="00C94DCA">
        <w:rPr>
          <w:rFonts w:ascii="Times New Roman" w:hAnsi="Times New Roman"/>
          <w:lang w:val="it-IT"/>
        </w:rPr>
        <w:t>(b) Cum se prezintă interfaţa?</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(c) Prezentaţi câteva axiome şi precondiţii.</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3. Descrieţi cu cuvintele proprii proprietăţile tipurilor abstracte de date.</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4. De ce este necesar să se includă axiome şi precondiţii în descrierea unui TAD?</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5. Descrieţi cu cuvintele proprii relaţiile între:</w:t>
      </w:r>
    </w:p>
    <w:p w:rsidR="00B34D90" w:rsidRPr="00C94DCA" w:rsidRDefault="00B34D90">
      <w:pPr>
        <w:pStyle w:val="PlainText"/>
        <w:spacing w:line="360" w:lineRule="auto"/>
        <w:jc w:val="both"/>
        <w:rPr>
          <w:rFonts w:ascii="Times New Roman" w:hAnsi="Times New Roman"/>
          <w:lang w:val="fr-FR"/>
        </w:rPr>
      </w:pPr>
      <w:r w:rsidRPr="00C94DCA">
        <w:rPr>
          <w:rFonts w:ascii="Times New Roman" w:hAnsi="Times New Roman"/>
          <w:lang w:val="it-IT"/>
        </w:rPr>
        <w:t xml:space="preserve"> </w:t>
      </w:r>
      <w:r>
        <w:rPr>
          <w:rFonts w:ascii="Symbol" w:hAnsi="Symbol"/>
        </w:rPr>
        <w:t></w:t>
      </w:r>
      <w:r w:rsidRPr="00C94DCA">
        <w:rPr>
          <w:rFonts w:ascii="Times New Roman" w:hAnsi="Times New Roman"/>
          <w:lang w:val="fr-FR"/>
        </w:rPr>
        <w:t xml:space="preserve"> instanţiere şi tip abstract de date, </w:t>
      </w:r>
    </w:p>
    <w:p w:rsidR="00B34D90" w:rsidRPr="00C94DCA" w:rsidRDefault="00B34D90">
      <w:pPr>
        <w:pStyle w:val="PlainText"/>
        <w:spacing w:line="360" w:lineRule="auto"/>
        <w:jc w:val="both"/>
        <w:rPr>
          <w:rFonts w:ascii="Times New Roman" w:hAnsi="Times New Roman"/>
          <w:lang w:val="fr-FR"/>
        </w:rPr>
      </w:pPr>
      <w:r w:rsidRPr="00C94DCA">
        <w:rPr>
          <w:rFonts w:ascii="Times New Roman" w:hAnsi="Times New Roman"/>
          <w:lang w:val="fr-FR"/>
        </w:rPr>
        <w:t xml:space="preserve"> </w:t>
      </w:r>
      <w:r>
        <w:rPr>
          <w:rFonts w:ascii="Symbol" w:hAnsi="Symbol"/>
        </w:rPr>
        <w:t></w:t>
      </w:r>
      <w:r w:rsidRPr="00C94DCA">
        <w:rPr>
          <w:rFonts w:ascii="Times New Roman" w:hAnsi="Times New Roman"/>
          <w:lang w:val="fr-FR"/>
        </w:rPr>
        <w:t xml:space="preserve"> tip abstract de date şi tipul de date corespunzător, </w:t>
      </w:r>
    </w:p>
    <w:p w:rsidR="00B34D90" w:rsidRPr="00C94DCA" w:rsidRDefault="00B34D90">
      <w:pPr>
        <w:pStyle w:val="PlainText"/>
        <w:spacing w:line="360" w:lineRule="auto"/>
        <w:jc w:val="both"/>
        <w:rPr>
          <w:rFonts w:ascii="Times New Roman" w:hAnsi="Times New Roman"/>
          <w:lang w:val="fr-FR"/>
        </w:rPr>
      </w:pPr>
      <w:r w:rsidRPr="00C94DCA">
        <w:rPr>
          <w:rFonts w:ascii="Times New Roman" w:hAnsi="Times New Roman"/>
          <w:lang w:val="fr-FR"/>
        </w:rPr>
        <w:t xml:space="preserve"> </w:t>
      </w:r>
      <w:r>
        <w:rPr>
          <w:rFonts w:ascii="Symbol" w:hAnsi="Symbol"/>
        </w:rPr>
        <w:t></w:t>
      </w:r>
      <w:r w:rsidRPr="00C94DCA">
        <w:rPr>
          <w:rFonts w:ascii="Times New Roman" w:hAnsi="Times New Roman"/>
          <w:lang w:val="fr-FR"/>
        </w:rPr>
        <w:t xml:space="preserve"> instanţieri ale unui tip abstract de date.</w:t>
      </w:r>
    </w:p>
    <w:p w:rsidR="00B34D90" w:rsidRPr="00BA7106" w:rsidRDefault="00B34D90" w:rsidP="00BA7106">
      <w:pPr>
        <w:pStyle w:val="PlainText"/>
        <w:spacing w:before="120" w:after="120" w:line="360" w:lineRule="auto"/>
        <w:jc w:val="center"/>
        <w:rPr>
          <w:rFonts w:ascii="Times New Roman" w:hAnsi="Times New Roman"/>
          <w:b/>
          <w:sz w:val="48"/>
          <w:lang w:val="es-ES_tradnl"/>
        </w:rPr>
      </w:pPr>
      <w:r>
        <w:rPr>
          <w:rFonts w:ascii="Times New Roman" w:hAnsi="Times New Roman"/>
          <w:b/>
          <w:sz w:val="48"/>
          <w:lang w:val="es-ES_tradnl"/>
        </w:rPr>
        <w:t>3 Concepte ale orientării pe obiecte</w:t>
      </w:r>
    </w:p>
    <w:p w:rsidR="00B34D90" w:rsidRDefault="00B34D90" w:rsidP="00A35849">
      <w:pPr>
        <w:pStyle w:val="PlainText"/>
        <w:spacing w:line="360" w:lineRule="auto"/>
        <w:jc w:val="both"/>
        <w:rPr>
          <w:rFonts w:ascii="Times New Roman" w:hAnsi="Times New Roman"/>
          <w:lang w:val="es-ES_tradnl"/>
        </w:rPr>
      </w:pPr>
      <w:r>
        <w:rPr>
          <w:rFonts w:ascii="Times New Roman" w:hAnsi="Times New Roman"/>
          <w:lang w:val="es-ES_tradnl"/>
        </w:rPr>
        <w:t xml:space="preserve"> În continuare vom prezenta conceptele orientate pe obiecte, din care despre unele s-a amintit mai sus, într-un mod mai detaliat, arătând şi denumirile sub care sunt cunoscute în limbajele de programare orientate pe obiecte cunoscute.</w:t>
      </w:r>
    </w:p>
    <w:p w:rsidR="00B34D90" w:rsidRPr="00A35849" w:rsidRDefault="00B34D90" w:rsidP="00A35849">
      <w:pPr>
        <w:pStyle w:val="PlainText"/>
        <w:spacing w:before="360" w:after="120" w:line="360" w:lineRule="auto"/>
        <w:jc w:val="both"/>
        <w:rPr>
          <w:rFonts w:ascii="Times New Roman" w:hAnsi="Times New Roman"/>
          <w:b/>
          <w:sz w:val="42"/>
          <w:lang w:val="es-ES_tradnl"/>
        </w:rPr>
      </w:pPr>
      <w:r>
        <w:rPr>
          <w:rFonts w:ascii="Times New Roman" w:hAnsi="Times New Roman"/>
          <w:b/>
          <w:sz w:val="42"/>
          <w:lang w:val="es-ES_tradnl"/>
        </w:rPr>
        <w:lastRenderedPageBreak/>
        <w:t>3.1 Implementarea tipurilor abstracte de date</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Programele orientate pe obiecte permit </w:t>
      </w:r>
      <w:r>
        <w:rPr>
          <w:rFonts w:ascii="Times New Roman" w:hAnsi="Times New Roman"/>
          <w:i/>
          <w:lang w:val="es-ES_tradnl"/>
        </w:rPr>
        <w:t xml:space="preserve">implemetarea </w:t>
      </w:r>
      <w:r>
        <w:rPr>
          <w:rFonts w:ascii="Times New Roman" w:hAnsi="Times New Roman"/>
          <w:lang w:val="es-ES_tradnl"/>
        </w:rPr>
        <w:t>TAD-urilor. În consecinţă, atunci când un TAD este implementat, avem o reprezentare a sa pe care o putem utiliza.</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Să considerăm din nou TAD Intreg. Limbajele de programare ca Pascal, C, Modula-2 şi altele oferă o implementare pentru el, numită adesea </w:t>
      </w:r>
      <w:r>
        <w:rPr>
          <w:rFonts w:ascii="Times New Roman" w:hAnsi="Times New Roman"/>
          <w:i/>
          <w:lang w:val="es-ES_tradnl"/>
        </w:rPr>
        <w:t xml:space="preserve">int </w:t>
      </w:r>
      <w:r>
        <w:rPr>
          <w:rFonts w:ascii="Times New Roman" w:hAnsi="Times New Roman"/>
          <w:lang w:val="es-ES_tradnl"/>
        </w:rPr>
        <w:t xml:space="preserve">sau </w:t>
      </w:r>
      <w:r>
        <w:rPr>
          <w:rFonts w:ascii="Times New Roman" w:hAnsi="Times New Roman"/>
          <w:i/>
          <w:lang w:val="es-ES_tradnl"/>
        </w:rPr>
        <w:t>integer</w:t>
      </w:r>
      <w:r>
        <w:rPr>
          <w:rFonts w:ascii="Times New Roman" w:hAnsi="Times New Roman"/>
          <w:lang w:val="es-ES_tradnl"/>
        </w:rPr>
        <w:t>. Atunci cănd este creată o variabilă de acest tip, se pot utiliza operaţiile care sunt date pentru ea. De exemplu, se pot aduna doi întregi:</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lang w:val="it-IT"/>
        </w:rPr>
      </w:pPr>
      <w:r>
        <w:rPr>
          <w:lang w:val="es-ES_tradnl"/>
        </w:rPr>
        <w:t xml:space="preserve"> </w:t>
      </w:r>
      <w:r w:rsidRPr="00C94DCA">
        <w:rPr>
          <w:lang w:val="it-IT"/>
        </w:rPr>
        <w:t>int i, j, k; /* Se definesc trei intregi */</w:t>
      </w:r>
    </w:p>
    <w:p w:rsidR="00B34D90" w:rsidRPr="00C94DCA" w:rsidRDefault="00B34D90">
      <w:pPr>
        <w:pStyle w:val="PlainText"/>
        <w:spacing w:line="360" w:lineRule="auto"/>
        <w:jc w:val="both"/>
        <w:rPr>
          <w:lang w:val="it-IT"/>
        </w:rPr>
      </w:pPr>
    </w:p>
    <w:p w:rsidR="00B34D90" w:rsidRPr="00C94DCA" w:rsidRDefault="00B34D90">
      <w:pPr>
        <w:pStyle w:val="PlainText"/>
        <w:spacing w:line="360" w:lineRule="auto"/>
        <w:jc w:val="both"/>
        <w:rPr>
          <w:lang w:val="it-IT"/>
        </w:rPr>
      </w:pPr>
      <w:r w:rsidRPr="00C94DCA">
        <w:rPr>
          <w:lang w:val="it-IT"/>
        </w:rPr>
        <w:t xml:space="preserve"> i = 1; /* Atribuie 1 intregului i */</w:t>
      </w:r>
    </w:p>
    <w:p w:rsidR="00B34D90" w:rsidRPr="00C94DCA" w:rsidRDefault="00B34D90">
      <w:pPr>
        <w:pStyle w:val="PlainText"/>
        <w:spacing w:line="360" w:lineRule="auto"/>
        <w:jc w:val="both"/>
        <w:rPr>
          <w:lang w:val="it-IT"/>
        </w:rPr>
      </w:pPr>
      <w:r w:rsidRPr="00C94DCA">
        <w:rPr>
          <w:lang w:val="it-IT"/>
        </w:rPr>
        <w:t xml:space="preserve"> j = 2; /* Atribuie 2 intregului j */</w:t>
      </w:r>
    </w:p>
    <w:p w:rsidR="00B34D90" w:rsidRPr="00C94DCA" w:rsidRDefault="00B34D90">
      <w:pPr>
        <w:pStyle w:val="PlainText"/>
        <w:spacing w:line="360" w:lineRule="auto"/>
        <w:jc w:val="both"/>
        <w:rPr>
          <w:lang w:val="it-IT"/>
        </w:rPr>
      </w:pPr>
      <w:r w:rsidRPr="00C94DCA">
        <w:rPr>
          <w:lang w:val="it-IT"/>
        </w:rPr>
        <w:t xml:space="preserve"> k = i + j; /* Atribuie suma lui i si j lui k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În fragmentul de cod sursă de mai sus vom evidenţia relaţia cu TAD-ul </w:t>
      </w:r>
      <w:r w:rsidRPr="00C94DCA">
        <w:rPr>
          <w:rFonts w:ascii="Times New Roman" w:hAnsi="Times New Roman"/>
          <w:i/>
          <w:lang w:val="it-IT"/>
        </w:rPr>
        <w:t>Intreg</w:t>
      </w:r>
      <w:r w:rsidRPr="00C94DCA">
        <w:rPr>
          <w:rFonts w:ascii="Times New Roman" w:hAnsi="Times New Roman"/>
          <w:lang w:val="it-IT"/>
        </w:rPr>
        <w:t xml:space="preserve">. Prima linie defineşte trei instanţieri </w:t>
      </w:r>
      <w:r w:rsidRPr="00C94DCA">
        <w:rPr>
          <w:rFonts w:ascii="Times New Roman" w:hAnsi="Times New Roman"/>
          <w:i/>
          <w:lang w:val="it-IT"/>
        </w:rPr>
        <w:t>i</w:t>
      </w:r>
      <w:r w:rsidRPr="00C94DCA">
        <w:rPr>
          <w:rFonts w:ascii="Times New Roman" w:hAnsi="Times New Roman"/>
          <w:lang w:val="it-IT"/>
        </w:rPr>
        <w:t xml:space="preserve">, </w:t>
      </w:r>
      <w:r w:rsidRPr="00C94DCA">
        <w:rPr>
          <w:rFonts w:ascii="Times New Roman" w:hAnsi="Times New Roman"/>
          <w:i/>
          <w:lang w:val="it-IT"/>
        </w:rPr>
        <w:t xml:space="preserve">j </w:t>
      </w:r>
      <w:r w:rsidRPr="00C94DCA">
        <w:rPr>
          <w:rFonts w:ascii="Times New Roman" w:hAnsi="Times New Roman"/>
          <w:lang w:val="it-IT"/>
        </w:rPr>
        <w:t xml:space="preserve">şi </w:t>
      </w:r>
      <w:r w:rsidRPr="00C94DCA">
        <w:rPr>
          <w:rFonts w:ascii="Times New Roman" w:hAnsi="Times New Roman"/>
          <w:i/>
          <w:lang w:val="it-IT"/>
        </w:rPr>
        <w:t xml:space="preserve">k </w:t>
      </w:r>
      <w:r w:rsidRPr="00C94DCA">
        <w:rPr>
          <w:rFonts w:ascii="Times New Roman" w:hAnsi="Times New Roman"/>
          <w:lang w:val="it-IT"/>
        </w:rPr>
        <w:t xml:space="preserve">ale tipului </w:t>
      </w:r>
      <w:r w:rsidRPr="00C94DCA">
        <w:rPr>
          <w:rFonts w:ascii="Times New Roman" w:hAnsi="Times New Roman"/>
          <w:i/>
          <w:lang w:val="it-IT"/>
        </w:rPr>
        <w:t>Intreg</w:t>
      </w:r>
      <w:r w:rsidRPr="00C94DCA">
        <w:rPr>
          <w:rFonts w:ascii="Times New Roman" w:hAnsi="Times New Roman"/>
          <w:lang w:val="it-IT"/>
        </w:rPr>
        <w:t xml:space="preserve">. În consecinţă, pentru fiecare instanţiere, operaţia specială </w:t>
      </w:r>
      <w:r w:rsidRPr="00C94DCA">
        <w:rPr>
          <w:rFonts w:ascii="Times New Roman" w:hAnsi="Times New Roman"/>
          <w:i/>
          <w:lang w:val="it-IT"/>
        </w:rPr>
        <w:t xml:space="preserve">constructor </w:t>
      </w:r>
      <w:r w:rsidRPr="00C94DCA">
        <w:rPr>
          <w:rFonts w:ascii="Times New Roman" w:hAnsi="Times New Roman"/>
          <w:lang w:val="it-IT"/>
        </w:rPr>
        <w:t xml:space="preserve">trebuie apelată. În exemplul nostru, acest lucru este făcut implicit de către compilator. Compilatorul rezervă memorie pentru a păstra valoarea unui întreg şi "leagă" numele corespunzător cu aceasta.Dacă ne referim la </w:t>
      </w:r>
      <w:r w:rsidRPr="00C94DCA">
        <w:rPr>
          <w:rFonts w:ascii="Times New Roman" w:hAnsi="Times New Roman"/>
          <w:i/>
          <w:lang w:val="it-IT"/>
        </w:rPr>
        <w:t>i</w:t>
      </w:r>
      <w:r w:rsidRPr="00C94DCA">
        <w:rPr>
          <w:rFonts w:ascii="Times New Roman" w:hAnsi="Times New Roman"/>
          <w:lang w:val="it-IT"/>
        </w:rPr>
        <w:t xml:space="preserve">, ne referim de fapt la acea zonă de memorie care a fost "construită" de definiţia lui </w:t>
      </w:r>
      <w:r w:rsidRPr="00C94DCA">
        <w:rPr>
          <w:rFonts w:ascii="Times New Roman" w:hAnsi="Times New Roman"/>
          <w:i/>
          <w:lang w:val="it-IT"/>
        </w:rPr>
        <w:t xml:space="preserve">i </w:t>
      </w:r>
      <w:r w:rsidRPr="00C94DCA">
        <w:rPr>
          <w:rFonts w:ascii="Times New Roman" w:hAnsi="Times New Roman"/>
          <w:lang w:val="it-IT"/>
        </w:rPr>
        <w:t>opţional, compilatoarele pot alege să iniţializeze memoria, de exemplu cu 0 (zero). Următoarea linie</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t xml:space="preserve"> i=1;</w:t>
      </w:r>
    </w:p>
    <w:p w:rsidR="00B34D90" w:rsidRPr="00C94DCA" w:rsidRDefault="00B34D90">
      <w:pPr>
        <w:pStyle w:val="PlainText"/>
        <w:spacing w:line="360" w:lineRule="auto"/>
        <w:jc w:val="both"/>
        <w:rPr>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atribuie lui i valoarea 1. Deci putem să descriem această linie cu ajutorul notaţiei TAD astfel:</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it-IT"/>
        </w:rPr>
        <w:t xml:space="preserve"> </w:t>
      </w:r>
      <w:r>
        <w:rPr>
          <w:rFonts w:ascii="Times New Roman" w:hAnsi="Times New Roman"/>
          <w:lang w:val="es-ES_tradnl"/>
        </w:rPr>
        <w:t xml:space="preserve">Execută operaţia </w:t>
      </w:r>
      <w:r>
        <w:rPr>
          <w:rFonts w:ascii="Times New Roman" w:hAnsi="Times New Roman"/>
          <w:i/>
          <w:lang w:val="es-ES_tradnl"/>
        </w:rPr>
        <w:t>atr</w:t>
      </w:r>
      <w:r>
        <w:rPr>
          <w:rFonts w:ascii="Times New Roman" w:hAnsi="Times New Roman"/>
          <w:lang w:val="es-ES_tradnl"/>
        </w:rPr>
        <w:t xml:space="preserve"> cu argumentul </w:t>
      </w:r>
      <w:r>
        <w:rPr>
          <w:rFonts w:ascii="Times New Roman" w:hAnsi="Times New Roman"/>
          <w:i/>
          <w:lang w:val="es-ES_tradnl"/>
        </w:rPr>
        <w:t>1</w:t>
      </w:r>
      <w:r>
        <w:rPr>
          <w:rFonts w:ascii="Times New Roman" w:hAnsi="Times New Roman"/>
          <w:lang w:val="es-ES_tradnl"/>
        </w:rPr>
        <w:t xml:space="preserve"> asupra instanţierii lui </w:t>
      </w:r>
      <w:r>
        <w:rPr>
          <w:rFonts w:ascii="Times New Roman" w:hAnsi="Times New Roman"/>
          <w:i/>
          <w:lang w:val="es-ES_tradnl"/>
        </w:rPr>
        <w:t>Intreg i</w:t>
      </w:r>
      <w:r>
        <w:rPr>
          <w:rFonts w:ascii="Times New Roman" w:hAnsi="Times New Roman"/>
          <w:lang w:val="es-ES_tradnl"/>
        </w:rPr>
        <w:t xml:space="preserve">. Aceasta se scrie aşa: i.atr(1)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Avem acum o reprezentare pe două nivele. Primul nivel este nivelul definirii unui TAD, în care se specifică tot ceea se face cu o instanţiere a acestuia prin invocarea operaţiilor definite. La acest nivel, pre- şi postcondiţiile sunt utilizate pentru a descrie ceea ce se efectuează.</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În exemplul următor includem aceste condiţii în acolade.</w:t>
      </w:r>
    </w:p>
    <w:p w:rsidR="00B34D90" w:rsidRPr="00C94DCA" w:rsidRDefault="00B34D90">
      <w:pPr>
        <w:pStyle w:val="PlainText"/>
        <w:spacing w:line="360" w:lineRule="auto"/>
        <w:jc w:val="both"/>
        <w:rPr>
          <w:rFonts w:ascii="Times New Roman" w:hAnsi="Times New Roman"/>
          <w:lang w:val="it-IT"/>
        </w:rPr>
      </w:pPr>
      <w:r>
        <w:rPr>
          <w:rFonts w:ascii="Times New Roman" w:hAnsi="Times New Roman"/>
          <w:lang w:val="es-ES_tradnl"/>
        </w:rPr>
        <w:t xml:space="preserve"> </w:t>
      </w:r>
      <w:r w:rsidRPr="00C94DCA">
        <w:rPr>
          <w:rFonts w:ascii="Times New Roman" w:hAnsi="Times New Roman"/>
          <w:lang w:val="it-IT"/>
        </w:rPr>
        <w:t xml:space="preserve">{Precondiţie: </w:t>
      </w:r>
      <w:r w:rsidRPr="00C94DCA">
        <w:rPr>
          <w:rFonts w:ascii="Times New Roman" w:hAnsi="Times New Roman"/>
          <w:i/>
          <w:lang w:val="it-IT"/>
        </w:rPr>
        <w:t xml:space="preserve">i=n </w:t>
      </w:r>
      <w:r w:rsidRPr="00C94DCA">
        <w:rPr>
          <w:rFonts w:ascii="Times New Roman" w:hAnsi="Times New Roman"/>
          <w:lang w:val="it-IT"/>
        </w:rPr>
        <w:t xml:space="preserve">unde </w:t>
      </w:r>
      <w:r w:rsidRPr="00C94DCA">
        <w:rPr>
          <w:rFonts w:ascii="Times New Roman" w:hAnsi="Times New Roman"/>
          <w:i/>
          <w:lang w:val="it-IT"/>
        </w:rPr>
        <w:t xml:space="preserve">n </w:t>
      </w:r>
      <w:r w:rsidRPr="00C94DCA">
        <w:rPr>
          <w:rFonts w:ascii="Times New Roman" w:hAnsi="Times New Roman"/>
          <w:lang w:val="it-IT"/>
        </w:rPr>
        <w:t xml:space="preserve">este orice </w:t>
      </w:r>
      <w:r w:rsidRPr="00C94DCA">
        <w:rPr>
          <w:rFonts w:ascii="Times New Roman" w:hAnsi="Times New Roman"/>
          <w:i/>
          <w:lang w:val="it-IT"/>
        </w:rPr>
        <w:t>Intreg</w:t>
      </w:r>
      <w:r w:rsidRPr="00C94DCA">
        <w:rPr>
          <w:rFonts w:ascii="Times New Roman" w:hAnsi="Times New Roman"/>
          <w:lang w:val="it-IT"/>
        </w:rPr>
        <w:t xml:space="preserve"> } </w:t>
      </w:r>
    </w:p>
    <w:p w:rsidR="00B34D90" w:rsidRPr="00C94DCA" w:rsidRDefault="00B34D90">
      <w:pPr>
        <w:pStyle w:val="PlainText"/>
        <w:spacing w:line="360" w:lineRule="auto"/>
        <w:jc w:val="both"/>
        <w:rPr>
          <w:rFonts w:ascii="Times New Roman" w:hAnsi="Times New Roman"/>
          <w:i/>
          <w:lang w:val="it-IT"/>
        </w:rPr>
      </w:pPr>
      <w:r w:rsidRPr="00C94DCA">
        <w:rPr>
          <w:rFonts w:ascii="Times New Roman" w:hAnsi="Times New Roman"/>
          <w:i/>
          <w:lang w:val="it-IT"/>
        </w:rPr>
        <w:t xml:space="preserve"> i.atr(1)</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{Postcondiţie: </w:t>
      </w:r>
      <w:r w:rsidRPr="00C94DCA">
        <w:rPr>
          <w:rFonts w:ascii="Times New Roman" w:hAnsi="Times New Roman"/>
          <w:i/>
          <w:lang w:val="it-IT"/>
        </w:rPr>
        <w:t>i=1</w:t>
      </w:r>
      <w:r w:rsidRPr="00C94DCA">
        <w:rPr>
          <w:rFonts w:ascii="Times New Roman" w:hAnsi="Times New Roman"/>
          <w:lang w:val="it-IT"/>
        </w:rPr>
        <w:t>}</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lastRenderedPageBreak/>
        <w:t xml:space="preserve"> Reamintim că acum discutăm despre nivelul TAD, în consecinţă, condiţiile sunt formulate cu mijloace matematice.</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it-IT"/>
        </w:rPr>
        <w:t xml:space="preserve"> </w:t>
      </w:r>
      <w:r>
        <w:rPr>
          <w:rFonts w:ascii="Times New Roman" w:hAnsi="Times New Roman"/>
          <w:lang w:val="es-ES_tradnl"/>
        </w:rPr>
        <w:t xml:space="preserve">Nivelul al doilea este nivelul de implementare, în care este aleasă pentru operaţie o </w:t>
      </w:r>
      <w:r>
        <w:rPr>
          <w:rFonts w:ascii="Times New Roman" w:hAnsi="Times New Roman"/>
          <w:i/>
          <w:lang w:val="es-ES_tradnl"/>
        </w:rPr>
        <w:t xml:space="preserve">reprezentare </w:t>
      </w:r>
      <w:r>
        <w:rPr>
          <w:rFonts w:ascii="Times New Roman" w:hAnsi="Times New Roman"/>
          <w:lang w:val="es-ES_tradnl"/>
        </w:rPr>
        <w:t>efectivă într-un limbaj de programare.</w:t>
      </w:r>
    </w:p>
    <w:p w:rsidR="00B34D90" w:rsidRPr="00C94DCA" w:rsidRDefault="00B34D90">
      <w:pPr>
        <w:pStyle w:val="PlainText"/>
        <w:spacing w:line="360" w:lineRule="auto"/>
        <w:jc w:val="both"/>
        <w:rPr>
          <w:rFonts w:ascii="Times New Roman" w:hAnsi="Times New Roman"/>
          <w:lang w:val="it-IT"/>
        </w:rPr>
      </w:pPr>
      <w:r>
        <w:rPr>
          <w:rFonts w:ascii="Times New Roman" w:hAnsi="Times New Roman"/>
          <w:lang w:val="es-ES_tradnl"/>
        </w:rPr>
        <w:t xml:space="preserve"> În limbajul C semnul "=" (egal) implementează operaţia </w:t>
      </w:r>
      <w:r>
        <w:rPr>
          <w:rFonts w:ascii="Times New Roman" w:hAnsi="Times New Roman"/>
          <w:i/>
          <w:lang w:val="es-ES_tradnl"/>
        </w:rPr>
        <w:t>atr</w:t>
      </w:r>
      <w:r w:rsidR="00B57E41" w:rsidRPr="00B57E41">
        <w:rPr>
          <w:rFonts w:ascii="Times New Roman" w:hAnsi="Times New Roman"/>
          <w:i/>
          <w:w w:val="200"/>
          <w:lang w:val="es-ES_tradnl"/>
        </w:rPr>
        <w:t>()</w:t>
      </w:r>
      <w:r>
        <w:rPr>
          <w:rFonts w:ascii="Times New Roman" w:hAnsi="Times New Roman"/>
          <w:lang w:val="es-ES_tradnl"/>
        </w:rPr>
        <w:t xml:space="preserve">. </w:t>
      </w:r>
      <w:r w:rsidRPr="00C94DCA">
        <w:rPr>
          <w:rFonts w:ascii="Times New Roman" w:hAnsi="Times New Roman"/>
          <w:lang w:val="it-IT"/>
        </w:rPr>
        <w:t xml:space="preserve">În limbajul Pascal a fost următoarea reprezentare: </w:t>
      </w:r>
      <w:r w:rsidRPr="00C94DCA">
        <w:rPr>
          <w:rFonts w:ascii="Times New Roman" w:hAnsi="Times New Roman"/>
          <w:i/>
          <w:lang w:val="it-IT"/>
        </w:rPr>
        <w:t>i:=1</w:t>
      </w:r>
      <w:r w:rsidRPr="00C94DCA">
        <w:rPr>
          <w:rFonts w:ascii="Times New Roman" w:hAnsi="Times New Roman"/>
          <w:lang w:val="it-IT"/>
        </w:rPr>
        <w:t xml:space="preserve">; În ambele cazuri este implementată operaţia </w:t>
      </w:r>
      <w:r w:rsidRPr="00C94DCA">
        <w:rPr>
          <w:rFonts w:ascii="Times New Roman" w:hAnsi="Times New Roman"/>
          <w:i/>
          <w:lang w:val="it-IT"/>
        </w:rPr>
        <w:t>atr</w:t>
      </w:r>
      <w:r w:rsidRPr="00C94DCA">
        <w:rPr>
          <w:rFonts w:ascii="Times New Roman" w:hAnsi="Times New Roman"/>
          <w:lang w:val="it-IT"/>
        </w:rPr>
        <w:t>. Să considerăm linia</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rFonts w:ascii="Times New Roman" w:hAnsi="Times New Roman"/>
          <w:lang w:val="it-IT"/>
        </w:rPr>
        <w:t xml:space="preserve"> </w:t>
      </w:r>
      <w:r w:rsidRPr="00C94DCA">
        <w:rPr>
          <w:lang w:val="it-IT"/>
        </w:rPr>
        <w:t>k=i+j;</w:t>
      </w:r>
    </w:p>
    <w:p w:rsidR="00B34D90" w:rsidRPr="00C94DCA" w:rsidRDefault="00B34D90">
      <w:pPr>
        <w:pStyle w:val="PlainText"/>
        <w:spacing w:line="360" w:lineRule="auto"/>
        <w:jc w:val="both"/>
        <w:rPr>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Evident "+" a fost ales pentru a implemeta operaţia </w:t>
      </w:r>
      <w:r w:rsidRPr="00C94DCA">
        <w:rPr>
          <w:rFonts w:ascii="Times New Roman" w:hAnsi="Times New Roman"/>
          <w:i/>
          <w:lang w:val="it-IT"/>
        </w:rPr>
        <w:t>sum</w:t>
      </w:r>
      <w:r w:rsidRPr="00C94DCA">
        <w:rPr>
          <w:rFonts w:ascii="Times New Roman" w:hAnsi="Times New Roman"/>
          <w:lang w:val="it-IT"/>
        </w:rPr>
        <w:t>. Putem citi partea "</w:t>
      </w:r>
      <w:r w:rsidRPr="00C94DCA">
        <w:rPr>
          <w:rFonts w:ascii="Times New Roman" w:hAnsi="Times New Roman"/>
          <w:i/>
          <w:lang w:val="it-IT"/>
        </w:rPr>
        <w:t>i+j</w:t>
      </w:r>
      <w:r w:rsidRPr="00C94DCA">
        <w:rPr>
          <w:rFonts w:ascii="Times New Roman" w:hAnsi="Times New Roman"/>
          <w:lang w:val="it-IT"/>
        </w:rPr>
        <w:t xml:space="preserve">" ca "adună valoarea lui </w:t>
      </w:r>
      <w:r w:rsidRPr="00C94DCA">
        <w:rPr>
          <w:rFonts w:ascii="Times New Roman" w:hAnsi="Times New Roman"/>
          <w:i/>
          <w:lang w:val="it-IT"/>
        </w:rPr>
        <w:t>j</w:t>
      </w:r>
      <w:r w:rsidRPr="00C94DCA">
        <w:rPr>
          <w:rFonts w:ascii="Times New Roman" w:hAnsi="Times New Roman"/>
          <w:lang w:val="it-IT"/>
        </w:rPr>
        <w:t xml:space="preserve"> la valoarea lui </w:t>
      </w:r>
      <w:r w:rsidRPr="00C94DCA">
        <w:rPr>
          <w:rFonts w:ascii="Times New Roman" w:hAnsi="Times New Roman"/>
          <w:i/>
          <w:lang w:val="it-IT"/>
        </w:rPr>
        <w:t>i</w:t>
      </w:r>
      <w:r w:rsidRPr="00C94DCA">
        <w:rPr>
          <w:rFonts w:ascii="Times New Roman" w:hAnsi="Times New Roman"/>
          <w:lang w:val="it-IT"/>
        </w:rPr>
        <w:t>", deci, la nivelul TAD se obţine:</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it-IT"/>
        </w:rPr>
        <w:t xml:space="preserve"> </w:t>
      </w:r>
      <w:r>
        <w:rPr>
          <w:rFonts w:ascii="Times New Roman" w:hAnsi="Times New Roman"/>
          <w:lang w:val="es-ES_tradnl"/>
        </w:rPr>
        <w:t xml:space="preserve">{Precondiţie: Fie </w:t>
      </w:r>
      <w:r>
        <w:rPr>
          <w:rFonts w:ascii="Times New Roman" w:hAnsi="Times New Roman"/>
          <w:i/>
          <w:lang w:val="es-ES_tradnl"/>
        </w:rPr>
        <w:t xml:space="preserve">i=n1 </w:t>
      </w:r>
      <w:r>
        <w:rPr>
          <w:rFonts w:ascii="Times New Roman" w:hAnsi="Times New Roman"/>
          <w:lang w:val="es-ES_tradnl"/>
        </w:rPr>
        <w:t xml:space="preserve">şi </w:t>
      </w:r>
      <w:r>
        <w:rPr>
          <w:rFonts w:ascii="Times New Roman" w:hAnsi="Times New Roman"/>
          <w:i/>
          <w:lang w:val="es-ES_tradnl"/>
        </w:rPr>
        <w:t>j=n2</w:t>
      </w:r>
      <w:r>
        <w:rPr>
          <w:rFonts w:ascii="Times New Roman" w:hAnsi="Times New Roman"/>
          <w:lang w:val="es-ES_tradnl"/>
        </w:rPr>
        <w:t xml:space="preserve"> cu </w:t>
      </w:r>
      <w:r>
        <w:rPr>
          <w:rFonts w:ascii="Times New Roman" w:hAnsi="Times New Roman"/>
          <w:i/>
          <w:lang w:val="es-ES_tradnl"/>
        </w:rPr>
        <w:t>n1, n2 Întregi</w:t>
      </w:r>
      <w:r>
        <w:rPr>
          <w:rFonts w:ascii="Times New Roman" w:hAnsi="Times New Roman"/>
          <w:lang w:val="es-ES_tradnl"/>
        </w:rPr>
        <w:t xml:space="preserve"> particulari }</w:t>
      </w:r>
    </w:p>
    <w:p w:rsidR="00B34D90" w:rsidRDefault="00B34D90">
      <w:pPr>
        <w:pStyle w:val="PlainText"/>
        <w:spacing w:line="360" w:lineRule="auto"/>
        <w:jc w:val="both"/>
        <w:rPr>
          <w:rFonts w:ascii="Times New Roman" w:hAnsi="Times New Roman"/>
          <w:lang w:val="es-ES_tradnl"/>
        </w:rPr>
      </w:pPr>
      <w:r>
        <w:rPr>
          <w:rFonts w:ascii="Times New Roman" w:hAnsi="Times New Roman"/>
          <w:i/>
          <w:lang w:val="es-ES_tradnl"/>
        </w:rPr>
        <w:t xml:space="preserve"> </w:t>
      </w:r>
      <w:r>
        <w:rPr>
          <w:rFonts w:ascii="Times New Roman" w:hAnsi="Times New Roman"/>
          <w:lang w:val="es-ES_tradnl"/>
        </w:rPr>
        <w:t>i.sum(j)</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{Postcondiţie:</w:t>
      </w:r>
      <w:r>
        <w:rPr>
          <w:rFonts w:ascii="Times New Roman" w:hAnsi="Times New Roman"/>
          <w:i/>
          <w:lang w:val="es-ES_tradnl"/>
        </w:rPr>
        <w:t xml:space="preserve">i=n1 </w:t>
      </w:r>
      <w:r>
        <w:rPr>
          <w:rFonts w:ascii="Times New Roman" w:hAnsi="Times New Roman"/>
          <w:lang w:val="es-ES_tradnl"/>
        </w:rPr>
        <w:t xml:space="preserve">şi </w:t>
      </w:r>
      <w:r>
        <w:rPr>
          <w:rFonts w:ascii="Times New Roman" w:hAnsi="Times New Roman"/>
          <w:i/>
          <w:lang w:val="es-ES_tradnl"/>
        </w:rPr>
        <w:t xml:space="preserve">j=n2 </w:t>
      </w:r>
      <w:r>
        <w:rPr>
          <w:rFonts w:ascii="Times New Roman" w:hAnsi="Times New Roman"/>
          <w:lang w:val="es-ES_tradnl"/>
        </w:rPr>
        <w:t>}</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Postcondiţia asigură că </w:t>
      </w:r>
      <w:r>
        <w:rPr>
          <w:rFonts w:ascii="Times New Roman" w:hAnsi="Times New Roman"/>
          <w:i/>
          <w:lang w:val="es-ES_tradnl"/>
        </w:rPr>
        <w:t xml:space="preserve">i </w:t>
      </w:r>
      <w:r>
        <w:rPr>
          <w:rFonts w:ascii="Times New Roman" w:hAnsi="Times New Roman"/>
          <w:lang w:val="es-ES_tradnl"/>
        </w:rPr>
        <w:t xml:space="preserve">şi </w:t>
      </w:r>
      <w:r>
        <w:rPr>
          <w:rFonts w:ascii="Times New Roman" w:hAnsi="Times New Roman"/>
          <w:i/>
          <w:lang w:val="es-ES_tradnl"/>
        </w:rPr>
        <w:t xml:space="preserve">j </w:t>
      </w:r>
      <w:r>
        <w:rPr>
          <w:rFonts w:ascii="Times New Roman" w:hAnsi="Times New Roman"/>
          <w:lang w:val="es-ES_tradnl"/>
        </w:rPr>
        <w:t xml:space="preserve">nu îşi schimbă valorile. Reamintim specificaţia lui </w:t>
      </w:r>
      <w:r>
        <w:rPr>
          <w:rFonts w:ascii="Times New Roman" w:hAnsi="Times New Roman"/>
          <w:i/>
          <w:lang w:val="es-ES_tradnl"/>
        </w:rPr>
        <w:t>sum</w:t>
      </w:r>
      <w:r>
        <w:rPr>
          <w:rFonts w:ascii="Times New Roman" w:hAnsi="Times New Roman"/>
          <w:lang w:val="es-ES_tradnl"/>
        </w:rPr>
        <w:t xml:space="preserve">. Ea arată că </w:t>
      </w:r>
      <w:r>
        <w:rPr>
          <w:rFonts w:ascii="Times New Roman" w:hAnsi="Times New Roman"/>
          <w:b/>
          <w:lang w:val="es-ES_tradnl"/>
        </w:rPr>
        <w:t>un nou</w:t>
      </w:r>
      <w:r>
        <w:rPr>
          <w:rFonts w:ascii="Times New Roman" w:hAnsi="Times New Roman"/>
          <w:lang w:val="es-ES_tradnl"/>
        </w:rPr>
        <w:t xml:space="preserve"> </w:t>
      </w:r>
      <w:r>
        <w:rPr>
          <w:rFonts w:ascii="Times New Roman" w:hAnsi="Times New Roman"/>
          <w:i/>
          <w:lang w:val="es-ES_tradnl"/>
        </w:rPr>
        <w:t>Intreg</w:t>
      </w:r>
      <w:r>
        <w:rPr>
          <w:rFonts w:ascii="Times New Roman" w:hAnsi="Times New Roman"/>
          <w:lang w:val="es-ES_tradnl"/>
        </w:rPr>
        <w:t xml:space="preserve"> este creat, a cărui valoare este suma. Prin urmare, trebuie să dăm un mecanism pentru a accesa această nouă instanţiere. Facem aceasta cu operaţia </w:t>
      </w:r>
      <w:r>
        <w:rPr>
          <w:rFonts w:ascii="Times New Roman" w:hAnsi="Times New Roman"/>
          <w:i/>
          <w:lang w:val="es-ES_tradnl"/>
        </w:rPr>
        <w:t xml:space="preserve">atr </w:t>
      </w:r>
      <w:r>
        <w:rPr>
          <w:rFonts w:ascii="Times New Roman" w:hAnsi="Times New Roman"/>
          <w:lang w:val="es-ES_tradnl"/>
        </w:rPr>
        <w:t xml:space="preserve">aplicată instanţierii </w:t>
      </w:r>
      <w:r>
        <w:rPr>
          <w:rFonts w:ascii="Times New Roman" w:hAnsi="Times New Roman"/>
          <w:i/>
          <w:lang w:val="es-ES_tradnl"/>
        </w:rPr>
        <w:t>k</w:t>
      </w:r>
      <w:r>
        <w:rPr>
          <w:rFonts w:ascii="Times New Roman" w:hAnsi="Times New Roman"/>
          <w:lang w:val="es-ES_tradnl"/>
        </w:rPr>
        <w:t>.</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{Precondiţie:Fie </w:t>
      </w:r>
      <w:r>
        <w:rPr>
          <w:rFonts w:ascii="Times New Roman" w:hAnsi="Times New Roman"/>
          <w:i/>
          <w:lang w:val="es-ES_tradnl"/>
        </w:rPr>
        <w:t xml:space="preserve">k=n </w:t>
      </w:r>
      <w:r>
        <w:rPr>
          <w:rFonts w:ascii="Times New Roman" w:hAnsi="Times New Roman"/>
          <w:lang w:val="es-ES_tradnl"/>
        </w:rPr>
        <w:t xml:space="preserve">unde </w:t>
      </w:r>
      <w:r>
        <w:rPr>
          <w:rFonts w:ascii="Times New Roman" w:hAnsi="Times New Roman"/>
          <w:i/>
          <w:lang w:val="es-ES_tradnl"/>
        </w:rPr>
        <w:t xml:space="preserve">n </w:t>
      </w:r>
      <w:r>
        <w:rPr>
          <w:rFonts w:ascii="Times New Roman" w:hAnsi="Times New Roman"/>
          <w:lang w:val="es-ES_tradnl"/>
        </w:rPr>
        <w:t xml:space="preserve">este un </w:t>
      </w:r>
      <w:r>
        <w:rPr>
          <w:rFonts w:ascii="Times New Roman" w:hAnsi="Times New Roman"/>
          <w:i/>
          <w:lang w:val="es-ES_tradnl"/>
        </w:rPr>
        <w:t>Intreg</w:t>
      </w:r>
      <w:r>
        <w:rPr>
          <w:rFonts w:ascii="Times New Roman" w:hAnsi="Times New Roman"/>
          <w:lang w:val="es-ES_tradnl"/>
        </w:rPr>
        <w:t xml:space="preserve"> oarecare}</w:t>
      </w:r>
    </w:p>
    <w:p w:rsidR="00B34D90" w:rsidRDefault="00B34D90">
      <w:pPr>
        <w:pStyle w:val="PlainText"/>
        <w:spacing w:line="360" w:lineRule="auto"/>
        <w:jc w:val="both"/>
        <w:rPr>
          <w:rFonts w:ascii="Times New Roman" w:hAnsi="Times New Roman"/>
          <w:i/>
          <w:lang w:val="es-ES_tradnl"/>
        </w:rPr>
      </w:pPr>
      <w:r>
        <w:rPr>
          <w:rFonts w:ascii="Times New Roman" w:hAnsi="Times New Roman"/>
          <w:i/>
          <w:lang w:val="es-ES_tradnl"/>
        </w:rPr>
        <w:t xml:space="preserve"> </w:t>
      </w:r>
      <w:r>
        <w:rPr>
          <w:rFonts w:ascii="Times New Roman" w:hAnsi="Times New Roman"/>
          <w:lang w:val="es-ES_tradnl"/>
        </w:rPr>
        <w:t>k.atr(i.sum(j)</w:t>
      </w:r>
      <w:r>
        <w:rPr>
          <w:rFonts w:ascii="Times New Roman" w:hAnsi="Times New Roman"/>
          <w:i/>
          <w:lang w:val="es-ES_tradnl"/>
        </w:rPr>
        <w:t>)</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{Postcondiţie:</w:t>
      </w:r>
      <w:r>
        <w:rPr>
          <w:rFonts w:ascii="Times New Roman" w:hAnsi="Times New Roman"/>
          <w:i/>
          <w:lang w:val="es-ES_tradnl"/>
        </w:rPr>
        <w:t>k=i+j</w:t>
      </w:r>
      <w:r>
        <w:rPr>
          <w:rFonts w:ascii="Times New Roman" w:hAnsi="Times New Roman"/>
          <w:lang w:val="es-ES_tradnl"/>
        </w:rPr>
        <w:t xml:space="preserve"> }</w:t>
      </w:r>
    </w:p>
    <w:p w:rsidR="00B34D90" w:rsidRDefault="00B34D90" w:rsidP="00863EBD">
      <w:pPr>
        <w:pStyle w:val="PlainText"/>
        <w:spacing w:line="360" w:lineRule="auto"/>
        <w:jc w:val="both"/>
        <w:rPr>
          <w:rFonts w:ascii="Times New Roman" w:hAnsi="Times New Roman"/>
          <w:lang w:val="es-ES_tradnl"/>
        </w:rPr>
      </w:pPr>
      <w:r>
        <w:rPr>
          <w:rFonts w:ascii="Times New Roman" w:hAnsi="Times New Roman"/>
          <w:lang w:val="es-ES_tradnl"/>
        </w:rPr>
        <w:t xml:space="preserve"> După cum se vede, unele limbaje de programare aleg o reprezentare care este aproape identică cu formularea matematică utilizată în pre- şi postcondiţii. Acest fapt face dificilă departajarea între cele două nivele.</w:t>
      </w:r>
    </w:p>
    <w:p w:rsidR="00B34D90" w:rsidRPr="00863EBD" w:rsidRDefault="00B34D90" w:rsidP="00863EBD">
      <w:pPr>
        <w:pStyle w:val="PlainText"/>
        <w:spacing w:before="120" w:after="120" w:line="360" w:lineRule="auto"/>
        <w:jc w:val="both"/>
        <w:rPr>
          <w:rFonts w:ascii="Times New Roman" w:hAnsi="Times New Roman"/>
          <w:b/>
          <w:sz w:val="42"/>
          <w:lang w:val="es-ES_tradnl"/>
        </w:rPr>
      </w:pPr>
      <w:r>
        <w:rPr>
          <w:rFonts w:ascii="Times New Roman" w:hAnsi="Times New Roman"/>
          <w:b/>
          <w:sz w:val="42"/>
          <w:lang w:val="es-ES_tradnl"/>
        </w:rPr>
        <w:t>3.2 Clase</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O clasă este o </w:t>
      </w:r>
      <w:r>
        <w:rPr>
          <w:rFonts w:ascii="Times New Roman" w:hAnsi="Times New Roman"/>
          <w:i/>
          <w:lang w:val="es-ES_tradnl"/>
        </w:rPr>
        <w:t xml:space="preserve">reprezentare </w:t>
      </w:r>
      <w:r>
        <w:rPr>
          <w:rFonts w:ascii="Times New Roman" w:hAnsi="Times New Roman"/>
          <w:lang w:val="es-ES_tradnl"/>
        </w:rPr>
        <w:t xml:space="preserve">efectivă a unui TAD. Ea conţine detalii de implementare pentru structurile de date şi operaţiile utilizate. Lucrăm cu TAD-ul </w:t>
      </w:r>
      <w:r>
        <w:rPr>
          <w:rFonts w:ascii="Times New Roman" w:hAnsi="Times New Roman"/>
          <w:i/>
          <w:lang w:val="es-ES_tradnl"/>
        </w:rPr>
        <w:t xml:space="preserve">Intreg </w:t>
      </w:r>
      <w:r>
        <w:rPr>
          <w:rFonts w:ascii="Times New Roman" w:hAnsi="Times New Roman"/>
          <w:lang w:val="es-ES_tradnl"/>
        </w:rPr>
        <w:t>şi proiectăm propria noastră clasă pentru el:</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pPr>
      <w:r>
        <w:rPr>
          <w:lang w:val="es-ES_tradnl"/>
        </w:rPr>
        <w:t xml:space="preserve"> </w:t>
      </w:r>
      <w:r>
        <w:t>class Intreg {</w:t>
      </w:r>
    </w:p>
    <w:p w:rsidR="00B34D90" w:rsidRDefault="00B34D90">
      <w:pPr>
        <w:pStyle w:val="PlainText"/>
        <w:spacing w:line="360" w:lineRule="auto"/>
        <w:jc w:val="both"/>
      </w:pPr>
      <w:r>
        <w:t xml:space="preserve"> attributes:</w:t>
      </w:r>
    </w:p>
    <w:p w:rsidR="00B34D90" w:rsidRDefault="00B34D90">
      <w:pPr>
        <w:pStyle w:val="PlainText"/>
        <w:spacing w:line="360" w:lineRule="auto"/>
        <w:jc w:val="both"/>
      </w:pPr>
      <w:r>
        <w:t xml:space="preserve"> int i</w:t>
      </w:r>
    </w:p>
    <w:p w:rsidR="00B34D90" w:rsidRDefault="00B34D90">
      <w:pPr>
        <w:pStyle w:val="PlainText"/>
        <w:spacing w:line="360" w:lineRule="auto"/>
        <w:jc w:val="both"/>
      </w:pPr>
    </w:p>
    <w:p w:rsidR="00B34D90" w:rsidRDefault="00B34D90">
      <w:pPr>
        <w:pStyle w:val="PlainText"/>
        <w:spacing w:line="360" w:lineRule="auto"/>
        <w:jc w:val="both"/>
      </w:pPr>
      <w:r>
        <w:lastRenderedPageBreak/>
        <w:t xml:space="preserve"> methods:</w:t>
      </w:r>
    </w:p>
    <w:p w:rsidR="00B34D90" w:rsidRDefault="00B34D90">
      <w:pPr>
        <w:pStyle w:val="PlainText"/>
        <w:spacing w:line="360" w:lineRule="auto"/>
        <w:jc w:val="both"/>
      </w:pPr>
      <w:r>
        <w:t xml:space="preserve"> setValue(int n)</w:t>
      </w:r>
    </w:p>
    <w:p w:rsidR="00B34D90" w:rsidRDefault="00B34D90">
      <w:pPr>
        <w:pStyle w:val="PlainText"/>
        <w:spacing w:line="360" w:lineRule="auto"/>
        <w:jc w:val="both"/>
      </w:pPr>
      <w:r>
        <w:t xml:space="preserve"> Intreg addValue(Intreg j)</w:t>
      </w:r>
    </w:p>
    <w:p w:rsidR="00B34D90" w:rsidRDefault="00B34D90">
      <w:pPr>
        <w:pStyle w:val="PlainText"/>
        <w:spacing w:line="360" w:lineRule="auto"/>
        <w:jc w:val="both"/>
        <w:rPr>
          <w:lang w:val="es-ES_tradnl"/>
        </w:rPr>
      </w:pPr>
      <w:r>
        <w:t xml:space="preserve"> </w:t>
      </w:r>
      <w:r>
        <w:rPr>
          <w:lang w:val="es-ES_tradnl"/>
        </w:rPr>
        <w:t>}</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În exemplul de mai sus, ca şi în următoarele utilizăm o notaţie care nu aparţine unui anumit limbaj de programare (este un pseudolimbaj). În această notaţie </w:t>
      </w:r>
      <w:r>
        <w:rPr>
          <w:rFonts w:ascii="Times New Roman" w:hAnsi="Times New Roman"/>
          <w:b/>
          <w:lang w:val="es-ES_tradnl"/>
        </w:rPr>
        <w:t>class{...}</w:t>
      </w:r>
      <w:r>
        <w:rPr>
          <w:rFonts w:ascii="Times New Roman" w:hAnsi="Times New Roman"/>
          <w:lang w:val="es-ES_tradnl"/>
        </w:rPr>
        <w:t xml:space="preserve"> reprezintă definiţia unei clase. Între acolade se află două secţiuni, una fiind </w:t>
      </w:r>
      <w:r>
        <w:rPr>
          <w:rFonts w:ascii="Times New Roman" w:hAnsi="Times New Roman"/>
          <w:b/>
          <w:lang w:val="es-ES_tradnl"/>
        </w:rPr>
        <w:t>attributes</w:t>
      </w:r>
      <w:r>
        <w:rPr>
          <w:rFonts w:ascii="Times New Roman" w:hAnsi="Times New Roman"/>
          <w:lang w:val="es-ES_tradnl"/>
        </w:rPr>
        <w:t xml:space="preserve"> şi alta </w:t>
      </w:r>
      <w:r>
        <w:rPr>
          <w:rFonts w:ascii="Times New Roman" w:hAnsi="Times New Roman"/>
          <w:b/>
          <w:lang w:val="es-ES_tradnl"/>
        </w:rPr>
        <w:t>methods</w:t>
      </w:r>
      <w:r>
        <w:rPr>
          <w:rFonts w:ascii="Times New Roman" w:hAnsi="Times New Roman"/>
          <w:lang w:val="es-ES_tradnl"/>
        </w:rPr>
        <w:t xml:space="preserve"> care definesc implementarea structurilor de date şi ale operaţiilor respectivului TAD. Distingem din nou între cele două nivele utilizând termeni diferiţi: la nivelul de implementare vorbim despre "atribute" care sunt elementele structurii de date de la nivelul TAD. Aceasta se aplică şi la "metode" care sunt implementări ale operaţiilor TAD. În exemplul nostru, structura de date constă dintr-un singur element: o secvenţă de cifre cu semn. Atributul corespunzător este un întreg obişnuit al unui limbaj de programare. </w:t>
      </w:r>
      <w:r w:rsidRPr="00C94DCA">
        <w:rPr>
          <w:rFonts w:ascii="Times New Roman" w:hAnsi="Times New Roman"/>
          <w:lang w:val="es-ES_tradnl"/>
        </w:rPr>
        <w:t>Definim numai două metode s</w:t>
      </w:r>
      <w:r w:rsidRPr="00C94DCA">
        <w:rPr>
          <w:rFonts w:ascii="Times New Roman" w:hAnsi="Times New Roman"/>
          <w:i/>
          <w:lang w:val="es-ES_tradnl"/>
        </w:rPr>
        <w:t>etValue</w:t>
      </w:r>
      <w:r w:rsidR="00B57E41" w:rsidRPr="00B57E41">
        <w:rPr>
          <w:rFonts w:ascii="Times New Roman" w:hAnsi="Times New Roman"/>
          <w:i/>
          <w:w w:val="200"/>
          <w:lang w:val="es-ES_tradnl"/>
        </w:rPr>
        <w:t>()</w:t>
      </w:r>
      <w:r w:rsidRPr="00C94DCA">
        <w:rPr>
          <w:rFonts w:ascii="Times New Roman" w:hAnsi="Times New Roman"/>
          <w:i/>
          <w:lang w:val="es-ES_tradnl"/>
        </w:rPr>
        <w:t xml:space="preserve"> </w:t>
      </w:r>
      <w:r w:rsidRPr="00C94DCA">
        <w:rPr>
          <w:rFonts w:ascii="Times New Roman" w:hAnsi="Times New Roman"/>
          <w:lang w:val="es-ES_tradnl"/>
        </w:rPr>
        <w:t xml:space="preserve">şi </w:t>
      </w:r>
      <w:r w:rsidRPr="00C94DCA">
        <w:rPr>
          <w:rFonts w:ascii="Times New Roman" w:hAnsi="Times New Roman"/>
          <w:i/>
          <w:lang w:val="es-ES_tradnl"/>
        </w:rPr>
        <w:t>addValue</w:t>
      </w:r>
      <w:r w:rsidR="00B57E41" w:rsidRPr="00B57E41">
        <w:rPr>
          <w:rFonts w:ascii="Times New Roman" w:hAnsi="Times New Roman"/>
          <w:i/>
          <w:w w:val="200"/>
          <w:lang w:val="es-ES_tradnl"/>
        </w:rPr>
        <w:t>()</w:t>
      </w:r>
      <w:r w:rsidRPr="00C94DCA">
        <w:rPr>
          <w:rFonts w:ascii="Times New Roman" w:hAnsi="Times New Roman"/>
          <w:i/>
          <w:lang w:val="es-ES_tradnl"/>
        </w:rPr>
        <w:t xml:space="preserve"> </w:t>
      </w:r>
      <w:r w:rsidRPr="00C94DCA">
        <w:rPr>
          <w:rFonts w:ascii="Times New Roman" w:hAnsi="Times New Roman"/>
          <w:lang w:val="es-ES_tradnl"/>
        </w:rPr>
        <w:t xml:space="preserve">reprezentând cele două operaţii </w:t>
      </w:r>
      <w:r w:rsidRPr="00C94DCA">
        <w:rPr>
          <w:rFonts w:ascii="Times New Roman" w:hAnsi="Times New Roman"/>
          <w:i/>
          <w:lang w:val="es-ES_tradnl"/>
        </w:rPr>
        <w:t xml:space="preserve">atr </w:t>
      </w:r>
      <w:r w:rsidRPr="00C94DCA">
        <w:rPr>
          <w:rFonts w:ascii="Times New Roman" w:hAnsi="Times New Roman"/>
          <w:lang w:val="es-ES_tradnl"/>
        </w:rPr>
        <w:t xml:space="preserve">şi </w:t>
      </w:r>
      <w:r w:rsidRPr="00C94DCA">
        <w:rPr>
          <w:rFonts w:ascii="Times New Roman" w:hAnsi="Times New Roman"/>
          <w:i/>
          <w:lang w:val="es-ES_tradnl"/>
        </w:rPr>
        <w:t xml:space="preserve">sum </w:t>
      </w:r>
      <w:r w:rsidRPr="00C94DCA">
        <w:rPr>
          <w:rFonts w:ascii="Times New Roman" w:hAnsi="Times New Roman"/>
          <w:lang w:val="es-ES_tradnl"/>
        </w:rPr>
        <w:t>respectiv.</w:t>
      </w:r>
    </w:p>
    <w:p w:rsidR="00B34D90" w:rsidRPr="00C94DCA"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i/>
          <w:lang w:val="es-ES_tradnl"/>
        </w:rPr>
      </w:pPr>
      <w:r w:rsidRPr="00C94DCA">
        <w:rPr>
          <w:rFonts w:ascii="Times New Roman" w:hAnsi="Times New Roman"/>
          <w:lang w:val="es-ES_tradnl"/>
        </w:rPr>
        <w:t xml:space="preserve"> </w:t>
      </w:r>
      <w:r>
        <w:rPr>
          <w:rFonts w:ascii="Times New Roman" w:hAnsi="Times New Roman"/>
          <w:b/>
          <w:i/>
          <w:lang w:val="es-ES_tradnl"/>
        </w:rPr>
        <w:t>Definiţie (Clasă)</w:t>
      </w:r>
      <w:r>
        <w:rPr>
          <w:rFonts w:ascii="Times New Roman" w:hAnsi="Times New Roman"/>
          <w:i/>
          <w:lang w:val="es-ES_tradnl"/>
        </w:rPr>
        <w:t xml:space="preserve">. O </w:t>
      </w:r>
      <w:r>
        <w:rPr>
          <w:rFonts w:ascii="Times New Roman" w:hAnsi="Times New Roman"/>
          <w:b/>
          <w:i/>
          <w:lang w:val="es-ES_tradnl"/>
        </w:rPr>
        <w:t>clasă</w:t>
      </w:r>
      <w:r>
        <w:rPr>
          <w:rFonts w:ascii="Times New Roman" w:hAnsi="Times New Roman"/>
          <w:i/>
          <w:lang w:val="es-ES_tradnl"/>
        </w:rPr>
        <w:t xml:space="preserve"> este implementarea unui tip abstract de date (TAD). Ea defineşte </w:t>
      </w:r>
      <w:r>
        <w:rPr>
          <w:rFonts w:ascii="Times New Roman" w:hAnsi="Times New Roman"/>
          <w:b/>
          <w:i/>
          <w:lang w:val="es-ES_tradnl"/>
        </w:rPr>
        <w:t>atributele</w:t>
      </w:r>
      <w:r>
        <w:rPr>
          <w:rFonts w:ascii="Times New Roman" w:hAnsi="Times New Roman"/>
          <w:i/>
          <w:lang w:val="es-ES_tradnl"/>
        </w:rPr>
        <w:t xml:space="preserve"> şi </w:t>
      </w:r>
      <w:r>
        <w:rPr>
          <w:rFonts w:ascii="Times New Roman" w:hAnsi="Times New Roman"/>
          <w:b/>
          <w:i/>
          <w:lang w:val="es-ES_tradnl"/>
        </w:rPr>
        <w:t>metodele</w:t>
      </w:r>
      <w:r>
        <w:rPr>
          <w:rFonts w:ascii="Times New Roman" w:hAnsi="Times New Roman"/>
          <w:i/>
          <w:lang w:val="es-ES_tradnl"/>
        </w:rPr>
        <w:t xml:space="preserve"> care implementează structurile de date şi operaţiile din TAD, respectiv.</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rFonts w:ascii="Times New Roman" w:hAnsi="Times New Roman"/>
          <w:lang w:val="it-IT"/>
        </w:rPr>
      </w:pPr>
      <w:r>
        <w:rPr>
          <w:rFonts w:ascii="Times New Roman" w:hAnsi="Times New Roman"/>
          <w:lang w:val="es-ES_tradnl"/>
        </w:rPr>
        <w:t xml:space="preserve"> Instanţierile claselor se numesc </w:t>
      </w:r>
      <w:r>
        <w:rPr>
          <w:rFonts w:ascii="Times New Roman" w:hAnsi="Times New Roman"/>
          <w:i/>
          <w:lang w:val="es-ES_tradnl"/>
        </w:rPr>
        <w:t>obiecte</w:t>
      </w:r>
      <w:r>
        <w:rPr>
          <w:rFonts w:ascii="Times New Roman" w:hAnsi="Times New Roman"/>
          <w:lang w:val="es-ES_tradnl"/>
        </w:rPr>
        <w:t xml:space="preserve">. </w:t>
      </w:r>
      <w:r w:rsidRPr="00C94DCA">
        <w:rPr>
          <w:rFonts w:ascii="Times New Roman" w:hAnsi="Times New Roman"/>
          <w:lang w:val="it-IT"/>
        </w:rPr>
        <w:t xml:space="preserve">În consecinţă, clasele definesc proprietăţile şi comportarea unei mulţimi de obiecte.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Conceperea de TAD-uri şi declararea, într-un limbaj de programare, a claselor ce le sunt asociate formează obiectul </w:t>
      </w:r>
      <w:r w:rsidRPr="00C94DCA">
        <w:rPr>
          <w:rFonts w:ascii="Times New Roman" w:hAnsi="Times New Roman"/>
          <w:b/>
          <w:lang w:val="it-IT"/>
        </w:rPr>
        <w:t>proiectării</w:t>
      </w:r>
      <w:r w:rsidRPr="00C94DCA">
        <w:rPr>
          <w:rFonts w:ascii="Times New Roman" w:hAnsi="Times New Roman"/>
          <w:lang w:val="it-IT"/>
        </w:rPr>
        <w:t xml:space="preserve">, iar conceperea algoritmilor pentru realizarea operaţiilor şi implementarea acestora prin definirea metodelor în limbajul de programare formează obiectul </w:t>
      </w:r>
      <w:r w:rsidRPr="00C94DCA">
        <w:rPr>
          <w:rFonts w:ascii="Times New Roman" w:hAnsi="Times New Roman"/>
          <w:b/>
          <w:lang w:val="it-IT"/>
        </w:rPr>
        <w:t>programării</w:t>
      </w:r>
      <w:r w:rsidRPr="00C94DCA">
        <w:rPr>
          <w:rFonts w:ascii="Times New Roman" w:hAnsi="Times New Roman"/>
          <w:lang w:val="it-IT"/>
        </w:rPr>
        <w:t xml:space="preserve"> orientate pe obiecte. </w:t>
      </w:r>
    </w:p>
    <w:p w:rsidR="00B34D90" w:rsidRPr="00C94DCA" w:rsidRDefault="00B34D90" w:rsidP="00D3248E">
      <w:pPr>
        <w:pStyle w:val="PlainText"/>
        <w:spacing w:line="360" w:lineRule="auto"/>
        <w:jc w:val="both"/>
        <w:rPr>
          <w:rFonts w:ascii="Times New Roman" w:hAnsi="Times New Roman"/>
          <w:lang w:val="it-IT"/>
        </w:rPr>
      </w:pPr>
      <w:r w:rsidRPr="00C94DCA">
        <w:rPr>
          <w:rFonts w:ascii="Times New Roman" w:hAnsi="Times New Roman"/>
          <w:lang w:val="it-IT"/>
        </w:rPr>
        <w:t xml:space="preserve">O trăsătură caracteristică a orientării pe obiecte este ponderea mare pe care o are faza de proiectare în realizarea unei aplicaţii. </w:t>
      </w:r>
    </w:p>
    <w:p w:rsidR="00B34D90" w:rsidRPr="00C94DCA" w:rsidRDefault="00B34D90" w:rsidP="00D3248E">
      <w:pPr>
        <w:pStyle w:val="PlainText"/>
        <w:spacing w:before="120" w:after="120" w:line="360" w:lineRule="auto"/>
        <w:jc w:val="both"/>
        <w:rPr>
          <w:rFonts w:ascii="Times New Roman" w:hAnsi="Times New Roman"/>
          <w:b/>
          <w:sz w:val="42"/>
          <w:lang w:val="fr-FR"/>
        </w:rPr>
      </w:pPr>
      <w:r w:rsidRPr="00C94DCA">
        <w:rPr>
          <w:rFonts w:ascii="Times New Roman" w:hAnsi="Times New Roman"/>
          <w:b/>
          <w:sz w:val="42"/>
          <w:lang w:val="fr-FR"/>
        </w:rPr>
        <w:t>3.3 Obiecte</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b/>
          <w:sz w:val="42"/>
          <w:lang w:val="fr-FR"/>
        </w:rPr>
        <w:t xml:space="preserve"> </w:t>
      </w:r>
      <w:r w:rsidRPr="00C94DCA">
        <w:rPr>
          <w:rFonts w:ascii="Times New Roman" w:hAnsi="Times New Roman"/>
          <w:lang w:val="fr-FR"/>
        </w:rPr>
        <w:t xml:space="preserve">Reamintim exemplul cu angajaţii de la secţiunea 2.1. </w:t>
      </w:r>
      <w:r w:rsidRPr="00C94DCA">
        <w:rPr>
          <w:rFonts w:ascii="Times New Roman" w:hAnsi="Times New Roman"/>
          <w:lang w:val="it-IT"/>
        </w:rPr>
        <w:t xml:space="preserve">Am vorbit acolo despre </w:t>
      </w:r>
      <w:r w:rsidRPr="00C94DCA">
        <w:rPr>
          <w:rFonts w:ascii="Times New Roman" w:hAnsi="Times New Roman"/>
          <w:i/>
          <w:lang w:val="it-IT"/>
        </w:rPr>
        <w:t xml:space="preserve">instanţieri </w:t>
      </w:r>
      <w:r w:rsidRPr="00C94DCA">
        <w:rPr>
          <w:rFonts w:ascii="Times New Roman" w:hAnsi="Times New Roman"/>
          <w:lang w:val="it-IT"/>
        </w:rPr>
        <w:t xml:space="preserve">ale unor </w:t>
      </w:r>
      <w:r w:rsidRPr="00C94DCA">
        <w:rPr>
          <w:rFonts w:ascii="Times New Roman" w:hAnsi="Times New Roman"/>
          <w:i/>
          <w:lang w:val="it-IT"/>
        </w:rPr>
        <w:t>angajaţi abstracţi.</w:t>
      </w:r>
      <w:r w:rsidRPr="00C94DCA">
        <w:rPr>
          <w:rFonts w:ascii="Times New Roman" w:hAnsi="Times New Roman"/>
          <w:lang w:val="it-IT"/>
        </w:rPr>
        <w:t xml:space="preserve"> </w:t>
      </w:r>
      <w:r w:rsidRPr="00C94DCA">
        <w:rPr>
          <w:rFonts w:ascii="Times New Roman" w:hAnsi="Times New Roman"/>
          <w:lang w:val="fr-FR"/>
        </w:rPr>
        <w:t xml:space="preserve">Aceste instanţieri sunt exemple efective de angajat abstract deci ele conţin valori efective care reprezintă un anume angajat. </w:t>
      </w:r>
      <w:r w:rsidRPr="00C94DCA">
        <w:rPr>
          <w:rFonts w:ascii="Times New Roman" w:hAnsi="Times New Roman"/>
          <w:lang w:val="it-IT"/>
        </w:rPr>
        <w:t xml:space="preserve">Numim aceste instanţieri </w:t>
      </w:r>
      <w:r w:rsidRPr="00C94DCA">
        <w:rPr>
          <w:rFonts w:ascii="Times New Roman" w:hAnsi="Times New Roman"/>
          <w:i/>
          <w:lang w:val="it-IT"/>
        </w:rPr>
        <w:t>obiecte</w:t>
      </w:r>
      <w:r w:rsidRPr="00C94DCA">
        <w:rPr>
          <w:rFonts w:ascii="Times New Roman" w:hAnsi="Times New Roman"/>
          <w:lang w:val="it-IT"/>
        </w:rPr>
        <w:t>.</w:t>
      </w:r>
    </w:p>
    <w:p w:rsidR="00B34D90" w:rsidRPr="00C94DCA" w:rsidRDefault="00B34D90">
      <w:pPr>
        <w:pStyle w:val="PlainText"/>
        <w:spacing w:line="360" w:lineRule="auto"/>
        <w:jc w:val="both"/>
        <w:rPr>
          <w:rFonts w:ascii="Times New Roman" w:hAnsi="Times New Roman"/>
          <w:lang w:val="fr-FR"/>
        </w:rPr>
      </w:pPr>
      <w:r w:rsidRPr="00C94DCA">
        <w:rPr>
          <w:rFonts w:ascii="Times New Roman" w:hAnsi="Times New Roman"/>
          <w:lang w:val="it-IT"/>
        </w:rPr>
        <w:t xml:space="preserve"> Obiectele sunt identificabile în mod unic printr-un </w:t>
      </w:r>
      <w:r w:rsidRPr="00C94DCA">
        <w:rPr>
          <w:rFonts w:ascii="Times New Roman" w:hAnsi="Times New Roman"/>
          <w:i/>
          <w:lang w:val="it-IT"/>
        </w:rPr>
        <w:t>nume</w:t>
      </w:r>
      <w:r w:rsidRPr="00C94DCA">
        <w:rPr>
          <w:rFonts w:ascii="Times New Roman" w:hAnsi="Times New Roman"/>
          <w:lang w:val="it-IT"/>
        </w:rPr>
        <w:t xml:space="preserve">. </w:t>
      </w:r>
      <w:r w:rsidRPr="00C94DCA">
        <w:rPr>
          <w:rFonts w:ascii="Times New Roman" w:hAnsi="Times New Roman"/>
          <w:lang w:val="fr-FR"/>
        </w:rPr>
        <w:t xml:space="preserve">Prin urmare, putem avea două obiecte distincte cu acelaşi set de valori. Acest fapt este întâlnit în limbajele de programare "tradiţionale" unde putem avea, de </w:t>
      </w:r>
      <w:r w:rsidRPr="00C94DCA">
        <w:rPr>
          <w:rFonts w:ascii="Times New Roman" w:hAnsi="Times New Roman"/>
          <w:lang w:val="fr-FR"/>
        </w:rPr>
        <w:lastRenderedPageBreak/>
        <w:t xml:space="preserve">exemplu, doi întregi </w:t>
      </w:r>
      <w:r w:rsidRPr="00C94DCA">
        <w:rPr>
          <w:rFonts w:ascii="Times New Roman" w:hAnsi="Times New Roman"/>
          <w:i/>
          <w:lang w:val="fr-FR"/>
        </w:rPr>
        <w:t xml:space="preserve">i </w:t>
      </w:r>
      <w:r w:rsidRPr="00C94DCA">
        <w:rPr>
          <w:rFonts w:ascii="Times New Roman" w:hAnsi="Times New Roman"/>
          <w:lang w:val="fr-FR"/>
        </w:rPr>
        <w:t xml:space="preserve">şi </w:t>
      </w:r>
      <w:r w:rsidRPr="00C94DCA">
        <w:rPr>
          <w:rFonts w:ascii="Times New Roman" w:hAnsi="Times New Roman"/>
          <w:i/>
          <w:lang w:val="fr-FR"/>
        </w:rPr>
        <w:t xml:space="preserve">j </w:t>
      </w:r>
      <w:r w:rsidRPr="00C94DCA">
        <w:rPr>
          <w:rFonts w:ascii="Times New Roman" w:hAnsi="Times New Roman"/>
          <w:lang w:val="fr-FR"/>
        </w:rPr>
        <w:t>cu aceeaşi valoare "</w:t>
      </w:r>
      <w:r w:rsidRPr="00C94DCA">
        <w:rPr>
          <w:rFonts w:ascii="Times New Roman" w:hAnsi="Times New Roman"/>
          <w:i/>
          <w:lang w:val="fr-FR"/>
        </w:rPr>
        <w:t>2</w:t>
      </w:r>
      <w:r w:rsidRPr="00C94DCA">
        <w:rPr>
          <w:rFonts w:ascii="Times New Roman" w:hAnsi="Times New Roman"/>
          <w:lang w:val="fr-FR"/>
        </w:rPr>
        <w:t>".</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fr-FR"/>
        </w:rPr>
        <w:t xml:space="preserve"> </w:t>
      </w:r>
      <w:r w:rsidRPr="00C94DCA">
        <w:rPr>
          <w:rFonts w:ascii="Times New Roman" w:hAnsi="Times New Roman"/>
          <w:lang w:val="it-IT"/>
        </w:rPr>
        <w:t>Observăm utilizarea lui "</w:t>
      </w:r>
      <w:r w:rsidRPr="00C94DCA">
        <w:rPr>
          <w:rFonts w:ascii="Times New Roman" w:hAnsi="Times New Roman"/>
          <w:i/>
          <w:lang w:val="it-IT"/>
        </w:rPr>
        <w:t>i</w:t>
      </w:r>
      <w:r w:rsidRPr="00C94DCA">
        <w:rPr>
          <w:rFonts w:ascii="Times New Roman" w:hAnsi="Times New Roman"/>
          <w:lang w:val="it-IT"/>
        </w:rPr>
        <w:t>" şi "</w:t>
      </w:r>
      <w:r w:rsidRPr="00C94DCA">
        <w:rPr>
          <w:rFonts w:ascii="Times New Roman" w:hAnsi="Times New Roman"/>
          <w:i/>
          <w:lang w:val="it-IT"/>
        </w:rPr>
        <w:t>j</w:t>
      </w:r>
      <w:r w:rsidRPr="00C94DCA">
        <w:rPr>
          <w:rFonts w:ascii="Times New Roman" w:hAnsi="Times New Roman"/>
          <w:lang w:val="it-IT"/>
        </w:rPr>
        <w:t xml:space="preserve">" în ultima propoziţie ca nume pentru doi întregi. Vom numi totalitatea valorilor la un moment dat ale atributelor ataşate unui obiect </w:t>
      </w:r>
      <w:r w:rsidRPr="00C94DCA">
        <w:rPr>
          <w:rFonts w:ascii="Times New Roman" w:hAnsi="Times New Roman"/>
          <w:i/>
          <w:lang w:val="it-IT"/>
        </w:rPr>
        <w:t>starea</w:t>
      </w:r>
      <w:r w:rsidRPr="00C94DCA">
        <w:rPr>
          <w:rFonts w:ascii="Times New Roman" w:hAnsi="Times New Roman"/>
          <w:lang w:val="it-IT"/>
        </w:rPr>
        <w:t xml:space="preserve"> obiectului.</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w:t>
      </w:r>
      <w:r w:rsidRPr="00C94DCA">
        <w:rPr>
          <w:rFonts w:ascii="Times New Roman" w:hAnsi="Times New Roman"/>
          <w:b/>
          <w:i/>
          <w:lang w:val="it-IT"/>
        </w:rPr>
        <w:t xml:space="preserve">Definiţie (Obiect). </w:t>
      </w:r>
      <w:r w:rsidRPr="00C94DCA">
        <w:rPr>
          <w:rFonts w:ascii="Times New Roman" w:hAnsi="Times New Roman"/>
          <w:i/>
          <w:lang w:val="it-IT"/>
        </w:rPr>
        <w:t xml:space="preserve">Un </w:t>
      </w:r>
      <w:r w:rsidRPr="00C94DCA">
        <w:rPr>
          <w:rFonts w:ascii="Times New Roman" w:hAnsi="Times New Roman"/>
          <w:b/>
          <w:i/>
          <w:lang w:val="it-IT"/>
        </w:rPr>
        <w:t>obiect</w:t>
      </w:r>
      <w:r w:rsidRPr="00C94DCA">
        <w:rPr>
          <w:rFonts w:ascii="Times New Roman" w:hAnsi="Times New Roman"/>
          <w:i/>
          <w:lang w:val="it-IT"/>
        </w:rPr>
        <w:t xml:space="preserve"> este o instanţiere a unei clase. El poate fi identificat în mod unic prin </w:t>
      </w:r>
      <w:r w:rsidRPr="00C94DCA">
        <w:rPr>
          <w:rFonts w:ascii="Times New Roman" w:hAnsi="Times New Roman"/>
          <w:b/>
          <w:i/>
          <w:lang w:val="it-IT"/>
        </w:rPr>
        <w:t>numele</w:t>
      </w:r>
      <w:r w:rsidRPr="00C94DCA">
        <w:rPr>
          <w:rFonts w:ascii="Times New Roman" w:hAnsi="Times New Roman"/>
          <w:i/>
          <w:lang w:val="it-IT"/>
        </w:rPr>
        <w:t xml:space="preserve"> său şi în fiecare moment are o </w:t>
      </w:r>
      <w:r w:rsidRPr="00C94DCA">
        <w:rPr>
          <w:rFonts w:ascii="Times New Roman" w:hAnsi="Times New Roman"/>
          <w:b/>
          <w:i/>
          <w:lang w:val="it-IT"/>
        </w:rPr>
        <w:t>stare</w:t>
      </w:r>
      <w:r w:rsidRPr="00C94DCA">
        <w:rPr>
          <w:rFonts w:ascii="Times New Roman" w:hAnsi="Times New Roman"/>
          <w:i/>
          <w:lang w:val="it-IT"/>
        </w:rPr>
        <w:t xml:space="preserve"> care reprezintă valorile atributelor sale în acel moment</w:t>
      </w:r>
      <w:r w:rsidRPr="00C94DCA">
        <w:rPr>
          <w:rFonts w:ascii="Times New Roman" w:hAnsi="Times New Roman"/>
          <w:lang w:val="it-IT"/>
        </w:rPr>
        <w:t>.</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Starea unui obiect se schimbă în funcţie de metodele care sunt aplicate asupra sa. Numim această posibilă secvenţă de schimbari ale stării </w:t>
      </w:r>
      <w:r w:rsidRPr="00C94DCA">
        <w:rPr>
          <w:rFonts w:ascii="Times New Roman" w:hAnsi="Times New Roman"/>
          <w:i/>
          <w:lang w:val="it-IT"/>
        </w:rPr>
        <w:t>comportarea</w:t>
      </w:r>
      <w:r w:rsidRPr="00C94DCA">
        <w:rPr>
          <w:rFonts w:ascii="Times New Roman" w:hAnsi="Times New Roman"/>
          <w:lang w:val="it-IT"/>
        </w:rPr>
        <w:t xml:space="preserve"> </w:t>
      </w:r>
      <w:r w:rsidRPr="00C94DCA">
        <w:rPr>
          <w:rFonts w:ascii="Times New Roman" w:hAnsi="Times New Roman"/>
          <w:i/>
          <w:lang w:val="it-IT"/>
        </w:rPr>
        <w:t>obiectului</w:t>
      </w:r>
      <w:r w:rsidRPr="00C94DCA">
        <w:rPr>
          <w:rFonts w:ascii="Times New Roman" w:hAnsi="Times New Roman"/>
          <w:lang w:val="it-IT"/>
        </w:rPr>
        <w:t>.</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i/>
          <w:lang w:val="it-IT"/>
        </w:rPr>
      </w:pPr>
      <w:r w:rsidRPr="00C94DCA">
        <w:rPr>
          <w:rFonts w:ascii="Times New Roman" w:hAnsi="Times New Roman"/>
          <w:lang w:val="it-IT"/>
        </w:rPr>
        <w:t xml:space="preserve"> </w:t>
      </w:r>
      <w:r w:rsidRPr="00C94DCA">
        <w:rPr>
          <w:rFonts w:ascii="Times New Roman" w:hAnsi="Times New Roman"/>
          <w:b/>
          <w:i/>
          <w:lang w:val="it-IT"/>
        </w:rPr>
        <w:t xml:space="preserve">Definiţie (Comportare). Comportarea </w:t>
      </w:r>
      <w:r w:rsidRPr="00C94DCA">
        <w:rPr>
          <w:rFonts w:ascii="Times New Roman" w:hAnsi="Times New Roman"/>
          <w:i/>
          <w:lang w:val="it-IT"/>
        </w:rPr>
        <w:t>unui obiect este definită de mulţimea metodelor care pot fi aplicate asupra sa.</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rsidP="00413D02">
      <w:pPr>
        <w:pStyle w:val="PlainText"/>
        <w:spacing w:line="360" w:lineRule="auto"/>
        <w:jc w:val="both"/>
        <w:rPr>
          <w:rFonts w:ascii="Times New Roman" w:hAnsi="Times New Roman"/>
          <w:lang w:val="it-IT"/>
        </w:rPr>
      </w:pPr>
      <w:r w:rsidRPr="00C94DCA">
        <w:rPr>
          <w:rFonts w:ascii="Times New Roman" w:hAnsi="Times New Roman"/>
          <w:lang w:val="it-IT"/>
        </w:rPr>
        <w:t xml:space="preserve"> Am introdus până acum două concepte principale ale orientării pe obiecte: clasă si obiect. Programarea orientată pe obiecte (P00) este deci implementarea tipurilor abstracte de date sau, mai simplu, scrierea de clase. În momentul execuţiei instanţierile acestor clase, obiectele, realizează scopul programului schimbându-şi stările. În consecinţă, se poate gândi la un program în curs de execuţie ca la o colecţie de obiecte. Apare întrebarea: cum </w:t>
      </w:r>
      <w:r w:rsidRPr="00C94DCA">
        <w:rPr>
          <w:rFonts w:ascii="Times New Roman" w:hAnsi="Times New Roman"/>
          <w:i/>
          <w:lang w:val="it-IT"/>
        </w:rPr>
        <w:t xml:space="preserve">reacţionează </w:t>
      </w:r>
      <w:r w:rsidRPr="00C94DCA">
        <w:rPr>
          <w:rFonts w:ascii="Times New Roman" w:hAnsi="Times New Roman"/>
          <w:lang w:val="it-IT"/>
        </w:rPr>
        <w:t xml:space="preserve">aceste obiecte? Apare necesitatea conceptului de </w:t>
      </w:r>
      <w:r w:rsidRPr="00C94DCA">
        <w:rPr>
          <w:rFonts w:ascii="Times New Roman" w:hAnsi="Times New Roman"/>
          <w:i/>
          <w:lang w:val="it-IT"/>
        </w:rPr>
        <w:t xml:space="preserve">mesaj </w:t>
      </w:r>
      <w:r w:rsidRPr="00C94DCA">
        <w:rPr>
          <w:rFonts w:ascii="Times New Roman" w:hAnsi="Times New Roman"/>
          <w:lang w:val="it-IT"/>
        </w:rPr>
        <w:t>care este prezentat în continuare.</w:t>
      </w:r>
    </w:p>
    <w:p w:rsidR="00B34D90" w:rsidRPr="00413D02" w:rsidRDefault="00B34D90" w:rsidP="00413D02">
      <w:pPr>
        <w:pStyle w:val="PlainText"/>
        <w:spacing w:before="120" w:after="120" w:line="360" w:lineRule="auto"/>
        <w:jc w:val="both"/>
        <w:rPr>
          <w:rFonts w:ascii="Times New Roman" w:hAnsi="Times New Roman"/>
          <w:b/>
          <w:sz w:val="42"/>
          <w:lang w:val="it-IT"/>
        </w:rPr>
      </w:pPr>
      <w:r w:rsidRPr="00C94DCA">
        <w:rPr>
          <w:rFonts w:ascii="Times New Roman" w:hAnsi="Times New Roman"/>
          <w:b/>
          <w:sz w:val="42"/>
          <w:lang w:val="it-IT"/>
        </w:rPr>
        <w:t>3.4 Mesaje</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it-IT"/>
        </w:rPr>
        <w:t xml:space="preserve"> Un program aflat în execuţie este o colecţie de obiecte în care obiectele sunt create, distruse şi </w:t>
      </w:r>
      <w:r w:rsidRPr="00C94DCA">
        <w:rPr>
          <w:rFonts w:ascii="Times New Roman" w:hAnsi="Times New Roman"/>
          <w:i/>
          <w:lang w:val="it-IT"/>
        </w:rPr>
        <w:t xml:space="preserve">interacţionează </w:t>
      </w:r>
      <w:r w:rsidRPr="00C94DCA">
        <w:rPr>
          <w:rFonts w:ascii="Times New Roman" w:hAnsi="Times New Roman"/>
          <w:lang w:val="it-IT"/>
        </w:rPr>
        <w:t xml:space="preserve">între ele. </w:t>
      </w:r>
      <w:r>
        <w:rPr>
          <w:rFonts w:ascii="Times New Roman" w:hAnsi="Times New Roman"/>
          <w:lang w:val="es-ES_tradnl"/>
        </w:rPr>
        <w:t xml:space="preserve">Această interacţiune este bazată pe </w:t>
      </w:r>
      <w:r>
        <w:rPr>
          <w:rFonts w:ascii="Times New Roman" w:hAnsi="Times New Roman"/>
          <w:i/>
          <w:lang w:val="es-ES_tradnl"/>
        </w:rPr>
        <w:t xml:space="preserve">mesaje </w:t>
      </w:r>
      <w:r>
        <w:rPr>
          <w:rFonts w:ascii="Times New Roman" w:hAnsi="Times New Roman"/>
          <w:lang w:val="es-ES_tradnl"/>
        </w:rPr>
        <w:t xml:space="preserve">care sunt trimise de la un obiect la altul, prin care obiectul emiţător cere obiectului receptor să aplice o metodă asupra sa. </w:t>
      </w:r>
      <w:r w:rsidRPr="00C94DCA">
        <w:rPr>
          <w:rFonts w:ascii="Times New Roman" w:hAnsi="Times New Roman"/>
          <w:lang w:val="it-IT"/>
        </w:rPr>
        <w:t xml:space="preserve">Pentru a înţelege această comunicare, vom considera din nou clasa </w:t>
      </w:r>
      <w:r w:rsidRPr="00C94DCA">
        <w:rPr>
          <w:rFonts w:ascii="Times New Roman" w:hAnsi="Times New Roman"/>
          <w:i/>
          <w:lang w:val="it-IT"/>
        </w:rPr>
        <w:t xml:space="preserve">Intreg </w:t>
      </w:r>
      <w:r w:rsidRPr="00C94DCA">
        <w:rPr>
          <w:rFonts w:ascii="Times New Roman" w:hAnsi="Times New Roman"/>
          <w:lang w:val="it-IT"/>
        </w:rPr>
        <w:t xml:space="preserve">prezentată mai sus. În pseudo-limbajul de programare pe care îl utilizăm putem să creăm noi obiecte şi să aplicăm metode asupra lor. </w:t>
      </w:r>
      <w:r>
        <w:rPr>
          <w:rFonts w:ascii="Times New Roman" w:hAnsi="Times New Roman"/>
          <w:lang w:val="es-ES_tradnl"/>
        </w:rPr>
        <w:t>De exemplu, putem folosi</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lang w:val="es-ES_tradnl"/>
        </w:rPr>
      </w:pPr>
      <w:r>
        <w:rPr>
          <w:lang w:val="es-ES_tradnl"/>
        </w:rPr>
        <w:t xml:space="preserve"> Intreg i; /* Defineste un nou obiect intreg */</w:t>
      </w:r>
    </w:p>
    <w:p w:rsidR="00B34D90" w:rsidRPr="00C94DCA" w:rsidRDefault="00B34D90">
      <w:pPr>
        <w:pStyle w:val="PlainText"/>
        <w:spacing w:line="360" w:lineRule="auto"/>
        <w:jc w:val="both"/>
        <w:rPr>
          <w:lang w:val="it-IT"/>
        </w:rPr>
      </w:pPr>
      <w:r>
        <w:rPr>
          <w:lang w:val="es-ES_tradnl"/>
        </w:rPr>
        <w:t xml:space="preserve"> </w:t>
      </w:r>
      <w:r w:rsidRPr="00C94DCA">
        <w:rPr>
          <w:lang w:val="it-IT"/>
        </w:rPr>
        <w:t>i.setValue(1); /* Ii atribuie valoarea 1 */</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it-IT"/>
        </w:rPr>
        <w:t xml:space="preserve">pentru a stabili faptul că obiectul </w:t>
      </w:r>
      <w:r w:rsidRPr="00C94DCA">
        <w:rPr>
          <w:rFonts w:ascii="Times New Roman" w:hAnsi="Times New Roman"/>
          <w:i/>
          <w:lang w:val="it-IT"/>
        </w:rPr>
        <w:t xml:space="preserve">i </w:t>
      </w:r>
      <w:r w:rsidRPr="00C94DCA">
        <w:rPr>
          <w:rFonts w:ascii="Times New Roman" w:hAnsi="Times New Roman"/>
          <w:lang w:val="it-IT"/>
        </w:rPr>
        <w:t xml:space="preserve">îşi atribuie valoarea 1. </w:t>
      </w:r>
      <w:r>
        <w:rPr>
          <w:rFonts w:ascii="Times New Roman" w:hAnsi="Times New Roman"/>
          <w:lang w:val="es-ES_tradnl"/>
        </w:rPr>
        <w:t xml:space="preserve">Aceasta este mesajul "Aplică metoda </w:t>
      </w:r>
      <w:r>
        <w:rPr>
          <w:rFonts w:ascii="Times New Roman" w:hAnsi="Times New Roman"/>
          <w:i/>
          <w:lang w:val="es-ES_tradnl"/>
        </w:rPr>
        <w:t xml:space="preserve">setValue </w:t>
      </w:r>
      <w:r>
        <w:rPr>
          <w:rFonts w:ascii="Times New Roman" w:hAnsi="Times New Roman"/>
          <w:lang w:val="es-ES_tradnl"/>
        </w:rPr>
        <w:t xml:space="preserve">cu </w:t>
      </w:r>
      <w:r>
        <w:rPr>
          <w:rFonts w:ascii="Times New Roman" w:hAnsi="Times New Roman"/>
          <w:lang w:val="es-ES_tradnl"/>
        </w:rPr>
        <w:lastRenderedPageBreak/>
        <w:t xml:space="preserve">argumentul </w:t>
      </w:r>
      <w:r>
        <w:rPr>
          <w:rFonts w:ascii="Times New Roman" w:hAnsi="Times New Roman"/>
          <w:i/>
          <w:lang w:val="es-ES_tradnl"/>
        </w:rPr>
        <w:t>1</w:t>
      </w:r>
      <w:r>
        <w:rPr>
          <w:rFonts w:ascii="Times New Roman" w:hAnsi="Times New Roman"/>
          <w:lang w:val="es-ES_tradnl"/>
        </w:rPr>
        <w:t xml:space="preserve"> asupra ta " trimis obiectului </w:t>
      </w:r>
      <w:r>
        <w:rPr>
          <w:rFonts w:ascii="Times New Roman" w:hAnsi="Times New Roman"/>
          <w:i/>
          <w:lang w:val="es-ES_tradnl"/>
        </w:rPr>
        <w:t>i</w:t>
      </w:r>
      <w:r>
        <w:rPr>
          <w:rFonts w:ascii="Times New Roman" w:hAnsi="Times New Roman"/>
          <w:lang w:val="es-ES_tradnl"/>
        </w:rPr>
        <w:t>. Am notat trimiterea unui mesaj cu ".". Această notaţie este utilizată în C++; alte limbaje orientate pe obiecte ar putea utiliza alte notaţii, de exemplu "</w:t>
      </w:r>
      <w:r>
        <w:rPr>
          <w:rFonts w:ascii="Times New Roman" w:hAnsi="Times New Roman"/>
          <w:sz w:val="28"/>
          <w:lang w:val="es-ES_tradnl"/>
        </w:rPr>
        <w:t>–</w:t>
      </w:r>
      <w:r>
        <w:rPr>
          <w:sz w:val="28"/>
          <w:lang w:val="es-ES_tradnl"/>
        </w:rPr>
        <w:t>&gt;</w:t>
      </w:r>
      <w:r>
        <w:rPr>
          <w:rFonts w:ascii="Times New Roman" w:hAnsi="Times New Roman"/>
          <w:lang w:val="es-ES_tradnl"/>
        </w:rPr>
        <w:t>".</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rFonts w:ascii="Times New Roman" w:hAnsi="Times New Roman"/>
          <w:lang w:val="it-IT"/>
        </w:rPr>
      </w:pPr>
      <w:r>
        <w:rPr>
          <w:rFonts w:ascii="Times New Roman" w:hAnsi="Times New Roman"/>
          <w:lang w:val="es-ES_tradnl"/>
        </w:rPr>
        <w:t xml:space="preserve"> Trimiterea unui mesaj care cere unui obiect să aplice o metodă este similară cu apelul unei proceduri în limbajele"tradiţionale" de programare. </w:t>
      </w:r>
      <w:r w:rsidRPr="00C94DCA">
        <w:rPr>
          <w:rFonts w:ascii="Times New Roman" w:hAnsi="Times New Roman"/>
          <w:lang w:val="it-IT"/>
        </w:rPr>
        <w:t>Totuşi, în orientarea pe obiecte se au în vedere obiecte autonome care comunică unele cu altele schimbând mesaje. Obiectele reacţionează atunci când primesc mesaje aplicând metode asupra lor înşile. Ele pot de asemenea să refuze executarea unei metode, de exemplu dacă obiectul apelant nu este autorizat să execute metoda cerută.</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w:t>
      </w:r>
      <w:r>
        <w:rPr>
          <w:rFonts w:ascii="Times New Roman" w:hAnsi="Times New Roman"/>
          <w:lang w:val="es-ES_tradnl"/>
        </w:rPr>
        <w:t xml:space="preserve">În exemplul nostru, mesajul şi metoda care trebuie aplicată atunci când mesajul este primit au acelaşi nume. </w:t>
      </w:r>
      <w:r>
        <w:rPr>
          <w:rFonts w:ascii="Times New Roman" w:hAnsi="Times New Roman"/>
        </w:rPr>
        <w:t>Am trimis "</w:t>
      </w:r>
      <w:r>
        <w:rPr>
          <w:rFonts w:ascii="Times New Roman" w:hAnsi="Times New Roman"/>
          <w:i/>
        </w:rPr>
        <w:t>setValue</w:t>
      </w:r>
      <w:r>
        <w:rPr>
          <w:rFonts w:ascii="Times New Roman" w:hAnsi="Times New Roman"/>
        </w:rPr>
        <w:t xml:space="preserve"> cu argumentul </w:t>
      </w:r>
      <w:r>
        <w:rPr>
          <w:rFonts w:ascii="Times New Roman" w:hAnsi="Times New Roman"/>
          <w:i/>
        </w:rPr>
        <w:t>1</w:t>
      </w:r>
      <w:r>
        <w:rPr>
          <w:rFonts w:ascii="Times New Roman" w:hAnsi="Times New Roman"/>
        </w:rPr>
        <w:t xml:space="preserve">" obiectului </w:t>
      </w:r>
      <w:r>
        <w:rPr>
          <w:rFonts w:ascii="Times New Roman" w:hAnsi="Times New Roman"/>
          <w:i/>
        </w:rPr>
        <w:t xml:space="preserve">i </w:t>
      </w:r>
      <w:r>
        <w:rPr>
          <w:rFonts w:ascii="Times New Roman" w:hAnsi="Times New Roman"/>
        </w:rPr>
        <w:t>care aplică "</w:t>
      </w:r>
      <w:r>
        <w:rPr>
          <w:rFonts w:ascii="Times New Roman" w:hAnsi="Times New Roman"/>
          <w:i/>
        </w:rPr>
        <w:t>setValue(1)</w:t>
      </w:r>
      <w:r>
        <w:rPr>
          <w:rFonts w:ascii="Times New Roman" w:hAnsi="Times New Roman"/>
        </w:rPr>
        <w:t xml:space="preserve">". </w:t>
      </w:r>
      <w:r w:rsidRPr="00C94DCA">
        <w:rPr>
          <w:rFonts w:ascii="Times New Roman" w:hAnsi="Times New Roman"/>
          <w:lang w:val="it-IT"/>
        </w:rPr>
        <w:t xml:space="preserve">În orientarea pe obiecte aplicarea sau executarea unei metode se numeşte </w:t>
      </w:r>
      <w:r w:rsidRPr="00C94DCA">
        <w:rPr>
          <w:rFonts w:ascii="Times New Roman" w:hAnsi="Times New Roman"/>
          <w:i/>
          <w:lang w:val="it-IT"/>
        </w:rPr>
        <w:t>invocare</w:t>
      </w:r>
      <w:r w:rsidRPr="00C94DCA">
        <w:rPr>
          <w:rFonts w:ascii="Times New Roman" w:hAnsi="Times New Roman"/>
          <w:lang w:val="it-IT"/>
        </w:rPr>
        <w:t>.</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rPr>
          <w:rFonts w:ascii="Times New Roman" w:hAnsi="Times New Roman"/>
          <w:i/>
          <w:lang w:val="es-ES_tradnl"/>
        </w:rPr>
      </w:pPr>
      <w:r w:rsidRPr="00C94DCA">
        <w:rPr>
          <w:rFonts w:ascii="Times New Roman" w:hAnsi="Times New Roman"/>
          <w:lang w:val="it-IT"/>
        </w:rPr>
        <w:t xml:space="preserve"> </w:t>
      </w:r>
      <w:r>
        <w:rPr>
          <w:rFonts w:ascii="Times New Roman" w:hAnsi="Times New Roman"/>
          <w:b/>
          <w:i/>
          <w:lang w:val="es-ES_tradnl"/>
        </w:rPr>
        <w:t xml:space="preserve">Definiţie (Mesaj). </w:t>
      </w:r>
      <w:r>
        <w:rPr>
          <w:rFonts w:ascii="Times New Roman" w:hAnsi="Times New Roman"/>
          <w:i/>
          <w:lang w:val="es-ES_tradnl"/>
        </w:rPr>
        <w:t xml:space="preserve">Un </w:t>
      </w:r>
      <w:r>
        <w:rPr>
          <w:rFonts w:ascii="Times New Roman" w:hAnsi="Times New Roman"/>
          <w:b/>
          <w:i/>
          <w:lang w:val="es-ES_tradnl"/>
        </w:rPr>
        <w:t>mesaj</w:t>
      </w:r>
      <w:r>
        <w:rPr>
          <w:rFonts w:ascii="Times New Roman" w:hAnsi="Times New Roman"/>
          <w:i/>
          <w:lang w:val="es-ES_tradnl"/>
        </w:rPr>
        <w:t xml:space="preserve"> este o cerere către un obiect de a invoca una din metodele sale.</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Un mesaj conţine</w:t>
      </w:r>
    </w:p>
    <w:p w:rsidR="00B34D90" w:rsidRPr="00C94DCA" w:rsidRDefault="00B34D90">
      <w:pPr>
        <w:pStyle w:val="PlainText"/>
        <w:spacing w:line="360" w:lineRule="auto"/>
        <w:jc w:val="both"/>
        <w:rPr>
          <w:rFonts w:ascii="Times New Roman" w:hAnsi="Times New Roman"/>
          <w:lang w:val="it-IT"/>
        </w:rPr>
      </w:pPr>
      <w:r>
        <w:rPr>
          <w:rFonts w:ascii="Times New Roman" w:hAnsi="Times New Roman"/>
          <w:lang w:val="es-ES_tradnl"/>
        </w:rPr>
        <w:t xml:space="preserve"> </w:t>
      </w:r>
      <w:r>
        <w:rPr>
          <w:rFonts w:ascii="Symbol" w:hAnsi="Symbol"/>
        </w:rPr>
        <w:t></w:t>
      </w:r>
      <w:r w:rsidRPr="00C94DCA">
        <w:rPr>
          <w:rFonts w:ascii="Times New Roman" w:hAnsi="Times New Roman"/>
          <w:lang w:val="it-IT"/>
        </w:rPr>
        <w:t xml:space="preserve"> </w:t>
      </w:r>
      <w:r w:rsidRPr="00C94DCA">
        <w:rPr>
          <w:rFonts w:ascii="Times New Roman" w:hAnsi="Times New Roman"/>
          <w:i/>
          <w:lang w:val="it-IT"/>
        </w:rPr>
        <w:t>numele</w:t>
      </w:r>
      <w:r w:rsidRPr="00C94DCA">
        <w:rPr>
          <w:rFonts w:ascii="Times New Roman" w:hAnsi="Times New Roman"/>
          <w:lang w:val="it-IT"/>
        </w:rPr>
        <w:t xml:space="preserve"> metodei şi</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w:t>
      </w:r>
      <w:r>
        <w:rPr>
          <w:rFonts w:ascii="Symbol" w:hAnsi="Symbol"/>
        </w:rPr>
        <w:t></w:t>
      </w:r>
      <w:r w:rsidRPr="00C94DCA">
        <w:rPr>
          <w:rFonts w:ascii="Times New Roman" w:hAnsi="Times New Roman"/>
          <w:lang w:val="it-IT"/>
        </w:rPr>
        <w:t xml:space="preserve"> </w:t>
      </w:r>
      <w:r w:rsidRPr="00C94DCA">
        <w:rPr>
          <w:rFonts w:ascii="Times New Roman" w:hAnsi="Times New Roman"/>
          <w:i/>
          <w:lang w:val="it-IT"/>
        </w:rPr>
        <w:t>argumentele</w:t>
      </w:r>
      <w:r w:rsidRPr="00C94DCA">
        <w:rPr>
          <w:rFonts w:ascii="Times New Roman" w:hAnsi="Times New Roman"/>
          <w:lang w:val="it-IT"/>
        </w:rPr>
        <w:t xml:space="preserve"> metodei.</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În consecinţă, invocarea unei metode este o reacţie cauzată de recepţionarea unui mesaj.</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rsidP="00413D02">
      <w:pPr>
        <w:pStyle w:val="PlainText"/>
        <w:spacing w:line="360" w:lineRule="auto"/>
        <w:jc w:val="both"/>
        <w:rPr>
          <w:rFonts w:ascii="Times New Roman" w:hAnsi="Times New Roman"/>
          <w:lang w:val="it-IT"/>
        </w:rPr>
      </w:pPr>
      <w:r w:rsidRPr="00C94DCA">
        <w:rPr>
          <w:rFonts w:ascii="Times New Roman" w:hAnsi="Times New Roman"/>
          <w:lang w:val="it-IT"/>
        </w:rPr>
        <w:t xml:space="preserve"> </w:t>
      </w:r>
      <w:r w:rsidRPr="00C94DCA">
        <w:rPr>
          <w:rFonts w:ascii="Times New Roman" w:hAnsi="Times New Roman"/>
          <w:b/>
          <w:i/>
          <w:lang w:val="it-IT"/>
        </w:rPr>
        <w:t>Definiţie</w:t>
      </w:r>
      <w:r w:rsidRPr="00C94DCA">
        <w:rPr>
          <w:rFonts w:ascii="Times New Roman" w:hAnsi="Times New Roman"/>
          <w:i/>
          <w:lang w:val="it-IT"/>
        </w:rPr>
        <w:t xml:space="preserve"> </w:t>
      </w:r>
      <w:r w:rsidRPr="00C94DCA">
        <w:rPr>
          <w:rFonts w:ascii="Times New Roman" w:hAnsi="Times New Roman"/>
          <w:b/>
          <w:i/>
          <w:lang w:val="it-IT"/>
        </w:rPr>
        <w:t>(Metodă)</w:t>
      </w:r>
      <w:r w:rsidRPr="00C94DCA">
        <w:rPr>
          <w:rFonts w:ascii="Times New Roman" w:hAnsi="Times New Roman"/>
          <w:i/>
          <w:lang w:val="it-IT"/>
        </w:rPr>
        <w:t xml:space="preserve">. O </w:t>
      </w:r>
      <w:r w:rsidRPr="00C94DCA">
        <w:rPr>
          <w:rFonts w:ascii="Times New Roman" w:hAnsi="Times New Roman"/>
          <w:b/>
          <w:i/>
          <w:lang w:val="it-IT"/>
        </w:rPr>
        <w:t>metodă</w:t>
      </w:r>
      <w:r w:rsidRPr="00C94DCA">
        <w:rPr>
          <w:rFonts w:ascii="Times New Roman" w:hAnsi="Times New Roman"/>
          <w:i/>
          <w:lang w:val="it-IT"/>
        </w:rPr>
        <w:t xml:space="preserve"> este asociată cu o clasă. Un obiect invocă o metodă ca o reacţie la recepţionarea unui mesaj</w:t>
      </w:r>
      <w:r w:rsidRPr="00C94DCA">
        <w:rPr>
          <w:rFonts w:ascii="Times New Roman" w:hAnsi="Times New Roman"/>
          <w:lang w:val="it-IT"/>
        </w:rPr>
        <w:t>.</w:t>
      </w:r>
    </w:p>
    <w:p w:rsidR="00B34D90" w:rsidRPr="00C94DCA" w:rsidRDefault="00B34D90" w:rsidP="00413D02">
      <w:pPr>
        <w:pStyle w:val="PlainText"/>
        <w:spacing w:before="120" w:after="120" w:line="360" w:lineRule="auto"/>
        <w:jc w:val="both"/>
        <w:rPr>
          <w:rFonts w:ascii="Times New Roman" w:hAnsi="Times New Roman"/>
          <w:b/>
          <w:sz w:val="42"/>
          <w:lang w:val="it-IT"/>
        </w:rPr>
      </w:pPr>
      <w:r w:rsidRPr="00C94DCA">
        <w:rPr>
          <w:rFonts w:ascii="Times New Roman" w:hAnsi="Times New Roman"/>
          <w:b/>
          <w:sz w:val="42"/>
          <w:lang w:val="it-IT"/>
        </w:rPr>
        <w:t>3.5 Rezumat</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Considerarea unui program ca o colecţie de obiecte care interacţionează este un principiu fundamental în programarea orientată pe obiecte. Obiectele din această colecţie reacţionează la primirea unor mesaje, schimbându-şi starea în funcţie de invocarea unor metode care poate, la rândul ei, să cauzeze trimiterea altor mesaje către alte obiecte. Acest fapt este ilustrat în Figura 3.1.</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F32DE3">
      <w:pPr>
        <w:pStyle w:val="PlainText"/>
        <w:spacing w:line="360" w:lineRule="auto"/>
        <w:jc w:val="both"/>
        <w:rPr>
          <w:rFonts w:ascii="Times New Roman" w:hAnsi="Times New Roman"/>
          <w:lang w:val="it-IT"/>
        </w:rPr>
      </w:pPr>
      <w:r>
        <w:rPr>
          <w:noProof/>
          <w:lang w:val="ro-RO"/>
        </w:rPr>
        <w:pict>
          <v:group id="_x0000_s1241" style="position:absolute;left:0;text-align:left;margin-left:16.45pt;margin-top:20.35pt;width:291.75pt;height:294.2pt;z-index:251666944" coordorigin="756,1089" coordsize="5835,5884">
            <v:group id="_x0000_s1099" style="position:absolute;left:756;top:1089;width:5835;height:5884;mso-wrap-distance-left:0;mso-wrap-distance-right:0" coordorigin="106,96" coordsize="5835,5884">
              <o:lock v:ext="edit" text="t"/>
              <v:shape id="_x0000_s1100" style="position:absolute;left:106;top:96;width:5835;height:5884;v-text-anchor:middle" coordsize="6254,6987" path="m327,852c376,783,357,751,509,654,660,557,777,362,1237,272,1697,181,2542,,3267,105v725,106,1828,510,2319,799c6076,1194,6170,1529,6212,1840v42,311,-154,685,-376,930c5614,3015,5074,3084,4880,3310v-193,226,-140,425,-205,819c4610,4523,4541,5328,4493,5674v-48,346,-82,431,-106,533c4363,6309,4367,6256,4347,6287v-20,31,-15,39,-82,109c4198,6466,4103,6615,3947,6707v-156,92,-346,280,-615,239c3063,6905,2577,6844,2330,6463,2083,6081,1951,5119,1852,4658v-99,-462,-53,-655,-114,-966c1678,3380,1742,3128,1488,2789,1234,2451,426,1947,213,1659,,1371,194,1195,213,1061,232,927,286,893,327,852xe" strokeweight=".26mm">
                <v:fill color2="black"/>
                <v:shadow on="t" offset="2.12mm,2.12mm"/>
              </v:shape>
              <v:group id="_x0000_s1101" style="position:absolute;left:2181;top:4371;width:1425;height:1264;mso-wrap-distance-left:0;mso-wrap-distance-right:0" coordorigin="2181,4371" coordsize="1425,1264">
                <o:lock v:ext="edit" text="t"/>
                <v:oval id="_x0000_s1102" style="position:absolute;left:2181;top:4371;width:1425;height:1264;v-text-anchor:middle" strokeweight=".26mm">
                  <v:fill color2="black"/>
                  <v:stroke joinstyle="miter"/>
                </v:oval>
                <v:shape id="_x0000_s1103" type="#_x0000_t202" style="position:absolute;left:2318;top:4472;width:1134;height:1055;v-text-anchor:middle" filled="f" stroked="f">
                  <v:stroke joinstyle="round"/>
                  <v:textbox style="mso-next-textbox:#_x0000_s1103;mso-rotate-with-shape:t">
                    <w:txbxContent>
                      <w:p w:rsidR="00F32DE3" w:rsidRDefault="00F32DE3"/>
                      <w:p w:rsidR="00F32DE3" w:rsidRDefault="00F32DE3">
                        <w:pPr>
                          <w:rPr>
                            <w:lang w:val="ro-RO"/>
                          </w:rPr>
                        </w:pPr>
                        <w:r>
                          <w:rPr>
                            <w:lang w:val="ro-RO"/>
                          </w:rPr>
                          <w:t>obiect2</w:t>
                        </w:r>
                      </w:p>
                    </w:txbxContent>
                  </v:textbox>
                </v:shape>
              </v:group>
              <v:group id="_x0000_s1104" style="position:absolute;left:739;top:741;width:1221;height:1196;mso-wrap-distance-left:0;mso-wrap-distance-right:0" coordorigin="739,741" coordsize="1221,1196">
                <o:lock v:ext="edit" text="t"/>
                <v:shape id="_x0000_s1105" style="position:absolute;left:739;top:741;width:1221;height:1196;flip:x;v-text-anchor:middle" coordsize="21600,21600" o:spt="100" adj="-10922905,5814141,21018" path="wr,,21600,21600@3@1@7@5nsl10800,10800xewr,,21600,21600@3@1@7@5nfe" filled="f" strokeweight=".26mm">
                  <v:stroke joinstyle="miter"/>
                  <v:formulas>
                    <v:f eqn="sin 10800 #0"/>
                    <v:f eqn="sum @0 10800 0"/>
                    <v:f eqn="cos 10800 #0"/>
                    <v:f eqn="sum @2 10800 0"/>
                    <v:f eqn="sin 10800 #1"/>
                    <v:f eqn="sum @4 10800 0"/>
                    <v:f eqn="cos 10800 #1"/>
                    <v:f eqn="sum @6 10800 0"/>
                  </v:formulas>
                  <v:path o:connecttype="segments" textboxrect="336,0,21599,21592"/>
                  <v:handles>
                    <v:h position="center,#0" polar="10800,10800" radiusrange="10800,10800"/>
                    <v:h position="center,#1" polar="10800,10800" radiusrange="10800,10800"/>
                  </v:handles>
                </v:shape>
                <v:line id="_x0000_s1106" style="position:absolute;flip:y" from="1304,1916" to="1564,1933" strokeweight=".26mm">
                  <v:stroke endarrow="block" joinstyle="miter"/>
                </v:line>
              </v:group>
              <v:line id="_x0000_s1107" style="position:absolute;flip:x" from="2801,1668" to="3998,1669" strokeweight=".26mm">
                <v:stroke endarrow="block" joinstyle="miter"/>
              </v:line>
              <v:line id="_x0000_s1108" style="position:absolute;flip:x" from="3828,2207" to="4221,2645" strokeweight=".26mm">
                <v:stroke endarrow="block" joinstyle="miter"/>
              </v:line>
              <v:line id="_x0000_s1109" style="position:absolute" from="2265,2428" to="2812,4380" strokeweight=".26mm">
                <v:stroke endarrow="block" joinstyle="miter"/>
              </v:line>
              <v:line id="_x0000_s1110" style="position:absolute;flip:y" from="3116,3785" to="3394,4414" strokeweight=".26mm">
                <v:stroke endarrow="block" joinstyle="miter"/>
              </v:line>
              <v:line id="_x0000_s1111" style="position:absolute;flip:x y" from="2702,2130" to="3121,2657" strokeweight=".26mm">
                <v:stroke endarrow="block" joinstyle="miter"/>
              </v:line>
              <v:shape id="_x0000_s1112" type="#_x0000_t202" style="position:absolute;left:2341;top:502;width:1326;height:471;v-text-anchor:middle" filled="f" stroked="f">
                <v:stroke joinstyle="round"/>
                <v:textbox style="mso-next-textbox:#_x0000_s1112;mso-rotate-with-shape:t">
                  <w:txbxContent>
                    <w:p w:rsidR="00F32DE3" w:rsidRDefault="00F32DE3">
                      <w:pPr>
                        <w:rPr>
                          <w:sz w:val="28"/>
                          <w:lang w:val="ro-RO"/>
                        </w:rPr>
                      </w:pPr>
                      <w:r>
                        <w:rPr>
                          <w:sz w:val="28"/>
                          <w:lang w:val="ro-RO"/>
                        </w:rPr>
                        <w:t>Program</w:t>
                      </w:r>
                    </w:p>
                    <w:p w:rsidR="00F32DE3" w:rsidRDefault="00F32DE3"/>
                  </w:txbxContent>
                </v:textbox>
              </v:shape>
            </v:group>
            <v:group id="_x0000_s1226" style="position:absolute;left:3510;top:3530;width:1329;height:1264;mso-wrap-distance-left:0;mso-wrap-distance-right:0" coordorigin="2825,57" coordsize="1329,1264">
              <o:lock v:ext="edit" text="t"/>
              <v:oval id="_x0000_s1227" style="position:absolute;left:2825;top:57;width:1329;height:1264;v-text-anchor:middle" strokeweight=".26mm">
                <v:fill color2="black"/>
                <v:stroke joinstyle="miter"/>
              </v:oval>
              <v:shape id="_x0000_s1228" type="#_x0000_t202" style="position:absolute;left:2948;top:158;width:1057;height:1055;v-text-anchor:middle" filled="f" stroked="f">
                <v:stroke joinstyle="round"/>
                <v:textbox style="mso-rotate-with-shape:t">
                  <w:txbxContent>
                    <w:p w:rsidR="00F32DE3" w:rsidRDefault="00F32DE3"/>
                    <w:p w:rsidR="00F32DE3" w:rsidRDefault="00F32DE3">
                      <w:pPr>
                        <w:rPr>
                          <w:lang w:val="ro-RO"/>
                        </w:rPr>
                      </w:pPr>
                      <w:r>
                        <w:rPr>
                          <w:lang w:val="ro-RO"/>
                        </w:rPr>
                        <w:t>obiect4</w:t>
                      </w:r>
                    </w:p>
                  </w:txbxContent>
                </v:textbox>
              </v:shape>
            </v:group>
            <v:group id="_x0000_s1229" style="position:absolute;left:2154;top:2112;width:1329;height:1264;mso-wrap-distance-left:0;mso-wrap-distance-right:0" coordorigin="1487,329" coordsize="1329,1264">
              <o:lock v:ext="edit" text="t"/>
              <v:oval id="_x0000_s1230" style="position:absolute;left:1487;top:329;width:1329;height:1264;v-text-anchor:middle" strokeweight=".26mm">
                <v:fill color2="black"/>
                <v:stroke joinstyle="miter"/>
              </v:oval>
              <v:shape id="_x0000_s1231" type="#_x0000_t202" style="position:absolute;left:1610;top:430;width:1057;height:1055;v-text-anchor:middle" filled="f" stroked="f">
                <v:stroke joinstyle="round"/>
                <v:textbox style="mso-rotate-with-shape:t">
                  <w:txbxContent>
                    <w:p w:rsidR="00F32DE3" w:rsidRDefault="00F32DE3"/>
                    <w:p w:rsidR="00F32DE3" w:rsidRDefault="00F32DE3">
                      <w:pPr>
                        <w:rPr>
                          <w:lang w:val="ro-RO"/>
                        </w:rPr>
                      </w:pPr>
                      <w:r>
                        <w:rPr>
                          <w:lang w:val="ro-RO"/>
                        </w:rPr>
                        <w:t>obiect3</w:t>
                      </w:r>
                    </w:p>
                  </w:txbxContent>
                </v:textbox>
              </v:shape>
            </v:group>
            <v:group id="_x0000_s1232" style="position:absolute;left:4658;top:2072;width:1329;height:1264;mso-wrap-distance-left:0;mso-wrap-distance-right:0" coordorigin="3940,239" coordsize="1329,1264">
              <o:lock v:ext="edit" text="t"/>
              <v:oval id="_x0000_s1233" style="position:absolute;left:3940;top:239;width:1329;height:1264;v-text-anchor:middle" strokeweight=".26mm">
                <v:fill color2="black"/>
                <v:stroke joinstyle="miter"/>
              </v:oval>
              <v:shape id="_x0000_s1234" type="#_x0000_t202" style="position:absolute;left:4063;top:340;width:1057;height:1055;v-text-anchor:middle" filled="f" stroked="f">
                <v:stroke joinstyle="round"/>
                <v:textbox style="mso-rotate-with-shape:t">
                  <w:txbxContent>
                    <w:p w:rsidR="00F32DE3" w:rsidRDefault="00F32DE3"/>
                    <w:p w:rsidR="00F32DE3" w:rsidRDefault="00F32DE3">
                      <w:pPr>
                        <w:rPr>
                          <w:lang w:val="ro-RO"/>
                        </w:rPr>
                      </w:pPr>
                      <w:r>
                        <w:rPr>
                          <w:lang w:val="ro-RO"/>
                        </w:rPr>
                        <w:t>obiect2</w:t>
                      </w:r>
                    </w:p>
                  </w:txbxContent>
                </v:textbox>
              </v:shape>
            </v:group>
          </v:group>
        </w:pic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78706B" w:rsidRDefault="0078706B">
      <w:pPr>
        <w:pStyle w:val="PlainText"/>
        <w:spacing w:line="360" w:lineRule="auto"/>
        <w:jc w:val="both"/>
        <w:rPr>
          <w:rFonts w:ascii="Times New Roman" w:hAnsi="Times New Roman"/>
          <w:lang w:val="it-IT"/>
        </w:rPr>
      </w:pPr>
    </w:p>
    <w:p w:rsidR="008A73D9" w:rsidRDefault="008A73D9">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Figura 3.1 </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it-IT"/>
        </w:rPr>
        <w:t xml:space="preserve"> În această figură programul constă din numai patru obiecte. Aceste obiecte îşi trimit mesaje unul altuia, după cum indică săgeţile. </w:t>
      </w:r>
      <w:r>
        <w:rPr>
          <w:rFonts w:ascii="Times New Roman" w:hAnsi="Times New Roman"/>
          <w:lang w:val="es-ES_tradnl"/>
        </w:rPr>
        <w:t>Se observă că obiectul al treilea îşi trimite lui însuşi un mesaj.</w:t>
      </w:r>
    </w:p>
    <w:p w:rsidR="00B34D90" w:rsidRPr="00C94DCA" w:rsidRDefault="00B34D90">
      <w:pPr>
        <w:pStyle w:val="PlainText"/>
        <w:spacing w:line="360" w:lineRule="auto"/>
        <w:jc w:val="both"/>
        <w:rPr>
          <w:rFonts w:ascii="Times New Roman" w:hAnsi="Times New Roman"/>
          <w:lang w:val="it-IT"/>
        </w:rPr>
      </w:pPr>
      <w:r>
        <w:rPr>
          <w:rFonts w:ascii="Times New Roman" w:hAnsi="Times New Roman"/>
          <w:lang w:val="es-ES_tradnl"/>
        </w:rPr>
        <w:t xml:space="preserve">Cum ne poate ajuta această concepţie să dezvoltăm software? </w:t>
      </w:r>
      <w:r w:rsidRPr="00C94DCA">
        <w:rPr>
          <w:rFonts w:ascii="Times New Roman" w:hAnsi="Times New Roman"/>
          <w:lang w:val="it-IT"/>
        </w:rPr>
        <w:t xml:space="preserve">Pentru a răspunde la această întrebare vom revedea felul cum s-a dezvoltat software cu limbajele procedurale. Primul pas constă în a diviza problema în părţi mai mici care să poată fi tratate cu uşurinţă separat. Aceste părţi erau concepute ca orientate spre proceduri, care, în rezolvarea problemei, aveau un rol esenţial, în timp ce datele ocupau o poziţie secundară. </w:t>
      </w:r>
      <w:r>
        <w:rPr>
          <w:rFonts w:ascii="Times New Roman" w:hAnsi="Times New Roman"/>
          <w:lang w:val="es-ES_tradnl"/>
        </w:rPr>
        <w:t xml:space="preserve">Să considerăm, de exemplu, felul în care un caracter apare pe ecranul unui calculator atunci când este apăsată o tastă. </w:t>
      </w:r>
      <w:r w:rsidRPr="00C94DCA">
        <w:rPr>
          <w:rFonts w:ascii="Times New Roman" w:hAnsi="Times New Roman"/>
          <w:lang w:val="it-IT"/>
        </w:rPr>
        <w:t>Într-un mediu procedural urmează să fie scrişi următorii paşi necesari pentru a trimite un caracter pe ecran:</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1. aşteaptă până la apăsarea unei taste</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2. citeşte valoarea tastei</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3. scrie valoarea tastei la poziţia curentă a cursorului.</w:t>
      </w:r>
    </w:p>
    <w:p w:rsidR="00B34D90" w:rsidRPr="00C94DCA" w:rsidRDefault="00B34D90" w:rsidP="00413D02">
      <w:pPr>
        <w:pStyle w:val="PlainText"/>
        <w:spacing w:line="360" w:lineRule="auto"/>
        <w:jc w:val="both"/>
        <w:rPr>
          <w:rFonts w:ascii="Times New Roman" w:hAnsi="Times New Roman"/>
          <w:lang w:val="it-IT"/>
        </w:rPr>
      </w:pPr>
      <w:r w:rsidRPr="00C94DCA">
        <w:rPr>
          <w:rFonts w:ascii="Times New Roman" w:hAnsi="Times New Roman"/>
          <w:lang w:val="it-IT"/>
        </w:rPr>
        <w:t xml:space="preserve"> Nu se pot distinge obiectele ca entităţi cu proprietăţi şi comportare bine definite. Întru-un mediu orientat pe obiecte se pot distinge obiectele </w:t>
      </w:r>
      <w:r w:rsidRPr="00C94DCA">
        <w:rPr>
          <w:rFonts w:ascii="Times New Roman" w:hAnsi="Times New Roman"/>
          <w:i/>
          <w:lang w:val="it-IT"/>
        </w:rPr>
        <w:t xml:space="preserve">tastă </w:t>
      </w:r>
      <w:r w:rsidRPr="00C94DCA">
        <w:rPr>
          <w:rFonts w:ascii="Times New Roman" w:hAnsi="Times New Roman"/>
          <w:lang w:val="it-IT"/>
        </w:rPr>
        <w:t xml:space="preserve">şi </w:t>
      </w:r>
      <w:r w:rsidRPr="00C94DCA">
        <w:rPr>
          <w:rFonts w:ascii="Times New Roman" w:hAnsi="Times New Roman"/>
          <w:i/>
          <w:lang w:val="it-IT"/>
        </w:rPr>
        <w:t xml:space="preserve">ecran </w:t>
      </w:r>
      <w:r w:rsidRPr="00C94DCA">
        <w:rPr>
          <w:rFonts w:ascii="Times New Roman" w:hAnsi="Times New Roman"/>
          <w:lang w:val="it-IT"/>
        </w:rPr>
        <w:t>aflate în interacţiune. Atunci când o tastă primeşte mesajul că trebuie să îşi schimbe starea şi să fie apăsată, obiectul său corespunzător trimite un mesaj către obiectul ecran să afişeze valoarea asociată tastei.</w:t>
      </w:r>
    </w:p>
    <w:p w:rsidR="00B34D90" w:rsidRPr="00413D02" w:rsidRDefault="00B34D90" w:rsidP="00413D02">
      <w:pPr>
        <w:pStyle w:val="PlainText"/>
        <w:spacing w:after="120" w:line="360" w:lineRule="auto"/>
        <w:jc w:val="both"/>
        <w:rPr>
          <w:rFonts w:ascii="Times New Roman" w:hAnsi="Times New Roman"/>
          <w:b/>
          <w:sz w:val="42"/>
          <w:lang w:val="es-ES_tradnl"/>
        </w:rPr>
      </w:pPr>
      <w:r>
        <w:rPr>
          <w:rFonts w:ascii="Times New Roman" w:hAnsi="Times New Roman"/>
          <w:b/>
          <w:sz w:val="42"/>
          <w:lang w:val="es-ES_tradnl"/>
        </w:rPr>
        <w:lastRenderedPageBreak/>
        <w:t>3.6 Exerciţii</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1. Clasă.</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(a) Prin ce se deosebeşe o clasă de un TAD?</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(b) Proiectaţi o clasă pentru TAD-ul </w:t>
      </w:r>
      <w:r>
        <w:rPr>
          <w:rFonts w:ascii="Times New Roman" w:hAnsi="Times New Roman"/>
          <w:i/>
          <w:lang w:val="es-ES_tradnl"/>
        </w:rPr>
        <w:t>Complex.</w:t>
      </w:r>
      <w:r>
        <w:rPr>
          <w:rFonts w:ascii="Times New Roman" w:hAnsi="Times New Roman"/>
          <w:lang w:val="es-ES_tradnl"/>
        </w:rPr>
        <w:t xml:space="preserve"> Ce reprezentanţi alegeţi pentru operaţiile din TAD? Justificaţi alegerea.</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2. Obiecte in interacţiune.</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Alegeţi din viaţa dumneavoastră cotidiană o activitate care nu are prea mulţi paşi (de exemplu: privitul la TV, gătirea unei mâncări, etc). Descrieţi această activitate în formă procedural</w:t>
      </w:r>
      <w:r>
        <w:rPr>
          <w:rFonts w:ascii="Times New Roman" w:hAnsi="Times New Roman"/>
          <w:lang w:val="ro-RO"/>
        </w:rPr>
        <w:t>ă</w:t>
      </w:r>
      <w:r>
        <w:rPr>
          <w:rFonts w:ascii="Times New Roman" w:hAnsi="Times New Roman"/>
          <w:lang w:val="es-ES_tradnl"/>
        </w:rPr>
        <w:t xml:space="preserve"> şi în formă orientată pe obiecte. Încercaţi să vedeţi lumea ca fiind alcătuită din obiecte. Ce dificultăţi întâmpinaţi?</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3. Mesaje.</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(a) De ce vorbim despre "mesaje" în loc de "apelări de proceduri"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(b) Arătaţi câteva mesaje care au sens în mediul Internet (Trebuie deci să identificaţi obiectele).</w:t>
      </w:r>
    </w:p>
    <w:p w:rsidR="00B34D90" w:rsidRDefault="00B34D90" w:rsidP="008B2B63">
      <w:pPr>
        <w:pStyle w:val="PlainText"/>
        <w:spacing w:line="360" w:lineRule="auto"/>
        <w:jc w:val="both"/>
        <w:rPr>
          <w:rFonts w:ascii="Times New Roman" w:hAnsi="Times New Roman"/>
          <w:lang w:val="es-ES_tradnl"/>
        </w:rPr>
      </w:pPr>
      <w:r>
        <w:rPr>
          <w:rFonts w:ascii="Times New Roman" w:hAnsi="Times New Roman"/>
          <w:lang w:val="es-ES_tradnl"/>
        </w:rPr>
        <w:t xml:space="preserve"> (c) De ce termenul "mesaje" este mai potrivit în contextul ultimului exerciţiu decât termenul "apelare de procedură"?</w:t>
      </w:r>
    </w:p>
    <w:p w:rsidR="00B34D90" w:rsidRPr="008B2B63" w:rsidRDefault="00B34D90" w:rsidP="008B2B63">
      <w:pPr>
        <w:pStyle w:val="PlainText"/>
        <w:spacing w:before="120" w:after="120" w:line="360" w:lineRule="auto"/>
        <w:jc w:val="center"/>
        <w:rPr>
          <w:rFonts w:ascii="Times New Roman" w:hAnsi="Times New Roman"/>
          <w:b/>
          <w:sz w:val="48"/>
          <w:lang w:val="es-ES_tradnl"/>
        </w:rPr>
      </w:pPr>
      <w:r>
        <w:rPr>
          <w:rFonts w:ascii="Times New Roman" w:hAnsi="Times New Roman"/>
          <w:b/>
          <w:sz w:val="48"/>
          <w:lang w:val="es-ES_tradnl"/>
        </w:rPr>
        <w:t>4 Alte concepte orientate pe obiecte</w:t>
      </w:r>
    </w:p>
    <w:p w:rsidR="00B34D90" w:rsidRPr="00C94DCA" w:rsidRDefault="00B34D90" w:rsidP="008B2B63">
      <w:pPr>
        <w:pStyle w:val="PlainText"/>
        <w:spacing w:line="360" w:lineRule="auto"/>
        <w:jc w:val="both"/>
        <w:rPr>
          <w:rFonts w:ascii="Times New Roman" w:hAnsi="Times New Roman"/>
          <w:lang w:val="it-IT"/>
        </w:rPr>
      </w:pPr>
      <w:r>
        <w:rPr>
          <w:rFonts w:ascii="Times New Roman" w:hAnsi="Times New Roman"/>
          <w:lang w:val="es-ES_tradnl"/>
        </w:rPr>
        <w:t xml:space="preserve"> </w:t>
      </w:r>
      <w:r w:rsidRPr="00C94DCA">
        <w:rPr>
          <w:rFonts w:ascii="Times New Roman" w:hAnsi="Times New Roman"/>
          <w:lang w:val="it-IT"/>
        </w:rPr>
        <w:t>Mai sus s-au prezentat conceptele fundamentale ale POO. În continuare se vor prezenta mai multe detalii.</w:t>
      </w:r>
    </w:p>
    <w:p w:rsidR="00B34D90" w:rsidRPr="008B2B63" w:rsidRDefault="00B34D90" w:rsidP="008B2B63">
      <w:pPr>
        <w:pStyle w:val="PlainText"/>
        <w:spacing w:before="120" w:after="120" w:line="360" w:lineRule="auto"/>
        <w:jc w:val="both"/>
        <w:rPr>
          <w:rFonts w:ascii="Times New Roman" w:hAnsi="Times New Roman"/>
          <w:b/>
          <w:sz w:val="42"/>
          <w:lang w:val="it-IT"/>
        </w:rPr>
      </w:pPr>
      <w:r w:rsidRPr="00C94DCA">
        <w:rPr>
          <w:rFonts w:ascii="Times New Roman" w:hAnsi="Times New Roman"/>
          <w:b/>
          <w:sz w:val="42"/>
          <w:lang w:val="it-IT"/>
        </w:rPr>
        <w:t>4.1 Relaţii</w:t>
      </w:r>
    </w:p>
    <w:p w:rsidR="00B34D90" w:rsidRPr="00C94DCA" w:rsidRDefault="00B34D90" w:rsidP="008B2B63">
      <w:pPr>
        <w:pStyle w:val="PlainText"/>
        <w:spacing w:line="360" w:lineRule="auto"/>
        <w:jc w:val="both"/>
        <w:rPr>
          <w:rFonts w:ascii="Times New Roman" w:hAnsi="Times New Roman"/>
          <w:lang w:val="it-IT"/>
        </w:rPr>
      </w:pPr>
      <w:r w:rsidRPr="00C94DCA">
        <w:rPr>
          <w:rFonts w:ascii="Times New Roman" w:hAnsi="Times New Roman"/>
          <w:lang w:val="it-IT"/>
        </w:rPr>
        <w:t xml:space="preserve"> În exerciţiile 2.6.5 aţi investigat deja relaţiile dintre tipurile abstracte de date şi instanţieri şi le-aţi descris cu propriile cuvinte. Aici vor fi tratate mai detaliat.</w:t>
      </w:r>
    </w:p>
    <w:p w:rsidR="00B34D90" w:rsidRPr="008B2B63" w:rsidRDefault="00B34D90" w:rsidP="008B2B63">
      <w:pPr>
        <w:pStyle w:val="PlainText"/>
        <w:spacing w:before="120" w:after="120" w:line="360" w:lineRule="auto"/>
        <w:jc w:val="both"/>
        <w:rPr>
          <w:rFonts w:ascii="Times New Roman" w:hAnsi="Times New Roman"/>
          <w:b/>
          <w:sz w:val="36"/>
          <w:lang w:val="it-IT"/>
        </w:rPr>
      </w:pPr>
      <w:r w:rsidRPr="00C94DCA">
        <w:rPr>
          <w:rFonts w:ascii="Times New Roman" w:hAnsi="Times New Roman"/>
          <w:b/>
          <w:sz w:val="36"/>
          <w:lang w:val="it-IT"/>
        </w:rPr>
        <w:t>4.1.1 Relaţia "un fel de"</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it-IT"/>
        </w:rPr>
        <w:t xml:space="preserve"> Să presupunem că trebuie să scriem un program pentru a desena. Acest program va permite desenarea a diferite </w:t>
      </w:r>
      <w:r w:rsidRPr="00C94DCA">
        <w:rPr>
          <w:rFonts w:ascii="Times New Roman" w:hAnsi="Times New Roman"/>
          <w:i/>
          <w:lang w:val="it-IT"/>
        </w:rPr>
        <w:t>obiecte</w:t>
      </w:r>
      <w:r w:rsidRPr="00C94DCA">
        <w:rPr>
          <w:rFonts w:ascii="Times New Roman" w:hAnsi="Times New Roman"/>
          <w:lang w:val="it-IT"/>
        </w:rPr>
        <w:t xml:space="preserve">: puncte, cercuri, dreptunghiuri, triunghiuri, etc. </w:t>
      </w:r>
      <w:r>
        <w:rPr>
          <w:rFonts w:ascii="Times New Roman" w:hAnsi="Times New Roman"/>
          <w:lang w:val="es-ES_tradnl"/>
        </w:rPr>
        <w:t xml:space="preserve">Pentru fiecare obiect dăm o definiţie de </w:t>
      </w:r>
      <w:r>
        <w:rPr>
          <w:rFonts w:ascii="Times New Roman" w:hAnsi="Times New Roman"/>
          <w:i/>
          <w:lang w:val="es-ES_tradnl"/>
        </w:rPr>
        <w:t>clasă.</w:t>
      </w:r>
      <w:r>
        <w:rPr>
          <w:rFonts w:ascii="Times New Roman" w:hAnsi="Times New Roman"/>
          <w:lang w:val="es-ES_tradnl"/>
        </w:rPr>
        <w:t xml:space="preserve"> De exemplu, clasa </w:t>
      </w:r>
      <w:r>
        <w:rPr>
          <w:rFonts w:ascii="Times New Roman" w:hAnsi="Times New Roman"/>
          <w:i/>
          <w:lang w:val="es-ES_tradnl"/>
        </w:rPr>
        <w:t xml:space="preserve">Punct </w:t>
      </w:r>
      <w:r>
        <w:rPr>
          <w:rFonts w:ascii="Times New Roman" w:hAnsi="Times New Roman"/>
          <w:lang w:val="es-ES_tradnl"/>
        </w:rPr>
        <w:t>defineşte un punct prin coordonatele sale:</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pPr>
      <w:r>
        <w:rPr>
          <w:lang w:val="es-ES_tradnl"/>
        </w:rPr>
        <w:t xml:space="preserve"> </w:t>
      </w:r>
      <w:r>
        <w:t>class Punct {</w:t>
      </w:r>
    </w:p>
    <w:p w:rsidR="00B34D90" w:rsidRDefault="00B34D90">
      <w:pPr>
        <w:pStyle w:val="PlainText"/>
        <w:spacing w:line="360" w:lineRule="auto"/>
        <w:jc w:val="both"/>
      </w:pPr>
      <w:r>
        <w:t xml:space="preserve"> attributes:</w:t>
      </w:r>
    </w:p>
    <w:p w:rsidR="00B34D90" w:rsidRDefault="00B34D90">
      <w:pPr>
        <w:pStyle w:val="PlainText"/>
        <w:spacing w:line="360" w:lineRule="auto"/>
        <w:jc w:val="both"/>
      </w:pPr>
      <w:r>
        <w:t xml:space="preserve"> int x, y</w:t>
      </w:r>
    </w:p>
    <w:p w:rsidR="00B34D90" w:rsidRDefault="00B34D90">
      <w:pPr>
        <w:pStyle w:val="PlainText"/>
        <w:spacing w:line="360" w:lineRule="auto"/>
        <w:jc w:val="both"/>
      </w:pPr>
    </w:p>
    <w:p w:rsidR="00B34D90" w:rsidRDefault="00B34D90">
      <w:pPr>
        <w:pStyle w:val="PlainText"/>
        <w:spacing w:line="360" w:lineRule="auto"/>
        <w:jc w:val="both"/>
      </w:pPr>
      <w:r>
        <w:t xml:space="preserve"> methods:</w:t>
      </w:r>
    </w:p>
    <w:p w:rsidR="00B34D90" w:rsidRDefault="00B34D90">
      <w:pPr>
        <w:pStyle w:val="PlainText"/>
        <w:spacing w:line="360" w:lineRule="auto"/>
        <w:jc w:val="both"/>
      </w:pPr>
      <w:r>
        <w:t xml:space="preserve"> setX(int nouX)</w:t>
      </w:r>
    </w:p>
    <w:p w:rsidR="00B34D90" w:rsidRDefault="00B34D90">
      <w:pPr>
        <w:pStyle w:val="PlainText"/>
        <w:spacing w:line="360" w:lineRule="auto"/>
        <w:jc w:val="both"/>
      </w:pPr>
      <w:r>
        <w:t xml:space="preserve"> getX()</w:t>
      </w:r>
    </w:p>
    <w:p w:rsidR="00B34D90" w:rsidRPr="00C94DCA" w:rsidRDefault="00B34D90">
      <w:pPr>
        <w:pStyle w:val="PlainText"/>
        <w:spacing w:line="360" w:lineRule="auto"/>
        <w:jc w:val="both"/>
        <w:rPr>
          <w:lang w:val="en-GB"/>
        </w:rPr>
      </w:pPr>
      <w:r>
        <w:t xml:space="preserve"> </w:t>
      </w:r>
      <w:r w:rsidRPr="00C94DCA">
        <w:rPr>
          <w:lang w:val="en-GB"/>
        </w:rPr>
        <w:t>setY(int nouY)</w:t>
      </w:r>
    </w:p>
    <w:p w:rsidR="00B34D90" w:rsidRPr="00C94DCA" w:rsidRDefault="00B34D90">
      <w:pPr>
        <w:pStyle w:val="PlainText"/>
        <w:spacing w:line="360" w:lineRule="auto"/>
        <w:jc w:val="both"/>
        <w:rPr>
          <w:lang w:val="en-GB"/>
        </w:rPr>
      </w:pPr>
      <w:r w:rsidRPr="00C94DCA">
        <w:rPr>
          <w:lang w:val="en-GB"/>
        </w:rPr>
        <w:t xml:space="preserve"> getY()</w:t>
      </w:r>
    </w:p>
    <w:p w:rsidR="00B34D90" w:rsidRPr="00C94DCA" w:rsidRDefault="00B34D90">
      <w:pPr>
        <w:pStyle w:val="PlainText"/>
        <w:spacing w:line="360" w:lineRule="auto"/>
        <w:jc w:val="both"/>
        <w:rPr>
          <w:lang w:val="en-GB"/>
        </w:rPr>
      </w:pPr>
      <w:r w:rsidRPr="00C94DCA">
        <w:rPr>
          <w:lang w:val="en-GB"/>
        </w:rPr>
        <w:t xml:space="preserve"> }</w:t>
      </w:r>
    </w:p>
    <w:p w:rsidR="00B34D90" w:rsidRPr="00C94DCA" w:rsidRDefault="00B34D90">
      <w:pPr>
        <w:pStyle w:val="PlainText"/>
        <w:spacing w:line="360" w:lineRule="auto"/>
        <w:jc w:val="both"/>
        <w:rPr>
          <w:rFonts w:ascii="Times New Roman" w:hAnsi="Times New Roman"/>
          <w:lang w:val="en-GB"/>
        </w:rPr>
      </w:pPr>
    </w:p>
    <w:p w:rsidR="00B34D90" w:rsidRPr="00C94DCA" w:rsidRDefault="00B34D90">
      <w:pPr>
        <w:pStyle w:val="PlainText"/>
        <w:spacing w:line="360" w:lineRule="auto"/>
        <w:jc w:val="both"/>
        <w:rPr>
          <w:rFonts w:ascii="Times New Roman" w:hAnsi="Times New Roman"/>
          <w:lang w:val="en-GB"/>
        </w:rPr>
      </w:pPr>
      <w:r w:rsidRPr="00C94DCA">
        <w:rPr>
          <w:rFonts w:ascii="Times New Roman" w:hAnsi="Times New Roman"/>
          <w:lang w:val="en-GB"/>
        </w:rPr>
        <w:t xml:space="preserve"> Continuăm să definim clasele programului nostru de desen cu o clasă care descrie cercuri. Un cerc este definit prin centru şi rază:</w:t>
      </w:r>
    </w:p>
    <w:p w:rsidR="00B34D90" w:rsidRPr="00C94DCA" w:rsidRDefault="00B34D90">
      <w:pPr>
        <w:pStyle w:val="PlainText"/>
        <w:spacing w:line="360" w:lineRule="auto"/>
        <w:jc w:val="both"/>
        <w:rPr>
          <w:rFonts w:ascii="Times New Roman" w:hAnsi="Times New Roman"/>
          <w:lang w:val="en-GB"/>
        </w:rPr>
      </w:pPr>
    </w:p>
    <w:p w:rsidR="00B34D90" w:rsidRPr="00C94DCA" w:rsidRDefault="00B34D90">
      <w:pPr>
        <w:pStyle w:val="PlainText"/>
        <w:spacing w:line="360" w:lineRule="auto"/>
        <w:jc w:val="both"/>
        <w:rPr>
          <w:lang w:val="fr-FR"/>
        </w:rPr>
      </w:pPr>
      <w:r w:rsidRPr="00C94DCA">
        <w:rPr>
          <w:lang w:val="en-GB"/>
        </w:rPr>
        <w:t xml:space="preserve"> </w:t>
      </w:r>
      <w:r w:rsidRPr="00C94DCA">
        <w:rPr>
          <w:lang w:val="fr-FR"/>
        </w:rPr>
        <w:t>class Cerc {</w:t>
      </w:r>
    </w:p>
    <w:p w:rsidR="00B34D90" w:rsidRPr="00C94DCA" w:rsidRDefault="00B34D90">
      <w:pPr>
        <w:pStyle w:val="PlainText"/>
        <w:spacing w:line="360" w:lineRule="auto"/>
        <w:jc w:val="both"/>
        <w:rPr>
          <w:lang w:val="fr-FR"/>
        </w:rPr>
      </w:pPr>
      <w:r w:rsidRPr="00C94DCA">
        <w:rPr>
          <w:lang w:val="fr-FR"/>
        </w:rPr>
        <w:t xml:space="preserve"> attributes:</w:t>
      </w:r>
    </w:p>
    <w:p w:rsidR="00B34D90" w:rsidRPr="00C94DCA" w:rsidRDefault="00B34D90">
      <w:pPr>
        <w:pStyle w:val="PlainText"/>
        <w:spacing w:line="360" w:lineRule="auto"/>
        <w:jc w:val="both"/>
        <w:rPr>
          <w:lang w:val="fr-FR"/>
        </w:rPr>
      </w:pPr>
      <w:r w:rsidRPr="00C94DCA">
        <w:rPr>
          <w:lang w:val="fr-FR"/>
        </w:rPr>
        <w:t xml:space="preserve"> int x, y, </w:t>
      </w:r>
    </w:p>
    <w:p w:rsidR="00B34D90" w:rsidRDefault="00B34D90">
      <w:pPr>
        <w:pStyle w:val="PlainText"/>
        <w:spacing w:line="360" w:lineRule="auto"/>
        <w:jc w:val="both"/>
      </w:pPr>
      <w:r w:rsidRPr="00C94DCA">
        <w:rPr>
          <w:lang w:val="fr-FR"/>
        </w:rPr>
        <w:t xml:space="preserve"> </w:t>
      </w:r>
      <w:r>
        <w:t>raza</w:t>
      </w:r>
    </w:p>
    <w:p w:rsidR="00B34D90" w:rsidRDefault="00B34D90">
      <w:pPr>
        <w:pStyle w:val="PlainText"/>
        <w:spacing w:line="360" w:lineRule="auto"/>
        <w:jc w:val="both"/>
      </w:pPr>
    </w:p>
    <w:p w:rsidR="00B34D90" w:rsidRDefault="00B34D90">
      <w:pPr>
        <w:pStyle w:val="PlainText"/>
        <w:spacing w:line="360" w:lineRule="auto"/>
        <w:jc w:val="both"/>
      </w:pPr>
      <w:r>
        <w:t xml:space="preserve"> methods:</w:t>
      </w:r>
    </w:p>
    <w:p w:rsidR="00B34D90" w:rsidRDefault="00B34D90">
      <w:pPr>
        <w:pStyle w:val="PlainText"/>
        <w:spacing w:line="360" w:lineRule="auto"/>
        <w:jc w:val="both"/>
      </w:pPr>
      <w:r>
        <w:t xml:space="preserve"> setX(int nouX)</w:t>
      </w:r>
    </w:p>
    <w:p w:rsidR="00B34D90" w:rsidRDefault="00B34D90">
      <w:pPr>
        <w:pStyle w:val="PlainText"/>
        <w:spacing w:line="360" w:lineRule="auto"/>
        <w:jc w:val="both"/>
      </w:pPr>
      <w:r>
        <w:t xml:space="preserve"> getX()</w:t>
      </w:r>
    </w:p>
    <w:p w:rsidR="00B34D90" w:rsidRDefault="00B34D90">
      <w:pPr>
        <w:pStyle w:val="PlainText"/>
        <w:spacing w:line="360" w:lineRule="auto"/>
        <w:jc w:val="both"/>
      </w:pPr>
      <w:r>
        <w:t xml:space="preserve"> setY(int nouY)</w:t>
      </w:r>
    </w:p>
    <w:p w:rsidR="00B34D90" w:rsidRDefault="00B34D90">
      <w:pPr>
        <w:pStyle w:val="PlainText"/>
        <w:spacing w:line="360" w:lineRule="auto"/>
        <w:jc w:val="both"/>
      </w:pPr>
      <w:r>
        <w:t xml:space="preserve"> getY()</w:t>
      </w:r>
    </w:p>
    <w:p w:rsidR="00B34D90" w:rsidRPr="00C94DCA" w:rsidRDefault="00B34D90">
      <w:pPr>
        <w:pStyle w:val="PlainText"/>
        <w:spacing w:line="360" w:lineRule="auto"/>
        <w:jc w:val="both"/>
      </w:pPr>
      <w:r>
        <w:t xml:space="preserve"> </w:t>
      </w:r>
      <w:r w:rsidRPr="00C94DCA">
        <w:t>setRaza(int nouaRaza)</w:t>
      </w:r>
    </w:p>
    <w:p w:rsidR="00B34D90" w:rsidRPr="00C94DCA" w:rsidRDefault="00B34D90">
      <w:pPr>
        <w:pStyle w:val="PlainText"/>
        <w:spacing w:line="360" w:lineRule="auto"/>
        <w:jc w:val="both"/>
      </w:pPr>
      <w:r w:rsidRPr="00C94DCA">
        <w:t xml:space="preserve"> getRaza()</w:t>
      </w:r>
    </w:p>
    <w:p w:rsidR="00B34D90" w:rsidRPr="00C94DCA" w:rsidRDefault="00B34D90">
      <w:pPr>
        <w:pStyle w:val="PlainText"/>
        <w:spacing w:line="360" w:lineRule="auto"/>
        <w:jc w:val="both"/>
      </w:pPr>
      <w:r w:rsidRPr="00C94DCA">
        <w:t xml:space="preserve"> }</w:t>
      </w:r>
    </w:p>
    <w:p w:rsidR="00B34D90" w:rsidRPr="00C94DCA"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rPr>
          <w:rFonts w:ascii="Times New Roman" w:hAnsi="Times New Roman"/>
        </w:rPr>
      </w:pPr>
      <w:r w:rsidRPr="00C94DCA">
        <w:rPr>
          <w:rFonts w:ascii="Times New Roman" w:hAnsi="Times New Roman"/>
        </w:rPr>
        <w:t xml:space="preserve"> Comparând cele două definiţii de clase observăm următoarele:</w:t>
      </w:r>
    </w:p>
    <w:p w:rsidR="00B34D90" w:rsidRPr="00C94DCA" w:rsidRDefault="00B34D90">
      <w:pPr>
        <w:pStyle w:val="PlainText"/>
        <w:spacing w:line="360" w:lineRule="auto"/>
        <w:jc w:val="both"/>
        <w:rPr>
          <w:rFonts w:ascii="Times New Roman" w:hAnsi="Times New Roman"/>
        </w:rPr>
      </w:pPr>
      <w:r w:rsidRPr="00C94DCA">
        <w:rPr>
          <w:rFonts w:ascii="Times New Roman" w:hAnsi="Times New Roman"/>
        </w:rPr>
        <w:t xml:space="preserve"> </w:t>
      </w:r>
      <w:r>
        <w:rPr>
          <w:rFonts w:ascii="Symbol" w:hAnsi="Symbol"/>
        </w:rPr>
        <w:t></w:t>
      </w:r>
      <w:r w:rsidRPr="00C94DCA">
        <w:rPr>
          <w:rFonts w:ascii="Times New Roman" w:hAnsi="Times New Roman"/>
        </w:rPr>
        <w:t xml:space="preserve"> Ambele clase au două date membre </w:t>
      </w:r>
      <w:r w:rsidRPr="00C94DCA">
        <w:rPr>
          <w:rFonts w:ascii="Times New Roman" w:hAnsi="Times New Roman"/>
          <w:i/>
        </w:rPr>
        <w:t xml:space="preserve">x </w:t>
      </w:r>
      <w:r w:rsidRPr="00C94DCA">
        <w:rPr>
          <w:rFonts w:ascii="Times New Roman" w:hAnsi="Times New Roman"/>
        </w:rPr>
        <w:t xml:space="preserve">şi </w:t>
      </w:r>
      <w:r w:rsidRPr="00C94DCA">
        <w:rPr>
          <w:rFonts w:ascii="Times New Roman" w:hAnsi="Times New Roman"/>
          <w:i/>
        </w:rPr>
        <w:t>y</w:t>
      </w:r>
      <w:r w:rsidRPr="00C94DCA">
        <w:rPr>
          <w:rFonts w:ascii="Times New Roman" w:hAnsi="Times New Roman"/>
        </w:rPr>
        <w:t xml:space="preserve">. În clasa </w:t>
      </w:r>
      <w:r w:rsidRPr="00C94DCA">
        <w:rPr>
          <w:rFonts w:ascii="Times New Roman" w:hAnsi="Times New Roman"/>
          <w:i/>
        </w:rPr>
        <w:t xml:space="preserve">Punct </w:t>
      </w:r>
      <w:r w:rsidRPr="00C94DCA">
        <w:rPr>
          <w:rFonts w:ascii="Times New Roman" w:hAnsi="Times New Roman"/>
        </w:rPr>
        <w:t xml:space="preserve">aceste elemente descriu poziţia punctului, iar în clasa </w:t>
      </w:r>
      <w:r w:rsidRPr="00C94DCA">
        <w:rPr>
          <w:rFonts w:ascii="Times New Roman" w:hAnsi="Times New Roman"/>
          <w:i/>
        </w:rPr>
        <w:t xml:space="preserve">Cerc </w:t>
      </w:r>
      <w:r w:rsidRPr="00C94DCA">
        <w:rPr>
          <w:rFonts w:ascii="Times New Roman" w:hAnsi="Times New Roman"/>
        </w:rPr>
        <w:t xml:space="preserve">ele descriu centrul cercului. Astfel, </w:t>
      </w:r>
      <w:r w:rsidRPr="00C94DCA">
        <w:rPr>
          <w:rFonts w:ascii="Times New Roman" w:hAnsi="Times New Roman"/>
          <w:i/>
        </w:rPr>
        <w:t xml:space="preserve">x </w:t>
      </w:r>
      <w:r w:rsidRPr="00C94DCA">
        <w:rPr>
          <w:rFonts w:ascii="Times New Roman" w:hAnsi="Times New Roman"/>
        </w:rPr>
        <w:t xml:space="preserve">şi </w:t>
      </w:r>
      <w:r w:rsidRPr="00C94DCA">
        <w:rPr>
          <w:rFonts w:ascii="Times New Roman" w:hAnsi="Times New Roman"/>
          <w:i/>
        </w:rPr>
        <w:t xml:space="preserve">y </w:t>
      </w:r>
      <w:r w:rsidRPr="00C94DCA">
        <w:rPr>
          <w:rFonts w:ascii="Times New Roman" w:hAnsi="Times New Roman"/>
        </w:rPr>
        <w:t>au acelaşi înteles: în ambele clase descriu poziţia obiectelor asociate prin definirea unui punct.</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rPr>
        <w:t xml:space="preserve"> </w:t>
      </w:r>
      <w:r>
        <w:rPr>
          <w:rFonts w:ascii="Symbol" w:hAnsi="Symbol"/>
        </w:rPr>
        <w:t></w:t>
      </w:r>
      <w:r>
        <w:rPr>
          <w:rFonts w:ascii="Times New Roman" w:hAnsi="Times New Roman"/>
          <w:lang w:val="es-ES_tradnl"/>
        </w:rPr>
        <w:t xml:space="preserve"> Ambele clase oferă acelaşi set de metode pentru a obţine şi a atribui valoarea celor două date membre </w:t>
      </w:r>
      <w:r>
        <w:rPr>
          <w:rFonts w:ascii="Times New Roman" w:hAnsi="Times New Roman"/>
          <w:i/>
          <w:lang w:val="es-ES_tradnl"/>
        </w:rPr>
        <w:t xml:space="preserve">x </w:t>
      </w:r>
      <w:r>
        <w:rPr>
          <w:rFonts w:ascii="Times New Roman" w:hAnsi="Times New Roman"/>
          <w:lang w:val="es-ES_tradnl"/>
        </w:rPr>
        <w:t xml:space="preserve">şi </w:t>
      </w:r>
      <w:r>
        <w:rPr>
          <w:rFonts w:ascii="Times New Roman" w:hAnsi="Times New Roman"/>
          <w:i/>
          <w:lang w:val="es-ES_tradnl"/>
        </w:rPr>
        <w:t>y</w:t>
      </w:r>
      <w:r>
        <w:rPr>
          <w:rFonts w:ascii="Times New Roman" w:hAnsi="Times New Roman"/>
          <w:lang w:val="es-ES_tradnl"/>
        </w:rPr>
        <w:t>.</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w:t>
      </w:r>
      <w:r>
        <w:rPr>
          <w:rFonts w:ascii="Symbol" w:hAnsi="Symbol"/>
        </w:rPr>
        <w:t></w:t>
      </w:r>
      <w:r>
        <w:rPr>
          <w:rFonts w:ascii="Times New Roman" w:hAnsi="Times New Roman"/>
          <w:lang w:val="es-ES_tradnl"/>
        </w:rPr>
        <w:t xml:space="preserve"> Clasa </w:t>
      </w:r>
      <w:r>
        <w:rPr>
          <w:rFonts w:ascii="Times New Roman" w:hAnsi="Times New Roman"/>
          <w:i/>
          <w:lang w:val="es-ES_tradnl"/>
        </w:rPr>
        <w:t xml:space="preserve">Cerc </w:t>
      </w:r>
      <w:r>
        <w:rPr>
          <w:rFonts w:ascii="Times New Roman" w:hAnsi="Times New Roman"/>
          <w:lang w:val="es-ES_tradnl"/>
        </w:rPr>
        <w:t>"adaugă" o nou</w:t>
      </w:r>
      <w:r>
        <w:rPr>
          <w:rFonts w:ascii="Times New Roman" w:hAnsi="Times New Roman"/>
          <w:lang w:val="ro-RO"/>
        </w:rPr>
        <w:t>ă dată membră</w:t>
      </w:r>
      <w:r>
        <w:rPr>
          <w:rFonts w:ascii="Times New Roman" w:hAnsi="Times New Roman"/>
          <w:lang w:val="es-ES_tradnl"/>
        </w:rPr>
        <w:t xml:space="preserve"> </w:t>
      </w:r>
      <w:r>
        <w:rPr>
          <w:rFonts w:ascii="Times New Roman" w:hAnsi="Times New Roman"/>
          <w:i/>
          <w:lang w:val="es-ES_tradnl"/>
        </w:rPr>
        <w:t xml:space="preserve">raza </w:t>
      </w:r>
      <w:r>
        <w:rPr>
          <w:rFonts w:ascii="Times New Roman" w:hAnsi="Times New Roman"/>
          <w:lang w:val="es-ES_tradnl"/>
        </w:rPr>
        <w:t>şi metode corespunzătoare de acces.</w:t>
      </w:r>
    </w:p>
    <w:p w:rsidR="00B34D90" w:rsidRPr="00C94DCA" w:rsidRDefault="00B34D90">
      <w:pPr>
        <w:pStyle w:val="PlainText"/>
        <w:spacing w:line="360" w:lineRule="auto"/>
        <w:jc w:val="both"/>
        <w:rPr>
          <w:rFonts w:ascii="Times New Roman" w:hAnsi="Times New Roman"/>
          <w:lang w:val="it-IT"/>
        </w:rPr>
      </w:pPr>
      <w:r>
        <w:rPr>
          <w:rFonts w:ascii="Times New Roman" w:hAnsi="Times New Roman"/>
          <w:lang w:val="es-ES_tradnl"/>
        </w:rPr>
        <w:lastRenderedPageBreak/>
        <w:t xml:space="preserve"> </w:t>
      </w:r>
      <w:r w:rsidRPr="00C94DCA">
        <w:rPr>
          <w:rFonts w:ascii="Times New Roman" w:hAnsi="Times New Roman"/>
          <w:lang w:val="it-IT"/>
        </w:rPr>
        <w:t xml:space="preserve">Cunoscând proprietăţile clasei </w:t>
      </w:r>
      <w:r w:rsidRPr="00C94DCA">
        <w:rPr>
          <w:rFonts w:ascii="Times New Roman" w:hAnsi="Times New Roman"/>
          <w:i/>
          <w:lang w:val="it-IT"/>
        </w:rPr>
        <w:t xml:space="preserve">Punct </w:t>
      </w:r>
      <w:r w:rsidRPr="00C94DCA">
        <w:rPr>
          <w:rFonts w:ascii="Times New Roman" w:hAnsi="Times New Roman"/>
          <w:lang w:val="it-IT"/>
        </w:rPr>
        <w:t xml:space="preserve">putem descrie cercul ca un punct plus o rază şi metodele de a o accesa. Deci, un cerc este "un fel de" punct. Totuşi, un cerc este ceva mai "specializat". Ilustrăm acest fapt în Figura 4.1. </w:t>
      </w:r>
    </w:p>
    <w:p w:rsidR="00B34D90" w:rsidRPr="00C94DCA" w:rsidRDefault="00F32DE3">
      <w:pPr>
        <w:pStyle w:val="PlainText"/>
        <w:spacing w:line="360" w:lineRule="auto"/>
        <w:jc w:val="both"/>
        <w:rPr>
          <w:rFonts w:ascii="Times New Roman" w:hAnsi="Times New Roman"/>
          <w:lang w:val="it-IT"/>
        </w:rPr>
      </w:pPr>
      <w:r>
        <w:pict>
          <v:group id="_x0000_s1214" style="position:absolute;left:0;text-align:left;margin-left:4.65pt;margin-top:10pt;width:292pt;height:50pt;z-index:251664896;mso-wrap-distance-left:0;mso-wrap-distance-right:0" coordorigin="93,200" coordsize="5840">
            <o:lock v:ext="edit" text="t"/>
            <v:group id="_x0000_s1215" style="position:absolute;left:93;top:200;width:5840;height:1000;mso-wrap-distance-left:0;mso-wrap-distance-right:0" coordorigin="93,200" coordsize="5840">
              <o:lock v:ext="edit" text="t"/>
              <v:shape id="_x0000_s1216" type="#_x0000_t202" style="position:absolute;left:93;top:260;width:1580;height:940;v-text-anchor:middle" strokeweight=".26mm">
                <v:fill color2="black"/>
                <v:textbox style="mso-rotate-with-shape:t">
                  <w:txbxContent>
                    <w:p w:rsidR="00F32DE3" w:rsidRDefault="00F32DE3"/>
                    <w:p w:rsidR="00F32DE3" w:rsidRDefault="00F32DE3">
                      <w:pPr>
                        <w:jc w:val="center"/>
                        <w:rPr>
                          <w:b/>
                          <w:sz w:val="28"/>
                        </w:rPr>
                      </w:pPr>
                      <w:r>
                        <w:rPr>
                          <w:b/>
                          <w:sz w:val="28"/>
                        </w:rPr>
                        <w:t>Cerc</w:t>
                      </w:r>
                    </w:p>
                    <w:p w:rsidR="00F32DE3" w:rsidRDefault="00F32DE3"/>
                  </w:txbxContent>
                </v:textbox>
              </v:shape>
              <v:shape id="_x0000_s1217" type="#_x0000_t202" style="position:absolute;left:4353;top:200;width:1580;height:940;v-text-anchor:middle" strokeweight=".26mm">
                <v:fill color2="black"/>
                <v:textbox style="mso-rotate-with-shape:t">
                  <w:txbxContent>
                    <w:p w:rsidR="00F32DE3" w:rsidRDefault="00F32DE3"/>
                    <w:p w:rsidR="00F32DE3" w:rsidRDefault="00F32DE3">
                      <w:pPr>
                        <w:jc w:val="center"/>
                        <w:rPr>
                          <w:b/>
                          <w:sz w:val="28"/>
                        </w:rPr>
                      </w:pPr>
                      <w:r>
                        <w:rPr>
                          <w:b/>
                          <w:sz w:val="28"/>
                        </w:rPr>
                        <w:t>Punct</w:t>
                      </w:r>
                    </w:p>
                  </w:txbxContent>
                </v:textbox>
              </v:shape>
              <v:shape id="_x0000_s1218" type="#_x0000_t202" style="position:absolute;left:1753;top:200;width:2380;height:460;v-text-anchor:middle" filled="f" stroked="f">
                <v:stroke joinstyle="round"/>
                <v:textbox style="mso-rotate-with-shape:t">
                  <w:txbxContent>
                    <w:p w:rsidR="00F32DE3" w:rsidRDefault="00F32DE3">
                      <w:pPr>
                        <w:jc w:val="center"/>
                        <w:rPr>
                          <w:b/>
                          <w:sz w:val="28"/>
                        </w:rPr>
                      </w:pPr>
                      <w:r>
                        <w:rPr>
                          <w:b/>
                          <w:sz w:val="28"/>
                        </w:rPr>
                        <w:t>un fel de</w:t>
                      </w:r>
                    </w:p>
                  </w:txbxContent>
                </v:textbox>
              </v:shape>
            </v:group>
            <v:line id="_x0000_s1219" style="position:absolute" from="1695,690" to="4335,690" strokeweight=".53mm">
              <v:stroke endarrow="block" joinstyle="miter"/>
            </v:line>
          </v:group>
        </w:pic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Figura 4.1 </w:t>
      </w:r>
    </w:p>
    <w:p w:rsidR="00B34D90" w:rsidRPr="00C94DCA" w:rsidRDefault="00B34D90" w:rsidP="008B2B63">
      <w:pPr>
        <w:pStyle w:val="PlainText"/>
        <w:spacing w:line="360" w:lineRule="auto"/>
        <w:jc w:val="both"/>
        <w:rPr>
          <w:rFonts w:ascii="Times New Roman" w:hAnsi="Times New Roman"/>
          <w:lang w:val="it-IT"/>
        </w:rPr>
      </w:pPr>
      <w:r w:rsidRPr="00C94DCA">
        <w:rPr>
          <w:rFonts w:ascii="Times New Roman" w:hAnsi="Times New Roman"/>
          <w:lang w:val="it-IT"/>
        </w:rPr>
        <w:t>În aceasta şi în următoarele figuri clasele sunt reprezentate prin dreptunghiuri. Numele lor începe totdeauna cu majuscule. Săgeata indică direcţia unei relaţii, deci se va citi "Cerc este un fel de Punct".</w:t>
      </w:r>
    </w:p>
    <w:p w:rsidR="00B34D90" w:rsidRPr="008B2B63" w:rsidRDefault="00B34D90" w:rsidP="008B2B63">
      <w:pPr>
        <w:pStyle w:val="PlainText"/>
        <w:spacing w:before="120" w:after="120" w:line="360" w:lineRule="auto"/>
        <w:jc w:val="both"/>
        <w:rPr>
          <w:rFonts w:ascii="Times New Roman" w:hAnsi="Times New Roman"/>
          <w:b/>
          <w:sz w:val="36"/>
          <w:lang w:val="it-IT"/>
        </w:rPr>
      </w:pPr>
      <w:r w:rsidRPr="00C94DCA">
        <w:rPr>
          <w:rFonts w:ascii="Times New Roman" w:hAnsi="Times New Roman"/>
          <w:b/>
          <w:sz w:val="36"/>
          <w:lang w:val="it-IT"/>
        </w:rPr>
        <w:t>4.1.2 Relatia "este un/o"</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Relaţia precedentă este utilizată la nivelul clasei pentru a descrie relaţiile dintre două clase similare. Dacă sunt create obiecte a două astfel de clase, ne referim la relaţia lor ca la o relaţie "este un/o". Figura 4.2 ilustrează această relaţie. În această figură şi în următoarele, obiectele sunt reprezentate ca dreptunghiuri cu colţurile rotunjite. Numele lor conţin numai litere mici.</w:t>
      </w:r>
    </w:p>
    <w:p w:rsidR="00B34D90" w:rsidRPr="00C94DCA" w:rsidRDefault="00B34D90">
      <w:pPr>
        <w:pStyle w:val="PlainText"/>
        <w:spacing w:line="360" w:lineRule="auto"/>
        <w:jc w:val="both"/>
        <w:rPr>
          <w:rFonts w:ascii="Times New Roman" w:hAnsi="Times New Roman"/>
          <w:lang w:val="it-IT"/>
        </w:rPr>
      </w:pPr>
    </w:p>
    <w:p w:rsidR="00B34D90" w:rsidRPr="00C94DCA" w:rsidRDefault="00F32DE3">
      <w:pPr>
        <w:pStyle w:val="PlainText"/>
        <w:spacing w:line="360" w:lineRule="auto"/>
        <w:jc w:val="both"/>
        <w:rPr>
          <w:rFonts w:ascii="Times New Roman" w:hAnsi="Times New Roman"/>
          <w:lang w:val="it-IT"/>
        </w:rPr>
      </w:pPr>
      <w:r>
        <w:pict>
          <v:group id="_x0000_s1113" style="position:absolute;left:0;text-align:left;margin-left:-5.35pt;margin-top:1.45pt;width:293pt;height:54pt;z-index:251654656;mso-wrap-distance-left:0;mso-wrap-distance-right:0" coordorigin="-107,29" coordsize="5860,1080" wrapcoords="552 -300 -55 0 -55 19200 221 21300 276 21300 5580 21300 21655 20700 21655 2400 21324 0 21048 -300 552 -300">
            <o:lock v:ext="edit" text="t"/>
            <v:group id="_x0000_s1114" style="position:absolute;left:-107;top:29;width:1600;height:1080;mso-wrap-distance-left:0;mso-wrap-distance-right:0" coordorigin="-107,29" coordsize="1600,1080">
              <o:lock v:ext="edit" text="t"/>
              <v:roundrect id="_x0000_s1115" style="position:absolute;left:-107;top:29;width:1600;height:1080;v-text-anchor:middle" arcsize="10901f" strokeweight=".26mm">
                <v:fill color2="black"/>
                <v:stroke joinstyle="miter"/>
              </v:roundrect>
              <v:shape id="_x0000_s1116" type="#_x0000_t202" style="position:absolute;left:-55;top:81;width:1496;height:976;v-text-anchor:middle" filled="f" stroked="f">
                <v:stroke joinstyle="round"/>
                <v:textbox style="mso-rotate-with-shape:t">
                  <w:txbxContent>
                    <w:p w:rsidR="00F32DE3" w:rsidRDefault="00F32DE3">
                      <w:pPr>
                        <w:spacing w:before="240"/>
                        <w:jc w:val="center"/>
                        <w:rPr>
                          <w:b/>
                          <w:sz w:val="28"/>
                        </w:rPr>
                      </w:pPr>
                      <w:r>
                        <w:rPr>
                          <w:b/>
                          <w:sz w:val="28"/>
                        </w:rPr>
                        <w:t>cerc</w:t>
                      </w:r>
                    </w:p>
                  </w:txbxContent>
                </v:textbox>
              </v:shape>
            </v:group>
            <v:group id="_x0000_s1117" style="position:absolute;left:4153;top:29;width:1600;height:1040;mso-wrap-distance-left:0;mso-wrap-distance-right:0" coordorigin="4153,29" coordsize="1600,1040">
              <o:lock v:ext="edit" text="t"/>
              <v:roundrect id="_x0000_s1118" style="position:absolute;left:4153;top:29;width:1600;height:1040;v-text-anchor:middle" arcsize="10901f" strokeweight=".26mm">
                <v:fill color2="black"/>
                <v:stroke joinstyle="miter"/>
              </v:roundrect>
              <v:shape id="_x0000_s1119" type="#_x0000_t202" style="position:absolute;left:4203;top:79;width:1500;height:940;v-text-anchor:middle" filled="f" stroked="f">
                <v:stroke joinstyle="round"/>
                <v:textbox style="mso-rotate-with-shape:t">
                  <w:txbxContent>
                    <w:p w:rsidR="00F32DE3" w:rsidRDefault="00F32DE3">
                      <w:pPr>
                        <w:spacing w:before="240"/>
                        <w:jc w:val="center"/>
                        <w:rPr>
                          <w:b/>
                          <w:sz w:val="28"/>
                        </w:rPr>
                      </w:pPr>
                      <w:r>
                        <w:rPr>
                          <w:b/>
                          <w:sz w:val="28"/>
                        </w:rPr>
                        <w:t>punct</w:t>
                      </w:r>
                    </w:p>
                  </w:txbxContent>
                </v:textbox>
              </v:shape>
            </v:group>
            <v:line id="_x0000_s1120" style="position:absolute" from="1513,589" to="4153,589" strokeweight=".26mm">
              <v:stroke endarrow="block" joinstyle="miter"/>
            </v:line>
            <v:shape id="_x0000_s1121" type="#_x0000_t202" style="position:absolute;left:1753;top:129;width:2160;height:440;v-text-anchor:middle" filled="f" stroked="f">
              <v:stroke joinstyle="round"/>
              <v:textbox style="mso-rotate-with-shape:t">
                <w:txbxContent>
                  <w:p w:rsidR="00F32DE3" w:rsidRDefault="00F32DE3">
                    <w:pPr>
                      <w:jc w:val="center"/>
                      <w:rPr>
                        <w:b/>
                        <w:sz w:val="28"/>
                      </w:rPr>
                    </w:pPr>
                    <w:r>
                      <w:rPr>
                        <w:b/>
                        <w:sz w:val="28"/>
                      </w:rPr>
                      <w:t>este un</w:t>
                    </w:r>
                  </w:p>
                </w:txbxContent>
              </v:textbox>
            </v:shape>
            <w10:wrap type="tight"/>
          </v:group>
        </w:pic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rsidP="008B2B63">
      <w:pPr>
        <w:pStyle w:val="PlainText"/>
        <w:spacing w:line="360" w:lineRule="auto"/>
        <w:jc w:val="both"/>
        <w:rPr>
          <w:rFonts w:ascii="Times New Roman" w:hAnsi="Times New Roman"/>
          <w:lang w:val="it-IT"/>
        </w:rPr>
      </w:pPr>
      <w:r w:rsidRPr="00C94DCA">
        <w:rPr>
          <w:rFonts w:ascii="Times New Roman" w:hAnsi="Times New Roman"/>
          <w:lang w:val="it-IT"/>
        </w:rPr>
        <w:t xml:space="preserve">Figura 4.2 </w:t>
      </w:r>
    </w:p>
    <w:p w:rsidR="00B34D90" w:rsidRPr="008B2B63" w:rsidRDefault="00B34D90" w:rsidP="008B2B63">
      <w:pPr>
        <w:pStyle w:val="PlainText"/>
        <w:spacing w:before="120" w:after="120" w:line="360" w:lineRule="auto"/>
        <w:jc w:val="both"/>
        <w:rPr>
          <w:rFonts w:ascii="Times New Roman" w:hAnsi="Times New Roman"/>
          <w:b/>
          <w:sz w:val="36"/>
          <w:lang w:val="it-IT"/>
        </w:rPr>
      </w:pPr>
      <w:r w:rsidRPr="00C94DCA">
        <w:rPr>
          <w:rFonts w:ascii="Times New Roman" w:hAnsi="Times New Roman"/>
          <w:b/>
          <w:sz w:val="36"/>
          <w:lang w:val="it-IT"/>
        </w:rPr>
        <w:t>4.1.3 Relaţia "parte din"</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Deseori avem nevoie să putem construi obiecte prin combinarea altor obiecte. Cunoaştem aceasta deja de la programarea procedurală, unde se construiesc structuri sau înegistrări punând împreună date de mai multe tipuri. Să revenim la programul nostru de desen. Să pesupunem că deja au fost create mai multe clase pentru diferite figuri. Dacă dorim să avem o figură specială, pe care o vom numi </w:t>
      </w:r>
      <w:r w:rsidRPr="00C94DCA">
        <w:rPr>
          <w:rFonts w:ascii="Times New Roman" w:hAnsi="Times New Roman"/>
          <w:i/>
          <w:lang w:val="it-IT"/>
        </w:rPr>
        <w:t>logo</w:t>
      </w:r>
      <w:r w:rsidRPr="00C94DCA">
        <w:rPr>
          <w:rFonts w:ascii="Times New Roman" w:hAnsi="Times New Roman"/>
          <w:lang w:val="it-IT"/>
        </w:rPr>
        <w:t xml:space="preserve">, formată dintr-un cerc şi un triunghi (presupunând că avem deja definită o clasă </w:t>
      </w:r>
      <w:r w:rsidRPr="00C94DCA">
        <w:rPr>
          <w:rFonts w:ascii="Times New Roman" w:hAnsi="Times New Roman"/>
          <w:i/>
          <w:lang w:val="it-IT"/>
        </w:rPr>
        <w:t>Triunghi</w:t>
      </w:r>
      <w:r w:rsidRPr="00C94DCA">
        <w:rPr>
          <w:rFonts w:ascii="Times New Roman" w:hAnsi="Times New Roman"/>
          <w:lang w:val="it-IT"/>
        </w:rPr>
        <w:t xml:space="preserve">) atunci această figură poate fi reprezentată de o nouă clasă </w:t>
      </w:r>
      <w:r w:rsidRPr="00C94DCA">
        <w:rPr>
          <w:rFonts w:ascii="Times New Roman" w:hAnsi="Times New Roman"/>
          <w:i/>
          <w:lang w:val="it-IT"/>
        </w:rPr>
        <w:t>Logo</w:t>
      </w:r>
      <w:r w:rsidRPr="00C94DCA">
        <w:rPr>
          <w:rFonts w:ascii="Times New Roman" w:hAnsi="Times New Roman"/>
          <w:lang w:val="it-IT"/>
        </w:rPr>
        <w:t xml:space="preserve"> care constă din două părţi</w:t>
      </w:r>
      <w:r w:rsidRPr="00C94DCA">
        <w:rPr>
          <w:rFonts w:ascii="Times New Roman" w:hAnsi="Times New Roman"/>
          <w:i/>
          <w:lang w:val="it-IT"/>
        </w:rPr>
        <w:t>,</w:t>
      </w:r>
      <w:r w:rsidRPr="00C94DCA">
        <w:rPr>
          <w:rFonts w:ascii="Times New Roman" w:hAnsi="Times New Roman"/>
          <w:lang w:val="it-IT"/>
        </w:rPr>
        <w:t xml:space="preserve"> </w:t>
      </w:r>
      <w:r w:rsidRPr="00C94DCA">
        <w:rPr>
          <w:rFonts w:ascii="Times New Roman" w:hAnsi="Times New Roman"/>
          <w:i/>
          <w:lang w:val="it-IT"/>
        </w:rPr>
        <w:t>Cerc</w:t>
      </w:r>
      <w:r w:rsidRPr="00C94DCA">
        <w:rPr>
          <w:rFonts w:ascii="Times New Roman" w:hAnsi="Times New Roman"/>
          <w:lang w:val="it-IT"/>
        </w:rPr>
        <w:t xml:space="preserve">, şi </w:t>
      </w:r>
      <w:r w:rsidRPr="00C94DCA">
        <w:rPr>
          <w:rFonts w:ascii="Times New Roman" w:hAnsi="Times New Roman"/>
          <w:i/>
          <w:lang w:val="it-IT"/>
        </w:rPr>
        <w:t>Triunghi</w:t>
      </w:r>
      <w:r w:rsidRPr="00C94DCA">
        <w:rPr>
          <w:rFonts w:ascii="Times New Roman" w:hAnsi="Times New Roman"/>
          <w:lang w:val="it-IT"/>
        </w:rPr>
        <w:t>. Spunem deci despre fiecare din aceste două clase că este "parte din" noua clasă:</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lastRenderedPageBreak/>
        <w:t xml:space="preserve"> class Logo {</w:t>
      </w:r>
    </w:p>
    <w:p w:rsidR="00B34D90" w:rsidRPr="00C94DCA" w:rsidRDefault="00B34D90">
      <w:pPr>
        <w:pStyle w:val="PlainText"/>
        <w:spacing w:line="360" w:lineRule="auto"/>
        <w:jc w:val="both"/>
        <w:rPr>
          <w:lang w:val="it-IT"/>
        </w:rPr>
      </w:pPr>
      <w:r w:rsidRPr="00C94DCA">
        <w:rPr>
          <w:lang w:val="it-IT"/>
        </w:rPr>
        <w:t xml:space="preserve"> attributes:</w:t>
      </w:r>
    </w:p>
    <w:p w:rsidR="00B34D90" w:rsidRPr="00C94DCA" w:rsidRDefault="00B34D90">
      <w:pPr>
        <w:pStyle w:val="PlainText"/>
        <w:spacing w:line="360" w:lineRule="auto"/>
        <w:jc w:val="both"/>
        <w:rPr>
          <w:lang w:val="it-IT"/>
        </w:rPr>
      </w:pPr>
      <w:r w:rsidRPr="00C94DCA">
        <w:rPr>
          <w:lang w:val="it-IT"/>
        </w:rPr>
        <w:t xml:space="preserve"> Cerc cerc</w:t>
      </w:r>
    </w:p>
    <w:p w:rsidR="00B34D90" w:rsidRPr="00C94DCA" w:rsidRDefault="00B34D90">
      <w:pPr>
        <w:pStyle w:val="PlainText"/>
        <w:spacing w:line="360" w:lineRule="auto"/>
        <w:jc w:val="both"/>
        <w:rPr>
          <w:lang w:val="it-IT"/>
        </w:rPr>
      </w:pPr>
      <w:r w:rsidRPr="00C94DCA">
        <w:rPr>
          <w:lang w:val="it-IT"/>
        </w:rPr>
        <w:t xml:space="preserve"> Triunghi triunghi</w:t>
      </w:r>
    </w:p>
    <w:p w:rsidR="00B34D90" w:rsidRPr="00C94DCA" w:rsidRDefault="00B34D90">
      <w:pPr>
        <w:pStyle w:val="PlainText"/>
        <w:spacing w:line="360" w:lineRule="auto"/>
        <w:jc w:val="both"/>
        <w:rPr>
          <w:lang w:val="it-IT"/>
        </w:rPr>
      </w:pPr>
    </w:p>
    <w:p w:rsidR="00B34D90" w:rsidRDefault="00B34D90">
      <w:pPr>
        <w:pStyle w:val="PlainText"/>
        <w:spacing w:line="360" w:lineRule="auto"/>
        <w:jc w:val="both"/>
      </w:pPr>
      <w:r w:rsidRPr="00C94DCA">
        <w:rPr>
          <w:lang w:val="it-IT"/>
        </w:rPr>
        <w:t xml:space="preserve"> </w:t>
      </w:r>
      <w:r>
        <w:t>methods:</w:t>
      </w:r>
    </w:p>
    <w:p w:rsidR="00B34D90" w:rsidRDefault="00B34D90">
      <w:pPr>
        <w:pStyle w:val="PlainText"/>
        <w:spacing w:line="360" w:lineRule="auto"/>
        <w:jc w:val="both"/>
      </w:pPr>
      <w:r>
        <w:t xml:space="preserve"> set(Punct loc)</w:t>
      </w:r>
    </w:p>
    <w:p w:rsidR="00B34D90" w:rsidRDefault="00B34D90">
      <w:pPr>
        <w:pStyle w:val="PlainText"/>
        <w:spacing w:line="360" w:lineRule="auto"/>
        <w:jc w:val="both"/>
      </w:pPr>
      <w:r>
        <w:t xml:space="preserve"> }</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rPr>
      </w:pPr>
      <w:r>
        <w:rPr>
          <w:rFonts w:ascii="Times New Roman" w:hAnsi="Times New Roman"/>
        </w:rPr>
        <w:t xml:space="preserve"> Ilustrăm acest fapt în Figura 4.3.</w:t>
      </w:r>
    </w:p>
    <w:p w:rsidR="00B34D90" w:rsidRDefault="00B34D90">
      <w:pPr>
        <w:pStyle w:val="PlainText"/>
        <w:spacing w:line="360" w:lineRule="auto"/>
        <w:jc w:val="both"/>
        <w:rPr>
          <w:rFonts w:ascii="Times New Roman" w:hAnsi="Times New Roman"/>
        </w:rPr>
      </w:pPr>
    </w:p>
    <w:p w:rsidR="00B34D90" w:rsidRDefault="00F32DE3">
      <w:pPr>
        <w:pStyle w:val="PlainText"/>
        <w:spacing w:line="360" w:lineRule="auto"/>
        <w:jc w:val="both"/>
        <w:rPr>
          <w:rFonts w:ascii="Times New Roman" w:hAnsi="Times New Roman"/>
          <w:lang w:val="ro-RO"/>
        </w:rPr>
      </w:pPr>
      <w:r>
        <w:pict>
          <v:group id="_x0000_s1122" style="position:absolute;left:0;text-align:left;margin-left:1.65pt;margin-top:9.5pt;width:419pt;height:51pt;z-index:251655680;mso-wrap-distance-left:0;mso-wrap-distance-right:0" coordorigin="33,190" coordsize="8380,1020" wrapcoords="17465 0 -39 953 -39 21282 4096 21282 12867 21282 21639 20329 21639 0 17465 0">
            <o:lock v:ext="edit" text="t"/>
            <v:shape id="_x0000_s1123" type="#_x0000_t202" style="position:absolute;left:33;top:270;width:1580;height:940;v-text-anchor:middle" strokeweight=".26mm">
              <v:fill color2="black"/>
              <v:textbox style="mso-rotate-with-shape:t">
                <w:txbxContent>
                  <w:p w:rsidR="00F32DE3" w:rsidRDefault="00F32DE3"/>
                  <w:p w:rsidR="00F32DE3" w:rsidRDefault="00F32DE3">
                    <w:pPr>
                      <w:jc w:val="center"/>
                      <w:rPr>
                        <w:b/>
                        <w:sz w:val="28"/>
                      </w:rPr>
                    </w:pPr>
                    <w:r>
                      <w:rPr>
                        <w:b/>
                        <w:sz w:val="28"/>
                      </w:rPr>
                      <w:t>Cerc</w:t>
                    </w:r>
                  </w:p>
                </w:txbxContent>
              </v:textbox>
            </v:shape>
            <v:shape id="_x0000_s1124" type="#_x0000_t202" style="position:absolute;left:3393;top:250;width:1580;height:940;v-text-anchor:middle" strokeweight=".26mm">
              <v:fill color2="black"/>
              <v:textbox style="mso-rotate-with-shape:t">
                <w:txbxContent>
                  <w:p w:rsidR="00F32DE3" w:rsidRDefault="00F32DE3"/>
                  <w:p w:rsidR="00F32DE3" w:rsidRDefault="00F32DE3">
                    <w:pPr>
                      <w:jc w:val="center"/>
                      <w:rPr>
                        <w:b/>
                        <w:sz w:val="28"/>
                      </w:rPr>
                    </w:pPr>
                    <w:r>
                      <w:rPr>
                        <w:b/>
                        <w:sz w:val="28"/>
                      </w:rPr>
                      <w:t>Logo</w:t>
                    </w:r>
                  </w:p>
                  <w:p w:rsidR="00F32DE3" w:rsidRDefault="00F32DE3">
                    <w:pPr>
                      <w:jc w:val="center"/>
                    </w:pPr>
                  </w:p>
                </w:txbxContent>
              </v:textbox>
            </v:shape>
            <v:line id="_x0000_s1125" style="position:absolute" from="1633,730" to="3393,730" strokeweight=".53mm">
              <v:stroke endarrow="block" joinstyle="miter"/>
            </v:line>
            <v:shape id="_x0000_s1126" type="#_x0000_t202" style="position:absolute;left:1693;top:210;width:1580;height:460;v-text-anchor:middle" filled="f" stroked="f">
              <v:stroke joinstyle="round"/>
              <v:textbox style="mso-rotate-with-shape:t">
                <w:txbxContent>
                  <w:p w:rsidR="00F32DE3" w:rsidRDefault="00F32DE3">
                    <w:pPr>
                      <w:jc w:val="center"/>
                      <w:rPr>
                        <w:b/>
                        <w:sz w:val="28"/>
                        <w:lang w:val="ro-RO"/>
                      </w:rPr>
                    </w:pPr>
                    <w:r>
                      <w:rPr>
                        <w:b/>
                        <w:sz w:val="28"/>
                        <w:lang w:val="ro-RO"/>
                      </w:rPr>
                      <w:t>parte din</w:t>
                    </w:r>
                  </w:p>
                </w:txbxContent>
              </v:textbox>
            </v:shape>
            <v:shape id="_x0000_s1127" type="#_x0000_t202" style="position:absolute;left:6833;top:210;width:1580;height:940;v-text-anchor:middle" strokeweight=".26mm">
              <v:fill color2="black"/>
              <v:textbox style="mso-rotate-with-shape:t">
                <w:txbxContent>
                  <w:p w:rsidR="00F32DE3" w:rsidRDefault="00F32DE3"/>
                  <w:p w:rsidR="00F32DE3" w:rsidRDefault="00F32DE3">
                    <w:pPr>
                      <w:jc w:val="center"/>
                      <w:rPr>
                        <w:b/>
                        <w:sz w:val="28"/>
                      </w:rPr>
                    </w:pPr>
                    <w:r>
                      <w:rPr>
                        <w:b/>
                        <w:sz w:val="28"/>
                      </w:rPr>
                      <w:t>Triunghi</w:t>
                    </w:r>
                  </w:p>
                  <w:p w:rsidR="00F32DE3" w:rsidRDefault="00F32DE3">
                    <w:pPr>
                      <w:jc w:val="center"/>
                    </w:pPr>
                  </w:p>
                </w:txbxContent>
              </v:textbox>
            </v:shape>
            <v:line id="_x0000_s1128" style="position:absolute;flip:x" from="5013,710" to="6793,710" strokeweight=".53mm">
              <v:stroke endarrow="block" joinstyle="miter"/>
            </v:line>
            <v:shape id="_x0000_s1129" type="#_x0000_t202" style="position:absolute;left:5153;top:190;width:1580;height:460;v-text-anchor:middle" filled="f" stroked="f">
              <v:stroke joinstyle="round"/>
              <v:textbox style="mso-rotate-with-shape:t">
                <w:txbxContent>
                  <w:p w:rsidR="00F32DE3" w:rsidRDefault="00F32DE3">
                    <w:pPr>
                      <w:jc w:val="center"/>
                      <w:rPr>
                        <w:b/>
                        <w:sz w:val="28"/>
                        <w:lang w:val="ro-RO"/>
                      </w:rPr>
                    </w:pPr>
                    <w:r>
                      <w:rPr>
                        <w:b/>
                        <w:sz w:val="28"/>
                        <w:lang w:val="ro-RO"/>
                      </w:rPr>
                      <w:t>parte din</w:t>
                    </w:r>
                  </w:p>
                </w:txbxContent>
              </v:textbox>
            </v:shape>
            <w10:wrap type="tight"/>
          </v:group>
        </w:pic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rPr>
      </w:pPr>
    </w:p>
    <w:p w:rsidR="00B34D90" w:rsidRPr="00C94DCA" w:rsidRDefault="00B34D90" w:rsidP="008B2B63">
      <w:pPr>
        <w:pStyle w:val="PlainText"/>
        <w:spacing w:line="360" w:lineRule="auto"/>
        <w:jc w:val="both"/>
        <w:rPr>
          <w:rFonts w:ascii="Times New Roman" w:hAnsi="Times New Roman"/>
          <w:lang w:val="en-GB"/>
        </w:rPr>
      </w:pPr>
      <w:r w:rsidRPr="00C94DCA">
        <w:rPr>
          <w:rFonts w:ascii="Times New Roman" w:hAnsi="Times New Roman"/>
          <w:lang w:val="en-GB"/>
        </w:rPr>
        <w:t xml:space="preserve">Figura 4.3 </w:t>
      </w:r>
    </w:p>
    <w:p w:rsidR="00B34D90" w:rsidRPr="008B2B63" w:rsidRDefault="00B34D90" w:rsidP="008B2B63">
      <w:pPr>
        <w:pStyle w:val="PlainText"/>
        <w:spacing w:before="120" w:after="120" w:line="360" w:lineRule="auto"/>
        <w:jc w:val="both"/>
        <w:rPr>
          <w:rFonts w:ascii="Times New Roman" w:hAnsi="Times New Roman"/>
          <w:b/>
          <w:sz w:val="36"/>
          <w:lang w:val="en-GB"/>
        </w:rPr>
      </w:pPr>
      <w:r w:rsidRPr="00C94DCA">
        <w:rPr>
          <w:rFonts w:ascii="Times New Roman" w:hAnsi="Times New Roman"/>
          <w:b/>
          <w:sz w:val="36"/>
          <w:lang w:val="en-GB"/>
        </w:rPr>
        <w:t>4.1.4 Relaţia "are un/o"</w:t>
      </w:r>
    </w:p>
    <w:p w:rsidR="00B34D90" w:rsidRPr="00C94DCA" w:rsidRDefault="00B34D90">
      <w:pPr>
        <w:pStyle w:val="PlainText"/>
        <w:spacing w:line="360" w:lineRule="auto"/>
        <w:jc w:val="both"/>
        <w:rPr>
          <w:rFonts w:ascii="Times New Roman" w:hAnsi="Times New Roman"/>
          <w:lang w:val="en-GB"/>
        </w:rPr>
      </w:pPr>
      <w:r w:rsidRPr="00C94DCA">
        <w:rPr>
          <w:rFonts w:ascii="Times New Roman" w:hAnsi="Times New Roman"/>
          <w:lang w:val="en-GB"/>
        </w:rPr>
        <w:t xml:space="preserve"> Această relaţie este inversa relaţiei "parte a". Putem deci să adăugăm această relaţie la figura care ilustrează rela</w:t>
      </w:r>
      <w:r>
        <w:rPr>
          <w:rFonts w:ascii="Times New Roman" w:hAnsi="Times New Roman"/>
          <w:lang w:val="ro-RO"/>
        </w:rPr>
        <w:t>ţ</w:t>
      </w:r>
      <w:r w:rsidRPr="00C94DCA">
        <w:rPr>
          <w:rFonts w:ascii="Times New Roman" w:hAnsi="Times New Roman"/>
          <w:lang w:val="en-GB"/>
        </w:rPr>
        <w:t>ia "parte a" prin adăugarea unor săgeţi cu sensul schimbat (Figura 4.4).</w:t>
      </w:r>
    </w:p>
    <w:p w:rsidR="00B34D90" w:rsidRPr="00C94DCA" w:rsidRDefault="00F32DE3">
      <w:pPr>
        <w:pStyle w:val="PlainText"/>
        <w:spacing w:line="360" w:lineRule="auto"/>
        <w:jc w:val="both"/>
        <w:rPr>
          <w:rFonts w:ascii="Times New Roman" w:hAnsi="Times New Roman"/>
          <w:lang w:val="en-GB"/>
        </w:rPr>
      </w:pPr>
      <w:r>
        <w:pict>
          <v:group id="_x0000_s1130" style="position:absolute;left:0;text-align:left;margin-left:-1.35pt;margin-top:15.15pt;width:419pt;height:68pt;z-index:251656704;mso-wrap-distance-left:0;mso-wrap-distance-right:0" coordorigin="-27,303" coordsize="8380,1360" wrapcoords="17465 1424 -39 1424 -39 21363 4096 21363 21639 19938 21639 1424 17465 1424">
            <o:lock v:ext="edit" text="t"/>
            <v:shape id="_x0000_s1131" type="#_x0000_t202" style="position:absolute;left:-27;top:483;width:1580;height:1180;v-text-anchor:middle" strokeweight=".26mm">
              <v:fill color2="black"/>
              <v:textbox style="mso-rotate-with-shape:t">
                <w:txbxContent>
                  <w:p w:rsidR="00F32DE3" w:rsidRDefault="00F32DE3"/>
                  <w:p w:rsidR="00F32DE3" w:rsidRDefault="00F32DE3">
                    <w:pPr>
                      <w:jc w:val="center"/>
                      <w:rPr>
                        <w:b/>
                        <w:sz w:val="28"/>
                      </w:rPr>
                    </w:pPr>
                    <w:r>
                      <w:rPr>
                        <w:b/>
                        <w:sz w:val="28"/>
                      </w:rPr>
                      <w:t>Cerc</w:t>
                    </w:r>
                  </w:p>
                </w:txbxContent>
              </v:textbox>
            </v:shape>
            <v:shape id="_x0000_s1132" type="#_x0000_t202" style="position:absolute;left:3333;top:423;width:1580;height:1180;v-text-anchor:middle" strokeweight=".26mm">
              <v:fill color2="black"/>
              <v:textbox style="mso-rotate-with-shape:t">
                <w:txbxContent>
                  <w:p w:rsidR="00F32DE3" w:rsidRDefault="00F32DE3"/>
                  <w:p w:rsidR="00F32DE3" w:rsidRDefault="00F32DE3">
                    <w:pPr>
                      <w:jc w:val="center"/>
                      <w:rPr>
                        <w:b/>
                        <w:sz w:val="28"/>
                      </w:rPr>
                    </w:pPr>
                    <w:r>
                      <w:rPr>
                        <w:b/>
                        <w:sz w:val="28"/>
                      </w:rPr>
                      <w:t>Logo</w:t>
                    </w:r>
                  </w:p>
                  <w:p w:rsidR="00F32DE3" w:rsidRDefault="00F32DE3">
                    <w:pPr>
                      <w:jc w:val="center"/>
                    </w:pPr>
                  </w:p>
                </w:txbxContent>
              </v:textbox>
            </v:shape>
            <v:line id="_x0000_s1133" style="position:absolute" from="1573,783" to="3333,783" strokeweight=".53mm">
              <v:stroke endarrow="block" joinstyle="miter"/>
            </v:line>
            <v:shape id="_x0000_s1134" type="#_x0000_t202" style="position:absolute;left:1633;top:343;width:1580;height:460;v-text-anchor:middle" filled="f" stroked="f">
              <v:stroke joinstyle="round"/>
              <v:textbox style="mso-rotate-with-shape:t">
                <w:txbxContent>
                  <w:p w:rsidR="00F32DE3" w:rsidRDefault="00F32DE3">
                    <w:pPr>
                      <w:jc w:val="center"/>
                      <w:rPr>
                        <w:b/>
                        <w:sz w:val="28"/>
                        <w:lang w:val="ro-RO"/>
                      </w:rPr>
                    </w:pPr>
                    <w:r>
                      <w:rPr>
                        <w:b/>
                        <w:sz w:val="28"/>
                        <w:lang w:val="ro-RO"/>
                      </w:rPr>
                      <w:t>parte din</w:t>
                    </w:r>
                  </w:p>
                </w:txbxContent>
              </v:textbox>
            </v:shape>
            <v:shape id="_x0000_s1135" type="#_x0000_t202" style="position:absolute;left:6773;top:403;width:1580;height:1160;v-text-anchor:middle" strokeweight=".26mm">
              <v:fill color2="black"/>
              <v:textbox style="mso-rotate-with-shape:t">
                <w:txbxContent>
                  <w:p w:rsidR="00F32DE3" w:rsidRDefault="00F32DE3"/>
                  <w:p w:rsidR="00F32DE3" w:rsidRDefault="00F32DE3">
                    <w:pPr>
                      <w:jc w:val="center"/>
                      <w:rPr>
                        <w:b/>
                        <w:sz w:val="28"/>
                      </w:rPr>
                    </w:pPr>
                    <w:r>
                      <w:rPr>
                        <w:b/>
                        <w:sz w:val="28"/>
                      </w:rPr>
                      <w:t>Triunghi</w:t>
                    </w:r>
                  </w:p>
                  <w:p w:rsidR="00F32DE3" w:rsidRDefault="00F32DE3">
                    <w:pPr>
                      <w:jc w:val="center"/>
                    </w:pPr>
                  </w:p>
                </w:txbxContent>
              </v:textbox>
            </v:shape>
            <v:line id="_x0000_s1136" style="position:absolute;flip:x" from="4933,743" to="6773,743" strokeweight=".53mm">
              <v:stroke endarrow="block" joinstyle="miter"/>
            </v:line>
            <v:shape id="_x0000_s1137" type="#_x0000_t202" style="position:absolute;left:5133;top:303;width:1580;height:460;v-text-anchor:middle" filled="f" stroked="f">
              <v:stroke joinstyle="round"/>
              <v:textbox style="mso-rotate-with-shape:t">
                <w:txbxContent>
                  <w:p w:rsidR="00F32DE3" w:rsidRDefault="00F32DE3">
                    <w:pPr>
                      <w:jc w:val="center"/>
                      <w:rPr>
                        <w:b/>
                        <w:sz w:val="28"/>
                        <w:lang w:val="ro-RO"/>
                      </w:rPr>
                    </w:pPr>
                    <w:r>
                      <w:rPr>
                        <w:b/>
                        <w:sz w:val="28"/>
                        <w:lang w:val="ro-RO"/>
                      </w:rPr>
                      <w:t>parte din</w:t>
                    </w:r>
                  </w:p>
                </w:txbxContent>
              </v:textbox>
            </v:shape>
            <v:line id="_x0000_s1138" style="position:absolute;flip:x" from="1533,1363" to="3333,1363" strokeweight=".53mm">
              <v:stroke endarrow="block" joinstyle="miter"/>
            </v:line>
            <v:shape id="_x0000_s1139" type="#_x0000_t202" style="position:absolute;left:1733;top:863;width:1580;height:460;v-text-anchor:middle" filled="f" stroked="f">
              <v:stroke joinstyle="round"/>
              <v:textbox style="mso-rotate-with-shape:t">
                <w:txbxContent>
                  <w:p w:rsidR="00F32DE3" w:rsidRDefault="00F32DE3">
                    <w:pPr>
                      <w:rPr>
                        <w:b/>
                        <w:sz w:val="28"/>
                        <w:lang w:val="ro-RO"/>
                      </w:rPr>
                    </w:pPr>
                    <w:r>
                      <w:rPr>
                        <w:b/>
                        <w:sz w:val="28"/>
                        <w:lang w:val="ro-RO"/>
                      </w:rPr>
                      <w:t>are un</w:t>
                    </w:r>
                  </w:p>
                </w:txbxContent>
              </v:textbox>
            </v:shape>
            <v:line id="_x0000_s1140" style="position:absolute;flip:x" from="4933,1342" to="6773,1342" strokeweight=".53mm">
              <v:stroke startarrow="block" joinstyle="miter"/>
            </v:line>
            <v:shape id="_x0000_s1141" type="#_x0000_t202" style="position:absolute;left:5213;top:863;width:1580;height:460;v-text-anchor:middle" filled="f" stroked="f">
              <v:stroke joinstyle="round"/>
              <v:textbox style="mso-rotate-with-shape:t">
                <w:txbxContent>
                  <w:p w:rsidR="00F32DE3" w:rsidRDefault="00F32DE3">
                    <w:pPr>
                      <w:rPr>
                        <w:b/>
                        <w:sz w:val="28"/>
                        <w:lang w:val="ro-RO"/>
                      </w:rPr>
                    </w:pPr>
                    <w:r>
                      <w:rPr>
                        <w:b/>
                        <w:sz w:val="28"/>
                        <w:lang w:val="ro-RO"/>
                      </w:rPr>
                      <w:t>are un</w:t>
                    </w:r>
                  </w:p>
                </w:txbxContent>
              </v:textbox>
            </v:shape>
            <w10:wrap type="tight"/>
          </v:group>
        </w:pict>
      </w:r>
    </w:p>
    <w:p w:rsidR="00B34D90" w:rsidRPr="00C94DCA" w:rsidRDefault="00B34D90">
      <w:pPr>
        <w:pStyle w:val="PlainText"/>
        <w:spacing w:line="360" w:lineRule="auto"/>
        <w:jc w:val="both"/>
        <w:rPr>
          <w:rFonts w:ascii="Times New Roman" w:hAnsi="Times New Roman"/>
          <w:lang w:val="en-GB"/>
        </w:rPr>
      </w:pPr>
    </w:p>
    <w:p w:rsidR="00B34D90" w:rsidRPr="00C94DCA" w:rsidRDefault="00B34D90">
      <w:pPr>
        <w:pStyle w:val="PlainText"/>
        <w:spacing w:line="360" w:lineRule="auto"/>
        <w:jc w:val="both"/>
        <w:rPr>
          <w:rFonts w:ascii="Times New Roman" w:hAnsi="Times New Roman"/>
          <w:lang w:val="en-GB"/>
        </w:rPr>
      </w:pPr>
    </w:p>
    <w:p w:rsidR="00B34D90" w:rsidRPr="00C94DCA" w:rsidRDefault="00B34D90">
      <w:pPr>
        <w:pStyle w:val="PlainText"/>
        <w:spacing w:line="360" w:lineRule="auto"/>
        <w:jc w:val="both"/>
        <w:rPr>
          <w:rFonts w:ascii="Times New Roman" w:hAnsi="Times New Roman"/>
          <w:lang w:val="en-GB"/>
        </w:rPr>
      </w:pPr>
    </w:p>
    <w:p w:rsidR="00B34D90" w:rsidRPr="00C94DCA" w:rsidRDefault="00B34D90">
      <w:pPr>
        <w:pStyle w:val="PlainText"/>
        <w:spacing w:line="360" w:lineRule="auto"/>
        <w:jc w:val="both"/>
        <w:rPr>
          <w:rFonts w:ascii="Times New Roman" w:hAnsi="Times New Roman"/>
          <w:lang w:val="en-GB"/>
        </w:rPr>
      </w:pPr>
    </w:p>
    <w:p w:rsidR="00B34D90" w:rsidRDefault="00B34D90" w:rsidP="008B2B63">
      <w:pPr>
        <w:pStyle w:val="PlainText"/>
        <w:spacing w:line="360" w:lineRule="auto"/>
        <w:jc w:val="both"/>
        <w:rPr>
          <w:rFonts w:ascii="Times New Roman" w:hAnsi="Times New Roman"/>
          <w:lang w:val="es-ES_tradnl"/>
        </w:rPr>
      </w:pPr>
      <w:r>
        <w:rPr>
          <w:rFonts w:ascii="Times New Roman" w:hAnsi="Times New Roman"/>
          <w:lang w:val="es-ES_tradnl"/>
        </w:rPr>
        <w:t xml:space="preserve">Figura 4.4 </w:t>
      </w:r>
    </w:p>
    <w:p w:rsidR="00B34D90" w:rsidRPr="008B2B63" w:rsidRDefault="00B34D90" w:rsidP="008B2B63">
      <w:pPr>
        <w:pStyle w:val="PlainText"/>
        <w:spacing w:before="120" w:after="120" w:line="360" w:lineRule="auto"/>
        <w:jc w:val="both"/>
        <w:rPr>
          <w:rFonts w:ascii="Times New Roman" w:hAnsi="Times New Roman"/>
          <w:b/>
          <w:sz w:val="42"/>
          <w:lang w:val="es-ES_tradnl"/>
        </w:rPr>
      </w:pPr>
      <w:r>
        <w:rPr>
          <w:rFonts w:ascii="Times New Roman" w:hAnsi="Times New Roman"/>
          <w:b/>
          <w:sz w:val="42"/>
          <w:lang w:val="es-ES_tradnl"/>
        </w:rPr>
        <w:t>4.2 Moştenire</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Moştenirea ne permite să utilizăm relaţiile "un fel de" şi "este un/o".  Aşa cum se arată aici, clasele care sunt "un fel de" altă clasă au proprietăţile comune cu acesta. Exemplul nostru privitor la punct şi cerc poate fi rescris specificând că un cerc  </w:t>
      </w:r>
      <w:r>
        <w:rPr>
          <w:rFonts w:ascii="Times New Roman" w:hAnsi="Times New Roman"/>
          <w:i/>
          <w:lang w:val="es-ES_tradnl"/>
        </w:rPr>
        <w:t xml:space="preserve">moşteneşte de la </w:t>
      </w:r>
      <w:r>
        <w:rPr>
          <w:rFonts w:ascii="Times New Roman" w:hAnsi="Times New Roman"/>
          <w:lang w:val="es-ES_tradnl"/>
        </w:rPr>
        <w:t xml:space="preserve">(în engleză </w:t>
      </w:r>
      <w:r>
        <w:rPr>
          <w:rFonts w:ascii="Times New Roman" w:hAnsi="Times New Roman"/>
          <w:i/>
          <w:lang w:val="es-ES_tradnl"/>
        </w:rPr>
        <w:t xml:space="preserve">inherits from </w:t>
      </w:r>
      <w:r>
        <w:rPr>
          <w:rFonts w:ascii="Times New Roman" w:hAnsi="Times New Roman"/>
          <w:lang w:val="es-ES_tradnl"/>
        </w:rPr>
        <w:t>) punct:</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pPr>
      <w:r>
        <w:rPr>
          <w:lang w:val="es-ES_tradnl"/>
        </w:rPr>
        <w:lastRenderedPageBreak/>
        <w:t xml:space="preserve"> </w:t>
      </w:r>
      <w:r>
        <w:t>class Cerc inherits from Punct {</w:t>
      </w:r>
    </w:p>
    <w:p w:rsidR="00B34D90" w:rsidRDefault="00B34D90">
      <w:pPr>
        <w:pStyle w:val="PlainText"/>
        <w:spacing w:line="360" w:lineRule="auto"/>
        <w:jc w:val="both"/>
      </w:pPr>
      <w:r>
        <w:t xml:space="preserve"> attributes:</w:t>
      </w:r>
    </w:p>
    <w:p w:rsidR="00B34D90" w:rsidRDefault="00B34D90">
      <w:pPr>
        <w:pStyle w:val="PlainText"/>
        <w:spacing w:line="360" w:lineRule="auto"/>
        <w:jc w:val="both"/>
      </w:pPr>
      <w:r>
        <w:t xml:space="preserve"> int raza</w:t>
      </w:r>
    </w:p>
    <w:p w:rsidR="00B34D90" w:rsidRDefault="00B34D90">
      <w:pPr>
        <w:pStyle w:val="PlainText"/>
        <w:spacing w:line="360" w:lineRule="auto"/>
        <w:jc w:val="both"/>
      </w:pPr>
    </w:p>
    <w:p w:rsidR="00B34D90" w:rsidRDefault="00B34D90">
      <w:pPr>
        <w:pStyle w:val="PlainText"/>
        <w:spacing w:line="360" w:lineRule="auto"/>
        <w:jc w:val="both"/>
      </w:pPr>
      <w:r>
        <w:t xml:space="preserve"> methods:</w:t>
      </w:r>
    </w:p>
    <w:p w:rsidR="00B34D90" w:rsidRDefault="00B34D90">
      <w:pPr>
        <w:pStyle w:val="PlainText"/>
        <w:spacing w:line="360" w:lineRule="auto"/>
        <w:jc w:val="both"/>
      </w:pPr>
      <w:r>
        <w:t xml:space="preserve"> setRaza(int nouaRaza)</w:t>
      </w:r>
    </w:p>
    <w:p w:rsidR="00B34D90" w:rsidRPr="00C94DCA" w:rsidRDefault="00B34D90">
      <w:pPr>
        <w:pStyle w:val="PlainText"/>
        <w:spacing w:line="360" w:lineRule="auto"/>
        <w:jc w:val="both"/>
      </w:pPr>
      <w:r>
        <w:t xml:space="preserve"> </w:t>
      </w:r>
      <w:r w:rsidRPr="00C94DCA">
        <w:t>getRaza()</w:t>
      </w:r>
    </w:p>
    <w:p w:rsidR="00B34D90" w:rsidRPr="00C94DCA" w:rsidRDefault="00B34D90">
      <w:pPr>
        <w:pStyle w:val="PlainText"/>
        <w:spacing w:line="360" w:lineRule="auto"/>
        <w:jc w:val="both"/>
      </w:pPr>
      <w:r w:rsidRPr="00C94DCA">
        <w:t xml:space="preserve"> }</w:t>
      </w:r>
    </w:p>
    <w:p w:rsidR="00B34D90" w:rsidRPr="00C94DCA"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rPr>
        <w:t xml:space="preserve">Clasa </w:t>
      </w:r>
      <w:r w:rsidRPr="00C94DCA">
        <w:rPr>
          <w:rFonts w:ascii="Times New Roman" w:hAnsi="Times New Roman"/>
          <w:i/>
        </w:rPr>
        <w:t xml:space="preserve">Cerc </w:t>
      </w:r>
      <w:r w:rsidRPr="00C94DCA">
        <w:rPr>
          <w:rFonts w:ascii="Times New Roman" w:hAnsi="Times New Roman"/>
        </w:rPr>
        <w:t xml:space="preserve">moşteneşte toate datele membre şi metodele de la </w:t>
      </w:r>
      <w:r w:rsidRPr="00C94DCA">
        <w:rPr>
          <w:rFonts w:ascii="Times New Roman" w:hAnsi="Times New Roman"/>
          <w:i/>
        </w:rPr>
        <w:t>Punct.</w:t>
      </w:r>
      <w:r w:rsidRPr="00C94DCA">
        <w:rPr>
          <w:rFonts w:ascii="Times New Roman" w:hAnsi="Times New Roman"/>
        </w:rPr>
        <w:t xml:space="preserve"> Nu este nevoie ca acestea să fie definite de două ori;  se utilizează numai date şi metode deja definite şi bine cunoscute. La nivelul obiectelor putem să utilizăm un cerc aşa cum am utiliza un punct, deoarece un cerc "este un" punct. </w:t>
      </w:r>
      <w:r>
        <w:rPr>
          <w:rFonts w:ascii="Times New Roman" w:hAnsi="Times New Roman"/>
          <w:lang w:val="es-ES_tradnl"/>
        </w:rPr>
        <w:t>De exemplu, putem defini un obiect cerc şi să dăm valori coordonatelor centrului său</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lang w:val="es-ES_tradnl"/>
        </w:rPr>
      </w:pPr>
      <w:r>
        <w:rPr>
          <w:lang w:val="es-ES_tradnl"/>
        </w:rPr>
        <w:t xml:space="preserve"> Cerc uncerc</w:t>
      </w:r>
    </w:p>
    <w:p w:rsidR="00B34D90" w:rsidRPr="00C94DCA" w:rsidRDefault="00B34D90">
      <w:pPr>
        <w:pStyle w:val="PlainText"/>
        <w:spacing w:line="360" w:lineRule="auto"/>
        <w:jc w:val="both"/>
        <w:rPr>
          <w:lang w:val="fr-FR"/>
        </w:rPr>
      </w:pPr>
      <w:r>
        <w:rPr>
          <w:lang w:val="es-ES_tradnl"/>
        </w:rPr>
        <w:t xml:space="preserve"> </w:t>
      </w:r>
      <w:r w:rsidRPr="00C94DCA">
        <w:rPr>
          <w:lang w:val="fr-FR"/>
        </w:rPr>
        <w:t>uncerc.setX(1) /* Mostenit de la Punct */</w:t>
      </w:r>
    </w:p>
    <w:p w:rsidR="00B34D90" w:rsidRPr="00C94DCA" w:rsidRDefault="00B34D90">
      <w:pPr>
        <w:pStyle w:val="PlainText"/>
        <w:spacing w:line="360" w:lineRule="auto"/>
        <w:jc w:val="both"/>
        <w:rPr>
          <w:lang w:val="fr-FR"/>
        </w:rPr>
      </w:pPr>
      <w:r w:rsidRPr="00C94DCA">
        <w:rPr>
          <w:lang w:val="fr-FR"/>
        </w:rPr>
        <w:t xml:space="preserve"> uncerc.setY(2)</w:t>
      </w:r>
    </w:p>
    <w:p w:rsidR="00B34D90" w:rsidRDefault="00B34D90">
      <w:pPr>
        <w:pStyle w:val="PlainText"/>
        <w:spacing w:line="360" w:lineRule="auto"/>
        <w:jc w:val="both"/>
        <w:rPr>
          <w:lang w:val="es-ES_tradnl"/>
        </w:rPr>
      </w:pPr>
      <w:r w:rsidRPr="00C94DCA">
        <w:rPr>
          <w:lang w:val="fr-FR"/>
        </w:rPr>
        <w:t xml:space="preserve"> </w:t>
      </w:r>
      <w:r>
        <w:rPr>
          <w:lang w:val="es-ES_tradnl"/>
        </w:rPr>
        <w:t>uncerc.setRaza(3) /* Adaugat de Cerc */</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"Este un" implică de asemenea că se poate utiliza un cerc oriunde este utilizat un punct. De exemplu, se poate scrie o funcţie sau o metodă, de exemplu </w:t>
      </w:r>
      <w:r>
        <w:rPr>
          <w:rFonts w:ascii="Times New Roman" w:hAnsi="Times New Roman"/>
          <w:i/>
          <w:lang w:val="es-ES_tradnl"/>
        </w:rPr>
        <w:t>move</w:t>
      </w:r>
      <w:r w:rsidR="00B57E41" w:rsidRPr="00B57E41">
        <w:rPr>
          <w:rFonts w:ascii="Times New Roman" w:hAnsi="Times New Roman"/>
          <w:i/>
          <w:w w:val="200"/>
          <w:lang w:val="es-ES_tradnl"/>
        </w:rPr>
        <w:t>()</w:t>
      </w:r>
      <w:r>
        <w:rPr>
          <w:rFonts w:ascii="Times New Roman" w:hAnsi="Times New Roman"/>
          <w:i/>
          <w:lang w:val="es-ES_tradnl"/>
        </w:rPr>
        <w:t>,</w:t>
      </w:r>
      <w:r>
        <w:rPr>
          <w:rFonts w:ascii="Times New Roman" w:hAnsi="Times New Roman"/>
          <w:lang w:val="es-ES_tradnl"/>
        </w:rPr>
        <w:t xml:space="preserve"> care să mişte un punct în direcţia </w:t>
      </w:r>
      <w:r>
        <w:rPr>
          <w:rFonts w:ascii="Times New Roman" w:hAnsi="Times New Roman"/>
          <w:i/>
          <w:lang w:val="es-ES_tradnl"/>
        </w:rPr>
        <w:t>x</w:t>
      </w:r>
      <w:r>
        <w:rPr>
          <w:rFonts w:ascii="Times New Roman" w:hAnsi="Times New Roman"/>
          <w:lang w:val="es-ES_tradnl"/>
        </w:rPr>
        <w:t xml:space="preserve"> :</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pPr>
      <w:r>
        <w:rPr>
          <w:lang w:val="es-ES_tradnl"/>
        </w:rPr>
        <w:t xml:space="preserve"> </w:t>
      </w:r>
      <w:r>
        <w:t>move(Punct unpunct, int deltax) {</w:t>
      </w:r>
    </w:p>
    <w:p w:rsidR="00B34D90" w:rsidRDefault="00B34D90">
      <w:pPr>
        <w:pStyle w:val="PlainText"/>
        <w:spacing w:line="360" w:lineRule="auto"/>
        <w:jc w:val="both"/>
      </w:pPr>
      <w:r>
        <w:t xml:space="preserve"> unpunct.setX(unpunct.getX() + deltax)</w:t>
      </w:r>
    </w:p>
    <w:p w:rsidR="00B34D90" w:rsidRPr="00C94DCA" w:rsidRDefault="00B34D90">
      <w:pPr>
        <w:pStyle w:val="PlainText"/>
        <w:spacing w:line="360" w:lineRule="auto"/>
        <w:jc w:val="both"/>
      </w:pPr>
      <w:r>
        <w:t xml:space="preserve"> </w:t>
      </w:r>
      <w:r w:rsidRPr="00C94DCA">
        <w:t>}</w:t>
      </w:r>
    </w:p>
    <w:p w:rsidR="00B34D90" w:rsidRPr="00C94DCA"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rPr>
          <w:rFonts w:ascii="Times New Roman" w:hAnsi="Times New Roman"/>
        </w:rPr>
      </w:pPr>
      <w:r w:rsidRPr="00C94DCA">
        <w:rPr>
          <w:rFonts w:ascii="Times New Roman" w:hAnsi="Times New Roman"/>
        </w:rPr>
        <w:t>Deoarece cercul moşteneşte de la punct, putem utiliza această funcţie având ca argument un cerc pentru a muta centrul său, deci întregul cerc:</w:t>
      </w:r>
    </w:p>
    <w:p w:rsidR="00B34D90" w:rsidRPr="00C94DCA"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lang w:val="es-ES_tradnl"/>
        </w:rPr>
      </w:pPr>
      <w:r w:rsidRPr="00C94DCA">
        <w:t xml:space="preserve"> </w:t>
      </w:r>
      <w:r>
        <w:rPr>
          <w:lang w:val="es-ES_tradnl"/>
        </w:rPr>
        <w:t>Cerc uncerc</w:t>
      </w:r>
    </w:p>
    <w:p w:rsidR="00B34D90" w:rsidRDefault="00B34D90">
      <w:pPr>
        <w:pStyle w:val="PlainText"/>
        <w:spacing w:line="360" w:lineRule="auto"/>
        <w:jc w:val="both"/>
        <w:rPr>
          <w:lang w:val="es-ES_tradnl"/>
        </w:rPr>
      </w:pPr>
      <w:r>
        <w:rPr>
          <w:lang w:val="es-ES_tradnl"/>
        </w:rPr>
        <w:t>...</w:t>
      </w:r>
    </w:p>
    <w:p w:rsidR="00B34D90" w:rsidRPr="00C94DCA" w:rsidRDefault="00B34D90">
      <w:pPr>
        <w:pStyle w:val="PlainText"/>
        <w:spacing w:line="360" w:lineRule="auto"/>
        <w:jc w:val="both"/>
        <w:rPr>
          <w:lang w:val="it-IT"/>
        </w:rPr>
      </w:pPr>
      <w:r>
        <w:rPr>
          <w:lang w:val="es-ES_tradnl"/>
        </w:rPr>
        <w:t xml:space="preserve"> </w:t>
      </w:r>
      <w:r w:rsidRPr="00C94DCA">
        <w:rPr>
          <w:lang w:val="it-IT"/>
        </w:rPr>
        <w:t>move(uncerc, 10) /* deplaseaza cercul prin */</w:t>
      </w:r>
    </w:p>
    <w:p w:rsidR="00B34D90" w:rsidRPr="00C94DCA" w:rsidRDefault="00B34D90">
      <w:pPr>
        <w:pStyle w:val="PlainText"/>
        <w:spacing w:line="360" w:lineRule="auto"/>
        <w:jc w:val="both"/>
        <w:rPr>
          <w:lang w:val="it-IT"/>
        </w:rPr>
      </w:pPr>
      <w:r w:rsidRPr="00C94DCA">
        <w:rPr>
          <w:lang w:val="it-IT"/>
        </w:rPr>
        <w:lastRenderedPageBreak/>
        <w:t xml:space="preserve"> /* deplasarea centrului sau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Să formalizăm termenul "moştenire":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rsidP="00062E41">
      <w:pPr>
        <w:pStyle w:val="PlainText"/>
        <w:spacing w:line="360" w:lineRule="auto"/>
        <w:jc w:val="both"/>
        <w:rPr>
          <w:rFonts w:ascii="Times New Roman" w:hAnsi="Times New Roman"/>
          <w:lang w:val="it-IT"/>
        </w:rPr>
      </w:pPr>
      <w:r w:rsidRPr="00C94DCA">
        <w:rPr>
          <w:rFonts w:ascii="Times New Roman" w:hAnsi="Times New Roman"/>
          <w:b/>
          <w:i/>
          <w:lang w:val="it-IT"/>
        </w:rPr>
        <w:t xml:space="preserve">Definiţie (Moştenire). Moştenirea </w:t>
      </w:r>
      <w:r w:rsidRPr="00C94DCA">
        <w:rPr>
          <w:rFonts w:ascii="Times New Roman" w:hAnsi="Times New Roman"/>
          <w:i/>
          <w:lang w:val="it-IT"/>
        </w:rPr>
        <w:t xml:space="preserve">este mecanismul care permite unei clase A să </w:t>
      </w:r>
      <w:r w:rsidR="00062E41">
        <w:rPr>
          <w:rFonts w:ascii="Times New Roman" w:hAnsi="Times New Roman"/>
          <w:i/>
          <w:lang w:val="it-IT"/>
        </w:rPr>
        <w:t>prim</w:t>
      </w:r>
      <w:r w:rsidRPr="00C94DCA">
        <w:rPr>
          <w:rFonts w:ascii="Times New Roman" w:hAnsi="Times New Roman"/>
          <w:i/>
          <w:lang w:val="it-IT"/>
        </w:rPr>
        <w:t>ească proprietăţi ale unei clase B. Spunem "A moşteneşte de la B". Obiectele clasei A au astfel acces la atributele şi metodele clasei B fără a fi nevoie ca ele să fie redefinite.</w:t>
      </w:r>
      <w:r w:rsidRPr="00C94DCA">
        <w:rPr>
          <w:rFonts w:ascii="Times New Roman" w:hAnsi="Times New Roman"/>
          <w:lang w:val="it-IT"/>
        </w:rPr>
        <w:t xml:space="preserve">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Următoarea definiţie introduce doi termeni cu care ne putem referi la clasele care participă la relaţia de moştenire.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i/>
          <w:lang w:val="it-IT"/>
        </w:rPr>
      </w:pPr>
      <w:r w:rsidRPr="00C94DCA">
        <w:rPr>
          <w:rFonts w:ascii="Times New Roman" w:hAnsi="Times New Roman"/>
          <w:b/>
          <w:i/>
          <w:lang w:val="it-IT"/>
        </w:rPr>
        <w:t xml:space="preserve">Definiţie (Supraclasă/Subclasă). </w:t>
      </w:r>
      <w:r w:rsidRPr="00C94DCA">
        <w:rPr>
          <w:rFonts w:ascii="Times New Roman" w:hAnsi="Times New Roman"/>
          <w:i/>
          <w:lang w:val="it-IT"/>
        </w:rPr>
        <w:t xml:space="preserve">Dacă o clasă A moşteneşte de la o clasă B, atunci B este numită </w:t>
      </w:r>
      <w:r w:rsidRPr="00C94DCA">
        <w:rPr>
          <w:rFonts w:ascii="Times New Roman" w:hAnsi="Times New Roman"/>
          <w:b/>
          <w:i/>
          <w:lang w:val="it-IT"/>
        </w:rPr>
        <w:t>supraclasă</w:t>
      </w:r>
      <w:r w:rsidRPr="00C94DCA">
        <w:rPr>
          <w:rFonts w:ascii="Times New Roman" w:hAnsi="Times New Roman"/>
          <w:i/>
          <w:lang w:val="it-IT"/>
        </w:rPr>
        <w:t xml:space="preserve"> a clasei A. A se numeşte </w:t>
      </w:r>
      <w:r w:rsidRPr="00C94DCA">
        <w:rPr>
          <w:rFonts w:ascii="Times New Roman" w:hAnsi="Times New Roman"/>
          <w:b/>
          <w:i/>
          <w:lang w:val="it-IT"/>
        </w:rPr>
        <w:t>subclasă</w:t>
      </w:r>
      <w:r w:rsidRPr="00C94DCA">
        <w:rPr>
          <w:rFonts w:ascii="Times New Roman" w:hAnsi="Times New Roman"/>
          <w:i/>
          <w:lang w:val="it-IT"/>
        </w:rPr>
        <w:t xml:space="preserve"> a clasei B.</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Obiectele unei subclase pot fi utilizate acolo unde pot fi utilizate şi obiectele supraclasei corespunzătoare. Aceasta se datoreşte faptului că obiectele subclasei au o comportare comună cu obiectele supraclasei. În literatură se întâlnesc şi alţi termeni pentru "supraclasă" şi "subclasă". Supraclasele sunt numite şi </w:t>
      </w:r>
      <w:r w:rsidRPr="00C94DCA">
        <w:rPr>
          <w:rFonts w:ascii="Times New Roman" w:hAnsi="Times New Roman"/>
          <w:i/>
          <w:lang w:val="it-IT"/>
        </w:rPr>
        <w:t xml:space="preserve">clase părinte </w:t>
      </w:r>
      <w:r w:rsidRPr="00C94DCA">
        <w:rPr>
          <w:rFonts w:ascii="Times New Roman" w:hAnsi="Times New Roman"/>
          <w:lang w:val="it-IT"/>
        </w:rPr>
        <w:t xml:space="preserve">(în engleză </w:t>
      </w:r>
      <w:r w:rsidRPr="00C94DCA">
        <w:rPr>
          <w:rFonts w:ascii="Times New Roman" w:hAnsi="Times New Roman"/>
          <w:i/>
          <w:lang w:val="it-IT"/>
        </w:rPr>
        <w:t xml:space="preserve">parent classes </w:t>
      </w:r>
      <w:r w:rsidRPr="00C94DCA">
        <w:rPr>
          <w:rFonts w:ascii="Times New Roman" w:hAnsi="Times New Roman"/>
          <w:lang w:val="it-IT"/>
        </w:rPr>
        <w:t xml:space="preserve">). Subclasele se numesc şi </w:t>
      </w:r>
      <w:r w:rsidRPr="00C94DCA">
        <w:rPr>
          <w:rFonts w:ascii="Times New Roman" w:hAnsi="Times New Roman"/>
          <w:i/>
          <w:lang w:val="it-IT"/>
        </w:rPr>
        <w:t xml:space="preserve">clase copil </w:t>
      </w:r>
      <w:r w:rsidRPr="00C94DCA">
        <w:rPr>
          <w:rFonts w:ascii="Times New Roman" w:hAnsi="Times New Roman"/>
          <w:lang w:val="it-IT"/>
        </w:rPr>
        <w:t xml:space="preserve">(în engleză </w:t>
      </w:r>
      <w:r w:rsidRPr="00C94DCA">
        <w:rPr>
          <w:rFonts w:ascii="Times New Roman" w:hAnsi="Times New Roman"/>
          <w:i/>
          <w:lang w:val="it-IT"/>
        </w:rPr>
        <w:t xml:space="preserve">child classes </w:t>
      </w:r>
      <w:r w:rsidRPr="00C94DCA">
        <w:rPr>
          <w:rFonts w:ascii="Times New Roman" w:hAnsi="Times New Roman"/>
          <w:lang w:val="it-IT"/>
        </w:rPr>
        <w:t xml:space="preserve">) sau </w:t>
      </w:r>
      <w:r w:rsidRPr="00C94DCA">
        <w:rPr>
          <w:rFonts w:ascii="Times New Roman" w:hAnsi="Times New Roman"/>
          <w:i/>
          <w:lang w:val="it-IT"/>
        </w:rPr>
        <w:t xml:space="preserve">clase derivate </w:t>
      </w:r>
      <w:r w:rsidRPr="00C94DCA">
        <w:rPr>
          <w:rFonts w:ascii="Times New Roman" w:hAnsi="Times New Roman"/>
          <w:lang w:val="it-IT"/>
        </w:rPr>
        <w:t xml:space="preserve">(în engleză </w:t>
      </w:r>
      <w:r w:rsidRPr="00C94DCA">
        <w:rPr>
          <w:rFonts w:ascii="Times New Roman" w:hAnsi="Times New Roman"/>
          <w:i/>
          <w:lang w:val="it-IT"/>
        </w:rPr>
        <w:t xml:space="preserve">derived classes </w:t>
      </w:r>
      <w:r w:rsidRPr="00C94DCA">
        <w:rPr>
          <w:rFonts w:ascii="Times New Roman" w:hAnsi="Times New Roman"/>
          <w:lang w:val="it-IT"/>
        </w:rPr>
        <w:t xml:space="preserve">). Bineînţeles, se poate moşteni şi de la o subclasă făcându-se din aceasta supraclasă unei noi subclase. Aceasta conduce la o ierarhie a relaţiei supraclasă/subclasă. Dacă se desenează această ierarhie, se obţine un </w:t>
      </w:r>
      <w:r w:rsidRPr="00C94DCA">
        <w:rPr>
          <w:rFonts w:ascii="Times New Roman" w:hAnsi="Times New Roman"/>
          <w:i/>
          <w:lang w:val="it-IT"/>
        </w:rPr>
        <w:t>graf al moştenirii.</w:t>
      </w:r>
      <w:r w:rsidRPr="00C94DCA">
        <w:rPr>
          <w:rFonts w:ascii="Times New Roman" w:hAnsi="Times New Roman"/>
          <w:lang w:val="it-IT"/>
        </w:rPr>
        <w:t xml:space="preserve"> Un mod obişnuit de a desena astfel de scheme este utilizarea săgeţilor pentru a indica moştenirea între două clase sau obiecte, săgeata pornind de la subclasă la supraclasă. A se vedea Figura 4.5.</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8E6DD3" w:rsidRDefault="008E6DD3">
      <w:pPr>
        <w:pStyle w:val="PlainText"/>
        <w:spacing w:line="360" w:lineRule="auto"/>
        <w:jc w:val="both"/>
        <w:rPr>
          <w:rFonts w:ascii="Times New Roman" w:hAnsi="Times New Roman"/>
          <w:lang w:val="it-IT"/>
        </w:rPr>
      </w:pPr>
    </w:p>
    <w:p w:rsidR="008E6DD3" w:rsidRDefault="008E6DD3">
      <w:pPr>
        <w:pStyle w:val="PlainText"/>
        <w:spacing w:line="360" w:lineRule="auto"/>
        <w:jc w:val="both"/>
        <w:rPr>
          <w:rFonts w:ascii="Times New Roman" w:hAnsi="Times New Roman"/>
          <w:lang w:val="it-IT"/>
        </w:rPr>
      </w:pPr>
    </w:p>
    <w:p w:rsidR="008E6DD3" w:rsidRDefault="008E6DD3">
      <w:pPr>
        <w:pStyle w:val="PlainText"/>
        <w:spacing w:line="360" w:lineRule="auto"/>
        <w:jc w:val="both"/>
        <w:rPr>
          <w:rFonts w:ascii="Times New Roman" w:hAnsi="Times New Roman"/>
          <w:lang w:val="it-IT"/>
        </w:rPr>
      </w:pPr>
    </w:p>
    <w:p w:rsidR="008E6DD3" w:rsidRDefault="00F32DE3">
      <w:pPr>
        <w:pStyle w:val="PlainText"/>
        <w:spacing w:line="360" w:lineRule="auto"/>
        <w:jc w:val="both"/>
        <w:rPr>
          <w:rFonts w:ascii="Times New Roman" w:hAnsi="Times New Roman"/>
          <w:lang w:val="it-IT"/>
        </w:rPr>
      </w:pPr>
      <w:r>
        <w:pict>
          <v:group id="_x0000_s1142" style="position:absolute;left:0;text-align:left;margin-left:49.8pt;margin-top:9.1pt;width:156.15pt;height:165pt;z-index:251657728;mso-wrap-distance-left:0;mso-wrap-distance-right:0" coordorigin="-67,345" coordsize="3123,3300" wrapcoords="519 -98 415 6284 4985 7756 5192 14040 -104 15022 -104 21502 11423 21502 11631 15120 5712 14040 5712 7855 12150 6284 12150 -98 519 -98">
            <o:lock v:ext="edit" text="t"/>
            <v:shape id="_x0000_s1143" type="#_x0000_t202" style="position:absolute;left:33;top:345;width:1640;height:980;v-text-anchor:middle" strokeweight=".26mm">
              <v:fill color2="black"/>
              <v:textbox style="mso-next-textbox:#_x0000_s1143;mso-rotate-with-shape:t">
                <w:txbxContent>
                  <w:p w:rsidR="00F32DE3" w:rsidRDefault="00F32DE3">
                    <w:pPr>
                      <w:spacing w:before="240"/>
                      <w:jc w:val="center"/>
                      <w:rPr>
                        <w:b/>
                        <w:sz w:val="28"/>
                      </w:rPr>
                    </w:pPr>
                    <w:r>
                      <w:rPr>
                        <w:b/>
                        <w:sz w:val="28"/>
                      </w:rPr>
                      <w:t>Punct</w:t>
                    </w:r>
                  </w:p>
                  <w:p w:rsidR="00F32DE3" w:rsidRDefault="00F32DE3"/>
                </w:txbxContent>
              </v:textbox>
            </v:shape>
            <v:shape id="_x0000_s1144" type="#_x0000_t202" style="position:absolute;left:-67;top:2665;width:1640;height:980;v-text-anchor:middle" strokeweight=".26mm">
              <v:fill color2="black"/>
              <v:textbox style="mso-next-textbox:#_x0000_s1144;mso-rotate-with-shape:t">
                <w:txbxContent>
                  <w:p w:rsidR="00F32DE3" w:rsidRDefault="00F32DE3">
                    <w:pPr>
                      <w:spacing w:before="240"/>
                      <w:jc w:val="center"/>
                      <w:rPr>
                        <w:b/>
                        <w:sz w:val="28"/>
                      </w:rPr>
                    </w:pPr>
                    <w:r>
                      <w:rPr>
                        <w:b/>
                        <w:sz w:val="28"/>
                      </w:rPr>
                      <w:t>Cerc</w:t>
                    </w:r>
                  </w:p>
                  <w:p w:rsidR="00F32DE3" w:rsidRDefault="00F32DE3"/>
                </w:txbxContent>
              </v:textbox>
            </v:shape>
            <v:line id="_x0000_s1145" style="position:absolute;flip:y" from="733,1305" to="733,2665" strokeweight=".53mm">
              <v:stroke endarrow="block" joinstyle="miter"/>
            </v:line>
            <v:shape id="_x0000_s1146" type="#_x0000_t202" style="position:absolute;left:656;top:1745;width:2400;height:500;v-text-anchor:middle" filled="f" stroked="f">
              <v:stroke joinstyle="round"/>
              <v:textbox style="mso-next-textbox:#_x0000_s1146;mso-rotate-with-shape:t">
                <w:txbxContent>
                  <w:p w:rsidR="00F32DE3" w:rsidRDefault="00F32DE3">
                    <w:pPr>
                      <w:rPr>
                        <w:b/>
                        <w:sz w:val="28"/>
                        <w:lang w:val="ro-RO"/>
                      </w:rPr>
                    </w:pPr>
                    <w:r>
                      <w:rPr>
                        <w:b/>
                        <w:sz w:val="28"/>
                        <w:lang w:val="ro-RO"/>
                      </w:rPr>
                      <w:t xml:space="preserve">moşteneşte de la </w:t>
                    </w:r>
                  </w:p>
                </w:txbxContent>
              </v:textbox>
            </v:shape>
            <w10:wrap type="tight"/>
          </v:group>
        </w:pict>
      </w:r>
    </w:p>
    <w:p w:rsidR="008E6DD3" w:rsidRDefault="008E6DD3">
      <w:pPr>
        <w:pStyle w:val="PlainText"/>
        <w:spacing w:line="360" w:lineRule="auto"/>
        <w:jc w:val="both"/>
        <w:rPr>
          <w:rFonts w:ascii="Times New Roman" w:hAnsi="Times New Roman"/>
          <w:lang w:val="it-IT"/>
        </w:rPr>
      </w:pPr>
    </w:p>
    <w:p w:rsidR="008E6DD3" w:rsidRDefault="008E6DD3">
      <w:pPr>
        <w:pStyle w:val="PlainText"/>
        <w:spacing w:line="360" w:lineRule="auto"/>
        <w:jc w:val="both"/>
        <w:rPr>
          <w:rFonts w:ascii="Times New Roman" w:hAnsi="Times New Roman"/>
          <w:lang w:val="it-IT"/>
        </w:rPr>
      </w:pPr>
    </w:p>
    <w:p w:rsidR="008E6DD3" w:rsidRDefault="008E6DD3">
      <w:pPr>
        <w:pStyle w:val="PlainText"/>
        <w:spacing w:line="360" w:lineRule="auto"/>
        <w:jc w:val="both"/>
        <w:rPr>
          <w:rFonts w:ascii="Times New Roman" w:hAnsi="Times New Roman"/>
          <w:lang w:val="it-IT"/>
        </w:rPr>
      </w:pPr>
    </w:p>
    <w:p w:rsidR="008E6DD3" w:rsidRDefault="008E6DD3">
      <w:pPr>
        <w:pStyle w:val="PlainText"/>
        <w:spacing w:line="360" w:lineRule="auto"/>
        <w:jc w:val="both"/>
        <w:rPr>
          <w:rFonts w:ascii="Times New Roman" w:hAnsi="Times New Roman"/>
          <w:lang w:val="it-IT"/>
        </w:rPr>
      </w:pPr>
    </w:p>
    <w:p w:rsidR="008E6DD3" w:rsidRDefault="008E6DD3">
      <w:pPr>
        <w:pStyle w:val="PlainText"/>
        <w:spacing w:line="360" w:lineRule="auto"/>
        <w:jc w:val="both"/>
        <w:rPr>
          <w:rFonts w:ascii="Times New Roman" w:hAnsi="Times New Roman"/>
          <w:lang w:val="it-IT"/>
        </w:rPr>
      </w:pPr>
    </w:p>
    <w:p w:rsidR="008E6DD3" w:rsidRDefault="008E6DD3">
      <w:pPr>
        <w:pStyle w:val="PlainText"/>
        <w:spacing w:line="360" w:lineRule="auto"/>
        <w:jc w:val="both"/>
        <w:rPr>
          <w:rFonts w:ascii="Times New Roman" w:hAnsi="Times New Roman"/>
          <w:lang w:val="it-IT"/>
        </w:rPr>
      </w:pPr>
    </w:p>
    <w:p w:rsidR="008E6DD3" w:rsidRDefault="008E6DD3">
      <w:pPr>
        <w:pStyle w:val="PlainText"/>
        <w:spacing w:line="360" w:lineRule="auto"/>
        <w:jc w:val="both"/>
        <w:rPr>
          <w:rFonts w:ascii="Times New Roman" w:hAnsi="Times New Roman"/>
          <w:lang w:val="it-IT"/>
        </w:rPr>
      </w:pPr>
    </w:p>
    <w:p w:rsidR="008E6DD3" w:rsidRDefault="008E6DD3">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Figura 4.5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rsidP="008B2B63">
      <w:pPr>
        <w:pStyle w:val="PlainText"/>
        <w:spacing w:line="360" w:lineRule="auto"/>
        <w:jc w:val="both"/>
        <w:rPr>
          <w:rFonts w:ascii="Times New Roman" w:hAnsi="Times New Roman"/>
          <w:lang w:val="it-IT"/>
        </w:rPr>
      </w:pPr>
      <w:r w:rsidRPr="00C94DCA">
        <w:rPr>
          <w:rFonts w:ascii="Times New Roman" w:hAnsi="Times New Roman"/>
          <w:lang w:val="it-IT"/>
        </w:rPr>
        <w:t>În literatură se întâlnesc şi reprezentări grafice în care săgeţile au celălalt sens, după cum diverşi autori înteleg respectiva relaţie. În continuarea prezentei lucrări săgeţile reprezentând moştenirea nu vor mai fi etichetate.</w:t>
      </w:r>
    </w:p>
    <w:p w:rsidR="00B34D90" w:rsidRPr="008B2B63" w:rsidRDefault="00B34D90" w:rsidP="008B2B63">
      <w:pPr>
        <w:pStyle w:val="PlainText"/>
        <w:spacing w:before="120" w:after="120" w:line="360" w:lineRule="auto"/>
        <w:jc w:val="both"/>
        <w:rPr>
          <w:rFonts w:ascii="Times New Roman" w:hAnsi="Times New Roman"/>
          <w:b/>
          <w:sz w:val="42"/>
          <w:lang w:val="es-ES_tradnl"/>
        </w:rPr>
      </w:pPr>
      <w:r>
        <w:rPr>
          <w:rFonts w:ascii="Times New Roman" w:hAnsi="Times New Roman"/>
          <w:b/>
          <w:sz w:val="42"/>
          <w:lang w:val="es-ES_tradnl"/>
        </w:rPr>
        <w:t>4.3 Moştenire multiplă</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Un mecanism important orientat pe obiecte este moştenirea multiplă. Moştenire multiplă </w:t>
      </w:r>
      <w:r>
        <w:rPr>
          <w:rFonts w:ascii="Times New Roman" w:hAnsi="Times New Roman"/>
          <w:b/>
          <w:lang w:val="es-ES_tradnl"/>
        </w:rPr>
        <w:t>nu</w:t>
      </w:r>
      <w:r>
        <w:rPr>
          <w:rFonts w:ascii="Times New Roman" w:hAnsi="Times New Roman"/>
          <w:lang w:val="es-ES_tradnl"/>
        </w:rPr>
        <w:t xml:space="preserve"> înseamnă că mai multe subclase au în comun aceeaşi supraclasă. De asemenea, </w:t>
      </w:r>
      <w:r>
        <w:rPr>
          <w:rFonts w:ascii="Times New Roman" w:hAnsi="Times New Roman"/>
          <w:b/>
          <w:lang w:val="es-ES_tradnl"/>
        </w:rPr>
        <w:t>nu</w:t>
      </w:r>
      <w:r>
        <w:rPr>
          <w:rFonts w:ascii="Times New Roman" w:hAnsi="Times New Roman"/>
          <w:lang w:val="es-ES_tradnl"/>
        </w:rPr>
        <w:t xml:space="preserve"> înseamnă că o subclasă moşteneşte de la o clasă care este la rândul său o subclasă a altei clase. Prin moştenire multiplă se înţelege faptul că o subclasă are </w:t>
      </w:r>
      <w:r>
        <w:rPr>
          <w:rFonts w:ascii="Times New Roman" w:hAnsi="Times New Roman"/>
          <w:i/>
          <w:lang w:val="es-ES_tradnl"/>
        </w:rPr>
        <w:t xml:space="preserve">mai mult decât o singură </w:t>
      </w:r>
      <w:r>
        <w:rPr>
          <w:rFonts w:ascii="Times New Roman" w:hAnsi="Times New Roman"/>
          <w:lang w:val="es-ES_tradnl"/>
        </w:rPr>
        <w:t xml:space="preserve">supraclasă. Aceasta permite subclasei să moştenească proprietăţile a mai mult decât o supraclasă şi să "combine" proprietaţile supraclaselor sale. Să considerăm de exemplu din nou programul de desenat. Să presupunem că avem o clasă </w:t>
      </w:r>
      <w:r>
        <w:rPr>
          <w:rFonts w:ascii="Times New Roman" w:hAnsi="Times New Roman"/>
          <w:i/>
          <w:lang w:val="es-ES_tradnl"/>
        </w:rPr>
        <w:t xml:space="preserve">Text </w:t>
      </w:r>
      <w:r>
        <w:rPr>
          <w:rFonts w:ascii="Times New Roman" w:hAnsi="Times New Roman"/>
          <w:lang w:val="es-ES_tradnl"/>
        </w:rPr>
        <w:t xml:space="preserve">care permite manipularea convenabilă a textelor. De exemplu, putem avea o metodă de a </w:t>
      </w:r>
      <w:r>
        <w:rPr>
          <w:rFonts w:ascii="Times New Roman" w:hAnsi="Times New Roman"/>
          <w:i/>
          <w:lang w:val="es-ES_tradnl"/>
        </w:rPr>
        <w:t xml:space="preserve">adăuga </w:t>
      </w:r>
      <w:r>
        <w:rPr>
          <w:rFonts w:ascii="Times New Roman" w:hAnsi="Times New Roman"/>
          <w:lang w:val="es-ES_tradnl"/>
        </w:rPr>
        <w:t xml:space="preserve">text. În programul nostru am putea să ne propunem să utilizăm această clasă pentru a adăuga text la obiectele care reprezintă desene. Ar fi convenabil de asemenea să utlizăm rutine deja existente, cum este </w:t>
      </w:r>
      <w:r>
        <w:rPr>
          <w:rFonts w:ascii="Times New Roman" w:hAnsi="Times New Roman"/>
          <w:i/>
          <w:lang w:val="es-ES_tradnl"/>
        </w:rPr>
        <w:t>move</w:t>
      </w:r>
      <w:r w:rsidR="00B57E41" w:rsidRPr="00B57E41">
        <w:rPr>
          <w:rFonts w:ascii="Times New Roman" w:hAnsi="Times New Roman"/>
          <w:i/>
          <w:w w:val="200"/>
          <w:lang w:val="es-ES_tradnl"/>
        </w:rPr>
        <w:t>()</w:t>
      </w:r>
      <w:r>
        <w:rPr>
          <w:rFonts w:ascii="Times New Roman" w:hAnsi="Times New Roman"/>
          <w:lang w:val="es-ES_tradnl"/>
        </w:rPr>
        <w:t xml:space="preserve">, pentru a deplasa textul adăugat. În consecinţă, are sens ca textul desenabil să aibă un punct care defineşte poziţia sa în interiorul zonei desenate. Prin urmare, se deriveaza o nouă clasă </w:t>
      </w:r>
      <w:r>
        <w:rPr>
          <w:rFonts w:ascii="Times New Roman" w:hAnsi="Times New Roman"/>
          <w:i/>
          <w:lang w:val="es-ES_tradnl"/>
        </w:rPr>
        <w:t xml:space="preserve">TextDesenabil </w:t>
      </w:r>
      <w:r>
        <w:rPr>
          <w:rFonts w:ascii="Times New Roman" w:hAnsi="Times New Roman"/>
          <w:lang w:val="es-ES_tradnl"/>
        </w:rPr>
        <w:t xml:space="preserve">care moşteneşte proprietăţi de la </w:t>
      </w:r>
      <w:r>
        <w:rPr>
          <w:rFonts w:ascii="Times New Roman" w:hAnsi="Times New Roman"/>
          <w:i/>
          <w:lang w:val="es-ES_tradnl"/>
        </w:rPr>
        <w:t xml:space="preserve">Punct </w:t>
      </w:r>
      <w:r>
        <w:rPr>
          <w:rFonts w:ascii="Times New Roman" w:hAnsi="Times New Roman"/>
          <w:lang w:val="es-ES_tradnl"/>
        </w:rPr>
        <w:t xml:space="preserve">şi </w:t>
      </w:r>
      <w:r>
        <w:rPr>
          <w:rFonts w:ascii="Times New Roman" w:hAnsi="Times New Roman"/>
          <w:i/>
          <w:lang w:val="es-ES_tradnl"/>
        </w:rPr>
        <w:t>Text</w:t>
      </w:r>
      <w:r>
        <w:rPr>
          <w:rFonts w:ascii="Times New Roman" w:hAnsi="Times New Roman"/>
          <w:lang w:val="es-ES_tradnl"/>
        </w:rPr>
        <w:t>, aşa cum se arată în Figura 4.6.</w:t>
      </w:r>
    </w:p>
    <w:p w:rsidR="007C21F7" w:rsidRDefault="007C21F7">
      <w:pPr>
        <w:pStyle w:val="PlainText"/>
        <w:spacing w:line="360" w:lineRule="auto"/>
        <w:jc w:val="both"/>
        <w:rPr>
          <w:rFonts w:ascii="Times New Roman" w:hAnsi="Times New Roman"/>
          <w:lang w:val="es-ES_tradnl"/>
        </w:rPr>
      </w:pPr>
    </w:p>
    <w:p w:rsidR="00B34D90" w:rsidRDefault="00F32DE3">
      <w:pPr>
        <w:pStyle w:val="PlainText"/>
        <w:spacing w:line="360" w:lineRule="auto"/>
        <w:jc w:val="both"/>
        <w:rPr>
          <w:rFonts w:ascii="Times New Roman" w:hAnsi="Times New Roman"/>
          <w:lang w:val="es-ES_tradnl"/>
        </w:rPr>
      </w:pPr>
      <w:r>
        <w:lastRenderedPageBreak/>
        <w:pict>
          <v:group id="_x0000_s1147" style="position:absolute;left:0;text-align:left;margin-left:-1.35pt;margin-top:18pt;width:223pt;height:183pt;z-index:251658752;mso-wrap-distance-left:0;mso-wrap-distance-right:0" coordorigin="-27,360" coordsize="4460,3660" wrapcoords="13527 -89 -73 -89 -73 5931 4655 6993 9964 15492 5964 15669 5527 15757 5527 21511 16145 21511 16291 15757 15782 15669 11127 15492 17382 6993 21673 5666 21673 -89 13527 -89">
            <o:lock v:ext="edit" text="t"/>
            <v:shape id="_x0000_s1148" type="#_x0000_t202" style="position:absolute;left:-27;top:380;width:1640;height:980;v-text-anchor:middle" strokeweight=".26mm">
              <v:fill color2="black"/>
              <v:textbox style="mso-next-textbox:#_x0000_s1148;mso-rotate-with-shape:t">
                <w:txbxContent>
                  <w:p w:rsidR="00F32DE3" w:rsidRDefault="00F32DE3">
                    <w:pPr>
                      <w:spacing w:before="240"/>
                      <w:jc w:val="center"/>
                      <w:rPr>
                        <w:b/>
                        <w:sz w:val="28"/>
                      </w:rPr>
                    </w:pPr>
                    <w:r>
                      <w:rPr>
                        <w:b/>
                        <w:sz w:val="28"/>
                      </w:rPr>
                      <w:t>Punct</w:t>
                    </w:r>
                  </w:p>
                  <w:p w:rsidR="00F32DE3" w:rsidRDefault="00F32DE3"/>
                </w:txbxContent>
              </v:textbox>
            </v:shape>
            <v:shape id="_x0000_s1149" type="#_x0000_t202" style="position:absolute;left:2793;top:360;width:1640;height:980;v-text-anchor:middle" strokeweight=".26mm">
              <v:fill color2="black"/>
              <v:textbox style="mso-next-textbox:#_x0000_s1149;mso-rotate-with-shape:t">
                <w:txbxContent>
                  <w:p w:rsidR="00F32DE3" w:rsidRDefault="00F32DE3">
                    <w:pPr>
                      <w:spacing w:before="240"/>
                      <w:jc w:val="center"/>
                      <w:rPr>
                        <w:b/>
                        <w:sz w:val="28"/>
                      </w:rPr>
                    </w:pPr>
                    <w:r>
                      <w:rPr>
                        <w:b/>
                        <w:sz w:val="28"/>
                      </w:rPr>
                      <w:t>Text</w:t>
                    </w:r>
                  </w:p>
                  <w:p w:rsidR="00F32DE3" w:rsidRDefault="00F32DE3"/>
                </w:txbxContent>
              </v:textbox>
            </v:shape>
            <v:shape id="_x0000_s1150" type="#_x0000_t202" style="position:absolute;left:1153;top:3040;width:2140;height:980;v-text-anchor:middle" strokeweight=".26mm">
              <v:fill color2="black"/>
              <v:textbox style="mso-next-textbox:#_x0000_s1150;mso-rotate-with-shape:t">
                <w:txbxContent>
                  <w:p w:rsidR="00F32DE3" w:rsidRDefault="00F32DE3">
                    <w:pPr>
                      <w:spacing w:before="240"/>
                      <w:jc w:val="center"/>
                      <w:rPr>
                        <w:b/>
                        <w:sz w:val="28"/>
                      </w:rPr>
                    </w:pPr>
                    <w:r>
                      <w:rPr>
                        <w:b/>
                        <w:sz w:val="28"/>
                      </w:rPr>
                      <w:t>TextDesenabil</w:t>
                    </w:r>
                  </w:p>
                  <w:p w:rsidR="00F32DE3" w:rsidRDefault="00F32DE3"/>
                </w:txbxContent>
              </v:textbox>
            </v:shape>
            <v:line id="_x0000_s1151" style="position:absolute;flip:x y" from="841,1378" to="2101,3018" strokeweight=".53mm">
              <v:stroke endarrow="block" joinstyle="miter"/>
            </v:line>
            <v:line id="_x0000_s1152" style="position:absolute;flip:y" from="2201,1358" to="3621,3018" strokeweight=".53mm">
              <v:stroke endarrow="block" joinstyle="miter"/>
            </v:line>
            <w10:wrap type="tight"/>
          </v:group>
        </w:pic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Figura 4.6 </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În pseudo-limbajul nostru scriem aceasta separând supraclasele aceleiaşi subclase prin virgule:</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pPr>
      <w:r>
        <w:rPr>
          <w:lang w:val="es-ES_tradnl"/>
        </w:rPr>
        <w:t xml:space="preserve"> </w:t>
      </w:r>
      <w:r>
        <w:t>class TextDesenabil inherits from Punct, Text {</w:t>
      </w:r>
    </w:p>
    <w:p w:rsidR="00B34D90" w:rsidRPr="00C94DCA" w:rsidRDefault="00B34D90">
      <w:pPr>
        <w:pStyle w:val="PlainText"/>
        <w:spacing w:line="360" w:lineRule="auto"/>
        <w:jc w:val="both"/>
      </w:pPr>
      <w:r>
        <w:t xml:space="preserve"> </w:t>
      </w:r>
      <w:r w:rsidRPr="00C94DCA">
        <w:t>attributes:</w:t>
      </w:r>
    </w:p>
    <w:p w:rsidR="00B34D90" w:rsidRPr="00C94DCA" w:rsidRDefault="00B34D90">
      <w:pPr>
        <w:pStyle w:val="PlainText"/>
        <w:spacing w:line="360" w:lineRule="auto"/>
        <w:jc w:val="both"/>
      </w:pPr>
      <w:r w:rsidRPr="00C94DCA">
        <w:t xml:space="preserve"> /* Toate mostenite de la supraclase */</w:t>
      </w:r>
    </w:p>
    <w:p w:rsidR="00B34D90" w:rsidRPr="00C94DCA" w:rsidRDefault="00B34D90">
      <w:pPr>
        <w:pStyle w:val="PlainText"/>
        <w:spacing w:line="360" w:lineRule="auto"/>
        <w:jc w:val="both"/>
      </w:pPr>
    </w:p>
    <w:p w:rsidR="00B34D90" w:rsidRPr="00C94DCA" w:rsidRDefault="00B34D90">
      <w:pPr>
        <w:pStyle w:val="PlainText"/>
        <w:spacing w:line="360" w:lineRule="auto"/>
        <w:jc w:val="both"/>
      </w:pPr>
      <w:r w:rsidRPr="00C94DCA">
        <w:t xml:space="preserve"> methods:</w:t>
      </w:r>
    </w:p>
    <w:p w:rsidR="00B34D90" w:rsidRPr="00C94DCA" w:rsidRDefault="00B34D90">
      <w:pPr>
        <w:pStyle w:val="PlainText"/>
        <w:spacing w:line="360" w:lineRule="auto"/>
        <w:jc w:val="both"/>
      </w:pPr>
      <w:r w:rsidRPr="00C94DCA">
        <w:t xml:space="preserve"> /* Toate mostenite de la supraclase */</w:t>
      </w:r>
    </w:p>
    <w:p w:rsidR="00B34D90" w:rsidRPr="00C94DCA" w:rsidRDefault="00B34D90">
      <w:pPr>
        <w:pStyle w:val="PlainText"/>
        <w:spacing w:line="360" w:lineRule="auto"/>
        <w:jc w:val="both"/>
      </w:pPr>
      <w:r w:rsidRPr="00C94DCA">
        <w:t xml:space="preserve"> }</w:t>
      </w:r>
    </w:p>
    <w:p w:rsidR="00B34D90" w:rsidRPr="00C94DCA"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rPr>
        <w:t xml:space="preserve">Putem utiliza obiectele clasei </w:t>
      </w:r>
      <w:r w:rsidRPr="00C94DCA">
        <w:rPr>
          <w:rFonts w:ascii="Times New Roman" w:hAnsi="Times New Roman"/>
          <w:i/>
        </w:rPr>
        <w:t xml:space="preserve">TextDesenabil </w:t>
      </w:r>
      <w:r w:rsidRPr="00C94DCA">
        <w:rPr>
          <w:rFonts w:ascii="Times New Roman" w:hAnsi="Times New Roman"/>
        </w:rPr>
        <w:t xml:space="preserve">atât ca puncte, cât şi ca texte. </w:t>
      </w:r>
      <w:r>
        <w:rPr>
          <w:rFonts w:ascii="Times New Roman" w:hAnsi="Times New Roman"/>
          <w:lang w:val="es-ES_tradnl"/>
        </w:rPr>
        <w:t xml:space="preserve">Deoarece un </w:t>
      </w:r>
      <w:r>
        <w:rPr>
          <w:rFonts w:ascii="Times New Roman" w:hAnsi="Times New Roman"/>
          <w:i/>
          <w:lang w:val="es-ES_tradnl"/>
        </w:rPr>
        <w:t xml:space="preserve">TextDesenabil </w:t>
      </w:r>
      <w:r>
        <w:rPr>
          <w:rFonts w:ascii="Times New Roman" w:hAnsi="Times New Roman"/>
          <w:lang w:val="es-ES_tradnl"/>
        </w:rPr>
        <w:t xml:space="preserve">"este un" </w:t>
      </w:r>
      <w:r>
        <w:rPr>
          <w:rFonts w:ascii="Times New Roman" w:hAnsi="Times New Roman"/>
          <w:i/>
          <w:lang w:val="es-ES_tradnl"/>
        </w:rPr>
        <w:t>Punct</w:t>
      </w:r>
      <w:r>
        <w:rPr>
          <w:rFonts w:ascii="Times New Roman" w:hAnsi="Times New Roman"/>
          <w:lang w:val="es-ES_tradnl"/>
        </w:rPr>
        <w:t>, putem să îl deplasăm</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lang w:val="es-ES_tradnl"/>
        </w:rPr>
      </w:pPr>
      <w:r>
        <w:rPr>
          <w:lang w:val="es-ES_tradnl"/>
        </w:rPr>
        <w:t xml:space="preserve"> TextDesenabil textd</w:t>
      </w:r>
    </w:p>
    <w:p w:rsidR="00B34D90" w:rsidRDefault="00B34D90">
      <w:pPr>
        <w:pStyle w:val="PlainText"/>
        <w:spacing w:line="360" w:lineRule="auto"/>
        <w:jc w:val="both"/>
        <w:rPr>
          <w:lang w:val="en-GB"/>
        </w:rPr>
      </w:pPr>
      <w:r>
        <w:rPr>
          <w:lang w:val="en-GB"/>
        </w:rPr>
        <w:t>...</w:t>
      </w:r>
    </w:p>
    <w:p w:rsidR="00B34D90" w:rsidRDefault="00B34D90">
      <w:pPr>
        <w:pStyle w:val="PlainText"/>
        <w:spacing w:line="360" w:lineRule="auto"/>
        <w:jc w:val="both"/>
      </w:pPr>
      <w:r>
        <w:rPr>
          <w:lang w:val="en-GB"/>
        </w:rPr>
        <w:t xml:space="preserve"> </w:t>
      </w:r>
      <w:r>
        <w:t>textd.move(10)</w:t>
      </w:r>
    </w:p>
    <w:p w:rsidR="00B34D90" w:rsidRDefault="00B34D90">
      <w:pPr>
        <w:pStyle w:val="PlainText"/>
        <w:spacing w:line="360" w:lineRule="auto"/>
        <w:jc w:val="both"/>
      </w:pPr>
      <w:r>
        <w:t>...</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rPr>
      </w:pPr>
      <w:r>
        <w:rPr>
          <w:rFonts w:ascii="Times New Roman" w:hAnsi="Times New Roman"/>
        </w:rPr>
        <w:t xml:space="preserve"> Deoarece "este un" </w:t>
      </w:r>
      <w:r>
        <w:rPr>
          <w:rFonts w:ascii="Times New Roman" w:hAnsi="Times New Roman"/>
          <w:i/>
        </w:rPr>
        <w:t>Text</w:t>
      </w:r>
      <w:r>
        <w:rPr>
          <w:rFonts w:ascii="Times New Roman" w:hAnsi="Times New Roman"/>
        </w:rPr>
        <w:t>, putem să-i adăugăm alt text:</w:t>
      </w:r>
    </w:p>
    <w:p w:rsidR="00B34D90"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rPr>
          <w:lang w:val="it-IT"/>
        </w:rPr>
      </w:pPr>
      <w:r w:rsidRPr="00C94DCA">
        <w:rPr>
          <w:lang w:val="it-IT"/>
        </w:rPr>
        <w:t>textd.append("Vulpea cea roscata...")</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Acum putem defini moştenirea multiplă:</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i/>
          <w:lang w:val="it-IT"/>
        </w:rPr>
      </w:pPr>
      <w:r w:rsidRPr="00C94DCA">
        <w:rPr>
          <w:rFonts w:ascii="Times New Roman" w:hAnsi="Times New Roman"/>
          <w:lang w:val="it-IT"/>
        </w:rPr>
        <w:t xml:space="preserve"> </w:t>
      </w:r>
      <w:r w:rsidRPr="00C94DCA">
        <w:rPr>
          <w:rFonts w:ascii="Times New Roman" w:hAnsi="Times New Roman"/>
          <w:b/>
          <w:i/>
          <w:lang w:val="it-IT"/>
        </w:rPr>
        <w:t xml:space="preserve">Definiţie (Moştenire multiplă). </w:t>
      </w:r>
      <w:r w:rsidRPr="00C94DCA">
        <w:rPr>
          <w:rFonts w:ascii="Times New Roman" w:hAnsi="Times New Roman"/>
          <w:i/>
          <w:lang w:val="it-IT"/>
        </w:rPr>
        <w:t>Faptul că o clasă A moşteneşte de la mai mult de o clasă, adică A moşteneşte de la clasele B</w:t>
      </w:r>
      <w:r w:rsidRPr="00C94DCA">
        <w:rPr>
          <w:rFonts w:ascii="Times New Roman" w:hAnsi="Times New Roman"/>
          <w:i/>
          <w:sz w:val="28"/>
          <w:vertAlign w:val="subscript"/>
          <w:lang w:val="it-IT"/>
        </w:rPr>
        <w:t>1</w:t>
      </w:r>
      <w:r w:rsidRPr="00C94DCA">
        <w:rPr>
          <w:rFonts w:ascii="Times New Roman" w:hAnsi="Times New Roman"/>
          <w:i/>
          <w:lang w:val="it-IT"/>
        </w:rPr>
        <w:t>, B</w:t>
      </w:r>
      <w:r w:rsidRPr="00C94DCA">
        <w:rPr>
          <w:rFonts w:ascii="Times New Roman" w:hAnsi="Times New Roman"/>
          <w:i/>
          <w:sz w:val="28"/>
          <w:vertAlign w:val="subscript"/>
          <w:lang w:val="it-IT"/>
        </w:rPr>
        <w:t>2</w:t>
      </w:r>
      <w:r w:rsidRPr="00C94DCA">
        <w:rPr>
          <w:rFonts w:ascii="Times New Roman" w:hAnsi="Times New Roman"/>
          <w:i/>
          <w:lang w:val="it-IT"/>
        </w:rPr>
        <w:t>,..., B</w:t>
      </w:r>
      <w:r w:rsidRPr="00C94DCA">
        <w:rPr>
          <w:rFonts w:ascii="Times New Roman" w:hAnsi="Times New Roman"/>
          <w:i/>
          <w:sz w:val="28"/>
          <w:vertAlign w:val="subscript"/>
          <w:lang w:val="it-IT"/>
        </w:rPr>
        <w:t>n</w:t>
      </w:r>
      <w:r w:rsidRPr="00C94DCA">
        <w:rPr>
          <w:rFonts w:ascii="Times New Roman" w:hAnsi="Times New Roman"/>
          <w:i/>
          <w:lang w:val="it-IT"/>
        </w:rPr>
        <w:t xml:space="preserve">, cu n&gt;1 se numeşte </w:t>
      </w:r>
      <w:r w:rsidRPr="00C94DCA">
        <w:rPr>
          <w:rFonts w:ascii="Times New Roman" w:hAnsi="Times New Roman"/>
          <w:b/>
          <w:i/>
          <w:lang w:val="it-IT"/>
        </w:rPr>
        <w:t>moştenire multiplă</w:t>
      </w:r>
      <w:r w:rsidRPr="00C94DCA">
        <w:rPr>
          <w:rFonts w:ascii="Times New Roman" w:hAnsi="Times New Roman"/>
          <w:i/>
          <w:lang w:val="it-IT"/>
        </w:rPr>
        <w:t>. Acest fapt poate introduce conflicte de nume în A dacă cel puţin două din supraclasele sale definesc propietăţi cu acelaşi nume.</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w:t>
      </w:r>
      <w:r>
        <w:rPr>
          <w:rFonts w:ascii="Times New Roman" w:hAnsi="Times New Roman"/>
          <w:lang w:val="es-ES_tradnl"/>
        </w:rPr>
        <w:t xml:space="preserve">Definiţia de mai sus introduce </w:t>
      </w:r>
      <w:r>
        <w:rPr>
          <w:rFonts w:ascii="Times New Roman" w:hAnsi="Times New Roman"/>
          <w:i/>
          <w:lang w:val="es-ES_tradnl"/>
        </w:rPr>
        <w:t xml:space="preserve">conflictele de nume </w:t>
      </w:r>
      <w:r>
        <w:rPr>
          <w:rFonts w:ascii="Times New Roman" w:hAnsi="Times New Roman"/>
          <w:lang w:val="es-ES_tradnl"/>
        </w:rPr>
        <w:t xml:space="preserve">care au loc dacă mai mult o supraclasă a unei subclase utilizează acelaşi nume pentru atribute sau metode. De exemplu, să presupunem că avem o clasă </w:t>
      </w:r>
      <w:r>
        <w:rPr>
          <w:rFonts w:ascii="Times New Roman" w:hAnsi="Times New Roman"/>
          <w:i/>
          <w:lang w:val="es-ES_tradnl"/>
        </w:rPr>
        <w:t xml:space="preserve">Text </w:t>
      </w:r>
      <w:r>
        <w:rPr>
          <w:rFonts w:ascii="Times New Roman" w:hAnsi="Times New Roman"/>
          <w:lang w:val="es-ES_tradnl"/>
        </w:rPr>
        <w:t>care defineşte o metod</w:t>
      </w:r>
      <w:r>
        <w:rPr>
          <w:rFonts w:ascii="Times New Roman" w:hAnsi="Times New Roman"/>
          <w:lang w:val="ro-RO"/>
        </w:rPr>
        <w:t xml:space="preserve">ă </w:t>
      </w:r>
      <w:r>
        <w:rPr>
          <w:rFonts w:ascii="Times New Roman" w:hAnsi="Times New Roman"/>
          <w:i/>
          <w:lang w:val="es-ES_tradnl"/>
        </w:rPr>
        <w:t xml:space="preserve">setX() </w:t>
      </w:r>
      <w:r>
        <w:rPr>
          <w:rFonts w:ascii="Times New Roman" w:hAnsi="Times New Roman"/>
          <w:lang w:val="es-ES_tradnl"/>
        </w:rPr>
        <w:t xml:space="preserve">care atribuie ca valoare textului o secvenţă de caractere "X". </w:t>
      </w:r>
      <w:r w:rsidRPr="00C94DCA">
        <w:rPr>
          <w:rFonts w:ascii="Times New Roman" w:hAnsi="Times New Roman"/>
          <w:lang w:val="it-IT"/>
        </w:rPr>
        <w:t xml:space="preserve">Se pune întrebarea: ce va moşteni </w:t>
      </w:r>
      <w:r w:rsidRPr="00C94DCA">
        <w:rPr>
          <w:rFonts w:ascii="Times New Roman" w:hAnsi="Times New Roman"/>
          <w:i/>
          <w:lang w:val="it-IT"/>
        </w:rPr>
        <w:t xml:space="preserve">TextDesenabil </w:t>
      </w:r>
      <w:r w:rsidRPr="00C94DCA">
        <w:rPr>
          <w:rFonts w:ascii="Times New Roman" w:hAnsi="Times New Roman"/>
          <w:lang w:val="it-IT"/>
        </w:rPr>
        <w:t xml:space="preserve">? Versiunea din </w:t>
      </w:r>
      <w:r w:rsidRPr="00C94DCA">
        <w:rPr>
          <w:rFonts w:ascii="Times New Roman" w:hAnsi="Times New Roman"/>
          <w:i/>
          <w:lang w:val="it-IT"/>
        </w:rPr>
        <w:t>Punct</w:t>
      </w:r>
      <w:r w:rsidRPr="00C94DCA">
        <w:rPr>
          <w:rFonts w:ascii="Times New Roman" w:hAnsi="Times New Roman"/>
          <w:lang w:val="it-IT"/>
        </w:rPr>
        <w:t xml:space="preserve">, cea din </w:t>
      </w:r>
      <w:r w:rsidRPr="00C94DCA">
        <w:rPr>
          <w:rFonts w:ascii="Times New Roman" w:hAnsi="Times New Roman"/>
          <w:i/>
          <w:lang w:val="it-IT"/>
        </w:rPr>
        <w:t>Text</w:t>
      </w:r>
      <w:r w:rsidRPr="00C94DCA">
        <w:rPr>
          <w:rFonts w:ascii="Times New Roman" w:hAnsi="Times New Roman"/>
          <w:lang w:val="it-IT"/>
        </w:rPr>
        <w:t>, sau niciuna dintre ele?</w:t>
      </w:r>
    </w:p>
    <w:p w:rsidR="00B34D90" w:rsidRDefault="00B34D90">
      <w:pPr>
        <w:pStyle w:val="PlainText"/>
        <w:spacing w:line="360" w:lineRule="auto"/>
        <w:jc w:val="both"/>
        <w:rPr>
          <w:rFonts w:ascii="Times New Roman" w:hAnsi="Times New Roman"/>
        </w:rPr>
      </w:pPr>
      <w:r w:rsidRPr="00C94DCA">
        <w:rPr>
          <w:rFonts w:ascii="Times New Roman" w:hAnsi="Times New Roman"/>
          <w:lang w:val="it-IT"/>
        </w:rPr>
        <w:t xml:space="preserve"> </w:t>
      </w:r>
      <w:r>
        <w:rPr>
          <w:rFonts w:ascii="Times New Roman" w:hAnsi="Times New Roman"/>
        </w:rPr>
        <w:t>Aceste conflicte pot fi soluţionate in cel puţin două moduri:</w:t>
      </w:r>
    </w:p>
    <w:p w:rsidR="00B34D90" w:rsidRPr="00C94DCA" w:rsidRDefault="00B34D90">
      <w:pPr>
        <w:pStyle w:val="PlainText"/>
        <w:spacing w:line="360" w:lineRule="auto"/>
        <w:jc w:val="both"/>
        <w:rPr>
          <w:rFonts w:ascii="Times New Roman" w:hAnsi="Times New Roman"/>
          <w:lang w:val="it-IT"/>
        </w:rPr>
      </w:pPr>
      <w:r>
        <w:rPr>
          <w:rFonts w:ascii="Symbol" w:hAnsi="Symbol"/>
        </w:rPr>
        <w:t></w:t>
      </w:r>
      <w:r w:rsidRPr="00C94DCA">
        <w:rPr>
          <w:rFonts w:ascii="Times New Roman" w:hAnsi="Times New Roman"/>
          <w:lang w:val="it-IT"/>
        </w:rPr>
        <w:t xml:space="preserve"> Supraclasele se dau într-o anumită ordine şi aceasta defineşte care proprietate va fi accesibilă. Celelalte vor fi "ascunse".</w:t>
      </w:r>
    </w:p>
    <w:p w:rsidR="00B34D90" w:rsidRPr="00C94DCA" w:rsidRDefault="00B34D90">
      <w:pPr>
        <w:pStyle w:val="PlainText"/>
        <w:spacing w:line="360" w:lineRule="auto"/>
        <w:jc w:val="both"/>
        <w:rPr>
          <w:rFonts w:ascii="Times New Roman" w:hAnsi="Times New Roman"/>
          <w:lang w:val="it-IT"/>
        </w:rPr>
      </w:pPr>
      <w:r>
        <w:rPr>
          <w:rFonts w:ascii="Symbol" w:hAnsi="Symbol"/>
        </w:rPr>
        <w:t></w:t>
      </w:r>
      <w:r w:rsidRPr="00C94DCA">
        <w:rPr>
          <w:rFonts w:ascii="Times New Roman" w:hAnsi="Times New Roman"/>
          <w:lang w:val="it-IT"/>
        </w:rPr>
        <w:t xml:space="preserve"> Subclasa trebuie să rezolve conflictul definind explicit cum vor fi utilizate proprietăţile cu acelaşi nume din supraclasele sale.</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Prima soluţie nu este prea convenabilă deoarece ea introduce consecinţe implicite în legătură cu ordinea în care clasele moştenesc una de la alta. Pentru cazul al doilea, subclasele trebuie să definească în mod explicit proprietăţile care sunt implicate într-un conflict de nume.</w:t>
      </w:r>
    </w:p>
    <w:p w:rsidR="00B34D90" w:rsidRDefault="00B34D90">
      <w:pPr>
        <w:pStyle w:val="PlainText"/>
        <w:spacing w:line="360" w:lineRule="auto"/>
        <w:jc w:val="both"/>
        <w:rPr>
          <w:rFonts w:ascii="Times New Roman" w:hAnsi="Times New Roman"/>
          <w:lang w:val="es-ES_tradnl"/>
        </w:rPr>
      </w:pPr>
      <w:r w:rsidRPr="00435DA1">
        <w:rPr>
          <w:rFonts w:ascii="Times New Roman" w:hAnsi="Times New Roman"/>
          <w:lang w:val="es-ES"/>
        </w:rPr>
        <w:t xml:space="preserve"> </w:t>
      </w:r>
      <w:r>
        <w:rPr>
          <w:rFonts w:ascii="Times New Roman" w:hAnsi="Times New Roman"/>
          <w:lang w:val="es-ES_tradnl"/>
        </w:rPr>
        <w:t xml:space="preserve">Un tip special de conflict de nume este introdus dacă o clasă </w:t>
      </w:r>
      <w:r>
        <w:rPr>
          <w:rFonts w:ascii="Times New Roman" w:hAnsi="Times New Roman"/>
          <w:i/>
          <w:lang w:val="es-ES_tradnl"/>
        </w:rPr>
        <w:t xml:space="preserve">D </w:t>
      </w:r>
      <w:r>
        <w:rPr>
          <w:rFonts w:ascii="Times New Roman" w:hAnsi="Times New Roman"/>
          <w:lang w:val="es-ES_tradnl"/>
        </w:rPr>
        <w:t xml:space="preserve">moşteneşte multiplu de la supraclasele </w:t>
      </w:r>
      <w:r>
        <w:rPr>
          <w:rFonts w:ascii="Times New Roman" w:hAnsi="Times New Roman"/>
          <w:i/>
          <w:lang w:val="es-ES_tradnl"/>
        </w:rPr>
        <w:t xml:space="preserve">B </w:t>
      </w:r>
      <w:r>
        <w:rPr>
          <w:rFonts w:ascii="Times New Roman" w:hAnsi="Times New Roman"/>
          <w:lang w:val="es-ES_tradnl"/>
        </w:rPr>
        <w:t xml:space="preserve">şi </w:t>
      </w:r>
      <w:r>
        <w:rPr>
          <w:rFonts w:ascii="Times New Roman" w:hAnsi="Times New Roman"/>
          <w:i/>
          <w:lang w:val="es-ES_tradnl"/>
        </w:rPr>
        <w:t xml:space="preserve">C </w:t>
      </w:r>
      <w:r>
        <w:rPr>
          <w:rFonts w:ascii="Times New Roman" w:hAnsi="Times New Roman"/>
          <w:lang w:val="es-ES_tradnl"/>
        </w:rPr>
        <w:t>care sunt şi ele derivate dintr-o supraclasă A.  Aceasta conduce la graful de moştenire arătat în Figura 4.7.</w:t>
      </w:r>
    </w:p>
    <w:p w:rsidR="00B34D90" w:rsidRDefault="00B34D90">
      <w:pPr>
        <w:pStyle w:val="PlainText"/>
        <w:spacing w:line="360" w:lineRule="auto"/>
        <w:jc w:val="both"/>
        <w:rPr>
          <w:rFonts w:ascii="Times New Roman" w:hAnsi="Times New Roman"/>
          <w:lang w:val="es-ES_tradnl"/>
        </w:rPr>
      </w:pPr>
    </w:p>
    <w:p w:rsidR="00435DA1" w:rsidRDefault="00435DA1">
      <w:pPr>
        <w:pStyle w:val="PlainText"/>
        <w:spacing w:line="360" w:lineRule="auto"/>
        <w:jc w:val="both"/>
        <w:rPr>
          <w:rFonts w:ascii="Times New Roman" w:hAnsi="Times New Roman"/>
          <w:lang w:val="es-ES_tradnl"/>
        </w:rPr>
      </w:pPr>
    </w:p>
    <w:p w:rsidR="00435DA1" w:rsidRDefault="00435DA1">
      <w:pPr>
        <w:pStyle w:val="PlainText"/>
        <w:spacing w:line="360" w:lineRule="auto"/>
        <w:jc w:val="both"/>
        <w:rPr>
          <w:rFonts w:ascii="Times New Roman" w:hAnsi="Times New Roman"/>
          <w:lang w:val="es-ES_tradnl"/>
        </w:rPr>
      </w:pPr>
    </w:p>
    <w:p w:rsidR="00435DA1" w:rsidRDefault="00435DA1">
      <w:pPr>
        <w:pStyle w:val="PlainText"/>
        <w:spacing w:line="360" w:lineRule="auto"/>
        <w:jc w:val="both"/>
        <w:rPr>
          <w:rFonts w:ascii="Times New Roman" w:hAnsi="Times New Roman"/>
          <w:lang w:val="es-ES_tradnl"/>
        </w:rPr>
      </w:pPr>
    </w:p>
    <w:p w:rsidR="00435DA1" w:rsidRDefault="00435DA1">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435DA1" w:rsidRDefault="00435DA1">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F32DE3">
      <w:pPr>
        <w:pStyle w:val="PlainText"/>
        <w:spacing w:line="360" w:lineRule="auto"/>
        <w:jc w:val="both"/>
        <w:rPr>
          <w:rFonts w:ascii="Times New Roman" w:hAnsi="Times New Roman"/>
          <w:lang w:val="es-ES_tradnl"/>
        </w:rPr>
      </w:pPr>
      <w:r>
        <w:lastRenderedPageBreak/>
        <w:pict>
          <v:group id="_x0000_s1153" style="position:absolute;left:0;text-align:left;margin-left:31.05pt;margin-top:3.3pt;width:203.85pt;height:332.1pt;z-index:251659776;mso-wrap-distance-left:0;mso-wrap-distance-right:0" coordorigin="193,34" coordsize="4077,6642" wrapcoords="7385 -49 7306 3121 9291 3852 2938 9313 -79 9459 -79 12775 3574 13214 9371 17894 7465 18284 6988 18431 6988 21551 13976 21551 14135 18431 13500 18284 11356 17894 17947 13214 18821 13214 21679 12628 21679 9459 21362 9410 18106 9313 11753 3852 14374 3121 14374 -49 7385 -49">
            <o:lock v:ext="edit" text="t"/>
            <v:shape id="_x0000_s1154" type="#_x0000_t202" style="position:absolute;left:193;top:2976;width:1257;height:980;v-text-anchor:middle" strokeweight=".26mm">
              <v:fill color2="black"/>
              <v:textbox style="mso-rotate-with-shape:t">
                <w:txbxContent>
                  <w:p w:rsidR="00F32DE3" w:rsidRDefault="00F32DE3">
                    <w:pPr>
                      <w:spacing w:before="240"/>
                      <w:jc w:val="center"/>
                      <w:rPr>
                        <w:b/>
                        <w:sz w:val="28"/>
                      </w:rPr>
                    </w:pPr>
                    <w:r>
                      <w:rPr>
                        <w:b/>
                        <w:sz w:val="28"/>
                      </w:rPr>
                      <w:t>B</w:t>
                    </w:r>
                  </w:p>
                  <w:p w:rsidR="00F32DE3" w:rsidRDefault="00F32DE3"/>
                </w:txbxContent>
              </v:textbox>
            </v:shape>
            <v:shape id="_x0000_s1155" type="#_x0000_t202" style="position:absolute;left:3013;top:2956;width:1257;height:980;v-text-anchor:middle" strokeweight=".26mm">
              <v:fill color2="black"/>
              <v:textbox style="mso-rotate-with-shape:t">
                <w:txbxContent>
                  <w:p w:rsidR="00F32DE3" w:rsidRDefault="00F32DE3">
                    <w:pPr>
                      <w:spacing w:before="240"/>
                      <w:jc w:val="center"/>
                      <w:rPr>
                        <w:b/>
                        <w:sz w:val="28"/>
                      </w:rPr>
                    </w:pPr>
                    <w:r>
                      <w:rPr>
                        <w:b/>
                        <w:sz w:val="28"/>
                      </w:rPr>
                      <w:t>C</w:t>
                    </w:r>
                  </w:p>
                  <w:p w:rsidR="00F32DE3" w:rsidRDefault="00F32DE3"/>
                </w:txbxContent>
              </v:textbox>
            </v:shape>
            <v:shape id="_x0000_s1156" type="#_x0000_t202" style="position:absolute;left:1558;top:5696;width:1260;height:980;v-text-anchor:middle" strokeweight=".26mm">
              <v:fill color2="black"/>
              <v:textbox style="mso-rotate-with-shape:t">
                <w:txbxContent>
                  <w:p w:rsidR="00F32DE3" w:rsidRDefault="00F32DE3">
                    <w:pPr>
                      <w:spacing w:before="240"/>
                      <w:jc w:val="center"/>
                      <w:rPr>
                        <w:b/>
                        <w:sz w:val="28"/>
                      </w:rPr>
                    </w:pPr>
                    <w:r>
                      <w:rPr>
                        <w:b/>
                        <w:sz w:val="28"/>
                      </w:rPr>
                      <w:t>D</w:t>
                    </w:r>
                  </w:p>
                  <w:p w:rsidR="00F32DE3" w:rsidRDefault="00F32DE3"/>
                </w:txbxContent>
              </v:textbox>
            </v:shape>
            <v:line id="_x0000_s1157" style="position:absolute;flip:x y" from="783,3934" to="2129,5674" strokeweight=".53mm">
              <v:stroke endarrow="block" joinstyle="miter"/>
            </v:line>
            <v:line id="_x0000_s1158" style="position:absolute;flip:y" from="2165,3914" to="3713,5674" strokeweight=".53mm">
              <v:stroke endarrow="block" joinstyle="miter"/>
            </v:line>
            <v:shape id="_x0000_s1159" type="#_x0000_t202" style="position:absolute;left:1612;top:34;width:1280;height:980;v-text-anchor:middle" strokeweight=".26mm">
              <v:fill color2="black"/>
              <v:textbox style="mso-rotate-with-shape:t">
                <w:txbxContent>
                  <w:p w:rsidR="00F32DE3" w:rsidRDefault="00F32DE3">
                    <w:pPr>
                      <w:spacing w:before="240"/>
                      <w:jc w:val="center"/>
                      <w:rPr>
                        <w:b/>
                        <w:sz w:val="28"/>
                        <w:lang w:val="ro-RO"/>
                      </w:rPr>
                    </w:pPr>
                    <w:r>
                      <w:rPr>
                        <w:b/>
                        <w:sz w:val="28"/>
                        <w:lang w:val="ro-RO"/>
                      </w:rPr>
                      <w:t>A</w:t>
                    </w:r>
                  </w:p>
                </w:txbxContent>
              </v:textbox>
            </v:shape>
            <v:line id="_x0000_s1160" style="position:absolute;flip:y" from="766,1014" to="2166,2954" strokeweight=".53mm">
              <v:stroke endarrow="block" joinstyle="miter"/>
            </v:line>
            <v:line id="_x0000_s1161" style="position:absolute;flip:x y" from="2189,1014" to="3589,2934" strokeweight=".53mm">
              <v:stroke endarrow="block" joinstyle="miter"/>
            </v:line>
            <w10:wrap type="tight"/>
          </v:group>
        </w:pict>
      </w:r>
    </w:p>
    <w:p w:rsidR="00435DA1" w:rsidRDefault="00435DA1">
      <w:pPr>
        <w:pStyle w:val="PlainText"/>
        <w:spacing w:line="360" w:lineRule="auto"/>
        <w:jc w:val="both"/>
        <w:rPr>
          <w:rFonts w:ascii="Times New Roman" w:hAnsi="Times New Roman"/>
          <w:lang w:val="es-ES_tradnl"/>
        </w:rPr>
      </w:pPr>
    </w:p>
    <w:p w:rsidR="00435DA1" w:rsidRDefault="00435DA1">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435DA1" w:rsidRDefault="00435DA1">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Figura 4.7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Se pune întrebarea: ce proprietăţi moşteneşte efectiv clasa </w:t>
      </w:r>
      <w:r>
        <w:rPr>
          <w:rFonts w:ascii="Times New Roman" w:hAnsi="Times New Roman"/>
          <w:i/>
          <w:lang w:val="es-ES_tradnl"/>
        </w:rPr>
        <w:t xml:space="preserve">D </w:t>
      </w:r>
      <w:r>
        <w:rPr>
          <w:rFonts w:ascii="Times New Roman" w:hAnsi="Times New Roman"/>
          <w:lang w:val="es-ES_tradnl"/>
        </w:rPr>
        <w:t xml:space="preserve">de la supraclasele sale </w:t>
      </w:r>
      <w:r>
        <w:rPr>
          <w:rFonts w:ascii="Times New Roman" w:hAnsi="Times New Roman"/>
          <w:i/>
          <w:lang w:val="es-ES_tradnl"/>
        </w:rPr>
        <w:t xml:space="preserve">B </w:t>
      </w:r>
      <w:r>
        <w:rPr>
          <w:rFonts w:ascii="Times New Roman" w:hAnsi="Times New Roman"/>
          <w:lang w:val="es-ES_tradnl"/>
        </w:rPr>
        <w:t xml:space="preserve">şi </w:t>
      </w:r>
      <w:r>
        <w:rPr>
          <w:rFonts w:ascii="Times New Roman" w:hAnsi="Times New Roman"/>
          <w:i/>
          <w:lang w:val="es-ES_tradnl"/>
        </w:rPr>
        <w:t xml:space="preserve">C </w:t>
      </w:r>
      <w:r>
        <w:rPr>
          <w:rFonts w:ascii="Times New Roman" w:hAnsi="Times New Roman"/>
          <w:lang w:val="es-ES_tradnl"/>
        </w:rPr>
        <w:t xml:space="preserve">? Unele din limbajele de programare existente rezolvă acest graf de moştenire derivând </w:t>
      </w:r>
      <w:r>
        <w:rPr>
          <w:rFonts w:ascii="Times New Roman" w:hAnsi="Times New Roman"/>
          <w:i/>
          <w:lang w:val="es-ES_tradnl"/>
        </w:rPr>
        <w:t xml:space="preserve">D </w:t>
      </w:r>
      <w:r>
        <w:rPr>
          <w:rFonts w:ascii="Times New Roman" w:hAnsi="Times New Roman"/>
          <w:lang w:val="es-ES_tradnl"/>
        </w:rPr>
        <w:t>cu:</w:t>
      </w:r>
    </w:p>
    <w:p w:rsidR="00B34D90" w:rsidRDefault="00B34D90">
      <w:pPr>
        <w:pStyle w:val="PlainText"/>
        <w:spacing w:line="360" w:lineRule="auto"/>
        <w:jc w:val="both"/>
        <w:rPr>
          <w:rFonts w:ascii="Times New Roman" w:hAnsi="Times New Roman"/>
          <w:lang w:val="es-ES_tradnl"/>
        </w:rPr>
      </w:pPr>
      <w:r>
        <w:rPr>
          <w:rFonts w:ascii="Symbol" w:hAnsi="Symbol"/>
        </w:rPr>
        <w:t></w:t>
      </w:r>
      <w:r>
        <w:rPr>
          <w:rFonts w:ascii="Times New Roman" w:hAnsi="Times New Roman"/>
          <w:lang w:val="es-ES_tradnl"/>
        </w:rPr>
        <w:t xml:space="preserve"> proprietăţile lui </w:t>
      </w:r>
      <w:r>
        <w:rPr>
          <w:rFonts w:ascii="Times New Roman" w:hAnsi="Times New Roman"/>
          <w:i/>
          <w:lang w:val="es-ES_tradnl"/>
        </w:rPr>
        <w:t xml:space="preserve">A </w:t>
      </w:r>
      <w:r>
        <w:rPr>
          <w:rFonts w:ascii="Times New Roman" w:hAnsi="Times New Roman"/>
          <w:lang w:val="es-ES_tradnl"/>
        </w:rPr>
        <w:t>plus</w:t>
      </w:r>
    </w:p>
    <w:p w:rsidR="00B34D90" w:rsidRDefault="00B34D90">
      <w:pPr>
        <w:pStyle w:val="PlainText"/>
        <w:spacing w:line="360" w:lineRule="auto"/>
        <w:jc w:val="both"/>
        <w:rPr>
          <w:rFonts w:ascii="Times New Roman" w:hAnsi="Times New Roman"/>
          <w:lang w:val="es-ES_tradnl"/>
        </w:rPr>
      </w:pPr>
      <w:r>
        <w:rPr>
          <w:rFonts w:ascii="Symbol" w:hAnsi="Symbol"/>
        </w:rPr>
        <w:t></w:t>
      </w:r>
      <w:r>
        <w:rPr>
          <w:rFonts w:ascii="Times New Roman" w:hAnsi="Times New Roman"/>
          <w:lang w:val="es-ES_tradnl"/>
        </w:rPr>
        <w:t xml:space="preserve"> proprietăţile lui </w:t>
      </w:r>
      <w:r>
        <w:rPr>
          <w:rFonts w:ascii="Times New Roman" w:hAnsi="Times New Roman"/>
          <w:i/>
          <w:lang w:val="es-ES_tradnl"/>
        </w:rPr>
        <w:t xml:space="preserve">B </w:t>
      </w:r>
      <w:r>
        <w:rPr>
          <w:rFonts w:ascii="Times New Roman" w:hAnsi="Times New Roman"/>
          <w:lang w:val="es-ES_tradnl"/>
        </w:rPr>
        <w:t xml:space="preserve">şi </w:t>
      </w:r>
      <w:r>
        <w:rPr>
          <w:rFonts w:ascii="Times New Roman" w:hAnsi="Times New Roman"/>
          <w:i/>
          <w:lang w:val="es-ES_tradnl"/>
        </w:rPr>
        <w:t xml:space="preserve">C  </w:t>
      </w:r>
      <w:r>
        <w:rPr>
          <w:rFonts w:ascii="Times New Roman" w:hAnsi="Times New Roman"/>
          <w:b/>
          <w:lang w:val="es-ES_tradnl"/>
        </w:rPr>
        <w:t xml:space="preserve">fără </w:t>
      </w:r>
      <w:r>
        <w:rPr>
          <w:rFonts w:ascii="Times New Roman" w:hAnsi="Times New Roman"/>
          <w:lang w:val="es-ES_tradnl"/>
        </w:rPr>
        <w:t xml:space="preserve">proprietăţile pe care aceste clase le-au moştenit de la </w:t>
      </w:r>
      <w:r>
        <w:rPr>
          <w:rFonts w:ascii="Times New Roman" w:hAnsi="Times New Roman"/>
          <w:i/>
          <w:lang w:val="es-ES_tradnl"/>
        </w:rPr>
        <w:t>A</w:t>
      </w:r>
      <w:r>
        <w:rPr>
          <w:rFonts w:ascii="Times New Roman" w:hAnsi="Times New Roman"/>
          <w:lang w:val="es-ES_tradnl"/>
        </w:rPr>
        <w:t>.</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În consecinţă, </w:t>
      </w:r>
      <w:r>
        <w:rPr>
          <w:rFonts w:ascii="Times New Roman" w:hAnsi="Times New Roman"/>
          <w:i/>
          <w:lang w:val="es-ES_tradnl"/>
        </w:rPr>
        <w:t xml:space="preserve">D </w:t>
      </w:r>
      <w:r>
        <w:rPr>
          <w:rFonts w:ascii="Times New Roman" w:hAnsi="Times New Roman"/>
          <w:lang w:val="es-ES_tradnl"/>
        </w:rPr>
        <w:t xml:space="preserve">nu poate să introducă conflicte de nume cu nume din clasa </w:t>
      </w:r>
      <w:r>
        <w:rPr>
          <w:rFonts w:ascii="Times New Roman" w:hAnsi="Times New Roman"/>
          <w:i/>
          <w:lang w:val="es-ES_tradnl"/>
        </w:rPr>
        <w:t>A</w:t>
      </w:r>
      <w:r>
        <w:rPr>
          <w:rFonts w:ascii="Times New Roman" w:hAnsi="Times New Roman"/>
          <w:lang w:val="es-ES_tradnl"/>
        </w:rPr>
        <w:t xml:space="preserve">. Totuşi, dacă </w:t>
      </w:r>
      <w:r>
        <w:rPr>
          <w:rFonts w:ascii="Times New Roman" w:hAnsi="Times New Roman"/>
          <w:i/>
          <w:lang w:val="es-ES_tradnl"/>
        </w:rPr>
        <w:t xml:space="preserve">B </w:t>
      </w:r>
      <w:r>
        <w:rPr>
          <w:rFonts w:ascii="Times New Roman" w:hAnsi="Times New Roman"/>
          <w:lang w:val="es-ES_tradnl"/>
        </w:rPr>
        <w:t xml:space="preserve">şi </w:t>
      </w:r>
      <w:r>
        <w:rPr>
          <w:rFonts w:ascii="Times New Roman" w:hAnsi="Times New Roman"/>
          <w:i/>
          <w:lang w:val="es-ES_tradnl"/>
        </w:rPr>
        <w:t xml:space="preserve">C </w:t>
      </w:r>
      <w:r>
        <w:rPr>
          <w:rFonts w:ascii="Times New Roman" w:hAnsi="Times New Roman"/>
          <w:lang w:val="es-ES_tradnl"/>
        </w:rPr>
        <w:t xml:space="preserve">au proprietăţi cu acelaşi nume, </w:t>
      </w:r>
      <w:r>
        <w:rPr>
          <w:rFonts w:ascii="Times New Roman" w:hAnsi="Times New Roman"/>
          <w:i/>
          <w:lang w:val="es-ES_tradnl"/>
        </w:rPr>
        <w:t xml:space="preserve">D </w:t>
      </w:r>
      <w:r>
        <w:rPr>
          <w:rFonts w:ascii="Times New Roman" w:hAnsi="Times New Roman"/>
          <w:lang w:val="es-ES_tradnl"/>
        </w:rPr>
        <w:t>ajunge într-un conflict de nume.</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O altă posibilă soluţie este ca </w:t>
      </w:r>
      <w:r>
        <w:rPr>
          <w:rFonts w:ascii="Times New Roman" w:hAnsi="Times New Roman"/>
          <w:i/>
          <w:lang w:val="es-ES_tradnl"/>
        </w:rPr>
        <w:t xml:space="preserve">D </w:t>
      </w:r>
      <w:r>
        <w:rPr>
          <w:rFonts w:ascii="Times New Roman" w:hAnsi="Times New Roman"/>
          <w:lang w:val="es-ES_tradnl"/>
        </w:rPr>
        <w:t xml:space="preserve">să moştenească din ambele ramuri de moştenire. În această soluţie, </w:t>
      </w:r>
      <w:r>
        <w:rPr>
          <w:rFonts w:ascii="Times New Roman" w:hAnsi="Times New Roman"/>
          <w:i/>
          <w:lang w:val="es-ES_tradnl"/>
        </w:rPr>
        <w:t xml:space="preserve">D </w:t>
      </w:r>
      <w:r>
        <w:rPr>
          <w:rFonts w:ascii="Times New Roman" w:hAnsi="Times New Roman"/>
          <w:lang w:val="es-ES_tradnl"/>
        </w:rPr>
        <w:t xml:space="preserve">posedă </w:t>
      </w:r>
      <w:r>
        <w:rPr>
          <w:rFonts w:ascii="Times New Roman" w:hAnsi="Times New Roman"/>
          <w:b/>
          <w:lang w:val="es-ES_tradnl"/>
        </w:rPr>
        <w:t>două</w:t>
      </w:r>
      <w:r>
        <w:rPr>
          <w:rFonts w:ascii="Times New Roman" w:hAnsi="Times New Roman"/>
          <w:lang w:val="es-ES_tradnl"/>
        </w:rPr>
        <w:t xml:space="preserve"> copii ale proprietăţilor din </w:t>
      </w:r>
      <w:r>
        <w:rPr>
          <w:rFonts w:ascii="Times New Roman" w:hAnsi="Times New Roman"/>
          <w:i/>
          <w:lang w:val="es-ES_tradnl"/>
        </w:rPr>
        <w:t>A</w:t>
      </w:r>
      <w:r>
        <w:rPr>
          <w:rFonts w:ascii="Times New Roman" w:hAnsi="Times New Roman"/>
          <w:lang w:val="es-ES_tradnl"/>
        </w:rPr>
        <w:t xml:space="preserve"> : una este moştenită de </w:t>
      </w:r>
      <w:r>
        <w:rPr>
          <w:rFonts w:ascii="Times New Roman" w:hAnsi="Times New Roman"/>
          <w:i/>
          <w:lang w:val="es-ES_tradnl"/>
        </w:rPr>
        <w:t xml:space="preserve">B </w:t>
      </w:r>
      <w:r>
        <w:rPr>
          <w:rFonts w:ascii="Times New Roman" w:hAnsi="Times New Roman"/>
          <w:lang w:val="es-ES_tradnl"/>
        </w:rPr>
        <w:t xml:space="preserve">şi cealaltă de </w:t>
      </w:r>
      <w:r>
        <w:rPr>
          <w:rFonts w:ascii="Times New Roman" w:hAnsi="Times New Roman"/>
          <w:i/>
          <w:lang w:val="es-ES_tradnl"/>
        </w:rPr>
        <w:t>C</w:t>
      </w:r>
      <w:r>
        <w:rPr>
          <w:rFonts w:ascii="Times New Roman" w:hAnsi="Times New Roman"/>
          <w:lang w:val="es-ES_tradnl"/>
        </w:rPr>
        <w:t>.</w:t>
      </w:r>
    </w:p>
    <w:p w:rsidR="00B34D90" w:rsidRDefault="00B34D90" w:rsidP="008B2B63">
      <w:pPr>
        <w:pStyle w:val="PlainText"/>
        <w:spacing w:line="360" w:lineRule="auto"/>
        <w:jc w:val="both"/>
        <w:rPr>
          <w:rFonts w:ascii="Times New Roman" w:hAnsi="Times New Roman"/>
          <w:lang w:val="es-ES_tradnl"/>
        </w:rPr>
      </w:pPr>
      <w:r>
        <w:rPr>
          <w:rFonts w:ascii="Times New Roman" w:hAnsi="Times New Roman"/>
          <w:lang w:val="es-ES_tradnl"/>
        </w:rPr>
        <w:t xml:space="preserve"> Deşi moştenirea multiplă este un mecanism puternic orientat pe obiecte, problemele introduse de conflictele de nume au determinat pe unii autori să îl "condamne". Deoarece rezultatele moştenirii multiple pot fi întotdeauna obţinute utilizând moştenirea (simplă), unele limbaje de programare orientate pe obiecte nu permit utilizarea sa. Totuşi, utilizată cu atenţie, în anumite condiţii, moştenirea multiplă reprezintă un instrument elegant şi eficient de proiectare orientată pe obiecte.</w:t>
      </w:r>
    </w:p>
    <w:p w:rsidR="00B34D90" w:rsidRDefault="00B34D90" w:rsidP="008B2B63">
      <w:pPr>
        <w:pStyle w:val="PlainText"/>
        <w:spacing w:before="120" w:after="120" w:line="360" w:lineRule="auto"/>
        <w:jc w:val="both"/>
        <w:rPr>
          <w:rFonts w:ascii="Times New Roman" w:hAnsi="Times New Roman"/>
          <w:b/>
          <w:sz w:val="42"/>
          <w:lang w:val="es-ES_tradnl"/>
        </w:rPr>
      </w:pPr>
      <w:r>
        <w:rPr>
          <w:rFonts w:ascii="Times New Roman" w:hAnsi="Times New Roman"/>
          <w:b/>
          <w:sz w:val="42"/>
          <w:lang w:val="es-ES_tradnl"/>
        </w:rPr>
        <w:lastRenderedPageBreak/>
        <w:t>4.4 Clase abstracte</w:t>
      </w:r>
    </w:p>
    <w:p w:rsidR="00B34D90" w:rsidRDefault="00B34D90">
      <w:pPr>
        <w:pStyle w:val="PlainText"/>
        <w:spacing w:line="360" w:lineRule="auto"/>
        <w:jc w:val="both"/>
        <w:rPr>
          <w:rFonts w:ascii="Times New Roman" w:hAnsi="Times New Roman"/>
          <w:lang w:val="es-ES_tradnl"/>
        </w:rPr>
      </w:pPr>
      <w:r>
        <w:rPr>
          <w:rFonts w:ascii="Times New Roman" w:hAnsi="Times New Roman"/>
          <w:b/>
          <w:sz w:val="42"/>
          <w:lang w:val="es-ES_tradnl"/>
        </w:rPr>
        <w:t xml:space="preserve"> </w:t>
      </w:r>
      <w:r>
        <w:rPr>
          <w:rFonts w:ascii="Times New Roman" w:hAnsi="Times New Roman"/>
          <w:lang w:val="es-ES_tradnl"/>
        </w:rPr>
        <w:t>Utilizând moştenirea putem determina o subclasă să ofere aceleaşi proprietăţi ca şi supraclasele sale. În consecinţă, obiectele unei subclase se comportă ca şi obiectele supraclaselor sale.</w:t>
      </w:r>
    </w:p>
    <w:p w:rsidR="00B34D90" w:rsidRPr="00C94DCA" w:rsidRDefault="00B34D90">
      <w:pPr>
        <w:pStyle w:val="PlainText"/>
        <w:spacing w:line="360" w:lineRule="auto"/>
        <w:jc w:val="both"/>
        <w:rPr>
          <w:rFonts w:ascii="Times New Roman" w:hAnsi="Times New Roman"/>
          <w:lang w:val="it-IT"/>
        </w:rPr>
      </w:pPr>
      <w:r>
        <w:rPr>
          <w:rFonts w:ascii="Times New Roman" w:hAnsi="Times New Roman"/>
          <w:lang w:val="es-ES_tradnl"/>
        </w:rPr>
        <w:t xml:space="preserve"> </w:t>
      </w:r>
      <w:r w:rsidRPr="00C94DCA">
        <w:rPr>
          <w:rFonts w:ascii="Times New Roman" w:hAnsi="Times New Roman"/>
          <w:lang w:val="it-IT"/>
        </w:rPr>
        <w:t>Uneori are sens ca numai să se descrie proprietăţile unei mulţimi de obiecte fără să li se cunoască dinainte comportarea efectivă. În exemplul nostru cu programul de desenare, fiecare obiect dă o metodă de a se desena pe sine. Totuşi, paşii necesari pentru a desena un obiect depind de forma sa. De exemplu, rutina de desenare a unui cerc diferă de rutina de desenare a unui dreptunghi.</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Să denumim metoda de desenare </w:t>
      </w:r>
      <w:r w:rsidRPr="00C94DCA">
        <w:rPr>
          <w:rFonts w:ascii="Times New Roman" w:hAnsi="Times New Roman"/>
          <w:i/>
          <w:lang w:val="it-IT"/>
        </w:rPr>
        <w:t>print</w:t>
      </w:r>
      <w:r w:rsidR="00B57E41" w:rsidRPr="00B57E41">
        <w:rPr>
          <w:rFonts w:ascii="Times New Roman" w:hAnsi="Times New Roman"/>
          <w:i/>
          <w:w w:val="200"/>
          <w:lang w:val="it-IT"/>
        </w:rPr>
        <w:t>()</w:t>
      </w:r>
      <w:r w:rsidRPr="00C94DCA">
        <w:rPr>
          <w:rFonts w:ascii="Times New Roman" w:hAnsi="Times New Roman"/>
          <w:lang w:val="it-IT"/>
        </w:rPr>
        <w:t xml:space="preserve">. Pentru a forţa fiecare obiect desenabil să includă o astfel de metodă, definim o clasă </w:t>
      </w:r>
      <w:r w:rsidRPr="00C94DCA">
        <w:rPr>
          <w:rFonts w:ascii="Times New Roman" w:hAnsi="Times New Roman"/>
          <w:i/>
          <w:lang w:val="it-IT"/>
        </w:rPr>
        <w:t xml:space="preserve">ObiectDesenabil </w:t>
      </w:r>
      <w:r w:rsidRPr="00C94DCA">
        <w:rPr>
          <w:rFonts w:ascii="Times New Roman" w:hAnsi="Times New Roman"/>
          <w:lang w:val="it-IT"/>
        </w:rPr>
        <w:t>de la care orice altă clasă din exemplul nostru moşteneşte proprietăţile generale ale obiectelor desenabile:</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pPr>
      <w:r w:rsidRPr="00C94DCA">
        <w:rPr>
          <w:lang w:val="it-IT"/>
        </w:rPr>
        <w:t xml:space="preserve"> </w:t>
      </w:r>
      <w:r>
        <w:t>abstract class ObiectDesenabil {</w:t>
      </w:r>
    </w:p>
    <w:p w:rsidR="00B34D90" w:rsidRDefault="00B34D90">
      <w:pPr>
        <w:pStyle w:val="PlainText"/>
        <w:spacing w:line="360" w:lineRule="auto"/>
        <w:jc w:val="both"/>
      </w:pPr>
      <w:r>
        <w:t xml:space="preserve"> attributes:</w:t>
      </w:r>
    </w:p>
    <w:p w:rsidR="00B34D90" w:rsidRDefault="00B34D90">
      <w:pPr>
        <w:pStyle w:val="PlainText"/>
        <w:spacing w:line="360" w:lineRule="auto"/>
        <w:jc w:val="both"/>
      </w:pPr>
    </w:p>
    <w:p w:rsidR="00B34D90" w:rsidRDefault="00B34D90">
      <w:pPr>
        <w:pStyle w:val="PlainText"/>
        <w:spacing w:line="360" w:lineRule="auto"/>
        <w:jc w:val="both"/>
      </w:pPr>
      <w:r>
        <w:t xml:space="preserve"> methods:</w:t>
      </w:r>
    </w:p>
    <w:p w:rsidR="00B34D90" w:rsidRDefault="00B34D90">
      <w:pPr>
        <w:pStyle w:val="PlainText"/>
        <w:spacing w:line="360" w:lineRule="auto"/>
        <w:jc w:val="both"/>
      </w:pPr>
      <w:r>
        <w:t xml:space="preserve"> print()</w:t>
      </w:r>
    </w:p>
    <w:p w:rsidR="00B34D90" w:rsidRDefault="00B34D90">
      <w:pPr>
        <w:pStyle w:val="PlainText"/>
        <w:spacing w:line="360" w:lineRule="auto"/>
        <w:jc w:val="both"/>
      </w:pPr>
      <w:r>
        <w:t xml:space="preserve"> }</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lang w:val="es-ES_tradnl"/>
        </w:rPr>
      </w:pPr>
      <w:r>
        <w:rPr>
          <w:rFonts w:ascii="Times New Roman" w:hAnsi="Times New Roman"/>
        </w:rPr>
        <w:t xml:space="preserve"> Aici introducem noul cuvânt cheie </w:t>
      </w:r>
      <w:r>
        <w:rPr>
          <w:rFonts w:ascii="Times New Roman" w:hAnsi="Times New Roman"/>
          <w:b/>
        </w:rPr>
        <w:t>abstract</w:t>
      </w:r>
      <w:r>
        <w:rPr>
          <w:rFonts w:ascii="Times New Roman" w:hAnsi="Times New Roman"/>
        </w:rPr>
        <w:t xml:space="preserve">. </w:t>
      </w:r>
      <w:r w:rsidRPr="00C94DCA">
        <w:rPr>
          <w:rFonts w:ascii="Times New Roman" w:hAnsi="Times New Roman"/>
        </w:rPr>
        <w:t xml:space="preserve">El este utilizat pentru a exprima faptul că proprietăţile trebuie să fie "redefinite" de clasele derivate pentru a realiza funcţionalitatea dorită. </w:t>
      </w:r>
      <w:r w:rsidRPr="00C94DCA">
        <w:rPr>
          <w:rFonts w:ascii="Times New Roman" w:hAnsi="Times New Roman"/>
          <w:lang w:val="it-IT"/>
        </w:rPr>
        <w:t xml:space="preserve">Astfel, din punctul de vedere al claselor abstracte, proprietăţile sunt numai </w:t>
      </w:r>
      <w:r w:rsidRPr="00C94DCA">
        <w:rPr>
          <w:rFonts w:ascii="Times New Roman" w:hAnsi="Times New Roman"/>
          <w:i/>
          <w:lang w:val="it-IT"/>
        </w:rPr>
        <w:t xml:space="preserve">specficate </w:t>
      </w:r>
      <w:r w:rsidRPr="00C94DCA">
        <w:rPr>
          <w:rFonts w:ascii="Times New Roman" w:hAnsi="Times New Roman"/>
          <w:lang w:val="it-IT"/>
        </w:rPr>
        <w:t xml:space="preserve">şi nu complet </w:t>
      </w:r>
      <w:r w:rsidRPr="00C94DCA">
        <w:rPr>
          <w:rFonts w:ascii="Times New Roman" w:hAnsi="Times New Roman"/>
          <w:i/>
          <w:lang w:val="it-IT"/>
        </w:rPr>
        <w:t>definite</w:t>
      </w:r>
      <w:r w:rsidRPr="00C94DCA">
        <w:rPr>
          <w:rFonts w:ascii="Times New Roman" w:hAnsi="Times New Roman"/>
          <w:lang w:val="it-IT"/>
        </w:rPr>
        <w:t xml:space="preserve">. </w:t>
      </w:r>
      <w:r>
        <w:rPr>
          <w:rFonts w:ascii="Times New Roman" w:hAnsi="Times New Roman"/>
          <w:lang w:val="es-ES_tradnl"/>
        </w:rPr>
        <w:t>Definiţia completă, incluzând semantica proprietăţilor, trebuie să fie dată de clasele derivate.</w:t>
      </w:r>
    </w:p>
    <w:p w:rsidR="00B34D90" w:rsidRPr="00C94DCA"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În continuare, fiecare clasă din programul nostru de desen trebuie să moştenească proptietăţi de la clasa generală pentru obiectele desenabile. </w:t>
      </w:r>
      <w:r w:rsidRPr="00C94DCA">
        <w:rPr>
          <w:rFonts w:ascii="Times New Roman" w:hAnsi="Times New Roman"/>
          <w:lang w:val="es-ES_tradnl"/>
        </w:rPr>
        <w:t xml:space="preserve">Astfel clasa </w:t>
      </w:r>
      <w:r w:rsidRPr="00C94DCA">
        <w:rPr>
          <w:rFonts w:ascii="Times New Roman" w:hAnsi="Times New Roman"/>
          <w:i/>
          <w:lang w:val="es-ES_tradnl"/>
        </w:rPr>
        <w:t xml:space="preserve">Punct </w:t>
      </w:r>
      <w:r w:rsidRPr="00C94DCA">
        <w:rPr>
          <w:rFonts w:ascii="Times New Roman" w:hAnsi="Times New Roman"/>
          <w:lang w:val="es-ES_tradnl"/>
        </w:rPr>
        <w:t>trebuie schimbată şi devine:</w:t>
      </w:r>
    </w:p>
    <w:p w:rsidR="00B34D90" w:rsidRPr="00C94DCA"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lang w:val="es-ES_tradnl"/>
        </w:rPr>
      </w:pPr>
      <w:r w:rsidRPr="00C94DCA">
        <w:rPr>
          <w:lang w:val="es-ES_tradnl"/>
        </w:rPr>
        <w:t xml:space="preserve"> class Punct inherits from ObiectDesenabil {</w:t>
      </w:r>
    </w:p>
    <w:p w:rsidR="00B34D90" w:rsidRDefault="00B34D90">
      <w:pPr>
        <w:pStyle w:val="PlainText"/>
        <w:spacing w:line="360" w:lineRule="auto"/>
        <w:jc w:val="both"/>
      </w:pPr>
      <w:r w:rsidRPr="00C94DCA">
        <w:rPr>
          <w:lang w:val="es-ES_tradnl"/>
        </w:rPr>
        <w:t xml:space="preserve"> </w:t>
      </w:r>
      <w:r>
        <w:t>attributes:</w:t>
      </w:r>
    </w:p>
    <w:p w:rsidR="00B34D90" w:rsidRDefault="00B34D90">
      <w:pPr>
        <w:pStyle w:val="PlainText"/>
        <w:spacing w:line="360" w:lineRule="auto"/>
        <w:jc w:val="both"/>
      </w:pPr>
      <w:r>
        <w:t xml:space="preserve"> int x, y</w:t>
      </w:r>
    </w:p>
    <w:p w:rsidR="00B34D90" w:rsidRDefault="00B34D90">
      <w:pPr>
        <w:pStyle w:val="PlainText"/>
        <w:spacing w:line="360" w:lineRule="auto"/>
        <w:jc w:val="both"/>
      </w:pPr>
    </w:p>
    <w:p w:rsidR="00B34D90" w:rsidRDefault="00B34D90">
      <w:pPr>
        <w:pStyle w:val="PlainText"/>
        <w:spacing w:line="360" w:lineRule="auto"/>
        <w:jc w:val="both"/>
      </w:pPr>
      <w:r>
        <w:t xml:space="preserve"> methods:</w:t>
      </w:r>
    </w:p>
    <w:p w:rsidR="00B34D90" w:rsidRDefault="00B34D90">
      <w:pPr>
        <w:pStyle w:val="PlainText"/>
        <w:spacing w:line="360" w:lineRule="auto"/>
        <w:jc w:val="both"/>
      </w:pPr>
      <w:r>
        <w:t xml:space="preserve"> setX(int nouX)</w:t>
      </w:r>
    </w:p>
    <w:p w:rsidR="00B34D90" w:rsidRDefault="00B34D90">
      <w:pPr>
        <w:pStyle w:val="PlainText"/>
        <w:spacing w:line="360" w:lineRule="auto"/>
        <w:jc w:val="both"/>
      </w:pPr>
      <w:r>
        <w:lastRenderedPageBreak/>
        <w:t xml:space="preserve"> getX()</w:t>
      </w:r>
    </w:p>
    <w:p w:rsidR="00B34D90" w:rsidRDefault="00B34D90">
      <w:pPr>
        <w:pStyle w:val="PlainText"/>
        <w:spacing w:line="360" w:lineRule="auto"/>
        <w:jc w:val="both"/>
      </w:pPr>
      <w:r>
        <w:t xml:space="preserve"> setY(int nouY)</w:t>
      </w:r>
    </w:p>
    <w:p w:rsidR="00B34D90" w:rsidRDefault="00B34D90">
      <w:pPr>
        <w:pStyle w:val="PlainText"/>
        <w:spacing w:line="360" w:lineRule="auto"/>
        <w:jc w:val="both"/>
      </w:pPr>
      <w:r>
        <w:t xml:space="preserve"> getY()</w:t>
      </w:r>
    </w:p>
    <w:p w:rsidR="00B34D90" w:rsidRDefault="00B34D90">
      <w:pPr>
        <w:pStyle w:val="PlainText"/>
        <w:spacing w:line="360" w:lineRule="auto"/>
        <w:jc w:val="both"/>
      </w:pPr>
      <w:r>
        <w:t xml:space="preserve"> print() /* Redefinire pentru Punct */</w:t>
      </w:r>
    </w:p>
    <w:p w:rsidR="00B34D90" w:rsidRDefault="00B34D90">
      <w:pPr>
        <w:pStyle w:val="PlainText"/>
        <w:spacing w:line="360" w:lineRule="auto"/>
        <w:jc w:val="both"/>
      </w:pPr>
      <w:r>
        <w:t xml:space="preserve"> }</w:t>
      </w:r>
    </w:p>
    <w:p w:rsidR="00B34D90"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rPr>
          <w:rFonts w:ascii="Times New Roman" w:hAnsi="Times New Roman"/>
          <w:i/>
          <w:lang w:val="it-IT"/>
        </w:rPr>
      </w:pPr>
      <w:r>
        <w:rPr>
          <w:rFonts w:ascii="Times New Roman" w:hAnsi="Times New Roman"/>
        </w:rPr>
        <w:t xml:space="preserve"> Putem acum să forţăm fiecare obiect desenabil să aibă o metodă </w:t>
      </w:r>
      <w:r>
        <w:rPr>
          <w:rFonts w:ascii="Times New Roman" w:hAnsi="Times New Roman"/>
          <w:i/>
        </w:rPr>
        <w:t xml:space="preserve">print </w:t>
      </w:r>
      <w:r>
        <w:rPr>
          <w:rFonts w:ascii="Times New Roman" w:hAnsi="Times New Roman"/>
        </w:rPr>
        <w:t xml:space="preserve">care să dea funcţionaliatea desenării obiectului în interiorul zonei de desenare. </w:t>
      </w:r>
      <w:r w:rsidRPr="00C94DCA">
        <w:rPr>
          <w:rFonts w:ascii="Times New Roman" w:hAnsi="Times New Roman"/>
        </w:rPr>
        <w:t xml:space="preserve">Supraclasa tuturor obiectelor desenabile, clasa </w:t>
      </w:r>
      <w:r w:rsidRPr="00C94DCA">
        <w:rPr>
          <w:rFonts w:ascii="Times New Roman" w:hAnsi="Times New Roman"/>
          <w:i/>
        </w:rPr>
        <w:t>ObiectDesenabil,</w:t>
      </w:r>
      <w:r w:rsidRPr="00C94DCA">
        <w:rPr>
          <w:rFonts w:ascii="Times New Roman" w:hAnsi="Times New Roman"/>
        </w:rPr>
        <w:t xml:space="preserve"> nu oferă funcţionaliatea pentru desenare. Această clasă nu este destinată pentru a se crea obiecte din ea. </w:t>
      </w:r>
      <w:r w:rsidRPr="00C94DCA">
        <w:rPr>
          <w:rFonts w:ascii="Times New Roman" w:hAnsi="Times New Roman"/>
          <w:lang w:val="it-IT"/>
        </w:rPr>
        <w:t xml:space="preserve">Ea specifică mai degrabă proprietăţi care trebuie definite de către fiecare clasă derivată. Numim acest tip special de clasă, </w:t>
      </w:r>
      <w:r w:rsidRPr="00C94DCA">
        <w:rPr>
          <w:rFonts w:ascii="Times New Roman" w:hAnsi="Times New Roman"/>
          <w:i/>
          <w:lang w:val="it-IT"/>
        </w:rPr>
        <w:t>clasă abstractă.</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i/>
          <w:lang w:val="it-IT"/>
        </w:rPr>
      </w:pPr>
      <w:r w:rsidRPr="00C94DCA">
        <w:rPr>
          <w:rFonts w:ascii="Times New Roman" w:hAnsi="Times New Roman"/>
          <w:lang w:val="it-IT"/>
        </w:rPr>
        <w:t xml:space="preserve"> </w:t>
      </w:r>
      <w:r w:rsidRPr="00C94DCA">
        <w:rPr>
          <w:rFonts w:ascii="Times New Roman" w:hAnsi="Times New Roman"/>
          <w:b/>
          <w:i/>
          <w:lang w:val="it-IT"/>
        </w:rPr>
        <w:t xml:space="preserve">Definiţie (Clasă abstractă). </w:t>
      </w:r>
      <w:r w:rsidRPr="00C94DCA">
        <w:rPr>
          <w:rFonts w:ascii="Times New Roman" w:hAnsi="Times New Roman"/>
          <w:i/>
          <w:lang w:val="it-IT"/>
        </w:rPr>
        <w:t xml:space="preserve">O clasă A se numeşte </w:t>
      </w:r>
      <w:r w:rsidRPr="00C94DCA">
        <w:rPr>
          <w:rFonts w:ascii="Times New Roman" w:hAnsi="Times New Roman"/>
          <w:b/>
          <w:i/>
          <w:lang w:val="it-IT"/>
        </w:rPr>
        <w:t>clasă abstractă</w:t>
      </w:r>
      <w:r w:rsidRPr="00C94DCA">
        <w:rPr>
          <w:rFonts w:ascii="Times New Roman" w:hAnsi="Times New Roman"/>
          <w:i/>
          <w:lang w:val="it-IT"/>
        </w:rPr>
        <w:t xml:space="preserve"> dacă ea este utilizată numai ca supraclasă pentru alte clase. Clasa A doar specifică proprietăţi. Ea nu este utilizată pentru a se crea obiecte. Clasele derivate trebuie să definească proprietăţile clasei A. </w:t>
      </w:r>
    </w:p>
    <w:p w:rsidR="00B34D90" w:rsidRPr="00C94DCA" w:rsidRDefault="00B34D90">
      <w:pPr>
        <w:pStyle w:val="PlainText"/>
        <w:spacing w:line="360" w:lineRule="auto"/>
        <w:jc w:val="both"/>
        <w:rPr>
          <w:rFonts w:ascii="Times New Roman" w:hAnsi="Times New Roman"/>
          <w:i/>
          <w:lang w:val="it-IT"/>
        </w:rPr>
      </w:pPr>
    </w:p>
    <w:p w:rsidR="00B34D90" w:rsidRPr="00C94DCA" w:rsidRDefault="00B34D90" w:rsidP="00C1406E">
      <w:pPr>
        <w:pStyle w:val="PlainText"/>
        <w:spacing w:line="360" w:lineRule="auto"/>
        <w:jc w:val="both"/>
        <w:rPr>
          <w:rFonts w:ascii="Times New Roman" w:hAnsi="Times New Roman"/>
          <w:lang w:val="fr-FR"/>
        </w:rPr>
      </w:pPr>
      <w:r w:rsidRPr="00C94DCA">
        <w:rPr>
          <w:rFonts w:ascii="Times New Roman" w:hAnsi="Times New Roman"/>
          <w:i/>
          <w:lang w:val="it-IT"/>
        </w:rPr>
        <w:t xml:space="preserve"> </w:t>
      </w:r>
      <w:r w:rsidRPr="00C94DCA">
        <w:rPr>
          <w:rFonts w:ascii="Times New Roman" w:hAnsi="Times New Roman"/>
          <w:lang w:val="fr-FR"/>
        </w:rPr>
        <w:t>Clasele abstracte ne permit să structurăm graful de moştenire. Totuşi nu dorim să creăm obiecte din ele; dorim numai să exprimăm caracteristicile comune ale unei mulţimi de clase.</w:t>
      </w:r>
    </w:p>
    <w:p w:rsidR="00B34D90" w:rsidRDefault="00B34D90" w:rsidP="00C1406E">
      <w:pPr>
        <w:pStyle w:val="PlainText"/>
        <w:spacing w:before="120" w:after="120" w:line="360" w:lineRule="auto"/>
        <w:jc w:val="both"/>
        <w:rPr>
          <w:rFonts w:ascii="Times New Roman" w:hAnsi="Times New Roman"/>
          <w:b/>
          <w:sz w:val="42"/>
          <w:lang w:val="es-ES_tradnl"/>
        </w:rPr>
      </w:pPr>
      <w:r>
        <w:rPr>
          <w:rFonts w:ascii="Times New Roman" w:hAnsi="Times New Roman"/>
          <w:b/>
          <w:sz w:val="42"/>
          <w:lang w:val="es-ES_tradnl"/>
        </w:rPr>
        <w:t>4.5 Exerciţii</w:t>
      </w:r>
    </w:p>
    <w:p w:rsidR="00B34D90" w:rsidRDefault="00B34D90">
      <w:pPr>
        <w:pStyle w:val="PlainText"/>
        <w:spacing w:line="360" w:lineRule="auto"/>
        <w:jc w:val="both"/>
        <w:rPr>
          <w:rFonts w:ascii="Times New Roman" w:hAnsi="Times New Roman"/>
          <w:lang w:val="es-ES_tradnl"/>
        </w:rPr>
      </w:pPr>
      <w:r>
        <w:rPr>
          <w:rFonts w:ascii="Times New Roman" w:hAnsi="Times New Roman"/>
          <w:b/>
          <w:sz w:val="42"/>
          <w:lang w:val="es-ES_tradnl"/>
        </w:rPr>
        <w:t xml:space="preserve"> </w:t>
      </w:r>
      <w:r>
        <w:rPr>
          <w:rFonts w:ascii="Times New Roman" w:hAnsi="Times New Roman"/>
          <w:lang w:val="es-ES_tradnl"/>
        </w:rPr>
        <w:t xml:space="preserve">1. Moştenire.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Să considerăm programul de desenare.</w:t>
      </w:r>
    </w:p>
    <w:p w:rsidR="00B34D90" w:rsidRPr="00C94DCA" w:rsidRDefault="00B34D90">
      <w:pPr>
        <w:pStyle w:val="PlainText"/>
        <w:spacing w:line="360" w:lineRule="auto"/>
        <w:jc w:val="both"/>
        <w:rPr>
          <w:rFonts w:ascii="Times New Roman" w:hAnsi="Times New Roman"/>
          <w:lang w:val="it-IT"/>
        </w:rPr>
      </w:pPr>
      <w:r>
        <w:rPr>
          <w:rFonts w:ascii="Times New Roman" w:hAnsi="Times New Roman"/>
          <w:lang w:val="es-ES_tradnl"/>
        </w:rPr>
        <w:t xml:space="preserve"> </w:t>
      </w:r>
      <w:r w:rsidRPr="00C94DCA">
        <w:rPr>
          <w:rFonts w:ascii="Times New Roman" w:hAnsi="Times New Roman"/>
          <w:lang w:val="it-IT"/>
        </w:rPr>
        <w:t xml:space="preserve">(a) Definiţi clasa </w:t>
      </w:r>
      <w:r w:rsidRPr="00C94DCA">
        <w:rPr>
          <w:rFonts w:ascii="Times New Roman" w:hAnsi="Times New Roman"/>
          <w:i/>
          <w:lang w:val="it-IT"/>
        </w:rPr>
        <w:t xml:space="preserve">Dreptunghi </w:t>
      </w:r>
      <w:r w:rsidRPr="00C94DCA">
        <w:rPr>
          <w:rFonts w:ascii="Times New Roman" w:hAnsi="Times New Roman"/>
          <w:lang w:val="it-IT"/>
        </w:rPr>
        <w:t xml:space="preserve">prin moştenire de la clasa </w:t>
      </w:r>
      <w:r w:rsidRPr="00C94DCA">
        <w:rPr>
          <w:rFonts w:ascii="Times New Roman" w:hAnsi="Times New Roman"/>
          <w:i/>
          <w:lang w:val="it-IT"/>
        </w:rPr>
        <w:t>Punct</w:t>
      </w:r>
      <w:r w:rsidRPr="00C94DCA">
        <w:rPr>
          <w:rFonts w:ascii="Times New Roman" w:hAnsi="Times New Roman"/>
          <w:lang w:val="it-IT"/>
        </w:rPr>
        <w:t>. Punctul va indica colţul din stânga sus al dreptunghiului. Care sunt atributele acestei clase? Ce metode adiţionale introduceţi?</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(b) Toate exemplele de mai sus sunt bazate pe viziunea bidimensională. Dorim acum să introducem obiecte tridimensionale cum ar fi: sfere, cuburi, paralelipipede dreptunghice, etc. Proiectaţi clasa </w:t>
      </w:r>
      <w:r w:rsidRPr="00C94DCA">
        <w:rPr>
          <w:rFonts w:ascii="Times New Roman" w:hAnsi="Times New Roman"/>
          <w:i/>
          <w:lang w:val="it-IT"/>
        </w:rPr>
        <w:t xml:space="preserve">Sfera </w:t>
      </w:r>
      <w:r w:rsidRPr="00C94DCA">
        <w:rPr>
          <w:rFonts w:ascii="Times New Roman" w:hAnsi="Times New Roman"/>
          <w:lang w:val="it-IT"/>
        </w:rPr>
        <w:t xml:space="preserve">utilizând o clasă </w:t>
      </w:r>
      <w:r w:rsidRPr="00C94DCA">
        <w:rPr>
          <w:rFonts w:ascii="Times New Roman" w:hAnsi="Times New Roman"/>
          <w:i/>
          <w:lang w:val="it-IT"/>
        </w:rPr>
        <w:t xml:space="preserve">Punct-3D </w:t>
      </w:r>
      <w:r w:rsidRPr="00C94DCA">
        <w:rPr>
          <w:rFonts w:ascii="Times New Roman" w:hAnsi="Times New Roman"/>
          <w:lang w:val="it-IT"/>
        </w:rPr>
        <w:t xml:space="preserve">ale cărei obiecte sun punctele în spaţiul tridimensional. Specificaţi rolul punctului în sferă. Ce relaţie utilizaţi între clasele </w:t>
      </w:r>
      <w:r w:rsidRPr="00C94DCA">
        <w:rPr>
          <w:rFonts w:ascii="Times New Roman" w:hAnsi="Times New Roman"/>
          <w:i/>
          <w:lang w:val="it-IT"/>
        </w:rPr>
        <w:t xml:space="preserve">Sfera </w:t>
      </w:r>
      <w:r w:rsidRPr="00C94DCA">
        <w:rPr>
          <w:rFonts w:ascii="Times New Roman" w:hAnsi="Times New Roman"/>
          <w:lang w:val="it-IT"/>
        </w:rPr>
        <w:t xml:space="preserve">şi </w:t>
      </w:r>
      <w:r w:rsidRPr="00C94DCA">
        <w:rPr>
          <w:rFonts w:ascii="Times New Roman" w:hAnsi="Times New Roman"/>
          <w:i/>
          <w:lang w:val="it-IT"/>
        </w:rPr>
        <w:t>Punct-3D</w:t>
      </w:r>
      <w:r w:rsidRPr="00C94DCA">
        <w:rPr>
          <w:rFonts w:ascii="Times New Roman" w:hAnsi="Times New Roman"/>
          <w:lang w:val="it-IT"/>
        </w:rPr>
        <w:t>?</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(c) Ce funcţionalitate dă </w:t>
      </w:r>
      <w:r w:rsidRPr="00C94DCA">
        <w:rPr>
          <w:rFonts w:ascii="Times New Roman" w:hAnsi="Times New Roman"/>
          <w:i/>
          <w:lang w:val="it-IT"/>
        </w:rPr>
        <w:t>move</w:t>
      </w:r>
      <w:r w:rsidR="00B57E41" w:rsidRPr="00B57E41">
        <w:rPr>
          <w:rFonts w:ascii="Times New Roman" w:hAnsi="Times New Roman"/>
          <w:i/>
          <w:w w:val="200"/>
          <w:lang w:val="it-IT"/>
        </w:rPr>
        <w:t>()</w:t>
      </w:r>
      <w:r w:rsidRPr="00C94DCA">
        <w:rPr>
          <w:rFonts w:ascii="Times New Roman" w:hAnsi="Times New Roman"/>
          <w:i/>
          <w:lang w:val="it-IT"/>
        </w:rPr>
        <w:t xml:space="preserve"> </w:t>
      </w:r>
      <w:r w:rsidRPr="00C94DCA">
        <w:rPr>
          <w:rFonts w:ascii="Times New Roman" w:hAnsi="Times New Roman"/>
          <w:lang w:val="it-IT"/>
        </w:rPr>
        <w:t>pentru obiectele tridimensionale? Daţi o exprimare cât mai precisă.</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(d) Desenaţi graful de moştenire care să includaă urmatoarele clase: </w:t>
      </w:r>
      <w:r w:rsidRPr="00C94DCA">
        <w:rPr>
          <w:rFonts w:ascii="Times New Roman" w:hAnsi="Times New Roman"/>
          <w:i/>
          <w:lang w:val="it-IT"/>
        </w:rPr>
        <w:t>ObiectDesenabil</w:t>
      </w:r>
      <w:r w:rsidRPr="00C94DCA">
        <w:rPr>
          <w:rFonts w:ascii="Times New Roman" w:hAnsi="Times New Roman"/>
          <w:lang w:val="it-IT"/>
        </w:rPr>
        <w:t xml:space="preserve">, </w:t>
      </w:r>
      <w:r w:rsidRPr="00C94DCA">
        <w:rPr>
          <w:rFonts w:ascii="Times New Roman" w:hAnsi="Times New Roman"/>
          <w:i/>
          <w:lang w:val="it-IT"/>
        </w:rPr>
        <w:t>Punct</w:t>
      </w:r>
      <w:r w:rsidRPr="00C94DCA">
        <w:rPr>
          <w:rFonts w:ascii="Times New Roman" w:hAnsi="Times New Roman"/>
          <w:lang w:val="it-IT"/>
        </w:rPr>
        <w:t xml:space="preserve">, </w:t>
      </w:r>
      <w:r w:rsidRPr="00C94DCA">
        <w:rPr>
          <w:rFonts w:ascii="Times New Roman" w:hAnsi="Times New Roman"/>
          <w:i/>
          <w:lang w:val="it-IT"/>
        </w:rPr>
        <w:t>Cerc</w:t>
      </w:r>
      <w:r w:rsidRPr="00C94DCA">
        <w:rPr>
          <w:rFonts w:ascii="Times New Roman" w:hAnsi="Times New Roman"/>
          <w:lang w:val="it-IT"/>
        </w:rPr>
        <w:t xml:space="preserve">, </w:t>
      </w:r>
      <w:r w:rsidRPr="00C94DCA">
        <w:rPr>
          <w:rFonts w:ascii="Times New Roman" w:hAnsi="Times New Roman"/>
          <w:i/>
          <w:lang w:val="it-IT"/>
        </w:rPr>
        <w:t>Dreptunghi</w:t>
      </w:r>
      <w:r w:rsidRPr="00C94DCA">
        <w:rPr>
          <w:rFonts w:ascii="Times New Roman" w:hAnsi="Times New Roman"/>
          <w:lang w:val="it-IT"/>
        </w:rPr>
        <w:t xml:space="preserve">, </w:t>
      </w:r>
      <w:r w:rsidRPr="00C94DCA">
        <w:rPr>
          <w:rFonts w:ascii="Times New Roman" w:hAnsi="Times New Roman"/>
          <w:i/>
          <w:lang w:val="it-IT"/>
        </w:rPr>
        <w:t xml:space="preserve">Punct-3D </w:t>
      </w:r>
      <w:r w:rsidRPr="00C94DCA">
        <w:rPr>
          <w:rFonts w:ascii="Times New Roman" w:hAnsi="Times New Roman"/>
          <w:lang w:val="it-IT"/>
        </w:rPr>
        <w:t xml:space="preserve">şi </w:t>
      </w:r>
      <w:r w:rsidRPr="00C94DCA">
        <w:rPr>
          <w:rFonts w:ascii="Times New Roman" w:hAnsi="Times New Roman"/>
          <w:i/>
          <w:lang w:val="it-IT"/>
        </w:rPr>
        <w:t>Sfera</w:t>
      </w:r>
      <w:r w:rsidRPr="00C94DCA">
        <w:rPr>
          <w:rFonts w:ascii="Times New Roman" w:hAnsi="Times New Roman"/>
          <w:lang w:val="it-IT"/>
        </w:rPr>
        <w:t>.</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(e) Priviţi graful de moştenire din Figura 4.8.</w:t>
      </w:r>
    </w:p>
    <w:p w:rsidR="00B34D90" w:rsidRPr="00C94DCA" w:rsidRDefault="00B34D90">
      <w:pPr>
        <w:pStyle w:val="PlainText"/>
        <w:spacing w:line="360" w:lineRule="auto"/>
        <w:jc w:val="both"/>
        <w:rPr>
          <w:rFonts w:ascii="Times New Roman" w:hAnsi="Times New Roman"/>
          <w:lang w:val="it-IT"/>
        </w:rPr>
      </w:pPr>
    </w:p>
    <w:p w:rsidR="00B34D90" w:rsidRPr="00C94DCA" w:rsidRDefault="00F32DE3">
      <w:pPr>
        <w:pStyle w:val="PlainText"/>
        <w:spacing w:line="360" w:lineRule="auto"/>
        <w:jc w:val="both"/>
        <w:rPr>
          <w:rFonts w:ascii="Times New Roman" w:hAnsi="Times New Roman"/>
          <w:lang w:val="it-IT"/>
        </w:rPr>
      </w:pPr>
      <w:r>
        <w:pict>
          <v:group id="_x0000_s1162" style="position:absolute;left:0;text-align:left;margin-left:6.65pt;margin-top:-.7pt;width:81.5pt;height:240.5pt;z-index:251660800;mso-wrap-distance-left:0;mso-wrap-distance-right:0" coordorigin="133,-14" coordsize="1630,4810" wrapcoords="-198 -67 -198 4239 9710 4307 9116 4710 9512 8546 594 8546 -198 8613 -198 12920 9512 13929 9908 17159 793 17226 0 17293 0 21533 21798 21533 21798 17293 21006 17226 10701 17159 10899 13929 21402 12852 21798 8613 20807 8546 10305 8546 10305 6393 11097 4441 20609 4239 21600 4172 21204 -67 -198 -67">
            <o:lock v:ext="edit" text="t"/>
            <v:shape id="_x0000_s1163" type="#_x0000_t202" style="position:absolute;left:133;top:-14;width:1580;height:940;v-text-anchor:middle" strokeweight=".26mm">
              <v:fill color2="black"/>
              <v:textbox style="mso-rotate-with-shape:t">
                <w:txbxContent>
                  <w:p w:rsidR="00F32DE3" w:rsidRDefault="00F32DE3"/>
                  <w:p w:rsidR="00F32DE3" w:rsidRDefault="00F32DE3">
                    <w:pPr>
                      <w:jc w:val="center"/>
                      <w:rPr>
                        <w:b/>
                        <w:sz w:val="28"/>
                      </w:rPr>
                    </w:pPr>
                    <w:r>
                      <w:rPr>
                        <w:b/>
                        <w:sz w:val="28"/>
                      </w:rPr>
                      <w:t>Punct</w:t>
                    </w:r>
                  </w:p>
                </w:txbxContent>
              </v:textbox>
            </v:shape>
            <v:shape id="_x0000_s1164" type="#_x0000_t202" style="position:absolute;left:153;top:1926;width:1580;height:940;v-text-anchor:middle" strokeweight=".26mm">
              <v:fill color2="black"/>
              <v:textbox style="mso-rotate-with-shape:t">
                <w:txbxContent>
                  <w:p w:rsidR="00F32DE3" w:rsidRDefault="00F32DE3"/>
                  <w:p w:rsidR="00F32DE3" w:rsidRDefault="00F32DE3">
                    <w:pPr>
                      <w:jc w:val="center"/>
                      <w:rPr>
                        <w:b/>
                        <w:sz w:val="28"/>
                      </w:rPr>
                    </w:pPr>
                    <w:r>
                      <w:rPr>
                        <w:b/>
                        <w:sz w:val="28"/>
                      </w:rPr>
                      <w:t>Cerc</w:t>
                    </w:r>
                  </w:p>
                </w:txbxContent>
              </v:textbox>
            </v:shape>
            <v:shape id="_x0000_s1165" type="#_x0000_t202" style="position:absolute;left:183;top:3856;width:1580;height:940;v-text-anchor:middle" strokeweight=".26mm">
              <v:fill color2="black"/>
              <v:textbox style="mso-rotate-with-shape:t">
                <w:txbxContent>
                  <w:p w:rsidR="00F32DE3" w:rsidRDefault="00F32DE3"/>
                  <w:p w:rsidR="00F32DE3" w:rsidRDefault="00F32DE3">
                    <w:pPr>
                      <w:jc w:val="center"/>
                      <w:rPr>
                        <w:b/>
                        <w:sz w:val="28"/>
                        <w:lang w:val="ro-RO"/>
                      </w:rPr>
                    </w:pPr>
                    <w:r>
                      <w:rPr>
                        <w:b/>
                        <w:sz w:val="28"/>
                      </w:rPr>
                      <w:t>Sfer</w:t>
                    </w:r>
                    <w:r>
                      <w:rPr>
                        <w:b/>
                        <w:sz w:val="28"/>
                        <w:lang w:val="ro-RO"/>
                      </w:rPr>
                      <w:t>ă</w:t>
                    </w:r>
                  </w:p>
                </w:txbxContent>
              </v:textbox>
            </v:shape>
            <v:line id="_x0000_s1166" style="position:absolute;flip:y" from="893,927" to="893,1927" strokeweight=".26mm">
              <v:stroke endarrow="block" joinstyle="miter"/>
            </v:line>
            <v:line id="_x0000_s1167" style="position:absolute;flip:y" from="933,2847" to="933,3847" strokeweight=".26mm">
              <v:stroke endarrow="block" joinstyle="miter"/>
            </v:line>
            <w10:wrap type="tight"/>
          </v:group>
        </w:pic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Figura 4.8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O definiţie corespunzătoare ar putea fi: </w:t>
      </w:r>
    </w:p>
    <w:p w:rsidR="00B34D90" w:rsidRDefault="00B34D90">
      <w:pPr>
        <w:pStyle w:val="PlainText"/>
        <w:spacing w:line="360" w:lineRule="auto"/>
        <w:jc w:val="both"/>
      </w:pPr>
      <w:r w:rsidRPr="00C94DCA">
        <w:rPr>
          <w:lang w:val="it-IT"/>
        </w:rPr>
        <w:t xml:space="preserve"> </w:t>
      </w:r>
      <w:r>
        <w:t>class Sfera inherits from Cerc {</w:t>
      </w:r>
    </w:p>
    <w:p w:rsidR="00B34D90" w:rsidRPr="00C94DCA" w:rsidRDefault="00B34D90">
      <w:pPr>
        <w:pStyle w:val="PlainText"/>
        <w:spacing w:line="360" w:lineRule="auto"/>
        <w:jc w:val="both"/>
        <w:rPr>
          <w:lang w:val="fr-FR"/>
        </w:rPr>
      </w:pPr>
      <w:r>
        <w:t xml:space="preserve"> </w:t>
      </w:r>
      <w:r w:rsidRPr="00C94DCA">
        <w:rPr>
          <w:lang w:val="fr-FR"/>
        </w:rPr>
        <w:t>attributes:</w:t>
      </w:r>
    </w:p>
    <w:p w:rsidR="00B34D90" w:rsidRPr="00C94DCA" w:rsidRDefault="00B34D90">
      <w:pPr>
        <w:pStyle w:val="PlainText"/>
        <w:spacing w:line="360" w:lineRule="auto"/>
        <w:jc w:val="both"/>
        <w:rPr>
          <w:lang w:val="fr-FR"/>
        </w:rPr>
      </w:pPr>
      <w:r w:rsidRPr="00C94DCA">
        <w:rPr>
          <w:lang w:val="fr-FR"/>
        </w:rPr>
        <w:t xml:space="preserve"> int z /* Adauga a treia dimensiune */</w:t>
      </w:r>
    </w:p>
    <w:p w:rsidR="00B34D90" w:rsidRPr="00C94DCA" w:rsidRDefault="00B34D90">
      <w:pPr>
        <w:pStyle w:val="PlainText"/>
        <w:spacing w:line="360" w:lineRule="auto"/>
        <w:jc w:val="both"/>
        <w:rPr>
          <w:lang w:val="fr-FR"/>
        </w:rPr>
      </w:pPr>
    </w:p>
    <w:p w:rsidR="00B34D90" w:rsidRPr="00C94DCA" w:rsidRDefault="00B34D90">
      <w:pPr>
        <w:pStyle w:val="PlainText"/>
        <w:spacing w:line="360" w:lineRule="auto"/>
        <w:jc w:val="both"/>
        <w:rPr>
          <w:lang w:val="fr-FR"/>
        </w:rPr>
      </w:pPr>
      <w:r w:rsidRPr="00C94DCA">
        <w:rPr>
          <w:lang w:val="fr-FR"/>
        </w:rPr>
        <w:t xml:space="preserve"> methods:</w:t>
      </w:r>
    </w:p>
    <w:p w:rsidR="00B34D90" w:rsidRPr="00C94DCA" w:rsidRDefault="00B34D90">
      <w:pPr>
        <w:pStyle w:val="PlainText"/>
        <w:spacing w:line="360" w:lineRule="auto"/>
        <w:jc w:val="both"/>
        <w:rPr>
          <w:lang w:val="fr-FR"/>
        </w:rPr>
      </w:pPr>
      <w:r w:rsidRPr="00C94DCA">
        <w:rPr>
          <w:lang w:val="fr-FR"/>
        </w:rPr>
        <w:t xml:space="preserve"> setZ(int nouZ)</w:t>
      </w:r>
    </w:p>
    <w:p w:rsidR="00B34D90" w:rsidRPr="00C94DCA" w:rsidRDefault="00B34D90">
      <w:pPr>
        <w:pStyle w:val="PlainText"/>
        <w:spacing w:line="360" w:lineRule="auto"/>
        <w:jc w:val="both"/>
        <w:rPr>
          <w:lang w:val="it-IT"/>
        </w:rPr>
      </w:pPr>
      <w:r w:rsidRPr="00C94DCA">
        <w:rPr>
          <w:lang w:val="fr-FR"/>
        </w:rPr>
        <w:t xml:space="preserve"> </w:t>
      </w:r>
      <w:r w:rsidRPr="00C94DCA">
        <w:rPr>
          <w:lang w:val="it-IT"/>
        </w:rPr>
        <w:t>getZ()</w:t>
      </w:r>
    </w:p>
    <w:p w:rsidR="00B34D90" w:rsidRPr="00C94DCA" w:rsidRDefault="00B34D90">
      <w:pPr>
        <w:pStyle w:val="PlainText"/>
        <w:spacing w:line="360" w:lineRule="auto"/>
        <w:jc w:val="both"/>
        <w:rPr>
          <w:lang w:val="it-IT"/>
        </w:rPr>
      </w:pPr>
      <w:r w:rsidRPr="00C94DCA">
        <w:rPr>
          <w:lang w:val="it-IT"/>
        </w:rPr>
        <w:t xml:space="preserve">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Motivaţi avantajele/dezavantajele acestei alternative.</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2. Moştenire multiplă. Comparaţi graful de moştenire din Figura 4.9. Aici noi arătăm că </w:t>
      </w:r>
      <w:r w:rsidRPr="00C94DCA">
        <w:rPr>
          <w:rFonts w:ascii="Times New Roman" w:hAnsi="Times New Roman"/>
          <w:i/>
          <w:lang w:val="it-IT"/>
        </w:rPr>
        <w:t xml:space="preserve">B </w:t>
      </w:r>
      <w:r w:rsidRPr="00C94DCA">
        <w:rPr>
          <w:rFonts w:ascii="Times New Roman" w:hAnsi="Times New Roman"/>
          <w:lang w:val="it-IT"/>
        </w:rPr>
        <w:t xml:space="preserve">şi </w:t>
      </w:r>
      <w:r w:rsidRPr="00C94DCA">
        <w:rPr>
          <w:rFonts w:ascii="Times New Roman" w:hAnsi="Times New Roman"/>
          <w:i/>
          <w:lang w:val="it-IT"/>
        </w:rPr>
        <w:t xml:space="preserve">C </w:t>
      </w:r>
      <w:r w:rsidRPr="00C94DCA">
        <w:rPr>
          <w:rFonts w:ascii="Times New Roman" w:hAnsi="Times New Roman"/>
          <w:lang w:val="it-IT"/>
        </w:rPr>
        <w:t xml:space="preserve">au fiecare o copie a clasei </w:t>
      </w:r>
      <w:r w:rsidRPr="00C94DCA">
        <w:rPr>
          <w:rFonts w:ascii="Times New Roman" w:hAnsi="Times New Roman"/>
          <w:i/>
          <w:lang w:val="it-IT"/>
        </w:rPr>
        <w:t>A</w:t>
      </w:r>
      <w:r w:rsidRPr="00C94DCA">
        <w:rPr>
          <w:rFonts w:ascii="Times New Roman" w:hAnsi="Times New Roman"/>
          <w:lang w:val="it-IT"/>
        </w:rPr>
        <w:t>.</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F32DE3">
      <w:pPr>
        <w:pStyle w:val="PlainText"/>
        <w:spacing w:line="360" w:lineRule="auto"/>
        <w:jc w:val="both"/>
        <w:rPr>
          <w:rFonts w:ascii="Times New Roman" w:hAnsi="Times New Roman"/>
          <w:lang w:val="it-IT"/>
        </w:rPr>
      </w:pPr>
      <w:r>
        <w:lastRenderedPageBreak/>
        <w:pict>
          <v:group id="_x0000_s1168" style="position:absolute;left:0;text-align:left;margin-left:45.2pt;margin-top:14.85pt;width:219pt;height:269.1pt;z-index:251661824;mso-wrap-distance-left:0;mso-wrap-distance-right:0" coordorigin="613,241" coordsize="4380,5382" wrapcoords="15164 -60 -74 -60 -74 4031 2737 4753 2737 9567 666 10168 -74 10469 -74 14440 4956 15343 9764 17268 7989 17569 7693 17689 7693 21540 14203 21540 14351 17749 14055 17569 12575 17268 17236 15343 17679 15343 21526 14500 21526 10529 18567 9567 18715 4753 21674 3851 21674 -60 15164 -60">
            <o:lock v:ext="edit" text="t"/>
            <v:shape id="_x0000_s1169" type="#_x0000_t202" style="position:absolute;left:614;top:2863;width:1257;height:980;v-text-anchor:middle" strokeweight=".26mm">
              <v:fill color2="black"/>
              <v:textbox style="mso-rotate-with-shape:t">
                <w:txbxContent>
                  <w:p w:rsidR="00F32DE3" w:rsidRDefault="00F32DE3">
                    <w:pPr>
                      <w:spacing w:before="240"/>
                      <w:jc w:val="center"/>
                      <w:rPr>
                        <w:b/>
                        <w:sz w:val="28"/>
                      </w:rPr>
                    </w:pPr>
                    <w:r>
                      <w:rPr>
                        <w:b/>
                        <w:sz w:val="28"/>
                      </w:rPr>
                      <w:t>B</w:t>
                    </w:r>
                  </w:p>
                  <w:p w:rsidR="00F32DE3" w:rsidRDefault="00F32DE3"/>
                </w:txbxContent>
              </v:textbox>
            </v:shape>
            <v:shape id="_x0000_s1170" type="#_x0000_t202" style="position:absolute;left:3708;top:2883;width:1257;height:980;v-text-anchor:middle" strokeweight=".26mm">
              <v:fill color2="black"/>
              <v:textbox style="mso-rotate-with-shape:t">
                <w:txbxContent>
                  <w:p w:rsidR="00F32DE3" w:rsidRDefault="00F32DE3">
                    <w:pPr>
                      <w:spacing w:before="240"/>
                      <w:jc w:val="center"/>
                      <w:rPr>
                        <w:b/>
                        <w:sz w:val="28"/>
                      </w:rPr>
                    </w:pPr>
                    <w:r>
                      <w:rPr>
                        <w:b/>
                        <w:sz w:val="28"/>
                      </w:rPr>
                      <w:t>C</w:t>
                    </w:r>
                  </w:p>
                  <w:p w:rsidR="00F32DE3" w:rsidRDefault="00F32DE3"/>
                </w:txbxContent>
              </v:textbox>
            </v:shape>
            <v:shape id="_x0000_s1171" type="#_x0000_t202" style="position:absolute;left:2219;top:4643;width:1260;height:980;v-text-anchor:middle" strokeweight=".26mm">
              <v:fill color2="black"/>
              <v:textbox style="mso-rotate-with-shape:t">
                <w:txbxContent>
                  <w:p w:rsidR="00F32DE3" w:rsidRDefault="00F32DE3">
                    <w:pPr>
                      <w:spacing w:before="240"/>
                      <w:jc w:val="center"/>
                      <w:rPr>
                        <w:b/>
                        <w:sz w:val="28"/>
                      </w:rPr>
                    </w:pPr>
                    <w:r>
                      <w:rPr>
                        <w:b/>
                        <w:sz w:val="28"/>
                      </w:rPr>
                      <w:t>D</w:t>
                    </w:r>
                  </w:p>
                  <w:p w:rsidR="00F32DE3" w:rsidRDefault="00F32DE3"/>
                </w:txbxContent>
              </v:textbox>
            </v:shape>
            <v:line id="_x0000_s1172" style="position:absolute;flip:x y" from="1213,3841" to="2819,4621" strokeweight=".53mm">
              <v:stroke endarrow="block" joinstyle="miter"/>
            </v:line>
            <v:line id="_x0000_s1173" style="position:absolute;flip:y" from="2940,3881" to="4428,4641" strokeweight=".53mm">
              <v:stroke endarrow="block" joinstyle="miter"/>
            </v:line>
            <v:shape id="_x0000_s1174" type="#_x0000_t202" style="position:absolute;left:613;top:261;width:1280;height:980;v-text-anchor:middle" strokeweight=".26mm">
              <v:fill color2="black"/>
              <v:textbox style="mso-rotate-with-shape:t">
                <w:txbxContent>
                  <w:p w:rsidR="00F32DE3" w:rsidRDefault="00F32DE3">
                    <w:pPr>
                      <w:spacing w:before="240"/>
                      <w:jc w:val="center"/>
                      <w:rPr>
                        <w:b/>
                        <w:sz w:val="28"/>
                        <w:lang w:val="ro-RO"/>
                      </w:rPr>
                    </w:pPr>
                    <w:r>
                      <w:rPr>
                        <w:b/>
                        <w:sz w:val="28"/>
                        <w:lang w:val="ro-RO"/>
                      </w:rPr>
                      <w:t>A</w:t>
                    </w:r>
                  </w:p>
                </w:txbxContent>
              </v:textbox>
            </v:shape>
            <v:line id="_x0000_s1175" style="position:absolute;flip:y" from="1207,1221" to="1207,2861" strokeweight=".53mm">
              <v:stroke endarrow="block" joinstyle="miter"/>
            </v:line>
            <v:line id="_x0000_s1176" style="position:absolute;flip:y" from="4347,1181" to="4347,2881" strokeweight=".53mm">
              <v:stroke endarrow="block" joinstyle="miter"/>
            </v:line>
            <v:shape id="_x0000_s1177" type="#_x0000_t202" style="position:absolute;left:3713;top:241;width:1280;height:980;v-text-anchor:middle" strokeweight=".26mm">
              <v:fill color2="black"/>
              <v:textbox style="mso-rotate-with-shape:t">
                <w:txbxContent>
                  <w:p w:rsidR="00F32DE3" w:rsidRDefault="00F32DE3">
                    <w:pPr>
                      <w:spacing w:before="240"/>
                      <w:jc w:val="center"/>
                      <w:rPr>
                        <w:b/>
                        <w:sz w:val="28"/>
                        <w:lang w:val="ro-RO"/>
                      </w:rPr>
                    </w:pPr>
                    <w:r>
                      <w:rPr>
                        <w:b/>
                        <w:sz w:val="28"/>
                        <w:lang w:val="ro-RO"/>
                      </w:rPr>
                      <w:t>A</w:t>
                    </w:r>
                  </w:p>
                </w:txbxContent>
              </v:textbox>
            </v:shape>
            <w10:wrap type="tight"/>
          </v:group>
        </w:pic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A05" w:rsidRDefault="00B34A05">
      <w:pPr>
        <w:pStyle w:val="PlainText"/>
        <w:spacing w:line="360" w:lineRule="auto"/>
        <w:jc w:val="both"/>
        <w:rPr>
          <w:rFonts w:ascii="Times New Roman" w:hAnsi="Times New Roman"/>
          <w:lang w:val="fr-FR"/>
        </w:rPr>
      </w:pPr>
    </w:p>
    <w:p w:rsidR="00B34A05" w:rsidRDefault="00B34A05">
      <w:pPr>
        <w:pStyle w:val="PlainText"/>
        <w:spacing w:line="360" w:lineRule="auto"/>
        <w:jc w:val="both"/>
        <w:rPr>
          <w:rFonts w:ascii="Times New Roman" w:hAnsi="Times New Roman"/>
          <w:lang w:val="fr-FR"/>
        </w:rPr>
      </w:pPr>
    </w:p>
    <w:p w:rsidR="00B34A05" w:rsidRDefault="00B34A05">
      <w:pPr>
        <w:pStyle w:val="PlainText"/>
        <w:spacing w:line="360" w:lineRule="auto"/>
        <w:jc w:val="both"/>
        <w:rPr>
          <w:rFonts w:ascii="Times New Roman" w:hAnsi="Times New Roman"/>
          <w:lang w:val="fr-FR"/>
        </w:rPr>
      </w:pPr>
    </w:p>
    <w:p w:rsidR="00B34A05" w:rsidRDefault="00B34A05">
      <w:pPr>
        <w:pStyle w:val="PlainText"/>
        <w:spacing w:line="360" w:lineRule="auto"/>
        <w:jc w:val="both"/>
        <w:rPr>
          <w:rFonts w:ascii="Times New Roman" w:hAnsi="Times New Roman"/>
          <w:lang w:val="fr-FR"/>
        </w:rPr>
      </w:pPr>
    </w:p>
    <w:p w:rsidR="00B34A05" w:rsidRDefault="00B34A05">
      <w:pPr>
        <w:pStyle w:val="PlainText"/>
        <w:spacing w:line="360" w:lineRule="auto"/>
        <w:jc w:val="both"/>
        <w:rPr>
          <w:rFonts w:ascii="Times New Roman" w:hAnsi="Times New Roman"/>
          <w:lang w:val="fr-FR"/>
        </w:rPr>
      </w:pPr>
    </w:p>
    <w:p w:rsidR="00B34D90" w:rsidRPr="00C94DCA" w:rsidRDefault="00B34D90">
      <w:pPr>
        <w:pStyle w:val="PlainText"/>
        <w:spacing w:line="360" w:lineRule="auto"/>
        <w:jc w:val="both"/>
        <w:rPr>
          <w:rFonts w:ascii="Times New Roman" w:hAnsi="Times New Roman"/>
          <w:lang w:val="fr-FR"/>
        </w:rPr>
      </w:pPr>
      <w:r w:rsidRPr="00C94DCA">
        <w:rPr>
          <w:rFonts w:ascii="Times New Roman" w:hAnsi="Times New Roman"/>
          <w:lang w:val="fr-FR"/>
        </w:rPr>
        <w:t xml:space="preserve">Figura 4.9 </w:t>
      </w:r>
    </w:p>
    <w:p w:rsidR="00B34D90" w:rsidRPr="00C94DCA" w:rsidRDefault="00B34D90">
      <w:pPr>
        <w:pStyle w:val="PlainText"/>
        <w:spacing w:line="360" w:lineRule="auto"/>
        <w:jc w:val="both"/>
        <w:rPr>
          <w:rFonts w:ascii="Times New Roman" w:hAnsi="Times New Roman"/>
          <w:lang w:val="fr-FR"/>
        </w:rPr>
      </w:pPr>
    </w:p>
    <w:p w:rsidR="00B34D90" w:rsidRPr="00EB5C23" w:rsidRDefault="00B34D90" w:rsidP="00EB5C23">
      <w:pPr>
        <w:pStyle w:val="PlainText"/>
        <w:spacing w:line="360" w:lineRule="auto"/>
        <w:jc w:val="both"/>
        <w:rPr>
          <w:rFonts w:ascii="Times New Roman" w:hAnsi="Times New Roman"/>
          <w:lang w:val="fr-FR"/>
        </w:rPr>
      </w:pPr>
      <w:r w:rsidRPr="00C94DCA">
        <w:rPr>
          <w:rFonts w:ascii="Times New Roman" w:hAnsi="Times New Roman"/>
          <w:lang w:val="fr-FR"/>
        </w:rPr>
        <w:t>Ce conflicte de nume pot să apară? Prezentaţi cazurile prin exemple simple de clase.</w:t>
      </w:r>
    </w:p>
    <w:p w:rsidR="00B34D90" w:rsidRPr="00C94DCA" w:rsidRDefault="00B34D90" w:rsidP="00EB5C23">
      <w:pPr>
        <w:pStyle w:val="PlainText"/>
        <w:spacing w:before="120" w:after="120" w:line="360" w:lineRule="auto"/>
        <w:jc w:val="center"/>
        <w:rPr>
          <w:rFonts w:ascii="Times New Roman" w:hAnsi="Times New Roman"/>
          <w:b/>
          <w:sz w:val="48"/>
          <w:lang w:val="fr-FR"/>
        </w:rPr>
      </w:pPr>
      <w:r w:rsidRPr="00C94DCA">
        <w:rPr>
          <w:rFonts w:ascii="Times New Roman" w:hAnsi="Times New Roman"/>
          <w:b/>
          <w:sz w:val="48"/>
          <w:lang w:val="fr-FR"/>
        </w:rPr>
        <w:t>5 Din nou concepte ale orientării pe obiecte</w:t>
      </w:r>
    </w:p>
    <w:p w:rsidR="00B34D90" w:rsidRPr="00C94DCA" w:rsidRDefault="00B34D90" w:rsidP="00E351B2">
      <w:pPr>
        <w:pStyle w:val="PlainText"/>
        <w:spacing w:line="360" w:lineRule="auto"/>
        <w:jc w:val="both"/>
        <w:rPr>
          <w:rFonts w:ascii="Times New Roman" w:hAnsi="Times New Roman"/>
          <w:lang w:val="it-IT"/>
        </w:rPr>
      </w:pPr>
      <w:r w:rsidRPr="00EB5C23">
        <w:rPr>
          <w:rFonts w:ascii="Times New Roman" w:hAnsi="Times New Roman"/>
          <w:b/>
          <w:sz w:val="48"/>
          <w:lang w:val="it-IT"/>
        </w:rPr>
        <w:t xml:space="preserve"> </w:t>
      </w:r>
      <w:r w:rsidRPr="00C94DCA">
        <w:rPr>
          <w:rFonts w:ascii="Times New Roman" w:hAnsi="Times New Roman"/>
          <w:lang w:val="it-IT"/>
        </w:rPr>
        <w:t>Continuăm prezentarea conceptelor orientate pe obiecte cu o scurtă introducere privind comparaţia dintre legarea statică şi dinamică. Introducem po</w:t>
      </w:r>
      <w:r w:rsidR="00E351B2">
        <w:rPr>
          <w:rFonts w:ascii="Times New Roman" w:hAnsi="Times New Roman"/>
          <w:lang w:val="it-IT"/>
        </w:rPr>
        <w:t xml:space="preserve">limorfismul ca un mecanism care permite </w:t>
      </w:r>
      <w:r w:rsidRPr="00C94DCA">
        <w:rPr>
          <w:rFonts w:ascii="Times New Roman" w:hAnsi="Times New Roman"/>
          <w:lang w:val="it-IT"/>
        </w:rPr>
        <w:t>obiectelor să arate ceea ce urmează să se facă în momentul execuţiei. Mai întâi, dăm o scurtă prezentare a tipurilor generice.</w:t>
      </w:r>
    </w:p>
    <w:p w:rsidR="00B34D90" w:rsidRPr="00C94DCA" w:rsidRDefault="00B34D90" w:rsidP="00171F3F">
      <w:pPr>
        <w:pStyle w:val="PlainText"/>
        <w:spacing w:before="120" w:after="120" w:line="360" w:lineRule="auto"/>
        <w:jc w:val="both"/>
        <w:rPr>
          <w:rFonts w:ascii="Times New Roman" w:hAnsi="Times New Roman"/>
          <w:b/>
          <w:sz w:val="42"/>
          <w:lang w:val="it-IT"/>
        </w:rPr>
      </w:pPr>
      <w:r w:rsidRPr="00C94DCA">
        <w:rPr>
          <w:rFonts w:ascii="Times New Roman" w:hAnsi="Times New Roman"/>
          <w:b/>
          <w:sz w:val="42"/>
          <w:lang w:val="it-IT"/>
        </w:rPr>
        <w:t>5.1 Tipuri generice</w:t>
      </w:r>
    </w:p>
    <w:p w:rsidR="00B34D90" w:rsidRPr="00C94DCA" w:rsidRDefault="00B34D90">
      <w:pPr>
        <w:pStyle w:val="PlainText"/>
        <w:spacing w:line="360" w:lineRule="auto"/>
        <w:jc w:val="both"/>
        <w:rPr>
          <w:rFonts w:ascii="Times New Roman" w:hAnsi="Times New Roman"/>
          <w:lang w:val="fr-FR"/>
        </w:rPr>
      </w:pPr>
      <w:r w:rsidRPr="00C94DCA">
        <w:rPr>
          <w:rFonts w:ascii="Times New Roman" w:hAnsi="Times New Roman"/>
          <w:b/>
          <w:sz w:val="42"/>
          <w:lang w:val="it-IT"/>
        </w:rPr>
        <w:t xml:space="preserve"> </w:t>
      </w:r>
      <w:r w:rsidRPr="00C94DCA">
        <w:rPr>
          <w:rFonts w:ascii="Times New Roman" w:hAnsi="Times New Roman"/>
          <w:lang w:val="it-IT"/>
        </w:rPr>
        <w:t xml:space="preserve">Cunoaştem deja tipurile generice din capitolul 2, unde am discutat despre tipurile abstracte de date generice. Atunci când definim o clasă, definim de fapt un </w:t>
      </w:r>
      <w:r w:rsidRPr="00C94DCA">
        <w:rPr>
          <w:rFonts w:ascii="Times New Roman" w:hAnsi="Times New Roman"/>
          <w:i/>
          <w:lang w:val="it-IT"/>
        </w:rPr>
        <w:t>tip definit de utilizator.</w:t>
      </w:r>
      <w:r w:rsidRPr="00C94DCA">
        <w:rPr>
          <w:rFonts w:ascii="Times New Roman" w:hAnsi="Times New Roman"/>
          <w:lang w:val="it-IT"/>
        </w:rPr>
        <w:t xml:space="preserve"> Unele din aceste tipuri pot opera cu alte tipuri. </w:t>
      </w:r>
      <w:r w:rsidRPr="00C94DCA">
        <w:rPr>
          <w:rFonts w:ascii="Times New Roman" w:hAnsi="Times New Roman"/>
          <w:lang w:val="fr-FR"/>
        </w:rPr>
        <w:t>De exemplu, pot fi liste de persoane, liste de maşini, liste de numere complexe, sau chiar liste de liste.</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fr-FR"/>
        </w:rPr>
        <w:t xml:space="preserve"> Atunci când scriem definiţia unei clase, trebuie să putem preciza dacă această clasă defineşte un tip generic. </w:t>
      </w:r>
      <w:r w:rsidRPr="00C94DCA">
        <w:rPr>
          <w:rFonts w:ascii="Times New Roman" w:hAnsi="Times New Roman"/>
          <w:lang w:val="it-IT"/>
        </w:rPr>
        <w:t xml:space="preserve">Totuşi, nu ştim cu care tipuri va fi utilizată clasa. În consecinţă, trebuie să putem defini clasa cu ajutorul </w:t>
      </w:r>
      <w:r w:rsidRPr="00C94DCA">
        <w:rPr>
          <w:rFonts w:ascii="Times New Roman" w:hAnsi="Times New Roman"/>
          <w:lang w:val="it-IT"/>
        </w:rPr>
        <w:lastRenderedPageBreak/>
        <w:t xml:space="preserve">unui "locţiitor" la care ne referim ca şi când ar fi tipul asupra căruia operează clasa. Astfel, definiţia clasei ne este dată ca un </w:t>
      </w:r>
      <w:r w:rsidRPr="00C94DCA">
        <w:rPr>
          <w:rFonts w:ascii="Times New Roman" w:hAnsi="Times New Roman"/>
          <w:i/>
          <w:lang w:val="it-IT"/>
        </w:rPr>
        <w:t>model</w:t>
      </w:r>
      <w:r w:rsidRPr="00C94DCA">
        <w:rPr>
          <w:rFonts w:ascii="Times New Roman" w:hAnsi="Times New Roman"/>
          <w:lang w:val="it-IT"/>
        </w:rPr>
        <w:t xml:space="preserve"> sau </w:t>
      </w:r>
      <w:r w:rsidRPr="00C94DCA">
        <w:rPr>
          <w:rFonts w:ascii="Times New Roman" w:hAnsi="Times New Roman"/>
          <w:i/>
          <w:lang w:val="it-IT"/>
        </w:rPr>
        <w:t xml:space="preserve">şablon  </w:t>
      </w:r>
      <w:r w:rsidRPr="00C94DCA">
        <w:rPr>
          <w:rFonts w:ascii="Times New Roman" w:hAnsi="Times New Roman"/>
          <w:lang w:val="it-IT"/>
        </w:rPr>
        <w:t xml:space="preserve">(traducerea termenului englez </w:t>
      </w:r>
      <w:r w:rsidRPr="00C94DCA">
        <w:rPr>
          <w:rFonts w:ascii="Times New Roman" w:hAnsi="Times New Roman"/>
          <w:i/>
          <w:lang w:val="it-IT"/>
        </w:rPr>
        <w:t>template</w:t>
      </w:r>
      <w:r w:rsidRPr="00C94DCA">
        <w:rPr>
          <w:rFonts w:ascii="Times New Roman" w:hAnsi="Times New Roman"/>
          <w:lang w:val="it-IT"/>
        </w:rPr>
        <w:t>) al unei clase efective. Definiţia clasei este creată de fapt atunci când declarăm un obiect particular. Vom ilustra aceasta cu următorul exemplu. Să presupunem că dorim să definim o clasă de liste de persoane, maşini, sau de alt tip.</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pPr>
      <w:r w:rsidRPr="00C94DCA">
        <w:rPr>
          <w:lang w:val="it-IT"/>
        </w:rPr>
        <w:t xml:space="preserve"> </w:t>
      </w:r>
      <w:r>
        <w:t>template class Lista for T {</w:t>
      </w:r>
    </w:p>
    <w:p w:rsidR="00B34D90" w:rsidRPr="00C94DCA" w:rsidRDefault="00B34D90">
      <w:pPr>
        <w:pStyle w:val="PlainText"/>
        <w:spacing w:line="360" w:lineRule="auto"/>
        <w:jc w:val="both"/>
        <w:rPr>
          <w:lang w:val="fr-FR"/>
        </w:rPr>
      </w:pPr>
      <w:r>
        <w:t xml:space="preserve"> </w:t>
      </w:r>
      <w:r w:rsidRPr="00C94DCA">
        <w:rPr>
          <w:lang w:val="fr-FR"/>
        </w:rPr>
        <w:t>attributes:</w:t>
      </w:r>
    </w:p>
    <w:p w:rsidR="00B34D90" w:rsidRPr="00C94DCA" w:rsidRDefault="00B34D90">
      <w:pPr>
        <w:pStyle w:val="PlainText"/>
        <w:spacing w:line="360" w:lineRule="auto"/>
        <w:jc w:val="both"/>
        <w:rPr>
          <w:lang w:val="fr-FR"/>
        </w:rPr>
      </w:pPr>
      <w:r w:rsidRPr="00C94DCA">
        <w:rPr>
          <w:lang w:val="fr-FR"/>
        </w:rPr>
        <w:t>... /* Structura de date necesara pentru */</w:t>
      </w:r>
    </w:p>
    <w:p w:rsidR="00B34D90" w:rsidRDefault="00B34D90">
      <w:pPr>
        <w:pStyle w:val="PlainText"/>
        <w:spacing w:line="360" w:lineRule="auto"/>
        <w:jc w:val="both"/>
      </w:pPr>
      <w:r w:rsidRPr="00C94DCA">
        <w:rPr>
          <w:lang w:val="fr-FR"/>
        </w:rPr>
        <w:t xml:space="preserve"> </w:t>
      </w:r>
      <w:r>
        <w:t>/* implementarea listei */</w:t>
      </w:r>
    </w:p>
    <w:p w:rsidR="00B34D90" w:rsidRDefault="00B34D90">
      <w:pPr>
        <w:pStyle w:val="PlainText"/>
        <w:spacing w:line="360" w:lineRule="auto"/>
        <w:jc w:val="both"/>
      </w:pPr>
    </w:p>
    <w:p w:rsidR="00B34D90" w:rsidRDefault="00B34D90">
      <w:pPr>
        <w:pStyle w:val="PlainText"/>
        <w:spacing w:line="360" w:lineRule="auto"/>
        <w:jc w:val="both"/>
      </w:pPr>
      <w:r>
        <w:t xml:space="preserve"> methods:</w:t>
      </w:r>
    </w:p>
    <w:p w:rsidR="00B34D90" w:rsidRDefault="00B34D90">
      <w:pPr>
        <w:pStyle w:val="PlainText"/>
        <w:spacing w:line="360" w:lineRule="auto"/>
        <w:jc w:val="both"/>
      </w:pPr>
      <w:r>
        <w:t xml:space="preserve"> append(T element)</w:t>
      </w:r>
    </w:p>
    <w:p w:rsidR="00B34D90" w:rsidRDefault="00B34D90">
      <w:pPr>
        <w:pStyle w:val="PlainText"/>
        <w:spacing w:line="360" w:lineRule="auto"/>
        <w:jc w:val="both"/>
      </w:pPr>
      <w:r>
        <w:t xml:space="preserve"> T getFirst()</w:t>
      </w:r>
    </w:p>
    <w:p w:rsidR="00B34D90" w:rsidRDefault="00B34D90">
      <w:pPr>
        <w:pStyle w:val="PlainText"/>
        <w:spacing w:line="360" w:lineRule="auto"/>
        <w:jc w:val="both"/>
      </w:pPr>
      <w:r>
        <w:t xml:space="preserve"> T getNext()</w:t>
      </w:r>
    </w:p>
    <w:p w:rsidR="00B34D90" w:rsidRDefault="00B34D90">
      <w:pPr>
        <w:pStyle w:val="PlainText"/>
        <w:spacing w:line="360" w:lineRule="auto"/>
        <w:jc w:val="both"/>
      </w:pPr>
      <w:r>
        <w:t xml:space="preserve"> bool more()</w:t>
      </w:r>
    </w:p>
    <w:p w:rsidR="00B34D90" w:rsidRDefault="00B34D90">
      <w:pPr>
        <w:pStyle w:val="PlainText"/>
        <w:spacing w:line="360" w:lineRule="auto"/>
        <w:jc w:val="both"/>
        <w:rPr>
          <w:lang w:val="es-ES_tradnl"/>
        </w:rPr>
      </w:pPr>
      <w:r>
        <w:t xml:space="preserve"> </w:t>
      </w:r>
      <w:r>
        <w:rPr>
          <w:lang w:val="es-ES_tradnl"/>
        </w:rPr>
        <w:t>}</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Modelul de clasă </w:t>
      </w:r>
      <w:r>
        <w:rPr>
          <w:rFonts w:ascii="Times New Roman" w:hAnsi="Times New Roman"/>
          <w:i/>
          <w:lang w:val="es-ES_tradnl"/>
        </w:rPr>
        <w:t xml:space="preserve">Lista </w:t>
      </w:r>
      <w:r>
        <w:rPr>
          <w:rFonts w:ascii="Times New Roman" w:hAnsi="Times New Roman"/>
          <w:lang w:val="es-ES_tradnl"/>
        </w:rPr>
        <w:t xml:space="preserve">de mai sus arată ca orice altă definiţie de clasă. Totuşi, prima linie declară </w:t>
      </w:r>
      <w:r>
        <w:rPr>
          <w:rFonts w:ascii="Times New Roman" w:hAnsi="Times New Roman"/>
          <w:i/>
          <w:lang w:val="es-ES_tradnl"/>
        </w:rPr>
        <w:t xml:space="preserve">Lista </w:t>
      </w:r>
      <w:r>
        <w:rPr>
          <w:rFonts w:ascii="Times New Roman" w:hAnsi="Times New Roman"/>
          <w:lang w:val="es-ES_tradnl"/>
        </w:rPr>
        <w:t xml:space="preserve">ca fiind un model pentru diferite tipuri. Identificatorul </w:t>
      </w:r>
      <w:r>
        <w:rPr>
          <w:rFonts w:ascii="Times New Roman" w:hAnsi="Times New Roman"/>
          <w:i/>
          <w:lang w:val="es-ES_tradnl"/>
        </w:rPr>
        <w:t xml:space="preserve">T </w:t>
      </w:r>
      <w:r>
        <w:rPr>
          <w:rFonts w:ascii="Times New Roman" w:hAnsi="Times New Roman"/>
          <w:lang w:val="es-ES_tradnl"/>
        </w:rPr>
        <w:t xml:space="preserve">este utilizat ca locţiitor pentru un tip real. De exemplu, </w:t>
      </w:r>
      <w:r>
        <w:rPr>
          <w:rFonts w:ascii="Times New Roman" w:hAnsi="Times New Roman"/>
          <w:i/>
          <w:lang w:val="es-ES_tradnl"/>
        </w:rPr>
        <w:t>append</w:t>
      </w:r>
      <w:r w:rsidR="00B57E41" w:rsidRPr="00B57E41">
        <w:rPr>
          <w:rFonts w:ascii="Times New Roman" w:hAnsi="Times New Roman"/>
          <w:i/>
          <w:w w:val="200"/>
          <w:lang w:val="es-ES_tradnl"/>
        </w:rPr>
        <w:t>()</w:t>
      </w:r>
      <w:r>
        <w:rPr>
          <w:rFonts w:ascii="Times New Roman" w:hAnsi="Times New Roman"/>
          <w:i/>
          <w:lang w:val="es-ES_tradnl"/>
        </w:rPr>
        <w:t xml:space="preserve"> </w:t>
      </w:r>
      <w:r>
        <w:rPr>
          <w:rFonts w:ascii="Times New Roman" w:hAnsi="Times New Roman"/>
          <w:lang w:val="es-ES_tradnl"/>
        </w:rPr>
        <w:t xml:space="preserve">are un element ca argument. Tipul acestui element trebuie să fie tipul de date cu care o listă efectivă de obiecte este creată. De exemplu, putem să declarăm un obiect listă de persoane dacă există o definiţie a tipului </w:t>
      </w:r>
      <w:r>
        <w:rPr>
          <w:rFonts w:ascii="Times New Roman" w:hAnsi="Times New Roman"/>
          <w:i/>
          <w:lang w:val="es-ES_tradnl"/>
        </w:rPr>
        <w:t>Persoana</w:t>
      </w:r>
      <w:r>
        <w:rPr>
          <w:rFonts w:ascii="Times New Roman" w:hAnsi="Times New Roman"/>
          <w:lang w:val="es-ES_tradnl"/>
        </w:rPr>
        <w:t xml:space="preserve">: </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lang w:val="it-IT"/>
        </w:rPr>
      </w:pPr>
      <w:r>
        <w:rPr>
          <w:lang w:val="es-ES_tradnl"/>
        </w:rPr>
        <w:t xml:space="preserve"> </w:t>
      </w:r>
      <w:r w:rsidRPr="00C94DCA">
        <w:rPr>
          <w:lang w:val="it-IT"/>
        </w:rPr>
        <w:t>Lista for Persoana persoanaLista</w:t>
      </w:r>
    </w:p>
    <w:p w:rsidR="00B34D90" w:rsidRPr="00C94DCA" w:rsidRDefault="00B34D90">
      <w:pPr>
        <w:pStyle w:val="PlainText"/>
        <w:spacing w:line="360" w:lineRule="auto"/>
        <w:jc w:val="both"/>
        <w:rPr>
          <w:lang w:val="it-IT"/>
        </w:rPr>
      </w:pPr>
      <w:r w:rsidRPr="00C94DCA">
        <w:rPr>
          <w:lang w:val="it-IT"/>
        </w:rPr>
        <w:t xml:space="preserve"> Persoana oPersoana, </w:t>
      </w:r>
    </w:p>
    <w:p w:rsidR="00B34D90" w:rsidRPr="00C94DCA" w:rsidRDefault="00B34D90">
      <w:pPr>
        <w:pStyle w:val="PlainText"/>
        <w:spacing w:line="360" w:lineRule="auto"/>
        <w:jc w:val="both"/>
        <w:rPr>
          <w:lang w:val="it-IT"/>
        </w:rPr>
      </w:pPr>
      <w:r w:rsidRPr="00C94DCA">
        <w:rPr>
          <w:lang w:val="it-IT"/>
        </w:rPr>
        <w:t xml:space="preserve"> altaPersoana</w:t>
      </w:r>
    </w:p>
    <w:p w:rsidR="00B34D90" w:rsidRPr="00C94DCA" w:rsidRDefault="00B34D90">
      <w:pPr>
        <w:pStyle w:val="PlainText"/>
        <w:spacing w:line="360" w:lineRule="auto"/>
        <w:jc w:val="both"/>
        <w:rPr>
          <w:lang w:val="it-IT"/>
        </w:rPr>
      </w:pPr>
      <w:r w:rsidRPr="00C94DCA">
        <w:rPr>
          <w:lang w:val="it-IT"/>
        </w:rPr>
        <w:t xml:space="preserve"> persoanaLista.append(altaPersoana)</w:t>
      </w:r>
    </w:p>
    <w:p w:rsidR="00B34D90" w:rsidRPr="00C94DCA" w:rsidRDefault="00B34D90">
      <w:pPr>
        <w:pStyle w:val="PlainText"/>
        <w:spacing w:line="360" w:lineRule="auto"/>
        <w:jc w:val="both"/>
        <w:rPr>
          <w:lang w:val="it-IT"/>
        </w:rPr>
      </w:pPr>
      <w:r w:rsidRPr="00C94DCA">
        <w:rPr>
          <w:lang w:val="it-IT"/>
        </w:rPr>
        <w:t xml:space="preserve"> persoanaLista.append(oPersoana)</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it-IT"/>
        </w:rPr>
        <w:t xml:space="preserve">Prima linie declară </w:t>
      </w:r>
      <w:r w:rsidRPr="00C94DCA">
        <w:rPr>
          <w:rFonts w:ascii="Times New Roman" w:hAnsi="Times New Roman"/>
          <w:i/>
          <w:lang w:val="it-IT"/>
        </w:rPr>
        <w:t xml:space="preserve">persoanaLista </w:t>
      </w:r>
      <w:r w:rsidRPr="00C94DCA">
        <w:rPr>
          <w:rFonts w:ascii="Times New Roman" w:hAnsi="Times New Roman"/>
          <w:lang w:val="it-IT"/>
        </w:rPr>
        <w:t xml:space="preserve">ca fiind o listă de persoane. În acest moment, compilatorul utilizează definiţia modelului, înlocuieşte fiecare apariţie a lui </w:t>
      </w:r>
      <w:r w:rsidRPr="00C94DCA">
        <w:rPr>
          <w:rFonts w:ascii="Times New Roman" w:hAnsi="Times New Roman"/>
          <w:i/>
          <w:lang w:val="it-IT"/>
        </w:rPr>
        <w:t xml:space="preserve">T </w:t>
      </w:r>
      <w:r w:rsidRPr="00C94DCA">
        <w:rPr>
          <w:rFonts w:ascii="Times New Roman" w:hAnsi="Times New Roman"/>
          <w:lang w:val="it-IT"/>
        </w:rPr>
        <w:t xml:space="preserve">cu </w:t>
      </w:r>
      <w:r w:rsidRPr="00C94DCA">
        <w:rPr>
          <w:rFonts w:ascii="Times New Roman" w:hAnsi="Times New Roman"/>
          <w:i/>
          <w:lang w:val="it-IT"/>
        </w:rPr>
        <w:t xml:space="preserve">Persoana </w:t>
      </w:r>
      <w:r w:rsidRPr="00C94DCA">
        <w:rPr>
          <w:rFonts w:ascii="Times New Roman" w:hAnsi="Times New Roman"/>
          <w:lang w:val="it-IT"/>
        </w:rPr>
        <w:t xml:space="preserve">şi crează o definiţie efectivă de clasă pentru ea. </w:t>
      </w:r>
      <w:r>
        <w:rPr>
          <w:rFonts w:ascii="Times New Roman" w:hAnsi="Times New Roman"/>
          <w:lang w:val="es-ES_tradnl"/>
        </w:rPr>
        <w:t xml:space="preserve">Aceasta conduce la o definiţie de clasă efectivă similară cu următoarea: </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lang w:val="es-ES_tradnl"/>
        </w:rPr>
      </w:pPr>
      <w:r>
        <w:rPr>
          <w:lang w:val="es-ES_tradnl"/>
        </w:rPr>
        <w:t xml:space="preserve"> class Lista {</w:t>
      </w:r>
    </w:p>
    <w:p w:rsidR="00B34D90" w:rsidRDefault="00B34D90">
      <w:pPr>
        <w:pStyle w:val="PlainText"/>
        <w:spacing w:line="360" w:lineRule="auto"/>
        <w:jc w:val="both"/>
        <w:rPr>
          <w:lang w:val="es-ES_tradnl"/>
        </w:rPr>
      </w:pPr>
      <w:r>
        <w:rPr>
          <w:lang w:val="es-ES_tradnl"/>
        </w:rPr>
        <w:t xml:space="preserve"> attributes:</w:t>
      </w:r>
    </w:p>
    <w:p w:rsidR="00B34D90" w:rsidRDefault="00B34D90">
      <w:pPr>
        <w:pStyle w:val="PlainText"/>
        <w:spacing w:line="360" w:lineRule="auto"/>
        <w:jc w:val="both"/>
        <w:rPr>
          <w:lang w:val="es-ES_tradnl"/>
        </w:rPr>
      </w:pPr>
      <w:r>
        <w:rPr>
          <w:lang w:val="es-ES_tradnl"/>
        </w:rPr>
        <w:t>... /* Structura de date necesara pentru */</w:t>
      </w:r>
    </w:p>
    <w:p w:rsidR="00B34D90" w:rsidRPr="00C94DCA" w:rsidRDefault="00B34D90">
      <w:pPr>
        <w:pStyle w:val="PlainText"/>
        <w:spacing w:line="360" w:lineRule="auto"/>
        <w:jc w:val="both"/>
        <w:rPr>
          <w:lang w:val="en-GB"/>
        </w:rPr>
      </w:pPr>
      <w:r>
        <w:rPr>
          <w:lang w:val="es-ES_tradnl"/>
        </w:rPr>
        <w:t xml:space="preserve"> </w:t>
      </w:r>
      <w:r w:rsidRPr="00C94DCA">
        <w:rPr>
          <w:lang w:val="en-GB"/>
        </w:rPr>
        <w:t>/* implementarea listei */</w:t>
      </w:r>
    </w:p>
    <w:p w:rsidR="00B34D90" w:rsidRPr="00C94DCA" w:rsidRDefault="00B34D90">
      <w:pPr>
        <w:pStyle w:val="PlainText"/>
        <w:spacing w:line="360" w:lineRule="auto"/>
        <w:jc w:val="both"/>
        <w:rPr>
          <w:lang w:val="en-GB"/>
        </w:rPr>
      </w:pPr>
    </w:p>
    <w:p w:rsidR="00B34D90" w:rsidRDefault="00B34D90">
      <w:pPr>
        <w:pStyle w:val="PlainText"/>
        <w:spacing w:line="360" w:lineRule="auto"/>
        <w:jc w:val="both"/>
      </w:pPr>
      <w:r w:rsidRPr="00C94DCA">
        <w:rPr>
          <w:lang w:val="en-GB"/>
        </w:rPr>
        <w:t xml:space="preserve"> </w:t>
      </w:r>
      <w:r>
        <w:t>methods:</w:t>
      </w:r>
    </w:p>
    <w:p w:rsidR="00B34D90" w:rsidRDefault="00B34D90">
      <w:pPr>
        <w:pStyle w:val="PlainText"/>
        <w:spacing w:line="360" w:lineRule="auto"/>
        <w:jc w:val="both"/>
      </w:pPr>
      <w:r>
        <w:t xml:space="preserve"> append(Persoana element)</w:t>
      </w:r>
    </w:p>
    <w:p w:rsidR="00B34D90" w:rsidRDefault="00B34D90">
      <w:pPr>
        <w:pStyle w:val="PlainText"/>
        <w:spacing w:line="360" w:lineRule="auto"/>
        <w:jc w:val="both"/>
      </w:pPr>
      <w:r>
        <w:t xml:space="preserve"> Persoana getFirst()</w:t>
      </w:r>
    </w:p>
    <w:p w:rsidR="00B34D90" w:rsidRDefault="00B34D90">
      <w:pPr>
        <w:pStyle w:val="PlainText"/>
        <w:spacing w:line="360" w:lineRule="auto"/>
        <w:jc w:val="both"/>
      </w:pPr>
      <w:r>
        <w:t xml:space="preserve"> Persoana getNext()</w:t>
      </w:r>
    </w:p>
    <w:p w:rsidR="00B34D90" w:rsidRDefault="00B34D90">
      <w:pPr>
        <w:pStyle w:val="PlainText"/>
        <w:spacing w:line="360" w:lineRule="auto"/>
        <w:jc w:val="both"/>
      </w:pPr>
      <w:r>
        <w:t xml:space="preserve"> bool more()</w:t>
      </w:r>
    </w:p>
    <w:p w:rsidR="00B34D90" w:rsidRDefault="00B34D90">
      <w:pPr>
        <w:pStyle w:val="PlainText"/>
        <w:spacing w:line="360" w:lineRule="auto"/>
        <w:jc w:val="both"/>
      </w:pPr>
      <w:r>
        <w:t xml:space="preserve"> }</w:t>
      </w:r>
    </w:p>
    <w:p w:rsidR="00B34D90"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rPr>
          <w:rFonts w:ascii="Times New Roman" w:hAnsi="Times New Roman"/>
          <w:lang w:val="fr-FR"/>
        </w:rPr>
      </w:pPr>
      <w:r>
        <w:rPr>
          <w:rFonts w:ascii="Times New Roman" w:hAnsi="Times New Roman"/>
        </w:rPr>
        <w:t xml:space="preserve"> </w:t>
      </w:r>
      <w:r w:rsidRPr="00C94DCA">
        <w:rPr>
          <w:rFonts w:ascii="Times New Roman" w:hAnsi="Times New Roman"/>
          <w:lang w:val="it-IT"/>
        </w:rPr>
        <w:t xml:space="preserve">Aceasta nu este chiar ceea ce generază compilatorul. Compilatorul trebuie să asigure că putem crea mai multe liste pentru diferite tipuri în orice moment. </w:t>
      </w:r>
      <w:r w:rsidRPr="00C94DCA">
        <w:rPr>
          <w:rFonts w:ascii="Times New Roman" w:hAnsi="Times New Roman"/>
          <w:lang w:val="fr-FR"/>
        </w:rPr>
        <w:t xml:space="preserve">De exemplu, dacă avem nevoie de o altă listă, de exemplu pentru maşini, putem scrie: </w:t>
      </w:r>
    </w:p>
    <w:p w:rsidR="00B34D90" w:rsidRPr="00C94DCA" w:rsidRDefault="00B34D90">
      <w:pPr>
        <w:pStyle w:val="PlainText"/>
        <w:spacing w:line="360" w:lineRule="auto"/>
        <w:jc w:val="both"/>
        <w:rPr>
          <w:rFonts w:ascii="Times New Roman" w:hAnsi="Times New Roman"/>
          <w:lang w:val="fr-FR"/>
        </w:rPr>
      </w:pPr>
    </w:p>
    <w:p w:rsidR="00B34D90" w:rsidRPr="00C94DCA" w:rsidRDefault="00B34D90">
      <w:pPr>
        <w:pStyle w:val="PlainText"/>
        <w:spacing w:line="360" w:lineRule="auto"/>
        <w:jc w:val="both"/>
        <w:rPr>
          <w:lang w:val="fr-FR"/>
        </w:rPr>
      </w:pPr>
      <w:r w:rsidRPr="00C94DCA">
        <w:rPr>
          <w:lang w:val="fr-FR"/>
        </w:rPr>
        <w:t xml:space="preserve"> Lista for Persoana persoanaLista</w:t>
      </w:r>
    </w:p>
    <w:p w:rsidR="00B34D90" w:rsidRPr="00C94DCA" w:rsidRDefault="00B34D90">
      <w:pPr>
        <w:pStyle w:val="PlainText"/>
        <w:spacing w:line="360" w:lineRule="auto"/>
        <w:jc w:val="both"/>
        <w:rPr>
          <w:lang w:val="fr-FR"/>
        </w:rPr>
      </w:pPr>
      <w:r w:rsidRPr="00C94DCA">
        <w:rPr>
          <w:lang w:val="fr-FR"/>
        </w:rPr>
        <w:t xml:space="preserve"> Lista for Masina masinaLista</w:t>
      </w:r>
    </w:p>
    <w:p w:rsidR="00B34D90" w:rsidRPr="00C94DCA" w:rsidRDefault="00B34D90">
      <w:pPr>
        <w:pStyle w:val="PlainText"/>
        <w:spacing w:line="360" w:lineRule="auto"/>
        <w:jc w:val="both"/>
        <w:rPr>
          <w:lang w:val="fr-FR"/>
        </w:rPr>
      </w:pPr>
      <w:r w:rsidRPr="00C94DCA">
        <w:rPr>
          <w:lang w:val="fr-FR"/>
        </w:rPr>
        <w:t>...</w:t>
      </w:r>
    </w:p>
    <w:p w:rsidR="00B34D90" w:rsidRPr="00C94DCA" w:rsidRDefault="00B34D90">
      <w:pPr>
        <w:pStyle w:val="PlainText"/>
        <w:spacing w:line="360" w:lineRule="auto"/>
        <w:jc w:val="both"/>
        <w:rPr>
          <w:rFonts w:ascii="Times New Roman" w:hAnsi="Times New Roman"/>
          <w:lang w:val="fr-FR"/>
        </w:rPr>
      </w:pPr>
    </w:p>
    <w:p w:rsidR="00B34D90" w:rsidRDefault="00B34D90" w:rsidP="00E351B2">
      <w:pPr>
        <w:pStyle w:val="PlainText"/>
        <w:spacing w:line="360" w:lineRule="auto"/>
        <w:jc w:val="both"/>
        <w:rPr>
          <w:rFonts w:ascii="Times New Roman" w:hAnsi="Times New Roman"/>
          <w:lang w:val="es-ES_tradnl"/>
        </w:rPr>
      </w:pPr>
      <w:r w:rsidRPr="00C94DCA">
        <w:rPr>
          <w:rFonts w:ascii="Times New Roman" w:hAnsi="Times New Roman"/>
          <w:lang w:val="fr-FR"/>
        </w:rPr>
        <w:t xml:space="preserve"> În ambele cazuri compilatorul generează o definiţie efectivă de clasă. </w:t>
      </w:r>
      <w:r w:rsidRPr="00E351B2">
        <w:rPr>
          <w:rFonts w:ascii="Times New Roman" w:hAnsi="Times New Roman"/>
          <w:lang w:val="it-IT"/>
        </w:rPr>
        <w:t xml:space="preserve">Cele două definiţii nu se află în conflict deoarece compilatorul generează nume </w:t>
      </w:r>
      <w:r w:rsidR="00E351B2" w:rsidRPr="00E351B2">
        <w:rPr>
          <w:rFonts w:ascii="Times New Roman" w:hAnsi="Times New Roman"/>
          <w:lang w:val="it-IT"/>
        </w:rPr>
        <w:t>diferit</w:t>
      </w:r>
      <w:r w:rsidRPr="00E351B2">
        <w:rPr>
          <w:rFonts w:ascii="Times New Roman" w:hAnsi="Times New Roman"/>
          <w:lang w:val="it-IT"/>
        </w:rPr>
        <w:t xml:space="preserve">e. </w:t>
      </w:r>
      <w:r w:rsidRPr="00C94DCA">
        <w:rPr>
          <w:rFonts w:ascii="Times New Roman" w:hAnsi="Times New Roman"/>
          <w:lang w:val="it-IT"/>
        </w:rPr>
        <w:t xml:space="preserve">Totuşi, deoarece acest lucru nu este vizibil pentru noi, nu vom prezenta aici mai multe detalii. În orice caz, dacă declarăm o altă listă de persoane, compilatorul poate să stabilească dacă există deja o definiţie efectivă de clasă şi să o utilizeze sau, dacă este necesar, să o creeze. </w:t>
      </w:r>
      <w:r>
        <w:rPr>
          <w:rFonts w:ascii="Times New Roman" w:hAnsi="Times New Roman"/>
          <w:lang w:val="es-ES_tradnl"/>
        </w:rPr>
        <w:t xml:space="preserve">Astfel, </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lang w:val="es-ES_tradnl"/>
        </w:rPr>
      </w:pPr>
      <w:r>
        <w:rPr>
          <w:lang w:val="es-ES_tradnl"/>
        </w:rPr>
        <w:t xml:space="preserve"> Lista for Persoana oLista</w:t>
      </w:r>
    </w:p>
    <w:p w:rsidR="00B34D90" w:rsidRDefault="00B34D90">
      <w:pPr>
        <w:pStyle w:val="PlainText"/>
        <w:spacing w:line="360" w:lineRule="auto"/>
        <w:jc w:val="both"/>
        <w:rPr>
          <w:lang w:val="es-ES_tradnl"/>
        </w:rPr>
      </w:pPr>
      <w:r>
        <w:rPr>
          <w:lang w:val="es-ES_tradnl"/>
        </w:rPr>
        <w:t xml:space="preserve"> Lista for Persoana altaLista</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va crea definiţia efectivă de clasă pentru </w:t>
      </w:r>
      <w:r>
        <w:rPr>
          <w:rFonts w:ascii="Times New Roman" w:hAnsi="Times New Roman"/>
          <w:i/>
          <w:lang w:val="es-ES_tradnl"/>
        </w:rPr>
        <w:t xml:space="preserve">oLista </w:t>
      </w:r>
      <w:r>
        <w:rPr>
          <w:rFonts w:ascii="Times New Roman" w:hAnsi="Times New Roman"/>
          <w:lang w:val="es-ES_tradnl"/>
        </w:rPr>
        <w:t xml:space="preserve">şi o va reutiliza pentru </w:t>
      </w:r>
      <w:r>
        <w:rPr>
          <w:rFonts w:ascii="Times New Roman" w:hAnsi="Times New Roman"/>
          <w:i/>
          <w:lang w:val="es-ES_tradnl"/>
        </w:rPr>
        <w:t>altaLista</w:t>
      </w:r>
      <w:r>
        <w:rPr>
          <w:rFonts w:ascii="Times New Roman" w:hAnsi="Times New Roman"/>
          <w:lang w:val="es-ES_tradnl"/>
        </w:rPr>
        <w:t xml:space="preserve">. Prin urmare, ambele sunt de acelaşi tip. Rezumăm aceasta în următoarea: </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i/>
          <w:lang w:val="es-ES_tradnl"/>
        </w:rPr>
      </w:pPr>
      <w:r>
        <w:rPr>
          <w:rFonts w:ascii="Times New Roman" w:hAnsi="Times New Roman"/>
          <w:b/>
          <w:i/>
          <w:lang w:val="es-ES_tradnl"/>
        </w:rPr>
        <w:t xml:space="preserve">Definiţie (Model de clasă). </w:t>
      </w:r>
      <w:r>
        <w:rPr>
          <w:rFonts w:ascii="Times New Roman" w:hAnsi="Times New Roman"/>
          <w:i/>
          <w:lang w:val="es-ES_tradnl"/>
        </w:rPr>
        <w:t xml:space="preserve">Dacă o clasă A este parametrizată cu un tip de clase B, A se numeşte </w:t>
      </w:r>
      <w:r>
        <w:rPr>
          <w:rFonts w:ascii="Times New Roman" w:hAnsi="Times New Roman"/>
          <w:b/>
          <w:i/>
          <w:lang w:val="es-ES_tradnl"/>
        </w:rPr>
        <w:t>model de clasă</w:t>
      </w:r>
      <w:r>
        <w:rPr>
          <w:rFonts w:ascii="Times New Roman" w:hAnsi="Times New Roman"/>
          <w:i/>
          <w:lang w:val="es-ES_tradnl"/>
        </w:rPr>
        <w:t xml:space="preserve">. Atunci când un obiect din A este creat, B este înlocuit cu un </w:t>
      </w:r>
      <w:r>
        <w:rPr>
          <w:rFonts w:ascii="Times New Roman" w:hAnsi="Times New Roman"/>
          <w:b/>
          <w:i/>
          <w:lang w:val="es-ES_tradnl"/>
        </w:rPr>
        <w:t>tip efectiv</w:t>
      </w:r>
      <w:r>
        <w:rPr>
          <w:rFonts w:ascii="Times New Roman" w:hAnsi="Times New Roman"/>
          <w:i/>
          <w:lang w:val="es-ES_tradnl"/>
        </w:rPr>
        <w:t xml:space="preserve">. Aceasta permite definiţia unei </w:t>
      </w:r>
      <w:r>
        <w:rPr>
          <w:rFonts w:ascii="Times New Roman" w:hAnsi="Times New Roman"/>
          <w:b/>
          <w:i/>
          <w:lang w:val="es-ES_tradnl"/>
        </w:rPr>
        <w:t>clase efective</w:t>
      </w:r>
      <w:r>
        <w:rPr>
          <w:rFonts w:ascii="Times New Roman" w:hAnsi="Times New Roman"/>
          <w:i/>
          <w:lang w:val="es-ES_tradnl"/>
        </w:rPr>
        <w:t xml:space="preserve"> bazată pe modelul specificat pentru A si tipul efectiv.</w:t>
      </w:r>
    </w:p>
    <w:p w:rsidR="00B34D90" w:rsidRDefault="00B34D90">
      <w:pPr>
        <w:pStyle w:val="PlainText"/>
        <w:spacing w:line="360" w:lineRule="auto"/>
        <w:jc w:val="both"/>
        <w:rPr>
          <w:rFonts w:ascii="Times New Roman" w:hAnsi="Times New Roman"/>
          <w:lang w:val="es-ES_tradnl"/>
        </w:rPr>
      </w:pPr>
    </w:p>
    <w:p w:rsidR="00B34D90" w:rsidRPr="00171F3F" w:rsidRDefault="00B34D90" w:rsidP="00171F3F">
      <w:pPr>
        <w:pStyle w:val="PlainText"/>
        <w:spacing w:line="360" w:lineRule="auto"/>
        <w:jc w:val="both"/>
        <w:rPr>
          <w:rFonts w:ascii="Times New Roman" w:hAnsi="Times New Roman"/>
          <w:lang w:val="es-ES_tradnl"/>
        </w:rPr>
      </w:pPr>
      <w:r>
        <w:rPr>
          <w:rFonts w:ascii="Times New Roman" w:hAnsi="Times New Roman"/>
          <w:lang w:val="es-ES_tradnl"/>
        </w:rPr>
        <w:t xml:space="preserve"> Putem defini modele de clase cu mai mult decât um parametru. De exemplu </w:t>
      </w:r>
      <w:r>
        <w:rPr>
          <w:rFonts w:ascii="Times New Roman" w:hAnsi="Times New Roman"/>
          <w:i/>
          <w:lang w:val="es-ES_tradnl"/>
        </w:rPr>
        <w:t xml:space="preserve">cataloagele </w:t>
      </w:r>
      <w:r>
        <w:rPr>
          <w:rFonts w:ascii="Times New Roman" w:hAnsi="Times New Roman"/>
          <w:lang w:val="es-ES_tradnl"/>
        </w:rPr>
        <w:t xml:space="preserve">sunt colecţii de obiecte în care fiecare obiect este referit printr-o </w:t>
      </w:r>
      <w:r>
        <w:rPr>
          <w:rFonts w:ascii="Times New Roman" w:hAnsi="Times New Roman"/>
          <w:i/>
          <w:lang w:val="es-ES_tradnl"/>
        </w:rPr>
        <w:t>cheie</w:t>
      </w:r>
      <w:r>
        <w:rPr>
          <w:rFonts w:ascii="Times New Roman" w:hAnsi="Times New Roman"/>
          <w:lang w:val="es-ES_tradnl"/>
        </w:rPr>
        <w:t xml:space="preserve">. Bineînţeles, un catalog ar trebui să fie capabil să conţină orice tip de obiect. De asemenea, sunt diferite posibilităţi pentru chei. De exemplu, ele pot fi şiruri de numere. Prin urmare vom defini un model de clasă </w:t>
      </w:r>
      <w:r>
        <w:rPr>
          <w:rFonts w:ascii="Times New Roman" w:hAnsi="Times New Roman"/>
          <w:i/>
          <w:lang w:val="es-ES_tradnl"/>
        </w:rPr>
        <w:t xml:space="preserve">Catalog </w:t>
      </w:r>
      <w:r>
        <w:rPr>
          <w:rFonts w:ascii="Times New Roman" w:hAnsi="Times New Roman"/>
          <w:lang w:val="es-ES_tradnl"/>
        </w:rPr>
        <w:t>care este bazat pe doi parametri-tipuri, unul pentru chei şi unul pentru obiectele conţinute.</w:t>
      </w:r>
    </w:p>
    <w:p w:rsidR="00B34D90" w:rsidRPr="00171F3F" w:rsidRDefault="00B34D90" w:rsidP="00171F3F">
      <w:pPr>
        <w:pStyle w:val="PlainText"/>
        <w:spacing w:before="120" w:after="120" w:line="360" w:lineRule="auto"/>
        <w:jc w:val="both"/>
        <w:rPr>
          <w:rFonts w:ascii="Times New Roman" w:hAnsi="Times New Roman"/>
          <w:b/>
          <w:sz w:val="42"/>
          <w:lang w:val="es-ES_tradnl"/>
        </w:rPr>
      </w:pPr>
      <w:r>
        <w:rPr>
          <w:rFonts w:ascii="Times New Roman" w:hAnsi="Times New Roman"/>
          <w:b/>
          <w:sz w:val="42"/>
          <w:lang w:val="es-ES_tradnl"/>
        </w:rPr>
        <w:t>5.2 Legare statică şi dinamică</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În limbajele de programare cu reguli stricte de stabilire şi de utilizare a tipurilor, tipurile trebuie </w:t>
      </w:r>
      <w:r>
        <w:rPr>
          <w:rFonts w:ascii="Times New Roman" w:hAnsi="Times New Roman"/>
          <w:i/>
          <w:lang w:val="es-ES_tradnl"/>
        </w:rPr>
        <w:t xml:space="preserve">declarate </w:t>
      </w:r>
      <w:r>
        <w:rPr>
          <w:rFonts w:ascii="Times New Roman" w:hAnsi="Times New Roman"/>
          <w:lang w:val="es-ES_tradnl"/>
        </w:rPr>
        <w:t xml:space="preserve">înaintea utilizării lor. </w:t>
      </w:r>
      <w:r w:rsidRPr="00C94DCA">
        <w:rPr>
          <w:rFonts w:ascii="Times New Roman" w:hAnsi="Times New Roman"/>
          <w:lang w:val="it-IT"/>
        </w:rPr>
        <w:t xml:space="preserve">Aceasta implică </w:t>
      </w:r>
      <w:r w:rsidRPr="00C94DCA">
        <w:rPr>
          <w:rFonts w:ascii="Times New Roman" w:hAnsi="Times New Roman"/>
          <w:i/>
          <w:lang w:val="it-IT"/>
        </w:rPr>
        <w:t xml:space="preserve">definirea </w:t>
      </w:r>
      <w:r w:rsidRPr="00C94DCA">
        <w:rPr>
          <w:rFonts w:ascii="Times New Roman" w:hAnsi="Times New Roman"/>
          <w:lang w:val="it-IT"/>
        </w:rPr>
        <w:t xml:space="preserve">variabilei, care produce rezervarea spaţiului de către compilator. </w:t>
      </w:r>
      <w:r>
        <w:rPr>
          <w:rFonts w:ascii="Times New Roman" w:hAnsi="Times New Roman"/>
          <w:lang w:val="es-ES_tradnl"/>
        </w:rPr>
        <w:t>De exemplu, în Pascal o expresie ca</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lang w:val="es-ES_tradnl"/>
        </w:rPr>
      </w:pPr>
      <w:r>
        <w:rPr>
          <w:lang w:val="es-ES_tradnl"/>
        </w:rPr>
        <w:t>var i : integer;</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declară variabila </w:t>
      </w:r>
      <w:r>
        <w:rPr>
          <w:rFonts w:ascii="Times New Roman" w:hAnsi="Times New Roman"/>
          <w:i/>
          <w:lang w:val="es-ES_tradnl"/>
        </w:rPr>
        <w:t xml:space="preserve">i </w:t>
      </w:r>
      <w:r>
        <w:rPr>
          <w:rFonts w:ascii="Times New Roman" w:hAnsi="Times New Roman"/>
          <w:lang w:val="es-ES_tradnl"/>
        </w:rPr>
        <w:t xml:space="preserve">ca fiind de tipul </w:t>
      </w:r>
      <w:r>
        <w:rPr>
          <w:rFonts w:ascii="Times New Roman" w:hAnsi="Times New Roman"/>
          <w:i/>
          <w:lang w:val="es-ES_tradnl"/>
        </w:rPr>
        <w:t>integer</w:t>
      </w:r>
      <w:r>
        <w:rPr>
          <w:rFonts w:ascii="Times New Roman" w:hAnsi="Times New Roman"/>
          <w:lang w:val="es-ES_tradnl"/>
        </w:rPr>
        <w:t>. În plus, ea defineşte un spaţiu de memorie suficient pentru a păstra o variabilă de tipul respectiv.</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Cu declaraţia se </w:t>
      </w:r>
      <w:r>
        <w:rPr>
          <w:rFonts w:ascii="Times New Roman" w:hAnsi="Times New Roman"/>
          <w:i/>
          <w:lang w:val="es-ES_tradnl"/>
        </w:rPr>
        <w:t xml:space="preserve">leagă </w:t>
      </w:r>
      <w:r>
        <w:rPr>
          <w:rFonts w:ascii="Times New Roman" w:hAnsi="Times New Roman"/>
          <w:lang w:val="es-ES_tradnl"/>
        </w:rPr>
        <w:t xml:space="preserve">numele </w:t>
      </w:r>
      <w:r>
        <w:rPr>
          <w:rFonts w:ascii="Times New Roman" w:hAnsi="Times New Roman"/>
          <w:i/>
          <w:lang w:val="es-ES_tradnl"/>
        </w:rPr>
        <w:t xml:space="preserve">i </w:t>
      </w:r>
      <w:r>
        <w:rPr>
          <w:rFonts w:ascii="Times New Roman" w:hAnsi="Times New Roman"/>
          <w:lang w:val="es-ES_tradnl"/>
        </w:rPr>
        <w:t xml:space="preserve">de tipul </w:t>
      </w:r>
      <w:r>
        <w:rPr>
          <w:rFonts w:ascii="Times New Roman" w:hAnsi="Times New Roman"/>
          <w:i/>
          <w:lang w:val="es-ES_tradnl"/>
        </w:rPr>
        <w:t>integer</w:t>
      </w:r>
      <w:r>
        <w:rPr>
          <w:rFonts w:ascii="Times New Roman" w:hAnsi="Times New Roman"/>
          <w:lang w:val="es-ES_tradnl"/>
        </w:rPr>
        <w:t xml:space="preserve">. Această legătura este adevărată în conformitate cu scopul în care </w:t>
      </w:r>
      <w:r>
        <w:rPr>
          <w:rFonts w:ascii="Times New Roman" w:hAnsi="Times New Roman"/>
          <w:i/>
          <w:lang w:val="es-ES_tradnl"/>
        </w:rPr>
        <w:t xml:space="preserve">i </w:t>
      </w:r>
      <w:r>
        <w:rPr>
          <w:rFonts w:ascii="Times New Roman" w:hAnsi="Times New Roman"/>
          <w:lang w:val="es-ES_tradnl"/>
        </w:rPr>
        <w:t>este creată. Aceasta permite compilatorului să verifice în timpul compilării compatibilitatea tipurilor. De exemplu, următoarea atribuire va produce o eroare de incompatibilitate a tipurilor atunci când este compilată:</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lang w:val="es-ES_tradnl"/>
        </w:rPr>
      </w:pPr>
      <w:r>
        <w:rPr>
          <w:lang w:val="es-ES_tradnl"/>
        </w:rPr>
        <w:t xml:space="preserve"> </w:t>
      </w:r>
      <w:r w:rsidRPr="00C94DCA">
        <w:rPr>
          <w:lang w:val="es-ES_tradnl"/>
        </w:rPr>
        <w:t>var i : integer;</w:t>
      </w:r>
    </w:p>
    <w:p w:rsidR="00B34D90" w:rsidRPr="00C94DCA" w:rsidRDefault="00B34D90">
      <w:pPr>
        <w:pStyle w:val="PlainText"/>
        <w:spacing w:line="360" w:lineRule="auto"/>
        <w:jc w:val="both"/>
        <w:rPr>
          <w:lang w:val="es-ES_tradnl"/>
        </w:rPr>
      </w:pPr>
      <w:r w:rsidRPr="00C94DCA">
        <w:rPr>
          <w:lang w:val="es-ES_tradnl"/>
        </w:rPr>
        <w:t>...</w:t>
      </w:r>
    </w:p>
    <w:p w:rsidR="00B34D90" w:rsidRPr="00C94DCA" w:rsidRDefault="00B34D90">
      <w:pPr>
        <w:pStyle w:val="PlainText"/>
        <w:spacing w:line="360" w:lineRule="auto"/>
        <w:jc w:val="both"/>
        <w:rPr>
          <w:lang w:val="es-ES_tradnl"/>
        </w:rPr>
      </w:pPr>
      <w:r w:rsidRPr="00C94DCA">
        <w:rPr>
          <w:lang w:val="es-ES_tradnl"/>
        </w:rPr>
        <w:t xml:space="preserve"> i := 'sir';</w:t>
      </w:r>
    </w:p>
    <w:p w:rsidR="00B34D90" w:rsidRPr="00C94DCA"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Numim acest tip particular de legătură "static" deoarece este fixat în momentul compilării.</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i/>
          <w:lang w:val="es-ES_tradnl"/>
        </w:rPr>
      </w:pPr>
      <w:r>
        <w:rPr>
          <w:rFonts w:ascii="Times New Roman" w:hAnsi="Times New Roman"/>
          <w:lang w:val="es-ES_tradnl"/>
        </w:rPr>
        <w:t xml:space="preserve"> </w:t>
      </w:r>
      <w:r>
        <w:rPr>
          <w:rFonts w:ascii="Times New Roman" w:hAnsi="Times New Roman"/>
          <w:b/>
          <w:i/>
          <w:lang w:val="es-ES_tradnl"/>
        </w:rPr>
        <w:t xml:space="preserve">Definiţie (Legare statică). </w:t>
      </w:r>
      <w:r>
        <w:rPr>
          <w:rFonts w:ascii="Times New Roman" w:hAnsi="Times New Roman"/>
          <w:i/>
          <w:lang w:val="es-ES_tradnl"/>
        </w:rPr>
        <w:t xml:space="preserve">Dacă tipul T al unei variabile este asociat în mod explicit cu numele său N prin </w:t>
      </w:r>
      <w:r>
        <w:rPr>
          <w:rFonts w:ascii="Times New Roman" w:hAnsi="Times New Roman"/>
          <w:i/>
          <w:lang w:val="es-ES_tradnl"/>
        </w:rPr>
        <w:lastRenderedPageBreak/>
        <w:t xml:space="preserve">declaraţie, spunem că N este </w:t>
      </w:r>
      <w:r>
        <w:rPr>
          <w:rFonts w:ascii="Times New Roman" w:hAnsi="Times New Roman"/>
          <w:b/>
          <w:i/>
          <w:lang w:val="es-ES_tradnl"/>
        </w:rPr>
        <w:t>legată static</w:t>
      </w:r>
      <w:r>
        <w:rPr>
          <w:rFonts w:ascii="Times New Roman" w:hAnsi="Times New Roman"/>
          <w:i/>
          <w:lang w:val="es-ES_tradnl"/>
        </w:rPr>
        <w:t xml:space="preserve"> de T. Procesul de asociere se numeste </w:t>
      </w:r>
      <w:r>
        <w:rPr>
          <w:rFonts w:ascii="Times New Roman" w:hAnsi="Times New Roman"/>
          <w:b/>
          <w:i/>
          <w:lang w:val="es-ES_tradnl"/>
        </w:rPr>
        <w:t>legare statică</w:t>
      </w:r>
      <w:r>
        <w:rPr>
          <w:rFonts w:ascii="Times New Roman" w:hAnsi="Times New Roman"/>
          <w:i/>
          <w:lang w:val="es-ES_tradnl"/>
        </w:rPr>
        <w:t>.</w:t>
      </w:r>
    </w:p>
    <w:p w:rsidR="00B34D90" w:rsidRDefault="00B34D90">
      <w:pPr>
        <w:pStyle w:val="PlainText"/>
        <w:spacing w:line="360" w:lineRule="auto"/>
        <w:jc w:val="both"/>
        <w:rPr>
          <w:rFonts w:ascii="Times New Roman" w:hAnsi="Times New Roman"/>
          <w:lang w:val="es-ES_tradnl"/>
        </w:rPr>
      </w:pPr>
    </w:p>
    <w:p w:rsidR="00B34D90" w:rsidRDefault="00B34D90" w:rsidP="00E351B2">
      <w:pPr>
        <w:pStyle w:val="PlainText"/>
        <w:spacing w:line="360" w:lineRule="auto"/>
        <w:jc w:val="both"/>
        <w:rPr>
          <w:rFonts w:ascii="Times New Roman" w:hAnsi="Times New Roman"/>
          <w:lang w:val="es-ES_tradnl"/>
        </w:rPr>
      </w:pPr>
      <w:r>
        <w:rPr>
          <w:rFonts w:ascii="Times New Roman" w:hAnsi="Times New Roman"/>
          <w:lang w:val="es-ES_tradnl"/>
        </w:rPr>
        <w:t>Există limbaje de programare care nu utilizează variabile cu un tip asociat în mod explicit. De exemplu, anumite limbaje permit să fie introduse variabile atunci când sunt utilizate:</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lang w:val="it-IT"/>
        </w:rPr>
      </w:pPr>
      <w:r w:rsidRPr="00C94DCA">
        <w:rPr>
          <w:lang w:val="it-IT"/>
        </w:rPr>
        <w:t>... /* Nicio aparitie a lui i */</w:t>
      </w:r>
    </w:p>
    <w:p w:rsidR="00B34D90" w:rsidRPr="00C94DCA" w:rsidRDefault="00B34D90">
      <w:pPr>
        <w:pStyle w:val="PlainText"/>
        <w:spacing w:line="360" w:lineRule="auto"/>
        <w:jc w:val="both"/>
        <w:rPr>
          <w:lang w:val="it-IT"/>
        </w:rPr>
      </w:pPr>
      <w:r w:rsidRPr="00C94DCA">
        <w:rPr>
          <w:lang w:val="it-IT"/>
        </w:rPr>
        <w:t xml:space="preserve"> i := 123 /* Crearea lui i ca intreg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Tipul lui </w:t>
      </w:r>
      <w:r w:rsidRPr="00C94DCA">
        <w:rPr>
          <w:rFonts w:ascii="Times New Roman" w:hAnsi="Times New Roman"/>
          <w:i/>
          <w:lang w:val="it-IT"/>
        </w:rPr>
        <w:t xml:space="preserve">i </w:t>
      </w:r>
      <w:r w:rsidRPr="00C94DCA">
        <w:rPr>
          <w:rFonts w:ascii="Times New Roman" w:hAnsi="Times New Roman"/>
          <w:lang w:val="it-IT"/>
        </w:rPr>
        <w:t xml:space="preserve">este cunoscut atunci când variabila primeşte o valoare. </w:t>
      </w:r>
      <w:r>
        <w:rPr>
          <w:rFonts w:ascii="Times New Roman" w:hAnsi="Times New Roman"/>
          <w:lang w:val="es-ES_tradnl"/>
        </w:rPr>
        <w:t xml:space="preserve">În acest caz </w:t>
      </w:r>
      <w:r>
        <w:rPr>
          <w:rFonts w:ascii="Times New Roman" w:hAnsi="Times New Roman"/>
          <w:i/>
          <w:lang w:val="es-ES_tradnl"/>
        </w:rPr>
        <w:t xml:space="preserve">i </w:t>
      </w:r>
      <w:r>
        <w:rPr>
          <w:rFonts w:ascii="Times New Roman" w:hAnsi="Times New Roman"/>
          <w:lang w:val="es-ES_tradnl"/>
        </w:rPr>
        <w:t xml:space="preserve">este de tipul </w:t>
      </w:r>
      <w:r>
        <w:rPr>
          <w:rFonts w:ascii="Times New Roman" w:hAnsi="Times New Roman"/>
          <w:i/>
          <w:lang w:val="es-ES_tradnl"/>
        </w:rPr>
        <w:t xml:space="preserve">integer </w:t>
      </w:r>
      <w:r>
        <w:rPr>
          <w:rFonts w:ascii="Times New Roman" w:hAnsi="Times New Roman"/>
          <w:lang w:val="es-ES_tradnl"/>
        </w:rPr>
        <w:t xml:space="preserve">deoarece i s-a atribuit un număr întreg. </w:t>
      </w:r>
      <w:r w:rsidRPr="00C94DCA">
        <w:rPr>
          <w:rFonts w:ascii="Times New Roman" w:hAnsi="Times New Roman"/>
          <w:lang w:val="it-IT"/>
        </w:rPr>
        <w:t xml:space="preserve">Astfel, deoarece </w:t>
      </w:r>
      <w:r w:rsidRPr="00C94DCA">
        <w:rPr>
          <w:rFonts w:ascii="Times New Roman" w:hAnsi="Times New Roman"/>
          <w:i/>
          <w:lang w:val="it-IT"/>
        </w:rPr>
        <w:t>conţinutul</w:t>
      </w:r>
      <w:r w:rsidRPr="00C94DCA">
        <w:rPr>
          <w:rFonts w:ascii="Times New Roman" w:hAnsi="Times New Roman"/>
          <w:lang w:val="it-IT"/>
        </w:rPr>
        <w:t xml:space="preserve"> lui </w:t>
      </w:r>
      <w:r w:rsidRPr="00C94DCA">
        <w:rPr>
          <w:rFonts w:ascii="Times New Roman" w:hAnsi="Times New Roman"/>
          <w:i/>
          <w:lang w:val="it-IT"/>
        </w:rPr>
        <w:t xml:space="preserve">i </w:t>
      </w:r>
      <w:r w:rsidRPr="00C94DCA">
        <w:rPr>
          <w:rFonts w:ascii="Times New Roman" w:hAnsi="Times New Roman"/>
          <w:lang w:val="it-IT"/>
        </w:rPr>
        <w:t xml:space="preserve">este un număr întreg, </w:t>
      </w:r>
      <w:r w:rsidRPr="00C94DCA">
        <w:rPr>
          <w:rFonts w:ascii="Times New Roman" w:hAnsi="Times New Roman"/>
          <w:i/>
          <w:lang w:val="it-IT"/>
        </w:rPr>
        <w:t xml:space="preserve">tipul </w:t>
      </w:r>
      <w:r w:rsidRPr="00C94DCA">
        <w:rPr>
          <w:rFonts w:ascii="Times New Roman" w:hAnsi="Times New Roman"/>
          <w:lang w:val="it-IT"/>
        </w:rPr>
        <w:t xml:space="preserve">lui </w:t>
      </w:r>
      <w:r w:rsidRPr="00C94DCA">
        <w:rPr>
          <w:rFonts w:ascii="Times New Roman" w:hAnsi="Times New Roman"/>
          <w:i/>
          <w:lang w:val="it-IT"/>
        </w:rPr>
        <w:t xml:space="preserve">i </w:t>
      </w:r>
      <w:r w:rsidRPr="00C94DCA">
        <w:rPr>
          <w:rFonts w:ascii="Times New Roman" w:hAnsi="Times New Roman"/>
          <w:lang w:val="it-IT"/>
        </w:rPr>
        <w:t xml:space="preserve">este </w:t>
      </w:r>
      <w:r w:rsidRPr="00C94DCA">
        <w:rPr>
          <w:rFonts w:ascii="Times New Roman" w:hAnsi="Times New Roman"/>
          <w:i/>
          <w:lang w:val="it-IT"/>
        </w:rPr>
        <w:t>integer</w:t>
      </w:r>
      <w:r w:rsidRPr="00C94DCA">
        <w:rPr>
          <w:rFonts w:ascii="Times New Roman" w:hAnsi="Times New Roman"/>
          <w:lang w:val="it-IT"/>
        </w:rPr>
        <w:t xml:space="preserve">.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i/>
          <w:lang w:val="it-IT"/>
        </w:rPr>
      </w:pPr>
      <w:r w:rsidRPr="00C94DCA">
        <w:rPr>
          <w:rFonts w:ascii="Times New Roman" w:hAnsi="Times New Roman"/>
          <w:b/>
          <w:i/>
          <w:lang w:val="it-IT"/>
        </w:rPr>
        <w:t xml:space="preserve">Definiţie (Legare dinamică). </w:t>
      </w:r>
      <w:r w:rsidRPr="00C94DCA">
        <w:rPr>
          <w:rFonts w:ascii="Times New Roman" w:hAnsi="Times New Roman"/>
          <w:i/>
          <w:lang w:val="it-IT"/>
        </w:rPr>
        <w:t xml:space="preserve">Dacă tipul T al unei variabile cu numele N este implicit asociat prin conţinutul său, spunem că N este </w:t>
      </w:r>
      <w:r w:rsidRPr="00C94DCA">
        <w:rPr>
          <w:rFonts w:ascii="Times New Roman" w:hAnsi="Times New Roman"/>
          <w:b/>
          <w:i/>
          <w:lang w:val="it-IT"/>
        </w:rPr>
        <w:t>legată dinamic</w:t>
      </w:r>
      <w:r w:rsidRPr="00C94DCA">
        <w:rPr>
          <w:rFonts w:ascii="Times New Roman" w:hAnsi="Times New Roman"/>
          <w:i/>
          <w:lang w:val="it-IT"/>
        </w:rPr>
        <w:t xml:space="preserve"> de T. Procesul de asociere se numeşte </w:t>
      </w:r>
      <w:r w:rsidRPr="00C94DCA">
        <w:rPr>
          <w:rFonts w:ascii="Times New Roman" w:hAnsi="Times New Roman"/>
          <w:b/>
          <w:i/>
          <w:lang w:val="it-IT"/>
        </w:rPr>
        <w:t>legare dinamică</w:t>
      </w:r>
      <w:r w:rsidRPr="00C94DCA">
        <w:rPr>
          <w:rFonts w:ascii="Times New Roman" w:hAnsi="Times New Roman"/>
          <w:i/>
          <w:lang w:val="it-IT"/>
        </w:rPr>
        <w:t>.</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Cele două definiţii diferă prin momentul când tipul este legat de variabilă. Să considerăm următorul exemplu (scris în limbajul de programare JavaScript, care permite numai legarea dinamică a variabilelor):</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en-GB"/>
        </w:rPr>
      </w:pPr>
      <w:r w:rsidRPr="00C94DCA">
        <w:rPr>
          <w:lang w:val="it-IT"/>
        </w:rPr>
        <w:t xml:space="preserve"> </w:t>
      </w:r>
      <w:r w:rsidRPr="00C94DCA">
        <w:rPr>
          <w:lang w:val="en-GB"/>
        </w:rPr>
        <w:t xml:space="preserve">if (conditie() == TRUE) </w:t>
      </w:r>
    </w:p>
    <w:p w:rsidR="00B34D90" w:rsidRPr="00C94DCA" w:rsidRDefault="00B34D90">
      <w:pPr>
        <w:pStyle w:val="PlainText"/>
        <w:spacing w:line="360" w:lineRule="auto"/>
        <w:jc w:val="both"/>
        <w:rPr>
          <w:lang w:val="en-GB"/>
        </w:rPr>
      </w:pPr>
      <w:r w:rsidRPr="00C94DCA">
        <w:rPr>
          <w:lang w:val="en-GB"/>
        </w:rPr>
        <w:t xml:space="preserve"> n = 123;</w:t>
      </w:r>
    </w:p>
    <w:p w:rsidR="00B34D90" w:rsidRPr="00C94DCA" w:rsidRDefault="00B34D90">
      <w:pPr>
        <w:pStyle w:val="PlainText"/>
        <w:spacing w:line="360" w:lineRule="auto"/>
        <w:jc w:val="both"/>
        <w:rPr>
          <w:lang w:val="en-GB"/>
        </w:rPr>
      </w:pPr>
      <w:r w:rsidRPr="00C94DCA">
        <w:rPr>
          <w:lang w:val="en-GB"/>
        </w:rPr>
        <w:t xml:space="preserve"> else</w:t>
      </w:r>
    </w:p>
    <w:p w:rsidR="00B34D90" w:rsidRPr="00C94DCA" w:rsidRDefault="00B34D90">
      <w:pPr>
        <w:pStyle w:val="PlainText"/>
        <w:spacing w:line="360" w:lineRule="auto"/>
        <w:jc w:val="both"/>
        <w:rPr>
          <w:lang w:val="en-GB"/>
        </w:rPr>
      </w:pPr>
      <w:r w:rsidRPr="00C94DCA">
        <w:rPr>
          <w:lang w:val="en-GB"/>
        </w:rPr>
        <w:t xml:space="preserve"> n = 'abc';</w:t>
      </w:r>
    </w:p>
    <w:p w:rsidR="00B34D90" w:rsidRPr="00C94DCA" w:rsidRDefault="00B34D90">
      <w:pPr>
        <w:pStyle w:val="PlainText"/>
        <w:spacing w:line="360" w:lineRule="auto"/>
        <w:jc w:val="both"/>
        <w:rPr>
          <w:lang w:val="en-GB"/>
        </w:rPr>
      </w:pPr>
      <w:r w:rsidRPr="00C94DCA">
        <w:rPr>
          <w:lang w:val="en-GB"/>
        </w:rPr>
        <w:t xml:space="preserve"> </w:t>
      </w:r>
    </w:p>
    <w:p w:rsidR="00B34D90" w:rsidRDefault="00B34D90" w:rsidP="00171F3F">
      <w:pPr>
        <w:pStyle w:val="PlainText"/>
        <w:spacing w:line="360" w:lineRule="auto"/>
        <w:jc w:val="both"/>
        <w:rPr>
          <w:rFonts w:ascii="Times New Roman" w:hAnsi="Times New Roman"/>
          <w:lang w:val="es-ES_tradnl"/>
        </w:rPr>
      </w:pPr>
      <w:r w:rsidRPr="00C94DCA">
        <w:rPr>
          <w:rFonts w:ascii="Times New Roman" w:hAnsi="Times New Roman"/>
          <w:lang w:val="fr-FR"/>
        </w:rPr>
        <w:t xml:space="preserve">Tipul lui </w:t>
      </w:r>
      <w:r w:rsidRPr="00C94DCA">
        <w:rPr>
          <w:rFonts w:ascii="Times New Roman" w:hAnsi="Times New Roman"/>
          <w:i/>
          <w:lang w:val="fr-FR"/>
        </w:rPr>
        <w:t xml:space="preserve">n </w:t>
      </w:r>
      <w:r w:rsidRPr="00C94DCA">
        <w:rPr>
          <w:rFonts w:ascii="Times New Roman" w:hAnsi="Times New Roman"/>
          <w:lang w:val="fr-FR"/>
        </w:rPr>
        <w:t xml:space="preserve">după instrucţiunea </w:t>
      </w:r>
      <w:r w:rsidRPr="00C94DCA">
        <w:rPr>
          <w:rFonts w:ascii="Times New Roman" w:hAnsi="Times New Roman"/>
          <w:i/>
          <w:lang w:val="fr-FR"/>
        </w:rPr>
        <w:t xml:space="preserve">if </w:t>
      </w:r>
      <w:r w:rsidRPr="00C94DCA">
        <w:rPr>
          <w:rFonts w:ascii="Times New Roman" w:hAnsi="Times New Roman"/>
          <w:lang w:val="fr-FR"/>
        </w:rPr>
        <w:t xml:space="preserve">depinde de evaluarea lui </w:t>
      </w:r>
      <w:r w:rsidRPr="00C94DCA">
        <w:rPr>
          <w:rFonts w:ascii="Times New Roman" w:hAnsi="Times New Roman"/>
          <w:i/>
          <w:lang w:val="fr-FR"/>
        </w:rPr>
        <w:t>conditie</w:t>
      </w:r>
      <w:r w:rsidR="00B57E41" w:rsidRPr="00B57E41">
        <w:rPr>
          <w:rFonts w:ascii="Times New Roman" w:hAnsi="Times New Roman"/>
          <w:i/>
          <w:w w:val="200"/>
          <w:lang w:val="fr-FR"/>
        </w:rPr>
        <w:t>()</w:t>
      </w:r>
      <w:r w:rsidRPr="00C94DCA">
        <w:rPr>
          <w:rFonts w:ascii="Times New Roman" w:hAnsi="Times New Roman"/>
          <w:lang w:val="fr-FR"/>
        </w:rPr>
        <w:t xml:space="preserve">. </w:t>
      </w:r>
      <w:r>
        <w:rPr>
          <w:rFonts w:ascii="Times New Roman" w:hAnsi="Times New Roman"/>
          <w:lang w:val="es-ES_tradnl"/>
        </w:rPr>
        <w:t xml:space="preserve">Dacă aceasta este TRUE, </w:t>
      </w:r>
      <w:r>
        <w:rPr>
          <w:rFonts w:ascii="Times New Roman" w:hAnsi="Times New Roman"/>
          <w:i/>
          <w:lang w:val="es-ES_tradnl"/>
        </w:rPr>
        <w:t xml:space="preserve">n </w:t>
      </w:r>
      <w:r>
        <w:rPr>
          <w:rFonts w:ascii="Times New Roman" w:hAnsi="Times New Roman"/>
          <w:lang w:val="es-ES_tradnl"/>
        </w:rPr>
        <w:t>este de tip întreg, iar în celălalt caz este de tip şir de caractere.</w:t>
      </w:r>
    </w:p>
    <w:p w:rsidR="00B34D90" w:rsidRPr="00171F3F" w:rsidRDefault="00B34D90" w:rsidP="00171F3F">
      <w:pPr>
        <w:pStyle w:val="PlainText"/>
        <w:spacing w:before="120" w:after="120" w:line="360" w:lineRule="auto"/>
        <w:jc w:val="both"/>
        <w:rPr>
          <w:rFonts w:ascii="Times New Roman" w:hAnsi="Times New Roman"/>
          <w:b/>
          <w:sz w:val="42"/>
          <w:lang w:val="es-ES_tradnl"/>
        </w:rPr>
      </w:pPr>
      <w:r>
        <w:rPr>
          <w:rFonts w:ascii="Times New Roman" w:hAnsi="Times New Roman"/>
          <w:b/>
          <w:sz w:val="42"/>
          <w:lang w:val="es-ES_tradnl"/>
        </w:rPr>
        <w:t>5.3 Polimorfism</w:t>
      </w:r>
    </w:p>
    <w:p w:rsidR="00B34D90" w:rsidRPr="00C94DCA" w:rsidRDefault="00B34D90">
      <w:pPr>
        <w:rPr>
          <w:lang w:val="it-IT"/>
        </w:rPr>
      </w:pPr>
      <w:r>
        <w:rPr>
          <w:lang w:val="es-ES_tradnl"/>
        </w:rPr>
        <w:t xml:space="preserve">Polimorfismul (termen de origine greacă poli=mai multe morphe=formă) permite unei entităţi (de exemplu: variabilă, funcţie sau obiect) să aibă diferite reprezentări (adică sub acelaşi nume se prezintă diferite conţinuturi). </w:t>
      </w:r>
      <w:r w:rsidRPr="00C94DCA">
        <w:rPr>
          <w:lang w:val="it-IT"/>
        </w:rPr>
        <w:t>Aici vom pune în evidenţă mai multe tipuri de polimorfism.</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Primul tip este similar cu conceptul de legare dinamică. În acest caz, tipul unei variable depinde de conţinutul său într-un anumit moment:</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rPr>
          <w:lang w:val="es-ES_tradnl"/>
        </w:rPr>
      </w:pPr>
      <w:r w:rsidRPr="00C94DCA">
        <w:rPr>
          <w:lang w:val="it-IT"/>
        </w:rPr>
        <w:lastRenderedPageBreak/>
        <w:t xml:space="preserve"> </w:t>
      </w:r>
      <w:r>
        <w:rPr>
          <w:lang w:val="es-ES_tradnl"/>
        </w:rPr>
        <w:t>v := 123 /* v este intreg */</w:t>
      </w:r>
    </w:p>
    <w:p w:rsidR="00B34D90" w:rsidRDefault="00B34D90">
      <w:pPr>
        <w:pStyle w:val="PlainText"/>
        <w:spacing w:line="360" w:lineRule="auto"/>
        <w:jc w:val="both"/>
        <w:rPr>
          <w:lang w:val="es-ES_tradnl"/>
        </w:rPr>
      </w:pPr>
      <w:r>
        <w:rPr>
          <w:lang w:val="es-ES_tradnl"/>
        </w:rPr>
        <w:t>... /* utilizeaza v ca intreg */</w:t>
      </w:r>
    </w:p>
    <w:p w:rsidR="00B34D90" w:rsidRDefault="00B34D90">
      <w:pPr>
        <w:pStyle w:val="PlainText"/>
        <w:spacing w:line="360" w:lineRule="auto"/>
        <w:jc w:val="both"/>
        <w:rPr>
          <w:lang w:val="es-ES_tradnl"/>
        </w:rPr>
      </w:pPr>
      <w:r>
        <w:rPr>
          <w:lang w:val="es-ES_tradnl"/>
        </w:rPr>
        <w:t xml:space="preserve"> v := 'abc' /* v "comuta" la un sir de caractere */</w:t>
      </w:r>
    </w:p>
    <w:p w:rsidR="00B34D90" w:rsidRDefault="00B34D90">
      <w:pPr>
        <w:pStyle w:val="PlainText"/>
        <w:spacing w:line="360" w:lineRule="auto"/>
        <w:jc w:val="both"/>
        <w:rPr>
          <w:lang w:val="es-ES_tradnl"/>
        </w:rPr>
      </w:pPr>
      <w:r>
        <w:rPr>
          <w:lang w:val="es-ES_tradnl"/>
        </w:rPr>
        <w:t>... /* utilizeaza v ca sir de caractere */</w:t>
      </w:r>
    </w:p>
    <w:p w:rsidR="00402E22" w:rsidRDefault="00402E22">
      <w:pPr>
        <w:pStyle w:val="PlainText"/>
        <w:spacing w:line="360" w:lineRule="auto"/>
        <w:jc w:val="both"/>
        <w:rPr>
          <w:lang w:val="es-ES_tradnl"/>
        </w:rPr>
      </w:pPr>
    </w:p>
    <w:p w:rsidR="00B34D90" w:rsidRDefault="00B34D90">
      <w:pPr>
        <w:pStyle w:val="PlainText"/>
        <w:spacing w:line="360" w:lineRule="auto"/>
        <w:jc w:val="both"/>
        <w:rPr>
          <w:rFonts w:ascii="Times New Roman" w:hAnsi="Times New Roman"/>
          <w:i/>
          <w:lang w:val="es-ES_tradnl"/>
        </w:rPr>
      </w:pPr>
      <w:r>
        <w:rPr>
          <w:rFonts w:ascii="Times New Roman" w:hAnsi="Times New Roman"/>
          <w:b/>
          <w:i/>
          <w:lang w:val="es-ES_tradnl"/>
        </w:rPr>
        <w:t xml:space="preserve">Definiţie (Polimorfism (1)). </w:t>
      </w:r>
      <w:r>
        <w:rPr>
          <w:rFonts w:ascii="Times New Roman" w:hAnsi="Times New Roman"/>
          <w:i/>
          <w:lang w:val="es-ES_tradnl"/>
        </w:rPr>
        <w:t xml:space="preserve">Conceptul de legare dinamică permite unei variabile să primească diferite tipuri în funcţie de conţinutul său într-un anume moment. Această particularitate a unei variabile este numită </w:t>
      </w:r>
      <w:r>
        <w:rPr>
          <w:rFonts w:ascii="Times New Roman" w:hAnsi="Times New Roman"/>
          <w:b/>
          <w:i/>
          <w:lang w:val="es-ES_tradnl"/>
        </w:rPr>
        <w:t>polimorfism</w:t>
      </w:r>
      <w:r>
        <w:rPr>
          <w:rFonts w:ascii="Times New Roman" w:hAnsi="Times New Roman"/>
          <w:i/>
          <w:lang w:val="es-ES_tradnl"/>
        </w:rPr>
        <w:t>.</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rPr>
      </w:pPr>
      <w:r>
        <w:rPr>
          <w:rFonts w:ascii="Times New Roman" w:hAnsi="Times New Roman"/>
          <w:lang w:val="es-ES_tradnl"/>
        </w:rPr>
        <w:t xml:space="preserve">Un alt tip de polimorfism poate să fie definit pentru funcţii. De exemplu să presupunem că dorim să definim o funcţie </w:t>
      </w:r>
      <w:r>
        <w:rPr>
          <w:rFonts w:ascii="Times New Roman" w:hAnsi="Times New Roman"/>
          <w:i/>
          <w:lang w:val="es-ES_tradnl"/>
        </w:rPr>
        <w:t>isNull</w:t>
      </w:r>
      <w:r w:rsidR="00B57E41" w:rsidRPr="00B57E41">
        <w:rPr>
          <w:rFonts w:ascii="Times New Roman" w:hAnsi="Times New Roman"/>
          <w:i/>
          <w:w w:val="200"/>
          <w:lang w:val="es-ES_tradnl"/>
        </w:rPr>
        <w:t>()</w:t>
      </w:r>
      <w:r>
        <w:rPr>
          <w:rFonts w:ascii="Times New Roman" w:hAnsi="Times New Roman"/>
          <w:i/>
          <w:lang w:val="es-ES_tradnl"/>
        </w:rPr>
        <w:t xml:space="preserve"> </w:t>
      </w:r>
      <w:r>
        <w:rPr>
          <w:rFonts w:ascii="Times New Roman" w:hAnsi="Times New Roman"/>
          <w:lang w:val="es-ES_tradnl"/>
        </w:rPr>
        <w:t xml:space="preserve">care întoarce rezultatul TRUE dacă argumentul său este 0(zero) şi FALSE altfel. </w:t>
      </w:r>
      <w:r>
        <w:rPr>
          <w:rFonts w:ascii="Times New Roman" w:hAnsi="Times New Roman"/>
        </w:rPr>
        <w:t>Pentru numere întregi este uşor:</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pPr>
      <w:r>
        <w:t xml:space="preserve"> boolean isNull(int i) {</w:t>
      </w:r>
    </w:p>
    <w:p w:rsidR="00B34D90" w:rsidRDefault="00B34D90">
      <w:pPr>
        <w:pStyle w:val="PlainText"/>
        <w:spacing w:line="360" w:lineRule="auto"/>
        <w:jc w:val="both"/>
      </w:pPr>
      <w:r>
        <w:t xml:space="preserve"> if (i == 0) then</w:t>
      </w:r>
    </w:p>
    <w:p w:rsidR="00B34D90" w:rsidRDefault="00B34D90">
      <w:pPr>
        <w:pStyle w:val="PlainText"/>
        <w:spacing w:line="360" w:lineRule="auto"/>
        <w:jc w:val="both"/>
      </w:pPr>
      <w:r>
        <w:t xml:space="preserve"> return TRUE</w:t>
      </w:r>
    </w:p>
    <w:p w:rsidR="00B34D90" w:rsidRDefault="00B34D90">
      <w:pPr>
        <w:pStyle w:val="PlainText"/>
        <w:spacing w:line="360" w:lineRule="auto"/>
        <w:jc w:val="both"/>
      </w:pPr>
      <w:r>
        <w:t xml:space="preserve"> else</w:t>
      </w:r>
    </w:p>
    <w:p w:rsidR="00B34D90" w:rsidRDefault="00B34D90">
      <w:pPr>
        <w:pStyle w:val="PlainText"/>
        <w:spacing w:line="360" w:lineRule="auto"/>
        <w:jc w:val="both"/>
      </w:pPr>
      <w:r>
        <w:t xml:space="preserve"> return FALSE</w:t>
      </w:r>
    </w:p>
    <w:p w:rsidR="00B34D90" w:rsidRDefault="00B34D90">
      <w:pPr>
        <w:pStyle w:val="PlainText"/>
        <w:spacing w:line="360" w:lineRule="auto"/>
        <w:jc w:val="both"/>
      </w:pPr>
      <w:r>
        <w:t xml:space="preserve"> endif</w:t>
      </w:r>
    </w:p>
    <w:p w:rsidR="00B34D90" w:rsidRPr="00C94DCA" w:rsidRDefault="00B34D90">
      <w:pPr>
        <w:pStyle w:val="PlainText"/>
        <w:spacing w:line="360" w:lineRule="auto"/>
        <w:jc w:val="both"/>
        <w:rPr>
          <w:lang w:val="it-IT"/>
        </w:rPr>
      </w:pPr>
      <w:r>
        <w:t xml:space="preserve"> </w:t>
      </w:r>
      <w:r w:rsidRPr="00C94DCA">
        <w:rPr>
          <w:lang w:val="it-IT"/>
        </w:rPr>
        <w:t>}</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Totuşi, dacă dorim să facem verificarea pentru numere reale, va trebui să utilizăm altă comparaţie datorită problemelor de precizie:</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pPr>
      <w:r w:rsidRPr="00C94DCA">
        <w:rPr>
          <w:lang w:val="it-IT"/>
        </w:rPr>
        <w:t xml:space="preserve"> </w:t>
      </w:r>
      <w:r>
        <w:t>boolean isNull(real r) {</w:t>
      </w:r>
    </w:p>
    <w:p w:rsidR="00B34D90" w:rsidRDefault="00B34D90">
      <w:pPr>
        <w:pStyle w:val="PlainText"/>
        <w:spacing w:line="360" w:lineRule="auto"/>
        <w:jc w:val="both"/>
      </w:pPr>
      <w:r>
        <w:t xml:space="preserve"> if (r &lt; 0.01 and r &gt; -0.99) then</w:t>
      </w:r>
    </w:p>
    <w:p w:rsidR="00B34D90" w:rsidRDefault="00B34D90">
      <w:pPr>
        <w:pStyle w:val="PlainText"/>
        <w:spacing w:line="360" w:lineRule="auto"/>
        <w:jc w:val="both"/>
      </w:pPr>
      <w:r>
        <w:t xml:space="preserve"> return TRUE</w:t>
      </w:r>
    </w:p>
    <w:p w:rsidR="00B34D90" w:rsidRDefault="00B34D90">
      <w:pPr>
        <w:pStyle w:val="PlainText"/>
        <w:spacing w:line="360" w:lineRule="auto"/>
        <w:jc w:val="both"/>
      </w:pPr>
      <w:r>
        <w:t xml:space="preserve"> else</w:t>
      </w:r>
    </w:p>
    <w:p w:rsidR="00B34D90" w:rsidRDefault="00B34D90">
      <w:pPr>
        <w:pStyle w:val="PlainText"/>
        <w:spacing w:line="360" w:lineRule="auto"/>
        <w:jc w:val="both"/>
      </w:pPr>
      <w:r>
        <w:t xml:space="preserve"> return FALSE</w:t>
      </w:r>
    </w:p>
    <w:p w:rsidR="00B34D90" w:rsidRDefault="00B34D90">
      <w:pPr>
        <w:pStyle w:val="PlainText"/>
        <w:spacing w:line="360" w:lineRule="auto"/>
        <w:jc w:val="both"/>
      </w:pPr>
      <w:r>
        <w:t xml:space="preserve"> endif</w:t>
      </w:r>
    </w:p>
    <w:p w:rsidR="00B34D90" w:rsidRDefault="00B34D90">
      <w:pPr>
        <w:pStyle w:val="PlainText"/>
        <w:spacing w:line="360" w:lineRule="auto"/>
        <w:jc w:val="both"/>
      </w:pPr>
      <w:r>
        <w:t xml:space="preserve"> }</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lang w:val="es-ES_tradnl"/>
        </w:rPr>
      </w:pPr>
      <w:r>
        <w:rPr>
          <w:rFonts w:ascii="Times New Roman" w:hAnsi="Times New Roman"/>
        </w:rPr>
        <w:lastRenderedPageBreak/>
        <w:t xml:space="preserve">În ambele cazuri dorim ca funcţia să aibă numele </w:t>
      </w:r>
      <w:r>
        <w:rPr>
          <w:rFonts w:ascii="Times New Roman" w:hAnsi="Times New Roman"/>
          <w:i/>
        </w:rPr>
        <w:t>isNull.</w:t>
      </w:r>
      <w:r>
        <w:rPr>
          <w:rFonts w:ascii="Times New Roman" w:hAnsi="Times New Roman"/>
        </w:rPr>
        <w:t xml:space="preserve"> În limbajele de programare fără polimorfism pentru funcţii nu putem să declarăm aceste două funcţii deoarece numele </w:t>
      </w:r>
      <w:r>
        <w:rPr>
          <w:rFonts w:ascii="Times New Roman" w:hAnsi="Times New Roman"/>
          <w:i/>
        </w:rPr>
        <w:t xml:space="preserve">isNull </w:t>
      </w:r>
      <w:r>
        <w:rPr>
          <w:rFonts w:ascii="Times New Roman" w:hAnsi="Times New Roman"/>
        </w:rPr>
        <w:t xml:space="preserve">ar fi definit de două ori. </w:t>
      </w:r>
      <w:r w:rsidRPr="00C94DCA">
        <w:rPr>
          <w:rFonts w:ascii="Times New Roman" w:hAnsi="Times New Roman"/>
          <w:lang w:val="it-IT"/>
        </w:rPr>
        <w:t xml:space="preserve">Fără polimorfism pentru funcţii, dubla definire a numelor ar duce la ambiguitate. </w:t>
      </w:r>
      <w:r>
        <w:rPr>
          <w:rFonts w:ascii="Times New Roman" w:hAnsi="Times New Roman"/>
          <w:lang w:val="es-ES_tradnl"/>
        </w:rPr>
        <w:t xml:space="preserve">Totuşi, dacă limbajul ar ţine cont de </w:t>
      </w:r>
      <w:r>
        <w:rPr>
          <w:rFonts w:ascii="Times New Roman" w:hAnsi="Times New Roman"/>
          <w:i/>
          <w:lang w:val="es-ES_tradnl"/>
        </w:rPr>
        <w:t xml:space="preserve">argumentele </w:t>
      </w:r>
      <w:r>
        <w:rPr>
          <w:rFonts w:ascii="Times New Roman" w:hAnsi="Times New Roman"/>
          <w:lang w:val="es-ES_tradnl"/>
        </w:rPr>
        <w:t>funcţiilor, ar fi posibil. Astfel funcţiile (sau metodele) sunt unic definite prin:</w:t>
      </w:r>
    </w:p>
    <w:p w:rsidR="00B34D90" w:rsidRDefault="00B34D90">
      <w:pPr>
        <w:pStyle w:val="PlainText"/>
        <w:spacing w:line="360" w:lineRule="auto"/>
        <w:jc w:val="both"/>
        <w:rPr>
          <w:rFonts w:ascii="Times New Roman" w:hAnsi="Times New Roman"/>
          <w:lang w:val="es-ES_tradnl"/>
        </w:rPr>
      </w:pPr>
      <w:r>
        <w:rPr>
          <w:rFonts w:ascii="Symbol" w:hAnsi="Symbol"/>
        </w:rPr>
        <w:t></w:t>
      </w:r>
      <w:r>
        <w:rPr>
          <w:rFonts w:ascii="Times New Roman" w:hAnsi="Times New Roman"/>
          <w:lang w:val="es-ES_tradnl"/>
        </w:rPr>
        <w:t xml:space="preserve"> </w:t>
      </w:r>
      <w:r>
        <w:rPr>
          <w:rFonts w:ascii="Times New Roman" w:hAnsi="Times New Roman"/>
          <w:i/>
          <w:lang w:val="es-ES_tradnl"/>
        </w:rPr>
        <w:t xml:space="preserve">numele </w:t>
      </w:r>
      <w:r>
        <w:rPr>
          <w:rFonts w:ascii="Times New Roman" w:hAnsi="Times New Roman"/>
          <w:lang w:val="es-ES_tradnl"/>
        </w:rPr>
        <w:t>funcţiei (sau metodei) şi</w:t>
      </w:r>
    </w:p>
    <w:p w:rsidR="00B34D90" w:rsidRDefault="00B34D90">
      <w:pPr>
        <w:pStyle w:val="PlainText"/>
        <w:spacing w:line="360" w:lineRule="auto"/>
        <w:jc w:val="both"/>
        <w:rPr>
          <w:rFonts w:ascii="Times New Roman" w:hAnsi="Times New Roman"/>
          <w:i/>
          <w:lang w:val="es-ES_tradnl"/>
        </w:rPr>
      </w:pPr>
      <w:r>
        <w:rPr>
          <w:rFonts w:ascii="Symbol" w:hAnsi="Symbol"/>
        </w:rPr>
        <w:t></w:t>
      </w:r>
      <w:r>
        <w:rPr>
          <w:rFonts w:ascii="Times New Roman" w:hAnsi="Times New Roman"/>
          <w:lang w:val="es-ES_tradnl"/>
        </w:rPr>
        <w:t xml:space="preserve"> </w:t>
      </w:r>
      <w:r>
        <w:rPr>
          <w:rFonts w:ascii="Times New Roman" w:hAnsi="Times New Roman"/>
          <w:i/>
          <w:lang w:val="es-ES_tradnl"/>
        </w:rPr>
        <w:t xml:space="preserve">tipurile </w:t>
      </w:r>
      <w:r>
        <w:rPr>
          <w:rFonts w:ascii="Times New Roman" w:hAnsi="Times New Roman"/>
          <w:lang w:val="es-ES_tradnl"/>
        </w:rPr>
        <w:t xml:space="preserve">din </w:t>
      </w:r>
      <w:r>
        <w:rPr>
          <w:rFonts w:ascii="Times New Roman" w:hAnsi="Times New Roman"/>
          <w:i/>
          <w:lang w:val="es-ES_tradnl"/>
        </w:rPr>
        <w:t>lista de argumente.</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Deoarece listele de argumente ale celor doua funcţii </w:t>
      </w:r>
      <w:r>
        <w:rPr>
          <w:rFonts w:ascii="Times New Roman" w:hAnsi="Times New Roman"/>
          <w:i/>
          <w:lang w:val="es-ES_tradnl"/>
        </w:rPr>
        <w:t xml:space="preserve">isNull </w:t>
      </w:r>
      <w:r>
        <w:rPr>
          <w:rFonts w:ascii="Times New Roman" w:hAnsi="Times New Roman"/>
          <w:lang w:val="es-ES_tradnl"/>
        </w:rPr>
        <w:t xml:space="preserve">diferă, compilatorul poate să construiască corect apelul de funcţie utilizând tipurile efective ale argumentelor: </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pPr>
      <w:r>
        <w:rPr>
          <w:lang w:val="es-ES_tradnl"/>
        </w:rPr>
        <w:t xml:space="preserve"> </w:t>
      </w:r>
      <w:r>
        <w:t>var i : integer</w:t>
      </w:r>
    </w:p>
    <w:p w:rsidR="00B34D90" w:rsidRDefault="00B34D90">
      <w:pPr>
        <w:pStyle w:val="PlainText"/>
        <w:spacing w:line="360" w:lineRule="auto"/>
        <w:jc w:val="both"/>
      </w:pPr>
      <w:r>
        <w:t xml:space="preserve"> var r : real</w:t>
      </w:r>
    </w:p>
    <w:p w:rsidR="00B34D90" w:rsidRDefault="00B34D90">
      <w:pPr>
        <w:pStyle w:val="PlainText"/>
        <w:spacing w:line="360" w:lineRule="auto"/>
        <w:jc w:val="both"/>
      </w:pPr>
    </w:p>
    <w:p w:rsidR="00B34D90" w:rsidRDefault="00B34D90">
      <w:pPr>
        <w:pStyle w:val="PlainText"/>
        <w:spacing w:line="360" w:lineRule="auto"/>
        <w:jc w:val="both"/>
      </w:pPr>
      <w:r>
        <w:t xml:space="preserve"> i = 0</w:t>
      </w:r>
    </w:p>
    <w:p w:rsidR="00B34D90" w:rsidRDefault="00B34D90">
      <w:pPr>
        <w:pStyle w:val="PlainText"/>
        <w:spacing w:line="360" w:lineRule="auto"/>
        <w:jc w:val="both"/>
      </w:pPr>
      <w:r>
        <w:t xml:space="preserve"> r = 0.0</w:t>
      </w:r>
    </w:p>
    <w:p w:rsidR="00B34D90" w:rsidRDefault="00B34D90">
      <w:pPr>
        <w:pStyle w:val="PlainText"/>
        <w:spacing w:line="360" w:lineRule="auto"/>
        <w:jc w:val="both"/>
      </w:pPr>
    </w:p>
    <w:p w:rsidR="00B34D90" w:rsidRDefault="00B34D90">
      <w:pPr>
        <w:pStyle w:val="PlainText"/>
        <w:spacing w:line="360" w:lineRule="auto"/>
        <w:jc w:val="both"/>
      </w:pPr>
      <w:r>
        <w:t>...</w:t>
      </w:r>
    </w:p>
    <w:p w:rsidR="00B34D90" w:rsidRDefault="00B34D90">
      <w:pPr>
        <w:pStyle w:val="PlainText"/>
        <w:spacing w:line="360" w:lineRule="auto"/>
        <w:jc w:val="both"/>
      </w:pPr>
    </w:p>
    <w:p w:rsidR="00B34D90" w:rsidRDefault="00B34D90">
      <w:pPr>
        <w:pStyle w:val="PlainText"/>
        <w:spacing w:line="360" w:lineRule="auto"/>
        <w:jc w:val="both"/>
      </w:pPr>
      <w:r>
        <w:t xml:space="preserve"> if (isNull(i)) then... /* Utilizeaza isNull(int) */</w:t>
      </w:r>
    </w:p>
    <w:p w:rsidR="00B34D90" w:rsidRDefault="00B34D90">
      <w:pPr>
        <w:pStyle w:val="PlainText"/>
        <w:spacing w:line="360" w:lineRule="auto"/>
        <w:jc w:val="both"/>
      </w:pPr>
      <w:r>
        <w:t>...</w:t>
      </w:r>
    </w:p>
    <w:p w:rsidR="00B34D90" w:rsidRDefault="00B34D90">
      <w:pPr>
        <w:pStyle w:val="PlainText"/>
        <w:spacing w:line="360" w:lineRule="auto"/>
        <w:jc w:val="both"/>
      </w:pPr>
      <w:r>
        <w:t xml:space="preserve"> if (isNull(r)) then... /* Utilizeaza isNull(real) */</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i/>
          <w:lang w:val="es-ES_tradnl"/>
        </w:rPr>
      </w:pPr>
      <w:r>
        <w:rPr>
          <w:rFonts w:ascii="Times New Roman" w:hAnsi="Times New Roman"/>
        </w:rPr>
        <w:t xml:space="preserve"> </w:t>
      </w:r>
      <w:r>
        <w:rPr>
          <w:rFonts w:ascii="Times New Roman" w:hAnsi="Times New Roman"/>
          <w:b/>
          <w:i/>
          <w:lang w:val="es-ES_tradnl"/>
        </w:rPr>
        <w:t xml:space="preserve">Definiţie (Polimorfism (2)). </w:t>
      </w:r>
      <w:r>
        <w:rPr>
          <w:rFonts w:ascii="Times New Roman" w:hAnsi="Times New Roman"/>
          <w:i/>
          <w:lang w:val="es-ES_tradnl"/>
        </w:rPr>
        <w:t xml:space="preserve">Dacă o funcţie (sau metodă) este definită prin combinarea dintre </w:t>
      </w:r>
    </w:p>
    <w:p w:rsidR="00B34D90" w:rsidRDefault="00B34D90">
      <w:pPr>
        <w:pStyle w:val="PlainText"/>
        <w:spacing w:line="360" w:lineRule="auto"/>
        <w:jc w:val="both"/>
        <w:rPr>
          <w:rFonts w:ascii="Times New Roman" w:hAnsi="Times New Roman"/>
          <w:i/>
          <w:lang w:val="es-ES_tradnl"/>
        </w:rPr>
      </w:pPr>
      <w:r>
        <w:rPr>
          <w:rFonts w:ascii="Symbol" w:hAnsi="Symbol"/>
          <w:i/>
        </w:rPr>
        <w:t></w:t>
      </w:r>
      <w:r>
        <w:rPr>
          <w:rFonts w:ascii="Times New Roman" w:hAnsi="Times New Roman"/>
          <w:i/>
          <w:lang w:val="es-ES_tradnl"/>
        </w:rPr>
        <w:t xml:space="preserve"> numele său şi </w:t>
      </w:r>
    </w:p>
    <w:p w:rsidR="00B34D90" w:rsidRDefault="00B34D90">
      <w:pPr>
        <w:pStyle w:val="PlainText"/>
        <w:spacing w:line="360" w:lineRule="auto"/>
        <w:jc w:val="both"/>
        <w:rPr>
          <w:rFonts w:ascii="Times New Roman" w:hAnsi="Times New Roman"/>
          <w:i/>
          <w:lang w:val="es-ES_tradnl"/>
        </w:rPr>
      </w:pPr>
      <w:r>
        <w:rPr>
          <w:rFonts w:ascii="Symbol" w:hAnsi="Symbol"/>
          <w:i/>
        </w:rPr>
        <w:t></w:t>
      </w:r>
      <w:r>
        <w:rPr>
          <w:rFonts w:ascii="Times New Roman" w:hAnsi="Times New Roman"/>
          <w:i/>
          <w:lang w:val="es-ES_tradnl"/>
        </w:rPr>
        <w:t xml:space="preserve"> lista tipurilor argumentelor sale </w:t>
      </w:r>
    </w:p>
    <w:p w:rsidR="00B34D90" w:rsidRDefault="00B34D90">
      <w:pPr>
        <w:pStyle w:val="PlainText"/>
        <w:spacing w:line="360" w:lineRule="auto"/>
        <w:jc w:val="both"/>
        <w:rPr>
          <w:rFonts w:ascii="Times New Roman" w:hAnsi="Times New Roman"/>
          <w:i/>
          <w:lang w:val="es-ES_tradnl"/>
        </w:rPr>
      </w:pPr>
      <w:r>
        <w:rPr>
          <w:rFonts w:ascii="Times New Roman" w:hAnsi="Times New Roman"/>
          <w:i/>
          <w:lang w:val="es-ES_tradnl"/>
        </w:rPr>
        <w:t xml:space="preserve">spunem că avem  </w:t>
      </w:r>
      <w:r>
        <w:rPr>
          <w:rFonts w:ascii="Times New Roman" w:hAnsi="Times New Roman"/>
          <w:b/>
          <w:i/>
          <w:lang w:val="es-ES_tradnl"/>
        </w:rPr>
        <w:t>polimorfism</w:t>
      </w:r>
      <w:r>
        <w:rPr>
          <w:rFonts w:ascii="Times New Roman" w:hAnsi="Times New Roman"/>
          <w:i/>
          <w:lang w:val="es-ES_tradnl"/>
        </w:rPr>
        <w:t>.</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i/>
          <w:lang w:val="es-ES_tradnl"/>
        </w:rPr>
      </w:pPr>
      <w:r>
        <w:rPr>
          <w:rFonts w:ascii="Times New Roman" w:hAnsi="Times New Roman"/>
          <w:lang w:val="es-ES_tradnl"/>
        </w:rPr>
        <w:t xml:space="preserve"> Acest tip de polimorfism ne permite să reutilizăm acelaşi nume pentru funcţii (sau metode) dacă listele de argumente sunt diferite. Uneori acest tip de polimorfism este numit </w:t>
      </w:r>
      <w:r>
        <w:rPr>
          <w:rFonts w:ascii="Times New Roman" w:hAnsi="Times New Roman"/>
          <w:i/>
          <w:lang w:val="es-ES_tradnl"/>
        </w:rPr>
        <w:t xml:space="preserve">supraîncărcare, supraacoperire </w:t>
      </w:r>
      <w:r>
        <w:rPr>
          <w:rFonts w:ascii="Times New Roman" w:hAnsi="Times New Roman"/>
          <w:lang w:val="es-ES_tradnl"/>
        </w:rPr>
        <w:t xml:space="preserve">sau </w:t>
      </w:r>
      <w:r>
        <w:rPr>
          <w:rFonts w:ascii="Times New Roman" w:hAnsi="Times New Roman"/>
          <w:i/>
          <w:lang w:val="es-ES_tradnl"/>
        </w:rPr>
        <w:t>supradefinire.</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Ultimul tip de polimorfism permite unui obiect să-şi aleagă metodele corecte. Să considerăm din nou funcţia </w:t>
      </w:r>
      <w:r>
        <w:rPr>
          <w:rFonts w:ascii="Times New Roman" w:hAnsi="Times New Roman"/>
          <w:i/>
          <w:lang w:val="es-ES_tradnl"/>
        </w:rPr>
        <w:t>move</w:t>
      </w:r>
      <w:r w:rsidR="00B57E41" w:rsidRPr="00B57E41">
        <w:rPr>
          <w:rFonts w:ascii="Times New Roman" w:hAnsi="Times New Roman"/>
          <w:i/>
          <w:w w:val="200"/>
          <w:lang w:val="es-ES_tradnl"/>
        </w:rPr>
        <w:t>()</w:t>
      </w:r>
      <w:r>
        <w:rPr>
          <w:rFonts w:ascii="Times New Roman" w:hAnsi="Times New Roman"/>
          <w:lang w:val="es-ES_tradnl"/>
        </w:rPr>
        <w:t xml:space="preserve">, care are un obiect al clasei </w:t>
      </w:r>
      <w:r>
        <w:rPr>
          <w:rFonts w:ascii="Times New Roman" w:hAnsi="Times New Roman"/>
          <w:i/>
          <w:lang w:val="es-ES_tradnl"/>
        </w:rPr>
        <w:t xml:space="preserve">Punct </w:t>
      </w:r>
      <w:r>
        <w:rPr>
          <w:rFonts w:ascii="Times New Roman" w:hAnsi="Times New Roman"/>
          <w:lang w:val="es-ES_tradnl"/>
        </w:rPr>
        <w:t>ca argument. Am utilizat această funcţie ca orice obiect al claselor derivate, deoarece are loc relaţia "este un/o".</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lastRenderedPageBreak/>
        <w:t xml:space="preserve">Să considerăm o funcţie </w:t>
      </w:r>
      <w:r>
        <w:rPr>
          <w:rFonts w:ascii="Times New Roman" w:hAnsi="Times New Roman"/>
          <w:i/>
          <w:lang w:val="es-ES_tradnl"/>
        </w:rPr>
        <w:t>display</w:t>
      </w:r>
      <w:r w:rsidR="00B57E41" w:rsidRPr="00B57E41">
        <w:rPr>
          <w:rFonts w:ascii="Times New Roman" w:hAnsi="Times New Roman"/>
          <w:i/>
          <w:w w:val="200"/>
          <w:lang w:val="es-ES_tradnl"/>
        </w:rPr>
        <w:t>()</w:t>
      </w:r>
      <w:r>
        <w:rPr>
          <w:rFonts w:ascii="Times New Roman" w:hAnsi="Times New Roman"/>
          <w:i/>
          <w:lang w:val="es-ES_tradnl"/>
        </w:rPr>
        <w:t xml:space="preserve"> </w:t>
      </w:r>
      <w:r>
        <w:rPr>
          <w:rFonts w:ascii="Times New Roman" w:hAnsi="Times New Roman"/>
          <w:lang w:val="es-ES_tradnl"/>
        </w:rPr>
        <w:t>care să fie utilizată pentru a afişa obiecte desenabile. Declaraţia acestei funcţii ar putea fi:</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lang w:val="es-ES_tradnl"/>
        </w:rPr>
      </w:pPr>
      <w:r>
        <w:rPr>
          <w:lang w:val="es-ES_tradnl"/>
        </w:rPr>
        <w:t xml:space="preserve"> display(ObiectDesenabil o) {</w:t>
      </w:r>
    </w:p>
    <w:p w:rsidR="00B34D90" w:rsidRDefault="00B34D90">
      <w:pPr>
        <w:pStyle w:val="PlainText"/>
        <w:spacing w:line="360" w:lineRule="auto"/>
        <w:jc w:val="both"/>
        <w:rPr>
          <w:lang w:val="es-ES_tradnl"/>
        </w:rPr>
      </w:pPr>
      <w:r>
        <w:rPr>
          <w:lang w:val="es-ES_tradnl"/>
        </w:rPr>
        <w:t>...</w:t>
      </w:r>
    </w:p>
    <w:p w:rsidR="00B34D90" w:rsidRDefault="00B34D90">
      <w:pPr>
        <w:pStyle w:val="PlainText"/>
        <w:spacing w:line="360" w:lineRule="auto"/>
        <w:jc w:val="both"/>
        <w:rPr>
          <w:lang w:val="es-ES_tradnl"/>
        </w:rPr>
      </w:pPr>
      <w:r>
        <w:rPr>
          <w:lang w:val="es-ES_tradnl"/>
        </w:rPr>
        <w:t xml:space="preserve"> o.print()</w:t>
      </w:r>
    </w:p>
    <w:p w:rsidR="00B34D90" w:rsidRDefault="00B34D90">
      <w:pPr>
        <w:pStyle w:val="PlainText"/>
        <w:spacing w:line="360" w:lineRule="auto"/>
        <w:jc w:val="both"/>
        <w:rPr>
          <w:lang w:val="es-ES_tradnl"/>
        </w:rPr>
      </w:pPr>
      <w:r>
        <w:rPr>
          <w:lang w:val="es-ES_tradnl"/>
        </w:rPr>
        <w:t>...</w:t>
      </w:r>
    </w:p>
    <w:p w:rsidR="00B34D90" w:rsidRDefault="00B34D90">
      <w:pPr>
        <w:pStyle w:val="PlainText"/>
        <w:spacing w:line="360" w:lineRule="auto"/>
        <w:jc w:val="both"/>
        <w:rPr>
          <w:lang w:val="es-ES_tradnl"/>
        </w:rPr>
      </w:pPr>
      <w:r>
        <w:rPr>
          <w:lang w:val="es-ES_tradnl"/>
        </w:rPr>
        <w:t xml:space="preserve"> }</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Dorim să utilizăm această funcţie cu obiecte ale claselor derivate din </w:t>
      </w:r>
      <w:r>
        <w:rPr>
          <w:rFonts w:ascii="Times New Roman" w:hAnsi="Times New Roman"/>
          <w:i/>
          <w:lang w:val="es-ES_tradnl"/>
        </w:rPr>
        <w:t>ObiectDesenabil</w:t>
      </w:r>
      <w:r>
        <w:rPr>
          <w:rFonts w:ascii="Times New Roman" w:hAnsi="Times New Roman"/>
          <w:lang w:val="es-ES_tradnl"/>
        </w:rPr>
        <w:t>:</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lang w:val="es-ES_tradnl"/>
        </w:rPr>
      </w:pPr>
      <w:r>
        <w:rPr>
          <w:lang w:val="es-ES_tradnl"/>
        </w:rPr>
        <w:t xml:space="preserve"> </w:t>
      </w:r>
      <w:r w:rsidRPr="00C94DCA">
        <w:rPr>
          <w:lang w:val="es-ES_tradnl"/>
        </w:rPr>
        <w:t>Cerc uncerc</w:t>
      </w:r>
    </w:p>
    <w:p w:rsidR="00B34D90" w:rsidRPr="00C94DCA" w:rsidRDefault="00B34D90">
      <w:pPr>
        <w:pStyle w:val="PlainText"/>
        <w:spacing w:line="360" w:lineRule="auto"/>
        <w:jc w:val="both"/>
        <w:rPr>
          <w:lang w:val="es-ES_tradnl"/>
        </w:rPr>
      </w:pPr>
      <w:r w:rsidRPr="00C94DCA">
        <w:rPr>
          <w:lang w:val="es-ES_tradnl"/>
        </w:rPr>
        <w:t xml:space="preserve"> Punct unpunct</w:t>
      </w:r>
    </w:p>
    <w:p w:rsidR="00B34D90" w:rsidRPr="00C94DCA" w:rsidRDefault="00B34D90">
      <w:pPr>
        <w:pStyle w:val="PlainText"/>
        <w:spacing w:line="360" w:lineRule="auto"/>
        <w:jc w:val="both"/>
        <w:rPr>
          <w:lang w:val="es-ES_tradnl"/>
        </w:rPr>
      </w:pPr>
      <w:r w:rsidRPr="00C94DCA">
        <w:rPr>
          <w:lang w:val="es-ES_tradnl"/>
        </w:rPr>
        <w:t xml:space="preserve"> Dreptunghi undreptunghi</w:t>
      </w:r>
    </w:p>
    <w:p w:rsidR="00B34D90" w:rsidRPr="00C94DCA" w:rsidRDefault="00B34D90">
      <w:pPr>
        <w:pStyle w:val="PlainText"/>
        <w:spacing w:line="360" w:lineRule="auto"/>
        <w:jc w:val="both"/>
        <w:rPr>
          <w:lang w:val="es-ES_tradnl"/>
        </w:rPr>
      </w:pPr>
    </w:p>
    <w:p w:rsidR="00B34D90" w:rsidRDefault="00B34D90">
      <w:pPr>
        <w:pStyle w:val="PlainText"/>
        <w:spacing w:line="360" w:lineRule="auto"/>
        <w:jc w:val="both"/>
      </w:pPr>
      <w:r w:rsidRPr="00C94DCA">
        <w:rPr>
          <w:lang w:val="es-ES_tradnl"/>
        </w:rPr>
        <w:t xml:space="preserve"> </w:t>
      </w:r>
      <w:r>
        <w:t>display(unpunct) /* Trebuie invocata unpunct.print() */</w:t>
      </w:r>
    </w:p>
    <w:p w:rsidR="00B34D90" w:rsidRDefault="00B34D90">
      <w:pPr>
        <w:pStyle w:val="PlainText"/>
        <w:spacing w:line="360" w:lineRule="auto"/>
        <w:jc w:val="both"/>
      </w:pPr>
      <w:r>
        <w:t xml:space="preserve"> display(uncerc) /* Trebuie invocata uncerc.print() */</w:t>
      </w:r>
    </w:p>
    <w:p w:rsidR="00B34D90" w:rsidRDefault="00B34D90">
      <w:pPr>
        <w:pStyle w:val="PlainText"/>
        <w:spacing w:line="360" w:lineRule="auto"/>
        <w:jc w:val="both"/>
      </w:pPr>
      <w:r>
        <w:t xml:space="preserve"> display(undreptunghi)/* Trebuie invocata undreptunghi.print() */</w:t>
      </w:r>
    </w:p>
    <w:p w:rsidR="00B34D90"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rPr>
          <w:rFonts w:ascii="Times New Roman" w:hAnsi="Times New Roman"/>
        </w:rPr>
      </w:pPr>
      <w:r>
        <w:rPr>
          <w:rFonts w:ascii="Times New Roman" w:hAnsi="Times New Roman"/>
        </w:rPr>
        <w:t xml:space="preserve"> </w:t>
      </w:r>
      <w:r w:rsidRPr="00C94DCA">
        <w:rPr>
          <w:rFonts w:ascii="Times New Roman" w:hAnsi="Times New Roman"/>
        </w:rPr>
        <w:t xml:space="preserve">Metoda care va fi utilizată efectiv va fi definită de obiectul </w:t>
      </w:r>
      <w:r w:rsidRPr="00C94DCA">
        <w:rPr>
          <w:rFonts w:ascii="Times New Roman" w:hAnsi="Times New Roman"/>
          <w:i/>
        </w:rPr>
        <w:t xml:space="preserve">o </w:t>
      </w:r>
      <w:r w:rsidRPr="00C94DCA">
        <w:rPr>
          <w:rFonts w:ascii="Times New Roman" w:hAnsi="Times New Roman"/>
        </w:rPr>
        <w:t xml:space="preserve">al funcţiei </w:t>
      </w:r>
      <w:r w:rsidRPr="00C94DCA">
        <w:rPr>
          <w:rFonts w:ascii="Times New Roman" w:hAnsi="Times New Roman"/>
          <w:i/>
        </w:rPr>
        <w:t>display</w:t>
      </w:r>
      <w:r w:rsidR="00B57E41" w:rsidRPr="00B57E41">
        <w:rPr>
          <w:rFonts w:ascii="Times New Roman" w:hAnsi="Times New Roman"/>
          <w:i/>
          <w:w w:val="200"/>
        </w:rPr>
        <w:t>()</w:t>
      </w:r>
      <w:r w:rsidRPr="00C94DCA">
        <w:rPr>
          <w:rFonts w:ascii="Times New Roman" w:hAnsi="Times New Roman"/>
        </w:rPr>
        <w:t>. Deoarece acest lucru este cam complicat, dăm un exemplu mai abstract, dar mai simplu:</w:t>
      </w:r>
    </w:p>
    <w:p w:rsidR="00B34D90" w:rsidRPr="00C94DCA" w:rsidRDefault="00B34D90">
      <w:pPr>
        <w:pStyle w:val="PlainText"/>
        <w:spacing w:line="360" w:lineRule="auto"/>
        <w:jc w:val="both"/>
        <w:rPr>
          <w:rFonts w:ascii="Times New Roman" w:hAnsi="Times New Roman"/>
        </w:rPr>
      </w:pPr>
    </w:p>
    <w:p w:rsidR="00B34D90" w:rsidRDefault="00B34D90">
      <w:pPr>
        <w:pStyle w:val="PlainText"/>
        <w:spacing w:line="360" w:lineRule="auto"/>
        <w:jc w:val="both"/>
      </w:pPr>
      <w:r w:rsidRPr="00C94DCA">
        <w:t xml:space="preserve"> </w:t>
      </w:r>
      <w:r>
        <w:t>class Baza {</w:t>
      </w:r>
    </w:p>
    <w:p w:rsidR="00B34D90" w:rsidRDefault="00B34D90">
      <w:pPr>
        <w:pStyle w:val="PlainText"/>
        <w:spacing w:line="360" w:lineRule="auto"/>
        <w:jc w:val="both"/>
      </w:pPr>
      <w:r>
        <w:t xml:space="preserve"> attributes:</w:t>
      </w:r>
    </w:p>
    <w:p w:rsidR="00B34D90" w:rsidRDefault="00B34D90">
      <w:pPr>
        <w:pStyle w:val="PlainText"/>
        <w:spacing w:line="360" w:lineRule="auto"/>
        <w:jc w:val="both"/>
      </w:pPr>
    </w:p>
    <w:p w:rsidR="00B34D90" w:rsidRDefault="00B34D90">
      <w:pPr>
        <w:pStyle w:val="PlainText"/>
        <w:spacing w:line="360" w:lineRule="auto"/>
        <w:jc w:val="both"/>
      </w:pPr>
      <w:r>
        <w:t xml:space="preserve"> methods:</w:t>
      </w:r>
    </w:p>
    <w:p w:rsidR="00B34D90" w:rsidRDefault="00B34D90">
      <w:pPr>
        <w:pStyle w:val="PlainText"/>
        <w:spacing w:line="360" w:lineRule="auto"/>
        <w:jc w:val="both"/>
      </w:pPr>
      <w:r>
        <w:t xml:space="preserve"> virtual foo()</w:t>
      </w:r>
    </w:p>
    <w:p w:rsidR="00B34D90" w:rsidRDefault="00B34D90">
      <w:pPr>
        <w:pStyle w:val="PlainText"/>
        <w:spacing w:line="360" w:lineRule="auto"/>
        <w:jc w:val="both"/>
      </w:pPr>
      <w:r>
        <w:t xml:space="preserve"> bar()</w:t>
      </w:r>
    </w:p>
    <w:p w:rsidR="00B34D90" w:rsidRDefault="00B34D90">
      <w:pPr>
        <w:pStyle w:val="PlainText"/>
        <w:spacing w:line="360" w:lineRule="auto"/>
        <w:jc w:val="both"/>
      </w:pPr>
      <w:r>
        <w:t xml:space="preserve"> }</w:t>
      </w:r>
    </w:p>
    <w:p w:rsidR="00B34D90" w:rsidRDefault="00B34D90">
      <w:pPr>
        <w:pStyle w:val="PlainText"/>
        <w:spacing w:line="360" w:lineRule="auto"/>
        <w:jc w:val="both"/>
      </w:pPr>
    </w:p>
    <w:p w:rsidR="00B34D90" w:rsidRDefault="00B34D90">
      <w:pPr>
        <w:pStyle w:val="PlainText"/>
        <w:spacing w:line="360" w:lineRule="auto"/>
        <w:jc w:val="both"/>
      </w:pPr>
      <w:r>
        <w:t xml:space="preserve"> class Derivata inherits from Baza {</w:t>
      </w:r>
    </w:p>
    <w:p w:rsidR="00B34D90" w:rsidRDefault="00B34D90">
      <w:pPr>
        <w:pStyle w:val="PlainText"/>
        <w:spacing w:line="360" w:lineRule="auto"/>
        <w:jc w:val="both"/>
      </w:pPr>
      <w:r>
        <w:t xml:space="preserve"> attributes:</w:t>
      </w:r>
    </w:p>
    <w:p w:rsidR="00B34D90" w:rsidRDefault="00B34D90">
      <w:pPr>
        <w:pStyle w:val="PlainText"/>
        <w:spacing w:line="360" w:lineRule="auto"/>
        <w:jc w:val="both"/>
      </w:pPr>
    </w:p>
    <w:p w:rsidR="00B34D90" w:rsidRDefault="00B34D90">
      <w:pPr>
        <w:pStyle w:val="PlainText"/>
        <w:spacing w:line="360" w:lineRule="auto"/>
        <w:jc w:val="both"/>
      </w:pPr>
      <w:r>
        <w:t xml:space="preserve"> methods:</w:t>
      </w:r>
    </w:p>
    <w:p w:rsidR="00B34D90" w:rsidRDefault="00B34D90">
      <w:pPr>
        <w:pStyle w:val="PlainText"/>
        <w:spacing w:line="360" w:lineRule="auto"/>
        <w:jc w:val="both"/>
      </w:pPr>
      <w:r>
        <w:t xml:space="preserve"> virtual foo()</w:t>
      </w:r>
    </w:p>
    <w:p w:rsidR="00B34D90" w:rsidRDefault="00B34D90">
      <w:pPr>
        <w:pStyle w:val="PlainText"/>
        <w:spacing w:line="360" w:lineRule="auto"/>
        <w:jc w:val="both"/>
      </w:pPr>
      <w:r>
        <w:t xml:space="preserve"> bar()</w:t>
      </w:r>
    </w:p>
    <w:p w:rsidR="00B34D90" w:rsidRPr="00C94DCA" w:rsidRDefault="00B34D90">
      <w:pPr>
        <w:pStyle w:val="PlainText"/>
        <w:spacing w:line="360" w:lineRule="auto"/>
        <w:jc w:val="both"/>
      </w:pPr>
      <w:r>
        <w:t xml:space="preserve"> </w:t>
      </w:r>
      <w:r w:rsidRPr="00C94DCA">
        <w:t>}</w:t>
      </w:r>
    </w:p>
    <w:p w:rsidR="00B34D90" w:rsidRPr="00C94DCA" w:rsidRDefault="00B34D90">
      <w:pPr>
        <w:pStyle w:val="PlainText"/>
        <w:spacing w:line="360" w:lineRule="auto"/>
        <w:jc w:val="both"/>
      </w:pPr>
    </w:p>
    <w:p w:rsidR="00B34D90" w:rsidRPr="00C94DCA" w:rsidRDefault="00B34D90">
      <w:pPr>
        <w:pStyle w:val="PlainText"/>
        <w:spacing w:line="360" w:lineRule="auto"/>
        <w:jc w:val="both"/>
      </w:pPr>
      <w:r w:rsidRPr="00C94DCA">
        <w:t xml:space="preserve"> demo(Baza o) {</w:t>
      </w:r>
    </w:p>
    <w:p w:rsidR="00B34D90" w:rsidRPr="00C94DCA" w:rsidRDefault="00B34D90">
      <w:pPr>
        <w:pStyle w:val="PlainText"/>
        <w:spacing w:line="360" w:lineRule="auto"/>
        <w:jc w:val="both"/>
      </w:pPr>
      <w:r w:rsidRPr="00C94DCA">
        <w:t xml:space="preserve"> o.foo()</w:t>
      </w:r>
    </w:p>
    <w:p w:rsidR="00B34D90" w:rsidRPr="00C94DCA" w:rsidRDefault="00B34D90">
      <w:pPr>
        <w:pStyle w:val="PlainText"/>
        <w:spacing w:line="360" w:lineRule="auto"/>
        <w:jc w:val="both"/>
      </w:pPr>
      <w:r w:rsidRPr="00C94DCA">
        <w:t xml:space="preserve"> o.bar()</w:t>
      </w:r>
    </w:p>
    <w:p w:rsidR="00B34D90" w:rsidRPr="00C94DCA" w:rsidRDefault="00B34D90">
      <w:pPr>
        <w:pStyle w:val="PlainText"/>
        <w:spacing w:line="360" w:lineRule="auto"/>
        <w:jc w:val="both"/>
      </w:pPr>
      <w:r w:rsidRPr="00C94DCA">
        <w:t xml:space="preserve"> }</w:t>
      </w:r>
    </w:p>
    <w:p w:rsidR="00B34D90" w:rsidRPr="00C94DCA" w:rsidRDefault="00B34D90">
      <w:pPr>
        <w:pStyle w:val="PlainText"/>
        <w:spacing w:line="360" w:lineRule="auto"/>
        <w:jc w:val="both"/>
      </w:pPr>
    </w:p>
    <w:p w:rsidR="00B34D90" w:rsidRPr="00C94DCA" w:rsidRDefault="00B34D90">
      <w:pPr>
        <w:pStyle w:val="PlainText"/>
        <w:spacing w:line="360" w:lineRule="auto"/>
        <w:jc w:val="both"/>
      </w:pPr>
      <w:r w:rsidRPr="00C94DCA">
        <w:t xml:space="preserve"> Baza obaza</w:t>
      </w:r>
    </w:p>
    <w:p w:rsidR="00B34D90" w:rsidRDefault="00B34D90">
      <w:pPr>
        <w:pStyle w:val="PlainText"/>
        <w:spacing w:line="360" w:lineRule="auto"/>
        <w:jc w:val="both"/>
        <w:rPr>
          <w:lang w:val="es-ES_tradnl"/>
        </w:rPr>
      </w:pPr>
      <w:r w:rsidRPr="00C94DCA">
        <w:t xml:space="preserve"> </w:t>
      </w:r>
      <w:r>
        <w:rPr>
          <w:lang w:val="es-ES_tradnl"/>
        </w:rPr>
        <w:t>Derivata oderivata</w:t>
      </w:r>
    </w:p>
    <w:p w:rsidR="00B34D90" w:rsidRDefault="00B34D90">
      <w:pPr>
        <w:pStyle w:val="PlainText"/>
        <w:spacing w:line="360" w:lineRule="auto"/>
        <w:jc w:val="both"/>
        <w:rPr>
          <w:lang w:val="es-ES_tradnl"/>
        </w:rPr>
      </w:pPr>
    </w:p>
    <w:p w:rsidR="00B34D90" w:rsidRDefault="00B34D90">
      <w:pPr>
        <w:pStyle w:val="PlainText"/>
        <w:spacing w:line="360" w:lineRule="auto"/>
        <w:jc w:val="both"/>
        <w:rPr>
          <w:lang w:val="es-ES_tradnl"/>
        </w:rPr>
      </w:pPr>
      <w:r>
        <w:rPr>
          <w:lang w:val="es-ES_tradnl"/>
        </w:rPr>
        <w:t xml:space="preserve"> demo(obaza)</w:t>
      </w:r>
    </w:p>
    <w:p w:rsidR="00B34D90" w:rsidRDefault="00B34D90">
      <w:pPr>
        <w:pStyle w:val="PlainText"/>
        <w:spacing w:line="360" w:lineRule="auto"/>
        <w:jc w:val="both"/>
        <w:rPr>
          <w:lang w:val="es-ES_tradnl"/>
        </w:rPr>
      </w:pPr>
      <w:r>
        <w:rPr>
          <w:lang w:val="es-ES_tradnl"/>
        </w:rPr>
        <w:t xml:space="preserve"> demo(oderivata)</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rFonts w:ascii="Times New Roman" w:hAnsi="Times New Roman"/>
          <w:lang w:val="it-IT"/>
        </w:rPr>
      </w:pPr>
      <w:r>
        <w:rPr>
          <w:rFonts w:ascii="Times New Roman" w:hAnsi="Times New Roman"/>
          <w:lang w:val="es-ES_tradnl"/>
        </w:rPr>
        <w:t xml:space="preserve"> În acest exemplu definim două clase: </w:t>
      </w:r>
      <w:r>
        <w:rPr>
          <w:rFonts w:ascii="Times New Roman" w:hAnsi="Times New Roman"/>
          <w:i/>
          <w:lang w:val="es-ES_tradnl"/>
        </w:rPr>
        <w:t xml:space="preserve">Baza </w:t>
      </w:r>
      <w:r>
        <w:rPr>
          <w:rFonts w:ascii="Times New Roman" w:hAnsi="Times New Roman"/>
          <w:lang w:val="es-ES_tradnl"/>
        </w:rPr>
        <w:t xml:space="preserve">şi </w:t>
      </w:r>
      <w:r>
        <w:rPr>
          <w:rFonts w:ascii="Times New Roman" w:hAnsi="Times New Roman"/>
          <w:i/>
          <w:lang w:val="es-ES_tradnl"/>
        </w:rPr>
        <w:t>Derivata</w:t>
      </w:r>
      <w:r>
        <w:rPr>
          <w:rFonts w:ascii="Times New Roman" w:hAnsi="Times New Roman"/>
          <w:lang w:val="es-ES_tradnl"/>
        </w:rPr>
        <w:t xml:space="preserve">. </w:t>
      </w:r>
      <w:r w:rsidRPr="00B57E41">
        <w:rPr>
          <w:rFonts w:ascii="Times New Roman" w:hAnsi="Times New Roman"/>
          <w:lang w:val="it-IT"/>
        </w:rPr>
        <w:t xml:space="preserve">Fiecare clasă defineşte două metode: </w:t>
      </w:r>
      <w:r w:rsidRPr="00B57E41">
        <w:rPr>
          <w:rFonts w:ascii="Times New Roman" w:hAnsi="Times New Roman"/>
          <w:i/>
          <w:lang w:val="it-IT"/>
        </w:rPr>
        <w:t>foo</w:t>
      </w:r>
      <w:r w:rsidR="00B57E41" w:rsidRPr="00B57E41">
        <w:rPr>
          <w:rFonts w:ascii="Times New Roman" w:hAnsi="Times New Roman"/>
          <w:i/>
          <w:w w:val="200"/>
          <w:lang w:val="it-IT"/>
        </w:rPr>
        <w:t>()</w:t>
      </w:r>
      <w:r w:rsidRPr="00B57E41">
        <w:rPr>
          <w:rFonts w:ascii="Times New Roman" w:hAnsi="Times New Roman"/>
          <w:i/>
          <w:lang w:val="it-IT"/>
        </w:rPr>
        <w:t xml:space="preserve"> </w:t>
      </w:r>
      <w:r w:rsidRPr="00B57E41">
        <w:rPr>
          <w:rFonts w:ascii="Times New Roman" w:hAnsi="Times New Roman"/>
          <w:lang w:val="it-IT"/>
        </w:rPr>
        <w:t xml:space="preserve">şi     </w:t>
      </w:r>
      <w:r w:rsidRPr="00B57E41">
        <w:rPr>
          <w:rFonts w:ascii="Times New Roman" w:hAnsi="Times New Roman"/>
          <w:i/>
          <w:lang w:val="it-IT"/>
        </w:rPr>
        <w:t>bar</w:t>
      </w:r>
      <w:r w:rsidR="00B57E41" w:rsidRPr="00B57E41">
        <w:rPr>
          <w:rFonts w:ascii="Times New Roman" w:hAnsi="Times New Roman"/>
          <w:i/>
          <w:w w:val="200"/>
          <w:lang w:val="it-IT"/>
        </w:rPr>
        <w:t>()</w:t>
      </w:r>
      <w:r w:rsidRPr="00B57E41">
        <w:rPr>
          <w:rFonts w:ascii="Times New Roman" w:hAnsi="Times New Roman"/>
          <w:lang w:val="it-IT"/>
        </w:rPr>
        <w:t xml:space="preserve">. </w:t>
      </w:r>
      <w:r w:rsidRPr="00C94DCA">
        <w:rPr>
          <w:rFonts w:ascii="Times New Roman" w:hAnsi="Times New Roman"/>
          <w:lang w:val="it-IT"/>
        </w:rPr>
        <w:t xml:space="preserve">Prima metodă este definită ca virtuală (prin cuvântul cheie </w:t>
      </w:r>
      <w:r w:rsidRPr="007102A8">
        <w:rPr>
          <w:b/>
          <w:bCs/>
          <w:lang w:val="it-IT"/>
        </w:rPr>
        <w:t>virtual</w:t>
      </w:r>
      <w:r w:rsidRPr="00C94DCA">
        <w:rPr>
          <w:rFonts w:ascii="Times New Roman" w:hAnsi="Times New Roman"/>
          <w:lang w:val="it-IT"/>
        </w:rPr>
        <w:t>). Aceasta înseamnă că dacă această metodă este invocată, definiţia sa va fi evaluată prin conţinutul obiectului.</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it-IT"/>
        </w:rPr>
        <w:t xml:space="preserve"> </w:t>
      </w:r>
      <w:r>
        <w:rPr>
          <w:rFonts w:ascii="Times New Roman" w:hAnsi="Times New Roman"/>
          <w:lang w:val="es-ES_tradnl"/>
        </w:rPr>
        <w:t xml:space="preserve">Definim apoi o funcţie </w:t>
      </w:r>
      <w:r>
        <w:rPr>
          <w:rFonts w:ascii="Times New Roman" w:hAnsi="Times New Roman"/>
          <w:i/>
          <w:lang w:val="es-ES_tradnl"/>
        </w:rPr>
        <w:t>demo</w:t>
      </w:r>
      <w:r w:rsidR="00B57E41" w:rsidRPr="00B57E41">
        <w:rPr>
          <w:rFonts w:ascii="Times New Roman" w:hAnsi="Times New Roman"/>
          <w:i/>
          <w:w w:val="200"/>
          <w:lang w:val="es-ES_tradnl"/>
        </w:rPr>
        <w:t>()</w:t>
      </w:r>
      <w:r>
        <w:rPr>
          <w:rFonts w:ascii="Times New Roman" w:hAnsi="Times New Roman"/>
          <w:i/>
          <w:lang w:val="es-ES_tradnl"/>
        </w:rPr>
        <w:t xml:space="preserve"> </w:t>
      </w:r>
      <w:r>
        <w:rPr>
          <w:rFonts w:ascii="Times New Roman" w:hAnsi="Times New Roman"/>
          <w:lang w:val="es-ES_tradnl"/>
        </w:rPr>
        <w:t xml:space="preserve">care are un obiect din </w:t>
      </w:r>
      <w:r>
        <w:rPr>
          <w:rFonts w:ascii="Times New Roman" w:hAnsi="Times New Roman"/>
          <w:i/>
          <w:lang w:val="es-ES_tradnl"/>
        </w:rPr>
        <w:t xml:space="preserve">Baza </w:t>
      </w:r>
      <w:r>
        <w:rPr>
          <w:rFonts w:ascii="Times New Roman" w:hAnsi="Times New Roman"/>
          <w:lang w:val="es-ES_tradnl"/>
        </w:rPr>
        <w:t xml:space="preserve">ca argument. Prin urmare, putem să utilizăm această funcţie cu obiecte ale clasei </w:t>
      </w:r>
      <w:r>
        <w:rPr>
          <w:rFonts w:ascii="Times New Roman" w:hAnsi="Times New Roman"/>
          <w:i/>
          <w:lang w:val="es-ES_tradnl"/>
        </w:rPr>
        <w:t xml:space="preserve">Derivata </w:t>
      </w:r>
      <w:r>
        <w:rPr>
          <w:rFonts w:ascii="Times New Roman" w:hAnsi="Times New Roman"/>
          <w:lang w:val="es-ES_tradnl"/>
        </w:rPr>
        <w:t xml:space="preserve">ca şi cum ar fi valabilă relaţia "este un/o". Apelăm această funcţie cu un obiect din </w:t>
      </w:r>
      <w:r>
        <w:rPr>
          <w:rFonts w:ascii="Times New Roman" w:hAnsi="Times New Roman"/>
          <w:i/>
          <w:lang w:val="es-ES_tradnl"/>
        </w:rPr>
        <w:t xml:space="preserve">Baza </w:t>
      </w:r>
      <w:r>
        <w:rPr>
          <w:rFonts w:ascii="Times New Roman" w:hAnsi="Times New Roman"/>
          <w:lang w:val="es-ES_tradnl"/>
        </w:rPr>
        <w:t xml:space="preserve">şi cu un obiect din clasa </w:t>
      </w:r>
      <w:r>
        <w:rPr>
          <w:rFonts w:ascii="Times New Roman" w:hAnsi="Times New Roman"/>
          <w:i/>
          <w:lang w:val="es-ES_tradnl"/>
        </w:rPr>
        <w:t>Derivata</w:t>
      </w:r>
      <w:r>
        <w:rPr>
          <w:rFonts w:ascii="Times New Roman" w:hAnsi="Times New Roman"/>
          <w:lang w:val="es-ES_tradnl"/>
        </w:rPr>
        <w:t xml:space="preserve">, respectiv să presupunem că funcţiile </w:t>
      </w:r>
      <w:r>
        <w:rPr>
          <w:rFonts w:ascii="Times New Roman" w:hAnsi="Times New Roman"/>
          <w:i/>
          <w:lang w:val="es-ES_tradnl"/>
        </w:rPr>
        <w:t>foo</w:t>
      </w:r>
      <w:r w:rsidR="00B57E41" w:rsidRPr="00B57E41">
        <w:rPr>
          <w:rFonts w:ascii="Times New Roman" w:hAnsi="Times New Roman"/>
          <w:i/>
          <w:w w:val="200"/>
          <w:lang w:val="es-ES_tradnl"/>
        </w:rPr>
        <w:t>()</w:t>
      </w:r>
      <w:r>
        <w:rPr>
          <w:rFonts w:ascii="Times New Roman" w:hAnsi="Times New Roman"/>
          <w:i/>
          <w:lang w:val="es-ES_tradnl"/>
        </w:rPr>
        <w:t xml:space="preserve"> </w:t>
      </w:r>
      <w:r>
        <w:rPr>
          <w:rFonts w:ascii="Times New Roman" w:hAnsi="Times New Roman"/>
          <w:lang w:val="es-ES_tradnl"/>
        </w:rPr>
        <w:t xml:space="preserve">şi </w:t>
      </w:r>
      <w:r>
        <w:rPr>
          <w:rFonts w:ascii="Times New Roman" w:hAnsi="Times New Roman"/>
          <w:i/>
          <w:lang w:val="es-ES_tradnl"/>
        </w:rPr>
        <w:t>bar</w:t>
      </w:r>
      <w:r w:rsidR="00B57E41" w:rsidRPr="00B57E41">
        <w:rPr>
          <w:rFonts w:ascii="Times New Roman" w:hAnsi="Times New Roman"/>
          <w:i/>
          <w:w w:val="200"/>
          <w:lang w:val="es-ES_tradnl"/>
        </w:rPr>
        <w:t>()</w:t>
      </w:r>
      <w:r>
        <w:rPr>
          <w:rFonts w:ascii="Times New Roman" w:hAnsi="Times New Roman"/>
          <w:i/>
          <w:lang w:val="es-ES_tradnl"/>
        </w:rPr>
        <w:t xml:space="preserve"> </w:t>
      </w:r>
      <w:r>
        <w:rPr>
          <w:rFonts w:ascii="Times New Roman" w:hAnsi="Times New Roman"/>
          <w:lang w:val="es-ES_tradnl"/>
        </w:rPr>
        <w:t>sunt definite astfel încât singurul lucru pe care îl fac este să-şi scrie numele şi clasa în care sunt definite. Atunci ieşirea este:</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lang w:val="it-IT"/>
        </w:rPr>
      </w:pPr>
      <w:r>
        <w:rPr>
          <w:lang w:val="es-ES_tradnl"/>
        </w:rPr>
        <w:t xml:space="preserve"> </w:t>
      </w:r>
      <w:r w:rsidRPr="00C94DCA">
        <w:rPr>
          <w:lang w:val="it-IT"/>
        </w:rPr>
        <w:t>foo() din Baza apelata.</w:t>
      </w:r>
    </w:p>
    <w:p w:rsidR="00B34D90" w:rsidRPr="00C94DCA" w:rsidRDefault="00B34D90">
      <w:pPr>
        <w:pStyle w:val="PlainText"/>
        <w:spacing w:line="360" w:lineRule="auto"/>
        <w:jc w:val="both"/>
        <w:rPr>
          <w:lang w:val="it-IT"/>
        </w:rPr>
      </w:pPr>
      <w:r w:rsidRPr="00C94DCA">
        <w:rPr>
          <w:lang w:val="it-IT"/>
        </w:rPr>
        <w:t xml:space="preserve"> bar() din Baza apelata.</w:t>
      </w:r>
    </w:p>
    <w:p w:rsidR="00B34D90" w:rsidRPr="00C94DCA" w:rsidRDefault="00B34D90">
      <w:pPr>
        <w:pStyle w:val="PlainText"/>
        <w:spacing w:line="360" w:lineRule="auto"/>
        <w:jc w:val="both"/>
        <w:rPr>
          <w:lang w:val="it-IT"/>
        </w:rPr>
      </w:pPr>
      <w:r w:rsidRPr="00C94DCA">
        <w:rPr>
          <w:lang w:val="it-IT"/>
        </w:rPr>
        <w:t xml:space="preserve"> foo() din Derivata apelata.</w:t>
      </w:r>
    </w:p>
    <w:p w:rsidR="00B34D90" w:rsidRPr="00C94DCA" w:rsidRDefault="00B34D90">
      <w:pPr>
        <w:pStyle w:val="PlainText"/>
        <w:spacing w:line="360" w:lineRule="auto"/>
        <w:jc w:val="both"/>
        <w:rPr>
          <w:lang w:val="it-IT"/>
        </w:rPr>
      </w:pPr>
      <w:r w:rsidRPr="00C94DCA">
        <w:rPr>
          <w:lang w:val="it-IT"/>
        </w:rPr>
        <w:t xml:space="preserve"> bar() din Baza apelata.</w:t>
      </w:r>
    </w:p>
    <w:p w:rsidR="00B34D90" w:rsidRPr="00C94DCA" w:rsidRDefault="00B34D90">
      <w:pPr>
        <w:pStyle w:val="PlainText"/>
        <w:spacing w:line="360" w:lineRule="auto"/>
        <w:jc w:val="both"/>
        <w:rPr>
          <w:rFonts w:ascii="Times New Roman" w:hAnsi="Times New Roman"/>
          <w:lang w:val="it-IT"/>
        </w:rPr>
      </w:pPr>
    </w:p>
    <w:p w:rsidR="00B34D90" w:rsidRDefault="00B34D90" w:rsidP="00B57E41">
      <w:pPr>
        <w:pStyle w:val="PlainText"/>
        <w:spacing w:line="360" w:lineRule="auto"/>
        <w:jc w:val="both"/>
        <w:rPr>
          <w:rFonts w:ascii="Times New Roman" w:hAnsi="Times New Roman"/>
          <w:lang w:val="es-ES_tradnl"/>
        </w:rPr>
      </w:pPr>
      <w:r w:rsidRPr="00C94DCA">
        <w:rPr>
          <w:rFonts w:ascii="Times New Roman" w:hAnsi="Times New Roman"/>
          <w:lang w:val="it-IT"/>
        </w:rPr>
        <w:t xml:space="preserve"> </w:t>
      </w:r>
      <w:r w:rsidRPr="00C94DCA">
        <w:rPr>
          <w:rFonts w:ascii="Times New Roman" w:hAnsi="Times New Roman"/>
          <w:lang w:val="fr-FR"/>
        </w:rPr>
        <w:t xml:space="preserve">De ce? Să vedem ce se execută. </w:t>
      </w:r>
      <w:r w:rsidRPr="00C94DCA">
        <w:rPr>
          <w:rFonts w:ascii="Times New Roman" w:hAnsi="Times New Roman"/>
          <w:lang w:val="it-IT"/>
        </w:rPr>
        <w:t xml:space="preserve">Prima apelare a funcţiei </w:t>
      </w:r>
      <w:r w:rsidRPr="00C94DCA">
        <w:rPr>
          <w:rFonts w:ascii="Times New Roman" w:hAnsi="Times New Roman"/>
          <w:i/>
          <w:lang w:val="it-IT"/>
        </w:rPr>
        <w:t>demo</w:t>
      </w:r>
      <w:r w:rsidR="004C58AB" w:rsidRPr="004C58AB">
        <w:rPr>
          <w:rFonts w:ascii="Times New Roman" w:hAnsi="Times New Roman"/>
          <w:i/>
          <w:spacing w:val="20"/>
          <w:w w:val="200"/>
          <w:lang w:val="it-IT"/>
        </w:rPr>
        <w:t>(</w:t>
      </w:r>
      <w:r w:rsidR="004C58AB">
        <w:rPr>
          <w:rFonts w:ascii="Times New Roman" w:hAnsi="Times New Roman"/>
          <w:i/>
          <w:spacing w:val="20"/>
          <w:w w:val="200"/>
          <w:lang w:val="it-IT"/>
        </w:rPr>
        <w:t>)</w:t>
      </w:r>
      <w:r w:rsidRPr="00C94DCA">
        <w:rPr>
          <w:rFonts w:ascii="Times New Roman" w:hAnsi="Times New Roman"/>
          <w:i/>
          <w:lang w:val="it-IT"/>
        </w:rPr>
        <w:t xml:space="preserve"> </w:t>
      </w:r>
      <w:r w:rsidRPr="00C94DCA">
        <w:rPr>
          <w:rFonts w:ascii="Times New Roman" w:hAnsi="Times New Roman"/>
          <w:lang w:val="it-IT"/>
        </w:rPr>
        <w:t xml:space="preserve">utilizează un obiect din </w:t>
      </w:r>
      <w:r w:rsidRPr="00C94DCA">
        <w:rPr>
          <w:rFonts w:ascii="Times New Roman" w:hAnsi="Times New Roman"/>
          <w:i/>
          <w:lang w:val="it-IT"/>
        </w:rPr>
        <w:t>Baza</w:t>
      </w:r>
      <w:r w:rsidRPr="00C94DCA">
        <w:rPr>
          <w:rFonts w:ascii="Times New Roman" w:hAnsi="Times New Roman"/>
          <w:lang w:val="it-IT"/>
        </w:rPr>
        <w:t xml:space="preserve">. Astfel, </w:t>
      </w:r>
      <w:r w:rsidRPr="00C94DCA">
        <w:rPr>
          <w:rFonts w:ascii="Times New Roman" w:hAnsi="Times New Roman"/>
          <w:lang w:val="it-IT"/>
        </w:rPr>
        <w:lastRenderedPageBreak/>
        <w:t xml:space="preserve">argumentul funcţiei este "încărcat " cu un obiect al clasei </w:t>
      </w:r>
      <w:r w:rsidRPr="00C94DCA">
        <w:rPr>
          <w:rFonts w:ascii="Times New Roman" w:hAnsi="Times New Roman"/>
          <w:i/>
          <w:lang w:val="it-IT"/>
        </w:rPr>
        <w:t>Baza</w:t>
      </w:r>
      <w:r w:rsidRPr="00C94DCA">
        <w:rPr>
          <w:rFonts w:ascii="Times New Roman" w:hAnsi="Times New Roman"/>
          <w:lang w:val="it-IT"/>
        </w:rPr>
        <w:t xml:space="preserve">. Atunci când se invocă metoda </w:t>
      </w:r>
      <w:r w:rsidRPr="00C94DCA">
        <w:rPr>
          <w:rFonts w:ascii="Times New Roman" w:hAnsi="Times New Roman"/>
          <w:i/>
          <w:lang w:val="it-IT"/>
        </w:rPr>
        <w:t>foo</w:t>
      </w:r>
      <w:r w:rsidR="004C58AB" w:rsidRPr="004C58AB">
        <w:rPr>
          <w:rFonts w:ascii="Times New Roman" w:hAnsi="Times New Roman"/>
          <w:i/>
          <w:spacing w:val="20"/>
          <w:w w:val="200"/>
          <w:lang w:val="it-IT"/>
        </w:rPr>
        <w:t>(</w:t>
      </w:r>
      <w:r w:rsidRPr="004C58AB">
        <w:rPr>
          <w:rFonts w:ascii="Times New Roman" w:hAnsi="Times New Roman"/>
          <w:i/>
          <w:spacing w:val="20"/>
          <w:w w:val="200"/>
          <w:lang w:val="it-IT"/>
        </w:rPr>
        <w:t>)</w:t>
      </w:r>
      <w:r w:rsidRPr="004C58AB">
        <w:rPr>
          <w:rFonts w:ascii="Times New Roman" w:hAnsi="Times New Roman"/>
          <w:i/>
          <w:w w:val="200"/>
          <w:lang w:val="it-IT"/>
        </w:rPr>
        <w:t xml:space="preserve"> </w:t>
      </w:r>
      <w:r w:rsidRPr="00C94DCA">
        <w:rPr>
          <w:rFonts w:ascii="Times New Roman" w:hAnsi="Times New Roman"/>
          <w:lang w:val="it-IT"/>
        </w:rPr>
        <w:t xml:space="preserve">funcţionalitatea ei reală bazata pe conţinutul curent al obiectului corespunzător </w:t>
      </w:r>
      <w:r w:rsidRPr="00C94DCA">
        <w:rPr>
          <w:rFonts w:ascii="Times New Roman" w:hAnsi="Times New Roman"/>
          <w:i/>
          <w:lang w:val="it-IT"/>
        </w:rPr>
        <w:t>o</w:t>
      </w:r>
      <w:r w:rsidRPr="00C94DCA">
        <w:rPr>
          <w:rFonts w:ascii="Times New Roman" w:hAnsi="Times New Roman"/>
          <w:lang w:val="it-IT"/>
        </w:rPr>
        <w:t xml:space="preserve">. De această dată, el este un obiect din </w:t>
      </w:r>
      <w:r w:rsidRPr="00C94DCA">
        <w:rPr>
          <w:rFonts w:ascii="Times New Roman" w:hAnsi="Times New Roman"/>
          <w:i/>
          <w:lang w:val="it-IT"/>
        </w:rPr>
        <w:t>Baza</w:t>
      </w:r>
      <w:r w:rsidRPr="00C94DCA">
        <w:rPr>
          <w:rFonts w:ascii="Times New Roman" w:hAnsi="Times New Roman"/>
          <w:lang w:val="it-IT"/>
        </w:rPr>
        <w:t xml:space="preserve">. </w:t>
      </w:r>
      <w:r w:rsidRPr="00B57E41">
        <w:rPr>
          <w:rFonts w:ascii="Times New Roman" w:hAnsi="Times New Roman"/>
          <w:lang w:val="it-IT"/>
        </w:rPr>
        <w:t xml:space="preserve">În consecinţă, este apelată </w:t>
      </w:r>
      <w:r w:rsidR="00B57E41" w:rsidRPr="00B57E41">
        <w:rPr>
          <w:rFonts w:ascii="Times New Roman" w:hAnsi="Times New Roman"/>
          <w:lang w:val="it-IT"/>
        </w:rPr>
        <w:t>metod</w:t>
      </w:r>
      <w:r w:rsidR="007102A8" w:rsidRPr="00B57E41">
        <w:rPr>
          <w:rFonts w:ascii="Times New Roman" w:hAnsi="Times New Roman"/>
          <w:lang w:val="it-IT"/>
        </w:rPr>
        <w:t xml:space="preserve">a </w:t>
      </w:r>
      <w:r w:rsidRPr="00B57E41">
        <w:rPr>
          <w:rFonts w:ascii="Times New Roman" w:hAnsi="Times New Roman"/>
          <w:i/>
          <w:lang w:val="it-IT"/>
        </w:rPr>
        <w:t>foo</w:t>
      </w:r>
      <w:r w:rsidR="004C58AB" w:rsidRPr="00B57E41">
        <w:rPr>
          <w:rFonts w:ascii="Times New Roman" w:hAnsi="Times New Roman"/>
          <w:i/>
          <w:spacing w:val="20"/>
          <w:w w:val="200"/>
          <w:lang w:val="it-IT"/>
        </w:rPr>
        <w:t xml:space="preserve">() </w:t>
      </w:r>
      <w:r w:rsidRPr="00B57E41">
        <w:rPr>
          <w:rFonts w:ascii="Times New Roman" w:hAnsi="Times New Roman"/>
          <w:lang w:val="it-IT"/>
        </w:rPr>
        <w:t xml:space="preserve">aşa cum este definită în clasa </w:t>
      </w:r>
      <w:r w:rsidRPr="00B57E41">
        <w:rPr>
          <w:rFonts w:ascii="Times New Roman" w:hAnsi="Times New Roman"/>
          <w:i/>
          <w:lang w:val="it-IT"/>
        </w:rPr>
        <w:t>Baza</w:t>
      </w:r>
      <w:r w:rsidRPr="00B57E41">
        <w:rPr>
          <w:rFonts w:ascii="Times New Roman" w:hAnsi="Times New Roman"/>
          <w:lang w:val="it-IT"/>
        </w:rPr>
        <w:t xml:space="preserve">. </w:t>
      </w:r>
      <w:r w:rsidRPr="007102A8">
        <w:rPr>
          <w:rFonts w:ascii="Times New Roman" w:hAnsi="Times New Roman"/>
          <w:lang w:val="it-IT"/>
        </w:rPr>
        <w:t>Apelarea</w:t>
      </w:r>
      <w:r w:rsidR="00B57E41">
        <w:rPr>
          <w:rFonts w:ascii="Times New Roman" w:hAnsi="Times New Roman"/>
          <w:lang w:val="it-IT"/>
        </w:rPr>
        <w:t xml:space="preserve"> metodei</w:t>
      </w:r>
      <w:r w:rsidRPr="007102A8">
        <w:rPr>
          <w:rFonts w:ascii="Times New Roman" w:hAnsi="Times New Roman"/>
          <w:lang w:val="it-IT"/>
        </w:rPr>
        <w:t xml:space="preserve"> </w:t>
      </w:r>
      <w:r w:rsidR="007102A8" w:rsidRPr="007102A8">
        <w:rPr>
          <w:rFonts w:ascii="Times New Roman" w:hAnsi="Times New Roman"/>
          <w:lang w:val="it-IT"/>
        </w:rPr>
        <w:t xml:space="preserve"> </w:t>
      </w:r>
      <w:r w:rsidR="007102A8" w:rsidRPr="007102A8">
        <w:rPr>
          <w:rFonts w:ascii="Times New Roman" w:hAnsi="Times New Roman"/>
          <w:i/>
          <w:lang w:val="it-IT"/>
        </w:rPr>
        <w:t>bar</w:t>
      </w:r>
      <w:r w:rsidR="004C58AB" w:rsidRPr="004C58AB">
        <w:rPr>
          <w:rFonts w:ascii="Times New Roman" w:hAnsi="Times New Roman"/>
          <w:i/>
          <w:spacing w:val="20"/>
          <w:w w:val="200"/>
          <w:lang w:val="it-IT"/>
        </w:rPr>
        <w:t>(</w:t>
      </w:r>
      <w:r w:rsidR="004C58AB">
        <w:rPr>
          <w:rFonts w:ascii="Times New Roman" w:hAnsi="Times New Roman"/>
          <w:i/>
          <w:spacing w:val="20"/>
          <w:w w:val="200"/>
          <w:lang w:val="it-IT"/>
        </w:rPr>
        <w:t>)</w:t>
      </w:r>
      <w:r w:rsidRPr="007102A8">
        <w:rPr>
          <w:rFonts w:ascii="Times New Roman" w:hAnsi="Times New Roman"/>
          <w:i/>
          <w:lang w:val="it-IT"/>
        </w:rPr>
        <w:t xml:space="preserve"> </w:t>
      </w:r>
      <w:r w:rsidRPr="007102A8">
        <w:rPr>
          <w:rFonts w:ascii="Times New Roman" w:hAnsi="Times New Roman"/>
          <w:lang w:val="it-IT"/>
        </w:rPr>
        <w:t xml:space="preserve">nu este afectată de conţinutul obiectului. </w:t>
      </w:r>
      <w:r>
        <w:rPr>
          <w:rFonts w:ascii="Times New Roman" w:hAnsi="Times New Roman"/>
          <w:lang w:val="es-ES_tradnl"/>
        </w:rPr>
        <w:t xml:space="preserve">Ea </w:t>
      </w:r>
      <w:r>
        <w:rPr>
          <w:rFonts w:ascii="Times New Roman" w:hAnsi="Times New Roman"/>
          <w:b/>
          <w:lang w:val="es-ES_tradnl"/>
        </w:rPr>
        <w:t>nu</w:t>
      </w:r>
      <w:r>
        <w:rPr>
          <w:rFonts w:ascii="Times New Roman" w:hAnsi="Times New Roman"/>
          <w:lang w:val="es-ES_tradnl"/>
        </w:rPr>
        <w:t xml:space="preserve"> este declarată ca </w:t>
      </w:r>
      <w:r>
        <w:rPr>
          <w:rFonts w:ascii="Times New Roman" w:hAnsi="Times New Roman"/>
          <w:b/>
          <w:lang w:val="es-ES_tradnl"/>
        </w:rPr>
        <w:t>virtuală</w:t>
      </w:r>
      <w:r>
        <w:rPr>
          <w:rFonts w:ascii="Times New Roman" w:hAnsi="Times New Roman"/>
          <w:lang w:val="es-ES_tradnl"/>
        </w:rPr>
        <w:t xml:space="preserve">. </w:t>
      </w:r>
      <w:r w:rsidRPr="00B57E41">
        <w:rPr>
          <w:rFonts w:ascii="Times New Roman" w:hAnsi="Times New Roman"/>
          <w:lang w:val="it-IT"/>
        </w:rPr>
        <w:t xml:space="preserve">În consecinţă, </w:t>
      </w:r>
      <w:r w:rsidR="00B57E41" w:rsidRPr="00B57E41">
        <w:rPr>
          <w:rFonts w:ascii="Times New Roman" w:hAnsi="Times New Roman"/>
          <w:lang w:val="it-IT"/>
        </w:rPr>
        <w:t xml:space="preserve">metoda </w:t>
      </w:r>
      <w:r w:rsidRPr="00B57E41">
        <w:rPr>
          <w:rFonts w:ascii="Times New Roman" w:hAnsi="Times New Roman"/>
          <w:i/>
          <w:lang w:val="it-IT"/>
        </w:rPr>
        <w:t>bar</w:t>
      </w:r>
      <w:r w:rsidR="004C58AB" w:rsidRPr="00B57E41">
        <w:rPr>
          <w:rFonts w:ascii="Times New Roman" w:hAnsi="Times New Roman"/>
          <w:i/>
          <w:spacing w:val="20"/>
          <w:w w:val="200"/>
          <w:lang w:val="it-IT"/>
        </w:rPr>
        <w:t>()</w:t>
      </w:r>
      <w:r w:rsidRPr="00B57E41">
        <w:rPr>
          <w:rFonts w:ascii="Times New Roman" w:hAnsi="Times New Roman"/>
          <w:i/>
          <w:lang w:val="it-IT"/>
        </w:rPr>
        <w:t xml:space="preserve"> </w:t>
      </w:r>
      <w:r w:rsidRPr="00B57E41">
        <w:rPr>
          <w:rFonts w:ascii="Times New Roman" w:hAnsi="Times New Roman"/>
          <w:lang w:val="it-IT"/>
        </w:rPr>
        <w:t xml:space="preserve">este apelată în domeniul clasei </w:t>
      </w:r>
      <w:r w:rsidRPr="00B57E41">
        <w:rPr>
          <w:rFonts w:ascii="Times New Roman" w:hAnsi="Times New Roman"/>
          <w:i/>
          <w:lang w:val="it-IT"/>
        </w:rPr>
        <w:t>Baza</w:t>
      </w:r>
      <w:r w:rsidRPr="00B57E41">
        <w:rPr>
          <w:rFonts w:ascii="Times New Roman" w:hAnsi="Times New Roman"/>
          <w:lang w:val="it-IT"/>
        </w:rPr>
        <w:t xml:space="preserve">. </w:t>
      </w:r>
      <w:r w:rsidRPr="00B57E41">
        <w:rPr>
          <w:rFonts w:ascii="Times New Roman" w:hAnsi="Times New Roman"/>
          <w:lang w:val="es-ES_tradnl"/>
        </w:rPr>
        <w:t xml:space="preserve">A doua apelare a funcţiei </w:t>
      </w:r>
      <w:r w:rsidRPr="00B57E41">
        <w:rPr>
          <w:rFonts w:ascii="Times New Roman" w:hAnsi="Times New Roman"/>
          <w:i/>
          <w:lang w:val="es-ES_tradnl"/>
        </w:rPr>
        <w:t>demo</w:t>
      </w:r>
      <w:r w:rsidR="00B57E41" w:rsidRPr="00B57E41">
        <w:rPr>
          <w:rFonts w:ascii="Times New Roman" w:hAnsi="Times New Roman"/>
          <w:i/>
          <w:spacing w:val="20"/>
          <w:w w:val="200"/>
          <w:lang w:val="es-ES_tradnl"/>
        </w:rPr>
        <w:t>()</w:t>
      </w:r>
      <w:r w:rsidRPr="00B57E41">
        <w:rPr>
          <w:rFonts w:ascii="Times New Roman" w:hAnsi="Times New Roman"/>
          <w:lang w:val="es-ES_tradnl"/>
        </w:rPr>
        <w:t xml:space="preserve"> are un obiect din </w:t>
      </w:r>
      <w:r w:rsidRPr="00B57E41">
        <w:rPr>
          <w:rFonts w:ascii="Times New Roman" w:hAnsi="Times New Roman"/>
          <w:i/>
          <w:lang w:val="es-ES_tradnl"/>
        </w:rPr>
        <w:t xml:space="preserve">Derivata </w:t>
      </w:r>
      <w:r w:rsidRPr="00B57E41">
        <w:rPr>
          <w:rFonts w:ascii="Times New Roman" w:hAnsi="Times New Roman"/>
          <w:lang w:val="es-ES_tradnl"/>
        </w:rPr>
        <w:t xml:space="preserve">ca argument. </w:t>
      </w:r>
      <w:r>
        <w:rPr>
          <w:rFonts w:ascii="Times New Roman" w:hAnsi="Times New Roman"/>
          <w:lang w:val="es-ES_tradnl"/>
        </w:rPr>
        <w:t xml:space="preserve">Astfel, argumentul </w:t>
      </w:r>
      <w:r>
        <w:rPr>
          <w:rFonts w:ascii="Times New Roman" w:hAnsi="Times New Roman"/>
          <w:i/>
          <w:lang w:val="es-ES_tradnl"/>
        </w:rPr>
        <w:t xml:space="preserve">o </w:t>
      </w:r>
      <w:r>
        <w:rPr>
          <w:rFonts w:ascii="Times New Roman" w:hAnsi="Times New Roman"/>
          <w:lang w:val="es-ES_tradnl"/>
        </w:rPr>
        <w:t xml:space="preserve">este încărcat cu un obiect din </w:t>
      </w:r>
      <w:r>
        <w:rPr>
          <w:rFonts w:ascii="Times New Roman" w:hAnsi="Times New Roman"/>
          <w:i/>
          <w:lang w:val="es-ES_tradnl"/>
        </w:rPr>
        <w:t>Derivata</w:t>
      </w:r>
      <w:r>
        <w:rPr>
          <w:rFonts w:ascii="Times New Roman" w:hAnsi="Times New Roman"/>
          <w:lang w:val="es-ES_tradnl"/>
        </w:rPr>
        <w:t xml:space="preserve">. Totuşi, </w:t>
      </w:r>
      <w:r>
        <w:rPr>
          <w:rFonts w:ascii="Times New Roman" w:hAnsi="Times New Roman"/>
          <w:i/>
          <w:lang w:val="es-ES_tradnl"/>
        </w:rPr>
        <w:t xml:space="preserve">o </w:t>
      </w:r>
      <w:r>
        <w:rPr>
          <w:rFonts w:ascii="Times New Roman" w:hAnsi="Times New Roman"/>
          <w:lang w:val="es-ES_tradnl"/>
        </w:rPr>
        <w:t xml:space="preserve">însuşi nu reprezintă decât partea </w:t>
      </w:r>
      <w:r>
        <w:rPr>
          <w:rFonts w:ascii="Times New Roman" w:hAnsi="Times New Roman"/>
          <w:i/>
          <w:lang w:val="es-ES_tradnl"/>
        </w:rPr>
        <w:t xml:space="preserve">Baza </w:t>
      </w:r>
      <w:r>
        <w:rPr>
          <w:rFonts w:ascii="Times New Roman" w:hAnsi="Times New Roman"/>
          <w:lang w:val="es-ES_tradnl"/>
        </w:rPr>
        <w:t xml:space="preserve">a obiectului furnizat </w:t>
      </w:r>
      <w:r>
        <w:rPr>
          <w:rFonts w:ascii="Times New Roman" w:hAnsi="Times New Roman"/>
          <w:i/>
          <w:lang w:val="es-ES_tradnl"/>
        </w:rPr>
        <w:t>oderivata</w:t>
      </w:r>
      <w:r>
        <w:rPr>
          <w:rFonts w:ascii="Times New Roman" w:hAnsi="Times New Roman"/>
          <w:lang w:val="es-ES_tradnl"/>
        </w:rPr>
        <w:t>.</w:t>
      </w:r>
    </w:p>
    <w:p w:rsidR="00B34D90" w:rsidRDefault="00B34D90" w:rsidP="00B57E41">
      <w:pPr>
        <w:pStyle w:val="PlainText"/>
        <w:spacing w:line="360" w:lineRule="auto"/>
        <w:jc w:val="both"/>
        <w:rPr>
          <w:rFonts w:ascii="Times New Roman" w:hAnsi="Times New Roman"/>
          <w:lang w:val="es-ES_tradnl"/>
        </w:rPr>
      </w:pPr>
      <w:r w:rsidRPr="00B57E41">
        <w:rPr>
          <w:rFonts w:ascii="Times New Roman" w:hAnsi="Times New Roman"/>
          <w:lang w:val="it-IT"/>
        </w:rPr>
        <w:t xml:space="preserve"> În sfârşit, apelarea </w:t>
      </w:r>
      <w:r w:rsidR="00B57E41" w:rsidRPr="00B57E41">
        <w:rPr>
          <w:rFonts w:ascii="Times New Roman" w:hAnsi="Times New Roman"/>
          <w:lang w:val="it-IT"/>
        </w:rPr>
        <w:t>metod</w:t>
      </w:r>
      <w:r w:rsidRPr="00B57E41">
        <w:rPr>
          <w:rFonts w:ascii="Times New Roman" w:hAnsi="Times New Roman"/>
          <w:lang w:val="it-IT"/>
        </w:rPr>
        <w:t xml:space="preserve">ei </w:t>
      </w:r>
      <w:r w:rsidRPr="00B57E41">
        <w:rPr>
          <w:rFonts w:ascii="Times New Roman" w:hAnsi="Times New Roman"/>
          <w:i/>
          <w:lang w:val="it-IT"/>
        </w:rPr>
        <w:t>foo</w:t>
      </w:r>
      <w:r w:rsidR="00B57E41" w:rsidRPr="00B57E41">
        <w:rPr>
          <w:rFonts w:ascii="Times New Roman" w:hAnsi="Times New Roman"/>
          <w:i/>
          <w:spacing w:val="20"/>
          <w:w w:val="200"/>
          <w:lang w:val="it-IT"/>
        </w:rPr>
        <w:t>()</w:t>
      </w:r>
      <w:r w:rsidRPr="00B57E41">
        <w:rPr>
          <w:rFonts w:ascii="Times New Roman" w:hAnsi="Times New Roman"/>
          <w:i/>
          <w:lang w:val="it-IT"/>
        </w:rPr>
        <w:t xml:space="preserve"> </w:t>
      </w:r>
      <w:r w:rsidRPr="00B57E41">
        <w:rPr>
          <w:rFonts w:ascii="Times New Roman" w:hAnsi="Times New Roman"/>
          <w:lang w:val="it-IT"/>
        </w:rPr>
        <w:t xml:space="preserve">este evaluată prin examinarea conţinutului lui </w:t>
      </w:r>
      <w:r w:rsidRPr="00B57E41">
        <w:rPr>
          <w:rFonts w:ascii="Times New Roman" w:hAnsi="Times New Roman"/>
          <w:i/>
          <w:lang w:val="it-IT"/>
        </w:rPr>
        <w:t>o</w:t>
      </w:r>
      <w:r w:rsidRPr="00B57E41">
        <w:rPr>
          <w:rFonts w:ascii="Times New Roman" w:hAnsi="Times New Roman"/>
          <w:lang w:val="it-IT"/>
        </w:rPr>
        <w:t xml:space="preserve">, deci este apelată în interiorul domeniului clasei </w:t>
      </w:r>
      <w:r w:rsidRPr="00B57E41">
        <w:rPr>
          <w:rFonts w:ascii="Times New Roman" w:hAnsi="Times New Roman"/>
          <w:i/>
          <w:lang w:val="it-IT"/>
        </w:rPr>
        <w:t>Derivata</w:t>
      </w:r>
      <w:r w:rsidRPr="00B57E41">
        <w:rPr>
          <w:rFonts w:ascii="Times New Roman" w:hAnsi="Times New Roman"/>
          <w:lang w:val="it-IT"/>
        </w:rPr>
        <w:t xml:space="preserve">. </w:t>
      </w:r>
      <w:r>
        <w:rPr>
          <w:rFonts w:ascii="Times New Roman" w:hAnsi="Times New Roman"/>
          <w:lang w:val="es-ES_tradnl"/>
        </w:rPr>
        <w:t xml:space="preserve">Pe de altă parte, </w:t>
      </w:r>
      <w:r>
        <w:rPr>
          <w:rFonts w:ascii="Times New Roman" w:hAnsi="Times New Roman"/>
          <w:i/>
          <w:lang w:val="es-ES_tradnl"/>
        </w:rPr>
        <w:t>bar</w:t>
      </w:r>
      <w:r w:rsidR="00B57E41" w:rsidRPr="00B57E41">
        <w:rPr>
          <w:rFonts w:ascii="Times New Roman" w:hAnsi="Times New Roman"/>
          <w:i/>
          <w:spacing w:val="20"/>
          <w:w w:val="200"/>
          <w:lang w:val="es-ES_tradnl"/>
        </w:rPr>
        <w:t>()</w:t>
      </w:r>
      <w:r>
        <w:rPr>
          <w:rFonts w:ascii="Times New Roman" w:hAnsi="Times New Roman"/>
          <w:i/>
          <w:lang w:val="es-ES_tradnl"/>
        </w:rPr>
        <w:t xml:space="preserve"> </w:t>
      </w:r>
      <w:r>
        <w:rPr>
          <w:rFonts w:ascii="Times New Roman" w:hAnsi="Times New Roman"/>
          <w:lang w:val="es-ES_tradnl"/>
        </w:rPr>
        <w:t xml:space="preserve">este evaluată tot în domeniul clasei </w:t>
      </w:r>
      <w:r>
        <w:rPr>
          <w:rFonts w:ascii="Times New Roman" w:hAnsi="Times New Roman"/>
          <w:i/>
          <w:lang w:val="es-ES_tradnl"/>
        </w:rPr>
        <w:t>Baza</w:t>
      </w:r>
      <w:r>
        <w:rPr>
          <w:rFonts w:ascii="Times New Roman" w:hAnsi="Times New Roman"/>
          <w:lang w:val="es-ES_tradnl"/>
        </w:rPr>
        <w:t>.</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i/>
          <w:lang w:val="es-ES_tradnl"/>
        </w:rPr>
      </w:pPr>
      <w:r>
        <w:rPr>
          <w:rFonts w:ascii="Times New Roman" w:hAnsi="Times New Roman"/>
          <w:lang w:val="es-ES_tradnl"/>
        </w:rPr>
        <w:t xml:space="preserve"> </w:t>
      </w:r>
      <w:r>
        <w:rPr>
          <w:rFonts w:ascii="Times New Roman" w:hAnsi="Times New Roman"/>
          <w:b/>
          <w:i/>
          <w:lang w:val="es-ES_tradnl"/>
        </w:rPr>
        <w:t xml:space="preserve">Definiţie (Polimorfism (3)). </w:t>
      </w:r>
      <w:r>
        <w:rPr>
          <w:rFonts w:ascii="Times New Roman" w:hAnsi="Times New Roman"/>
          <w:i/>
          <w:lang w:val="es-ES_tradnl"/>
        </w:rPr>
        <w:t>Obiectele supraclaselor pot să fie încărcate cu obiecte ale subclaselor lor. Operatorii şi metodele subclaselor pot să fie definiţi pentru a fi evaluaţi în două contexte:</w:t>
      </w:r>
    </w:p>
    <w:p w:rsidR="00B34D90" w:rsidRPr="00C94DCA" w:rsidRDefault="00B34D90">
      <w:pPr>
        <w:pStyle w:val="PlainText"/>
        <w:spacing w:line="360" w:lineRule="auto"/>
        <w:jc w:val="both"/>
        <w:rPr>
          <w:rFonts w:ascii="Times New Roman" w:hAnsi="Times New Roman"/>
          <w:i/>
          <w:lang w:val="it-IT"/>
        </w:rPr>
      </w:pPr>
      <w:r w:rsidRPr="00C94DCA">
        <w:rPr>
          <w:rFonts w:ascii="Times New Roman" w:hAnsi="Times New Roman"/>
          <w:i/>
          <w:lang w:val="it-IT"/>
        </w:rPr>
        <w:t xml:space="preserve">1. Pe baza tipului </w:t>
      </w:r>
      <w:r w:rsidRPr="00C94DCA">
        <w:rPr>
          <w:rFonts w:ascii="Times New Roman" w:hAnsi="Times New Roman"/>
          <w:b/>
          <w:bCs/>
          <w:i/>
          <w:lang w:val="it-IT"/>
        </w:rPr>
        <w:t>declarat</w:t>
      </w:r>
      <w:r w:rsidRPr="00C94DCA">
        <w:rPr>
          <w:rFonts w:ascii="Times New Roman" w:hAnsi="Times New Roman"/>
          <w:i/>
          <w:lang w:val="it-IT"/>
        </w:rPr>
        <w:t xml:space="preserve"> al obiectului (numit şi </w:t>
      </w:r>
      <w:r w:rsidRPr="00C94DCA">
        <w:rPr>
          <w:rFonts w:ascii="Times New Roman" w:hAnsi="Times New Roman"/>
          <w:b/>
          <w:bCs/>
          <w:i/>
          <w:lang w:val="it-IT"/>
        </w:rPr>
        <w:t>tip static</w:t>
      </w:r>
      <w:r w:rsidRPr="00C94DCA">
        <w:rPr>
          <w:rFonts w:ascii="Times New Roman" w:hAnsi="Times New Roman"/>
          <w:i/>
          <w:lang w:val="it-IT"/>
        </w:rPr>
        <w:t>), ceea ce conduce la o evaluare în interiorul domeniului supraclasei.</w:t>
      </w:r>
    </w:p>
    <w:p w:rsidR="00B34D90" w:rsidRPr="00C94DCA" w:rsidRDefault="00B34D90">
      <w:pPr>
        <w:pStyle w:val="PlainText"/>
        <w:spacing w:line="360" w:lineRule="auto"/>
        <w:jc w:val="both"/>
        <w:rPr>
          <w:rFonts w:ascii="Times New Roman" w:hAnsi="Times New Roman"/>
          <w:i/>
          <w:lang w:val="it-IT"/>
        </w:rPr>
      </w:pPr>
      <w:r w:rsidRPr="00C94DCA">
        <w:rPr>
          <w:rFonts w:ascii="Times New Roman" w:hAnsi="Times New Roman"/>
          <w:i/>
          <w:lang w:val="it-IT"/>
        </w:rPr>
        <w:t xml:space="preserve">2. Pe baza tipului </w:t>
      </w:r>
      <w:r w:rsidRPr="00C94DCA">
        <w:rPr>
          <w:rFonts w:ascii="Times New Roman" w:hAnsi="Times New Roman"/>
          <w:b/>
          <w:bCs/>
          <w:i/>
          <w:lang w:val="it-IT"/>
        </w:rPr>
        <w:t>conţinutului</w:t>
      </w:r>
      <w:r w:rsidRPr="00C94DCA">
        <w:rPr>
          <w:rFonts w:ascii="Times New Roman" w:hAnsi="Times New Roman"/>
          <w:i/>
          <w:lang w:val="it-IT"/>
        </w:rPr>
        <w:t xml:space="preserve"> obiectului (numit şi </w:t>
      </w:r>
      <w:r w:rsidRPr="00C94DCA">
        <w:rPr>
          <w:rFonts w:ascii="Times New Roman" w:hAnsi="Times New Roman"/>
          <w:b/>
          <w:bCs/>
          <w:i/>
          <w:lang w:val="it-IT"/>
        </w:rPr>
        <w:t>tip dinamic</w:t>
      </w:r>
      <w:r w:rsidRPr="00C94DCA">
        <w:rPr>
          <w:rFonts w:ascii="Times New Roman" w:hAnsi="Times New Roman"/>
          <w:i/>
          <w:lang w:val="it-IT"/>
        </w:rPr>
        <w:t>), ceea ce conduce la o evaluare în interiorul domeniului subclasei care le conţine.</w:t>
      </w:r>
    </w:p>
    <w:p w:rsidR="00B34D90" w:rsidRPr="00171F3F" w:rsidRDefault="00B34D90" w:rsidP="00171F3F">
      <w:pPr>
        <w:pStyle w:val="PlainText"/>
        <w:spacing w:line="360" w:lineRule="auto"/>
        <w:jc w:val="both"/>
        <w:rPr>
          <w:rFonts w:ascii="Times New Roman" w:hAnsi="Times New Roman"/>
          <w:i/>
          <w:lang w:val="it-IT"/>
        </w:rPr>
      </w:pPr>
      <w:r w:rsidRPr="00C94DCA">
        <w:rPr>
          <w:rFonts w:ascii="Times New Roman" w:hAnsi="Times New Roman"/>
          <w:i/>
          <w:lang w:val="it-IT"/>
        </w:rPr>
        <w:t xml:space="preserve">Al doilea tip este numit </w:t>
      </w:r>
      <w:r w:rsidRPr="00C94DCA">
        <w:rPr>
          <w:rFonts w:ascii="Times New Roman" w:hAnsi="Times New Roman"/>
          <w:b/>
          <w:i/>
          <w:lang w:val="it-IT"/>
        </w:rPr>
        <w:t>polimorfism</w:t>
      </w:r>
      <w:r w:rsidRPr="00C94DCA">
        <w:rPr>
          <w:rFonts w:ascii="Times New Roman" w:hAnsi="Times New Roman"/>
          <w:i/>
          <w:lang w:val="it-IT"/>
        </w:rPr>
        <w:t>.</w:t>
      </w:r>
    </w:p>
    <w:p w:rsidR="00B34D90" w:rsidRPr="00171F3F" w:rsidRDefault="00B34D90" w:rsidP="00171F3F">
      <w:pPr>
        <w:pStyle w:val="PlainText"/>
        <w:spacing w:before="120" w:after="120" w:line="360" w:lineRule="auto"/>
        <w:jc w:val="center"/>
        <w:rPr>
          <w:rFonts w:ascii="Times New Roman" w:hAnsi="Times New Roman"/>
          <w:b/>
          <w:sz w:val="48"/>
          <w:lang w:val="it-IT"/>
        </w:rPr>
      </w:pPr>
      <w:r w:rsidRPr="00C94DCA">
        <w:rPr>
          <w:rFonts w:ascii="Times New Roman" w:hAnsi="Times New Roman"/>
          <w:b/>
          <w:sz w:val="48"/>
          <w:lang w:val="it-IT"/>
        </w:rPr>
        <w:t>6 Implementarea conceptelor orientate pe obiecte în limbaje de programare</w:t>
      </w:r>
    </w:p>
    <w:p w:rsidR="00B34D90" w:rsidRPr="00C94DCA" w:rsidRDefault="00B34D90" w:rsidP="00EB65D6">
      <w:pPr>
        <w:pStyle w:val="PlainText"/>
        <w:spacing w:line="360" w:lineRule="auto"/>
        <w:jc w:val="both"/>
        <w:rPr>
          <w:rFonts w:ascii="Times New Roman" w:hAnsi="Times New Roman"/>
          <w:lang w:val="it-IT"/>
        </w:rPr>
      </w:pPr>
      <w:r w:rsidRPr="00C94DCA">
        <w:rPr>
          <w:rFonts w:ascii="Times New Roman" w:hAnsi="Times New Roman"/>
          <w:lang w:val="it-IT"/>
        </w:rPr>
        <w:t xml:space="preserve">În acest capitol prezentăm felul cum sunt tratate chestiunile privind programarea orientată pe obiecte în două limbaje de programare care, datorită calităţilor lor, sunt printre cele mai cunoscute şi utilizate: TurboPascal, pentru care vom face o scurtă prezentare, şi C++, pentru care prezentarea va fi mult mai amplă. </w:t>
      </w:r>
    </w:p>
    <w:p w:rsidR="00B34D90" w:rsidRPr="00EB65D6" w:rsidRDefault="00B34D90" w:rsidP="00EB65D6">
      <w:pPr>
        <w:pStyle w:val="PlainText"/>
        <w:spacing w:before="120" w:after="120" w:line="360" w:lineRule="auto"/>
        <w:jc w:val="both"/>
        <w:rPr>
          <w:rFonts w:ascii="Times New Roman" w:hAnsi="Times New Roman"/>
          <w:b/>
          <w:sz w:val="42"/>
          <w:lang w:val="it-IT"/>
        </w:rPr>
      </w:pPr>
      <w:r w:rsidRPr="00C94DCA">
        <w:rPr>
          <w:rFonts w:ascii="Times New Roman" w:hAnsi="Times New Roman"/>
          <w:b/>
          <w:sz w:val="42"/>
          <w:lang w:val="it-IT"/>
        </w:rPr>
        <w:t>6.1 Programare orientată pe obiecte în TurboPascal</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Se presupune cunoscut limbajul TurboPascal.</w:t>
      </w:r>
    </w:p>
    <w:p w:rsidR="00B34D90" w:rsidRDefault="00B34D90">
      <w:pPr>
        <w:pStyle w:val="PlainText"/>
        <w:spacing w:line="360" w:lineRule="auto"/>
        <w:jc w:val="both"/>
        <w:rPr>
          <w:rFonts w:ascii="Times New Roman" w:hAnsi="Times New Roman"/>
          <w:lang w:val="ro-RO"/>
        </w:rPr>
      </w:pPr>
      <w:r>
        <w:rPr>
          <w:rFonts w:ascii="Times New Roman" w:hAnsi="Times New Roman"/>
          <w:lang w:val="es-ES_tradnl"/>
        </w:rPr>
        <w:t xml:space="preserve">În TurboPascal corespondentul clasei este tipul declarat de utilizator </w:t>
      </w:r>
      <w:r>
        <w:rPr>
          <w:rFonts w:ascii="Times New Roman" w:hAnsi="Times New Roman"/>
          <w:b/>
          <w:lang w:val="es-ES_tradnl"/>
        </w:rPr>
        <w:t>object</w:t>
      </w:r>
      <w:r>
        <w:rPr>
          <w:rFonts w:ascii="Times New Roman" w:hAnsi="Times New Roman"/>
          <w:lang w:val="es-ES_tradnl"/>
        </w:rPr>
        <w:t xml:space="preserve">, a cărui declarare are sintaxa asemănătoare cu a tipului </w:t>
      </w:r>
      <w:r>
        <w:rPr>
          <w:rFonts w:ascii="Times New Roman" w:hAnsi="Times New Roman"/>
          <w:b/>
          <w:lang w:val="es-ES_tradnl"/>
        </w:rPr>
        <w:t>record</w:t>
      </w:r>
      <w:r>
        <w:rPr>
          <w:rFonts w:ascii="Times New Roman" w:hAnsi="Times New Roman"/>
          <w:lang w:val="es-ES_tradnl"/>
        </w:rPr>
        <w:t xml:space="preserve">. </w:t>
      </w:r>
      <w:r w:rsidRPr="00C94DCA">
        <w:rPr>
          <w:rFonts w:ascii="Times New Roman" w:hAnsi="Times New Roman"/>
          <w:lang w:val="es-ES_tradnl"/>
        </w:rPr>
        <w:t xml:space="preserve">Componentele unui tip </w:t>
      </w:r>
      <w:r w:rsidRPr="00C94DCA">
        <w:rPr>
          <w:rFonts w:ascii="Times New Roman" w:hAnsi="Times New Roman"/>
          <w:b/>
          <w:lang w:val="es-ES_tradnl"/>
        </w:rPr>
        <w:t xml:space="preserve">object </w:t>
      </w:r>
      <w:r w:rsidRPr="00C94DCA">
        <w:rPr>
          <w:rFonts w:ascii="Times New Roman" w:hAnsi="Times New Roman"/>
          <w:lang w:val="es-ES_tradnl"/>
        </w:rPr>
        <w:t xml:space="preserve">pot fi atât date (reprezentând </w:t>
      </w:r>
      <w:r w:rsidRPr="00C94DCA">
        <w:rPr>
          <w:rFonts w:ascii="Times New Roman" w:hAnsi="Times New Roman"/>
          <w:i/>
          <w:lang w:val="es-ES_tradnl"/>
        </w:rPr>
        <w:t>atribute</w:t>
      </w:r>
      <w:r w:rsidRPr="00C94DCA">
        <w:rPr>
          <w:rFonts w:ascii="Times New Roman" w:hAnsi="Times New Roman"/>
          <w:lang w:val="es-ES_tradnl"/>
        </w:rPr>
        <w:t xml:space="preserve">), cât şi proceduri sau funcţii (reprezentând </w:t>
      </w:r>
      <w:r w:rsidRPr="00C94DCA">
        <w:rPr>
          <w:rFonts w:ascii="Times New Roman" w:hAnsi="Times New Roman"/>
          <w:i/>
          <w:lang w:val="es-ES_tradnl"/>
        </w:rPr>
        <w:t>metode</w:t>
      </w:r>
      <w:r w:rsidRPr="00C94DCA">
        <w:rPr>
          <w:rFonts w:ascii="Times New Roman" w:hAnsi="Times New Roman"/>
          <w:lang w:val="es-ES_tradnl"/>
        </w:rPr>
        <w:t xml:space="preserve">). </w:t>
      </w:r>
      <w:r>
        <w:rPr>
          <w:rFonts w:ascii="Times New Roman" w:hAnsi="Times New Roman"/>
          <w:lang w:val="es-ES_tradnl"/>
        </w:rPr>
        <w:t xml:space="preserve">Declararea unui tip </w:t>
      </w:r>
      <w:r>
        <w:rPr>
          <w:rFonts w:ascii="Times New Roman" w:hAnsi="Times New Roman"/>
          <w:b/>
          <w:lang w:val="es-ES_tradnl"/>
        </w:rPr>
        <w:t>object</w:t>
      </w:r>
      <w:r>
        <w:rPr>
          <w:rFonts w:ascii="Times New Roman" w:hAnsi="Times New Roman"/>
          <w:lang w:val="es-ES_tradnl"/>
        </w:rPr>
        <w:t xml:space="preserve"> este permisă numai în partea de </w:t>
      </w:r>
      <w:r>
        <w:rPr>
          <w:rFonts w:ascii="Times New Roman" w:hAnsi="Times New Roman"/>
          <w:lang w:val="es-ES_tradnl"/>
        </w:rPr>
        <w:lastRenderedPageBreak/>
        <w:t xml:space="preserve">declarare a modulului (deci </w:t>
      </w:r>
      <w:r>
        <w:rPr>
          <w:rFonts w:ascii="Times New Roman" w:hAnsi="Times New Roman"/>
          <w:b/>
          <w:lang w:val="es-ES_tradnl"/>
        </w:rPr>
        <w:t>nu</w:t>
      </w:r>
      <w:r>
        <w:rPr>
          <w:rFonts w:ascii="Times New Roman" w:hAnsi="Times New Roman"/>
          <w:lang w:val="es-ES_tradnl"/>
        </w:rPr>
        <w:t xml:space="preserve"> în corpul funcţiilor şi al procedurilor). Definiţiile metodelor asociate trebuie plasate în acelaşi domeniu după declararea tipului </w:t>
      </w:r>
      <w:r>
        <w:rPr>
          <w:rFonts w:ascii="Times New Roman" w:hAnsi="Times New Roman"/>
          <w:b/>
          <w:lang w:val="es-ES_tradnl"/>
        </w:rPr>
        <w:t>object</w:t>
      </w:r>
      <w:r>
        <w:rPr>
          <w:rFonts w:ascii="Times New Roman" w:hAnsi="Times New Roman"/>
          <w:lang w:val="es-ES_tradnl"/>
        </w:rPr>
        <w:t xml:space="preserve">. Referirea la componentele unei variabile având un tip </w:t>
      </w:r>
      <w:r>
        <w:rPr>
          <w:rFonts w:ascii="Times New Roman" w:hAnsi="Times New Roman"/>
          <w:b/>
          <w:lang w:val="es-ES_tradnl"/>
        </w:rPr>
        <w:t>object</w:t>
      </w:r>
      <w:r>
        <w:rPr>
          <w:rFonts w:ascii="Times New Roman" w:hAnsi="Times New Roman"/>
          <w:lang w:val="es-ES_tradnl"/>
        </w:rPr>
        <w:t xml:space="preserve"> se face cu sintaxa </w:t>
      </w:r>
      <w:r>
        <w:rPr>
          <w:rFonts w:ascii="Times New Roman" w:hAnsi="Times New Roman"/>
          <w:i/>
          <w:lang w:val="es-ES_tradnl"/>
        </w:rPr>
        <w:t>nume_variabilă.nume_componenta[(lista_de_ argumente_efective)]</w:t>
      </w:r>
      <w:r>
        <w:rPr>
          <w:rFonts w:ascii="Times New Roman" w:hAnsi="Times New Roman"/>
          <w:lang w:val="es-ES_tradnl"/>
        </w:rPr>
        <w:t xml:space="preserve">. Exemplul de mai jos </w:t>
      </w:r>
      <w:r>
        <w:rPr>
          <w:rFonts w:ascii="Times New Roman" w:hAnsi="Times New Roman"/>
          <w:lang w:val="ro-RO"/>
        </w:rPr>
        <w:t xml:space="preserve">prezintă un program în care se defineşte şi se utilizează un tip </w:t>
      </w:r>
      <w:r>
        <w:rPr>
          <w:rFonts w:ascii="Times New Roman" w:hAnsi="Times New Roman"/>
          <w:b/>
          <w:lang w:val="ro-RO"/>
        </w:rPr>
        <w:t>object</w:t>
      </w:r>
      <w:r>
        <w:rPr>
          <w:rFonts w:ascii="Times New Roman" w:hAnsi="Times New Roman"/>
          <w:lang w:val="ro-RO"/>
        </w:rPr>
        <w:t xml:space="preserve"> pentru numere complexe.</w:t>
      </w:r>
    </w:p>
    <w:p w:rsidR="00B34D90" w:rsidRDefault="00B34D90">
      <w:pPr>
        <w:pStyle w:val="PlainText"/>
        <w:spacing w:line="360" w:lineRule="auto"/>
        <w:jc w:val="both"/>
        <w:rPr>
          <w:rFonts w:ascii="Times New Roman" w:hAnsi="Times New Roman"/>
          <w:lang w:val="ro-RO"/>
        </w:rPr>
      </w:pPr>
    </w:p>
    <w:p w:rsidR="00B34D90" w:rsidRDefault="00B34D90">
      <w:pPr>
        <w:pStyle w:val="PlainText"/>
        <w:spacing w:line="360" w:lineRule="auto"/>
        <w:jc w:val="both"/>
      </w:pPr>
      <w:r>
        <w:t>type complex=object</w:t>
      </w:r>
    </w:p>
    <w:p w:rsidR="00B34D90" w:rsidRDefault="00B34D90">
      <w:pPr>
        <w:pStyle w:val="PlainText"/>
        <w:spacing w:line="360" w:lineRule="auto"/>
        <w:jc w:val="both"/>
      </w:pPr>
      <w:r>
        <w:t xml:space="preserve"> {date}</w:t>
      </w:r>
    </w:p>
    <w:p w:rsidR="00B34D90" w:rsidRDefault="00B34D90">
      <w:pPr>
        <w:pStyle w:val="PlainText"/>
        <w:spacing w:line="360" w:lineRule="auto"/>
        <w:jc w:val="both"/>
      </w:pPr>
      <w:r>
        <w:t xml:space="preserve"> re, im:real;</w:t>
      </w:r>
    </w:p>
    <w:p w:rsidR="00B34D90" w:rsidRDefault="00B34D90">
      <w:pPr>
        <w:pStyle w:val="PlainText"/>
        <w:spacing w:line="360" w:lineRule="auto"/>
        <w:jc w:val="both"/>
      </w:pPr>
    </w:p>
    <w:p w:rsidR="00B34D90" w:rsidRPr="00C94DCA" w:rsidRDefault="00B34D90">
      <w:pPr>
        <w:pStyle w:val="PlainText"/>
        <w:spacing w:line="360" w:lineRule="auto"/>
        <w:jc w:val="both"/>
        <w:rPr>
          <w:lang w:val="en-GB"/>
        </w:rPr>
      </w:pPr>
      <w:r>
        <w:t xml:space="preserve"> </w:t>
      </w:r>
      <w:r w:rsidRPr="00C94DCA">
        <w:rPr>
          <w:lang w:val="en-GB"/>
        </w:rPr>
        <w:t>{declarari de metode}</w:t>
      </w:r>
    </w:p>
    <w:p w:rsidR="00B34D90" w:rsidRPr="00C94DCA" w:rsidRDefault="00B34D90">
      <w:pPr>
        <w:pStyle w:val="PlainText"/>
        <w:spacing w:line="360" w:lineRule="auto"/>
        <w:jc w:val="both"/>
        <w:rPr>
          <w:lang w:val="en-GB"/>
        </w:rPr>
      </w:pPr>
      <w:r w:rsidRPr="00C94DCA">
        <w:rPr>
          <w:lang w:val="en-GB"/>
        </w:rPr>
        <w:t xml:space="preserve"> procedure comp(a, b:real);</w:t>
      </w:r>
    </w:p>
    <w:p w:rsidR="00B34D90" w:rsidRDefault="00B34D90">
      <w:pPr>
        <w:pStyle w:val="PlainText"/>
        <w:spacing w:line="360" w:lineRule="auto"/>
        <w:jc w:val="both"/>
      </w:pPr>
      <w:r w:rsidRPr="00C94DCA">
        <w:rPr>
          <w:lang w:val="en-GB"/>
        </w:rPr>
        <w:t xml:space="preserve"> </w:t>
      </w:r>
      <w:r>
        <w:t>procedure atr(v:complex);</w:t>
      </w:r>
    </w:p>
    <w:p w:rsidR="00B34D90" w:rsidRDefault="00B34D90">
      <w:pPr>
        <w:pStyle w:val="PlainText"/>
        <w:spacing w:line="360" w:lineRule="auto"/>
        <w:jc w:val="both"/>
      </w:pPr>
      <w:r>
        <w:t xml:space="preserve"> function sum_re(v:complex):real;</w:t>
      </w:r>
    </w:p>
    <w:p w:rsidR="00B34D90" w:rsidRDefault="00B34D90">
      <w:pPr>
        <w:pStyle w:val="PlainText"/>
        <w:spacing w:line="360" w:lineRule="auto"/>
        <w:jc w:val="both"/>
      </w:pPr>
      <w:r>
        <w:t xml:space="preserve"> function sum_im(v:complex):real;</w:t>
      </w:r>
    </w:p>
    <w:p w:rsidR="00B34D90" w:rsidRDefault="00B34D90">
      <w:pPr>
        <w:pStyle w:val="PlainText"/>
        <w:spacing w:line="360" w:lineRule="auto"/>
        <w:jc w:val="both"/>
      </w:pPr>
      <w:r>
        <w:t xml:space="preserve"> procedure sum(v:complex; var s:complex);</w:t>
      </w:r>
    </w:p>
    <w:p w:rsidR="00B34D90" w:rsidRPr="00C94DCA" w:rsidRDefault="00B34D90">
      <w:pPr>
        <w:pStyle w:val="PlainText"/>
        <w:spacing w:line="360" w:lineRule="auto"/>
        <w:jc w:val="both"/>
        <w:rPr>
          <w:lang w:val="it-IT"/>
        </w:rPr>
      </w:pPr>
      <w:r>
        <w:t xml:space="preserve"> </w:t>
      </w:r>
      <w:r w:rsidRPr="00C94DCA">
        <w:rPr>
          <w:lang w:val="it-IT"/>
        </w:rPr>
        <w:t>procedure citeste;</w:t>
      </w:r>
    </w:p>
    <w:p w:rsidR="00B34D90" w:rsidRPr="00C94DCA" w:rsidRDefault="00B34D90">
      <w:pPr>
        <w:pStyle w:val="PlainText"/>
        <w:spacing w:line="360" w:lineRule="auto"/>
        <w:jc w:val="both"/>
        <w:rPr>
          <w:lang w:val="it-IT"/>
        </w:rPr>
      </w:pPr>
      <w:r w:rsidRPr="00C94DCA">
        <w:rPr>
          <w:lang w:val="it-IT"/>
        </w:rPr>
        <w:t xml:space="preserve"> procedure scrie;</w:t>
      </w:r>
    </w:p>
    <w:p w:rsidR="00B34D90" w:rsidRPr="00C94DCA" w:rsidRDefault="00B34D90">
      <w:pPr>
        <w:pStyle w:val="PlainText"/>
        <w:spacing w:line="360" w:lineRule="auto"/>
        <w:jc w:val="both"/>
        <w:rPr>
          <w:lang w:val="it-IT"/>
        </w:rPr>
      </w:pPr>
      <w:r w:rsidRPr="00C94DCA">
        <w:rPr>
          <w:lang w:val="it-IT"/>
        </w:rPr>
        <w:t xml:space="preserve"> end;</w:t>
      </w:r>
    </w:p>
    <w:p w:rsidR="00B34D90" w:rsidRPr="00C94DCA" w:rsidRDefault="00B34D90">
      <w:pPr>
        <w:pStyle w:val="PlainText"/>
        <w:spacing w:line="360" w:lineRule="auto"/>
        <w:jc w:val="both"/>
        <w:rPr>
          <w:lang w:val="it-IT"/>
        </w:rPr>
      </w:pPr>
    </w:p>
    <w:p w:rsidR="00B34D90" w:rsidRDefault="00B34D90">
      <w:pPr>
        <w:pStyle w:val="PlainText"/>
        <w:spacing w:line="360" w:lineRule="auto"/>
        <w:jc w:val="both"/>
      </w:pPr>
      <w:r>
        <w:t>{implementarea metodelor}</w:t>
      </w:r>
    </w:p>
    <w:p w:rsidR="00B34D90" w:rsidRDefault="00B34D90">
      <w:pPr>
        <w:pStyle w:val="PlainText"/>
        <w:spacing w:line="360" w:lineRule="auto"/>
        <w:jc w:val="both"/>
      </w:pPr>
      <w:r>
        <w:t>procedure complex.comp(a, b:real);</w:t>
      </w:r>
    </w:p>
    <w:p w:rsidR="00B34D90" w:rsidRDefault="00B34D90">
      <w:pPr>
        <w:pStyle w:val="PlainText"/>
        <w:spacing w:line="360" w:lineRule="auto"/>
        <w:jc w:val="both"/>
      </w:pPr>
      <w:r>
        <w:t>begin</w:t>
      </w:r>
    </w:p>
    <w:p w:rsidR="00B34D90" w:rsidRDefault="00B34D90">
      <w:pPr>
        <w:pStyle w:val="PlainText"/>
        <w:spacing w:line="360" w:lineRule="auto"/>
        <w:jc w:val="both"/>
      </w:pPr>
      <w:r>
        <w:t xml:space="preserve"> re:=a;</w:t>
      </w:r>
    </w:p>
    <w:p w:rsidR="00B34D90" w:rsidRDefault="00B34D90">
      <w:pPr>
        <w:pStyle w:val="PlainText"/>
        <w:spacing w:line="360" w:lineRule="auto"/>
        <w:jc w:val="both"/>
      </w:pPr>
      <w:r>
        <w:t xml:space="preserve"> im:=b</w:t>
      </w:r>
    </w:p>
    <w:p w:rsidR="00B34D90" w:rsidRDefault="00B34D90">
      <w:pPr>
        <w:pStyle w:val="PlainText"/>
        <w:spacing w:line="360" w:lineRule="auto"/>
        <w:jc w:val="both"/>
      </w:pPr>
      <w:r>
        <w:t>end;</w:t>
      </w:r>
    </w:p>
    <w:p w:rsidR="00B34D90" w:rsidRDefault="00B34D90">
      <w:pPr>
        <w:pStyle w:val="PlainText"/>
        <w:spacing w:line="360" w:lineRule="auto"/>
        <w:jc w:val="both"/>
      </w:pPr>
    </w:p>
    <w:p w:rsidR="00B34D90" w:rsidRDefault="00B34D90">
      <w:pPr>
        <w:pStyle w:val="PlainText"/>
        <w:spacing w:line="360" w:lineRule="auto"/>
        <w:jc w:val="both"/>
      </w:pPr>
      <w:r>
        <w:t>procedure complex.atr(v:complex);</w:t>
      </w:r>
    </w:p>
    <w:p w:rsidR="00B34D90" w:rsidRDefault="00B34D90">
      <w:pPr>
        <w:pStyle w:val="PlainText"/>
        <w:spacing w:line="360" w:lineRule="auto"/>
        <w:jc w:val="both"/>
      </w:pPr>
      <w:r>
        <w:t>begin</w:t>
      </w:r>
    </w:p>
    <w:p w:rsidR="00B34D90" w:rsidRPr="00C94DCA" w:rsidRDefault="00B34D90">
      <w:pPr>
        <w:pStyle w:val="PlainText"/>
        <w:spacing w:line="360" w:lineRule="auto"/>
        <w:jc w:val="both"/>
        <w:rPr>
          <w:lang w:val="fr-FR"/>
        </w:rPr>
      </w:pPr>
      <w:r>
        <w:t xml:space="preserve"> </w:t>
      </w:r>
      <w:r w:rsidRPr="00C94DCA">
        <w:rPr>
          <w:lang w:val="fr-FR"/>
        </w:rPr>
        <w:t>comp(v.re, v.im)</w:t>
      </w:r>
    </w:p>
    <w:p w:rsidR="00B34D90" w:rsidRDefault="00B34D90">
      <w:pPr>
        <w:pStyle w:val="PlainText"/>
        <w:spacing w:line="360" w:lineRule="auto"/>
        <w:jc w:val="both"/>
      </w:pPr>
      <w:r>
        <w:t>end;</w:t>
      </w:r>
    </w:p>
    <w:p w:rsidR="00B34D90" w:rsidRDefault="00B34D90">
      <w:pPr>
        <w:pStyle w:val="PlainText"/>
        <w:spacing w:line="360" w:lineRule="auto"/>
        <w:jc w:val="both"/>
      </w:pPr>
    </w:p>
    <w:p w:rsidR="00B34D90" w:rsidRDefault="00B34D90">
      <w:pPr>
        <w:pStyle w:val="PlainText"/>
        <w:spacing w:line="360" w:lineRule="auto"/>
        <w:jc w:val="both"/>
      </w:pPr>
      <w:r>
        <w:lastRenderedPageBreak/>
        <w:t>function complex.sum_re(v:complex):real;</w:t>
      </w:r>
    </w:p>
    <w:p w:rsidR="00B34D90" w:rsidRDefault="00B34D90">
      <w:pPr>
        <w:pStyle w:val="PlainText"/>
        <w:spacing w:line="360" w:lineRule="auto"/>
        <w:jc w:val="both"/>
      </w:pPr>
      <w:r>
        <w:t>begin</w:t>
      </w:r>
    </w:p>
    <w:p w:rsidR="00B34D90" w:rsidRDefault="00B34D90">
      <w:pPr>
        <w:pStyle w:val="PlainText"/>
        <w:spacing w:line="360" w:lineRule="auto"/>
        <w:jc w:val="both"/>
      </w:pPr>
      <w:r>
        <w:t xml:space="preserve"> sum_re:=re+v.re</w:t>
      </w:r>
    </w:p>
    <w:p w:rsidR="00B34D90" w:rsidRDefault="00B34D90">
      <w:pPr>
        <w:pStyle w:val="PlainText"/>
        <w:spacing w:line="360" w:lineRule="auto"/>
        <w:jc w:val="both"/>
      </w:pPr>
      <w:r>
        <w:t>end;</w:t>
      </w:r>
    </w:p>
    <w:p w:rsidR="00B34D90" w:rsidRDefault="00B34D90">
      <w:pPr>
        <w:pStyle w:val="PlainText"/>
        <w:spacing w:line="360" w:lineRule="auto"/>
        <w:jc w:val="both"/>
      </w:pPr>
    </w:p>
    <w:p w:rsidR="00B34D90" w:rsidRDefault="00B34D90">
      <w:pPr>
        <w:pStyle w:val="PlainText"/>
        <w:spacing w:line="360" w:lineRule="auto"/>
        <w:jc w:val="both"/>
      </w:pPr>
      <w:r>
        <w:t>function complex.sum_im(v:complex):real;</w:t>
      </w:r>
    </w:p>
    <w:p w:rsidR="00B34D90" w:rsidRDefault="00B34D90">
      <w:pPr>
        <w:pStyle w:val="PlainText"/>
        <w:spacing w:line="360" w:lineRule="auto"/>
        <w:jc w:val="both"/>
      </w:pPr>
      <w:r>
        <w:t>begin</w:t>
      </w:r>
    </w:p>
    <w:p w:rsidR="00B34D90" w:rsidRDefault="00B34D90">
      <w:pPr>
        <w:pStyle w:val="PlainText"/>
        <w:spacing w:line="360" w:lineRule="auto"/>
        <w:jc w:val="both"/>
      </w:pPr>
      <w:r>
        <w:t xml:space="preserve"> sum_im:=im+v.im</w:t>
      </w:r>
    </w:p>
    <w:p w:rsidR="00B34D90" w:rsidRDefault="00B34D90">
      <w:pPr>
        <w:pStyle w:val="PlainText"/>
        <w:spacing w:line="360" w:lineRule="auto"/>
        <w:jc w:val="both"/>
      </w:pPr>
      <w:r>
        <w:t>end;</w:t>
      </w:r>
    </w:p>
    <w:p w:rsidR="00B34D90" w:rsidRDefault="00B34D90">
      <w:pPr>
        <w:pStyle w:val="PlainText"/>
        <w:spacing w:line="360" w:lineRule="auto"/>
        <w:jc w:val="both"/>
      </w:pPr>
    </w:p>
    <w:p w:rsidR="00B34D90" w:rsidRDefault="00B34D90">
      <w:pPr>
        <w:pStyle w:val="PlainText"/>
        <w:spacing w:line="360" w:lineRule="auto"/>
        <w:jc w:val="both"/>
      </w:pPr>
      <w:r>
        <w:t>procedure complex.sum(v:complex; var s:complex);</w:t>
      </w:r>
    </w:p>
    <w:p w:rsidR="00B34D90" w:rsidRDefault="00B34D90">
      <w:pPr>
        <w:pStyle w:val="PlainText"/>
        <w:spacing w:line="360" w:lineRule="auto"/>
        <w:jc w:val="both"/>
      </w:pPr>
      <w:r>
        <w:t>begin</w:t>
      </w:r>
    </w:p>
    <w:p w:rsidR="00B34D90" w:rsidRDefault="00B34D90">
      <w:pPr>
        <w:pStyle w:val="PlainText"/>
        <w:spacing w:line="360" w:lineRule="auto"/>
        <w:jc w:val="both"/>
      </w:pPr>
      <w:r>
        <w:t>s.re:=re+v.re;</w:t>
      </w:r>
    </w:p>
    <w:p w:rsidR="00B34D90" w:rsidRDefault="00B34D90">
      <w:pPr>
        <w:pStyle w:val="PlainText"/>
        <w:spacing w:line="360" w:lineRule="auto"/>
        <w:jc w:val="both"/>
      </w:pPr>
      <w:r>
        <w:t>s.im:=im+v.im</w:t>
      </w:r>
    </w:p>
    <w:p w:rsidR="00B34D90" w:rsidRDefault="00B34D90">
      <w:pPr>
        <w:pStyle w:val="PlainText"/>
        <w:spacing w:line="360" w:lineRule="auto"/>
        <w:jc w:val="both"/>
      </w:pPr>
      <w:r>
        <w:t>end;</w:t>
      </w:r>
    </w:p>
    <w:p w:rsidR="00B34D90" w:rsidRDefault="00B34D90">
      <w:pPr>
        <w:pStyle w:val="PlainText"/>
        <w:spacing w:line="360" w:lineRule="auto"/>
        <w:jc w:val="both"/>
      </w:pPr>
    </w:p>
    <w:p w:rsidR="00B34D90" w:rsidRDefault="00B34D90">
      <w:pPr>
        <w:pStyle w:val="PlainText"/>
        <w:spacing w:line="360" w:lineRule="auto"/>
        <w:jc w:val="both"/>
      </w:pPr>
      <w:r>
        <w:t>procedure complex.citeste;</w:t>
      </w:r>
    </w:p>
    <w:p w:rsidR="00B34D90" w:rsidRDefault="00B34D90">
      <w:pPr>
        <w:pStyle w:val="PlainText"/>
        <w:spacing w:line="360" w:lineRule="auto"/>
        <w:jc w:val="both"/>
      </w:pPr>
      <w:r>
        <w:t>begin</w:t>
      </w:r>
    </w:p>
    <w:p w:rsidR="00B34D90" w:rsidRDefault="00B34D90">
      <w:pPr>
        <w:pStyle w:val="PlainText"/>
        <w:spacing w:line="360" w:lineRule="auto"/>
        <w:jc w:val="both"/>
      </w:pPr>
      <w:r>
        <w:t>read(re, im); readln</w:t>
      </w:r>
    </w:p>
    <w:p w:rsidR="00B34D90" w:rsidRDefault="00B34D90">
      <w:pPr>
        <w:pStyle w:val="PlainText"/>
        <w:spacing w:line="360" w:lineRule="auto"/>
        <w:jc w:val="both"/>
      </w:pPr>
      <w:r>
        <w:t>end;</w:t>
      </w:r>
    </w:p>
    <w:p w:rsidR="00B34D90" w:rsidRDefault="00B34D90">
      <w:pPr>
        <w:pStyle w:val="PlainText"/>
        <w:spacing w:line="360" w:lineRule="auto"/>
        <w:jc w:val="both"/>
      </w:pPr>
    </w:p>
    <w:p w:rsidR="00B34D90" w:rsidRDefault="00B34D90">
      <w:pPr>
        <w:pStyle w:val="PlainText"/>
        <w:spacing w:line="360" w:lineRule="auto"/>
        <w:jc w:val="both"/>
      </w:pPr>
      <w:r>
        <w:t>procedure complex.scrie;</w:t>
      </w:r>
    </w:p>
    <w:p w:rsidR="00B34D90" w:rsidRDefault="00B34D90">
      <w:pPr>
        <w:pStyle w:val="PlainText"/>
        <w:spacing w:line="360" w:lineRule="auto"/>
        <w:jc w:val="both"/>
      </w:pPr>
      <w:r>
        <w:t>begin</w:t>
      </w:r>
    </w:p>
    <w:p w:rsidR="00B34D90" w:rsidRDefault="00B34D90">
      <w:pPr>
        <w:pStyle w:val="PlainText"/>
        <w:spacing w:line="360" w:lineRule="auto"/>
        <w:jc w:val="both"/>
      </w:pPr>
      <w:r>
        <w:t>write('re=', re, ' im=', im); writeln</w:t>
      </w:r>
    </w:p>
    <w:p w:rsidR="00B34D90" w:rsidRDefault="00B34D90">
      <w:pPr>
        <w:pStyle w:val="PlainText"/>
        <w:spacing w:line="360" w:lineRule="auto"/>
        <w:jc w:val="both"/>
      </w:pPr>
      <w:r>
        <w:t>end;</w:t>
      </w:r>
    </w:p>
    <w:p w:rsidR="00B34D90" w:rsidRDefault="00B34D90">
      <w:pPr>
        <w:pStyle w:val="PlainText"/>
        <w:spacing w:line="360" w:lineRule="auto"/>
        <w:jc w:val="both"/>
      </w:pPr>
    </w:p>
    <w:p w:rsidR="00B34D90" w:rsidRDefault="00B34D90">
      <w:pPr>
        <w:pStyle w:val="PlainText"/>
        <w:spacing w:line="360" w:lineRule="auto"/>
        <w:jc w:val="both"/>
      </w:pPr>
      <w:r>
        <w:t>{program principal}</w:t>
      </w:r>
    </w:p>
    <w:p w:rsidR="00B34D90" w:rsidRDefault="00B34D90">
      <w:pPr>
        <w:pStyle w:val="PlainText"/>
        <w:spacing w:line="360" w:lineRule="auto"/>
        <w:jc w:val="both"/>
      </w:pPr>
      <w:r>
        <w:t>var c1, c2:complex;</w:t>
      </w:r>
    </w:p>
    <w:p w:rsidR="00B34D90" w:rsidRDefault="00B34D90">
      <w:pPr>
        <w:pStyle w:val="PlainText"/>
        <w:spacing w:line="360" w:lineRule="auto"/>
        <w:jc w:val="both"/>
      </w:pPr>
      <w:r>
        <w:t>begin</w:t>
      </w:r>
    </w:p>
    <w:p w:rsidR="00B34D90" w:rsidRDefault="00B34D90">
      <w:pPr>
        <w:pStyle w:val="PlainText"/>
        <w:spacing w:line="360" w:lineRule="auto"/>
        <w:jc w:val="both"/>
      </w:pPr>
      <w:r>
        <w:t xml:space="preserve"> c1.citeste;</w:t>
      </w:r>
    </w:p>
    <w:p w:rsidR="00B34D90" w:rsidRPr="00C94DCA" w:rsidRDefault="00B34D90">
      <w:pPr>
        <w:pStyle w:val="PlainText"/>
        <w:spacing w:line="360" w:lineRule="auto"/>
        <w:jc w:val="both"/>
        <w:rPr>
          <w:lang w:val="es-ES"/>
        </w:rPr>
      </w:pPr>
      <w:r>
        <w:t xml:space="preserve"> </w:t>
      </w:r>
      <w:r w:rsidRPr="00C94DCA">
        <w:rPr>
          <w:lang w:val="es-ES"/>
        </w:rPr>
        <w:t>c2.atr(c1);</w:t>
      </w:r>
    </w:p>
    <w:p w:rsidR="00B34D90" w:rsidRPr="00C94DCA" w:rsidRDefault="00B34D90">
      <w:pPr>
        <w:pStyle w:val="PlainText"/>
        <w:spacing w:line="360" w:lineRule="auto"/>
        <w:jc w:val="both"/>
        <w:rPr>
          <w:lang w:val="es-ES"/>
        </w:rPr>
      </w:pPr>
      <w:r w:rsidRPr="00C94DCA">
        <w:rPr>
          <w:lang w:val="es-ES"/>
        </w:rPr>
        <w:t xml:space="preserve"> c2.sum(c1, c1);</w:t>
      </w:r>
    </w:p>
    <w:p w:rsidR="00B34D90" w:rsidRPr="00C94DCA" w:rsidRDefault="00B34D90">
      <w:pPr>
        <w:pStyle w:val="PlainText"/>
        <w:spacing w:line="360" w:lineRule="auto"/>
        <w:jc w:val="both"/>
        <w:rPr>
          <w:lang w:val="it-IT"/>
        </w:rPr>
      </w:pPr>
      <w:r w:rsidRPr="00C94DCA">
        <w:rPr>
          <w:lang w:val="es-ES"/>
        </w:rPr>
        <w:lastRenderedPageBreak/>
        <w:t xml:space="preserve"> </w:t>
      </w:r>
      <w:r w:rsidRPr="00C94DCA">
        <w:rPr>
          <w:lang w:val="it-IT"/>
        </w:rPr>
        <w:t>c1.scrie;</w:t>
      </w:r>
    </w:p>
    <w:p w:rsidR="00B34D90" w:rsidRPr="00C94DCA" w:rsidRDefault="00B34D90">
      <w:pPr>
        <w:pStyle w:val="PlainText"/>
        <w:spacing w:line="360" w:lineRule="auto"/>
        <w:jc w:val="both"/>
        <w:rPr>
          <w:lang w:val="it-IT"/>
        </w:rPr>
      </w:pPr>
      <w:r w:rsidRPr="00C94DCA">
        <w:rPr>
          <w:lang w:val="it-IT"/>
        </w:rPr>
        <w:t xml:space="preserve"> c2.scrie;</w:t>
      </w:r>
    </w:p>
    <w:p w:rsidR="00B34D90" w:rsidRPr="00C94DCA" w:rsidRDefault="00B34D90">
      <w:pPr>
        <w:pStyle w:val="PlainText"/>
        <w:spacing w:line="360" w:lineRule="auto"/>
        <w:jc w:val="both"/>
        <w:rPr>
          <w:lang w:val="it-IT"/>
        </w:rPr>
      </w:pPr>
      <w:r w:rsidRPr="00C94DCA">
        <w:rPr>
          <w:lang w:val="it-IT"/>
        </w:rPr>
        <w:t xml:space="preserve"> readln</w:t>
      </w:r>
    </w:p>
    <w:p w:rsidR="00B34D90" w:rsidRPr="00C94DCA" w:rsidRDefault="00B34D90">
      <w:pPr>
        <w:pStyle w:val="PlainText"/>
        <w:spacing w:line="360" w:lineRule="auto"/>
        <w:jc w:val="both"/>
        <w:rPr>
          <w:lang w:val="it-IT"/>
        </w:rPr>
      </w:pPr>
      <w:r w:rsidRPr="00C94DCA">
        <w:rPr>
          <w:lang w:val="it-IT"/>
        </w:rPr>
        <w:t>end.</w:t>
      </w:r>
    </w:p>
    <w:p w:rsidR="00B34D90" w:rsidRDefault="00B34D90">
      <w:pPr>
        <w:pStyle w:val="PlainText"/>
        <w:spacing w:line="360" w:lineRule="auto"/>
        <w:jc w:val="both"/>
        <w:rPr>
          <w:rFonts w:ascii="Times New Roman" w:hAnsi="Times New Roman"/>
          <w:lang w:val="ro-RO"/>
        </w:rPr>
      </w:pPr>
    </w:p>
    <w:p w:rsidR="00B34D90" w:rsidRDefault="00B34D90">
      <w:pPr>
        <w:pStyle w:val="PlainText"/>
        <w:spacing w:line="360" w:lineRule="auto"/>
        <w:jc w:val="both"/>
        <w:rPr>
          <w:rFonts w:ascii="Times New Roman" w:hAnsi="Times New Roman"/>
          <w:lang w:val="ro-RO"/>
        </w:rPr>
      </w:pPr>
      <w:r>
        <w:rPr>
          <w:rFonts w:ascii="Times New Roman" w:hAnsi="Times New Roman"/>
          <w:lang w:val="it-IT"/>
        </w:rPr>
        <w:t>Dăm mai jos o scurtă prezentare a celorlalte elemente de programare orientată pe obiecte pe care TurboPascal le ofer</w:t>
      </w:r>
      <w:r>
        <w:rPr>
          <w:rFonts w:ascii="Times New Roman" w:hAnsi="Times New Roman"/>
          <w:lang w:val="ro-RO"/>
        </w:rPr>
        <w:t xml:space="preserve">ă. </w:t>
      </w:r>
    </w:p>
    <w:p w:rsidR="00B34D90" w:rsidRDefault="00B34D90">
      <w:pPr>
        <w:pStyle w:val="PlainText"/>
        <w:spacing w:line="360" w:lineRule="auto"/>
        <w:jc w:val="both"/>
        <w:rPr>
          <w:rFonts w:ascii="Times New Roman" w:hAnsi="Times New Roman"/>
          <w:lang w:val="ro-RO"/>
        </w:rPr>
      </w:pPr>
      <w:r>
        <w:rPr>
          <w:rFonts w:ascii="Symbol" w:hAnsi="Symbol"/>
          <w:lang w:val="ro-RO"/>
        </w:rPr>
        <w:t></w:t>
      </w:r>
      <w:r>
        <w:rPr>
          <w:rFonts w:ascii="Times New Roman" w:hAnsi="Times New Roman"/>
          <w:lang w:val="ro-RO"/>
        </w:rPr>
        <w:t xml:space="preserve"> Posibilitatea ca un tip </w:t>
      </w:r>
      <w:r>
        <w:rPr>
          <w:rFonts w:ascii="Times New Roman" w:hAnsi="Times New Roman"/>
          <w:b/>
          <w:lang w:val="ro-RO"/>
        </w:rPr>
        <w:t>object</w:t>
      </w:r>
      <w:r>
        <w:rPr>
          <w:rFonts w:ascii="Times New Roman" w:hAnsi="Times New Roman"/>
          <w:lang w:val="ro-RO"/>
        </w:rPr>
        <w:t xml:space="preserve"> să </w:t>
      </w:r>
      <w:r>
        <w:rPr>
          <w:rFonts w:ascii="Times New Roman" w:hAnsi="Times New Roman"/>
          <w:b/>
          <w:lang w:val="ro-RO"/>
        </w:rPr>
        <w:t>moştenească</w:t>
      </w:r>
      <w:r>
        <w:rPr>
          <w:rFonts w:ascii="Times New Roman" w:hAnsi="Times New Roman"/>
          <w:lang w:val="ro-RO"/>
        </w:rPr>
        <w:t xml:space="preserve"> un alt tip </w:t>
      </w:r>
      <w:r>
        <w:rPr>
          <w:rFonts w:ascii="Times New Roman" w:hAnsi="Times New Roman"/>
          <w:b/>
          <w:lang w:val="ro-RO"/>
        </w:rPr>
        <w:t>object</w:t>
      </w:r>
      <w:r>
        <w:rPr>
          <w:rFonts w:ascii="Times New Roman" w:hAnsi="Times New Roman"/>
          <w:lang w:val="ro-RO"/>
        </w:rPr>
        <w:t>, declaraţia începând cu o specificare a tipurilor cu sintaxa:</w:t>
      </w:r>
    </w:p>
    <w:p w:rsidR="00B34D90" w:rsidRDefault="00B34D90">
      <w:pPr>
        <w:pStyle w:val="PlainText"/>
        <w:spacing w:line="360" w:lineRule="auto"/>
        <w:jc w:val="both"/>
        <w:rPr>
          <w:rFonts w:ascii="Times New Roman" w:hAnsi="Times New Roman"/>
          <w:lang w:val="ro-RO"/>
        </w:rPr>
      </w:pPr>
    </w:p>
    <w:p w:rsidR="00B34D90" w:rsidRDefault="00B34D90">
      <w:pPr>
        <w:pStyle w:val="PlainText"/>
        <w:spacing w:line="360" w:lineRule="auto"/>
        <w:jc w:val="both"/>
        <w:rPr>
          <w:i/>
        </w:rPr>
      </w:pPr>
      <w:r>
        <w:rPr>
          <w:rFonts w:ascii="Times New Roman" w:hAnsi="Times New Roman"/>
          <w:lang w:val="ro-RO"/>
        </w:rPr>
        <w:t xml:space="preserve"> </w:t>
      </w:r>
      <w:r>
        <w:rPr>
          <w:i/>
          <w:lang w:val="ro-RO"/>
        </w:rPr>
        <w:t>tip</w:t>
      </w:r>
      <w:r>
        <w:rPr>
          <w:i/>
        </w:rPr>
        <w:t>_obiect</w:t>
      </w:r>
      <w:r>
        <w:t xml:space="preserve"> object </w:t>
      </w:r>
      <w:r>
        <w:rPr>
          <w:i/>
        </w:rPr>
        <w:t xml:space="preserve">tip_obiect_mostenit </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urmată de declararea datelor şi metodelor.</w:t>
      </w:r>
    </w:p>
    <w:p w:rsidR="00B34D90" w:rsidRDefault="00B34D90">
      <w:pPr>
        <w:pStyle w:val="PlainText"/>
        <w:spacing w:line="360" w:lineRule="auto"/>
        <w:jc w:val="both"/>
        <w:rPr>
          <w:rFonts w:ascii="Times New Roman" w:hAnsi="Times New Roman"/>
          <w:lang w:val="ro-RO"/>
        </w:rPr>
      </w:pPr>
      <w:r>
        <w:rPr>
          <w:rFonts w:ascii="Symbol" w:hAnsi="Symbol"/>
          <w:lang w:val="ro-RO"/>
        </w:rPr>
        <w:t></w:t>
      </w:r>
      <w:r>
        <w:rPr>
          <w:rFonts w:ascii="Times New Roman" w:hAnsi="Times New Roman"/>
          <w:lang w:val="ro-RO"/>
        </w:rPr>
        <w:t xml:space="preserve"> Posibilitatea de a se </w:t>
      </w:r>
      <w:r>
        <w:rPr>
          <w:rFonts w:ascii="Times New Roman" w:hAnsi="Times New Roman"/>
          <w:b/>
          <w:lang w:val="ro-RO"/>
        </w:rPr>
        <w:t>supraîncărca</w:t>
      </w:r>
      <w:r>
        <w:rPr>
          <w:rFonts w:ascii="Times New Roman" w:hAnsi="Times New Roman"/>
          <w:lang w:val="ro-RO"/>
        </w:rPr>
        <w:t xml:space="preserve"> metodele moştenite prin definirea în obiectul moştenitor unor metode cu acelaşi nume, dar cu un corp diferit şi, eventual, cu altă listă de argumente.</w:t>
      </w:r>
    </w:p>
    <w:p w:rsidR="00B34D90" w:rsidRDefault="00B34D90">
      <w:pPr>
        <w:pStyle w:val="PlainText"/>
        <w:spacing w:line="360" w:lineRule="auto"/>
        <w:jc w:val="both"/>
        <w:rPr>
          <w:rFonts w:ascii="Times New Roman" w:hAnsi="Times New Roman"/>
          <w:lang w:val="ro-RO"/>
        </w:rPr>
      </w:pPr>
      <w:r>
        <w:rPr>
          <w:rFonts w:ascii="Symbol" w:hAnsi="Symbol"/>
          <w:lang w:val="ro-RO"/>
        </w:rPr>
        <w:t></w:t>
      </w:r>
      <w:r>
        <w:rPr>
          <w:rFonts w:ascii="Times New Roman" w:hAnsi="Times New Roman"/>
          <w:lang w:val="ro-RO"/>
        </w:rPr>
        <w:t xml:space="preserve"> Posibilitatea ca unele din metodele unui tip obiect, să fie declarate </w:t>
      </w:r>
      <w:r>
        <w:rPr>
          <w:rFonts w:ascii="Times New Roman" w:hAnsi="Times New Roman"/>
          <w:i/>
          <w:lang w:val="ro-RO"/>
        </w:rPr>
        <w:t>virtuale</w:t>
      </w:r>
      <w:r>
        <w:rPr>
          <w:rFonts w:ascii="Times New Roman" w:hAnsi="Times New Roman"/>
          <w:lang w:val="ro-RO"/>
        </w:rPr>
        <w:t xml:space="preserve"> prin adăugarea cuvântului cheie </w:t>
      </w:r>
      <w:r>
        <w:rPr>
          <w:rFonts w:ascii="Times New Roman" w:hAnsi="Times New Roman"/>
          <w:b/>
          <w:lang w:val="ro-RO"/>
        </w:rPr>
        <w:t xml:space="preserve">virtual </w:t>
      </w:r>
      <w:r>
        <w:rPr>
          <w:rFonts w:ascii="Times New Roman" w:hAnsi="Times New Roman"/>
          <w:lang w:val="ro-RO"/>
        </w:rPr>
        <w:t>la declaraţia metodei, ca de exemplu:</w:t>
      </w:r>
    </w:p>
    <w:p w:rsidR="00B34D90" w:rsidRDefault="00B34D90">
      <w:pPr>
        <w:pStyle w:val="PlainText"/>
        <w:spacing w:line="360" w:lineRule="auto"/>
        <w:jc w:val="both"/>
        <w:rPr>
          <w:rFonts w:ascii="Times New Roman" w:hAnsi="Times New Roman"/>
          <w:lang w:val="ro-RO"/>
        </w:rPr>
      </w:pPr>
    </w:p>
    <w:p w:rsidR="00B34D90" w:rsidRPr="00C94DCA" w:rsidRDefault="00B34D90">
      <w:pPr>
        <w:pStyle w:val="PlainText"/>
        <w:spacing w:line="360" w:lineRule="auto"/>
        <w:jc w:val="both"/>
        <w:rPr>
          <w:lang w:val="ro-RO"/>
        </w:rPr>
      </w:pPr>
      <w:r>
        <w:rPr>
          <w:lang w:val="ro-RO"/>
        </w:rPr>
        <w:t>procedure</w:t>
      </w:r>
      <w:r w:rsidRPr="00C94DCA">
        <w:rPr>
          <w:lang w:val="ro-RO"/>
        </w:rPr>
        <w:t xml:space="preserve"> </w:t>
      </w:r>
      <w:r w:rsidRPr="00C94DCA">
        <w:rPr>
          <w:i/>
          <w:lang w:val="ro-RO"/>
        </w:rPr>
        <w:t>nume</w:t>
      </w:r>
      <w:r w:rsidRPr="00C94DCA">
        <w:rPr>
          <w:lang w:val="ro-RO"/>
        </w:rPr>
        <w:t>(</w:t>
      </w:r>
      <w:r w:rsidRPr="00C94DCA">
        <w:rPr>
          <w:i/>
          <w:lang w:val="ro-RO"/>
        </w:rPr>
        <w:t>argumente</w:t>
      </w:r>
      <w:r w:rsidRPr="00C94DCA">
        <w:rPr>
          <w:lang w:val="ro-RO"/>
        </w:rPr>
        <w:t>); virtual;</w:t>
      </w:r>
    </w:p>
    <w:p w:rsidR="00B34D90" w:rsidRPr="00C94DCA" w:rsidRDefault="00B34D90">
      <w:pPr>
        <w:pStyle w:val="PlainText"/>
        <w:spacing w:line="360" w:lineRule="auto"/>
        <w:jc w:val="both"/>
        <w:rPr>
          <w:rFonts w:ascii="Times New Roman" w:hAnsi="Times New Roman"/>
          <w:lang w:val="ro-RO"/>
        </w:rPr>
      </w:pPr>
    </w:p>
    <w:p w:rsidR="00B34D90" w:rsidRDefault="00B34D90">
      <w:pPr>
        <w:pStyle w:val="PlainText"/>
        <w:spacing w:line="360" w:lineRule="auto"/>
        <w:jc w:val="both"/>
        <w:rPr>
          <w:rFonts w:ascii="Times New Roman" w:hAnsi="Times New Roman"/>
          <w:lang w:val="ro-RO"/>
        </w:rPr>
      </w:pPr>
      <w:r w:rsidRPr="00C94DCA">
        <w:rPr>
          <w:rFonts w:ascii="Times New Roman" w:hAnsi="Times New Roman"/>
          <w:lang w:val="ro-RO"/>
        </w:rPr>
        <w:t xml:space="preserve">ceea ce obligă la declararea ca virtuale a metodelor cu acelaşi nume ale tipurilor </w:t>
      </w:r>
      <w:r w:rsidRPr="00C94DCA">
        <w:rPr>
          <w:rFonts w:ascii="Times New Roman" w:hAnsi="Times New Roman"/>
          <w:b/>
          <w:lang w:val="ro-RO"/>
        </w:rPr>
        <w:t>object</w:t>
      </w:r>
      <w:r w:rsidRPr="00C94DCA">
        <w:rPr>
          <w:rFonts w:ascii="Times New Roman" w:hAnsi="Times New Roman"/>
          <w:lang w:val="ro-RO"/>
        </w:rPr>
        <w:t xml:space="preserve"> moştenitoare. Efectul acestor declararaţii este re</w:t>
      </w:r>
      <w:r>
        <w:rPr>
          <w:rFonts w:ascii="Times New Roman" w:hAnsi="Times New Roman"/>
          <w:lang w:val="ro-RO"/>
        </w:rPr>
        <w:t xml:space="preserve">zolvarea tuturor apelurilor procedurilor virtuale în momentul </w:t>
      </w:r>
      <w:r>
        <w:rPr>
          <w:rFonts w:ascii="Times New Roman" w:hAnsi="Times New Roman"/>
          <w:b/>
          <w:lang w:val="ro-RO"/>
        </w:rPr>
        <w:t>execuţiei</w:t>
      </w:r>
      <w:r>
        <w:rPr>
          <w:rFonts w:ascii="Times New Roman" w:hAnsi="Times New Roman"/>
          <w:lang w:val="ro-RO"/>
        </w:rPr>
        <w:t xml:space="preserve"> şi nu al compilării, adică rezolvarea apelurilor este dinamică. Acest mecanism de apel trebuie să fie pregătit în timpul execuţiei prin apelarea înainte de apelarea oricărei metode virtuale a unei metode declarată cu cuvântul cheie </w:t>
      </w:r>
      <w:r>
        <w:rPr>
          <w:rFonts w:ascii="Times New Roman" w:hAnsi="Times New Roman"/>
          <w:b/>
          <w:lang w:val="ro-RO"/>
        </w:rPr>
        <w:t>constructor</w:t>
      </w:r>
      <w:r>
        <w:rPr>
          <w:rFonts w:ascii="Times New Roman" w:hAnsi="Times New Roman"/>
          <w:lang w:val="ro-RO"/>
        </w:rPr>
        <w:t xml:space="preserve"> (în loc de </w:t>
      </w:r>
      <w:r>
        <w:rPr>
          <w:rFonts w:ascii="Times New Roman" w:hAnsi="Times New Roman"/>
          <w:b/>
          <w:lang w:val="ro-RO"/>
        </w:rPr>
        <w:t>procedure</w:t>
      </w:r>
      <w:r>
        <w:rPr>
          <w:rFonts w:ascii="Times New Roman" w:hAnsi="Times New Roman"/>
          <w:lang w:val="ro-RO"/>
        </w:rPr>
        <w:t xml:space="preserve"> sau </w:t>
      </w:r>
      <w:r>
        <w:rPr>
          <w:rFonts w:ascii="Times New Roman" w:hAnsi="Times New Roman"/>
          <w:b/>
          <w:lang w:val="ro-RO"/>
        </w:rPr>
        <w:t>function</w:t>
      </w:r>
      <w:r>
        <w:rPr>
          <w:rFonts w:ascii="Times New Roman" w:hAnsi="Times New Roman"/>
          <w:lang w:val="ro-RO"/>
        </w:rPr>
        <w:t xml:space="preserve">). </w:t>
      </w:r>
    </w:p>
    <w:p w:rsidR="00B34D90" w:rsidRDefault="00B34D90">
      <w:pPr>
        <w:pStyle w:val="PlainText"/>
        <w:spacing w:line="360" w:lineRule="auto"/>
        <w:jc w:val="both"/>
        <w:rPr>
          <w:rFonts w:ascii="Times New Roman" w:hAnsi="Times New Roman"/>
          <w:lang w:val="ro-RO"/>
        </w:rPr>
      </w:pPr>
      <w:r>
        <w:rPr>
          <w:rFonts w:ascii="Times New Roman" w:hAnsi="Times New Roman"/>
          <w:lang w:val="ro-RO"/>
        </w:rPr>
        <w:t xml:space="preserve">Metodele care nu sunt virtuale se numesc </w:t>
      </w:r>
      <w:r>
        <w:rPr>
          <w:rFonts w:ascii="Times New Roman" w:hAnsi="Times New Roman"/>
          <w:i/>
          <w:lang w:val="ro-RO"/>
        </w:rPr>
        <w:t>statice</w:t>
      </w:r>
      <w:r>
        <w:rPr>
          <w:rFonts w:ascii="Times New Roman" w:hAnsi="Times New Roman"/>
          <w:lang w:val="ro-RO"/>
        </w:rPr>
        <w:t>. Este interzisă supraîncărcarea metodelor virtuale cu metode statice.</w:t>
      </w:r>
    </w:p>
    <w:p w:rsidR="00B34D90" w:rsidRPr="00C94DCA" w:rsidRDefault="00B34D90">
      <w:pPr>
        <w:pStyle w:val="PlainText"/>
        <w:spacing w:line="360" w:lineRule="auto"/>
        <w:jc w:val="both"/>
        <w:rPr>
          <w:rFonts w:ascii="Times New Roman" w:hAnsi="Times New Roman"/>
          <w:lang w:val="ro-RO"/>
        </w:rPr>
      </w:pPr>
      <w:r>
        <w:rPr>
          <w:rFonts w:ascii="Times New Roman" w:hAnsi="Times New Roman"/>
          <w:lang w:val="ro-RO"/>
        </w:rPr>
        <w:t xml:space="preserve">Pentru mai multe informaţii asupra limbajului TurboPascal, ca şi asupra programării orientate pe obiecte în acest limbaj, recomandăm să se consulte </w:t>
      </w:r>
      <w:r w:rsidRPr="00C94DCA">
        <w:rPr>
          <w:rFonts w:ascii="Times New Roman" w:hAnsi="Times New Roman"/>
          <w:lang w:val="ro-RO"/>
        </w:rPr>
        <w:t>[1].</w:t>
      </w:r>
    </w:p>
    <w:p w:rsidR="00B34D90" w:rsidRDefault="00B34D90">
      <w:pPr>
        <w:pStyle w:val="PlainText"/>
        <w:spacing w:line="360" w:lineRule="auto"/>
        <w:jc w:val="both"/>
        <w:rPr>
          <w:rFonts w:ascii="Times New Roman" w:hAnsi="Times New Roman"/>
          <w:lang w:val="ro-RO"/>
        </w:rPr>
      </w:pPr>
      <w:r>
        <w:rPr>
          <w:rFonts w:ascii="Times New Roman" w:hAnsi="Times New Roman"/>
          <w:lang w:val="ro-RO"/>
        </w:rPr>
        <w:t xml:space="preserve">Din scurta prezentare de mai sus se observă absenţa implementării unor concepte importante ale orientării pe obiecte cum sunt: clase abstracte, modele de clase, moştenire multiplă. Principiul incapsulării datelor şi metodelor este de asemenea incomplet implementat, lipsind elmentele care să permită limitarea şi </w:t>
      </w:r>
      <w:r>
        <w:rPr>
          <w:rFonts w:ascii="Times New Roman" w:hAnsi="Times New Roman"/>
          <w:lang w:val="ro-RO"/>
        </w:rPr>
        <w:lastRenderedPageBreak/>
        <w:t xml:space="preserve">diferenţierea accesului la componentele unui tip </w:t>
      </w:r>
      <w:r>
        <w:rPr>
          <w:rFonts w:ascii="Times New Roman" w:hAnsi="Times New Roman"/>
          <w:b/>
          <w:lang w:val="ro-RO"/>
        </w:rPr>
        <w:t>object</w:t>
      </w:r>
      <w:r>
        <w:rPr>
          <w:rFonts w:ascii="Times New Roman" w:hAnsi="Times New Roman"/>
          <w:lang w:val="ro-RO"/>
        </w:rPr>
        <w:t>.</w:t>
      </w:r>
    </w:p>
    <w:p w:rsidR="00B34D90" w:rsidRPr="00C94DCA" w:rsidRDefault="00B34D90">
      <w:pPr>
        <w:pStyle w:val="PlainText"/>
        <w:spacing w:line="360" w:lineRule="auto"/>
        <w:jc w:val="both"/>
        <w:rPr>
          <w:rFonts w:ascii="Times New Roman" w:hAnsi="Times New Roman"/>
          <w:lang w:val="ro-RO"/>
        </w:rPr>
      </w:pPr>
      <w:r w:rsidRPr="00C94DCA">
        <w:rPr>
          <w:rFonts w:ascii="Times New Roman" w:hAnsi="Times New Roman"/>
          <w:lang w:val="ro-RO"/>
        </w:rPr>
        <w:t>Aceste lipsuri se explică prin faptul că limbajul TurboPascal a fost realizat de firma Borland prin extensia limbajului standard Pascal, care este un limbaj procedural tipic, astfel încât să fie înglobate şi celelalte tehnici de programare: programarea modulară şi programarea orientată pe obiecte. Conceptele orientării pe obiecte s-au implementat însă incomplet, probabil pentru că limbajul de bază standard Pascal are caracteristici care făceau foarte dificilă o abordare mai amplă: ar fi trebuit creat un limbaj cu totul nou, mult îndepărtat de limbajul de bază.</w:t>
      </w:r>
    </w:p>
    <w:p w:rsidR="00B34D90" w:rsidRPr="00C94DCA" w:rsidRDefault="00B34D90" w:rsidP="00EB65D6">
      <w:pPr>
        <w:pStyle w:val="PlainText"/>
        <w:spacing w:line="360" w:lineRule="auto"/>
        <w:jc w:val="both"/>
        <w:rPr>
          <w:rFonts w:ascii="Times New Roman" w:hAnsi="Times New Roman"/>
          <w:lang w:val="ro-RO"/>
        </w:rPr>
      </w:pPr>
      <w:r w:rsidRPr="00C94DCA">
        <w:rPr>
          <w:rFonts w:ascii="Times New Roman" w:hAnsi="Times New Roman"/>
          <w:lang w:val="ro-RO"/>
        </w:rPr>
        <w:t>Situaţia este substanţial diferită în cazul limbajului C++, cu toate că şi acest limbaj a fost realizat prin extensia "limbajului de bază" C. Flexibilitatea deosebită a limbajului C a permis ca adăugarea facilităţilor de programare orientată pe obiecte, care este principala raţiune a creării limbajului C++, să se facă într-un mod mult mai complet şi eficient, fără să se piardă posibilitatea ca limbajul să fie utilizat doar ca un limbaj procedural obişnuit.</w:t>
      </w:r>
    </w:p>
    <w:p w:rsidR="00B34D90" w:rsidRPr="00EB65D6" w:rsidRDefault="00B34D90" w:rsidP="002A5E20">
      <w:pPr>
        <w:pStyle w:val="PlainText"/>
        <w:spacing w:before="120" w:after="120" w:line="360" w:lineRule="auto"/>
        <w:jc w:val="both"/>
        <w:rPr>
          <w:rFonts w:ascii="Times New Roman" w:hAnsi="Times New Roman"/>
          <w:b/>
          <w:sz w:val="42"/>
          <w:lang w:val="it-IT"/>
        </w:rPr>
      </w:pPr>
      <w:r>
        <w:rPr>
          <w:rFonts w:ascii="Times New Roman" w:hAnsi="Times New Roman"/>
          <w:b/>
          <w:sz w:val="42"/>
          <w:lang w:val="it-IT"/>
        </w:rPr>
        <w:t>6.2 C++ - limbaj creat pentru programarea orientată pe obiecte</w:t>
      </w:r>
    </w:p>
    <w:p w:rsidR="00B34D90" w:rsidRPr="00C94DCA" w:rsidRDefault="00B34D90" w:rsidP="00BA7106">
      <w:pPr>
        <w:pStyle w:val="PlainText"/>
        <w:spacing w:line="360" w:lineRule="auto"/>
        <w:jc w:val="both"/>
        <w:rPr>
          <w:rFonts w:ascii="Times New Roman" w:hAnsi="Times New Roman"/>
          <w:lang w:val="fr-FR"/>
        </w:rPr>
      </w:pPr>
      <w:r>
        <w:rPr>
          <w:rFonts w:ascii="Times New Roman" w:hAnsi="Times New Roman"/>
          <w:lang w:val="it-IT"/>
        </w:rPr>
        <w:t xml:space="preserve"> </w:t>
      </w:r>
      <w:r w:rsidRPr="00C94DCA">
        <w:rPr>
          <w:rFonts w:ascii="Times New Roman" w:hAnsi="Times New Roman"/>
          <w:lang w:val="it-IT"/>
        </w:rPr>
        <w:t xml:space="preserve">Această secţiune este o introducerie în C++. Mai întâi facem o scurtă prezentare a limbajului de programare C, apoi arătăm cum C++ extinde limbajul C prin lărgirea sistemului de tipuri, prin alte câteva facilităţi şi, cel mai important, prin </w:t>
      </w:r>
      <w:r w:rsidRPr="00C94DCA">
        <w:rPr>
          <w:rFonts w:ascii="Times New Roman" w:hAnsi="Times New Roman"/>
          <w:b/>
          <w:lang w:val="it-IT"/>
        </w:rPr>
        <w:t>concepte orientate pe obiecte</w:t>
      </w:r>
      <w:r w:rsidRPr="00C94DCA">
        <w:rPr>
          <w:rFonts w:ascii="Times New Roman" w:hAnsi="Times New Roman"/>
          <w:lang w:val="it-IT"/>
        </w:rPr>
        <w:t xml:space="preserve">. </w:t>
      </w:r>
      <w:r w:rsidRPr="00C94DCA">
        <w:rPr>
          <w:rFonts w:ascii="Times New Roman" w:hAnsi="Times New Roman"/>
          <w:lang w:val="fr-FR"/>
        </w:rPr>
        <w:t>Prezentăm, de asemenea, înainte de extensiile aduse de C++, şi incompatibilităţile între C++ şi C.</w:t>
      </w:r>
    </w:p>
    <w:p w:rsidR="00B34D90" w:rsidRPr="00C94DCA" w:rsidRDefault="00B34D90" w:rsidP="00BA7106">
      <w:pPr>
        <w:pStyle w:val="PlainText"/>
        <w:spacing w:line="360" w:lineRule="auto"/>
        <w:jc w:val="both"/>
        <w:rPr>
          <w:rFonts w:ascii="Times New Roman" w:hAnsi="Times New Roman"/>
          <w:b/>
          <w:sz w:val="36"/>
          <w:lang w:val="fr-FR"/>
        </w:rPr>
      </w:pPr>
      <w:r w:rsidRPr="00C94DCA">
        <w:rPr>
          <w:rFonts w:ascii="Times New Roman" w:hAnsi="Times New Roman"/>
          <w:b/>
          <w:sz w:val="36"/>
          <w:lang w:val="fr-FR"/>
        </w:rPr>
        <w:t>6.2.1 Limbajul de programare C</w:t>
      </w:r>
    </w:p>
    <w:p w:rsidR="00B34D90" w:rsidRDefault="00B34D90" w:rsidP="00A62DF5">
      <w:pPr>
        <w:pStyle w:val="PlainText"/>
        <w:spacing w:line="360" w:lineRule="auto"/>
        <w:jc w:val="both"/>
        <w:rPr>
          <w:rFonts w:ascii="Times New Roman" w:hAnsi="Times New Roman"/>
          <w:lang w:val="es-ES_tradnl"/>
        </w:rPr>
      </w:pPr>
      <w:r w:rsidRPr="00C94DCA">
        <w:rPr>
          <w:rFonts w:ascii="Times New Roman" w:hAnsi="Times New Roman"/>
          <w:lang w:val="fr-FR"/>
        </w:rPr>
        <w:t xml:space="preserve"> Dezvoltat spre sfârşitul anilor '70, C a obţinut un succes uriaş datorită dezvoltării sistemului de operare UNIX, care a fost aproape în întregime scris în acest limbaj. Spre deosebire de alte limbaje de nivel înalt, C a fost scris de programatori pentru programatori. Astfel, el permite uneori formulări care, în alte limbaje, cum ar fi Pascal, sunt interzise din cauza influenţei lor nefaste asupra stilului de programare. </w:t>
      </w:r>
      <w:r>
        <w:rPr>
          <w:rFonts w:ascii="Times New Roman" w:hAnsi="Times New Roman"/>
          <w:lang w:val="es-ES_tradnl"/>
        </w:rPr>
        <w:t xml:space="preserve">Oricum, dacă este utlizat cu o anumită rigoare, C este un limbaj la fel de bun ca şi multe alte limbaje de nivel înalt. Comentariile în C sunt cuprinse între /*...*/.  </w:t>
      </w:r>
    </w:p>
    <w:p w:rsidR="00B34D90" w:rsidRPr="00A62DF5" w:rsidRDefault="00B34D90" w:rsidP="00083F42">
      <w:pPr>
        <w:pStyle w:val="PlainText"/>
        <w:spacing w:before="1080" w:after="120" w:line="360" w:lineRule="auto"/>
        <w:jc w:val="both"/>
        <w:rPr>
          <w:rFonts w:ascii="Times New Roman" w:hAnsi="Times New Roman"/>
          <w:b/>
          <w:sz w:val="32"/>
          <w:lang w:val="es-ES_tradnl"/>
        </w:rPr>
      </w:pPr>
      <w:r>
        <w:rPr>
          <w:rFonts w:ascii="Times New Roman" w:hAnsi="Times New Roman"/>
          <w:b/>
          <w:sz w:val="32"/>
          <w:lang w:val="es-ES_tradnl"/>
        </w:rPr>
        <w:t>6.2.1.1 Tipuri de date</w:t>
      </w:r>
    </w:p>
    <w:p w:rsidR="00B34D90" w:rsidRPr="00C94DCA" w:rsidRDefault="00B34D90">
      <w:pPr>
        <w:pStyle w:val="PlainText"/>
        <w:spacing w:line="360" w:lineRule="auto"/>
        <w:jc w:val="both"/>
        <w:rPr>
          <w:rFonts w:ascii="Times New Roman" w:hAnsi="Times New Roman"/>
          <w:lang w:val="it-IT"/>
        </w:rPr>
      </w:pPr>
      <w:r>
        <w:rPr>
          <w:rFonts w:ascii="Times New Roman" w:hAnsi="Times New Roman"/>
          <w:sz w:val="32"/>
          <w:lang w:val="es-ES_tradnl"/>
        </w:rPr>
        <w:lastRenderedPageBreak/>
        <w:t xml:space="preserve"> </w:t>
      </w:r>
      <w:r>
        <w:rPr>
          <w:rFonts w:ascii="Times New Roman" w:hAnsi="Times New Roman"/>
          <w:lang w:val="es-ES_tradnl"/>
        </w:rPr>
        <w:t xml:space="preserve">Tabelul 6.1 descrie tipurile de date ale limbajului C în implementarea Turbo C++ şi Borland C++. </w:t>
      </w:r>
      <w:r>
        <w:rPr>
          <w:rFonts w:ascii="Times New Roman" w:hAnsi="Times New Roman"/>
          <w:i/>
          <w:lang w:val="es-ES_tradnl"/>
        </w:rPr>
        <w:t xml:space="preserve">Lungimea </w:t>
      </w:r>
      <w:r>
        <w:rPr>
          <w:rFonts w:ascii="Times New Roman" w:hAnsi="Times New Roman"/>
          <w:lang w:val="es-ES_tradnl"/>
        </w:rPr>
        <w:t xml:space="preserve">specificată este măsurată în octeţi. </w:t>
      </w:r>
      <w:r>
        <w:rPr>
          <w:rFonts w:ascii="Times New Roman" w:hAnsi="Times New Roman"/>
          <w:i/>
          <w:lang w:val="es-ES_tradnl"/>
        </w:rPr>
        <w:t xml:space="preserve">Domeniul </w:t>
      </w:r>
      <w:r>
        <w:rPr>
          <w:rFonts w:ascii="Times New Roman" w:hAnsi="Times New Roman"/>
          <w:lang w:val="es-ES_tradnl"/>
        </w:rPr>
        <w:t xml:space="preserve">este o consecinţă a lungimii. </w:t>
      </w:r>
      <w:r w:rsidRPr="00C94DCA">
        <w:rPr>
          <w:rFonts w:ascii="Times New Roman" w:hAnsi="Times New Roman"/>
          <w:lang w:val="it-IT"/>
        </w:rPr>
        <w:t xml:space="preserve">Se pot obţine informaţii asupra lungimii unui tip cu operatorul </w:t>
      </w:r>
      <w:r w:rsidRPr="00C94DCA">
        <w:rPr>
          <w:rFonts w:ascii="Times New Roman" w:hAnsi="Times New Roman"/>
          <w:b/>
          <w:lang w:val="it-IT"/>
        </w:rPr>
        <w:t>sizeof</w:t>
      </w:r>
      <w:r w:rsidRPr="00C94DCA">
        <w:rPr>
          <w:rFonts w:ascii="Times New Roman" w:hAnsi="Times New Roman"/>
          <w:lang w:val="it-IT"/>
        </w:rPr>
        <w:t>.</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rPr>
          <w:rFonts w:ascii="Times New Roman" w:hAnsi="Times New Roman"/>
        </w:rPr>
      </w:pPr>
      <w:r>
        <w:rPr>
          <w:rFonts w:ascii="Times New Roman" w:hAnsi="Times New Roman"/>
        </w:rPr>
        <w:t xml:space="preserve">Tabelul 6.1 </w:t>
      </w:r>
    </w:p>
    <w:tbl>
      <w:tblPr>
        <w:tblW w:w="0" w:type="auto"/>
        <w:tblInd w:w="108" w:type="dxa"/>
        <w:tblLayout w:type="fixed"/>
        <w:tblLook w:val="0000" w:firstRow="0" w:lastRow="0" w:firstColumn="0" w:lastColumn="0" w:noHBand="0" w:noVBand="0"/>
      </w:tblPr>
      <w:tblGrid>
        <w:gridCol w:w="3828"/>
        <w:gridCol w:w="1984"/>
        <w:gridCol w:w="1418"/>
        <w:gridCol w:w="3218"/>
      </w:tblGrid>
      <w:tr w:rsidR="00B34D90">
        <w:tc>
          <w:tcPr>
            <w:tcW w:w="3828" w:type="dxa"/>
            <w:tcBorders>
              <w:top w:val="single" w:sz="4" w:space="0" w:color="000000"/>
              <w:left w:val="single" w:sz="4" w:space="0" w:color="000000"/>
            </w:tcBorders>
          </w:tcPr>
          <w:p w:rsidR="00B34D90" w:rsidRDefault="00B34D90">
            <w:pPr>
              <w:snapToGrid w:val="0"/>
              <w:jc w:val="center"/>
              <w:rPr>
                <w:b/>
                <w:sz w:val="28"/>
              </w:rPr>
            </w:pPr>
            <w:r>
              <w:rPr>
                <w:b/>
                <w:sz w:val="28"/>
              </w:rPr>
              <w:t>Tip</w:t>
            </w:r>
          </w:p>
        </w:tc>
        <w:tc>
          <w:tcPr>
            <w:tcW w:w="1984" w:type="dxa"/>
            <w:tcBorders>
              <w:top w:val="single" w:sz="4" w:space="0" w:color="000000"/>
              <w:left w:val="single" w:sz="4" w:space="0" w:color="000000"/>
            </w:tcBorders>
          </w:tcPr>
          <w:p w:rsidR="00B34D90" w:rsidRDefault="00B34D90">
            <w:pPr>
              <w:snapToGrid w:val="0"/>
              <w:jc w:val="center"/>
              <w:rPr>
                <w:b/>
                <w:sz w:val="28"/>
              </w:rPr>
            </w:pPr>
            <w:r>
              <w:rPr>
                <w:b/>
                <w:sz w:val="28"/>
              </w:rPr>
              <w:t>Descriere</w:t>
            </w:r>
          </w:p>
        </w:tc>
        <w:tc>
          <w:tcPr>
            <w:tcW w:w="1418" w:type="dxa"/>
            <w:tcBorders>
              <w:top w:val="single" w:sz="4" w:space="0" w:color="000000"/>
              <w:left w:val="single" w:sz="4" w:space="0" w:color="000000"/>
            </w:tcBorders>
          </w:tcPr>
          <w:p w:rsidR="00B34D90" w:rsidRDefault="00B34D90">
            <w:pPr>
              <w:snapToGrid w:val="0"/>
              <w:jc w:val="center"/>
              <w:rPr>
                <w:b/>
                <w:sz w:val="28"/>
              </w:rPr>
            </w:pPr>
            <w:r>
              <w:rPr>
                <w:b/>
                <w:sz w:val="28"/>
              </w:rPr>
              <w:t>Lungime</w:t>
            </w:r>
          </w:p>
        </w:tc>
        <w:tc>
          <w:tcPr>
            <w:tcW w:w="3218" w:type="dxa"/>
            <w:tcBorders>
              <w:top w:val="single" w:sz="4" w:space="0" w:color="000000"/>
              <w:left w:val="single" w:sz="4" w:space="0" w:color="000000"/>
              <w:bottom w:val="single" w:sz="4" w:space="0" w:color="000000"/>
              <w:right w:val="single" w:sz="4" w:space="0" w:color="000000"/>
            </w:tcBorders>
          </w:tcPr>
          <w:p w:rsidR="00B34D90" w:rsidRDefault="00B34D90">
            <w:pPr>
              <w:snapToGrid w:val="0"/>
              <w:jc w:val="center"/>
              <w:rPr>
                <w:b/>
                <w:sz w:val="28"/>
              </w:rPr>
            </w:pPr>
            <w:r>
              <w:rPr>
                <w:b/>
                <w:sz w:val="28"/>
              </w:rPr>
              <w:t>Domeniu/Precizie</w:t>
            </w:r>
          </w:p>
        </w:tc>
      </w:tr>
      <w:tr w:rsidR="00B34D90">
        <w:trPr>
          <w:trHeight w:val="113"/>
        </w:trPr>
        <w:tc>
          <w:tcPr>
            <w:tcW w:w="3828" w:type="dxa"/>
            <w:tcBorders>
              <w:top w:val="single" w:sz="4" w:space="0" w:color="000000"/>
              <w:left w:val="single" w:sz="4" w:space="0" w:color="000000"/>
              <w:bottom w:val="single" w:sz="4" w:space="0" w:color="000000"/>
            </w:tcBorders>
          </w:tcPr>
          <w:p w:rsidR="00B34D90" w:rsidRDefault="00B34D90">
            <w:pPr>
              <w:snapToGrid w:val="0"/>
              <w:rPr>
                <w:sz w:val="2"/>
              </w:rPr>
            </w:pPr>
          </w:p>
        </w:tc>
        <w:tc>
          <w:tcPr>
            <w:tcW w:w="1984" w:type="dxa"/>
            <w:tcBorders>
              <w:top w:val="single" w:sz="4" w:space="0" w:color="000000"/>
              <w:bottom w:val="single" w:sz="4" w:space="0" w:color="000000"/>
            </w:tcBorders>
          </w:tcPr>
          <w:p w:rsidR="00B34D90" w:rsidRDefault="00B34D90">
            <w:pPr>
              <w:snapToGrid w:val="0"/>
              <w:rPr>
                <w:sz w:val="2"/>
              </w:rPr>
            </w:pPr>
          </w:p>
        </w:tc>
        <w:tc>
          <w:tcPr>
            <w:tcW w:w="1418" w:type="dxa"/>
            <w:tcBorders>
              <w:top w:val="single" w:sz="4" w:space="0" w:color="000000"/>
              <w:bottom w:val="single" w:sz="4" w:space="0" w:color="000000"/>
            </w:tcBorders>
          </w:tcPr>
          <w:p w:rsidR="00B34D90" w:rsidRDefault="00B34D90">
            <w:pPr>
              <w:snapToGrid w:val="0"/>
              <w:rPr>
                <w:sz w:val="2"/>
              </w:rPr>
            </w:pPr>
          </w:p>
        </w:tc>
        <w:tc>
          <w:tcPr>
            <w:tcW w:w="3218" w:type="dxa"/>
            <w:tcBorders>
              <w:bottom w:val="single" w:sz="4" w:space="0" w:color="000000"/>
              <w:right w:val="single" w:sz="4" w:space="0" w:color="000000"/>
            </w:tcBorders>
          </w:tcPr>
          <w:p w:rsidR="00B34D90" w:rsidRDefault="00B34D90">
            <w:pPr>
              <w:snapToGrid w:val="0"/>
              <w:rPr>
                <w:sz w:val="2"/>
              </w:rPr>
            </w:pPr>
          </w:p>
        </w:tc>
      </w:tr>
      <w:tr w:rsidR="00B34D90">
        <w:tc>
          <w:tcPr>
            <w:tcW w:w="3828"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&lt;signed&gt; char</w:t>
            </w:r>
          </w:p>
        </w:tc>
        <w:tc>
          <w:tcPr>
            <w:tcW w:w="1984" w:type="dxa"/>
            <w:tcBorders>
              <w:left w:val="single" w:sz="4" w:space="0" w:color="000000"/>
              <w:bottom w:val="single" w:sz="4" w:space="0" w:color="000000"/>
            </w:tcBorders>
          </w:tcPr>
          <w:p w:rsidR="00B34D90" w:rsidRDefault="00B34D90">
            <w:pPr>
              <w:snapToGrid w:val="0"/>
              <w:spacing w:before="60" w:after="60"/>
            </w:pPr>
            <w:r>
              <w:t>Octet cu semn</w:t>
            </w:r>
          </w:p>
        </w:tc>
        <w:tc>
          <w:tcPr>
            <w:tcW w:w="1418" w:type="dxa"/>
            <w:tcBorders>
              <w:left w:val="single" w:sz="4" w:space="0" w:color="000000"/>
              <w:bottom w:val="single" w:sz="4" w:space="0" w:color="000000"/>
            </w:tcBorders>
          </w:tcPr>
          <w:p w:rsidR="00B34D90" w:rsidRDefault="00B34D90">
            <w:pPr>
              <w:snapToGrid w:val="0"/>
              <w:spacing w:before="120"/>
              <w:jc w:val="center"/>
              <w:rPr>
                <w:sz w:val="28"/>
              </w:rPr>
            </w:pPr>
            <w:r>
              <w:rPr>
                <w:sz w:val="28"/>
              </w:rPr>
              <w:t>1</w:t>
            </w:r>
          </w:p>
        </w:tc>
        <w:tc>
          <w:tcPr>
            <w:tcW w:w="3218" w:type="dxa"/>
            <w:tcBorders>
              <w:left w:val="single" w:sz="4" w:space="0" w:color="000000"/>
              <w:bottom w:val="single" w:sz="4" w:space="0" w:color="000000"/>
              <w:right w:val="single" w:sz="4" w:space="0" w:color="000000"/>
            </w:tcBorders>
          </w:tcPr>
          <w:p w:rsidR="00B34D90" w:rsidRDefault="00B34D90">
            <w:pPr>
              <w:snapToGrid w:val="0"/>
              <w:spacing w:before="120"/>
              <w:jc w:val="center"/>
            </w:pPr>
            <w:r>
              <w:rPr>
                <w:rFonts w:ascii="Symbol" w:hAnsi="Symbol"/>
              </w:rPr>
              <w:t></w:t>
            </w:r>
            <w:r>
              <w:t>128..127</w:t>
            </w:r>
          </w:p>
        </w:tc>
      </w:tr>
      <w:tr w:rsidR="00B34D90" w:rsidRPr="00C94DCA">
        <w:tc>
          <w:tcPr>
            <w:tcW w:w="3828"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double</w:t>
            </w:r>
          </w:p>
        </w:tc>
        <w:tc>
          <w:tcPr>
            <w:tcW w:w="1984" w:type="dxa"/>
            <w:tcBorders>
              <w:left w:val="single" w:sz="4" w:space="0" w:color="000000"/>
              <w:bottom w:val="single" w:sz="4" w:space="0" w:color="000000"/>
            </w:tcBorders>
          </w:tcPr>
          <w:p w:rsidR="00B34D90" w:rsidRDefault="00B34D90">
            <w:pPr>
              <w:snapToGrid w:val="0"/>
              <w:spacing w:before="60" w:after="60"/>
            </w:pPr>
            <w:r>
              <w:t>Număr în dublă precizie</w:t>
            </w:r>
          </w:p>
        </w:tc>
        <w:tc>
          <w:tcPr>
            <w:tcW w:w="1418" w:type="dxa"/>
            <w:tcBorders>
              <w:left w:val="single" w:sz="4" w:space="0" w:color="000000"/>
              <w:bottom w:val="single" w:sz="4" w:space="0" w:color="000000"/>
            </w:tcBorders>
          </w:tcPr>
          <w:p w:rsidR="00B34D90" w:rsidRDefault="00B34D90">
            <w:pPr>
              <w:snapToGrid w:val="0"/>
              <w:spacing w:before="120"/>
              <w:jc w:val="center"/>
              <w:rPr>
                <w:sz w:val="28"/>
              </w:rPr>
            </w:pPr>
            <w:r>
              <w:rPr>
                <w:sz w:val="28"/>
              </w:rPr>
              <w:t>8</w:t>
            </w:r>
          </w:p>
        </w:tc>
        <w:tc>
          <w:tcPr>
            <w:tcW w:w="3218" w:type="dxa"/>
            <w:tcBorders>
              <w:left w:val="single" w:sz="4" w:space="0" w:color="000000"/>
              <w:bottom w:val="single" w:sz="4" w:space="0" w:color="000000"/>
              <w:right w:val="single" w:sz="4" w:space="0" w:color="000000"/>
            </w:tcBorders>
          </w:tcPr>
          <w:p w:rsidR="00B34D90" w:rsidRPr="00C94DCA" w:rsidRDefault="00B34D90">
            <w:pPr>
              <w:snapToGrid w:val="0"/>
              <w:spacing w:before="120"/>
              <w:rPr>
                <w:lang w:val="it-IT"/>
              </w:rPr>
            </w:pPr>
            <w:r w:rsidRPr="00C94DCA">
              <w:rPr>
                <w:lang w:val="it-IT"/>
              </w:rPr>
              <w:t xml:space="preserve">ca </w:t>
            </w:r>
            <w:r>
              <w:rPr>
                <w:rFonts w:ascii="Symbol" w:hAnsi="Symbol"/>
              </w:rPr>
              <w:t></w:t>
            </w:r>
            <w:r w:rsidRPr="00C94DCA">
              <w:rPr>
                <w:lang w:val="it-IT"/>
              </w:rPr>
              <w:t>(1, 7</w:t>
            </w:r>
            <w:r w:rsidRPr="00C94DCA">
              <w:rPr>
                <w:rFonts w:ascii="Lucida Console" w:hAnsi="Lucida Console"/>
                <w:lang w:val="it-IT"/>
              </w:rPr>
              <w:t>X</w:t>
            </w:r>
            <w:r w:rsidRPr="00C94DCA">
              <w:rPr>
                <w:lang w:val="it-IT"/>
              </w:rPr>
              <w:t>10</w:t>
            </w:r>
            <w:r>
              <w:rPr>
                <w:rFonts w:ascii="Symbol" w:hAnsi="Symbol"/>
                <w:sz w:val="28"/>
                <w:vertAlign w:val="superscript"/>
              </w:rPr>
              <w:t></w:t>
            </w:r>
            <w:r w:rsidRPr="00C94DCA">
              <w:rPr>
                <w:sz w:val="28"/>
                <w:vertAlign w:val="superscript"/>
                <w:lang w:val="it-IT"/>
              </w:rPr>
              <w:t>308</w:t>
            </w:r>
            <w:r w:rsidRPr="00C94DCA">
              <w:rPr>
                <w:sz w:val="28"/>
                <w:lang w:val="it-IT"/>
              </w:rPr>
              <w:t>..</w:t>
            </w:r>
            <w:r w:rsidRPr="00C94DCA">
              <w:rPr>
                <w:lang w:val="it-IT"/>
              </w:rPr>
              <w:t>1, 7</w:t>
            </w:r>
            <w:r w:rsidRPr="00C94DCA">
              <w:rPr>
                <w:rFonts w:ascii="Lucida Console" w:hAnsi="Lucida Console"/>
                <w:lang w:val="it-IT"/>
              </w:rPr>
              <w:t>X</w:t>
            </w:r>
            <w:r w:rsidRPr="00C94DCA">
              <w:rPr>
                <w:lang w:val="it-IT"/>
              </w:rPr>
              <w:t>10</w:t>
            </w:r>
            <w:r w:rsidRPr="00C94DCA">
              <w:rPr>
                <w:sz w:val="28"/>
                <w:vertAlign w:val="superscript"/>
                <w:lang w:val="it-IT"/>
              </w:rPr>
              <w:t>308</w:t>
            </w:r>
            <w:r w:rsidRPr="00C94DCA">
              <w:rPr>
                <w:lang w:val="it-IT"/>
              </w:rPr>
              <w:t>)</w:t>
            </w:r>
          </w:p>
          <w:p w:rsidR="00B34D90" w:rsidRPr="00C94DCA" w:rsidRDefault="00B34D90">
            <w:pPr>
              <w:spacing w:before="120"/>
              <w:rPr>
                <w:lang w:val="it-IT"/>
              </w:rPr>
            </w:pPr>
            <w:r w:rsidRPr="00C94DCA">
              <w:rPr>
                <w:lang w:val="it-IT"/>
              </w:rPr>
              <w:t>precizie 15 cifre</w:t>
            </w:r>
          </w:p>
        </w:tc>
      </w:tr>
      <w:tr w:rsidR="00B34D90">
        <w:tc>
          <w:tcPr>
            <w:tcW w:w="3828"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 xml:space="preserve">&lt;signed&gt; &lt;short&gt;int | </w:t>
            </w:r>
          </w:p>
          <w:p w:rsidR="00B34D90" w:rsidRDefault="00B34D90">
            <w:pPr>
              <w:rPr>
                <w:rFonts w:ascii="Courier New" w:hAnsi="Courier New"/>
                <w:sz w:val="28"/>
              </w:rPr>
            </w:pPr>
            <w:r>
              <w:rPr>
                <w:rFonts w:ascii="Courier New" w:hAnsi="Courier New"/>
                <w:sz w:val="28"/>
              </w:rPr>
              <w:t>&lt;signed&gt; short</w:t>
            </w:r>
          </w:p>
        </w:tc>
        <w:tc>
          <w:tcPr>
            <w:tcW w:w="1984" w:type="dxa"/>
            <w:tcBorders>
              <w:left w:val="single" w:sz="4" w:space="0" w:color="000000"/>
              <w:bottom w:val="single" w:sz="4" w:space="0" w:color="000000"/>
            </w:tcBorders>
          </w:tcPr>
          <w:p w:rsidR="00B34D90" w:rsidRDefault="00B34D90">
            <w:pPr>
              <w:snapToGrid w:val="0"/>
              <w:spacing w:before="60" w:after="60"/>
            </w:pPr>
            <w:r>
              <w:t>Întreg cu semn</w:t>
            </w:r>
          </w:p>
        </w:tc>
        <w:tc>
          <w:tcPr>
            <w:tcW w:w="1418" w:type="dxa"/>
            <w:tcBorders>
              <w:left w:val="single" w:sz="4" w:space="0" w:color="000000"/>
              <w:bottom w:val="single" w:sz="4" w:space="0" w:color="000000"/>
            </w:tcBorders>
          </w:tcPr>
          <w:p w:rsidR="00B34D90" w:rsidRDefault="00B34D90">
            <w:pPr>
              <w:snapToGrid w:val="0"/>
              <w:spacing w:before="120"/>
              <w:jc w:val="center"/>
              <w:rPr>
                <w:sz w:val="28"/>
              </w:rPr>
            </w:pPr>
            <w:r>
              <w:rPr>
                <w:sz w:val="28"/>
              </w:rPr>
              <w:t>2</w:t>
            </w:r>
          </w:p>
        </w:tc>
        <w:tc>
          <w:tcPr>
            <w:tcW w:w="3218" w:type="dxa"/>
            <w:tcBorders>
              <w:left w:val="single" w:sz="4" w:space="0" w:color="000000"/>
              <w:bottom w:val="single" w:sz="4" w:space="0" w:color="000000"/>
              <w:right w:val="single" w:sz="4" w:space="0" w:color="000000"/>
            </w:tcBorders>
          </w:tcPr>
          <w:p w:rsidR="00B34D90" w:rsidRDefault="00B34D90">
            <w:pPr>
              <w:snapToGrid w:val="0"/>
              <w:spacing w:before="120"/>
              <w:jc w:val="center"/>
            </w:pPr>
            <w:r>
              <w:rPr>
                <w:rFonts w:ascii="Symbol" w:hAnsi="Symbol"/>
              </w:rPr>
              <w:t></w:t>
            </w:r>
            <w:r>
              <w:t>2</w:t>
            </w:r>
            <w:r>
              <w:rPr>
                <w:sz w:val="28"/>
                <w:vertAlign w:val="superscript"/>
              </w:rPr>
              <w:t>15</w:t>
            </w:r>
            <w:r>
              <w:t>.. 2</w:t>
            </w:r>
            <w:r>
              <w:rPr>
                <w:sz w:val="28"/>
                <w:vertAlign w:val="superscript"/>
              </w:rPr>
              <w:t xml:space="preserve">15 </w:t>
            </w:r>
            <w:r>
              <w:rPr>
                <w:rFonts w:ascii="Symbol" w:hAnsi="Symbol"/>
              </w:rPr>
              <w:t></w:t>
            </w:r>
            <w:r>
              <w:t xml:space="preserve"> 1</w:t>
            </w:r>
          </w:p>
        </w:tc>
      </w:tr>
      <w:tr w:rsidR="00B34D90" w:rsidRPr="00C94DCA">
        <w:tc>
          <w:tcPr>
            <w:tcW w:w="3828"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float</w:t>
            </w:r>
          </w:p>
        </w:tc>
        <w:tc>
          <w:tcPr>
            <w:tcW w:w="1984" w:type="dxa"/>
            <w:tcBorders>
              <w:left w:val="single" w:sz="4" w:space="0" w:color="000000"/>
              <w:bottom w:val="single" w:sz="4" w:space="0" w:color="000000"/>
            </w:tcBorders>
          </w:tcPr>
          <w:p w:rsidR="00B34D90" w:rsidRDefault="00B34D90">
            <w:pPr>
              <w:snapToGrid w:val="0"/>
              <w:spacing w:before="60" w:after="60"/>
            </w:pPr>
            <w:r>
              <w:t>Număr în virgulă mobilă</w:t>
            </w:r>
          </w:p>
        </w:tc>
        <w:tc>
          <w:tcPr>
            <w:tcW w:w="1418" w:type="dxa"/>
            <w:tcBorders>
              <w:left w:val="single" w:sz="4" w:space="0" w:color="000000"/>
              <w:bottom w:val="single" w:sz="4" w:space="0" w:color="000000"/>
            </w:tcBorders>
          </w:tcPr>
          <w:p w:rsidR="00B34D90" w:rsidRDefault="00B34D90">
            <w:pPr>
              <w:snapToGrid w:val="0"/>
              <w:spacing w:before="120"/>
              <w:jc w:val="center"/>
              <w:rPr>
                <w:sz w:val="28"/>
              </w:rPr>
            </w:pPr>
            <w:r>
              <w:rPr>
                <w:sz w:val="28"/>
              </w:rPr>
              <w:t>4</w:t>
            </w:r>
          </w:p>
        </w:tc>
        <w:tc>
          <w:tcPr>
            <w:tcW w:w="3218" w:type="dxa"/>
            <w:tcBorders>
              <w:left w:val="single" w:sz="4" w:space="0" w:color="000000"/>
              <w:bottom w:val="single" w:sz="4" w:space="0" w:color="000000"/>
              <w:right w:val="single" w:sz="4" w:space="0" w:color="000000"/>
            </w:tcBorders>
          </w:tcPr>
          <w:p w:rsidR="00B34D90" w:rsidRPr="00C94DCA" w:rsidRDefault="00B34D90">
            <w:pPr>
              <w:snapToGrid w:val="0"/>
              <w:spacing w:before="120"/>
              <w:rPr>
                <w:lang w:val="it-IT"/>
              </w:rPr>
            </w:pPr>
            <w:r w:rsidRPr="00C94DCA">
              <w:rPr>
                <w:lang w:val="it-IT"/>
              </w:rPr>
              <w:t xml:space="preserve">ca </w:t>
            </w:r>
            <w:r>
              <w:rPr>
                <w:rFonts w:ascii="Symbol" w:hAnsi="Symbol"/>
              </w:rPr>
              <w:t></w:t>
            </w:r>
            <w:r w:rsidRPr="00C94DCA">
              <w:rPr>
                <w:lang w:val="it-IT"/>
              </w:rPr>
              <w:t>(3, 4</w:t>
            </w:r>
            <w:r w:rsidRPr="00C94DCA">
              <w:rPr>
                <w:rFonts w:ascii="Lucida Console" w:hAnsi="Lucida Console"/>
                <w:lang w:val="it-IT"/>
              </w:rPr>
              <w:t>X</w:t>
            </w:r>
            <w:r w:rsidRPr="00C94DCA">
              <w:rPr>
                <w:lang w:val="it-IT"/>
              </w:rPr>
              <w:t>10</w:t>
            </w:r>
            <w:r>
              <w:rPr>
                <w:rFonts w:ascii="Symbol" w:hAnsi="Symbol"/>
                <w:sz w:val="28"/>
                <w:vertAlign w:val="superscript"/>
              </w:rPr>
              <w:t></w:t>
            </w:r>
            <w:r w:rsidRPr="00C94DCA">
              <w:rPr>
                <w:sz w:val="28"/>
                <w:vertAlign w:val="superscript"/>
                <w:lang w:val="it-IT"/>
              </w:rPr>
              <w:t>38</w:t>
            </w:r>
            <w:r w:rsidRPr="00C94DCA">
              <w:rPr>
                <w:sz w:val="28"/>
                <w:lang w:val="it-IT"/>
              </w:rPr>
              <w:t>..</w:t>
            </w:r>
            <w:r w:rsidRPr="00C94DCA">
              <w:rPr>
                <w:lang w:val="it-IT"/>
              </w:rPr>
              <w:t>3, 4</w:t>
            </w:r>
            <w:r w:rsidRPr="00C94DCA">
              <w:rPr>
                <w:rFonts w:ascii="Lucida Console" w:hAnsi="Lucida Console"/>
                <w:lang w:val="it-IT"/>
              </w:rPr>
              <w:t>X</w:t>
            </w:r>
            <w:r w:rsidRPr="00C94DCA">
              <w:rPr>
                <w:lang w:val="it-IT"/>
              </w:rPr>
              <w:t>10</w:t>
            </w:r>
            <w:r w:rsidRPr="00C94DCA">
              <w:rPr>
                <w:sz w:val="28"/>
                <w:vertAlign w:val="superscript"/>
                <w:lang w:val="it-IT"/>
              </w:rPr>
              <w:t>38</w:t>
            </w:r>
            <w:r w:rsidRPr="00C94DCA">
              <w:rPr>
                <w:lang w:val="it-IT"/>
              </w:rPr>
              <w:t>)</w:t>
            </w:r>
          </w:p>
          <w:p w:rsidR="00B34D90" w:rsidRPr="00C94DCA" w:rsidRDefault="00B34D90">
            <w:pPr>
              <w:spacing w:before="120"/>
              <w:rPr>
                <w:lang w:val="it-IT"/>
              </w:rPr>
            </w:pPr>
            <w:r w:rsidRPr="00C94DCA">
              <w:rPr>
                <w:lang w:val="it-IT"/>
              </w:rPr>
              <w:t>precizie 7 cifre</w:t>
            </w:r>
          </w:p>
        </w:tc>
      </w:tr>
      <w:tr w:rsidR="00B34D90">
        <w:tc>
          <w:tcPr>
            <w:tcW w:w="3828"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&lt;signed&gt; long &lt;int&gt;</w:t>
            </w:r>
          </w:p>
        </w:tc>
        <w:tc>
          <w:tcPr>
            <w:tcW w:w="1984" w:type="dxa"/>
            <w:tcBorders>
              <w:left w:val="single" w:sz="4" w:space="0" w:color="000000"/>
              <w:bottom w:val="single" w:sz="4" w:space="0" w:color="000000"/>
            </w:tcBorders>
          </w:tcPr>
          <w:p w:rsidR="00B34D90" w:rsidRDefault="00B34D90">
            <w:pPr>
              <w:snapToGrid w:val="0"/>
              <w:spacing w:before="60" w:after="60"/>
            </w:pPr>
            <w:r>
              <w:t>Întreg lung cu semn</w:t>
            </w:r>
          </w:p>
        </w:tc>
        <w:tc>
          <w:tcPr>
            <w:tcW w:w="1418" w:type="dxa"/>
            <w:tcBorders>
              <w:left w:val="single" w:sz="4" w:space="0" w:color="000000"/>
              <w:bottom w:val="single" w:sz="4" w:space="0" w:color="000000"/>
            </w:tcBorders>
          </w:tcPr>
          <w:p w:rsidR="00B34D90" w:rsidRDefault="00B34D90">
            <w:pPr>
              <w:snapToGrid w:val="0"/>
              <w:spacing w:before="120"/>
              <w:jc w:val="center"/>
              <w:rPr>
                <w:sz w:val="28"/>
              </w:rPr>
            </w:pPr>
            <w:r>
              <w:rPr>
                <w:sz w:val="28"/>
              </w:rPr>
              <w:t>4</w:t>
            </w:r>
          </w:p>
        </w:tc>
        <w:tc>
          <w:tcPr>
            <w:tcW w:w="3218" w:type="dxa"/>
            <w:tcBorders>
              <w:left w:val="single" w:sz="4" w:space="0" w:color="000000"/>
              <w:bottom w:val="single" w:sz="4" w:space="0" w:color="000000"/>
              <w:right w:val="single" w:sz="4" w:space="0" w:color="000000"/>
            </w:tcBorders>
          </w:tcPr>
          <w:p w:rsidR="00B34D90" w:rsidRDefault="00B34D90">
            <w:pPr>
              <w:snapToGrid w:val="0"/>
              <w:spacing w:before="120"/>
              <w:jc w:val="center"/>
            </w:pPr>
            <w:r>
              <w:rPr>
                <w:rFonts w:ascii="Symbol" w:hAnsi="Symbol"/>
              </w:rPr>
              <w:t></w:t>
            </w:r>
            <w:r>
              <w:t>2</w:t>
            </w:r>
            <w:r>
              <w:rPr>
                <w:sz w:val="28"/>
                <w:vertAlign w:val="superscript"/>
              </w:rPr>
              <w:t>31</w:t>
            </w:r>
            <w:r>
              <w:t>.. 2</w:t>
            </w:r>
            <w:r>
              <w:rPr>
                <w:sz w:val="28"/>
                <w:vertAlign w:val="superscript"/>
              </w:rPr>
              <w:t xml:space="preserve">31 </w:t>
            </w:r>
            <w:r>
              <w:rPr>
                <w:rFonts w:ascii="Symbol" w:hAnsi="Symbol"/>
              </w:rPr>
              <w:t></w:t>
            </w:r>
            <w:r>
              <w:t xml:space="preserve"> 1</w:t>
            </w:r>
          </w:p>
        </w:tc>
      </w:tr>
      <w:tr w:rsidR="00B34D90" w:rsidRPr="00C94DCA">
        <w:tc>
          <w:tcPr>
            <w:tcW w:w="3828"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long double</w:t>
            </w:r>
          </w:p>
        </w:tc>
        <w:tc>
          <w:tcPr>
            <w:tcW w:w="1984" w:type="dxa"/>
            <w:tcBorders>
              <w:left w:val="single" w:sz="4" w:space="0" w:color="000000"/>
              <w:bottom w:val="single" w:sz="4" w:space="0" w:color="000000"/>
            </w:tcBorders>
          </w:tcPr>
          <w:p w:rsidR="00B34D90" w:rsidRPr="00C94DCA" w:rsidRDefault="00B34D90">
            <w:pPr>
              <w:snapToGrid w:val="0"/>
              <w:spacing w:before="60" w:after="60"/>
              <w:rPr>
                <w:lang w:val="it-IT"/>
              </w:rPr>
            </w:pPr>
            <w:r w:rsidRPr="00C94DCA">
              <w:rPr>
                <w:lang w:val="it-IT"/>
              </w:rPr>
              <w:t>Număr în cea mai mare precizie</w:t>
            </w:r>
          </w:p>
        </w:tc>
        <w:tc>
          <w:tcPr>
            <w:tcW w:w="1418" w:type="dxa"/>
            <w:tcBorders>
              <w:left w:val="single" w:sz="4" w:space="0" w:color="000000"/>
              <w:bottom w:val="single" w:sz="4" w:space="0" w:color="000000"/>
            </w:tcBorders>
          </w:tcPr>
          <w:p w:rsidR="00B34D90" w:rsidRDefault="00B34D90">
            <w:pPr>
              <w:snapToGrid w:val="0"/>
              <w:spacing w:before="120"/>
              <w:jc w:val="center"/>
              <w:rPr>
                <w:sz w:val="28"/>
              </w:rPr>
            </w:pPr>
            <w:r>
              <w:rPr>
                <w:sz w:val="28"/>
              </w:rPr>
              <w:t>10</w:t>
            </w:r>
          </w:p>
        </w:tc>
        <w:tc>
          <w:tcPr>
            <w:tcW w:w="3218" w:type="dxa"/>
            <w:tcBorders>
              <w:left w:val="single" w:sz="4" w:space="0" w:color="000000"/>
              <w:bottom w:val="single" w:sz="4" w:space="0" w:color="000000"/>
              <w:right w:val="single" w:sz="4" w:space="0" w:color="000000"/>
            </w:tcBorders>
          </w:tcPr>
          <w:p w:rsidR="00B34D90" w:rsidRPr="00C94DCA" w:rsidRDefault="00B34D90">
            <w:pPr>
              <w:snapToGrid w:val="0"/>
              <w:spacing w:before="120"/>
              <w:rPr>
                <w:lang w:val="it-IT"/>
              </w:rPr>
            </w:pPr>
            <w:r w:rsidRPr="00C94DCA">
              <w:rPr>
                <w:lang w:val="it-IT"/>
              </w:rPr>
              <w:t xml:space="preserve">ca </w:t>
            </w:r>
            <w:r>
              <w:rPr>
                <w:rFonts w:ascii="Symbol" w:hAnsi="Symbol"/>
              </w:rPr>
              <w:t></w:t>
            </w:r>
            <w:r w:rsidRPr="00C94DCA">
              <w:rPr>
                <w:lang w:val="it-IT"/>
              </w:rPr>
              <w:t>(3, 4</w:t>
            </w:r>
            <w:r w:rsidRPr="00C94DCA">
              <w:rPr>
                <w:rFonts w:ascii="Lucida Console" w:hAnsi="Lucida Console"/>
                <w:lang w:val="it-IT"/>
              </w:rPr>
              <w:t>X</w:t>
            </w:r>
            <w:r w:rsidRPr="00C94DCA">
              <w:rPr>
                <w:lang w:val="it-IT"/>
              </w:rPr>
              <w:t>10</w:t>
            </w:r>
            <w:r>
              <w:rPr>
                <w:rFonts w:ascii="Symbol" w:hAnsi="Symbol"/>
                <w:sz w:val="28"/>
                <w:vertAlign w:val="superscript"/>
              </w:rPr>
              <w:t></w:t>
            </w:r>
            <w:r w:rsidRPr="00C94DCA">
              <w:rPr>
                <w:sz w:val="28"/>
                <w:vertAlign w:val="superscript"/>
                <w:lang w:val="it-IT"/>
              </w:rPr>
              <w:t>4932</w:t>
            </w:r>
            <w:r w:rsidRPr="00C94DCA">
              <w:rPr>
                <w:sz w:val="28"/>
                <w:lang w:val="it-IT"/>
              </w:rPr>
              <w:t>..</w:t>
            </w:r>
            <w:r w:rsidRPr="00C94DCA">
              <w:rPr>
                <w:lang w:val="it-IT"/>
              </w:rPr>
              <w:t>3, 4</w:t>
            </w:r>
            <w:r w:rsidRPr="00C94DCA">
              <w:rPr>
                <w:rFonts w:ascii="Lucida Console" w:hAnsi="Lucida Console"/>
                <w:lang w:val="it-IT"/>
              </w:rPr>
              <w:t>X</w:t>
            </w:r>
            <w:r w:rsidRPr="00C94DCA">
              <w:rPr>
                <w:lang w:val="it-IT"/>
              </w:rPr>
              <w:t>10</w:t>
            </w:r>
            <w:r w:rsidRPr="00C94DCA">
              <w:rPr>
                <w:sz w:val="28"/>
                <w:vertAlign w:val="superscript"/>
                <w:lang w:val="it-IT"/>
              </w:rPr>
              <w:t>4932</w:t>
            </w:r>
            <w:r w:rsidRPr="00C94DCA">
              <w:rPr>
                <w:lang w:val="it-IT"/>
              </w:rPr>
              <w:t>)</w:t>
            </w:r>
          </w:p>
          <w:p w:rsidR="00B34D90" w:rsidRPr="00C94DCA" w:rsidRDefault="00B34D90">
            <w:pPr>
              <w:spacing w:before="120"/>
              <w:rPr>
                <w:lang w:val="it-IT"/>
              </w:rPr>
            </w:pPr>
            <w:r w:rsidRPr="00C94DCA">
              <w:rPr>
                <w:lang w:val="it-IT"/>
              </w:rPr>
              <w:t>precizie 19 cifre</w:t>
            </w:r>
          </w:p>
        </w:tc>
      </w:tr>
      <w:tr w:rsidR="00B34D90">
        <w:tc>
          <w:tcPr>
            <w:tcW w:w="3828"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unsigned char</w:t>
            </w:r>
          </w:p>
        </w:tc>
        <w:tc>
          <w:tcPr>
            <w:tcW w:w="1984" w:type="dxa"/>
            <w:tcBorders>
              <w:left w:val="single" w:sz="4" w:space="0" w:color="000000"/>
              <w:bottom w:val="single" w:sz="4" w:space="0" w:color="000000"/>
            </w:tcBorders>
          </w:tcPr>
          <w:p w:rsidR="00B34D90" w:rsidRDefault="00B34D90">
            <w:pPr>
              <w:snapToGrid w:val="0"/>
              <w:spacing w:before="60" w:after="60"/>
            </w:pPr>
            <w:r>
              <w:t>Octet fără semn</w:t>
            </w:r>
          </w:p>
        </w:tc>
        <w:tc>
          <w:tcPr>
            <w:tcW w:w="1418" w:type="dxa"/>
            <w:tcBorders>
              <w:left w:val="single" w:sz="4" w:space="0" w:color="000000"/>
              <w:bottom w:val="single" w:sz="4" w:space="0" w:color="000000"/>
            </w:tcBorders>
          </w:tcPr>
          <w:p w:rsidR="00B34D90" w:rsidRDefault="00B34D90">
            <w:pPr>
              <w:snapToGrid w:val="0"/>
              <w:spacing w:before="120"/>
              <w:jc w:val="center"/>
              <w:rPr>
                <w:sz w:val="28"/>
              </w:rPr>
            </w:pPr>
            <w:r>
              <w:rPr>
                <w:sz w:val="28"/>
              </w:rPr>
              <w:t>1</w:t>
            </w:r>
          </w:p>
        </w:tc>
        <w:tc>
          <w:tcPr>
            <w:tcW w:w="3218" w:type="dxa"/>
            <w:tcBorders>
              <w:left w:val="single" w:sz="4" w:space="0" w:color="000000"/>
              <w:bottom w:val="single" w:sz="4" w:space="0" w:color="000000"/>
              <w:right w:val="single" w:sz="4" w:space="0" w:color="000000"/>
            </w:tcBorders>
          </w:tcPr>
          <w:p w:rsidR="00B34D90" w:rsidRDefault="00B34D90">
            <w:pPr>
              <w:snapToGrid w:val="0"/>
              <w:spacing w:before="120"/>
              <w:jc w:val="center"/>
            </w:pPr>
            <w:r>
              <w:t>0..255</w:t>
            </w:r>
          </w:p>
        </w:tc>
      </w:tr>
      <w:tr w:rsidR="00B34D90">
        <w:tc>
          <w:tcPr>
            <w:tcW w:w="3828"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unsigned &lt;short&gt; &lt;int&gt;</w:t>
            </w:r>
          </w:p>
        </w:tc>
        <w:tc>
          <w:tcPr>
            <w:tcW w:w="1984" w:type="dxa"/>
            <w:tcBorders>
              <w:left w:val="single" w:sz="4" w:space="0" w:color="000000"/>
              <w:bottom w:val="single" w:sz="4" w:space="0" w:color="000000"/>
            </w:tcBorders>
          </w:tcPr>
          <w:p w:rsidR="00B34D90" w:rsidRDefault="00B34D90">
            <w:pPr>
              <w:snapToGrid w:val="0"/>
              <w:spacing w:before="60" w:after="60"/>
            </w:pPr>
            <w:r>
              <w:t>Întreg fără semn</w:t>
            </w:r>
          </w:p>
        </w:tc>
        <w:tc>
          <w:tcPr>
            <w:tcW w:w="1418" w:type="dxa"/>
            <w:tcBorders>
              <w:left w:val="single" w:sz="4" w:space="0" w:color="000000"/>
              <w:bottom w:val="single" w:sz="4" w:space="0" w:color="000000"/>
            </w:tcBorders>
          </w:tcPr>
          <w:p w:rsidR="00B34D90" w:rsidRDefault="00B34D90">
            <w:pPr>
              <w:snapToGrid w:val="0"/>
              <w:spacing w:before="120"/>
              <w:jc w:val="center"/>
              <w:rPr>
                <w:sz w:val="28"/>
              </w:rPr>
            </w:pPr>
            <w:r>
              <w:rPr>
                <w:sz w:val="28"/>
              </w:rPr>
              <w:t>2</w:t>
            </w:r>
          </w:p>
        </w:tc>
        <w:tc>
          <w:tcPr>
            <w:tcW w:w="3218" w:type="dxa"/>
            <w:tcBorders>
              <w:left w:val="single" w:sz="4" w:space="0" w:color="000000"/>
              <w:bottom w:val="single" w:sz="4" w:space="0" w:color="000000"/>
              <w:right w:val="single" w:sz="4" w:space="0" w:color="000000"/>
            </w:tcBorders>
          </w:tcPr>
          <w:p w:rsidR="00B34D90" w:rsidRDefault="00B34D90">
            <w:pPr>
              <w:snapToGrid w:val="0"/>
              <w:spacing w:before="120"/>
              <w:jc w:val="center"/>
            </w:pPr>
            <w:r>
              <w:t>0.. 2</w:t>
            </w:r>
            <w:r>
              <w:rPr>
                <w:sz w:val="28"/>
                <w:vertAlign w:val="superscript"/>
              </w:rPr>
              <w:t xml:space="preserve">16 </w:t>
            </w:r>
            <w:r>
              <w:rPr>
                <w:rFonts w:ascii="Symbol" w:hAnsi="Symbol"/>
              </w:rPr>
              <w:t></w:t>
            </w:r>
            <w:r>
              <w:t xml:space="preserve"> 1</w:t>
            </w:r>
          </w:p>
        </w:tc>
      </w:tr>
      <w:tr w:rsidR="00B34D90">
        <w:tc>
          <w:tcPr>
            <w:tcW w:w="3828"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unsigned long &lt;int&gt;</w:t>
            </w:r>
          </w:p>
        </w:tc>
        <w:tc>
          <w:tcPr>
            <w:tcW w:w="1984" w:type="dxa"/>
            <w:tcBorders>
              <w:left w:val="single" w:sz="4" w:space="0" w:color="000000"/>
              <w:bottom w:val="single" w:sz="4" w:space="0" w:color="000000"/>
            </w:tcBorders>
          </w:tcPr>
          <w:p w:rsidR="00B34D90" w:rsidRDefault="00B34D90">
            <w:pPr>
              <w:snapToGrid w:val="0"/>
              <w:spacing w:before="60" w:after="60"/>
            </w:pPr>
            <w:r>
              <w:t>Întreg lung fără semn</w:t>
            </w:r>
          </w:p>
        </w:tc>
        <w:tc>
          <w:tcPr>
            <w:tcW w:w="1418" w:type="dxa"/>
            <w:tcBorders>
              <w:left w:val="single" w:sz="4" w:space="0" w:color="000000"/>
              <w:bottom w:val="single" w:sz="4" w:space="0" w:color="000000"/>
            </w:tcBorders>
          </w:tcPr>
          <w:p w:rsidR="00B34D90" w:rsidRDefault="00B34D90">
            <w:pPr>
              <w:snapToGrid w:val="0"/>
              <w:spacing w:before="120"/>
              <w:jc w:val="center"/>
              <w:rPr>
                <w:sz w:val="28"/>
              </w:rPr>
            </w:pPr>
            <w:r>
              <w:rPr>
                <w:sz w:val="28"/>
              </w:rPr>
              <w:t>4</w:t>
            </w:r>
          </w:p>
        </w:tc>
        <w:tc>
          <w:tcPr>
            <w:tcW w:w="3218" w:type="dxa"/>
            <w:tcBorders>
              <w:left w:val="single" w:sz="4" w:space="0" w:color="000000"/>
              <w:bottom w:val="single" w:sz="4" w:space="0" w:color="000000"/>
              <w:right w:val="single" w:sz="4" w:space="0" w:color="000000"/>
            </w:tcBorders>
          </w:tcPr>
          <w:p w:rsidR="00B34D90" w:rsidRDefault="00B34D90">
            <w:pPr>
              <w:snapToGrid w:val="0"/>
              <w:spacing w:before="120"/>
              <w:jc w:val="center"/>
            </w:pPr>
            <w:r>
              <w:t>0.. 2</w:t>
            </w:r>
            <w:r>
              <w:rPr>
                <w:sz w:val="28"/>
                <w:vertAlign w:val="superscript"/>
              </w:rPr>
              <w:t xml:space="preserve">32 </w:t>
            </w:r>
            <w:r>
              <w:rPr>
                <w:rFonts w:ascii="Symbol" w:hAnsi="Symbol"/>
              </w:rPr>
              <w:t></w:t>
            </w:r>
            <w:r>
              <w:t xml:space="preserve"> 1</w:t>
            </w:r>
          </w:p>
        </w:tc>
      </w:tr>
    </w:tbl>
    <w:p w:rsidR="00B34D90" w:rsidRDefault="00B34D90">
      <w:pPr>
        <w:pStyle w:val="PlainText"/>
        <w:spacing w:line="360" w:lineRule="auto"/>
        <w:jc w:val="both"/>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Implementarea Unix are următoarele deosebiri faţă de tabelul de mai sus:</w:t>
      </w:r>
    </w:p>
    <w:p w:rsidR="00B34D90" w:rsidRDefault="00B34D90">
      <w:pPr>
        <w:pStyle w:val="PlainText"/>
        <w:numPr>
          <w:ilvl w:val="0"/>
          <w:numId w:val="5"/>
        </w:numPr>
        <w:tabs>
          <w:tab w:val="left" w:pos="360"/>
        </w:tabs>
        <w:spacing w:line="360" w:lineRule="auto"/>
        <w:jc w:val="both"/>
        <w:rPr>
          <w:rFonts w:ascii="Times New Roman" w:hAnsi="Times New Roman"/>
        </w:rPr>
      </w:pPr>
      <w:r>
        <w:rPr>
          <w:rFonts w:ascii="Times New Roman" w:hAnsi="Times New Roman"/>
        </w:rPr>
        <w:t xml:space="preserve">tipul </w:t>
      </w:r>
      <w:r>
        <w:rPr>
          <w:rFonts w:ascii="Times New Roman" w:hAnsi="Times New Roman"/>
          <w:b/>
        </w:rPr>
        <w:t xml:space="preserve">short </w:t>
      </w:r>
      <w:r>
        <w:rPr>
          <w:rFonts w:ascii="Times New Roman" w:hAnsi="Times New Roman"/>
        </w:rPr>
        <w:t>&lt;</w:t>
      </w:r>
      <w:r>
        <w:rPr>
          <w:rFonts w:ascii="Times New Roman" w:hAnsi="Times New Roman"/>
          <w:b/>
        </w:rPr>
        <w:t>int&gt;</w:t>
      </w:r>
      <w:r>
        <w:rPr>
          <w:rFonts w:ascii="Times New Roman" w:hAnsi="Times New Roman"/>
        </w:rPr>
        <w:t xml:space="preserve"> are lungimea 2, domeniul </w:t>
      </w:r>
      <w:r>
        <w:rPr>
          <w:rFonts w:ascii="Symbol" w:hAnsi="Symbol"/>
        </w:rPr>
        <w:t></w:t>
      </w:r>
      <w:r>
        <w:rPr>
          <w:rFonts w:ascii="Times New Roman" w:hAnsi="Times New Roman"/>
        </w:rPr>
        <w:t>2</w:t>
      </w:r>
      <w:r>
        <w:rPr>
          <w:rFonts w:ascii="Times New Roman" w:hAnsi="Times New Roman"/>
          <w:sz w:val="28"/>
          <w:vertAlign w:val="superscript"/>
        </w:rPr>
        <w:t>15</w:t>
      </w:r>
      <w:r>
        <w:rPr>
          <w:rFonts w:ascii="Times New Roman" w:hAnsi="Times New Roman"/>
        </w:rPr>
        <w:t>.. 2</w:t>
      </w:r>
      <w:r>
        <w:rPr>
          <w:rFonts w:ascii="Times New Roman" w:hAnsi="Times New Roman"/>
          <w:sz w:val="28"/>
          <w:vertAlign w:val="superscript"/>
        </w:rPr>
        <w:t>15</w:t>
      </w:r>
      <w:r>
        <w:rPr>
          <w:rFonts w:ascii="Times New Roman" w:hAnsi="Times New Roman"/>
        </w:rPr>
        <w:t xml:space="preserve"> </w:t>
      </w:r>
      <w:r>
        <w:rPr>
          <w:rFonts w:ascii="Symbol" w:hAnsi="Symbol"/>
        </w:rPr>
        <w:t></w:t>
      </w:r>
      <w:r>
        <w:rPr>
          <w:rFonts w:ascii="Times New Roman" w:hAnsi="Times New Roman"/>
        </w:rPr>
        <w:t xml:space="preserve"> 1 </w:t>
      </w:r>
      <w:r>
        <w:rPr>
          <w:rFonts w:ascii="Times New Roman" w:hAnsi="Times New Roman"/>
          <w:lang w:val="ro-RO"/>
        </w:rPr>
        <w:t xml:space="preserve">şi </w:t>
      </w:r>
      <w:r>
        <w:rPr>
          <w:rFonts w:ascii="Times New Roman" w:hAnsi="Times New Roman"/>
        </w:rPr>
        <w:t>coincide cu &lt;</w:t>
      </w:r>
      <w:r>
        <w:rPr>
          <w:rFonts w:ascii="Times New Roman" w:hAnsi="Times New Roman"/>
          <w:b/>
        </w:rPr>
        <w:t>signed&gt; short &lt;int&gt;</w:t>
      </w:r>
      <w:r>
        <w:rPr>
          <w:rFonts w:ascii="Times New Roman" w:hAnsi="Times New Roman"/>
        </w:rPr>
        <w:t>;</w:t>
      </w:r>
    </w:p>
    <w:p w:rsidR="00B34D90" w:rsidRDefault="00B34D90">
      <w:pPr>
        <w:pStyle w:val="PlainText"/>
        <w:numPr>
          <w:ilvl w:val="0"/>
          <w:numId w:val="5"/>
        </w:numPr>
        <w:tabs>
          <w:tab w:val="left" w:pos="360"/>
        </w:tabs>
        <w:spacing w:line="360" w:lineRule="auto"/>
        <w:jc w:val="both"/>
        <w:rPr>
          <w:rFonts w:ascii="Times New Roman" w:hAnsi="Times New Roman"/>
        </w:rPr>
      </w:pPr>
      <w:r>
        <w:rPr>
          <w:rFonts w:ascii="Times New Roman" w:hAnsi="Times New Roman"/>
        </w:rPr>
        <w:t xml:space="preserve">tipul </w:t>
      </w:r>
      <w:r>
        <w:rPr>
          <w:rFonts w:ascii="Times New Roman" w:hAnsi="Times New Roman"/>
          <w:b/>
        </w:rPr>
        <w:t>unsigned short</w:t>
      </w:r>
      <w:r>
        <w:rPr>
          <w:rFonts w:ascii="Times New Roman" w:hAnsi="Times New Roman"/>
        </w:rPr>
        <w:t xml:space="preserve"> &lt;</w:t>
      </w:r>
      <w:r>
        <w:rPr>
          <w:rFonts w:ascii="Times New Roman" w:hAnsi="Times New Roman"/>
          <w:b/>
        </w:rPr>
        <w:t>int&gt;</w:t>
      </w:r>
      <w:r>
        <w:rPr>
          <w:rFonts w:ascii="Times New Roman" w:hAnsi="Times New Roman"/>
        </w:rPr>
        <w:t xml:space="preserve"> are lungimea 2 şi domeniul 0.. 2</w:t>
      </w:r>
      <w:r>
        <w:rPr>
          <w:rFonts w:ascii="Times New Roman" w:hAnsi="Times New Roman"/>
          <w:sz w:val="28"/>
          <w:vertAlign w:val="superscript"/>
        </w:rPr>
        <w:t>16</w:t>
      </w:r>
      <w:r>
        <w:rPr>
          <w:rFonts w:ascii="Times New Roman" w:hAnsi="Times New Roman"/>
        </w:rPr>
        <w:t xml:space="preserve"> </w:t>
      </w:r>
      <w:r>
        <w:rPr>
          <w:rFonts w:ascii="Symbol" w:hAnsi="Symbol"/>
        </w:rPr>
        <w:t></w:t>
      </w:r>
      <w:r>
        <w:rPr>
          <w:rFonts w:ascii="Times New Roman" w:hAnsi="Times New Roman"/>
        </w:rPr>
        <w:t xml:space="preserve"> 1;</w:t>
      </w:r>
    </w:p>
    <w:p w:rsidR="00B34D90" w:rsidRDefault="00B34D90">
      <w:pPr>
        <w:pStyle w:val="PlainText"/>
        <w:spacing w:line="360" w:lineRule="auto"/>
        <w:jc w:val="both"/>
        <w:rPr>
          <w:rFonts w:ascii="Times New Roman" w:hAnsi="Times New Roman"/>
        </w:rPr>
      </w:pPr>
    </w:p>
    <w:p w:rsidR="00B34D90" w:rsidRDefault="00B34D90">
      <w:pPr>
        <w:pStyle w:val="PlainText"/>
        <w:numPr>
          <w:ilvl w:val="0"/>
          <w:numId w:val="5"/>
        </w:numPr>
        <w:tabs>
          <w:tab w:val="left" w:pos="360"/>
        </w:tabs>
        <w:spacing w:line="360" w:lineRule="auto"/>
        <w:jc w:val="both"/>
        <w:rPr>
          <w:rFonts w:ascii="Times New Roman" w:hAnsi="Times New Roman"/>
        </w:rPr>
      </w:pPr>
      <w:r>
        <w:rPr>
          <w:rFonts w:ascii="Times New Roman" w:hAnsi="Times New Roman"/>
        </w:rPr>
        <w:t>tipul &lt;</w:t>
      </w:r>
      <w:r>
        <w:rPr>
          <w:rFonts w:ascii="Times New Roman" w:hAnsi="Times New Roman"/>
          <w:b/>
        </w:rPr>
        <w:t>signed&gt; int</w:t>
      </w:r>
      <w:r>
        <w:rPr>
          <w:rFonts w:ascii="Times New Roman" w:hAnsi="Times New Roman"/>
        </w:rPr>
        <w:t xml:space="preserve"> are lungimea 4, domeniul </w:t>
      </w:r>
      <w:r>
        <w:rPr>
          <w:rFonts w:ascii="Symbol" w:hAnsi="Symbol"/>
        </w:rPr>
        <w:t></w:t>
      </w:r>
      <w:r>
        <w:rPr>
          <w:rFonts w:ascii="Times New Roman" w:hAnsi="Times New Roman"/>
        </w:rPr>
        <w:t>2</w:t>
      </w:r>
      <w:r>
        <w:rPr>
          <w:rFonts w:ascii="Times New Roman" w:hAnsi="Times New Roman"/>
          <w:sz w:val="28"/>
          <w:vertAlign w:val="superscript"/>
        </w:rPr>
        <w:t>31</w:t>
      </w:r>
      <w:r>
        <w:rPr>
          <w:rFonts w:ascii="Times New Roman" w:hAnsi="Times New Roman"/>
        </w:rPr>
        <w:t>.. 2</w:t>
      </w:r>
      <w:r>
        <w:rPr>
          <w:rFonts w:ascii="Times New Roman" w:hAnsi="Times New Roman"/>
          <w:sz w:val="28"/>
          <w:vertAlign w:val="superscript"/>
        </w:rPr>
        <w:t>31</w:t>
      </w:r>
      <w:r>
        <w:rPr>
          <w:rFonts w:ascii="Times New Roman" w:hAnsi="Times New Roman"/>
        </w:rPr>
        <w:t xml:space="preserve"> </w:t>
      </w:r>
      <w:r>
        <w:rPr>
          <w:rFonts w:ascii="Symbol" w:hAnsi="Symbol"/>
        </w:rPr>
        <w:t></w:t>
      </w:r>
      <w:r>
        <w:rPr>
          <w:rFonts w:ascii="Times New Roman" w:hAnsi="Times New Roman"/>
        </w:rPr>
        <w:t xml:space="preserve"> 1 </w:t>
      </w:r>
      <w:r>
        <w:rPr>
          <w:rFonts w:ascii="Times New Roman" w:hAnsi="Times New Roman"/>
          <w:lang w:val="ro-RO"/>
        </w:rPr>
        <w:t xml:space="preserve">şi </w:t>
      </w:r>
      <w:r>
        <w:rPr>
          <w:rFonts w:ascii="Times New Roman" w:hAnsi="Times New Roman"/>
        </w:rPr>
        <w:t>coincide cu &lt;</w:t>
      </w:r>
      <w:r>
        <w:rPr>
          <w:rFonts w:ascii="Times New Roman" w:hAnsi="Times New Roman"/>
          <w:b/>
        </w:rPr>
        <w:t>signed&gt; long &lt;int&gt;</w:t>
      </w:r>
      <w:r>
        <w:rPr>
          <w:rFonts w:ascii="Times New Roman" w:hAnsi="Times New Roman"/>
        </w:rPr>
        <w:t>;</w:t>
      </w:r>
    </w:p>
    <w:p w:rsidR="00B34D90" w:rsidRDefault="00B34D90">
      <w:pPr>
        <w:pStyle w:val="PlainText"/>
        <w:numPr>
          <w:ilvl w:val="0"/>
          <w:numId w:val="5"/>
        </w:numPr>
        <w:tabs>
          <w:tab w:val="left" w:pos="360"/>
        </w:tabs>
        <w:spacing w:line="360" w:lineRule="auto"/>
        <w:jc w:val="both"/>
        <w:rPr>
          <w:rFonts w:ascii="Times New Roman" w:hAnsi="Times New Roman"/>
        </w:rPr>
      </w:pPr>
      <w:r>
        <w:rPr>
          <w:rFonts w:ascii="Times New Roman" w:hAnsi="Times New Roman"/>
        </w:rPr>
        <w:t xml:space="preserve">tipul </w:t>
      </w:r>
      <w:r>
        <w:rPr>
          <w:rFonts w:ascii="Times New Roman" w:hAnsi="Times New Roman"/>
          <w:b/>
        </w:rPr>
        <w:t xml:space="preserve">unsigned </w:t>
      </w:r>
      <w:r>
        <w:rPr>
          <w:rFonts w:ascii="Times New Roman" w:hAnsi="Times New Roman"/>
        </w:rPr>
        <w:t xml:space="preserve"> &lt;</w:t>
      </w:r>
      <w:r>
        <w:rPr>
          <w:rFonts w:ascii="Times New Roman" w:hAnsi="Times New Roman"/>
          <w:b/>
        </w:rPr>
        <w:t>int&gt;</w:t>
      </w:r>
      <w:r>
        <w:rPr>
          <w:rFonts w:ascii="Times New Roman" w:hAnsi="Times New Roman"/>
        </w:rPr>
        <w:t xml:space="preserve"> are lungimea 4, domeniul 0.. 2</w:t>
      </w:r>
      <w:r>
        <w:rPr>
          <w:rFonts w:ascii="Times New Roman" w:hAnsi="Times New Roman"/>
          <w:sz w:val="28"/>
          <w:vertAlign w:val="superscript"/>
        </w:rPr>
        <w:t>32</w:t>
      </w:r>
      <w:r>
        <w:rPr>
          <w:rFonts w:ascii="Times New Roman" w:hAnsi="Times New Roman"/>
        </w:rPr>
        <w:t xml:space="preserve"> </w:t>
      </w:r>
      <w:r>
        <w:rPr>
          <w:rFonts w:ascii="Symbol" w:hAnsi="Symbol"/>
        </w:rPr>
        <w:t></w:t>
      </w:r>
      <w:r>
        <w:rPr>
          <w:rFonts w:ascii="Times New Roman" w:hAnsi="Times New Roman"/>
        </w:rPr>
        <w:t xml:space="preserve"> 1 şi coincide cu tipul </w:t>
      </w:r>
      <w:r>
        <w:rPr>
          <w:rFonts w:ascii="Times New Roman" w:hAnsi="Times New Roman"/>
          <w:b/>
        </w:rPr>
        <w:t>unsigned long &lt;int&gt;</w:t>
      </w:r>
      <w:r>
        <w:rPr>
          <w:rFonts w:ascii="Times New Roman" w:hAnsi="Times New Roman"/>
        </w:rPr>
        <w:t>;</w:t>
      </w:r>
    </w:p>
    <w:p w:rsidR="00B34D90" w:rsidRDefault="00B34D90">
      <w:pPr>
        <w:pStyle w:val="PlainText"/>
        <w:numPr>
          <w:ilvl w:val="0"/>
          <w:numId w:val="5"/>
        </w:numPr>
        <w:tabs>
          <w:tab w:val="left" w:pos="360"/>
        </w:tabs>
        <w:spacing w:line="360" w:lineRule="auto"/>
        <w:jc w:val="both"/>
        <w:rPr>
          <w:rFonts w:ascii="Times New Roman" w:hAnsi="Times New Roman"/>
        </w:rPr>
      </w:pPr>
      <w:r>
        <w:rPr>
          <w:rFonts w:ascii="Times New Roman" w:hAnsi="Times New Roman"/>
        </w:rPr>
        <w:t>exist</w:t>
      </w:r>
      <w:r>
        <w:rPr>
          <w:rFonts w:ascii="Times New Roman" w:hAnsi="Times New Roman"/>
          <w:lang w:val="ro-RO"/>
        </w:rPr>
        <w:t xml:space="preserve">ă </w:t>
      </w:r>
      <w:r>
        <w:rPr>
          <w:rFonts w:ascii="Times New Roman" w:hAnsi="Times New Roman"/>
        </w:rPr>
        <w:t xml:space="preserve">modificatorul </w:t>
      </w:r>
      <w:r>
        <w:rPr>
          <w:rFonts w:ascii="Times New Roman" w:hAnsi="Times New Roman"/>
          <w:b/>
        </w:rPr>
        <w:t>long long</w:t>
      </w:r>
      <w:r>
        <w:rPr>
          <w:rFonts w:ascii="Times New Roman" w:hAnsi="Times New Roman"/>
        </w:rPr>
        <w:t xml:space="preserve"> şi tipul &lt;</w:t>
      </w:r>
      <w:r>
        <w:rPr>
          <w:rFonts w:ascii="Times New Roman" w:hAnsi="Times New Roman"/>
          <w:b/>
        </w:rPr>
        <w:t xml:space="preserve">signed&gt; long long  &lt;int&gt; </w:t>
      </w:r>
      <w:r>
        <w:rPr>
          <w:rFonts w:ascii="Times New Roman" w:hAnsi="Times New Roman"/>
        </w:rPr>
        <w:t xml:space="preserve">cu lungimea 8 şi domeniul </w:t>
      </w:r>
      <w:r>
        <w:rPr>
          <w:rFonts w:ascii="Symbol" w:hAnsi="Symbol"/>
        </w:rPr>
        <w:t></w:t>
      </w:r>
      <w:r>
        <w:rPr>
          <w:rFonts w:ascii="Times New Roman" w:hAnsi="Times New Roman"/>
        </w:rPr>
        <w:t>2</w:t>
      </w:r>
      <w:r>
        <w:rPr>
          <w:rFonts w:ascii="Times New Roman" w:hAnsi="Times New Roman"/>
          <w:sz w:val="28"/>
          <w:vertAlign w:val="superscript"/>
        </w:rPr>
        <w:t>63</w:t>
      </w:r>
      <w:r>
        <w:rPr>
          <w:rFonts w:ascii="Times New Roman" w:hAnsi="Times New Roman"/>
        </w:rPr>
        <w:t>.. 2</w:t>
      </w:r>
      <w:r>
        <w:rPr>
          <w:rFonts w:ascii="Times New Roman" w:hAnsi="Times New Roman"/>
          <w:sz w:val="28"/>
          <w:vertAlign w:val="superscript"/>
        </w:rPr>
        <w:t>63</w:t>
      </w:r>
      <w:r>
        <w:rPr>
          <w:rFonts w:ascii="Times New Roman" w:hAnsi="Times New Roman"/>
        </w:rPr>
        <w:t xml:space="preserve"> </w:t>
      </w:r>
      <w:r>
        <w:rPr>
          <w:rFonts w:ascii="Symbol" w:hAnsi="Symbol"/>
        </w:rPr>
        <w:t></w:t>
      </w:r>
      <w:r>
        <w:rPr>
          <w:rFonts w:ascii="Times New Roman" w:hAnsi="Times New Roman"/>
        </w:rPr>
        <w:t xml:space="preserve"> 1;</w:t>
      </w:r>
    </w:p>
    <w:p w:rsidR="00B34D90" w:rsidRDefault="00B34D90">
      <w:pPr>
        <w:pStyle w:val="PlainText"/>
        <w:numPr>
          <w:ilvl w:val="0"/>
          <w:numId w:val="5"/>
        </w:numPr>
        <w:tabs>
          <w:tab w:val="left" w:pos="360"/>
        </w:tabs>
        <w:spacing w:line="360" w:lineRule="auto"/>
        <w:jc w:val="both"/>
        <w:rPr>
          <w:rFonts w:ascii="Times New Roman" w:hAnsi="Times New Roman"/>
        </w:rPr>
      </w:pPr>
      <w:r>
        <w:rPr>
          <w:rFonts w:ascii="Times New Roman" w:hAnsi="Times New Roman"/>
        </w:rPr>
        <w:lastRenderedPageBreak/>
        <w:t>exist</w:t>
      </w:r>
      <w:r>
        <w:rPr>
          <w:rFonts w:ascii="Times New Roman" w:hAnsi="Times New Roman"/>
          <w:lang w:val="ro-RO"/>
        </w:rPr>
        <w:t xml:space="preserve">ă tipul </w:t>
      </w:r>
      <w:r>
        <w:rPr>
          <w:rFonts w:ascii="Times New Roman" w:hAnsi="Times New Roman"/>
          <w:b/>
        </w:rPr>
        <w:t xml:space="preserve">unsigned long long  &lt;int&gt; </w:t>
      </w:r>
      <w:r>
        <w:rPr>
          <w:rFonts w:ascii="Times New Roman" w:hAnsi="Times New Roman"/>
        </w:rPr>
        <w:t>cu lungimea 8 şi domeniul 0.. 2</w:t>
      </w:r>
      <w:r>
        <w:rPr>
          <w:rFonts w:ascii="Times New Roman" w:hAnsi="Times New Roman"/>
          <w:sz w:val="28"/>
          <w:vertAlign w:val="superscript"/>
        </w:rPr>
        <w:t>64</w:t>
      </w:r>
      <w:r>
        <w:rPr>
          <w:rFonts w:ascii="Times New Roman" w:hAnsi="Times New Roman"/>
        </w:rPr>
        <w:t xml:space="preserve"> </w:t>
      </w:r>
      <w:r>
        <w:rPr>
          <w:rFonts w:ascii="Symbol" w:hAnsi="Symbol"/>
        </w:rPr>
        <w:t></w:t>
      </w:r>
      <w:r>
        <w:rPr>
          <w:rFonts w:ascii="Times New Roman" w:hAnsi="Times New Roman"/>
        </w:rPr>
        <w:t xml:space="preserve"> 1;</w:t>
      </w:r>
    </w:p>
    <w:p w:rsidR="00B34D90" w:rsidRDefault="00B34D90">
      <w:pPr>
        <w:pStyle w:val="PlainText"/>
        <w:numPr>
          <w:ilvl w:val="0"/>
          <w:numId w:val="5"/>
        </w:numPr>
        <w:tabs>
          <w:tab w:val="left" w:pos="360"/>
        </w:tabs>
        <w:spacing w:line="360" w:lineRule="auto"/>
        <w:jc w:val="both"/>
        <w:rPr>
          <w:rFonts w:ascii="Times New Roman" w:hAnsi="Times New Roman"/>
        </w:rPr>
      </w:pPr>
      <w:r>
        <w:rPr>
          <w:rFonts w:ascii="Times New Roman" w:hAnsi="Times New Roman"/>
        </w:rPr>
        <w:t xml:space="preserve">nu există tipul </w:t>
      </w:r>
      <w:r>
        <w:rPr>
          <w:rFonts w:ascii="Times New Roman" w:hAnsi="Times New Roman"/>
          <w:b/>
        </w:rPr>
        <w:t>long double</w:t>
      </w:r>
      <w:r>
        <w:rPr>
          <w:rFonts w:ascii="Times New Roman" w:hAnsi="Times New Roman"/>
        </w:rPr>
        <w:t>.</w:t>
      </w:r>
    </w:p>
    <w:p w:rsidR="00B34D90" w:rsidRDefault="00B34D90">
      <w:pPr>
        <w:pStyle w:val="PlainText"/>
        <w:spacing w:line="360" w:lineRule="auto"/>
        <w:jc w:val="both"/>
        <w:rPr>
          <w:rFonts w:ascii="Times New Roman" w:hAnsi="Times New Roman"/>
          <w:lang w:val="ro-RO"/>
        </w:rPr>
      </w:pPr>
      <w:r>
        <w:rPr>
          <w:rFonts w:ascii="Times New Roman" w:hAnsi="Times New Roman"/>
          <w:lang w:val="ro-RO"/>
        </w:rPr>
        <w:t>Variabilele acestor tipuri sunt definite simplu prin specificarea tipului înaintea numelui:</w:t>
      </w:r>
    </w:p>
    <w:p w:rsidR="00B34D90" w:rsidRDefault="00B34D90">
      <w:pPr>
        <w:pStyle w:val="PlainText"/>
        <w:spacing w:line="360" w:lineRule="auto"/>
        <w:jc w:val="both"/>
        <w:rPr>
          <w:rFonts w:ascii="Times New Roman" w:hAnsi="Times New Roman"/>
          <w:lang w:val="ro-RO"/>
        </w:rPr>
      </w:pPr>
    </w:p>
    <w:p w:rsidR="00B34D90" w:rsidRDefault="00B34D90">
      <w:pPr>
        <w:pStyle w:val="PlainText"/>
        <w:spacing w:line="360" w:lineRule="auto"/>
        <w:jc w:val="both"/>
        <w:rPr>
          <w:lang w:val="ro-RO"/>
        </w:rPr>
      </w:pPr>
      <w:r>
        <w:rPr>
          <w:lang w:val="ro-RO"/>
        </w:rPr>
        <w:t xml:space="preserve"> int un_int;</w:t>
      </w:r>
    </w:p>
    <w:p w:rsidR="00B34D90" w:rsidRDefault="00B34D90">
      <w:pPr>
        <w:pStyle w:val="PlainText"/>
        <w:spacing w:line="360" w:lineRule="auto"/>
        <w:jc w:val="both"/>
        <w:rPr>
          <w:lang w:val="ro-RO"/>
        </w:rPr>
      </w:pPr>
      <w:r>
        <w:rPr>
          <w:lang w:val="ro-RO"/>
        </w:rPr>
        <w:t xml:space="preserve"> float un_float;</w:t>
      </w:r>
    </w:p>
    <w:p w:rsidR="00B34D90" w:rsidRDefault="00B34D90">
      <w:pPr>
        <w:pStyle w:val="PlainText"/>
        <w:spacing w:line="360" w:lineRule="auto"/>
        <w:jc w:val="both"/>
        <w:rPr>
          <w:lang w:val="ro-RO"/>
        </w:rPr>
      </w:pPr>
      <w:r>
        <w:rPr>
          <w:lang w:val="ro-RO"/>
        </w:rPr>
        <w:t xml:space="preserve"> long long un_intreg_foarte_lung;</w:t>
      </w:r>
    </w:p>
    <w:p w:rsidR="00B34D90" w:rsidRDefault="00B34D90">
      <w:pPr>
        <w:pStyle w:val="PlainText"/>
        <w:spacing w:line="360" w:lineRule="auto"/>
        <w:jc w:val="both"/>
        <w:rPr>
          <w:rFonts w:ascii="Times New Roman" w:hAnsi="Times New Roman"/>
          <w:lang w:val="ro-RO"/>
        </w:rPr>
      </w:pPr>
    </w:p>
    <w:p w:rsidR="00B34D90" w:rsidRDefault="00B34D90">
      <w:pPr>
        <w:pStyle w:val="PlainText"/>
        <w:spacing w:line="360" w:lineRule="auto"/>
        <w:jc w:val="both"/>
        <w:rPr>
          <w:rFonts w:ascii="Times New Roman" w:hAnsi="Times New Roman"/>
        </w:rPr>
      </w:pPr>
      <w:r>
        <w:rPr>
          <w:rFonts w:ascii="Times New Roman" w:hAnsi="Times New Roman"/>
          <w:lang w:val="ro-RO"/>
        </w:rPr>
        <w:t xml:space="preserve"> </w:t>
      </w:r>
      <w:r w:rsidRPr="00C94DCA">
        <w:rPr>
          <w:rFonts w:ascii="Times New Roman" w:hAnsi="Times New Roman"/>
          <w:lang w:val="it-IT"/>
        </w:rPr>
        <w:t xml:space="preserve">Cu </w:t>
      </w:r>
      <w:r w:rsidRPr="00C94DCA">
        <w:rPr>
          <w:rFonts w:ascii="Times New Roman" w:hAnsi="Times New Roman"/>
          <w:b/>
          <w:lang w:val="it-IT"/>
        </w:rPr>
        <w:t>struct</w:t>
      </w:r>
      <w:r w:rsidRPr="00C94DCA">
        <w:rPr>
          <w:rFonts w:ascii="Times New Roman" w:hAnsi="Times New Roman"/>
          <w:lang w:val="it-IT"/>
        </w:rPr>
        <w:t xml:space="preserve"> se pot combina mai multe tipuri definite. </w:t>
      </w:r>
      <w:r>
        <w:rPr>
          <w:rFonts w:ascii="Times New Roman" w:hAnsi="Times New Roman"/>
        </w:rPr>
        <w:t xml:space="preserve">În alte limbaje acest tip structurat este numit </w:t>
      </w:r>
      <w:r>
        <w:rPr>
          <w:rFonts w:ascii="Times New Roman" w:hAnsi="Times New Roman"/>
          <w:b/>
        </w:rPr>
        <w:t>record</w:t>
      </w:r>
      <w:r>
        <w:rPr>
          <w:rFonts w:ascii="Times New Roman" w:hAnsi="Times New Roman"/>
        </w:rPr>
        <w:t>:</w:t>
      </w:r>
    </w:p>
    <w:p w:rsidR="00B34D90" w:rsidRDefault="00B34D90">
      <w:pPr>
        <w:pStyle w:val="PlainText"/>
        <w:spacing w:line="360" w:lineRule="auto"/>
        <w:jc w:val="both"/>
      </w:pPr>
    </w:p>
    <w:p w:rsidR="00B34D90" w:rsidRDefault="00B34D90">
      <w:pPr>
        <w:pStyle w:val="PlainText"/>
        <w:spacing w:line="360" w:lineRule="auto"/>
        <w:jc w:val="both"/>
      </w:pPr>
      <w:r>
        <w:t xml:space="preserve"> struct data_s {</w:t>
      </w:r>
    </w:p>
    <w:p w:rsidR="00B34D90" w:rsidRPr="00C94DCA" w:rsidRDefault="00B34D90">
      <w:pPr>
        <w:pStyle w:val="PlainText"/>
        <w:spacing w:line="360" w:lineRule="auto"/>
        <w:jc w:val="both"/>
        <w:rPr>
          <w:lang w:val="it-IT"/>
        </w:rPr>
      </w:pPr>
      <w:r>
        <w:t xml:space="preserve"> </w:t>
      </w:r>
      <w:r w:rsidRPr="00C94DCA">
        <w:rPr>
          <w:lang w:val="it-IT"/>
        </w:rPr>
        <w:t>int ziua, luna, an;</w:t>
      </w:r>
    </w:p>
    <w:p w:rsidR="00B34D90" w:rsidRPr="00C94DCA" w:rsidRDefault="00B34D90">
      <w:pPr>
        <w:pStyle w:val="PlainText"/>
        <w:spacing w:line="360" w:lineRule="auto"/>
        <w:jc w:val="both"/>
        <w:rPr>
          <w:lang w:val="it-IT"/>
        </w:rPr>
      </w:pPr>
      <w:r w:rsidRPr="00C94DCA">
        <w:rPr>
          <w:lang w:val="it-IT"/>
        </w:rPr>
        <w:t xml:space="preserve"> } oData;</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i/>
          <w:lang w:val="it-IT"/>
        </w:rPr>
        <w:t xml:space="preserve">Definiţia </w:t>
      </w:r>
      <w:r w:rsidRPr="00C94DCA">
        <w:rPr>
          <w:rFonts w:ascii="Times New Roman" w:hAnsi="Times New Roman"/>
          <w:lang w:val="it-IT"/>
        </w:rPr>
        <w:t xml:space="preserve">de mai sus pentru </w:t>
      </w:r>
      <w:r w:rsidRPr="00C94DCA">
        <w:rPr>
          <w:rFonts w:ascii="Times New Roman" w:hAnsi="Times New Roman"/>
          <w:i/>
          <w:lang w:val="it-IT"/>
        </w:rPr>
        <w:t xml:space="preserve">oData </w:t>
      </w:r>
      <w:r w:rsidRPr="00C94DCA">
        <w:rPr>
          <w:rFonts w:ascii="Times New Roman" w:hAnsi="Times New Roman"/>
          <w:lang w:val="it-IT"/>
        </w:rPr>
        <w:t xml:space="preserve">este de asemenea </w:t>
      </w:r>
      <w:r w:rsidRPr="00C94DCA">
        <w:rPr>
          <w:rFonts w:ascii="Times New Roman" w:hAnsi="Times New Roman"/>
          <w:i/>
          <w:lang w:val="it-IT"/>
        </w:rPr>
        <w:t xml:space="preserve">declaraţia </w:t>
      </w:r>
      <w:r w:rsidRPr="00C94DCA">
        <w:rPr>
          <w:rFonts w:ascii="Times New Roman" w:hAnsi="Times New Roman"/>
          <w:lang w:val="it-IT"/>
        </w:rPr>
        <w:t xml:space="preserve">unei structuri numită </w:t>
      </w:r>
      <w:r w:rsidRPr="00C94DCA">
        <w:rPr>
          <w:rFonts w:ascii="Times New Roman" w:hAnsi="Times New Roman"/>
          <w:i/>
          <w:lang w:val="it-IT"/>
        </w:rPr>
        <w:t>data_s</w:t>
      </w:r>
      <w:r w:rsidRPr="00C94DCA">
        <w:rPr>
          <w:rFonts w:ascii="Times New Roman" w:hAnsi="Times New Roman"/>
          <w:lang w:val="it-IT"/>
        </w:rPr>
        <w:t>. Putem defini alte variabile de acest tip referindu-ne la structură prin nume:</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t>struct data_s altaData;</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Nu este necesar să denumim structurile. Dacă le omitem numele, nu putem să le reutilizam. Totuşi, dacă denumim o structură, putem doar să o </w:t>
      </w:r>
      <w:r w:rsidRPr="00C94DCA">
        <w:rPr>
          <w:rFonts w:ascii="Times New Roman" w:hAnsi="Times New Roman"/>
          <w:i/>
          <w:lang w:val="it-IT"/>
        </w:rPr>
        <w:t>declarăm,</w:t>
      </w:r>
      <w:r w:rsidRPr="00C94DCA">
        <w:rPr>
          <w:rFonts w:ascii="Times New Roman" w:hAnsi="Times New Roman"/>
          <w:lang w:val="it-IT"/>
        </w:rPr>
        <w:t xml:space="preserve"> fără a defini o variabilă:</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pPr>
      <w:r w:rsidRPr="00C94DCA">
        <w:rPr>
          <w:lang w:val="it-IT"/>
        </w:rPr>
        <w:t xml:space="preserve"> </w:t>
      </w:r>
      <w:r>
        <w:t>struct timp_s {</w:t>
      </w:r>
    </w:p>
    <w:p w:rsidR="00B34D90" w:rsidRDefault="00B34D90">
      <w:pPr>
        <w:pStyle w:val="PlainText"/>
        <w:spacing w:line="360" w:lineRule="auto"/>
        <w:jc w:val="both"/>
      </w:pPr>
      <w:r>
        <w:t xml:space="preserve"> int ora, minut, secunda;</w:t>
      </w:r>
    </w:p>
    <w:p w:rsidR="00B34D90" w:rsidRDefault="00B34D90">
      <w:pPr>
        <w:pStyle w:val="PlainText"/>
        <w:spacing w:line="360" w:lineRule="auto"/>
        <w:jc w:val="both"/>
      </w:pPr>
      <w:r>
        <w:t xml:space="preserve"> };</w:t>
      </w:r>
    </w:p>
    <w:p w:rsidR="00B34D90" w:rsidRDefault="00B34D90">
      <w:pPr>
        <w:pStyle w:val="PlainText"/>
        <w:spacing w:line="360" w:lineRule="auto"/>
        <w:jc w:val="both"/>
        <w:rPr>
          <w:rFonts w:ascii="Times New Roman" w:hAnsi="Times New Roman"/>
        </w:rPr>
      </w:pPr>
    </w:p>
    <w:p w:rsidR="00B34D90" w:rsidRPr="00A51664" w:rsidRDefault="00B34D90" w:rsidP="00A51664">
      <w:pPr>
        <w:pStyle w:val="PlainText"/>
        <w:spacing w:line="360" w:lineRule="auto"/>
        <w:jc w:val="both"/>
        <w:rPr>
          <w:rFonts w:ascii="Times New Roman" w:hAnsi="Times New Roman"/>
          <w:i/>
        </w:rPr>
      </w:pPr>
      <w:r>
        <w:rPr>
          <w:rFonts w:ascii="Times New Roman" w:hAnsi="Times New Roman"/>
        </w:rPr>
        <w:t xml:space="preserve"> Putem să utilizăm această structură aşa cum s-a arătat pentru </w:t>
      </w:r>
      <w:r>
        <w:rPr>
          <w:rFonts w:ascii="Times New Roman" w:hAnsi="Times New Roman"/>
          <w:i/>
        </w:rPr>
        <w:t>altaData</w:t>
      </w:r>
      <w:r>
        <w:rPr>
          <w:rFonts w:ascii="Times New Roman" w:hAnsi="Times New Roman"/>
        </w:rPr>
        <w:t xml:space="preserve">. </w:t>
      </w:r>
      <w:r w:rsidRPr="00C94DCA">
        <w:rPr>
          <w:rFonts w:ascii="Times New Roman" w:hAnsi="Times New Roman"/>
        </w:rPr>
        <w:t xml:space="preserve">Acest lucru este foarte asemănător cu definiţiile de tipuri din alte limbaje, unde un tip este </w:t>
      </w:r>
      <w:r w:rsidRPr="00C94DCA">
        <w:rPr>
          <w:rFonts w:ascii="Times New Roman" w:hAnsi="Times New Roman"/>
          <w:b/>
        </w:rPr>
        <w:t>declarat</w:t>
      </w:r>
      <w:r w:rsidRPr="00C94DCA">
        <w:rPr>
          <w:rFonts w:ascii="Times New Roman" w:hAnsi="Times New Roman"/>
        </w:rPr>
        <w:t xml:space="preserve"> înaintea </w:t>
      </w:r>
      <w:r w:rsidRPr="00C94DCA">
        <w:rPr>
          <w:rFonts w:ascii="Times New Roman" w:hAnsi="Times New Roman"/>
          <w:b/>
        </w:rPr>
        <w:t>definirii</w:t>
      </w:r>
      <w:r w:rsidRPr="00C94DCA">
        <w:rPr>
          <w:rFonts w:ascii="Times New Roman" w:hAnsi="Times New Roman"/>
        </w:rPr>
        <w:t xml:space="preserve"> unei variabile de acest tip. Variabilele trebuie definite înaintea utilizării lor. Aceste definiţii trebuie să apară înaintea oricărei instrucţiuni, deci ele formează partea superioară a unui </w:t>
      </w:r>
      <w:r w:rsidRPr="00C94DCA">
        <w:rPr>
          <w:rFonts w:ascii="Times New Roman" w:hAnsi="Times New Roman"/>
          <w:i/>
        </w:rPr>
        <w:t>bloc de instrucţiuni.</w:t>
      </w:r>
    </w:p>
    <w:p w:rsidR="00B34D90" w:rsidRPr="00A51664" w:rsidRDefault="00B34D90" w:rsidP="00A51664">
      <w:pPr>
        <w:pStyle w:val="PlainText"/>
        <w:spacing w:before="120" w:after="120" w:line="360" w:lineRule="auto"/>
        <w:jc w:val="both"/>
        <w:rPr>
          <w:rFonts w:ascii="Times New Roman" w:hAnsi="Times New Roman"/>
          <w:b/>
          <w:sz w:val="32"/>
        </w:rPr>
      </w:pPr>
      <w:r w:rsidRPr="00C94DCA">
        <w:rPr>
          <w:rFonts w:ascii="Times New Roman" w:hAnsi="Times New Roman"/>
          <w:b/>
          <w:sz w:val="32"/>
        </w:rPr>
        <w:t>6.2.1.2 Instrucţiuni</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rPr>
        <w:lastRenderedPageBreak/>
        <w:t xml:space="preserve"> C conţine toate tipurile uzuale de instrucţiuni. Instrucţiunile sunt terminate prin ";". Putem să grupăm mai multe instrucţiuni în blocuri prin plasarea lor între acolade. </w:t>
      </w:r>
      <w:r>
        <w:rPr>
          <w:rFonts w:ascii="Times New Roman" w:hAnsi="Times New Roman"/>
          <w:lang w:val="es-ES_tradnl"/>
        </w:rPr>
        <w:t>În interiorul fiecărui bloc putem să definim noi variabile:</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lang w:val="it-IT"/>
        </w:rPr>
      </w:pPr>
      <w:r>
        <w:rPr>
          <w:lang w:val="es-ES_tradnl"/>
        </w:rPr>
        <w:t xml:space="preserve"> </w:t>
      </w:r>
      <w:r w:rsidRPr="00C94DCA">
        <w:rPr>
          <w:lang w:val="it-IT"/>
        </w:rPr>
        <w:t>{ /* Incepe blocul exterior */</w:t>
      </w:r>
    </w:p>
    <w:p w:rsidR="00B34D90" w:rsidRPr="00C94DCA" w:rsidRDefault="00B34D90">
      <w:pPr>
        <w:pStyle w:val="PlainText"/>
        <w:spacing w:line="360" w:lineRule="auto"/>
        <w:jc w:val="both"/>
        <w:rPr>
          <w:lang w:val="it-IT"/>
        </w:rPr>
      </w:pPr>
      <w:r w:rsidRPr="00C94DCA">
        <w:rPr>
          <w:lang w:val="it-IT"/>
        </w:rPr>
        <w:t xml:space="preserve"> int i; /* Defineste un i */</w:t>
      </w:r>
    </w:p>
    <w:p w:rsidR="00B34D90" w:rsidRPr="00C94DCA" w:rsidRDefault="00B34D90">
      <w:pPr>
        <w:pStyle w:val="PlainText"/>
        <w:spacing w:line="360" w:lineRule="auto"/>
        <w:jc w:val="both"/>
        <w:rPr>
          <w:lang w:val="it-IT"/>
        </w:rPr>
      </w:pPr>
      <w:r w:rsidRPr="00C94DCA">
        <w:rPr>
          <w:lang w:val="it-IT"/>
        </w:rPr>
        <w:t xml:space="preserve"> i = 1; /* Atribuie lui i valoarea 1 */</w:t>
      </w:r>
    </w:p>
    <w:p w:rsidR="00B34D90" w:rsidRPr="00C94DCA" w:rsidRDefault="00B34D90">
      <w:pPr>
        <w:pStyle w:val="PlainText"/>
        <w:spacing w:line="360" w:lineRule="auto"/>
        <w:jc w:val="both"/>
        <w:rPr>
          <w:lang w:val="it-IT"/>
        </w:rPr>
      </w:pPr>
      <w:r w:rsidRPr="00C94DCA">
        <w:rPr>
          <w:lang w:val="it-IT"/>
        </w:rPr>
        <w:t xml:space="preserve"> { /* Incepe un nou bloc */</w:t>
      </w:r>
    </w:p>
    <w:p w:rsidR="00B34D90" w:rsidRPr="00C94DCA" w:rsidRDefault="00B34D90">
      <w:pPr>
        <w:pStyle w:val="PlainText"/>
        <w:spacing w:line="360" w:lineRule="auto"/>
        <w:jc w:val="both"/>
        <w:rPr>
          <w:lang w:val="it-IT"/>
        </w:rPr>
      </w:pPr>
      <w:r w:rsidRPr="00C94DCA">
        <w:rPr>
          <w:lang w:val="it-IT"/>
        </w:rPr>
        <w:t xml:space="preserve"> int i; /* Defineste un nou i */</w:t>
      </w:r>
    </w:p>
    <w:p w:rsidR="00B34D90" w:rsidRPr="00C94DCA" w:rsidRDefault="00B34D90">
      <w:pPr>
        <w:pStyle w:val="PlainText"/>
        <w:spacing w:line="360" w:lineRule="auto"/>
        <w:jc w:val="both"/>
        <w:rPr>
          <w:lang w:val="it-IT"/>
        </w:rPr>
      </w:pPr>
      <w:r w:rsidRPr="00C94DCA">
        <w:rPr>
          <w:lang w:val="it-IT"/>
        </w:rPr>
        <w:t xml:space="preserve"> i = 2; /* care primeste valoarea 2 */</w:t>
      </w:r>
    </w:p>
    <w:p w:rsidR="00B34D90" w:rsidRPr="00C94DCA" w:rsidRDefault="00B34D90">
      <w:pPr>
        <w:pStyle w:val="PlainText"/>
        <w:spacing w:line="360" w:lineRule="auto"/>
        <w:jc w:val="both"/>
        <w:rPr>
          <w:lang w:val="it-IT"/>
        </w:rPr>
      </w:pPr>
      <w:r w:rsidRPr="00C94DCA">
        <w:rPr>
          <w:lang w:val="it-IT"/>
        </w:rPr>
        <w:t xml:space="preserve"> } /* Inchide blocul */</w:t>
      </w:r>
    </w:p>
    <w:p w:rsidR="00B34D90" w:rsidRPr="00C94DCA" w:rsidRDefault="00B34D90">
      <w:pPr>
        <w:pStyle w:val="PlainText"/>
        <w:spacing w:line="360" w:lineRule="auto"/>
        <w:jc w:val="both"/>
        <w:rPr>
          <w:lang w:val="it-IT"/>
        </w:rPr>
      </w:pPr>
      <w:r w:rsidRPr="00C94DCA">
        <w:rPr>
          <w:lang w:val="it-IT"/>
        </w:rPr>
        <w:t xml:space="preserve"> /* Aici i este 1 din nou din blocul exterior */</w:t>
      </w:r>
    </w:p>
    <w:p w:rsidR="00B34D90" w:rsidRPr="00C94DCA" w:rsidRDefault="00B34D90">
      <w:pPr>
        <w:pStyle w:val="PlainText"/>
        <w:spacing w:line="360" w:lineRule="auto"/>
        <w:jc w:val="both"/>
        <w:rPr>
          <w:lang w:val="it-IT"/>
        </w:rPr>
      </w:pPr>
      <w:r w:rsidRPr="00C94DCA">
        <w:rPr>
          <w:lang w:val="it-IT"/>
        </w:rPr>
        <w:t xml:space="preserve">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Tabelul 6.2 listează toate instrucţiunile</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rPr>
          <w:rFonts w:ascii="Times New Roman" w:hAnsi="Times New Roman"/>
        </w:rPr>
      </w:pPr>
      <w:r>
        <w:rPr>
          <w:rFonts w:ascii="Times New Roman" w:hAnsi="Times New Roman"/>
        </w:rPr>
        <w:t xml:space="preserve">Tabelul 6.2 </w:t>
      </w:r>
    </w:p>
    <w:tbl>
      <w:tblPr>
        <w:tblW w:w="0" w:type="auto"/>
        <w:tblInd w:w="-50" w:type="dxa"/>
        <w:tblLayout w:type="fixed"/>
        <w:tblLook w:val="0000" w:firstRow="0" w:lastRow="0" w:firstColumn="0" w:lastColumn="0" w:noHBand="0" w:noVBand="0"/>
      </w:tblPr>
      <w:tblGrid>
        <w:gridCol w:w="6062"/>
        <w:gridCol w:w="4494"/>
      </w:tblGrid>
      <w:tr w:rsidR="00B34D90">
        <w:tc>
          <w:tcPr>
            <w:tcW w:w="6062" w:type="dxa"/>
            <w:tcBorders>
              <w:top w:val="single" w:sz="4" w:space="0" w:color="000000"/>
              <w:left w:val="single" w:sz="4" w:space="0" w:color="000000"/>
            </w:tcBorders>
          </w:tcPr>
          <w:p w:rsidR="00B34D90" w:rsidRDefault="00B34D90">
            <w:pPr>
              <w:snapToGrid w:val="0"/>
              <w:spacing w:before="60" w:after="60"/>
              <w:jc w:val="center"/>
              <w:rPr>
                <w:b/>
                <w:sz w:val="36"/>
                <w:lang w:val="ro-RO"/>
              </w:rPr>
            </w:pPr>
            <w:r>
              <w:rPr>
                <w:b/>
                <w:sz w:val="36"/>
              </w:rPr>
              <w:t>Instruc</w:t>
            </w:r>
            <w:r>
              <w:rPr>
                <w:b/>
                <w:sz w:val="36"/>
                <w:lang w:val="ro-RO"/>
              </w:rPr>
              <w:t>ţiune</w:t>
            </w:r>
          </w:p>
        </w:tc>
        <w:tc>
          <w:tcPr>
            <w:tcW w:w="4494" w:type="dxa"/>
            <w:tcBorders>
              <w:top w:val="single" w:sz="4" w:space="0" w:color="000000"/>
              <w:left w:val="single" w:sz="4" w:space="0" w:color="000000"/>
              <w:right w:val="single" w:sz="4" w:space="0" w:color="000000"/>
            </w:tcBorders>
          </w:tcPr>
          <w:p w:rsidR="00B34D90" w:rsidRDefault="00B34D90">
            <w:pPr>
              <w:snapToGrid w:val="0"/>
              <w:spacing w:before="60" w:after="60"/>
              <w:jc w:val="center"/>
              <w:rPr>
                <w:b/>
                <w:sz w:val="36"/>
              </w:rPr>
            </w:pPr>
            <w:r>
              <w:rPr>
                <w:b/>
                <w:sz w:val="36"/>
              </w:rPr>
              <w:t>Descriere</w:t>
            </w:r>
          </w:p>
        </w:tc>
      </w:tr>
      <w:tr w:rsidR="00B34D90">
        <w:tc>
          <w:tcPr>
            <w:tcW w:w="6062" w:type="dxa"/>
            <w:tcBorders>
              <w:top w:val="single" w:sz="4" w:space="0" w:color="000000"/>
              <w:left w:val="single" w:sz="4" w:space="0" w:color="000000"/>
              <w:bottom w:val="single" w:sz="4" w:space="0" w:color="000000"/>
            </w:tcBorders>
          </w:tcPr>
          <w:p w:rsidR="00B34D90" w:rsidRDefault="00B34D90">
            <w:pPr>
              <w:snapToGrid w:val="0"/>
              <w:rPr>
                <w:b/>
                <w:sz w:val="2"/>
              </w:rPr>
            </w:pPr>
          </w:p>
        </w:tc>
        <w:tc>
          <w:tcPr>
            <w:tcW w:w="4494" w:type="dxa"/>
            <w:tcBorders>
              <w:top w:val="single" w:sz="4" w:space="0" w:color="000000"/>
              <w:bottom w:val="single" w:sz="4" w:space="0" w:color="000000"/>
              <w:right w:val="single" w:sz="4" w:space="0" w:color="000000"/>
            </w:tcBorders>
          </w:tcPr>
          <w:p w:rsidR="00B34D90" w:rsidRDefault="00B34D90">
            <w:pPr>
              <w:snapToGrid w:val="0"/>
              <w:rPr>
                <w:sz w:val="2"/>
              </w:rPr>
            </w:pPr>
          </w:p>
        </w:tc>
      </w:tr>
      <w:tr w:rsidR="00B34D90">
        <w:tc>
          <w:tcPr>
            <w:tcW w:w="6062" w:type="dxa"/>
            <w:tcBorders>
              <w:left w:val="single" w:sz="4" w:space="0" w:color="000000"/>
              <w:bottom w:val="single" w:sz="4" w:space="0" w:color="000000"/>
            </w:tcBorders>
          </w:tcPr>
          <w:p w:rsidR="00B34D90" w:rsidRDefault="00B34D90">
            <w:pPr>
              <w:snapToGrid w:val="0"/>
              <w:spacing w:before="60" w:after="60"/>
              <w:rPr>
                <w:rFonts w:ascii="Courier New" w:hAnsi="Courier New"/>
                <w:sz w:val="28"/>
              </w:rPr>
            </w:pPr>
            <w:r>
              <w:rPr>
                <w:rFonts w:ascii="Courier New" w:hAnsi="Courier New"/>
                <w:sz w:val="28"/>
              </w:rPr>
              <w:t>;</w:t>
            </w:r>
          </w:p>
        </w:tc>
        <w:tc>
          <w:tcPr>
            <w:tcW w:w="4494" w:type="dxa"/>
            <w:tcBorders>
              <w:left w:val="single" w:sz="4" w:space="0" w:color="000000"/>
              <w:bottom w:val="single" w:sz="4" w:space="0" w:color="000000"/>
              <w:right w:val="single" w:sz="4" w:space="0" w:color="000000"/>
            </w:tcBorders>
          </w:tcPr>
          <w:p w:rsidR="00B34D90" w:rsidRDefault="00B34D90">
            <w:pPr>
              <w:snapToGrid w:val="0"/>
              <w:spacing w:before="60" w:after="60"/>
              <w:jc w:val="both"/>
              <w:rPr>
                <w:lang w:val="ro-RO"/>
              </w:rPr>
            </w:pPr>
            <w:r>
              <w:t>Instr</w:t>
            </w:r>
            <w:r>
              <w:rPr>
                <w:lang w:val="ro-RO"/>
              </w:rPr>
              <w:t>ucţiunea de efect nul.</w:t>
            </w:r>
          </w:p>
        </w:tc>
      </w:tr>
      <w:tr w:rsidR="00B34D90" w:rsidRPr="00C94DCA">
        <w:trPr>
          <w:trHeight w:val="671"/>
        </w:trPr>
        <w:tc>
          <w:tcPr>
            <w:tcW w:w="6062" w:type="dxa"/>
            <w:tcBorders>
              <w:left w:val="single" w:sz="4" w:space="0" w:color="000000"/>
              <w:bottom w:val="single" w:sz="4" w:space="0" w:color="000000"/>
            </w:tcBorders>
          </w:tcPr>
          <w:p w:rsidR="00B34D90" w:rsidRDefault="00B34D90">
            <w:pPr>
              <w:snapToGrid w:val="0"/>
              <w:spacing w:before="60" w:after="60"/>
              <w:rPr>
                <w:rFonts w:ascii="Courier New" w:hAnsi="Courier New"/>
                <w:sz w:val="28"/>
              </w:rPr>
            </w:pPr>
            <w:r>
              <w:rPr>
                <w:rFonts w:ascii="Courier New" w:hAnsi="Courier New"/>
                <w:i/>
                <w:sz w:val="28"/>
              </w:rPr>
              <w:t>expr</w:t>
            </w:r>
            <w:r>
              <w:rPr>
                <w:rFonts w:ascii="Courier New" w:hAnsi="Courier New"/>
                <w:sz w:val="28"/>
              </w:rPr>
              <w:t>;</w:t>
            </w:r>
          </w:p>
        </w:tc>
        <w:tc>
          <w:tcPr>
            <w:tcW w:w="4494" w:type="dxa"/>
            <w:tcBorders>
              <w:left w:val="single" w:sz="4" w:space="0" w:color="000000"/>
              <w:bottom w:val="single" w:sz="4" w:space="0" w:color="000000"/>
              <w:right w:val="single" w:sz="4" w:space="0" w:color="000000"/>
            </w:tcBorders>
          </w:tcPr>
          <w:p w:rsidR="00B34D90" w:rsidRDefault="00B34D90">
            <w:pPr>
              <w:snapToGrid w:val="0"/>
              <w:spacing w:before="60" w:after="60"/>
              <w:jc w:val="both"/>
              <w:rPr>
                <w:sz w:val="28"/>
                <w:lang w:val="es-ES_tradnl"/>
              </w:rPr>
            </w:pPr>
            <w:r>
              <w:rPr>
                <w:lang w:val="es-ES_tradnl"/>
              </w:rPr>
              <w:t xml:space="preserve">Instrucţiunea expresie. Efectuează expresia </w:t>
            </w:r>
            <w:r>
              <w:rPr>
                <w:rFonts w:ascii="Courier New" w:hAnsi="Courier New"/>
                <w:i/>
                <w:sz w:val="28"/>
                <w:lang w:val="es-ES_tradnl"/>
              </w:rPr>
              <w:t>expr</w:t>
            </w:r>
            <w:r>
              <w:rPr>
                <w:sz w:val="28"/>
                <w:lang w:val="es-ES_tradnl"/>
              </w:rPr>
              <w:t>.</w:t>
            </w:r>
          </w:p>
        </w:tc>
      </w:tr>
      <w:tr w:rsidR="00B34D90">
        <w:tc>
          <w:tcPr>
            <w:tcW w:w="6062" w:type="dxa"/>
            <w:tcBorders>
              <w:left w:val="single" w:sz="4" w:space="0" w:color="000000"/>
              <w:bottom w:val="single" w:sz="4" w:space="0" w:color="000000"/>
            </w:tcBorders>
          </w:tcPr>
          <w:p w:rsidR="00B34D90" w:rsidRDefault="00B34D90">
            <w:pPr>
              <w:snapToGrid w:val="0"/>
              <w:spacing w:before="60" w:after="60"/>
              <w:rPr>
                <w:rFonts w:ascii="Courier New" w:hAnsi="Courier New"/>
                <w:sz w:val="28"/>
              </w:rPr>
            </w:pPr>
            <w:r>
              <w:rPr>
                <w:rFonts w:ascii="Courier New" w:hAnsi="Courier New"/>
                <w:sz w:val="28"/>
              </w:rPr>
              <w:t>break;</w:t>
            </w:r>
          </w:p>
        </w:tc>
        <w:tc>
          <w:tcPr>
            <w:tcW w:w="4494" w:type="dxa"/>
            <w:tcBorders>
              <w:left w:val="single" w:sz="4" w:space="0" w:color="000000"/>
              <w:bottom w:val="single" w:sz="4" w:space="0" w:color="000000"/>
              <w:right w:val="single" w:sz="4" w:space="0" w:color="000000"/>
            </w:tcBorders>
          </w:tcPr>
          <w:p w:rsidR="00B34D90" w:rsidRDefault="00B34D90">
            <w:pPr>
              <w:snapToGrid w:val="0"/>
              <w:spacing w:before="60" w:after="60"/>
              <w:jc w:val="both"/>
            </w:pPr>
            <w:r>
              <w:t xml:space="preserve">Înceteză execuţia instrucţiunii repetitive sau sau </w:t>
            </w:r>
            <w:r>
              <w:rPr>
                <w:rFonts w:ascii="Courier New" w:hAnsi="Courier New"/>
                <w:sz w:val="28"/>
              </w:rPr>
              <w:t>switch</w:t>
            </w:r>
            <w:r>
              <w:t>.</w:t>
            </w:r>
          </w:p>
        </w:tc>
      </w:tr>
      <w:tr w:rsidR="00B34D90">
        <w:tc>
          <w:tcPr>
            <w:tcW w:w="6062" w:type="dxa"/>
            <w:tcBorders>
              <w:left w:val="single" w:sz="4" w:space="0" w:color="000000"/>
              <w:bottom w:val="single" w:sz="4" w:space="0" w:color="000000"/>
            </w:tcBorders>
          </w:tcPr>
          <w:p w:rsidR="00B34D90" w:rsidRDefault="00B34D90">
            <w:pPr>
              <w:snapToGrid w:val="0"/>
              <w:spacing w:before="60" w:after="60"/>
              <w:rPr>
                <w:rFonts w:ascii="Courier New" w:hAnsi="Courier New"/>
                <w:sz w:val="28"/>
              </w:rPr>
            </w:pPr>
            <w:r>
              <w:rPr>
                <w:rFonts w:ascii="Courier New" w:hAnsi="Courier New"/>
                <w:sz w:val="28"/>
              </w:rPr>
              <w:t>continue;</w:t>
            </w:r>
          </w:p>
        </w:tc>
        <w:tc>
          <w:tcPr>
            <w:tcW w:w="4494" w:type="dxa"/>
            <w:tcBorders>
              <w:left w:val="single" w:sz="4" w:space="0" w:color="000000"/>
              <w:bottom w:val="single" w:sz="4" w:space="0" w:color="000000"/>
              <w:right w:val="single" w:sz="4" w:space="0" w:color="000000"/>
            </w:tcBorders>
          </w:tcPr>
          <w:p w:rsidR="00B34D90" w:rsidRDefault="00B34D90">
            <w:pPr>
              <w:snapToGrid w:val="0"/>
              <w:spacing w:before="60" w:after="60"/>
              <w:jc w:val="both"/>
              <w:rPr>
                <w:lang w:val="es-ES_tradnl"/>
              </w:rPr>
            </w:pPr>
            <w:r>
              <w:rPr>
                <w:lang w:val="es-ES_tradnl"/>
              </w:rPr>
              <w:t>Utilizată numai în instrucţiuni repetitive. Produce trecerea la ciclul următor.</w:t>
            </w:r>
          </w:p>
        </w:tc>
      </w:tr>
      <w:tr w:rsidR="00B34D90">
        <w:tc>
          <w:tcPr>
            <w:tcW w:w="6062" w:type="dxa"/>
            <w:tcBorders>
              <w:left w:val="single" w:sz="4" w:space="0" w:color="000000"/>
              <w:bottom w:val="single" w:sz="4" w:space="0" w:color="000000"/>
            </w:tcBorders>
          </w:tcPr>
          <w:p w:rsidR="00B34D90" w:rsidRDefault="00B34D90">
            <w:pPr>
              <w:snapToGrid w:val="0"/>
              <w:spacing w:before="60" w:after="60"/>
              <w:rPr>
                <w:rFonts w:ascii="Courier New" w:hAnsi="Courier New"/>
                <w:sz w:val="28"/>
              </w:rPr>
            </w:pPr>
            <w:r>
              <w:rPr>
                <w:rFonts w:ascii="Courier New" w:hAnsi="Courier New"/>
                <w:sz w:val="28"/>
              </w:rPr>
              <w:t>do</w:t>
            </w:r>
          </w:p>
          <w:p w:rsidR="00B34D90" w:rsidRDefault="00B34D90">
            <w:pPr>
              <w:spacing w:before="60" w:after="60"/>
              <w:rPr>
                <w:rFonts w:ascii="Courier New" w:hAnsi="Courier New"/>
                <w:i/>
                <w:sz w:val="28"/>
              </w:rPr>
            </w:pPr>
            <w:r>
              <w:rPr>
                <w:rFonts w:ascii="Courier New" w:hAnsi="Courier New"/>
                <w:i/>
                <w:sz w:val="28"/>
              </w:rPr>
              <w:t>instr</w:t>
            </w:r>
          </w:p>
          <w:p w:rsidR="00B34D90" w:rsidRDefault="00B34D90">
            <w:pPr>
              <w:spacing w:before="60" w:after="60"/>
              <w:rPr>
                <w:rFonts w:ascii="Courier New" w:hAnsi="Courier New"/>
                <w:sz w:val="28"/>
              </w:rPr>
            </w:pPr>
            <w:r>
              <w:rPr>
                <w:rFonts w:ascii="Courier New" w:hAnsi="Courier New"/>
                <w:sz w:val="28"/>
              </w:rPr>
              <w:t>while(</w:t>
            </w:r>
            <w:r>
              <w:rPr>
                <w:rFonts w:ascii="Courier New" w:hAnsi="Courier New"/>
                <w:i/>
                <w:sz w:val="28"/>
              </w:rPr>
              <w:t>expr</w:t>
            </w:r>
            <w:r>
              <w:rPr>
                <w:rFonts w:ascii="Courier New" w:hAnsi="Courier New"/>
                <w:sz w:val="28"/>
              </w:rPr>
              <w:t>)</w:t>
            </w:r>
          </w:p>
        </w:tc>
        <w:tc>
          <w:tcPr>
            <w:tcW w:w="4494" w:type="dxa"/>
            <w:tcBorders>
              <w:left w:val="single" w:sz="4" w:space="0" w:color="000000"/>
              <w:bottom w:val="single" w:sz="4" w:space="0" w:color="000000"/>
              <w:right w:val="single" w:sz="4" w:space="0" w:color="000000"/>
            </w:tcBorders>
          </w:tcPr>
          <w:p w:rsidR="00B34D90" w:rsidRDefault="00B34D90">
            <w:pPr>
              <w:snapToGrid w:val="0"/>
              <w:spacing w:before="60" w:after="60"/>
              <w:jc w:val="both"/>
            </w:pPr>
            <w:r>
              <w:t xml:space="preserve">Execută </w:t>
            </w:r>
            <w:r>
              <w:rPr>
                <w:rFonts w:ascii="Courier New" w:hAnsi="Courier New"/>
                <w:i/>
                <w:sz w:val="28"/>
              </w:rPr>
              <w:t>instr</w:t>
            </w:r>
            <w:r>
              <w:t xml:space="preserve"> cât timp </w:t>
            </w:r>
            <w:r>
              <w:rPr>
                <w:rFonts w:ascii="Courier New" w:hAnsi="Courier New"/>
                <w:i/>
                <w:sz w:val="28"/>
              </w:rPr>
              <w:t>expr</w:t>
            </w:r>
            <w:r>
              <w:t xml:space="preserve"> are valoarea diferită de 0 (orice valaore nenulă este interpretată ca valoare de adevăr </w:t>
            </w:r>
            <w:r>
              <w:rPr>
                <w:rFonts w:ascii="Courier New" w:hAnsi="Courier New"/>
                <w:sz w:val="28"/>
              </w:rPr>
              <w:t>TRUE)</w:t>
            </w:r>
            <w:r>
              <w:t>.</w:t>
            </w:r>
          </w:p>
        </w:tc>
      </w:tr>
      <w:tr w:rsidR="00B34D90">
        <w:tc>
          <w:tcPr>
            <w:tcW w:w="6062" w:type="dxa"/>
            <w:tcBorders>
              <w:left w:val="single" w:sz="4" w:space="0" w:color="000000"/>
              <w:bottom w:val="single" w:sz="4" w:space="0" w:color="000000"/>
            </w:tcBorders>
          </w:tcPr>
          <w:p w:rsidR="00B34D90" w:rsidRDefault="00B34D90">
            <w:pPr>
              <w:snapToGrid w:val="0"/>
              <w:spacing w:before="60" w:after="60"/>
              <w:rPr>
                <w:rFonts w:ascii="Courier New" w:hAnsi="Courier New"/>
                <w:sz w:val="28"/>
              </w:rPr>
            </w:pPr>
            <w:r>
              <w:rPr>
                <w:rFonts w:ascii="Courier New" w:hAnsi="Courier New"/>
                <w:sz w:val="28"/>
              </w:rPr>
              <w:t>for ([</w:t>
            </w:r>
            <w:r>
              <w:rPr>
                <w:rFonts w:ascii="Courier New" w:hAnsi="Courier New"/>
                <w:i/>
                <w:sz w:val="28"/>
              </w:rPr>
              <w:t>expr1</w:t>
            </w:r>
            <w:r>
              <w:rPr>
                <w:rFonts w:ascii="Courier New" w:hAnsi="Courier New"/>
                <w:sz w:val="28"/>
              </w:rPr>
              <w:t>]; [</w:t>
            </w:r>
            <w:r>
              <w:rPr>
                <w:rFonts w:ascii="Courier New" w:hAnsi="Courier New"/>
                <w:i/>
                <w:sz w:val="28"/>
              </w:rPr>
              <w:t>expr2</w:t>
            </w:r>
            <w:r>
              <w:rPr>
                <w:rFonts w:ascii="Courier New" w:hAnsi="Courier New"/>
                <w:sz w:val="28"/>
              </w:rPr>
              <w:t>]; [</w:t>
            </w:r>
            <w:r>
              <w:rPr>
                <w:rFonts w:ascii="Courier New" w:hAnsi="Courier New"/>
                <w:i/>
                <w:sz w:val="28"/>
              </w:rPr>
              <w:t>expr3</w:t>
            </w:r>
            <w:r>
              <w:rPr>
                <w:rFonts w:ascii="Courier New" w:hAnsi="Courier New"/>
                <w:sz w:val="28"/>
              </w:rPr>
              <w:t>];)</w:t>
            </w:r>
          </w:p>
          <w:p w:rsidR="00B34D90" w:rsidRDefault="00B34D90">
            <w:pPr>
              <w:spacing w:before="60" w:after="60"/>
              <w:rPr>
                <w:rFonts w:ascii="Courier New" w:hAnsi="Courier New"/>
                <w:i/>
                <w:sz w:val="28"/>
              </w:rPr>
            </w:pPr>
            <w:r>
              <w:rPr>
                <w:rFonts w:ascii="Courier New" w:hAnsi="Courier New"/>
                <w:i/>
                <w:sz w:val="28"/>
              </w:rPr>
              <w:t>instr</w:t>
            </w:r>
          </w:p>
        </w:tc>
        <w:tc>
          <w:tcPr>
            <w:tcW w:w="4494" w:type="dxa"/>
            <w:tcBorders>
              <w:left w:val="single" w:sz="4" w:space="0" w:color="000000"/>
              <w:bottom w:val="single" w:sz="4" w:space="0" w:color="000000"/>
              <w:right w:val="single" w:sz="4" w:space="0" w:color="000000"/>
            </w:tcBorders>
          </w:tcPr>
          <w:p w:rsidR="00B34D90" w:rsidRDefault="00B34D90">
            <w:pPr>
              <w:snapToGrid w:val="0"/>
              <w:spacing w:before="60" w:after="60"/>
              <w:jc w:val="both"/>
            </w:pPr>
            <w:r w:rsidRPr="00C94DCA">
              <w:t xml:space="preserve">Prescurtare pentru o instrucţiune </w:t>
            </w:r>
            <w:r w:rsidRPr="00C94DCA">
              <w:rPr>
                <w:rFonts w:ascii="Courier New" w:hAnsi="Courier New"/>
                <w:sz w:val="28"/>
              </w:rPr>
              <w:t>while</w:t>
            </w:r>
            <w:r w:rsidRPr="00C94DCA">
              <w:t xml:space="preserve"> în care </w:t>
            </w:r>
            <w:r w:rsidRPr="00C94DCA">
              <w:rPr>
                <w:rFonts w:ascii="Courier New" w:hAnsi="Courier New"/>
                <w:i/>
                <w:sz w:val="28"/>
              </w:rPr>
              <w:t>expr1</w:t>
            </w:r>
            <w:r w:rsidRPr="00C94DCA">
              <w:t xml:space="preserve"> este iniţializare, </w:t>
            </w:r>
            <w:r w:rsidRPr="00C94DCA">
              <w:rPr>
                <w:rFonts w:ascii="Courier New" w:hAnsi="Courier New"/>
                <w:i/>
                <w:sz w:val="28"/>
              </w:rPr>
              <w:t>expr2</w:t>
            </w:r>
            <w:r w:rsidRPr="00C94DCA">
              <w:t xml:space="preserve"> este condiţie, iar </w:t>
            </w:r>
            <w:r w:rsidRPr="00C94DCA">
              <w:rPr>
                <w:rFonts w:ascii="Courier New" w:hAnsi="Courier New"/>
                <w:i/>
                <w:sz w:val="28"/>
              </w:rPr>
              <w:t>expr3</w:t>
            </w:r>
            <w:r w:rsidRPr="00C94DCA">
              <w:t xml:space="preserve"> se efectuează după fiecare ciclu. </w:t>
            </w:r>
            <w:r>
              <w:t xml:space="preserve">Lipsa </w:t>
            </w:r>
            <w:r>
              <w:rPr>
                <w:rFonts w:ascii="Courier New" w:hAnsi="Courier New"/>
                <w:i/>
                <w:sz w:val="28"/>
              </w:rPr>
              <w:t>expr3</w:t>
            </w:r>
            <w:r>
              <w:t xml:space="preserve"> se interpretează ca valoare de adevăr </w:t>
            </w:r>
            <w:r>
              <w:rPr>
                <w:rFonts w:ascii="Courier New" w:hAnsi="Courier New"/>
                <w:sz w:val="28"/>
              </w:rPr>
              <w:t>TRUE</w:t>
            </w:r>
            <w:r>
              <w:t>.</w:t>
            </w:r>
          </w:p>
        </w:tc>
      </w:tr>
      <w:tr w:rsidR="00B34D90">
        <w:tc>
          <w:tcPr>
            <w:tcW w:w="6062" w:type="dxa"/>
            <w:tcBorders>
              <w:left w:val="single" w:sz="4" w:space="0" w:color="000000"/>
              <w:bottom w:val="single" w:sz="4" w:space="0" w:color="000000"/>
            </w:tcBorders>
          </w:tcPr>
          <w:p w:rsidR="00B34D90" w:rsidRDefault="00B34D90">
            <w:pPr>
              <w:snapToGrid w:val="0"/>
              <w:spacing w:before="60" w:after="60"/>
              <w:rPr>
                <w:rFonts w:ascii="Courier New" w:hAnsi="Courier New"/>
                <w:sz w:val="28"/>
              </w:rPr>
            </w:pPr>
            <w:r>
              <w:rPr>
                <w:rFonts w:ascii="Courier New" w:hAnsi="Courier New"/>
                <w:sz w:val="28"/>
              </w:rPr>
              <w:lastRenderedPageBreak/>
              <w:t xml:space="preserve">goto </w:t>
            </w:r>
            <w:r>
              <w:rPr>
                <w:rFonts w:ascii="Courier New" w:hAnsi="Courier New"/>
                <w:i/>
                <w:sz w:val="28"/>
              </w:rPr>
              <w:t>eticheta</w:t>
            </w:r>
            <w:r>
              <w:rPr>
                <w:rFonts w:ascii="Courier New" w:hAnsi="Courier New"/>
                <w:sz w:val="28"/>
              </w:rPr>
              <w:t>;</w:t>
            </w:r>
          </w:p>
        </w:tc>
        <w:tc>
          <w:tcPr>
            <w:tcW w:w="4494" w:type="dxa"/>
            <w:tcBorders>
              <w:left w:val="single" w:sz="4" w:space="0" w:color="000000"/>
              <w:bottom w:val="single" w:sz="4" w:space="0" w:color="000000"/>
              <w:right w:val="single" w:sz="4" w:space="0" w:color="000000"/>
            </w:tcBorders>
          </w:tcPr>
          <w:p w:rsidR="00B34D90" w:rsidRDefault="00B34D90">
            <w:pPr>
              <w:snapToGrid w:val="0"/>
              <w:spacing w:before="60" w:after="60"/>
              <w:jc w:val="both"/>
            </w:pPr>
            <w:r>
              <w:rPr>
                <w:lang w:val="es-ES_tradnl"/>
              </w:rPr>
              <w:t xml:space="preserve">Transfer la poziţia din aceeaşi definiţie de funcţie indicată de </w:t>
            </w:r>
            <w:r>
              <w:rPr>
                <w:rFonts w:ascii="Courier New" w:hAnsi="Courier New"/>
                <w:i/>
                <w:sz w:val="28"/>
                <w:lang w:val="es-ES_tradnl"/>
              </w:rPr>
              <w:t>eticheta</w:t>
            </w:r>
            <w:r>
              <w:rPr>
                <w:lang w:val="es-ES_tradnl"/>
              </w:rPr>
              <w:t xml:space="preserve">. </w:t>
            </w:r>
            <w:r>
              <w:t xml:space="preserve">Destinaţia este </w:t>
            </w:r>
            <w:r>
              <w:rPr>
                <w:rFonts w:ascii="Courier New" w:hAnsi="Courier New"/>
                <w:i/>
                <w:sz w:val="28"/>
              </w:rPr>
              <w:t>eticheta</w:t>
            </w:r>
            <w:r>
              <w:t xml:space="preserve"> urmată de "</w:t>
            </w:r>
            <w:r>
              <w:rPr>
                <w:rFonts w:ascii="Courier New" w:hAnsi="Courier New"/>
                <w:sz w:val="28"/>
              </w:rPr>
              <w:t>:</w:t>
            </w:r>
            <w:r>
              <w:t>".</w:t>
            </w:r>
          </w:p>
        </w:tc>
      </w:tr>
      <w:tr w:rsidR="00B34D90">
        <w:tc>
          <w:tcPr>
            <w:tcW w:w="6062" w:type="dxa"/>
            <w:tcBorders>
              <w:left w:val="single" w:sz="4" w:space="0" w:color="000000"/>
              <w:bottom w:val="single" w:sz="4" w:space="0" w:color="000000"/>
            </w:tcBorders>
          </w:tcPr>
          <w:p w:rsidR="00B34D90" w:rsidRDefault="00B34D90">
            <w:pPr>
              <w:snapToGrid w:val="0"/>
              <w:spacing w:before="60" w:after="60"/>
              <w:rPr>
                <w:rFonts w:ascii="Courier New" w:hAnsi="Courier New"/>
                <w:sz w:val="28"/>
              </w:rPr>
            </w:pPr>
            <w:r>
              <w:rPr>
                <w:rFonts w:ascii="Courier New" w:hAnsi="Courier New"/>
                <w:sz w:val="28"/>
              </w:rPr>
              <w:t>if (</w:t>
            </w:r>
            <w:r>
              <w:rPr>
                <w:rFonts w:ascii="Courier New" w:hAnsi="Courier New"/>
                <w:i/>
                <w:sz w:val="28"/>
              </w:rPr>
              <w:t>expr</w:t>
            </w:r>
            <w:r>
              <w:rPr>
                <w:rFonts w:ascii="Courier New" w:hAnsi="Courier New"/>
                <w:sz w:val="28"/>
              </w:rPr>
              <w:t xml:space="preserve">) </w:t>
            </w:r>
            <w:r>
              <w:rPr>
                <w:rFonts w:ascii="Courier New" w:hAnsi="Courier New"/>
                <w:i/>
                <w:sz w:val="28"/>
              </w:rPr>
              <w:t>instr1</w:t>
            </w:r>
            <w:r>
              <w:rPr>
                <w:rFonts w:ascii="Courier New" w:hAnsi="Courier New"/>
                <w:sz w:val="28"/>
              </w:rPr>
              <w:t xml:space="preserve"> [else </w:t>
            </w:r>
            <w:r>
              <w:rPr>
                <w:rFonts w:ascii="Courier New" w:hAnsi="Courier New"/>
                <w:i/>
                <w:sz w:val="28"/>
              </w:rPr>
              <w:t>instr2</w:t>
            </w:r>
            <w:r>
              <w:rPr>
                <w:rFonts w:ascii="Courier New" w:hAnsi="Courier New"/>
                <w:sz w:val="28"/>
              </w:rPr>
              <w:t>];</w:t>
            </w:r>
          </w:p>
        </w:tc>
        <w:tc>
          <w:tcPr>
            <w:tcW w:w="4494" w:type="dxa"/>
            <w:tcBorders>
              <w:left w:val="single" w:sz="4" w:space="0" w:color="000000"/>
              <w:bottom w:val="single" w:sz="4" w:space="0" w:color="000000"/>
              <w:right w:val="single" w:sz="4" w:space="0" w:color="000000"/>
            </w:tcBorders>
          </w:tcPr>
          <w:p w:rsidR="00B34D90" w:rsidRPr="00C94DCA" w:rsidRDefault="00B34D90">
            <w:pPr>
              <w:snapToGrid w:val="0"/>
              <w:spacing w:before="60" w:after="60"/>
              <w:jc w:val="both"/>
            </w:pPr>
            <w:r w:rsidRPr="00C94DCA">
              <w:t xml:space="preserve">Instrucţiune condiţională. Dacă valoarea de adevăr a expr este </w:t>
            </w:r>
            <w:r w:rsidRPr="00C94DCA">
              <w:rPr>
                <w:rFonts w:ascii="Courier New" w:hAnsi="Courier New"/>
                <w:sz w:val="28"/>
              </w:rPr>
              <w:t>TRUE</w:t>
            </w:r>
            <w:r w:rsidRPr="00C94DCA">
              <w:t xml:space="preserve"> se execută </w:t>
            </w:r>
            <w:r w:rsidRPr="00C94DCA">
              <w:rPr>
                <w:rFonts w:ascii="Courier New" w:hAnsi="Courier New"/>
                <w:i/>
                <w:sz w:val="28"/>
              </w:rPr>
              <w:t>instr1</w:t>
            </w:r>
            <w:r w:rsidRPr="00C94DCA">
              <w:t xml:space="preserve">, altfel se execută </w:t>
            </w:r>
            <w:r w:rsidRPr="00C94DCA">
              <w:rPr>
                <w:rFonts w:ascii="Courier New" w:hAnsi="Courier New"/>
                <w:i/>
                <w:sz w:val="28"/>
              </w:rPr>
              <w:t>instr2</w:t>
            </w:r>
            <w:r w:rsidRPr="00C94DCA">
              <w:rPr>
                <w:rFonts w:ascii="Courier New" w:hAnsi="Courier New"/>
                <w:sz w:val="28"/>
              </w:rPr>
              <w:t xml:space="preserve"> </w:t>
            </w:r>
            <w:r w:rsidRPr="00C94DCA">
              <w:t>(dacă există).</w:t>
            </w:r>
          </w:p>
        </w:tc>
      </w:tr>
      <w:tr w:rsidR="00B34D90" w:rsidRPr="00C94DCA">
        <w:tc>
          <w:tcPr>
            <w:tcW w:w="6062" w:type="dxa"/>
            <w:tcBorders>
              <w:left w:val="single" w:sz="4" w:space="0" w:color="000000"/>
              <w:bottom w:val="single" w:sz="4" w:space="0" w:color="000000"/>
            </w:tcBorders>
          </w:tcPr>
          <w:p w:rsidR="00B34D90" w:rsidRDefault="00B34D90">
            <w:pPr>
              <w:snapToGrid w:val="0"/>
              <w:spacing w:before="60" w:after="60"/>
              <w:rPr>
                <w:rFonts w:ascii="Courier New" w:hAnsi="Courier New"/>
                <w:sz w:val="28"/>
              </w:rPr>
            </w:pPr>
            <w:r>
              <w:rPr>
                <w:rFonts w:ascii="Courier New" w:hAnsi="Courier New"/>
                <w:sz w:val="28"/>
              </w:rPr>
              <w:t>return [</w:t>
            </w:r>
            <w:r>
              <w:rPr>
                <w:rFonts w:ascii="Courier New" w:hAnsi="Courier New"/>
                <w:i/>
                <w:sz w:val="28"/>
              </w:rPr>
              <w:t>expr</w:t>
            </w:r>
            <w:r>
              <w:rPr>
                <w:rFonts w:ascii="Courier New" w:hAnsi="Courier New"/>
                <w:sz w:val="28"/>
              </w:rPr>
              <w:t>];</w:t>
            </w:r>
          </w:p>
        </w:tc>
        <w:tc>
          <w:tcPr>
            <w:tcW w:w="4494" w:type="dxa"/>
            <w:tcBorders>
              <w:left w:val="single" w:sz="4" w:space="0" w:color="000000"/>
              <w:bottom w:val="single" w:sz="4" w:space="0" w:color="000000"/>
              <w:right w:val="single" w:sz="4" w:space="0" w:color="000000"/>
            </w:tcBorders>
          </w:tcPr>
          <w:p w:rsidR="00B34D90" w:rsidRPr="00C94DCA" w:rsidRDefault="00B34D90">
            <w:pPr>
              <w:snapToGrid w:val="0"/>
              <w:spacing w:before="60" w:after="60"/>
              <w:jc w:val="both"/>
            </w:pPr>
            <w:r w:rsidRPr="00C94DCA">
              <w:t xml:space="preserve">Revenire din funcţie. Dacă funcţia nu întoarce valoare, </w:t>
            </w:r>
            <w:r w:rsidRPr="00C94DCA">
              <w:rPr>
                <w:rFonts w:ascii="Courier New" w:hAnsi="Courier New"/>
                <w:i/>
                <w:sz w:val="28"/>
              </w:rPr>
              <w:t>expr</w:t>
            </w:r>
            <w:r w:rsidRPr="00C94DCA">
              <w:t xml:space="preserve"> nu este obligatorie şi nu se utilizează, altfel este obligatorie şi valoarea sa este valoarea întoarsă.</w:t>
            </w:r>
          </w:p>
        </w:tc>
      </w:tr>
      <w:tr w:rsidR="00B34D90" w:rsidRPr="00C94DCA">
        <w:tc>
          <w:tcPr>
            <w:tcW w:w="6062" w:type="dxa"/>
            <w:tcBorders>
              <w:left w:val="single" w:sz="4" w:space="0" w:color="000000"/>
              <w:bottom w:val="single" w:sz="4" w:space="0" w:color="000000"/>
            </w:tcBorders>
          </w:tcPr>
          <w:p w:rsidR="00B34D90" w:rsidRDefault="00B34D90">
            <w:pPr>
              <w:snapToGrid w:val="0"/>
              <w:spacing w:before="60" w:after="60"/>
              <w:rPr>
                <w:rFonts w:ascii="Courier New" w:hAnsi="Courier New"/>
                <w:sz w:val="28"/>
                <w:lang w:val="es-ES_tradnl"/>
              </w:rPr>
            </w:pPr>
            <w:r>
              <w:rPr>
                <w:rFonts w:ascii="Courier New" w:hAnsi="Courier New"/>
                <w:sz w:val="28"/>
                <w:lang w:val="es-ES_tradnl"/>
              </w:rPr>
              <w:t>switch (</w:t>
            </w:r>
            <w:r>
              <w:rPr>
                <w:rFonts w:ascii="Courier New" w:hAnsi="Courier New"/>
                <w:i/>
                <w:sz w:val="28"/>
                <w:lang w:val="es-ES_tradnl"/>
              </w:rPr>
              <w:t>expr</w:t>
            </w:r>
            <w:r>
              <w:rPr>
                <w:rFonts w:ascii="Courier New" w:hAnsi="Courier New"/>
                <w:sz w:val="28"/>
                <w:lang w:val="es-ES_tradnl"/>
              </w:rPr>
              <w:t>) {</w:t>
            </w:r>
          </w:p>
          <w:p w:rsidR="00B34D90" w:rsidRDefault="00B34D90">
            <w:pPr>
              <w:spacing w:before="60" w:after="60"/>
              <w:rPr>
                <w:rFonts w:ascii="Courier New" w:hAnsi="Courier New"/>
                <w:i/>
                <w:sz w:val="28"/>
                <w:lang w:val="es-ES_tradnl"/>
              </w:rPr>
            </w:pPr>
            <w:r>
              <w:rPr>
                <w:rFonts w:ascii="Courier New" w:hAnsi="Courier New"/>
                <w:sz w:val="28"/>
                <w:lang w:val="es-ES_tradnl"/>
              </w:rPr>
              <w:t xml:space="preserve">case </w:t>
            </w:r>
            <w:r>
              <w:rPr>
                <w:rFonts w:ascii="Courier New" w:hAnsi="Courier New"/>
                <w:i/>
                <w:sz w:val="28"/>
                <w:lang w:val="es-ES_tradnl"/>
              </w:rPr>
              <w:t>const-expr 1</w:t>
            </w:r>
            <w:r>
              <w:rPr>
                <w:rFonts w:ascii="Courier New" w:hAnsi="Courier New"/>
                <w:sz w:val="28"/>
                <w:lang w:val="es-ES_tradnl"/>
              </w:rPr>
              <w:t xml:space="preserve">: </w:t>
            </w:r>
            <w:r>
              <w:rPr>
                <w:rFonts w:ascii="Courier New" w:hAnsi="Courier New"/>
                <w:i/>
                <w:sz w:val="28"/>
                <w:lang w:val="es-ES_tradnl"/>
              </w:rPr>
              <w:t>lista_de_instr1</w:t>
            </w:r>
          </w:p>
          <w:p w:rsidR="00B34D90" w:rsidRDefault="00B34D90">
            <w:pPr>
              <w:spacing w:before="60" w:after="60"/>
              <w:rPr>
                <w:rFonts w:ascii="Courier New" w:hAnsi="Courier New"/>
                <w:i/>
                <w:sz w:val="32"/>
                <w:lang w:val="es-ES_tradnl"/>
              </w:rPr>
            </w:pPr>
            <w:r>
              <w:rPr>
                <w:rFonts w:ascii="Courier New" w:hAnsi="Courier New"/>
                <w:i/>
                <w:sz w:val="32"/>
                <w:lang w:val="es-ES_tradnl"/>
              </w:rPr>
              <w:t>…</w:t>
            </w:r>
          </w:p>
          <w:p w:rsidR="00B34D90" w:rsidRDefault="00B34D90">
            <w:pPr>
              <w:spacing w:before="60" w:after="60"/>
              <w:rPr>
                <w:rFonts w:ascii="Courier New" w:hAnsi="Courier New"/>
                <w:i/>
                <w:sz w:val="28"/>
                <w:lang w:val="es-ES_tradnl"/>
              </w:rPr>
            </w:pPr>
            <w:r>
              <w:rPr>
                <w:rFonts w:ascii="Courier New" w:hAnsi="Courier New"/>
                <w:sz w:val="28"/>
                <w:lang w:val="es-ES_tradnl"/>
              </w:rPr>
              <w:t xml:space="preserve">case </w:t>
            </w:r>
            <w:r>
              <w:rPr>
                <w:rFonts w:ascii="Courier New" w:hAnsi="Courier New"/>
                <w:i/>
                <w:sz w:val="28"/>
                <w:lang w:val="es-ES_tradnl"/>
              </w:rPr>
              <w:t>const-expr</w:t>
            </w:r>
            <w:r>
              <w:rPr>
                <w:rFonts w:ascii="Courier New" w:hAnsi="Courier New"/>
                <w:sz w:val="28"/>
                <w:lang w:val="es-ES_tradnl"/>
              </w:rPr>
              <w:t xml:space="preserve">: </w:t>
            </w:r>
            <w:r>
              <w:rPr>
                <w:rFonts w:ascii="Courier New" w:hAnsi="Courier New"/>
                <w:i/>
                <w:sz w:val="28"/>
                <w:lang w:val="es-ES_tradnl"/>
              </w:rPr>
              <w:t>lista_de_instr</w:t>
            </w:r>
          </w:p>
          <w:p w:rsidR="00B34D90" w:rsidRDefault="00B34D90">
            <w:pPr>
              <w:spacing w:before="60" w:after="60"/>
              <w:rPr>
                <w:rFonts w:ascii="Courier New" w:hAnsi="Courier New"/>
                <w:sz w:val="28"/>
                <w:lang w:val="es-ES_tradnl"/>
              </w:rPr>
            </w:pPr>
            <w:r>
              <w:rPr>
                <w:rFonts w:ascii="Courier New" w:hAnsi="Courier New"/>
                <w:sz w:val="28"/>
                <w:lang w:val="es-ES_tradnl"/>
              </w:rPr>
              <w:t xml:space="preserve">[default: </w:t>
            </w:r>
            <w:r>
              <w:rPr>
                <w:rFonts w:ascii="Courier New" w:hAnsi="Courier New"/>
                <w:i/>
                <w:sz w:val="28"/>
                <w:lang w:val="es-ES_tradnl"/>
              </w:rPr>
              <w:t>lista_de_instr</w:t>
            </w:r>
            <w:r>
              <w:rPr>
                <w:rFonts w:ascii="Courier New" w:hAnsi="Courier New"/>
                <w:sz w:val="28"/>
                <w:lang w:val="es-ES_tradnl"/>
              </w:rPr>
              <w:t>]</w:t>
            </w:r>
          </w:p>
          <w:p w:rsidR="00B34D90" w:rsidRDefault="00B34D90">
            <w:pPr>
              <w:spacing w:before="60" w:after="60"/>
              <w:rPr>
                <w:rFonts w:ascii="Courier New" w:hAnsi="Courier New"/>
                <w:sz w:val="28"/>
              </w:rPr>
            </w:pPr>
            <w:r>
              <w:rPr>
                <w:rFonts w:ascii="Courier New" w:hAnsi="Courier New"/>
                <w:sz w:val="28"/>
              </w:rPr>
              <w:t>}</w:t>
            </w:r>
          </w:p>
        </w:tc>
        <w:tc>
          <w:tcPr>
            <w:tcW w:w="4494" w:type="dxa"/>
            <w:tcBorders>
              <w:left w:val="single" w:sz="4" w:space="0" w:color="000000"/>
              <w:bottom w:val="single" w:sz="4" w:space="0" w:color="000000"/>
              <w:right w:val="single" w:sz="4" w:space="0" w:color="000000"/>
            </w:tcBorders>
          </w:tcPr>
          <w:p w:rsidR="00B34D90" w:rsidRDefault="00B34D90">
            <w:pPr>
              <w:snapToGrid w:val="0"/>
              <w:spacing w:before="60" w:after="60"/>
              <w:jc w:val="both"/>
              <w:rPr>
                <w:lang w:val="ro-RO"/>
              </w:rPr>
            </w:pPr>
            <w:r w:rsidRPr="00C94DCA">
              <w:t xml:space="preserve">Valoarea </w:t>
            </w:r>
            <w:r w:rsidRPr="00C94DCA">
              <w:rPr>
                <w:rFonts w:ascii="Courier New" w:hAnsi="Courier New"/>
                <w:i/>
                <w:sz w:val="28"/>
              </w:rPr>
              <w:t>expr</w:t>
            </w:r>
            <w:r w:rsidRPr="00C94DCA">
              <w:t xml:space="preserve"> este comparată cu vlorile </w:t>
            </w:r>
            <w:r w:rsidRPr="00C94DCA">
              <w:rPr>
                <w:rFonts w:ascii="Courier New" w:hAnsi="Courier New"/>
                <w:i/>
                <w:sz w:val="28"/>
              </w:rPr>
              <w:t>const-expr i</w:t>
            </w:r>
            <w:r w:rsidRPr="00C94DCA">
              <w:t xml:space="preserve"> (pentru </w:t>
            </w:r>
            <w:r w:rsidRPr="00C94DCA">
              <w:rPr>
                <w:rFonts w:ascii="Courier New" w:hAnsi="Courier New"/>
                <w:i/>
                <w:sz w:val="28"/>
              </w:rPr>
              <w:t>i</w:t>
            </w:r>
            <w:r w:rsidRPr="00C94DCA">
              <w:t xml:space="preserve"> de la 1 la n) şi se execută secvenţa de instrucţiuni </w:t>
            </w:r>
            <w:r w:rsidRPr="00C94DCA">
              <w:rPr>
                <w:rFonts w:ascii="Courier New" w:hAnsi="Courier New"/>
                <w:i/>
                <w:sz w:val="28"/>
              </w:rPr>
              <w:t>lista_ de_ instr i</w:t>
            </w:r>
            <w:r w:rsidRPr="00C94DCA">
              <w:t xml:space="preserve">, continuându-se cu executarea următoarelor secvenţe de instrucţiuni, până la execuţia unei instrucţiuni </w:t>
            </w:r>
            <w:r w:rsidRPr="00C94DCA">
              <w:rPr>
                <w:rFonts w:ascii="Courier New" w:hAnsi="Courier New"/>
                <w:sz w:val="28"/>
              </w:rPr>
              <w:t>break</w:t>
            </w:r>
            <w:r w:rsidRPr="00C94DCA">
              <w:t xml:space="preserve">. </w:t>
            </w:r>
            <w:r>
              <w:rPr>
                <w:lang w:val="es-ES_tradnl"/>
              </w:rPr>
              <w:t xml:space="preserve">Dacă nicio clauză </w:t>
            </w:r>
            <w:r>
              <w:rPr>
                <w:rFonts w:ascii="Courier New" w:hAnsi="Courier New"/>
                <w:sz w:val="28"/>
                <w:lang w:val="es-ES_tradnl"/>
              </w:rPr>
              <w:t>case</w:t>
            </w:r>
            <w:r>
              <w:rPr>
                <w:lang w:val="es-ES_tradnl"/>
              </w:rPr>
              <w:t xml:space="preserve"> nu corespunde, se execută secvenţa </w:t>
            </w:r>
            <w:r>
              <w:rPr>
                <w:rFonts w:ascii="Courier New" w:hAnsi="Courier New"/>
                <w:i/>
                <w:sz w:val="28"/>
                <w:lang w:val="es-ES_tradnl"/>
              </w:rPr>
              <w:t>lista_ de_ instr</w:t>
            </w:r>
            <w:r>
              <w:rPr>
                <w:lang w:val="es-ES_tradnl"/>
              </w:rPr>
              <w:t xml:space="preserve"> de la </w:t>
            </w:r>
            <w:r>
              <w:rPr>
                <w:rFonts w:ascii="Courier New" w:hAnsi="Courier New"/>
                <w:sz w:val="28"/>
                <w:lang w:val="es-ES_tradnl"/>
              </w:rPr>
              <w:t>default</w:t>
            </w:r>
            <w:r>
              <w:rPr>
                <w:lang w:val="es-ES_tradnl"/>
              </w:rPr>
              <w:t xml:space="preserve"> (dac</w:t>
            </w:r>
            <w:r>
              <w:rPr>
                <w:lang w:val="ro-RO"/>
              </w:rPr>
              <w:t>ă există).</w:t>
            </w:r>
          </w:p>
        </w:tc>
      </w:tr>
      <w:tr w:rsidR="00B34D90">
        <w:tc>
          <w:tcPr>
            <w:tcW w:w="6062" w:type="dxa"/>
            <w:tcBorders>
              <w:left w:val="single" w:sz="4" w:space="0" w:color="000000"/>
              <w:bottom w:val="single" w:sz="4" w:space="0" w:color="000000"/>
            </w:tcBorders>
          </w:tcPr>
          <w:p w:rsidR="00B34D90" w:rsidRDefault="00B34D90">
            <w:pPr>
              <w:snapToGrid w:val="0"/>
              <w:spacing w:before="60" w:after="60"/>
              <w:rPr>
                <w:rFonts w:ascii="Courier New" w:hAnsi="Courier New"/>
                <w:i/>
                <w:sz w:val="28"/>
              </w:rPr>
            </w:pPr>
            <w:r>
              <w:rPr>
                <w:rFonts w:ascii="Courier New" w:hAnsi="Courier New"/>
                <w:sz w:val="28"/>
              </w:rPr>
              <w:t>while (</w:t>
            </w:r>
            <w:r>
              <w:rPr>
                <w:rFonts w:ascii="Courier New" w:hAnsi="Courier New"/>
                <w:i/>
                <w:sz w:val="28"/>
              </w:rPr>
              <w:t>expr</w:t>
            </w:r>
            <w:r>
              <w:rPr>
                <w:rFonts w:ascii="Courier New" w:hAnsi="Courier New"/>
                <w:sz w:val="28"/>
              </w:rPr>
              <w:t xml:space="preserve">) </w:t>
            </w:r>
            <w:r>
              <w:rPr>
                <w:rFonts w:ascii="Courier New" w:hAnsi="Courier New"/>
                <w:i/>
                <w:sz w:val="28"/>
              </w:rPr>
              <w:t>instr</w:t>
            </w:r>
          </w:p>
        </w:tc>
        <w:tc>
          <w:tcPr>
            <w:tcW w:w="4494" w:type="dxa"/>
            <w:tcBorders>
              <w:left w:val="single" w:sz="4" w:space="0" w:color="000000"/>
              <w:bottom w:val="single" w:sz="4" w:space="0" w:color="000000"/>
              <w:right w:val="single" w:sz="4" w:space="0" w:color="000000"/>
            </w:tcBorders>
          </w:tcPr>
          <w:p w:rsidR="00B34D90" w:rsidRDefault="00B34D90">
            <w:pPr>
              <w:snapToGrid w:val="0"/>
              <w:spacing w:before="60" w:after="60"/>
              <w:jc w:val="both"/>
            </w:pPr>
            <w:r>
              <w:t xml:space="preserve">Execută </w:t>
            </w:r>
            <w:r>
              <w:rPr>
                <w:rFonts w:ascii="Courier New" w:hAnsi="Courier New"/>
                <w:i/>
                <w:sz w:val="28"/>
              </w:rPr>
              <w:t>instr</w:t>
            </w:r>
            <w:r>
              <w:t xml:space="preserve"> cât timp </w:t>
            </w:r>
            <w:r>
              <w:rPr>
                <w:rFonts w:ascii="Courier New" w:hAnsi="Courier New"/>
                <w:i/>
                <w:sz w:val="28"/>
              </w:rPr>
              <w:t>expr</w:t>
            </w:r>
            <w:r>
              <w:t xml:space="preserve"> are valoarea de adevăr</w:t>
            </w:r>
            <w:r>
              <w:rPr>
                <w:rFonts w:ascii="Courier New" w:hAnsi="Courier New"/>
                <w:sz w:val="28"/>
              </w:rPr>
              <w:t xml:space="preserve"> TRUE</w:t>
            </w:r>
            <w:r>
              <w:t>.</w:t>
            </w:r>
          </w:p>
        </w:tc>
      </w:tr>
    </w:tbl>
    <w:p w:rsidR="00B34D90" w:rsidRDefault="00B34D90">
      <w:pPr>
        <w:pStyle w:val="PlainText"/>
        <w:spacing w:line="360" w:lineRule="auto"/>
        <w:jc w:val="both"/>
      </w:pPr>
    </w:p>
    <w:p w:rsidR="00B34D90" w:rsidRDefault="00B34D90">
      <w:pPr>
        <w:pStyle w:val="PlainText"/>
        <w:spacing w:line="360" w:lineRule="auto"/>
        <w:jc w:val="both"/>
        <w:rPr>
          <w:rFonts w:ascii="Times New Roman" w:hAnsi="Times New Roman"/>
        </w:rPr>
      </w:pPr>
      <w:r>
        <w:rPr>
          <w:rFonts w:ascii="Times New Roman" w:hAnsi="Times New Roman"/>
        </w:rPr>
        <w:t xml:space="preserve"> </w:t>
      </w:r>
      <w:r w:rsidRPr="00C94DCA">
        <w:rPr>
          <w:rFonts w:ascii="Times New Roman" w:hAnsi="Times New Roman"/>
        </w:rPr>
        <w:t xml:space="preserve">Instrucţiunea </w:t>
      </w:r>
      <w:r w:rsidRPr="00C94DCA">
        <w:rPr>
          <w:rFonts w:ascii="Times New Roman" w:hAnsi="Times New Roman"/>
          <w:b/>
        </w:rPr>
        <w:t>for</w:t>
      </w:r>
      <w:r w:rsidRPr="00C94DCA">
        <w:rPr>
          <w:rFonts w:ascii="Times New Roman" w:hAnsi="Times New Roman"/>
        </w:rPr>
        <w:t xml:space="preserve"> este singura care diferă esenţial de instrucţiunile </w:t>
      </w:r>
      <w:r w:rsidRPr="00C94DCA">
        <w:rPr>
          <w:rFonts w:ascii="Times New Roman" w:hAnsi="Times New Roman"/>
          <w:b/>
        </w:rPr>
        <w:t>for</w:t>
      </w:r>
      <w:r w:rsidRPr="00C94DCA">
        <w:rPr>
          <w:rFonts w:ascii="Times New Roman" w:hAnsi="Times New Roman"/>
        </w:rPr>
        <w:t xml:space="preserve"> cunoscute în alte limbaje. O formă specială are şi instrucţiunea </w:t>
      </w:r>
      <w:r w:rsidRPr="00C94DCA">
        <w:rPr>
          <w:rFonts w:ascii="Times New Roman" w:hAnsi="Times New Roman"/>
          <w:b/>
        </w:rPr>
        <w:t>switch</w:t>
      </w:r>
      <w:r w:rsidRPr="00C94DCA">
        <w:rPr>
          <w:rFonts w:ascii="Times New Roman" w:hAnsi="Times New Roman"/>
        </w:rPr>
        <w:t xml:space="preserve">, care execută lista de instrucţiuni începând cu "eticheta" </w:t>
      </w:r>
      <w:r w:rsidRPr="00C94DCA">
        <w:rPr>
          <w:rFonts w:ascii="Times New Roman" w:hAnsi="Times New Roman"/>
          <w:b/>
        </w:rPr>
        <w:t>case</w:t>
      </w:r>
      <w:r w:rsidRPr="00C94DCA">
        <w:rPr>
          <w:rFonts w:ascii="Times New Roman" w:hAnsi="Times New Roman"/>
        </w:rPr>
        <w:t xml:space="preserve"> corespunzătoare valorii expresiei testate până la execuţia unei instrucţiuni </w:t>
      </w:r>
      <w:r w:rsidRPr="00C94DCA">
        <w:rPr>
          <w:rFonts w:ascii="Times New Roman" w:hAnsi="Times New Roman"/>
          <w:b/>
        </w:rPr>
        <w:t>break</w:t>
      </w:r>
      <w:r w:rsidRPr="00C94DCA">
        <w:rPr>
          <w:rFonts w:ascii="Times New Roman" w:hAnsi="Times New Roman"/>
        </w:rPr>
        <w:t xml:space="preserve">. De asemenea, posibilitatea de a se termina execuţia instrucţiunilor repetitive cu instrucţiunea </w:t>
      </w:r>
      <w:r w:rsidRPr="00C94DCA">
        <w:rPr>
          <w:rFonts w:ascii="Times New Roman" w:hAnsi="Times New Roman"/>
          <w:b/>
        </w:rPr>
        <w:t>break</w:t>
      </w:r>
      <w:r w:rsidRPr="00C94DCA">
        <w:rPr>
          <w:rFonts w:ascii="Times New Roman" w:hAnsi="Times New Roman"/>
        </w:rPr>
        <w:t xml:space="preserve"> şi posibilitatea de a se întrerupe ciclul curent cu instrucţiunea </w:t>
      </w:r>
      <w:r w:rsidRPr="00C94DCA">
        <w:rPr>
          <w:rFonts w:ascii="Times New Roman" w:hAnsi="Times New Roman"/>
          <w:b/>
        </w:rPr>
        <w:t>continue</w:t>
      </w:r>
      <w:r w:rsidRPr="00C94DCA">
        <w:rPr>
          <w:rFonts w:ascii="Times New Roman" w:hAnsi="Times New Roman"/>
        </w:rPr>
        <w:t xml:space="preserve"> sunt elemente care pot contribui la construirea unor programe eficiente. </w:t>
      </w:r>
      <w:r w:rsidRPr="00C94DCA">
        <w:rPr>
          <w:rFonts w:ascii="Times New Roman" w:hAnsi="Times New Roman"/>
          <w:lang w:val="it-IT"/>
        </w:rPr>
        <w:t xml:space="preserve">Toate celelalte instrucţiuni diferă de cele din alte limbaje mai mult sau mai puţin prin sintaxă. </w:t>
      </w:r>
      <w:r w:rsidRPr="00C94DCA">
        <w:rPr>
          <w:rFonts w:ascii="Times New Roman" w:hAnsi="Times New Roman"/>
          <w:lang w:val="fr-FR"/>
        </w:rPr>
        <w:t xml:space="preserve">Mai jos arătăm două blocuri care au absolut aceeaşi funcţionalitate. </w:t>
      </w:r>
      <w:r>
        <w:rPr>
          <w:rFonts w:ascii="Times New Roman" w:hAnsi="Times New Roman"/>
        </w:rPr>
        <w:t xml:space="preserve">Unul utilizează bucla </w:t>
      </w:r>
      <w:r>
        <w:rPr>
          <w:rFonts w:ascii="Times New Roman" w:hAnsi="Times New Roman"/>
          <w:b/>
        </w:rPr>
        <w:t>while</w:t>
      </w:r>
      <w:r>
        <w:rPr>
          <w:rFonts w:ascii="Times New Roman" w:hAnsi="Times New Roman"/>
        </w:rPr>
        <w:t xml:space="preserve">, iar celălalt instrucţiunea </w:t>
      </w:r>
      <w:r>
        <w:rPr>
          <w:rFonts w:ascii="Times New Roman" w:hAnsi="Times New Roman"/>
          <w:b/>
        </w:rPr>
        <w:t>for</w:t>
      </w:r>
      <w:r>
        <w:rPr>
          <w:rFonts w:ascii="Times New Roman" w:hAnsi="Times New Roman"/>
        </w:rPr>
        <w:t xml:space="preserve"> :</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pPr>
      <w:r>
        <w:t xml:space="preserve"> {</w:t>
      </w:r>
    </w:p>
    <w:p w:rsidR="00B34D90" w:rsidRDefault="00B34D90">
      <w:pPr>
        <w:pStyle w:val="PlainText"/>
        <w:spacing w:line="360" w:lineRule="auto"/>
        <w:jc w:val="both"/>
        <w:rPr>
          <w:lang w:val="en-GB"/>
        </w:rPr>
      </w:pPr>
      <w:r>
        <w:t xml:space="preserve"> </w:t>
      </w:r>
      <w:r>
        <w:rPr>
          <w:lang w:val="en-GB"/>
        </w:rPr>
        <w:t>int ix, suma;</w:t>
      </w:r>
    </w:p>
    <w:p w:rsidR="00B34D90" w:rsidRDefault="00B34D90">
      <w:pPr>
        <w:pStyle w:val="PlainText"/>
        <w:spacing w:line="360" w:lineRule="auto"/>
        <w:jc w:val="both"/>
        <w:rPr>
          <w:lang w:val="en-GB"/>
        </w:rPr>
      </w:pPr>
      <w:r>
        <w:rPr>
          <w:lang w:val="en-GB"/>
        </w:rPr>
        <w:t xml:space="preserve"> suma = 0;</w:t>
      </w:r>
    </w:p>
    <w:p w:rsidR="00B34D90" w:rsidRDefault="00B34D90">
      <w:pPr>
        <w:pStyle w:val="PlainText"/>
        <w:spacing w:line="360" w:lineRule="auto"/>
        <w:jc w:val="both"/>
        <w:rPr>
          <w:lang w:val="en-GB"/>
        </w:rPr>
      </w:pPr>
      <w:r>
        <w:rPr>
          <w:lang w:val="en-GB"/>
        </w:rPr>
        <w:t xml:space="preserve"> ix = 0; /* initializare */</w:t>
      </w:r>
    </w:p>
    <w:p w:rsidR="00B34D90" w:rsidRDefault="00B34D90">
      <w:pPr>
        <w:pStyle w:val="PlainText"/>
        <w:spacing w:line="360" w:lineRule="auto"/>
        <w:jc w:val="both"/>
        <w:rPr>
          <w:lang w:val="en-GB"/>
        </w:rPr>
      </w:pPr>
      <w:r>
        <w:rPr>
          <w:lang w:val="en-GB"/>
        </w:rPr>
        <w:lastRenderedPageBreak/>
        <w:t xml:space="preserve"> while (ix &lt; 10) { /* conditie */</w:t>
      </w:r>
    </w:p>
    <w:p w:rsidR="00B34D90" w:rsidRDefault="00B34D90">
      <w:pPr>
        <w:pStyle w:val="PlainText"/>
        <w:spacing w:line="360" w:lineRule="auto"/>
        <w:jc w:val="both"/>
        <w:rPr>
          <w:lang w:val="es-ES_tradnl"/>
        </w:rPr>
      </w:pPr>
      <w:r>
        <w:rPr>
          <w:lang w:val="en-GB"/>
        </w:rPr>
        <w:t xml:space="preserve"> </w:t>
      </w:r>
      <w:r>
        <w:rPr>
          <w:lang w:val="es-ES_tradnl"/>
        </w:rPr>
        <w:t>suma = suma + 1;</w:t>
      </w:r>
    </w:p>
    <w:p w:rsidR="00B34D90" w:rsidRDefault="00B34D90">
      <w:pPr>
        <w:pStyle w:val="PlainText"/>
        <w:spacing w:line="360" w:lineRule="auto"/>
        <w:jc w:val="both"/>
        <w:rPr>
          <w:lang w:val="es-ES_tradnl"/>
        </w:rPr>
      </w:pPr>
      <w:r>
        <w:rPr>
          <w:lang w:val="es-ES_tradnl"/>
        </w:rPr>
        <w:t xml:space="preserve"> ix = ix + 1; /* pas */</w:t>
      </w:r>
    </w:p>
    <w:p w:rsidR="00B34D90" w:rsidRDefault="00B34D90">
      <w:pPr>
        <w:pStyle w:val="PlainText"/>
        <w:spacing w:line="360" w:lineRule="auto"/>
        <w:jc w:val="both"/>
      </w:pPr>
      <w:r>
        <w:rPr>
          <w:lang w:val="es-ES_tradnl"/>
        </w:rPr>
        <w:t xml:space="preserve"> </w:t>
      </w:r>
      <w:r>
        <w:t>}</w:t>
      </w:r>
    </w:p>
    <w:p w:rsidR="00B34D90" w:rsidRDefault="00B34D90">
      <w:pPr>
        <w:pStyle w:val="PlainText"/>
        <w:spacing w:line="360" w:lineRule="auto"/>
        <w:jc w:val="both"/>
      </w:pPr>
      <w:r>
        <w:t xml:space="preserve"> }</w:t>
      </w:r>
    </w:p>
    <w:p w:rsidR="00B34D90" w:rsidRDefault="00B34D90">
      <w:pPr>
        <w:pStyle w:val="PlainText"/>
        <w:spacing w:line="360" w:lineRule="auto"/>
        <w:jc w:val="both"/>
      </w:pPr>
    </w:p>
    <w:p w:rsidR="00B34D90" w:rsidRDefault="00B34D90">
      <w:pPr>
        <w:pStyle w:val="PlainText"/>
        <w:spacing w:line="360" w:lineRule="auto"/>
        <w:jc w:val="both"/>
      </w:pPr>
      <w:r>
        <w:t xml:space="preserve"> {</w:t>
      </w:r>
    </w:p>
    <w:p w:rsidR="00B34D90" w:rsidRDefault="00B34D90">
      <w:pPr>
        <w:pStyle w:val="PlainText"/>
        <w:spacing w:line="360" w:lineRule="auto"/>
        <w:jc w:val="both"/>
      </w:pPr>
      <w:r>
        <w:t xml:space="preserve"> int ix, suma;</w:t>
      </w:r>
    </w:p>
    <w:p w:rsidR="00B34D90" w:rsidRDefault="00B34D90">
      <w:pPr>
        <w:pStyle w:val="PlainText"/>
        <w:spacing w:line="360" w:lineRule="auto"/>
        <w:jc w:val="both"/>
      </w:pPr>
      <w:r>
        <w:t xml:space="preserve"> suma = 0;</w:t>
      </w:r>
    </w:p>
    <w:p w:rsidR="00B34D90" w:rsidRDefault="00B34D90">
      <w:pPr>
        <w:pStyle w:val="PlainText"/>
        <w:spacing w:line="360" w:lineRule="auto"/>
        <w:jc w:val="both"/>
      </w:pPr>
      <w:r>
        <w:t xml:space="preserve"> for (ix = 0; ix &lt; 10; ix = ix + 1)</w:t>
      </w:r>
    </w:p>
    <w:p w:rsidR="00B34D90" w:rsidRPr="00C94DCA" w:rsidRDefault="00B34D90">
      <w:pPr>
        <w:pStyle w:val="PlainText"/>
        <w:spacing w:line="360" w:lineRule="auto"/>
        <w:jc w:val="both"/>
      </w:pPr>
      <w:r>
        <w:t xml:space="preserve"> </w:t>
      </w:r>
      <w:r w:rsidRPr="00C94DCA">
        <w:t>suma = suma + 1;</w:t>
      </w:r>
    </w:p>
    <w:p w:rsidR="00B34D90" w:rsidRPr="00C94DCA" w:rsidRDefault="00B34D90">
      <w:pPr>
        <w:pStyle w:val="PlainText"/>
        <w:spacing w:line="360" w:lineRule="auto"/>
        <w:jc w:val="both"/>
      </w:pPr>
      <w:r w:rsidRPr="00C94DCA">
        <w:t xml:space="preserve"> }</w:t>
      </w:r>
    </w:p>
    <w:p w:rsidR="00B34D90" w:rsidRPr="00C94DCA" w:rsidRDefault="00B34D90">
      <w:pPr>
        <w:pStyle w:val="PlainText"/>
        <w:spacing w:line="360" w:lineRule="auto"/>
        <w:jc w:val="both"/>
        <w:rPr>
          <w:rFonts w:ascii="Times New Roman" w:hAnsi="Times New Roman"/>
        </w:rPr>
      </w:pPr>
    </w:p>
    <w:p w:rsidR="00B34D90" w:rsidRPr="00A51664" w:rsidRDefault="00B34D90" w:rsidP="00A51664">
      <w:pPr>
        <w:pStyle w:val="PlainText"/>
        <w:spacing w:line="360" w:lineRule="auto"/>
        <w:jc w:val="both"/>
        <w:rPr>
          <w:rFonts w:ascii="Times New Roman" w:hAnsi="Times New Roman"/>
        </w:rPr>
      </w:pPr>
      <w:r w:rsidRPr="00C94DCA">
        <w:rPr>
          <w:rFonts w:ascii="Times New Roman" w:hAnsi="Times New Roman"/>
        </w:rPr>
        <w:t xml:space="preserve"> Cele de mai  sus pot fi bine înţelese dacă se ţine seama de încă o proprietate caracteristică a limbajului C: </w:t>
      </w:r>
      <w:r w:rsidRPr="00C94DCA">
        <w:rPr>
          <w:rFonts w:ascii="Times New Roman" w:hAnsi="Times New Roman"/>
          <w:b/>
        </w:rPr>
        <w:t>instrucţiunea de atribuire este în acelaşi timp o expresie</w:t>
      </w:r>
      <w:r w:rsidRPr="00C94DCA">
        <w:rPr>
          <w:rFonts w:ascii="Times New Roman" w:hAnsi="Times New Roman"/>
        </w:rPr>
        <w:t>.</w:t>
      </w:r>
    </w:p>
    <w:p w:rsidR="00B34D90" w:rsidRPr="00A51664" w:rsidRDefault="00B34D90" w:rsidP="00A51664">
      <w:pPr>
        <w:pStyle w:val="PlainText"/>
        <w:spacing w:before="120" w:after="120" w:line="360" w:lineRule="auto"/>
        <w:jc w:val="both"/>
        <w:rPr>
          <w:rFonts w:ascii="Times New Roman" w:hAnsi="Times New Roman"/>
          <w:b/>
          <w:sz w:val="32"/>
          <w:lang w:val="es-ES_tradnl"/>
        </w:rPr>
      </w:pPr>
      <w:r>
        <w:rPr>
          <w:rFonts w:ascii="Times New Roman" w:hAnsi="Times New Roman"/>
          <w:b/>
          <w:sz w:val="32"/>
          <w:lang w:val="es-ES_tradnl"/>
        </w:rPr>
        <w:t>6.2.1.3 Operatori şi expresii</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În C aproape orice este o expresie. De exemplu, instrucţiunea de atribuire "=" întoarce valoarea operandului din dreapta. Ca un "efect colateral" atribuie valoarea operatorului din stânga. Astfel, </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lang w:val="it-IT"/>
        </w:rPr>
      </w:pPr>
      <w:r w:rsidRPr="00C94DCA">
        <w:rPr>
          <w:lang w:val="it-IT"/>
        </w:rPr>
        <w:t>ix = 12;</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atribuie lui </w:t>
      </w:r>
      <w:r w:rsidRPr="00C94DCA">
        <w:rPr>
          <w:rFonts w:ascii="Times New Roman" w:hAnsi="Times New Roman"/>
          <w:i/>
          <w:lang w:val="it-IT"/>
        </w:rPr>
        <w:t xml:space="preserve">ix </w:t>
      </w:r>
      <w:r w:rsidRPr="00C94DCA">
        <w:rPr>
          <w:rFonts w:ascii="Times New Roman" w:hAnsi="Times New Roman"/>
          <w:lang w:val="it-IT"/>
        </w:rPr>
        <w:t xml:space="preserve">valoarea </w:t>
      </w:r>
      <w:r w:rsidRPr="00C94DCA">
        <w:rPr>
          <w:rFonts w:ascii="Times New Roman" w:hAnsi="Times New Roman"/>
          <w:i/>
          <w:lang w:val="it-IT"/>
        </w:rPr>
        <w:t>12</w:t>
      </w:r>
      <w:r w:rsidRPr="00C94DCA">
        <w:rPr>
          <w:rFonts w:ascii="Times New Roman" w:hAnsi="Times New Roman"/>
          <w:lang w:val="it-IT"/>
        </w:rPr>
        <w:t xml:space="preserve"> (presupunând că </w:t>
      </w:r>
      <w:r w:rsidRPr="00C94DCA">
        <w:rPr>
          <w:rFonts w:ascii="Times New Roman" w:hAnsi="Times New Roman"/>
          <w:i/>
          <w:lang w:val="it-IT"/>
        </w:rPr>
        <w:t xml:space="preserve">ix </w:t>
      </w:r>
      <w:r w:rsidRPr="00C94DCA">
        <w:rPr>
          <w:rFonts w:ascii="Times New Roman" w:hAnsi="Times New Roman"/>
          <w:lang w:val="it-IT"/>
        </w:rPr>
        <w:t>are un tip compatibil). Deoarece atribuirea este de asemenea o expresie, putem combina mai multe atribuiri; de exemplu:</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t>kx = jx = ix = 12;</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S-a efectuat ceea ce, în stilul comun celor mai multe limbaje de programare s-ar fi efectuat prin</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rPr>
          <w:lang w:val="es-ES_tradnl"/>
        </w:rPr>
      </w:pPr>
      <w:r w:rsidRPr="00C94DCA">
        <w:rPr>
          <w:lang w:val="it-IT"/>
        </w:rPr>
        <w:t xml:space="preserve"> </w:t>
      </w:r>
      <w:r>
        <w:rPr>
          <w:lang w:val="es-ES_tradnl"/>
        </w:rPr>
        <w:t>ix = 12;</w:t>
      </w:r>
    </w:p>
    <w:p w:rsidR="00B34D90" w:rsidRDefault="00B34D90">
      <w:pPr>
        <w:pStyle w:val="PlainText"/>
        <w:spacing w:line="360" w:lineRule="auto"/>
        <w:jc w:val="both"/>
        <w:rPr>
          <w:lang w:val="es-ES_tradnl"/>
        </w:rPr>
      </w:pPr>
      <w:r>
        <w:rPr>
          <w:lang w:val="es-ES_tradnl"/>
        </w:rPr>
        <w:t xml:space="preserve"> jx = 12;</w:t>
      </w:r>
    </w:p>
    <w:p w:rsidR="00B34D90" w:rsidRDefault="00B34D90">
      <w:pPr>
        <w:pStyle w:val="PlainText"/>
        <w:spacing w:line="360" w:lineRule="auto"/>
        <w:jc w:val="both"/>
        <w:rPr>
          <w:lang w:val="es-ES_tradnl"/>
        </w:rPr>
      </w:pPr>
      <w:r>
        <w:rPr>
          <w:lang w:val="es-ES_tradnl"/>
        </w:rPr>
        <w:t xml:space="preserve"> kx = 12;</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În C valoarea 0 (zero) reprezintă valoarea de adevăr FALSE. </w:t>
      </w:r>
      <w:r w:rsidRPr="00C94DCA">
        <w:rPr>
          <w:rFonts w:ascii="Times New Roman" w:hAnsi="Times New Roman"/>
          <w:lang w:val="es-ES_tradnl"/>
        </w:rPr>
        <w:t xml:space="preserve">Orice altă valoare reprezintă TRUE. De exemplu, funcţia standard </w:t>
      </w:r>
      <w:r w:rsidRPr="00C94DCA">
        <w:rPr>
          <w:rFonts w:ascii="Times New Roman" w:hAnsi="Times New Roman"/>
          <w:i/>
          <w:lang w:val="es-ES_tradnl"/>
        </w:rPr>
        <w:t>strcmp</w:t>
      </w:r>
      <w:r w:rsidR="00B57E41" w:rsidRPr="00B57E41">
        <w:rPr>
          <w:rFonts w:ascii="Times New Roman" w:hAnsi="Times New Roman"/>
          <w:i/>
          <w:w w:val="200"/>
          <w:lang w:val="es-ES_tradnl"/>
        </w:rPr>
        <w:t>()</w:t>
      </w:r>
      <w:r w:rsidRPr="00C94DCA">
        <w:rPr>
          <w:rFonts w:ascii="Times New Roman" w:hAnsi="Times New Roman"/>
          <w:lang w:val="es-ES_tradnl"/>
        </w:rPr>
        <w:t xml:space="preserve">, cu două şiruri ca argumente, întoarce </w:t>
      </w:r>
      <w:r w:rsidRPr="00C94DCA">
        <w:rPr>
          <w:rFonts w:ascii="Times New Roman" w:hAnsi="Times New Roman"/>
          <w:i/>
          <w:lang w:val="es-ES_tradnl"/>
        </w:rPr>
        <w:t xml:space="preserve">-1 </w:t>
      </w:r>
      <w:r w:rsidRPr="00C94DCA">
        <w:rPr>
          <w:rFonts w:ascii="Times New Roman" w:hAnsi="Times New Roman"/>
          <w:lang w:val="es-ES_tradnl"/>
        </w:rPr>
        <w:t xml:space="preserve">dacă primul este mai mic decât al doilea, </w:t>
      </w:r>
      <w:r w:rsidRPr="00C94DCA">
        <w:rPr>
          <w:rFonts w:ascii="Times New Roman" w:hAnsi="Times New Roman"/>
          <w:i/>
          <w:lang w:val="es-ES_tradnl"/>
        </w:rPr>
        <w:t xml:space="preserve">0 </w:t>
      </w:r>
      <w:r w:rsidRPr="00C94DCA">
        <w:rPr>
          <w:rFonts w:ascii="Times New Roman" w:hAnsi="Times New Roman"/>
          <w:lang w:val="es-ES_tradnl"/>
        </w:rPr>
        <w:t xml:space="preserve">dacă sunt egale şi </w:t>
      </w:r>
      <w:r w:rsidRPr="00C94DCA">
        <w:rPr>
          <w:rFonts w:ascii="Times New Roman" w:hAnsi="Times New Roman"/>
          <w:i/>
          <w:lang w:val="es-ES_tradnl"/>
        </w:rPr>
        <w:t xml:space="preserve">1 </w:t>
      </w:r>
      <w:r w:rsidRPr="00C94DCA">
        <w:rPr>
          <w:rFonts w:ascii="Times New Roman" w:hAnsi="Times New Roman"/>
          <w:lang w:val="es-ES_tradnl"/>
        </w:rPr>
        <w:t xml:space="preserve">dacă primul este mai mare decât al doilea. </w:t>
      </w:r>
      <w:r>
        <w:rPr>
          <w:rFonts w:ascii="Times New Roman" w:hAnsi="Times New Roman"/>
          <w:lang w:val="es-ES_tradnl"/>
        </w:rPr>
        <w:t xml:space="preserve">Pentru a testa dacă două şiruri </w:t>
      </w:r>
      <w:r>
        <w:rPr>
          <w:rFonts w:ascii="Times New Roman" w:hAnsi="Times New Roman"/>
          <w:i/>
          <w:lang w:val="es-ES_tradnl"/>
        </w:rPr>
        <w:t xml:space="preserve">str1 </w:t>
      </w:r>
      <w:r>
        <w:rPr>
          <w:rFonts w:ascii="Times New Roman" w:hAnsi="Times New Roman"/>
          <w:lang w:val="es-ES_tradnl"/>
        </w:rPr>
        <w:t xml:space="preserve">şi </w:t>
      </w:r>
      <w:r>
        <w:rPr>
          <w:rFonts w:ascii="Times New Roman" w:hAnsi="Times New Roman"/>
          <w:i/>
          <w:lang w:val="es-ES_tradnl"/>
        </w:rPr>
        <w:t xml:space="preserve">str2 </w:t>
      </w:r>
      <w:r>
        <w:rPr>
          <w:rFonts w:ascii="Times New Roman" w:hAnsi="Times New Roman"/>
          <w:lang w:val="es-ES_tradnl"/>
        </w:rPr>
        <w:t>sunt egale, se utilizează adesea instrucţiunea condiţională:</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pPr>
      <w:r>
        <w:rPr>
          <w:lang w:val="es-ES_tradnl"/>
        </w:rPr>
        <w:t xml:space="preserve"> </w:t>
      </w:r>
      <w:r>
        <w:t>if (!strcmp(str1, str2)) {</w:t>
      </w:r>
    </w:p>
    <w:p w:rsidR="00B34D90" w:rsidRDefault="00B34D90">
      <w:pPr>
        <w:pStyle w:val="PlainText"/>
        <w:spacing w:line="360" w:lineRule="auto"/>
        <w:jc w:val="both"/>
      </w:pPr>
      <w:r>
        <w:t xml:space="preserve"> /* str1 este egal cu str2 */</w:t>
      </w:r>
    </w:p>
    <w:p w:rsidR="00B34D90" w:rsidRDefault="00B34D90">
      <w:pPr>
        <w:pStyle w:val="PlainText"/>
        <w:spacing w:line="360" w:lineRule="auto"/>
        <w:jc w:val="both"/>
      </w:pPr>
      <w:r>
        <w:t xml:space="preserve"> }</w:t>
      </w:r>
    </w:p>
    <w:p w:rsidR="00B34D90" w:rsidRPr="00C94DCA" w:rsidRDefault="00B34D90">
      <w:pPr>
        <w:pStyle w:val="PlainText"/>
        <w:spacing w:line="360" w:lineRule="auto"/>
        <w:jc w:val="both"/>
        <w:rPr>
          <w:lang w:val="es-ES"/>
        </w:rPr>
      </w:pPr>
      <w:r>
        <w:t xml:space="preserve"> </w:t>
      </w:r>
      <w:r w:rsidRPr="00C94DCA">
        <w:rPr>
          <w:lang w:val="es-ES"/>
        </w:rPr>
        <w:t>else {</w:t>
      </w:r>
    </w:p>
    <w:p w:rsidR="00B34D90" w:rsidRPr="00C94DCA" w:rsidRDefault="00B34D90">
      <w:pPr>
        <w:pStyle w:val="PlainText"/>
        <w:spacing w:line="360" w:lineRule="auto"/>
        <w:jc w:val="both"/>
        <w:rPr>
          <w:lang w:val="es-ES"/>
        </w:rPr>
      </w:pPr>
      <w:r w:rsidRPr="00C94DCA">
        <w:rPr>
          <w:lang w:val="es-ES"/>
        </w:rPr>
        <w:t xml:space="preserve"> /* str1 nu este egal cu str2 */</w:t>
      </w:r>
    </w:p>
    <w:p w:rsidR="00B34D90" w:rsidRDefault="00B34D90">
      <w:pPr>
        <w:pStyle w:val="PlainText"/>
        <w:spacing w:line="360" w:lineRule="auto"/>
        <w:jc w:val="both"/>
      </w:pPr>
      <w:r w:rsidRPr="00C94DCA">
        <w:rPr>
          <w:lang w:val="es-ES"/>
        </w:rPr>
        <w:t xml:space="preserve"> </w:t>
      </w:r>
      <w:r>
        <w:t>}</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rPr>
      </w:pPr>
      <w:r>
        <w:rPr>
          <w:rFonts w:ascii="Times New Roman" w:hAnsi="Times New Roman"/>
        </w:rPr>
        <w:t xml:space="preserve"> Semnul de exclamare reprezintă operatorul boolean NOT (negatie). Astfel, expresia este evaluată TRUE numai dacă </w:t>
      </w:r>
      <w:r>
        <w:rPr>
          <w:rFonts w:ascii="Times New Roman" w:hAnsi="Times New Roman"/>
          <w:i/>
        </w:rPr>
        <w:t>strcmp</w:t>
      </w:r>
      <w:r w:rsidR="00B57E41" w:rsidRPr="00B57E41">
        <w:rPr>
          <w:rFonts w:ascii="Times New Roman" w:hAnsi="Times New Roman"/>
          <w:i/>
          <w:w w:val="200"/>
        </w:rPr>
        <w:t>()</w:t>
      </w:r>
      <w:r>
        <w:rPr>
          <w:rFonts w:ascii="Times New Roman" w:hAnsi="Times New Roman"/>
          <w:i/>
        </w:rPr>
        <w:t xml:space="preserve"> </w:t>
      </w:r>
      <w:r>
        <w:rPr>
          <w:rFonts w:ascii="Times New Roman" w:hAnsi="Times New Roman"/>
        </w:rPr>
        <w:t xml:space="preserve">întoarce 0. </w:t>
      </w:r>
      <w:r w:rsidRPr="00C94DCA">
        <w:rPr>
          <w:rFonts w:ascii="Times New Roman" w:hAnsi="Times New Roman"/>
        </w:rPr>
        <w:t xml:space="preserve">Expresiile se construiesc prin combinarea termenilor (sau </w:t>
      </w:r>
      <w:r w:rsidRPr="00C94DCA">
        <w:rPr>
          <w:rFonts w:ascii="Times New Roman" w:hAnsi="Times New Roman"/>
          <w:i/>
        </w:rPr>
        <w:t>operanzilor</w:t>
      </w:r>
      <w:r w:rsidRPr="00C94DCA">
        <w:rPr>
          <w:rFonts w:ascii="Times New Roman" w:hAnsi="Times New Roman"/>
        </w:rPr>
        <w:t xml:space="preserve">) şi a </w:t>
      </w:r>
      <w:r w:rsidRPr="00C94DCA">
        <w:rPr>
          <w:rFonts w:ascii="Times New Roman" w:hAnsi="Times New Roman"/>
          <w:i/>
        </w:rPr>
        <w:t xml:space="preserve">operatorilor. </w:t>
      </w:r>
      <w:r w:rsidRPr="00C94DCA">
        <w:rPr>
          <w:rFonts w:ascii="Times New Roman" w:hAnsi="Times New Roman"/>
        </w:rPr>
        <w:t xml:space="preserve">Termenii pot fi constante, variabile, sau expresii. Operatorii limbajului C sunt cei cunoscuţi din alte limbaje, la care se adaugă câţiva care reprezintă prescurtări ale unor combinaţii ale altor operatori. </w:t>
      </w:r>
      <w:r w:rsidRPr="00C94DCA">
        <w:rPr>
          <w:rFonts w:ascii="Times New Roman" w:hAnsi="Times New Roman"/>
          <w:lang w:val="it-IT"/>
        </w:rPr>
        <w:t xml:space="preserve">Tabelul 6.3 listează toţi operatorii disponibili. Coloana a doua arată prioritatea lor, numerele mai mici indicând o prioritate mai înaltă şi numerele egale, aceeaşi prioritate. Coloana a treia conţine aritatea (adică numărul de operanzi). Aritatea primului operator (apelul de funcţie) este varabilă, depinzând de felul în care este declarat primul operand (funcţie sau pointer la funcţie) printr-un prototip. </w:t>
      </w:r>
      <w:r>
        <w:rPr>
          <w:rFonts w:ascii="Times New Roman" w:hAnsi="Times New Roman"/>
        </w:rPr>
        <w:t>Ultima coloană listează ordinea de evaluare.</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rPr>
      </w:pPr>
      <w:r>
        <w:rPr>
          <w:rFonts w:ascii="Times New Roman" w:hAnsi="Times New Roman"/>
        </w:rPr>
        <w:t xml:space="preserve">Tabelul 6.3 </w:t>
      </w:r>
    </w:p>
    <w:tbl>
      <w:tblPr>
        <w:tblW w:w="0" w:type="auto"/>
        <w:tblInd w:w="108" w:type="dxa"/>
        <w:tblLayout w:type="fixed"/>
        <w:tblLook w:val="0000" w:firstRow="0" w:lastRow="0" w:firstColumn="0" w:lastColumn="0" w:noHBand="0" w:noVBand="0"/>
      </w:tblPr>
      <w:tblGrid>
        <w:gridCol w:w="1134"/>
        <w:gridCol w:w="1276"/>
        <w:gridCol w:w="4961"/>
        <w:gridCol w:w="1276"/>
        <w:gridCol w:w="1659"/>
      </w:tblGrid>
      <w:tr w:rsidR="00B34D90">
        <w:trPr>
          <w:trHeight w:val="940"/>
        </w:trPr>
        <w:tc>
          <w:tcPr>
            <w:tcW w:w="1134" w:type="dxa"/>
            <w:tcBorders>
              <w:top w:val="single" w:sz="4" w:space="0" w:color="000000"/>
              <w:left w:val="single" w:sz="4" w:space="0" w:color="000000"/>
            </w:tcBorders>
          </w:tcPr>
          <w:p w:rsidR="00B34D90" w:rsidRDefault="00B34D90">
            <w:pPr>
              <w:snapToGrid w:val="0"/>
              <w:rPr>
                <w:b/>
                <w:sz w:val="32"/>
              </w:rPr>
            </w:pPr>
            <w:r>
              <w:rPr>
                <w:b/>
                <w:sz w:val="32"/>
              </w:rPr>
              <w:t>Pre-ceden-ţă</w:t>
            </w:r>
          </w:p>
        </w:tc>
        <w:tc>
          <w:tcPr>
            <w:tcW w:w="1276" w:type="dxa"/>
            <w:tcBorders>
              <w:top w:val="single" w:sz="4" w:space="0" w:color="000000"/>
              <w:left w:val="single" w:sz="4" w:space="0" w:color="000000"/>
            </w:tcBorders>
          </w:tcPr>
          <w:p w:rsidR="00B34D90" w:rsidRDefault="00B34D90">
            <w:pPr>
              <w:snapToGrid w:val="0"/>
              <w:spacing w:before="120"/>
              <w:rPr>
                <w:b/>
                <w:sz w:val="28"/>
              </w:rPr>
            </w:pPr>
            <w:r>
              <w:rPr>
                <w:b/>
                <w:sz w:val="28"/>
              </w:rPr>
              <w:t>Ope-rator</w:t>
            </w:r>
          </w:p>
        </w:tc>
        <w:tc>
          <w:tcPr>
            <w:tcW w:w="4961" w:type="dxa"/>
            <w:tcBorders>
              <w:top w:val="single" w:sz="4" w:space="0" w:color="000000"/>
              <w:left w:val="single" w:sz="4" w:space="0" w:color="000000"/>
            </w:tcBorders>
          </w:tcPr>
          <w:p w:rsidR="00B34D90" w:rsidRDefault="00B34D90">
            <w:pPr>
              <w:snapToGrid w:val="0"/>
              <w:spacing w:before="360" w:after="40"/>
              <w:jc w:val="center"/>
              <w:rPr>
                <w:b/>
                <w:sz w:val="28"/>
              </w:rPr>
            </w:pPr>
            <w:r>
              <w:rPr>
                <w:b/>
                <w:sz w:val="28"/>
              </w:rPr>
              <w:t>Descriere</w:t>
            </w:r>
          </w:p>
        </w:tc>
        <w:tc>
          <w:tcPr>
            <w:tcW w:w="1276" w:type="dxa"/>
            <w:tcBorders>
              <w:top w:val="single" w:sz="4" w:space="0" w:color="000000"/>
              <w:left w:val="single" w:sz="4" w:space="0" w:color="000000"/>
            </w:tcBorders>
          </w:tcPr>
          <w:p w:rsidR="00B34D90" w:rsidRDefault="00B34D90">
            <w:pPr>
              <w:snapToGrid w:val="0"/>
              <w:spacing w:before="240" w:after="40"/>
              <w:jc w:val="center"/>
              <w:rPr>
                <w:b/>
                <w:sz w:val="28"/>
              </w:rPr>
            </w:pPr>
            <w:r>
              <w:rPr>
                <w:b/>
                <w:sz w:val="28"/>
              </w:rPr>
              <w:t>Aritate</w:t>
            </w:r>
          </w:p>
        </w:tc>
        <w:tc>
          <w:tcPr>
            <w:tcW w:w="1659" w:type="dxa"/>
            <w:tcBorders>
              <w:top w:val="single" w:sz="4" w:space="0" w:color="000000"/>
              <w:left w:val="single" w:sz="4" w:space="0" w:color="000000"/>
              <w:right w:val="single" w:sz="4" w:space="0" w:color="000000"/>
            </w:tcBorders>
          </w:tcPr>
          <w:p w:rsidR="00B34D90" w:rsidRDefault="00B34D90">
            <w:pPr>
              <w:snapToGrid w:val="0"/>
              <w:spacing w:before="240" w:after="40"/>
              <w:jc w:val="center"/>
              <w:rPr>
                <w:b/>
                <w:sz w:val="28"/>
              </w:rPr>
            </w:pPr>
            <w:r>
              <w:rPr>
                <w:b/>
                <w:sz w:val="28"/>
              </w:rPr>
              <w:t>Ordine</w:t>
            </w:r>
          </w:p>
        </w:tc>
      </w:tr>
      <w:tr w:rsidR="00B34D90">
        <w:trPr>
          <w:trHeight w:val="90"/>
        </w:trPr>
        <w:tc>
          <w:tcPr>
            <w:tcW w:w="1134" w:type="dxa"/>
            <w:tcBorders>
              <w:top w:val="single" w:sz="4" w:space="0" w:color="000000"/>
              <w:left w:val="single" w:sz="4" w:space="0" w:color="000000"/>
              <w:bottom w:val="single" w:sz="4" w:space="0" w:color="000000"/>
            </w:tcBorders>
          </w:tcPr>
          <w:p w:rsidR="00B34D90" w:rsidRDefault="00B34D90">
            <w:pPr>
              <w:snapToGrid w:val="0"/>
              <w:spacing w:line="20" w:lineRule="exact"/>
              <w:rPr>
                <w:sz w:val="2"/>
              </w:rPr>
            </w:pPr>
          </w:p>
        </w:tc>
        <w:tc>
          <w:tcPr>
            <w:tcW w:w="1276" w:type="dxa"/>
            <w:tcBorders>
              <w:top w:val="single" w:sz="4" w:space="0" w:color="000000"/>
              <w:bottom w:val="single" w:sz="4" w:space="0" w:color="000000"/>
            </w:tcBorders>
          </w:tcPr>
          <w:p w:rsidR="00B34D90" w:rsidRDefault="00B34D90">
            <w:pPr>
              <w:snapToGrid w:val="0"/>
              <w:spacing w:line="20" w:lineRule="exact"/>
              <w:rPr>
                <w:sz w:val="2"/>
              </w:rPr>
            </w:pPr>
          </w:p>
        </w:tc>
        <w:tc>
          <w:tcPr>
            <w:tcW w:w="4961" w:type="dxa"/>
            <w:tcBorders>
              <w:top w:val="single" w:sz="4" w:space="0" w:color="000000"/>
              <w:bottom w:val="single" w:sz="4" w:space="0" w:color="000000"/>
            </w:tcBorders>
          </w:tcPr>
          <w:p w:rsidR="00B34D90" w:rsidRDefault="00B34D90">
            <w:pPr>
              <w:snapToGrid w:val="0"/>
              <w:spacing w:line="20" w:lineRule="exact"/>
              <w:jc w:val="center"/>
              <w:rPr>
                <w:sz w:val="2"/>
              </w:rPr>
            </w:pPr>
          </w:p>
        </w:tc>
        <w:tc>
          <w:tcPr>
            <w:tcW w:w="1276" w:type="dxa"/>
            <w:tcBorders>
              <w:top w:val="single" w:sz="4" w:space="0" w:color="000000"/>
              <w:bottom w:val="single" w:sz="4" w:space="0" w:color="000000"/>
            </w:tcBorders>
          </w:tcPr>
          <w:p w:rsidR="00B34D90" w:rsidRDefault="00B34D90">
            <w:pPr>
              <w:snapToGrid w:val="0"/>
              <w:spacing w:line="20" w:lineRule="exact"/>
              <w:jc w:val="center"/>
              <w:rPr>
                <w:sz w:val="2"/>
              </w:rPr>
            </w:pPr>
          </w:p>
        </w:tc>
        <w:tc>
          <w:tcPr>
            <w:tcW w:w="1659" w:type="dxa"/>
            <w:tcBorders>
              <w:top w:val="single" w:sz="4" w:space="0" w:color="000000"/>
              <w:left w:val="single" w:sz="4" w:space="0" w:color="000000"/>
              <w:bottom w:val="single" w:sz="4" w:space="0" w:color="000000"/>
              <w:right w:val="single" w:sz="4" w:space="0" w:color="000000"/>
            </w:tcBorders>
          </w:tcPr>
          <w:p w:rsidR="00B34D90" w:rsidRDefault="00B34D90">
            <w:pPr>
              <w:snapToGrid w:val="0"/>
              <w:spacing w:line="20" w:lineRule="exact"/>
              <w:jc w:val="center"/>
              <w:rPr>
                <w:sz w:val="2"/>
              </w:rPr>
            </w:pP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1</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w:t>
            </w:r>
          </w:p>
        </w:tc>
        <w:tc>
          <w:tcPr>
            <w:tcW w:w="4961" w:type="dxa"/>
            <w:tcBorders>
              <w:left w:val="single" w:sz="4" w:space="0" w:color="000000"/>
              <w:bottom w:val="single" w:sz="4" w:space="0" w:color="000000"/>
            </w:tcBorders>
          </w:tcPr>
          <w:p w:rsidR="00B34D90" w:rsidRDefault="00B34D90">
            <w:pPr>
              <w:snapToGrid w:val="0"/>
              <w:spacing w:before="40" w:after="40"/>
              <w:rPr>
                <w:sz w:val="28"/>
                <w:lang w:val="ro-RO"/>
              </w:rPr>
            </w:pPr>
            <w:r>
              <w:rPr>
                <w:sz w:val="28"/>
              </w:rPr>
              <w:t>Operatorul apelare de fun</w:t>
            </w:r>
            <w:r>
              <w:rPr>
                <w:sz w:val="28"/>
                <w:lang w:val="ro-RO"/>
              </w:rPr>
              <w:t>cţie</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variabilă</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stânga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1</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w:t>
            </w:r>
          </w:p>
        </w:tc>
        <w:tc>
          <w:tcPr>
            <w:tcW w:w="4961" w:type="dxa"/>
            <w:tcBorders>
              <w:left w:val="single" w:sz="4" w:space="0" w:color="000000"/>
              <w:bottom w:val="single" w:sz="4" w:space="0" w:color="000000"/>
            </w:tcBorders>
          </w:tcPr>
          <w:p w:rsidR="00B34D90" w:rsidRDefault="00B34D90">
            <w:pPr>
              <w:pStyle w:val="PlainText"/>
              <w:snapToGrid w:val="0"/>
              <w:spacing w:before="40" w:after="40"/>
              <w:rPr>
                <w:rFonts w:ascii="Times New Roman" w:hAnsi="Times New Roman"/>
                <w:sz w:val="28"/>
                <w:lang w:val="es-ES_tradnl"/>
              </w:rPr>
            </w:pPr>
            <w:r>
              <w:rPr>
                <w:rFonts w:ascii="Times New Roman" w:hAnsi="Times New Roman"/>
                <w:sz w:val="28"/>
                <w:lang w:val="es-ES_tradnl"/>
              </w:rPr>
              <w:t>Operatorul de referire la element de tablou prin indice</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2</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stânga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1</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-&gt;</w:t>
            </w:r>
          </w:p>
        </w:tc>
        <w:tc>
          <w:tcPr>
            <w:tcW w:w="4961" w:type="dxa"/>
            <w:tcBorders>
              <w:left w:val="single" w:sz="4" w:space="0" w:color="000000"/>
              <w:bottom w:val="single" w:sz="4" w:space="0" w:color="000000"/>
            </w:tcBorders>
          </w:tcPr>
          <w:p w:rsidR="00B34D90" w:rsidRDefault="00B34D90">
            <w:pPr>
              <w:pStyle w:val="PlainText"/>
              <w:snapToGrid w:val="0"/>
              <w:spacing w:before="40" w:after="40"/>
              <w:rPr>
                <w:rFonts w:ascii="Times New Roman" w:hAnsi="Times New Roman"/>
                <w:sz w:val="28"/>
              </w:rPr>
            </w:pPr>
            <w:r>
              <w:rPr>
                <w:rFonts w:ascii="Times New Roman" w:hAnsi="Times New Roman"/>
                <w:sz w:val="28"/>
              </w:rPr>
              <w:t>Selecţie indirectă</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2</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stânga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1</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w:t>
            </w:r>
          </w:p>
        </w:tc>
        <w:tc>
          <w:tcPr>
            <w:tcW w:w="4961" w:type="dxa"/>
            <w:tcBorders>
              <w:left w:val="single" w:sz="4" w:space="0" w:color="000000"/>
              <w:bottom w:val="single" w:sz="4" w:space="0" w:color="000000"/>
            </w:tcBorders>
          </w:tcPr>
          <w:p w:rsidR="00B34D90" w:rsidRDefault="00B34D90">
            <w:pPr>
              <w:snapToGrid w:val="0"/>
              <w:spacing w:before="40" w:after="40"/>
              <w:rPr>
                <w:sz w:val="28"/>
              </w:rPr>
            </w:pPr>
            <w:r>
              <w:rPr>
                <w:sz w:val="28"/>
              </w:rPr>
              <w:t>Selecţie directă</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2</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stânga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lastRenderedPageBreak/>
              <w:t>2</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w:t>
            </w:r>
          </w:p>
        </w:tc>
        <w:tc>
          <w:tcPr>
            <w:tcW w:w="4961" w:type="dxa"/>
            <w:tcBorders>
              <w:left w:val="single" w:sz="4" w:space="0" w:color="000000"/>
              <w:bottom w:val="single" w:sz="4" w:space="0" w:color="000000"/>
            </w:tcBorders>
          </w:tcPr>
          <w:p w:rsidR="00B34D90" w:rsidRDefault="00B34D90">
            <w:pPr>
              <w:snapToGrid w:val="0"/>
              <w:spacing w:before="40" w:after="40"/>
              <w:rPr>
                <w:sz w:val="28"/>
              </w:rPr>
            </w:pPr>
            <w:r>
              <w:rPr>
                <w:sz w:val="28"/>
              </w:rPr>
              <w:t>Negaţie (NOT) logică</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1</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dreapta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2</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32"/>
              </w:rPr>
            </w:pPr>
            <w:r>
              <w:rPr>
                <w:rFonts w:ascii="Courier New" w:hAnsi="Courier New"/>
                <w:sz w:val="32"/>
              </w:rPr>
              <w:t>~</w:t>
            </w:r>
          </w:p>
        </w:tc>
        <w:tc>
          <w:tcPr>
            <w:tcW w:w="4961" w:type="dxa"/>
            <w:tcBorders>
              <w:left w:val="single" w:sz="4" w:space="0" w:color="000000"/>
              <w:bottom w:val="single" w:sz="4" w:space="0" w:color="000000"/>
            </w:tcBorders>
          </w:tcPr>
          <w:p w:rsidR="00B34D90" w:rsidRDefault="00B34D90">
            <w:pPr>
              <w:pStyle w:val="PlainText"/>
              <w:snapToGrid w:val="0"/>
              <w:spacing w:before="40" w:after="40"/>
              <w:rPr>
                <w:rFonts w:ascii="Times New Roman" w:hAnsi="Times New Roman"/>
                <w:sz w:val="28"/>
                <w:lang w:val="es-ES_tradnl"/>
              </w:rPr>
            </w:pPr>
            <w:r>
              <w:rPr>
                <w:rFonts w:ascii="Times New Roman" w:hAnsi="Times New Roman"/>
                <w:sz w:val="28"/>
                <w:lang w:val="es-ES_tradnl"/>
              </w:rPr>
              <w:t>Negaţie (NOT) la nivel de bit</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1</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dreapta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2</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w:t>
            </w:r>
          </w:p>
        </w:tc>
        <w:tc>
          <w:tcPr>
            <w:tcW w:w="4961" w:type="dxa"/>
            <w:tcBorders>
              <w:left w:val="single" w:sz="4" w:space="0" w:color="000000"/>
              <w:bottom w:val="single" w:sz="4" w:space="0" w:color="000000"/>
            </w:tcBorders>
          </w:tcPr>
          <w:p w:rsidR="00B34D90" w:rsidRDefault="00B34D90">
            <w:pPr>
              <w:snapToGrid w:val="0"/>
              <w:spacing w:before="40" w:after="40"/>
              <w:rPr>
                <w:sz w:val="28"/>
              </w:rPr>
            </w:pPr>
            <w:r>
              <w:rPr>
                <w:sz w:val="28"/>
              </w:rPr>
              <w:t>Plus unar</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1</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dreapta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2</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w:t>
            </w:r>
          </w:p>
        </w:tc>
        <w:tc>
          <w:tcPr>
            <w:tcW w:w="4961" w:type="dxa"/>
            <w:tcBorders>
              <w:left w:val="single" w:sz="4" w:space="0" w:color="000000"/>
              <w:bottom w:val="single" w:sz="4" w:space="0" w:color="000000"/>
            </w:tcBorders>
          </w:tcPr>
          <w:p w:rsidR="00B34D90" w:rsidRDefault="00B34D90">
            <w:pPr>
              <w:snapToGrid w:val="0"/>
              <w:spacing w:before="40" w:after="40"/>
              <w:rPr>
                <w:sz w:val="28"/>
              </w:rPr>
            </w:pPr>
            <w:r>
              <w:rPr>
                <w:sz w:val="28"/>
              </w:rPr>
              <w:t>Minus unar</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1</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dreapta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2</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w:t>
            </w:r>
          </w:p>
        </w:tc>
        <w:tc>
          <w:tcPr>
            <w:tcW w:w="4961" w:type="dxa"/>
            <w:tcBorders>
              <w:left w:val="single" w:sz="4" w:space="0" w:color="000000"/>
              <w:bottom w:val="single" w:sz="4" w:space="0" w:color="000000"/>
            </w:tcBorders>
          </w:tcPr>
          <w:p w:rsidR="00B34D90" w:rsidRDefault="00B34D90">
            <w:pPr>
              <w:snapToGrid w:val="0"/>
              <w:spacing w:before="40" w:after="40"/>
              <w:rPr>
                <w:sz w:val="28"/>
              </w:rPr>
            </w:pPr>
            <w:r>
              <w:rPr>
                <w:sz w:val="28"/>
              </w:rPr>
              <w:t>Preincrementare sau postincrementare</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1</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dreapta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2</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w:t>
            </w:r>
          </w:p>
        </w:tc>
        <w:tc>
          <w:tcPr>
            <w:tcW w:w="4961" w:type="dxa"/>
            <w:tcBorders>
              <w:left w:val="single" w:sz="4" w:space="0" w:color="000000"/>
              <w:bottom w:val="single" w:sz="4" w:space="0" w:color="000000"/>
            </w:tcBorders>
          </w:tcPr>
          <w:p w:rsidR="00B34D90" w:rsidRDefault="00B34D90">
            <w:pPr>
              <w:snapToGrid w:val="0"/>
              <w:spacing w:before="40" w:after="40"/>
              <w:rPr>
                <w:sz w:val="28"/>
              </w:rPr>
            </w:pPr>
            <w:r>
              <w:rPr>
                <w:sz w:val="28"/>
              </w:rPr>
              <w:t>Predecrementare sau postdecrementare</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1</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dreapta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2</w:t>
            </w:r>
          </w:p>
        </w:tc>
        <w:tc>
          <w:tcPr>
            <w:tcW w:w="1276" w:type="dxa"/>
            <w:tcBorders>
              <w:left w:val="single" w:sz="4" w:space="0" w:color="000000"/>
              <w:bottom w:val="single" w:sz="4" w:space="0" w:color="000000"/>
            </w:tcBorders>
          </w:tcPr>
          <w:p w:rsidR="00B34D90" w:rsidRDefault="00B34D90">
            <w:pPr>
              <w:snapToGrid w:val="0"/>
              <w:rPr>
                <w:rFonts w:ascii="FuturaLitera" w:hAnsi="FuturaLitera"/>
                <w:sz w:val="28"/>
              </w:rPr>
            </w:pPr>
            <w:r>
              <w:rPr>
                <w:rFonts w:ascii="FuturaLitera" w:hAnsi="FuturaLitera"/>
                <w:sz w:val="28"/>
              </w:rPr>
              <w:t>&amp;</w:t>
            </w:r>
          </w:p>
        </w:tc>
        <w:tc>
          <w:tcPr>
            <w:tcW w:w="4961" w:type="dxa"/>
            <w:tcBorders>
              <w:left w:val="single" w:sz="4" w:space="0" w:color="000000"/>
              <w:bottom w:val="single" w:sz="4" w:space="0" w:color="000000"/>
            </w:tcBorders>
          </w:tcPr>
          <w:p w:rsidR="00B34D90" w:rsidRDefault="00B34D90">
            <w:pPr>
              <w:snapToGrid w:val="0"/>
              <w:spacing w:before="40" w:after="40"/>
              <w:rPr>
                <w:sz w:val="28"/>
              </w:rPr>
            </w:pPr>
            <w:r>
              <w:rPr>
                <w:sz w:val="28"/>
              </w:rPr>
              <w:t>Adresă</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1</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dreapta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2</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w:t>
            </w:r>
          </w:p>
        </w:tc>
        <w:tc>
          <w:tcPr>
            <w:tcW w:w="4961" w:type="dxa"/>
            <w:tcBorders>
              <w:left w:val="single" w:sz="4" w:space="0" w:color="000000"/>
              <w:bottom w:val="single" w:sz="4" w:space="0" w:color="000000"/>
            </w:tcBorders>
          </w:tcPr>
          <w:p w:rsidR="00B34D90" w:rsidRDefault="00B34D90">
            <w:pPr>
              <w:snapToGrid w:val="0"/>
              <w:spacing w:before="40" w:after="40"/>
              <w:rPr>
                <w:sz w:val="28"/>
              </w:rPr>
            </w:pPr>
            <w:r>
              <w:rPr>
                <w:sz w:val="28"/>
              </w:rPr>
              <w:t>Indirectare (dereferire)</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1</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dreapta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2</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sizeof</w:t>
            </w:r>
          </w:p>
        </w:tc>
        <w:tc>
          <w:tcPr>
            <w:tcW w:w="4961" w:type="dxa"/>
            <w:tcBorders>
              <w:left w:val="single" w:sz="4" w:space="0" w:color="000000"/>
              <w:bottom w:val="single" w:sz="4" w:space="0" w:color="000000"/>
            </w:tcBorders>
          </w:tcPr>
          <w:p w:rsidR="00B34D90" w:rsidRDefault="00B34D90">
            <w:pPr>
              <w:snapToGrid w:val="0"/>
              <w:spacing w:before="40" w:after="40"/>
              <w:rPr>
                <w:sz w:val="28"/>
              </w:rPr>
            </w:pPr>
            <w:r>
              <w:rPr>
                <w:sz w:val="28"/>
              </w:rPr>
              <w:t>(lungimea operandului în octeţi)</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1</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dreapta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3</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w:t>
            </w:r>
          </w:p>
        </w:tc>
        <w:tc>
          <w:tcPr>
            <w:tcW w:w="4961" w:type="dxa"/>
            <w:tcBorders>
              <w:left w:val="single" w:sz="4" w:space="0" w:color="000000"/>
              <w:bottom w:val="single" w:sz="4" w:space="0" w:color="000000"/>
            </w:tcBorders>
          </w:tcPr>
          <w:p w:rsidR="00B34D90" w:rsidRDefault="00B34D90">
            <w:pPr>
              <w:snapToGrid w:val="0"/>
              <w:spacing w:before="40" w:after="40"/>
              <w:rPr>
                <w:sz w:val="28"/>
              </w:rPr>
            </w:pPr>
            <w:r>
              <w:rPr>
                <w:sz w:val="28"/>
              </w:rPr>
              <w:t>Înmulţire</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2</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stânga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3</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w:t>
            </w:r>
          </w:p>
        </w:tc>
        <w:tc>
          <w:tcPr>
            <w:tcW w:w="4961" w:type="dxa"/>
            <w:tcBorders>
              <w:left w:val="single" w:sz="4" w:space="0" w:color="000000"/>
              <w:bottom w:val="single" w:sz="4" w:space="0" w:color="000000"/>
            </w:tcBorders>
          </w:tcPr>
          <w:p w:rsidR="00B34D90" w:rsidRDefault="00B34D90">
            <w:pPr>
              <w:snapToGrid w:val="0"/>
              <w:spacing w:before="40" w:after="40"/>
              <w:rPr>
                <w:sz w:val="28"/>
              </w:rPr>
            </w:pPr>
            <w:r>
              <w:rPr>
                <w:sz w:val="28"/>
              </w:rPr>
              <w:t>Împărţire</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2</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stânga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3</w:t>
            </w:r>
          </w:p>
        </w:tc>
        <w:tc>
          <w:tcPr>
            <w:tcW w:w="1276" w:type="dxa"/>
            <w:tcBorders>
              <w:left w:val="single" w:sz="4" w:space="0" w:color="000000"/>
              <w:bottom w:val="single" w:sz="4" w:space="0" w:color="000000"/>
            </w:tcBorders>
          </w:tcPr>
          <w:p w:rsidR="00B34D90" w:rsidRDefault="00B34D90">
            <w:pPr>
              <w:snapToGrid w:val="0"/>
              <w:rPr>
                <w:rFonts w:ascii="Helvetica" w:hAnsi="Helvetica"/>
                <w:sz w:val="28"/>
              </w:rPr>
            </w:pPr>
            <w:r>
              <w:rPr>
                <w:rFonts w:ascii="Helvetica" w:hAnsi="Helvetica"/>
                <w:sz w:val="28"/>
              </w:rPr>
              <w:t>%</w:t>
            </w:r>
          </w:p>
        </w:tc>
        <w:tc>
          <w:tcPr>
            <w:tcW w:w="4961" w:type="dxa"/>
            <w:tcBorders>
              <w:left w:val="single" w:sz="4" w:space="0" w:color="000000"/>
              <w:bottom w:val="single" w:sz="4" w:space="0" w:color="000000"/>
            </w:tcBorders>
          </w:tcPr>
          <w:p w:rsidR="00B34D90" w:rsidRDefault="00B34D90">
            <w:pPr>
              <w:snapToGrid w:val="0"/>
              <w:spacing w:before="40" w:after="40"/>
              <w:rPr>
                <w:sz w:val="28"/>
              </w:rPr>
            </w:pPr>
            <w:r>
              <w:rPr>
                <w:sz w:val="28"/>
              </w:rPr>
              <w:t>Restul împărţirii întregi (modulo)</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2</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stânga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4</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w:t>
            </w:r>
          </w:p>
        </w:tc>
        <w:tc>
          <w:tcPr>
            <w:tcW w:w="4961" w:type="dxa"/>
            <w:tcBorders>
              <w:left w:val="single" w:sz="4" w:space="0" w:color="000000"/>
              <w:bottom w:val="single" w:sz="4" w:space="0" w:color="000000"/>
            </w:tcBorders>
          </w:tcPr>
          <w:p w:rsidR="00B34D90" w:rsidRDefault="00B34D90">
            <w:pPr>
              <w:snapToGrid w:val="0"/>
              <w:spacing w:before="40" w:after="40"/>
              <w:rPr>
                <w:sz w:val="28"/>
              </w:rPr>
            </w:pPr>
            <w:r>
              <w:rPr>
                <w:sz w:val="28"/>
              </w:rPr>
              <w:t>Adunare</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2</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stânga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4</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w:t>
            </w:r>
          </w:p>
        </w:tc>
        <w:tc>
          <w:tcPr>
            <w:tcW w:w="4961" w:type="dxa"/>
            <w:tcBorders>
              <w:left w:val="single" w:sz="4" w:space="0" w:color="000000"/>
              <w:bottom w:val="single" w:sz="4" w:space="0" w:color="000000"/>
            </w:tcBorders>
          </w:tcPr>
          <w:p w:rsidR="00B34D90" w:rsidRDefault="00B34D90">
            <w:pPr>
              <w:snapToGrid w:val="0"/>
              <w:spacing w:before="40" w:after="40"/>
              <w:rPr>
                <w:sz w:val="28"/>
              </w:rPr>
            </w:pPr>
            <w:r>
              <w:rPr>
                <w:sz w:val="28"/>
              </w:rPr>
              <w:t>Scădere</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2</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stânga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5</w:t>
            </w:r>
          </w:p>
        </w:tc>
        <w:tc>
          <w:tcPr>
            <w:tcW w:w="1276" w:type="dxa"/>
            <w:tcBorders>
              <w:left w:val="single" w:sz="4" w:space="0" w:color="000000"/>
              <w:bottom w:val="single" w:sz="4" w:space="0" w:color="000000"/>
            </w:tcBorders>
          </w:tcPr>
          <w:p w:rsidR="00B34D90" w:rsidRDefault="00B34D90">
            <w:pPr>
              <w:snapToGrid w:val="0"/>
              <w:rPr>
                <w:sz w:val="28"/>
              </w:rPr>
            </w:pPr>
            <w:r>
              <w:rPr>
                <w:sz w:val="28"/>
              </w:rPr>
              <w:t>&lt;&lt;</w:t>
            </w:r>
          </w:p>
        </w:tc>
        <w:tc>
          <w:tcPr>
            <w:tcW w:w="4961" w:type="dxa"/>
            <w:tcBorders>
              <w:left w:val="single" w:sz="4" w:space="0" w:color="000000"/>
              <w:bottom w:val="single" w:sz="4" w:space="0" w:color="000000"/>
            </w:tcBorders>
          </w:tcPr>
          <w:p w:rsidR="00B34D90" w:rsidRPr="00C94DCA" w:rsidRDefault="00B34D90">
            <w:pPr>
              <w:snapToGrid w:val="0"/>
              <w:spacing w:before="40" w:after="40"/>
              <w:rPr>
                <w:sz w:val="28"/>
                <w:lang w:val="it-IT"/>
              </w:rPr>
            </w:pPr>
            <w:r w:rsidRPr="00C94DCA">
              <w:rPr>
                <w:sz w:val="28"/>
                <w:lang w:val="it-IT"/>
              </w:rPr>
              <w:t>Deplasare la stânga pe biţi</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2</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stânga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5</w:t>
            </w:r>
          </w:p>
        </w:tc>
        <w:tc>
          <w:tcPr>
            <w:tcW w:w="1276" w:type="dxa"/>
            <w:tcBorders>
              <w:left w:val="single" w:sz="4" w:space="0" w:color="000000"/>
              <w:bottom w:val="single" w:sz="4" w:space="0" w:color="000000"/>
            </w:tcBorders>
          </w:tcPr>
          <w:p w:rsidR="00B34D90" w:rsidRDefault="00B34D90">
            <w:pPr>
              <w:snapToGrid w:val="0"/>
              <w:rPr>
                <w:sz w:val="28"/>
              </w:rPr>
            </w:pPr>
            <w:r>
              <w:rPr>
                <w:sz w:val="28"/>
              </w:rPr>
              <w:t>&gt;&gt;</w:t>
            </w:r>
          </w:p>
        </w:tc>
        <w:tc>
          <w:tcPr>
            <w:tcW w:w="4961" w:type="dxa"/>
            <w:tcBorders>
              <w:left w:val="single" w:sz="4" w:space="0" w:color="000000"/>
              <w:bottom w:val="single" w:sz="4" w:space="0" w:color="000000"/>
            </w:tcBorders>
          </w:tcPr>
          <w:p w:rsidR="00B34D90" w:rsidRPr="00C94DCA" w:rsidRDefault="00B34D90">
            <w:pPr>
              <w:snapToGrid w:val="0"/>
              <w:spacing w:before="40" w:after="40"/>
              <w:rPr>
                <w:sz w:val="28"/>
                <w:lang w:val="it-IT"/>
              </w:rPr>
            </w:pPr>
            <w:r w:rsidRPr="00C94DCA">
              <w:rPr>
                <w:sz w:val="28"/>
                <w:lang w:val="it-IT"/>
              </w:rPr>
              <w:t>Deplasare la dreapta pe biţi</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2</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stânga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6</w:t>
            </w:r>
          </w:p>
        </w:tc>
        <w:tc>
          <w:tcPr>
            <w:tcW w:w="1276" w:type="dxa"/>
            <w:tcBorders>
              <w:left w:val="single" w:sz="4" w:space="0" w:color="000000"/>
              <w:bottom w:val="single" w:sz="4" w:space="0" w:color="000000"/>
            </w:tcBorders>
          </w:tcPr>
          <w:p w:rsidR="00B34D90" w:rsidRDefault="00B34D90">
            <w:pPr>
              <w:snapToGrid w:val="0"/>
              <w:rPr>
                <w:sz w:val="28"/>
              </w:rPr>
            </w:pPr>
            <w:r>
              <w:rPr>
                <w:sz w:val="28"/>
              </w:rPr>
              <w:t>&lt;</w:t>
            </w:r>
          </w:p>
        </w:tc>
        <w:tc>
          <w:tcPr>
            <w:tcW w:w="4961" w:type="dxa"/>
            <w:tcBorders>
              <w:left w:val="single" w:sz="4" w:space="0" w:color="000000"/>
              <w:bottom w:val="single" w:sz="4" w:space="0" w:color="000000"/>
            </w:tcBorders>
          </w:tcPr>
          <w:p w:rsidR="00B34D90" w:rsidRDefault="00B34D90">
            <w:pPr>
              <w:snapToGrid w:val="0"/>
              <w:spacing w:before="40" w:after="40"/>
              <w:rPr>
                <w:sz w:val="28"/>
              </w:rPr>
            </w:pPr>
            <w:r>
              <w:rPr>
                <w:sz w:val="28"/>
              </w:rPr>
              <w:t>Operatorul "mai mic"</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2</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stânga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6</w:t>
            </w:r>
          </w:p>
        </w:tc>
        <w:tc>
          <w:tcPr>
            <w:tcW w:w="1276" w:type="dxa"/>
            <w:tcBorders>
              <w:left w:val="single" w:sz="4" w:space="0" w:color="000000"/>
              <w:bottom w:val="single" w:sz="4" w:space="0" w:color="000000"/>
            </w:tcBorders>
          </w:tcPr>
          <w:p w:rsidR="00B34D90" w:rsidRDefault="00B34D90">
            <w:pPr>
              <w:snapToGrid w:val="0"/>
              <w:rPr>
                <w:rFonts w:ascii="Arial" w:hAnsi="Arial"/>
                <w:sz w:val="28"/>
              </w:rPr>
            </w:pPr>
            <w:r>
              <w:rPr>
                <w:rFonts w:ascii="Arial" w:hAnsi="Arial"/>
                <w:sz w:val="28"/>
              </w:rPr>
              <w:t>&lt;=</w:t>
            </w:r>
          </w:p>
        </w:tc>
        <w:tc>
          <w:tcPr>
            <w:tcW w:w="4961" w:type="dxa"/>
            <w:tcBorders>
              <w:left w:val="single" w:sz="4" w:space="0" w:color="000000"/>
              <w:bottom w:val="single" w:sz="4" w:space="0" w:color="000000"/>
            </w:tcBorders>
          </w:tcPr>
          <w:p w:rsidR="00B34D90" w:rsidRPr="00C94DCA" w:rsidRDefault="00B34D90">
            <w:pPr>
              <w:snapToGrid w:val="0"/>
              <w:spacing w:before="40" w:after="40"/>
              <w:rPr>
                <w:sz w:val="28"/>
                <w:lang w:val="it-IT"/>
              </w:rPr>
            </w:pPr>
            <w:r w:rsidRPr="00C94DCA">
              <w:rPr>
                <w:sz w:val="28"/>
                <w:lang w:val="it-IT"/>
              </w:rPr>
              <w:t>Operatorul "mai mic sau egal"</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2</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stânga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6</w:t>
            </w:r>
          </w:p>
        </w:tc>
        <w:tc>
          <w:tcPr>
            <w:tcW w:w="1276" w:type="dxa"/>
            <w:tcBorders>
              <w:left w:val="single" w:sz="4" w:space="0" w:color="000000"/>
              <w:bottom w:val="single" w:sz="4" w:space="0" w:color="000000"/>
            </w:tcBorders>
          </w:tcPr>
          <w:p w:rsidR="00B34D90" w:rsidRDefault="00B34D90">
            <w:pPr>
              <w:snapToGrid w:val="0"/>
              <w:rPr>
                <w:sz w:val="28"/>
              </w:rPr>
            </w:pPr>
            <w:r>
              <w:rPr>
                <w:sz w:val="28"/>
              </w:rPr>
              <w:t>&gt;</w:t>
            </w:r>
          </w:p>
        </w:tc>
        <w:tc>
          <w:tcPr>
            <w:tcW w:w="4961" w:type="dxa"/>
            <w:tcBorders>
              <w:left w:val="single" w:sz="4" w:space="0" w:color="000000"/>
              <w:bottom w:val="single" w:sz="4" w:space="0" w:color="000000"/>
            </w:tcBorders>
          </w:tcPr>
          <w:p w:rsidR="00B34D90" w:rsidRDefault="00B34D90">
            <w:pPr>
              <w:snapToGrid w:val="0"/>
              <w:spacing w:before="40" w:after="40"/>
              <w:rPr>
                <w:sz w:val="28"/>
              </w:rPr>
            </w:pPr>
            <w:r>
              <w:rPr>
                <w:sz w:val="28"/>
              </w:rPr>
              <w:t>Operatorul "mai mare"</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2</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stânga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6</w:t>
            </w:r>
          </w:p>
        </w:tc>
        <w:tc>
          <w:tcPr>
            <w:tcW w:w="1276" w:type="dxa"/>
            <w:tcBorders>
              <w:left w:val="single" w:sz="4" w:space="0" w:color="000000"/>
              <w:bottom w:val="single" w:sz="4" w:space="0" w:color="000000"/>
            </w:tcBorders>
          </w:tcPr>
          <w:p w:rsidR="00B34D90" w:rsidRDefault="00B34D90">
            <w:pPr>
              <w:snapToGrid w:val="0"/>
              <w:rPr>
                <w:rFonts w:ascii="Arial" w:hAnsi="Arial"/>
                <w:sz w:val="28"/>
              </w:rPr>
            </w:pPr>
            <w:r>
              <w:rPr>
                <w:rFonts w:ascii="Arial" w:hAnsi="Arial"/>
                <w:sz w:val="28"/>
              </w:rPr>
              <w:t>&gt;=</w:t>
            </w:r>
          </w:p>
        </w:tc>
        <w:tc>
          <w:tcPr>
            <w:tcW w:w="4961" w:type="dxa"/>
            <w:tcBorders>
              <w:left w:val="single" w:sz="4" w:space="0" w:color="000000"/>
              <w:bottom w:val="single" w:sz="4" w:space="0" w:color="000000"/>
            </w:tcBorders>
          </w:tcPr>
          <w:p w:rsidR="00B34D90" w:rsidRPr="00C94DCA" w:rsidRDefault="00B34D90">
            <w:pPr>
              <w:snapToGrid w:val="0"/>
              <w:spacing w:before="40" w:after="40"/>
              <w:rPr>
                <w:sz w:val="28"/>
                <w:lang w:val="it-IT"/>
              </w:rPr>
            </w:pPr>
            <w:r w:rsidRPr="00C94DCA">
              <w:rPr>
                <w:sz w:val="28"/>
                <w:lang w:val="it-IT"/>
              </w:rPr>
              <w:t>Operatorul "mai mare sau egal"</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2</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stânga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7</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w:t>
            </w:r>
          </w:p>
        </w:tc>
        <w:tc>
          <w:tcPr>
            <w:tcW w:w="4961" w:type="dxa"/>
            <w:tcBorders>
              <w:left w:val="single" w:sz="4" w:space="0" w:color="000000"/>
              <w:bottom w:val="single" w:sz="4" w:space="0" w:color="000000"/>
            </w:tcBorders>
          </w:tcPr>
          <w:p w:rsidR="00B34D90" w:rsidRDefault="00B34D90">
            <w:pPr>
              <w:snapToGrid w:val="0"/>
              <w:spacing w:before="40" w:after="40"/>
              <w:rPr>
                <w:sz w:val="28"/>
              </w:rPr>
            </w:pPr>
            <w:r>
              <w:rPr>
                <w:sz w:val="28"/>
              </w:rPr>
              <w:t>Operatorul "egal"</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2</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stânga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7</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w:t>
            </w:r>
          </w:p>
        </w:tc>
        <w:tc>
          <w:tcPr>
            <w:tcW w:w="4961" w:type="dxa"/>
            <w:tcBorders>
              <w:left w:val="single" w:sz="4" w:space="0" w:color="000000"/>
              <w:bottom w:val="single" w:sz="4" w:space="0" w:color="000000"/>
            </w:tcBorders>
          </w:tcPr>
          <w:p w:rsidR="00B34D90" w:rsidRDefault="00B34D90">
            <w:pPr>
              <w:snapToGrid w:val="0"/>
              <w:spacing w:before="40" w:after="40"/>
              <w:rPr>
                <w:sz w:val="28"/>
              </w:rPr>
            </w:pPr>
            <w:r>
              <w:rPr>
                <w:sz w:val="28"/>
              </w:rPr>
              <w:t>Operatorul "diferit"</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2</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stânga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8</w:t>
            </w:r>
          </w:p>
        </w:tc>
        <w:tc>
          <w:tcPr>
            <w:tcW w:w="1276" w:type="dxa"/>
            <w:tcBorders>
              <w:left w:val="single" w:sz="4" w:space="0" w:color="000000"/>
              <w:bottom w:val="single" w:sz="4" w:space="0" w:color="000000"/>
            </w:tcBorders>
          </w:tcPr>
          <w:p w:rsidR="00B34D90" w:rsidRDefault="00B34D90">
            <w:pPr>
              <w:snapToGrid w:val="0"/>
              <w:rPr>
                <w:rFonts w:ascii="FuturaLitera" w:hAnsi="FuturaLitera"/>
                <w:sz w:val="28"/>
              </w:rPr>
            </w:pPr>
            <w:r>
              <w:rPr>
                <w:rFonts w:ascii="FuturaLitera" w:hAnsi="FuturaLitera"/>
                <w:sz w:val="28"/>
              </w:rPr>
              <w:t>&amp;</w:t>
            </w:r>
          </w:p>
        </w:tc>
        <w:tc>
          <w:tcPr>
            <w:tcW w:w="4961" w:type="dxa"/>
            <w:tcBorders>
              <w:left w:val="single" w:sz="4" w:space="0" w:color="000000"/>
              <w:bottom w:val="single" w:sz="4" w:space="0" w:color="000000"/>
            </w:tcBorders>
          </w:tcPr>
          <w:p w:rsidR="00B34D90" w:rsidRDefault="00B34D90">
            <w:pPr>
              <w:snapToGrid w:val="0"/>
              <w:spacing w:before="40" w:after="40"/>
              <w:rPr>
                <w:sz w:val="28"/>
                <w:lang w:val="es-ES_tradnl"/>
              </w:rPr>
            </w:pPr>
            <w:r>
              <w:rPr>
                <w:sz w:val="28"/>
                <w:lang w:val="es-ES_tradnl"/>
              </w:rPr>
              <w:t>AND (ŞI; conjuncţie) pe biţi</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2</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stânga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9</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w:t>
            </w:r>
          </w:p>
        </w:tc>
        <w:tc>
          <w:tcPr>
            <w:tcW w:w="4961" w:type="dxa"/>
            <w:tcBorders>
              <w:left w:val="single" w:sz="4" w:space="0" w:color="000000"/>
              <w:bottom w:val="single" w:sz="4" w:space="0" w:color="000000"/>
            </w:tcBorders>
          </w:tcPr>
          <w:p w:rsidR="00B34D90" w:rsidRPr="00C94DCA" w:rsidRDefault="00B34D90">
            <w:pPr>
              <w:snapToGrid w:val="0"/>
              <w:spacing w:before="40" w:after="40"/>
              <w:rPr>
                <w:sz w:val="28"/>
                <w:lang w:val="fr-FR"/>
              </w:rPr>
            </w:pPr>
            <w:r w:rsidRPr="00C94DCA">
              <w:rPr>
                <w:sz w:val="28"/>
                <w:lang w:val="fr-FR"/>
              </w:rPr>
              <w:t xml:space="preserve">XOR (SAU exclusiv) pe biţi </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2</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stânga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10</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w:t>
            </w:r>
          </w:p>
        </w:tc>
        <w:tc>
          <w:tcPr>
            <w:tcW w:w="4961" w:type="dxa"/>
            <w:tcBorders>
              <w:left w:val="single" w:sz="4" w:space="0" w:color="000000"/>
              <w:bottom w:val="single" w:sz="4" w:space="0" w:color="000000"/>
            </w:tcBorders>
          </w:tcPr>
          <w:p w:rsidR="00B34D90" w:rsidRDefault="00B34D90">
            <w:pPr>
              <w:snapToGrid w:val="0"/>
              <w:spacing w:before="40" w:after="40"/>
              <w:rPr>
                <w:sz w:val="28"/>
              </w:rPr>
            </w:pPr>
            <w:r>
              <w:rPr>
                <w:sz w:val="28"/>
              </w:rPr>
              <w:t>OR (SAU; disjuncţie) pe biţi</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2</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stânga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11</w:t>
            </w:r>
          </w:p>
        </w:tc>
        <w:tc>
          <w:tcPr>
            <w:tcW w:w="1276" w:type="dxa"/>
            <w:tcBorders>
              <w:left w:val="single" w:sz="4" w:space="0" w:color="000000"/>
              <w:bottom w:val="single" w:sz="4" w:space="0" w:color="000000"/>
            </w:tcBorders>
          </w:tcPr>
          <w:p w:rsidR="00B34D90" w:rsidRDefault="00B34D90">
            <w:pPr>
              <w:snapToGrid w:val="0"/>
              <w:rPr>
                <w:rFonts w:ascii="FuturaLitera" w:hAnsi="FuturaLitera"/>
                <w:sz w:val="28"/>
              </w:rPr>
            </w:pPr>
            <w:r>
              <w:rPr>
                <w:rFonts w:ascii="FuturaLitera" w:hAnsi="FuturaLitera"/>
                <w:sz w:val="28"/>
              </w:rPr>
              <w:t>&amp;&amp;</w:t>
            </w:r>
          </w:p>
        </w:tc>
        <w:tc>
          <w:tcPr>
            <w:tcW w:w="4961" w:type="dxa"/>
            <w:tcBorders>
              <w:left w:val="single" w:sz="4" w:space="0" w:color="000000"/>
              <w:bottom w:val="single" w:sz="4" w:space="0" w:color="000000"/>
            </w:tcBorders>
          </w:tcPr>
          <w:p w:rsidR="00B34D90" w:rsidRDefault="00B34D90">
            <w:pPr>
              <w:snapToGrid w:val="0"/>
              <w:spacing w:before="40" w:after="40"/>
              <w:rPr>
                <w:sz w:val="28"/>
              </w:rPr>
            </w:pPr>
            <w:r>
              <w:rPr>
                <w:sz w:val="28"/>
              </w:rPr>
              <w:t>AND (ŞI; conjuncţie) logic</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2</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stânga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12</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w:t>
            </w:r>
          </w:p>
        </w:tc>
        <w:tc>
          <w:tcPr>
            <w:tcW w:w="4961" w:type="dxa"/>
            <w:tcBorders>
              <w:left w:val="single" w:sz="4" w:space="0" w:color="000000"/>
              <w:bottom w:val="single" w:sz="4" w:space="0" w:color="000000"/>
            </w:tcBorders>
          </w:tcPr>
          <w:p w:rsidR="00B34D90" w:rsidRDefault="00B34D90">
            <w:pPr>
              <w:snapToGrid w:val="0"/>
              <w:spacing w:before="40" w:after="40"/>
              <w:rPr>
                <w:sz w:val="28"/>
              </w:rPr>
            </w:pPr>
            <w:r>
              <w:rPr>
                <w:sz w:val="28"/>
              </w:rPr>
              <w:t>OR (SAU; disjuncţie) logic</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2</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stânga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13</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w:t>
            </w:r>
          </w:p>
        </w:tc>
        <w:tc>
          <w:tcPr>
            <w:tcW w:w="4961" w:type="dxa"/>
            <w:tcBorders>
              <w:left w:val="single" w:sz="4" w:space="0" w:color="000000"/>
              <w:bottom w:val="single" w:sz="4" w:space="0" w:color="000000"/>
            </w:tcBorders>
          </w:tcPr>
          <w:p w:rsidR="00B34D90" w:rsidRDefault="00B34D90">
            <w:pPr>
              <w:snapToGrid w:val="0"/>
              <w:spacing w:before="40" w:after="40"/>
              <w:rPr>
                <w:sz w:val="28"/>
              </w:rPr>
            </w:pPr>
            <w:r>
              <w:rPr>
                <w:sz w:val="28"/>
              </w:rPr>
              <w:t xml:space="preserve">Operator condiţional (ternar: </w:t>
            </w:r>
            <w:r>
              <w:rPr>
                <w:rFonts w:ascii="Courier New" w:hAnsi="Courier New"/>
                <w:sz w:val="28"/>
              </w:rPr>
              <w:t xml:space="preserve">a ? x : y </w:t>
            </w:r>
            <w:r>
              <w:rPr>
                <w:sz w:val="28"/>
              </w:rPr>
              <w:t xml:space="preserve">întoarce </w:t>
            </w:r>
            <w:r>
              <w:rPr>
                <w:rFonts w:ascii="Courier New" w:hAnsi="Courier New"/>
                <w:sz w:val="28"/>
              </w:rPr>
              <w:t>x</w:t>
            </w:r>
            <w:r>
              <w:rPr>
                <w:sz w:val="28"/>
              </w:rPr>
              <w:t xml:space="preserve"> dacă </w:t>
            </w:r>
            <w:r>
              <w:rPr>
                <w:rFonts w:ascii="Courier New" w:hAnsi="Courier New"/>
                <w:sz w:val="28"/>
              </w:rPr>
              <w:t>a</w:t>
            </w:r>
            <w:r>
              <w:rPr>
                <w:sz w:val="28"/>
              </w:rPr>
              <w:t xml:space="preserve"> are valoarea TRUE şi </w:t>
            </w:r>
            <w:r>
              <w:rPr>
                <w:rFonts w:ascii="Courier New" w:hAnsi="Courier New"/>
                <w:sz w:val="28"/>
              </w:rPr>
              <w:t>y</w:t>
            </w:r>
            <w:r>
              <w:rPr>
                <w:sz w:val="28"/>
              </w:rPr>
              <w:t xml:space="preserve"> altfel)</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3</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dreapta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14</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w:t>
            </w:r>
          </w:p>
        </w:tc>
        <w:tc>
          <w:tcPr>
            <w:tcW w:w="4961" w:type="dxa"/>
            <w:tcBorders>
              <w:left w:val="single" w:sz="4" w:space="0" w:color="000000"/>
              <w:bottom w:val="single" w:sz="4" w:space="0" w:color="000000"/>
            </w:tcBorders>
          </w:tcPr>
          <w:p w:rsidR="00B34D90" w:rsidRDefault="00B34D90">
            <w:pPr>
              <w:snapToGrid w:val="0"/>
              <w:spacing w:before="40" w:after="40"/>
              <w:rPr>
                <w:sz w:val="28"/>
              </w:rPr>
            </w:pPr>
            <w:r>
              <w:rPr>
                <w:sz w:val="28"/>
              </w:rPr>
              <w:t>Atribuire simplă</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2</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dreapta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14</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u w:val="single"/>
              </w:rPr>
              <w:t>op</w:t>
            </w:r>
            <w:r>
              <w:rPr>
                <w:rFonts w:ascii="Courier New" w:hAnsi="Courier New"/>
                <w:sz w:val="28"/>
              </w:rPr>
              <w:t>=</w:t>
            </w:r>
          </w:p>
        </w:tc>
        <w:tc>
          <w:tcPr>
            <w:tcW w:w="4961" w:type="dxa"/>
            <w:tcBorders>
              <w:left w:val="single" w:sz="4" w:space="0" w:color="000000"/>
              <w:bottom w:val="single" w:sz="4" w:space="0" w:color="000000"/>
            </w:tcBorders>
          </w:tcPr>
          <w:p w:rsidR="00B34D90" w:rsidRPr="00C94DCA" w:rsidRDefault="00B34D90">
            <w:pPr>
              <w:snapToGrid w:val="0"/>
              <w:spacing w:before="40" w:after="40"/>
              <w:rPr>
                <w:sz w:val="28"/>
                <w:lang w:val="it-IT"/>
              </w:rPr>
            </w:pPr>
            <w:r w:rsidRPr="00C94DCA">
              <w:rPr>
                <w:sz w:val="28"/>
                <w:lang w:val="it-IT"/>
              </w:rPr>
              <w:t xml:space="preserve">Atribuire combinată cu un operator binar </w:t>
            </w:r>
            <w:r w:rsidRPr="00C94DCA">
              <w:rPr>
                <w:rFonts w:ascii="Courier New" w:hAnsi="Courier New"/>
                <w:sz w:val="28"/>
                <w:u w:val="single"/>
                <w:lang w:val="it-IT"/>
              </w:rPr>
              <w:lastRenderedPageBreak/>
              <w:t>op</w:t>
            </w:r>
            <w:r w:rsidRPr="00C94DCA">
              <w:rPr>
                <w:rFonts w:ascii="Courier New" w:hAnsi="Courier New"/>
                <w:sz w:val="28"/>
                <w:lang w:val="it-IT"/>
              </w:rPr>
              <w:t>,</w:t>
            </w:r>
            <w:r w:rsidRPr="00C94DCA">
              <w:rPr>
                <w:sz w:val="28"/>
                <w:lang w:val="it-IT"/>
              </w:rPr>
              <w:t xml:space="preserve"> unde </w:t>
            </w:r>
            <w:r w:rsidRPr="00C94DCA">
              <w:rPr>
                <w:rFonts w:ascii="Courier New" w:hAnsi="Courier New"/>
                <w:sz w:val="28"/>
                <w:u w:val="single"/>
                <w:lang w:val="it-IT"/>
              </w:rPr>
              <w:t>op</w:t>
            </w:r>
            <w:r w:rsidRPr="00C94DCA">
              <w:rPr>
                <w:rFonts w:ascii="Courier New" w:hAnsi="Courier New"/>
                <w:sz w:val="28"/>
                <w:lang w:val="it-IT"/>
              </w:rPr>
              <w:t xml:space="preserve"> </w:t>
            </w:r>
            <w:r w:rsidRPr="00C94DCA">
              <w:rPr>
                <w:sz w:val="28"/>
                <w:lang w:val="it-IT"/>
              </w:rPr>
              <w:t xml:space="preserve">poate fi unul din operatorii </w:t>
            </w:r>
          </w:p>
          <w:p w:rsidR="00B34D90" w:rsidRDefault="00B34D90">
            <w:pPr>
              <w:spacing w:before="40" w:after="40"/>
              <w:rPr>
                <w:rFonts w:ascii="Courier New" w:hAnsi="Courier New"/>
                <w:sz w:val="28"/>
              </w:rPr>
            </w:pPr>
            <w:r w:rsidRPr="00C94DCA">
              <w:rPr>
                <w:sz w:val="28"/>
                <w:lang w:val="it-IT"/>
              </w:rPr>
              <w:t xml:space="preserve"> </w:t>
            </w:r>
            <w:r>
              <w:rPr>
                <w:rFonts w:ascii="Courier New" w:hAnsi="Courier New"/>
                <w:sz w:val="28"/>
              </w:rPr>
              <w:t xml:space="preserve">* / </w:t>
            </w:r>
            <w:r>
              <w:rPr>
                <w:rFonts w:ascii="Helvetica" w:hAnsi="Helvetica"/>
                <w:sz w:val="28"/>
              </w:rPr>
              <w:t>%</w:t>
            </w:r>
            <w:r>
              <w:rPr>
                <w:rFonts w:ascii="Courier New" w:hAnsi="Courier New"/>
                <w:sz w:val="28"/>
              </w:rPr>
              <w:t xml:space="preserve"> + - </w:t>
            </w:r>
            <w:r>
              <w:rPr>
                <w:rFonts w:ascii="FuturaLitera" w:hAnsi="FuturaLitera"/>
                <w:sz w:val="28"/>
              </w:rPr>
              <w:t>&amp;</w:t>
            </w:r>
            <w:r>
              <w:rPr>
                <w:rFonts w:ascii="Courier New" w:hAnsi="Courier New"/>
                <w:sz w:val="28"/>
              </w:rPr>
              <w:t xml:space="preserve"> ^ | &lt;&lt; &gt;&gt;</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lastRenderedPageBreak/>
              <w:t>2</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dreapta</w:t>
            </w:r>
          </w:p>
        </w:tc>
      </w:tr>
      <w:tr w:rsidR="00B34D90">
        <w:tc>
          <w:tcPr>
            <w:tcW w:w="1134" w:type="dxa"/>
            <w:tcBorders>
              <w:left w:val="single" w:sz="4" w:space="0" w:color="000000"/>
              <w:bottom w:val="single" w:sz="4" w:space="0" w:color="000000"/>
            </w:tcBorders>
          </w:tcPr>
          <w:p w:rsidR="00B34D90" w:rsidRDefault="00B34D90">
            <w:pPr>
              <w:snapToGrid w:val="0"/>
              <w:rPr>
                <w:sz w:val="32"/>
              </w:rPr>
            </w:pPr>
            <w:r>
              <w:rPr>
                <w:sz w:val="32"/>
              </w:rPr>
              <w:t>15</w:t>
            </w:r>
          </w:p>
        </w:tc>
        <w:tc>
          <w:tcPr>
            <w:tcW w:w="1276" w:type="dxa"/>
            <w:tcBorders>
              <w:left w:val="single" w:sz="4" w:space="0" w:color="000000"/>
              <w:bottom w:val="single" w:sz="4" w:space="0" w:color="000000"/>
            </w:tcBorders>
          </w:tcPr>
          <w:p w:rsidR="00B34D90" w:rsidRDefault="00B34D90">
            <w:pPr>
              <w:snapToGrid w:val="0"/>
              <w:rPr>
                <w:rFonts w:ascii="Courier New" w:hAnsi="Courier New"/>
                <w:sz w:val="28"/>
              </w:rPr>
            </w:pPr>
            <w:r>
              <w:rPr>
                <w:rFonts w:ascii="Courier New" w:hAnsi="Courier New"/>
                <w:sz w:val="28"/>
              </w:rPr>
              <w:t xml:space="preserve">, </w:t>
            </w:r>
          </w:p>
        </w:tc>
        <w:tc>
          <w:tcPr>
            <w:tcW w:w="4961" w:type="dxa"/>
            <w:tcBorders>
              <w:left w:val="single" w:sz="4" w:space="0" w:color="000000"/>
              <w:bottom w:val="single" w:sz="4" w:space="0" w:color="000000"/>
            </w:tcBorders>
          </w:tcPr>
          <w:p w:rsidR="00B34D90" w:rsidRDefault="00B34D90">
            <w:pPr>
              <w:snapToGrid w:val="0"/>
              <w:spacing w:before="40" w:after="40"/>
              <w:rPr>
                <w:sz w:val="28"/>
              </w:rPr>
            </w:pPr>
            <w:r>
              <w:rPr>
                <w:sz w:val="28"/>
              </w:rPr>
              <w:t>Operatorul "virgulă" (evaluare succesivă)</w:t>
            </w:r>
          </w:p>
        </w:tc>
        <w:tc>
          <w:tcPr>
            <w:tcW w:w="1276" w:type="dxa"/>
            <w:tcBorders>
              <w:left w:val="single" w:sz="4" w:space="0" w:color="000000"/>
              <w:bottom w:val="single" w:sz="4" w:space="0" w:color="000000"/>
            </w:tcBorders>
          </w:tcPr>
          <w:p w:rsidR="00B34D90" w:rsidRDefault="00B34D90">
            <w:pPr>
              <w:snapToGrid w:val="0"/>
              <w:spacing w:before="40" w:after="40"/>
              <w:rPr>
                <w:sz w:val="28"/>
              </w:rPr>
            </w:pPr>
            <w:r>
              <w:rPr>
                <w:sz w:val="28"/>
              </w:rPr>
              <w:t>2</w:t>
            </w:r>
          </w:p>
        </w:tc>
        <w:tc>
          <w:tcPr>
            <w:tcW w:w="1659" w:type="dxa"/>
            <w:tcBorders>
              <w:left w:val="single" w:sz="4" w:space="0" w:color="000000"/>
              <w:bottom w:val="single" w:sz="4" w:space="0" w:color="000000"/>
              <w:right w:val="single" w:sz="4" w:space="0" w:color="000000"/>
            </w:tcBorders>
          </w:tcPr>
          <w:p w:rsidR="00B34D90" w:rsidRDefault="00B34D90">
            <w:pPr>
              <w:snapToGrid w:val="0"/>
              <w:spacing w:before="40" w:after="40"/>
              <w:rPr>
                <w:sz w:val="28"/>
              </w:rPr>
            </w:pPr>
            <w:r>
              <w:rPr>
                <w:sz w:val="28"/>
              </w:rPr>
              <w:t>din stânga</w:t>
            </w:r>
          </w:p>
        </w:tc>
      </w:tr>
    </w:tbl>
    <w:p w:rsidR="00B34D90" w:rsidRDefault="00B34D90">
      <w:pPr>
        <w:pStyle w:val="PlainText"/>
        <w:spacing w:line="360" w:lineRule="auto"/>
        <w:jc w:val="both"/>
      </w:pPr>
    </w:p>
    <w:p w:rsidR="00B34D90"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rPr>
          <w:rFonts w:ascii="Times New Roman" w:hAnsi="Times New Roman"/>
          <w:lang w:val="it-IT"/>
        </w:rPr>
      </w:pPr>
      <w:r>
        <w:rPr>
          <w:rFonts w:ascii="Times New Roman" w:hAnsi="Times New Roman"/>
          <w:lang w:val="es-ES_tradnl"/>
        </w:rPr>
        <w:t xml:space="preserve"> </w:t>
      </w:r>
      <w:r w:rsidRPr="00C94DCA">
        <w:rPr>
          <w:rFonts w:ascii="Times New Roman" w:hAnsi="Times New Roman"/>
          <w:lang w:val="it-IT"/>
        </w:rPr>
        <w:t xml:space="preserve">Probabil că cele mai multe din aceste operaţii vă sunt deja cunoscute. Să observăm mai întâi că operatorii booleeni </w:t>
      </w:r>
      <w:r w:rsidRPr="00C94DCA">
        <w:rPr>
          <w:rFonts w:ascii="Times New Roman" w:hAnsi="Times New Roman"/>
          <w:i/>
          <w:lang w:val="it-IT"/>
        </w:rPr>
        <w:t>&amp;,</w:t>
      </w:r>
      <w:r w:rsidRPr="00C94DCA">
        <w:rPr>
          <w:rFonts w:ascii="Times New Roman" w:hAnsi="Times New Roman"/>
          <w:lang w:val="it-IT"/>
        </w:rPr>
        <w:t xml:space="preserve"> |, ^ au prioritate inferioară operatorilor </w:t>
      </w:r>
      <w:r w:rsidRPr="00C94DCA">
        <w:rPr>
          <w:rFonts w:ascii="Times New Roman" w:hAnsi="Times New Roman"/>
          <w:i/>
          <w:lang w:val="it-IT"/>
        </w:rPr>
        <w:t xml:space="preserve">== </w:t>
      </w:r>
      <w:r w:rsidRPr="00C94DCA">
        <w:rPr>
          <w:rFonts w:ascii="Times New Roman" w:hAnsi="Times New Roman"/>
          <w:lang w:val="it-IT"/>
        </w:rPr>
        <w:t>şi !</w:t>
      </w:r>
      <w:r w:rsidRPr="00C94DCA">
        <w:rPr>
          <w:rFonts w:ascii="Times New Roman" w:hAnsi="Times New Roman"/>
          <w:i/>
          <w:lang w:val="it-IT"/>
        </w:rPr>
        <w:t>=</w:t>
      </w:r>
      <w:r w:rsidRPr="00C94DCA">
        <w:rPr>
          <w:rFonts w:ascii="Times New Roman" w:hAnsi="Times New Roman"/>
          <w:lang w:val="it-IT"/>
        </w:rPr>
        <w:t>$. În consecinţă, dacă dorim să scriem expresii care conţin aceşti operatori, trebuie, aşa ca în exemplul de mai jos, în care se face verificarea unei succesiuni de biţi cu ajutorul unei "măşti":</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rPr>
          <w:lang w:val="es-ES_tradnl"/>
        </w:rPr>
      </w:pPr>
      <w:r w:rsidRPr="00C94DCA">
        <w:rPr>
          <w:lang w:val="it-IT"/>
        </w:rPr>
        <w:t xml:space="preserve"> </w:t>
      </w:r>
      <w:r>
        <w:rPr>
          <w:lang w:val="es-ES_tradnl"/>
        </w:rPr>
        <w:t>if ((sir_de_biti &amp; MASCA) == MASCA) {</w:t>
      </w:r>
    </w:p>
    <w:p w:rsidR="00B34D90" w:rsidRDefault="00B34D90">
      <w:pPr>
        <w:pStyle w:val="PlainText"/>
        <w:spacing w:line="360" w:lineRule="auto"/>
        <w:jc w:val="both"/>
        <w:rPr>
          <w:lang w:val="es-ES_tradnl"/>
        </w:rPr>
      </w:pPr>
      <w:r>
        <w:rPr>
          <w:lang w:val="es-ES_tradnl"/>
        </w:rPr>
        <w:t>...</w:t>
      </w:r>
    </w:p>
    <w:p w:rsidR="00B34D90" w:rsidRDefault="00B34D90">
      <w:pPr>
        <w:pStyle w:val="PlainText"/>
        <w:spacing w:line="360" w:lineRule="auto"/>
        <w:jc w:val="both"/>
        <w:rPr>
          <w:lang w:val="es-ES_tradnl"/>
        </w:rPr>
      </w:pPr>
      <w:r>
        <w:rPr>
          <w:lang w:val="es-ES_tradnl"/>
        </w:rPr>
        <w:t xml:space="preserve"> }</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să se închidă operaţiile booleene între paranteze. Operatorii de incrementare/ decrementare ++ şi -- pot fi explicaţi prin următorul exemplu. Dacă avem următoarea secvenţă de instrucţiuni</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t xml:space="preserve"> a = a + 1;</w:t>
      </w:r>
    </w:p>
    <w:p w:rsidR="00B34D90" w:rsidRPr="00C94DCA" w:rsidRDefault="00B34D90">
      <w:pPr>
        <w:pStyle w:val="PlainText"/>
        <w:spacing w:line="360" w:lineRule="auto"/>
        <w:jc w:val="both"/>
        <w:rPr>
          <w:lang w:val="it-IT"/>
        </w:rPr>
      </w:pPr>
      <w:r w:rsidRPr="00C94DCA">
        <w:rPr>
          <w:lang w:val="it-IT"/>
        </w:rPr>
        <w:t xml:space="preserve"> b = a;</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rFonts w:ascii="Times New Roman" w:hAnsi="Times New Roman"/>
          <w:lang w:val="it-IT"/>
        </w:rPr>
        <w:t xml:space="preserve">putem utiliza operatorul de </w:t>
      </w:r>
      <w:r w:rsidRPr="00C94DCA">
        <w:rPr>
          <w:rFonts w:ascii="Times New Roman" w:hAnsi="Times New Roman"/>
          <w:i/>
          <w:lang w:val="it-IT"/>
        </w:rPr>
        <w:t xml:space="preserve">preincrementare </w:t>
      </w:r>
      <w:r w:rsidRPr="00C94DCA">
        <w:rPr>
          <w:lang w:val="it-IT"/>
        </w:rPr>
        <w:t>b = ++a;</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De asemenea, dacă avem instrucţiunile în ordinea inversă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t>b = a;</w:t>
      </w:r>
    </w:p>
    <w:p w:rsidR="00B34D90" w:rsidRPr="00C94DCA" w:rsidRDefault="00B34D90">
      <w:pPr>
        <w:pStyle w:val="PlainText"/>
        <w:spacing w:line="360" w:lineRule="auto"/>
        <w:jc w:val="both"/>
        <w:rPr>
          <w:lang w:val="it-IT"/>
        </w:rPr>
      </w:pPr>
      <w:r w:rsidRPr="00C94DCA">
        <w:rPr>
          <w:lang w:val="it-IT"/>
        </w:rPr>
        <w:t>a = a + 1;</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i/>
          <w:lang w:val="it-IT"/>
        </w:rPr>
      </w:pPr>
      <w:r w:rsidRPr="00C94DCA">
        <w:rPr>
          <w:rFonts w:ascii="Times New Roman" w:hAnsi="Times New Roman"/>
          <w:lang w:val="it-IT"/>
        </w:rPr>
        <w:t xml:space="preserve">putem utiliza operatorul de </w:t>
      </w:r>
      <w:r w:rsidRPr="00C94DCA">
        <w:rPr>
          <w:rFonts w:ascii="Times New Roman" w:hAnsi="Times New Roman"/>
          <w:i/>
          <w:lang w:val="it-IT"/>
        </w:rPr>
        <w:t>postincrementare</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t>b = a++;</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Astfel operatorul de preincrementare mai întâi incrementează variabila asociată, apoi întoarce noua valoare, </w:t>
      </w:r>
      <w:r w:rsidRPr="00C94DCA">
        <w:rPr>
          <w:rFonts w:ascii="Times New Roman" w:hAnsi="Times New Roman"/>
          <w:lang w:val="it-IT"/>
        </w:rPr>
        <w:lastRenderedPageBreak/>
        <w:t>în timp ce operatorul de postincrementare întoarce mai întâi valoarea, apoi incrementerază variabila. Aceleaşi reguli se aplică operatorilor de pre- şi postdecrementare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es-ES_tradnl"/>
        </w:rPr>
      </w:pPr>
      <w:r w:rsidRPr="00C94DCA">
        <w:rPr>
          <w:rFonts w:ascii="Times New Roman" w:hAnsi="Times New Roman"/>
          <w:lang w:val="it-IT"/>
        </w:rPr>
        <w:t xml:space="preserve"> Apelările de funcţii, atribuirile imbricate şi operatorii de incrementare/ decrementare produc efecte colaterale în momentul aplicării. </w:t>
      </w:r>
      <w:r>
        <w:rPr>
          <w:rFonts w:ascii="Times New Roman" w:hAnsi="Times New Roman"/>
          <w:lang w:val="es-ES_tradnl"/>
        </w:rPr>
        <w:t xml:space="preserve">Aceasta poate introduce dependenţe de compilator deoarece ordinea de evaluare în anumite situaţii este dependentă de compilator. </w:t>
      </w:r>
      <w:r w:rsidRPr="00C94DCA">
        <w:rPr>
          <w:rFonts w:ascii="Times New Roman" w:hAnsi="Times New Roman"/>
          <w:lang w:val="es-ES_tradnl"/>
        </w:rPr>
        <w:t>Să considerăm următorul exemplu care demonstrează acest lucru:</w:t>
      </w:r>
    </w:p>
    <w:p w:rsidR="00B34D90" w:rsidRPr="00C94DCA"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lang w:val="es-ES_tradnl"/>
        </w:rPr>
      </w:pPr>
      <w:r w:rsidRPr="00C94DCA">
        <w:rPr>
          <w:lang w:val="es-ES_tradnl"/>
        </w:rPr>
        <w:t>a[i] = i++;</w:t>
      </w:r>
    </w:p>
    <w:p w:rsidR="00B34D90" w:rsidRPr="00C94DCA"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es-ES_tradnl"/>
        </w:rPr>
        <w:t xml:space="preserve"> </w:t>
      </w:r>
      <w:r>
        <w:rPr>
          <w:rFonts w:ascii="Times New Roman" w:hAnsi="Times New Roman"/>
          <w:lang w:val="es-ES_tradnl"/>
        </w:rPr>
        <w:t xml:space="preserve">Depinde de ordinea în care compilatorul este prevăzut să evalueze expresiile din stânga şi din dreapta operatorului de atribuire dacă vechea sau noua valoare a lui </w:t>
      </w:r>
      <w:r>
        <w:rPr>
          <w:rFonts w:ascii="Times New Roman" w:hAnsi="Times New Roman"/>
          <w:i/>
          <w:lang w:val="es-ES_tradnl"/>
        </w:rPr>
        <w:t xml:space="preserve">i </w:t>
      </w:r>
      <w:r>
        <w:rPr>
          <w:rFonts w:ascii="Times New Roman" w:hAnsi="Times New Roman"/>
          <w:lang w:val="es-ES_tradnl"/>
        </w:rPr>
        <w:t xml:space="preserve">este utilizată ca indice în tabloul </w:t>
      </w:r>
      <w:r>
        <w:rPr>
          <w:rFonts w:ascii="Times New Roman" w:hAnsi="Times New Roman"/>
          <w:i/>
          <w:lang w:val="es-ES_tradnl"/>
        </w:rPr>
        <w:t>a</w:t>
      </w:r>
      <w:r>
        <w:rPr>
          <w:rFonts w:ascii="Times New Roman" w:hAnsi="Times New Roman"/>
          <w:lang w:val="es-ES_tradnl"/>
        </w:rPr>
        <w:t>.</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Operatorul condiţional ?: este o prescurtare pentru o instrucţiune </w:t>
      </w:r>
      <w:r>
        <w:rPr>
          <w:rFonts w:ascii="Times New Roman" w:hAnsi="Times New Roman"/>
          <w:b/>
          <w:lang w:val="es-ES_tradnl"/>
        </w:rPr>
        <w:t>if</w:t>
      </w:r>
      <w:r>
        <w:rPr>
          <w:rFonts w:ascii="Times New Roman" w:hAnsi="Times New Roman"/>
          <w:lang w:val="es-ES_tradnl"/>
        </w:rPr>
        <w:t xml:space="preserve"> utilizată în mod obişnuit. De exemplu, pentru a atribui variabilei </w:t>
      </w:r>
      <w:r>
        <w:rPr>
          <w:rFonts w:ascii="Times New Roman" w:hAnsi="Times New Roman"/>
          <w:i/>
          <w:lang w:val="es-ES_tradnl"/>
        </w:rPr>
        <w:t xml:space="preserve">max </w:t>
      </w:r>
      <w:r>
        <w:rPr>
          <w:rFonts w:ascii="Times New Roman" w:hAnsi="Times New Roman"/>
          <w:lang w:val="es-ES_tradnl"/>
        </w:rPr>
        <w:t xml:space="preserve">cea mai mare dintre valorile variabilelor </w:t>
      </w:r>
      <w:r>
        <w:rPr>
          <w:rFonts w:ascii="Times New Roman" w:hAnsi="Times New Roman"/>
          <w:i/>
          <w:lang w:val="es-ES_tradnl"/>
        </w:rPr>
        <w:t>a</w:t>
      </w:r>
      <w:r>
        <w:rPr>
          <w:rFonts w:ascii="Times New Roman" w:hAnsi="Times New Roman"/>
          <w:lang w:val="es-ES_tradnl"/>
        </w:rPr>
        <w:t xml:space="preserve">, </w:t>
      </w:r>
      <w:r>
        <w:rPr>
          <w:rFonts w:ascii="Times New Roman" w:hAnsi="Times New Roman"/>
          <w:i/>
          <w:lang w:val="es-ES_tradnl"/>
        </w:rPr>
        <w:t>b</w:t>
      </w:r>
      <w:r>
        <w:rPr>
          <w:rFonts w:ascii="Times New Roman" w:hAnsi="Times New Roman"/>
          <w:lang w:val="es-ES_tradnl"/>
        </w:rPr>
        <w:t>, se poate utiliza:</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pPr>
      <w:r>
        <w:rPr>
          <w:lang w:val="es-ES_tradnl"/>
        </w:rPr>
        <w:t xml:space="preserve"> </w:t>
      </w:r>
      <w:r>
        <w:t xml:space="preserve">if (a &gt; b) </w:t>
      </w:r>
    </w:p>
    <w:p w:rsidR="00B34D90" w:rsidRDefault="00B34D90">
      <w:pPr>
        <w:pStyle w:val="PlainText"/>
        <w:spacing w:line="360" w:lineRule="auto"/>
        <w:jc w:val="both"/>
      </w:pPr>
      <w:r>
        <w:t xml:space="preserve"> max = a;</w:t>
      </w:r>
    </w:p>
    <w:p w:rsidR="00B34D90" w:rsidRDefault="00B34D90">
      <w:pPr>
        <w:pStyle w:val="PlainText"/>
        <w:spacing w:line="360" w:lineRule="auto"/>
        <w:jc w:val="both"/>
      </w:pPr>
      <w:r>
        <w:t xml:space="preserve"> else</w:t>
      </w:r>
    </w:p>
    <w:p w:rsidR="00B34D90" w:rsidRPr="00C94DCA" w:rsidRDefault="00B34D90">
      <w:pPr>
        <w:pStyle w:val="PlainText"/>
        <w:spacing w:line="360" w:lineRule="auto"/>
        <w:jc w:val="both"/>
        <w:rPr>
          <w:lang w:val="it-IT"/>
        </w:rPr>
      </w:pPr>
      <w:r>
        <w:t xml:space="preserve"> </w:t>
      </w:r>
      <w:r w:rsidRPr="00C94DCA">
        <w:rPr>
          <w:lang w:val="it-IT"/>
        </w:rPr>
        <w:t>max = b;</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Aceasta se poate scrie mai scurt:</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t xml:space="preserve"> max = (a &gt; b) ? a : b;</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Următorul operator neobişnuit este cel de atribuire combinată cu alt operator. Utilizăm adesea atribuiri de următoarea formă:</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fr-FR"/>
        </w:rPr>
      </w:pPr>
      <w:r w:rsidRPr="00C94DCA">
        <w:rPr>
          <w:lang w:val="fr-FR"/>
        </w:rPr>
        <w:t>expr1 = (expr1) op (expr2)</w:t>
      </w:r>
    </w:p>
    <w:p w:rsidR="00B34D90" w:rsidRPr="00C94DCA" w:rsidRDefault="00B34D90">
      <w:pPr>
        <w:pStyle w:val="PlainText"/>
        <w:spacing w:line="360" w:lineRule="auto"/>
        <w:jc w:val="both"/>
        <w:rPr>
          <w:rFonts w:ascii="Times New Roman" w:hAnsi="Times New Roman"/>
          <w:lang w:val="fr-FR"/>
        </w:rPr>
      </w:pPr>
    </w:p>
    <w:p w:rsidR="00B34D90" w:rsidRPr="00C94DCA" w:rsidRDefault="00B34D90">
      <w:pPr>
        <w:pStyle w:val="PlainText"/>
        <w:spacing w:line="360" w:lineRule="auto"/>
        <w:jc w:val="both"/>
        <w:rPr>
          <w:rFonts w:ascii="Times New Roman" w:hAnsi="Times New Roman"/>
          <w:lang w:val="fr-FR"/>
        </w:rPr>
      </w:pPr>
      <w:r w:rsidRPr="00C94DCA">
        <w:rPr>
          <w:rFonts w:ascii="Times New Roman" w:hAnsi="Times New Roman"/>
          <w:lang w:val="fr-FR"/>
        </w:rPr>
        <w:t>de exemplu</w:t>
      </w:r>
    </w:p>
    <w:p w:rsidR="00B34D90" w:rsidRPr="00C94DCA" w:rsidRDefault="00B34D90">
      <w:pPr>
        <w:pStyle w:val="PlainText"/>
        <w:spacing w:line="360" w:lineRule="auto"/>
        <w:jc w:val="both"/>
        <w:rPr>
          <w:rFonts w:ascii="Times New Roman" w:hAnsi="Times New Roman"/>
          <w:lang w:val="fr-FR"/>
        </w:rPr>
      </w:pPr>
    </w:p>
    <w:p w:rsidR="00B34D90" w:rsidRPr="00C94DCA" w:rsidRDefault="00B34D90">
      <w:pPr>
        <w:pStyle w:val="PlainText"/>
        <w:spacing w:line="360" w:lineRule="auto"/>
        <w:jc w:val="both"/>
        <w:rPr>
          <w:lang w:val="fr-FR"/>
        </w:rPr>
      </w:pPr>
      <w:r w:rsidRPr="00C94DCA">
        <w:rPr>
          <w:lang w:val="fr-FR"/>
        </w:rPr>
        <w:t>i = i * (j + 1);</w:t>
      </w:r>
    </w:p>
    <w:p w:rsidR="00B34D90" w:rsidRPr="00C94DCA" w:rsidRDefault="00B34D90">
      <w:pPr>
        <w:pStyle w:val="PlainText"/>
        <w:spacing w:line="360" w:lineRule="auto"/>
        <w:jc w:val="both"/>
        <w:rPr>
          <w:rFonts w:ascii="Times New Roman" w:hAnsi="Times New Roman"/>
          <w:lang w:val="fr-FR"/>
        </w:rPr>
      </w:pPr>
    </w:p>
    <w:p w:rsidR="00B34D90" w:rsidRPr="00C94DCA" w:rsidRDefault="00B34D90">
      <w:pPr>
        <w:pStyle w:val="PlainText"/>
        <w:spacing w:line="360" w:lineRule="auto"/>
        <w:jc w:val="both"/>
        <w:rPr>
          <w:rFonts w:ascii="Times New Roman" w:hAnsi="Times New Roman"/>
          <w:lang w:val="fr-FR"/>
        </w:rPr>
      </w:pPr>
      <w:r w:rsidRPr="00C94DCA">
        <w:rPr>
          <w:rFonts w:ascii="Times New Roman" w:hAnsi="Times New Roman"/>
          <w:lang w:val="fr-FR"/>
        </w:rPr>
        <w:t xml:space="preserve"> În aceste atribuiri valoarea din stânga apare şi în partea dreaptă, imediat lângă operatorul de atribuire. C permite ca aceste tipuri de atribuire să fie prescurtate ca:</w:t>
      </w:r>
    </w:p>
    <w:p w:rsidR="00B34D90" w:rsidRPr="00C94DCA" w:rsidRDefault="00B34D90">
      <w:pPr>
        <w:pStyle w:val="PlainText"/>
        <w:spacing w:line="360" w:lineRule="auto"/>
        <w:jc w:val="both"/>
        <w:rPr>
          <w:rFonts w:ascii="Times New Roman" w:hAnsi="Times New Roman"/>
          <w:lang w:val="fr-FR"/>
        </w:rPr>
      </w:pPr>
    </w:p>
    <w:p w:rsidR="00B34D90" w:rsidRPr="00C94DCA" w:rsidRDefault="00B34D90">
      <w:pPr>
        <w:pStyle w:val="PlainText"/>
        <w:spacing w:line="360" w:lineRule="auto"/>
        <w:jc w:val="both"/>
        <w:rPr>
          <w:lang w:val="it-IT"/>
        </w:rPr>
      </w:pPr>
      <w:r w:rsidRPr="00C94DCA">
        <w:rPr>
          <w:lang w:val="it-IT"/>
        </w:rPr>
        <w:t>i*= j + 1;</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Putem face asta cu aproape toţi operatorii binari. </w:t>
      </w:r>
      <w:r>
        <w:rPr>
          <w:rFonts w:ascii="Times New Roman" w:hAnsi="Times New Roman"/>
          <w:lang w:val="es-ES_tradnl"/>
        </w:rPr>
        <w:t>De reţinut că operatorul de mai sus implementează forma lungă, deşi "</w:t>
      </w:r>
      <w:r>
        <w:rPr>
          <w:rFonts w:ascii="Times New Roman" w:hAnsi="Times New Roman"/>
          <w:i/>
          <w:lang w:val="es-ES_tradnl"/>
        </w:rPr>
        <w:t>j+1</w:t>
      </w:r>
      <w:r>
        <w:rPr>
          <w:rFonts w:ascii="Times New Roman" w:hAnsi="Times New Roman"/>
          <w:lang w:val="es-ES_tradnl"/>
        </w:rPr>
        <w:t xml:space="preserve">" nu este în paranteze. </w:t>
      </w:r>
      <w:r w:rsidRPr="00C94DCA">
        <w:rPr>
          <w:rFonts w:ascii="Times New Roman" w:hAnsi="Times New Roman"/>
          <w:lang w:val="it-IT"/>
        </w:rPr>
        <w:t>Următorul operator neobişnuit este operatorul ", ". El poate fi explicat cel mai bine printr-un exemplu:</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t xml:space="preserve"> i = 0;</w:t>
      </w:r>
    </w:p>
    <w:p w:rsidR="00B34D90" w:rsidRPr="00C94DCA" w:rsidRDefault="00B34D90">
      <w:pPr>
        <w:pStyle w:val="PlainText"/>
        <w:spacing w:line="360" w:lineRule="auto"/>
        <w:jc w:val="both"/>
        <w:rPr>
          <w:lang w:val="it-IT"/>
        </w:rPr>
      </w:pPr>
      <w:r w:rsidRPr="00C94DCA">
        <w:rPr>
          <w:lang w:val="it-IT"/>
        </w:rPr>
        <w:t xml:space="preserve"> j = (i += 1, i += 2, i + 3);</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it-IT"/>
        </w:rPr>
        <w:t xml:space="preserve"> </w:t>
      </w:r>
      <w:r>
        <w:rPr>
          <w:rFonts w:ascii="Times New Roman" w:hAnsi="Times New Roman"/>
          <w:lang w:val="es-ES_tradnl"/>
        </w:rPr>
        <w:t>Acest operator îşi evaluează argumentele de la stânga la dreapta şi întoarce valoare expresiei din dreapta. Astfel, în exemplul de mai sus operatorul evalueză mai întâi "</w:t>
      </w:r>
      <w:r>
        <w:rPr>
          <w:rFonts w:ascii="Times New Roman" w:hAnsi="Times New Roman"/>
          <w:i/>
          <w:lang w:val="es-ES_tradnl"/>
        </w:rPr>
        <w:t>i+=1</w:t>
      </w:r>
      <w:r>
        <w:rPr>
          <w:rFonts w:ascii="Times New Roman" w:hAnsi="Times New Roman"/>
          <w:lang w:val="es-ES_tradnl"/>
        </w:rPr>
        <w:t xml:space="preserve">" care, ca un efct colateral, incrementează valoarea lui </w:t>
      </w:r>
      <w:r>
        <w:rPr>
          <w:rFonts w:ascii="Times New Roman" w:hAnsi="Times New Roman"/>
          <w:i/>
          <w:lang w:val="es-ES_tradnl"/>
        </w:rPr>
        <w:t>i</w:t>
      </w:r>
      <w:r>
        <w:rPr>
          <w:rFonts w:ascii="Times New Roman" w:hAnsi="Times New Roman"/>
          <w:lang w:val="es-ES_tradnl"/>
        </w:rPr>
        <w:t>; apoi este evaluată expresia "</w:t>
      </w:r>
      <w:r>
        <w:rPr>
          <w:rFonts w:ascii="Times New Roman" w:hAnsi="Times New Roman"/>
          <w:i/>
          <w:lang w:val="es-ES_tradnl"/>
        </w:rPr>
        <w:t>i+=2</w:t>
      </w:r>
      <w:r>
        <w:rPr>
          <w:rFonts w:ascii="Times New Roman" w:hAnsi="Times New Roman"/>
          <w:lang w:val="es-ES_tradnl"/>
        </w:rPr>
        <w:t xml:space="preserve">" care adaugă </w:t>
      </w:r>
      <w:r>
        <w:rPr>
          <w:rFonts w:ascii="Times New Roman" w:hAnsi="Times New Roman"/>
          <w:i/>
          <w:lang w:val="es-ES_tradnl"/>
        </w:rPr>
        <w:t xml:space="preserve">2 </w:t>
      </w:r>
      <w:r>
        <w:rPr>
          <w:rFonts w:ascii="Times New Roman" w:hAnsi="Times New Roman"/>
          <w:lang w:val="es-ES_tradnl"/>
        </w:rPr>
        <w:t xml:space="preserve">la </w:t>
      </w:r>
      <w:r>
        <w:rPr>
          <w:rFonts w:ascii="Times New Roman" w:hAnsi="Times New Roman"/>
          <w:i/>
          <w:lang w:val="es-ES_tradnl"/>
        </w:rPr>
        <w:t xml:space="preserve">3, </w:t>
      </w:r>
      <w:r>
        <w:rPr>
          <w:rFonts w:ascii="Times New Roman" w:hAnsi="Times New Roman"/>
          <w:lang w:val="es-ES_tradnl"/>
        </w:rPr>
        <w:t xml:space="preserve">deci </w:t>
      </w:r>
      <w:r>
        <w:rPr>
          <w:rFonts w:ascii="Times New Roman" w:hAnsi="Times New Roman"/>
          <w:i/>
          <w:lang w:val="es-ES_tradnl"/>
        </w:rPr>
        <w:t xml:space="preserve">i </w:t>
      </w:r>
      <w:r>
        <w:rPr>
          <w:rFonts w:ascii="Times New Roman" w:hAnsi="Times New Roman"/>
          <w:lang w:val="es-ES_tradnl"/>
        </w:rPr>
        <w:t xml:space="preserve">primeşte valoarea </w:t>
      </w:r>
      <w:r>
        <w:rPr>
          <w:rFonts w:ascii="Times New Roman" w:hAnsi="Times New Roman"/>
          <w:i/>
          <w:lang w:val="es-ES_tradnl"/>
        </w:rPr>
        <w:t>3</w:t>
      </w:r>
      <w:r>
        <w:rPr>
          <w:rFonts w:ascii="Times New Roman" w:hAnsi="Times New Roman"/>
          <w:lang w:val="es-ES_tradnl"/>
        </w:rPr>
        <w:t xml:space="preserve">. A treia expresie este evaluată şi valoarea sa este întoarsă ca rezultat al operatorului. Astfel, </w:t>
      </w:r>
      <w:r>
        <w:rPr>
          <w:rFonts w:ascii="Times New Roman" w:hAnsi="Times New Roman"/>
          <w:i/>
          <w:lang w:val="es-ES_tradnl"/>
        </w:rPr>
        <w:t xml:space="preserve">j </w:t>
      </w:r>
      <w:r>
        <w:rPr>
          <w:rFonts w:ascii="Times New Roman" w:hAnsi="Times New Roman"/>
          <w:lang w:val="es-ES_tradnl"/>
        </w:rPr>
        <w:t xml:space="preserve">primeşte valoarea </w:t>
      </w:r>
      <w:r>
        <w:rPr>
          <w:rFonts w:ascii="Times New Roman" w:hAnsi="Times New Roman"/>
          <w:i/>
          <w:lang w:val="es-ES_tradnl"/>
        </w:rPr>
        <w:t>b</w:t>
      </w:r>
      <w:r>
        <w:rPr>
          <w:rFonts w:ascii="Times New Roman" w:hAnsi="Times New Roman"/>
          <w:lang w:val="es-ES_tradnl"/>
        </w:rPr>
        <w:t>.</w:t>
      </w:r>
    </w:p>
    <w:p w:rsidR="00B34D90" w:rsidRPr="00C94DCA" w:rsidRDefault="00B34D90">
      <w:pPr>
        <w:pStyle w:val="PlainText"/>
        <w:spacing w:line="360" w:lineRule="auto"/>
        <w:jc w:val="both"/>
        <w:rPr>
          <w:rFonts w:ascii="Times New Roman" w:hAnsi="Times New Roman"/>
          <w:lang w:val="it-IT"/>
        </w:rPr>
      </w:pPr>
      <w:r>
        <w:rPr>
          <w:rFonts w:ascii="Times New Roman" w:hAnsi="Times New Roman"/>
          <w:lang w:val="es-ES_tradnl"/>
        </w:rPr>
        <w:t xml:space="preserve"> Operatorul virgulă introduce o anumită "capcană" atunci când se utilizează tablouri </w:t>
      </w:r>
      <w:r>
        <w:rPr>
          <w:rFonts w:ascii="Times New Roman" w:hAnsi="Times New Roman"/>
          <w:i/>
          <w:lang w:val="es-ES_tradnl"/>
        </w:rPr>
        <w:t>n</w:t>
      </w:r>
      <w:r>
        <w:rPr>
          <w:rFonts w:ascii="Times New Roman" w:hAnsi="Times New Roman"/>
          <w:lang w:val="es-ES_tradnl"/>
        </w:rPr>
        <w:t xml:space="preserve">-dimensionale cu </w:t>
      </w:r>
      <w:r>
        <w:rPr>
          <w:rFonts w:ascii="Times New Roman" w:hAnsi="Times New Roman"/>
          <w:i/>
          <w:lang w:val="es-ES_tradnl"/>
        </w:rPr>
        <w:t>n&gt;1</w:t>
      </w:r>
      <w:r>
        <w:rPr>
          <w:rFonts w:ascii="Times New Roman" w:hAnsi="Times New Roman"/>
          <w:lang w:val="es-ES_tradnl"/>
        </w:rPr>
        <w:t xml:space="preserve">. </w:t>
      </w:r>
      <w:r w:rsidRPr="00C94DCA">
        <w:rPr>
          <w:rFonts w:ascii="Times New Roman" w:hAnsi="Times New Roman"/>
          <w:lang w:val="it-IT"/>
        </w:rPr>
        <w:t>O eroare frecventă este utilizarea unei liste de indici separaţi prin virgule:</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t xml:space="preserve"> int matrice[10][5]; // matrice bidimensionala</w:t>
      </w:r>
    </w:p>
    <w:p w:rsidR="00B34D90" w:rsidRPr="00C94DCA" w:rsidRDefault="00B34D90">
      <w:pPr>
        <w:pStyle w:val="PlainText"/>
        <w:spacing w:line="360" w:lineRule="auto"/>
        <w:jc w:val="both"/>
        <w:rPr>
          <w:lang w:val="it-IT"/>
        </w:rPr>
      </w:pPr>
      <w:r w:rsidRPr="00C94DCA">
        <w:rPr>
          <w:lang w:val="it-IT"/>
        </w:rPr>
        <w:t xml:space="preserve"> int i;</w:t>
      </w:r>
    </w:p>
    <w:p w:rsidR="00B34D90" w:rsidRPr="00C94DCA" w:rsidRDefault="00B34D90">
      <w:pPr>
        <w:pStyle w:val="PlainText"/>
        <w:spacing w:line="360" w:lineRule="auto"/>
        <w:jc w:val="both"/>
        <w:rPr>
          <w:lang w:val="it-IT"/>
        </w:rPr>
      </w:pPr>
    </w:p>
    <w:p w:rsidR="00B34D90" w:rsidRPr="00C94DCA" w:rsidRDefault="00B34D90">
      <w:pPr>
        <w:pStyle w:val="PlainText"/>
        <w:spacing w:line="360" w:lineRule="auto"/>
        <w:jc w:val="both"/>
        <w:rPr>
          <w:lang w:val="it-IT"/>
        </w:rPr>
      </w:pPr>
      <w:r w:rsidRPr="00C94DCA">
        <w:rPr>
          <w:lang w:val="it-IT"/>
        </w:rPr>
        <w:t>...</w:t>
      </w:r>
    </w:p>
    <w:p w:rsidR="00B34D90" w:rsidRPr="00C94DCA" w:rsidRDefault="00B34D90">
      <w:pPr>
        <w:pStyle w:val="PlainText"/>
        <w:spacing w:line="360" w:lineRule="auto"/>
        <w:jc w:val="both"/>
        <w:rPr>
          <w:lang w:val="it-IT"/>
        </w:rPr>
      </w:pPr>
      <w:r w:rsidRPr="00C94DCA">
        <w:rPr>
          <w:lang w:val="it-IT"/>
        </w:rPr>
        <w:t xml:space="preserve"> i = matrice[1, 2]; // NU FUNCTIONEAZA!!</w:t>
      </w:r>
    </w:p>
    <w:p w:rsidR="00B34D90" w:rsidRPr="00C94DCA" w:rsidRDefault="00B34D90">
      <w:pPr>
        <w:pStyle w:val="PlainText"/>
        <w:spacing w:line="360" w:lineRule="auto"/>
        <w:jc w:val="both"/>
        <w:rPr>
          <w:lang w:val="it-IT"/>
        </w:rPr>
      </w:pPr>
      <w:r w:rsidRPr="00C94DCA">
        <w:rPr>
          <w:lang w:val="it-IT"/>
        </w:rPr>
        <w:t xml:space="preserve"> i = matrice[1][2]; // BINE</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În realitate, la prima atribuire, lista de indici separaţi prin virgule este interpretată ca operator virgulă, ceea ce conduce la o atribuire a adresei celei de a treia secvenţe de cinci elemente a matricii! Limbajul C ignoră valorile neutilizate ale expresiilor. De exemplu, se poate scrie secvenţa:</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lastRenderedPageBreak/>
        <w:t xml:space="preserve"> ix = 1;</w:t>
      </w:r>
    </w:p>
    <w:p w:rsidR="00B34D90" w:rsidRPr="00C94DCA" w:rsidRDefault="00B34D90">
      <w:pPr>
        <w:pStyle w:val="PlainText"/>
        <w:spacing w:line="360" w:lineRule="auto"/>
        <w:jc w:val="both"/>
        <w:rPr>
          <w:lang w:val="it-IT"/>
        </w:rPr>
      </w:pPr>
      <w:r w:rsidRPr="00C94DCA">
        <w:rPr>
          <w:lang w:val="it-IT"/>
        </w:rPr>
        <w:t xml:space="preserve"> 4711;</w:t>
      </w:r>
    </w:p>
    <w:p w:rsidR="00B34D90" w:rsidRPr="00C94DCA" w:rsidRDefault="00B34D90">
      <w:pPr>
        <w:pStyle w:val="PlainText"/>
        <w:spacing w:line="360" w:lineRule="auto"/>
        <w:jc w:val="both"/>
        <w:rPr>
          <w:lang w:val="it-IT"/>
        </w:rPr>
      </w:pPr>
      <w:r w:rsidRPr="00C94DCA">
        <w:rPr>
          <w:lang w:val="it-IT"/>
        </w:rPr>
        <w:t xml:space="preserve"> jx = 2;</w:t>
      </w:r>
    </w:p>
    <w:p w:rsidR="00B34D90" w:rsidRPr="00C94DCA" w:rsidRDefault="00B34D90">
      <w:pPr>
        <w:pStyle w:val="PlainText"/>
        <w:spacing w:line="360" w:lineRule="auto"/>
        <w:jc w:val="both"/>
        <w:rPr>
          <w:rFonts w:ascii="Times New Roman" w:hAnsi="Times New Roman"/>
          <w:lang w:val="it-IT"/>
        </w:rPr>
      </w:pPr>
    </w:p>
    <w:p w:rsidR="00B34D90" w:rsidRPr="00A51664" w:rsidRDefault="00B34D90" w:rsidP="00A51664">
      <w:pPr>
        <w:pStyle w:val="PlainText"/>
        <w:spacing w:line="360" w:lineRule="auto"/>
        <w:jc w:val="both"/>
        <w:rPr>
          <w:rFonts w:ascii="Times New Roman" w:hAnsi="Times New Roman"/>
          <w:i/>
          <w:sz w:val="28"/>
          <w:lang w:val="es-ES_tradnl"/>
        </w:rPr>
      </w:pPr>
      <w:r w:rsidRPr="00C94DCA">
        <w:rPr>
          <w:rFonts w:ascii="Times New Roman" w:hAnsi="Times New Roman"/>
          <w:lang w:val="it-IT"/>
        </w:rPr>
        <w:t>dar linia a doua, deşi întoarece o valoare (</w:t>
      </w:r>
      <w:r w:rsidRPr="00C94DCA">
        <w:rPr>
          <w:rFonts w:ascii="Times New Roman" w:hAnsi="Times New Roman"/>
          <w:i/>
          <w:lang w:val="it-IT"/>
        </w:rPr>
        <w:t>4711</w:t>
      </w:r>
      <w:r w:rsidRPr="00C94DCA">
        <w:rPr>
          <w:rFonts w:ascii="Times New Roman" w:hAnsi="Times New Roman"/>
          <w:lang w:val="it-IT"/>
        </w:rPr>
        <w:t xml:space="preserve">), nu are nici un efect. Trecând peste aceste lucruri oarecum stranii, vom lua în considerare lucrurile cu adevărat utile. </w:t>
      </w:r>
      <w:r>
        <w:rPr>
          <w:rFonts w:ascii="Times New Roman" w:hAnsi="Times New Roman"/>
          <w:lang w:val="es-ES_tradnl"/>
        </w:rPr>
        <w:t xml:space="preserve">În continuare vom discuta despre </w:t>
      </w:r>
      <w:r>
        <w:rPr>
          <w:rFonts w:ascii="Times New Roman" w:hAnsi="Times New Roman"/>
          <w:i/>
          <w:sz w:val="28"/>
          <w:lang w:val="es-ES_tradnl"/>
        </w:rPr>
        <w:t>funcţii.</w:t>
      </w:r>
    </w:p>
    <w:p w:rsidR="00B34D90" w:rsidRDefault="00A51664" w:rsidP="00A51664">
      <w:pPr>
        <w:pStyle w:val="PlainText"/>
        <w:spacing w:before="120" w:after="120" w:line="360" w:lineRule="auto"/>
        <w:jc w:val="both"/>
        <w:rPr>
          <w:rFonts w:ascii="Times New Roman" w:hAnsi="Times New Roman"/>
          <w:b/>
          <w:sz w:val="32"/>
          <w:lang w:val="es-ES_tradnl"/>
        </w:rPr>
      </w:pPr>
      <w:r>
        <w:rPr>
          <w:rFonts w:ascii="Times New Roman" w:hAnsi="Times New Roman"/>
          <w:b/>
          <w:sz w:val="32"/>
          <w:lang w:val="es-ES_tradnl"/>
        </w:rPr>
        <w:t>6.2.1.4 Funcţii</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Deoarece C este un limbaj procedural, el permite definirea </w:t>
      </w:r>
      <w:r>
        <w:rPr>
          <w:rFonts w:ascii="Times New Roman" w:hAnsi="Times New Roman"/>
          <w:i/>
          <w:lang w:val="es-ES_tradnl"/>
        </w:rPr>
        <w:t>funcţiilor.</w:t>
      </w:r>
      <w:r>
        <w:rPr>
          <w:rFonts w:ascii="Times New Roman" w:hAnsi="Times New Roman"/>
          <w:lang w:val="es-ES_tradnl"/>
        </w:rPr>
        <w:t xml:space="preserve"> </w:t>
      </w:r>
      <w:r w:rsidRPr="00C94DCA">
        <w:rPr>
          <w:rFonts w:ascii="Times New Roman" w:hAnsi="Times New Roman"/>
          <w:lang w:val="es-ES_tradnl"/>
        </w:rPr>
        <w:t xml:space="preserve">Procedurile sunt simulate prin funcţii care nu întorc valori, mai exact, întorc un tip special numit </w:t>
      </w:r>
      <w:r w:rsidRPr="00C94DCA">
        <w:rPr>
          <w:rFonts w:ascii="Times New Roman" w:hAnsi="Times New Roman"/>
          <w:b/>
          <w:lang w:val="es-ES_tradnl"/>
        </w:rPr>
        <w:t>void</w:t>
      </w:r>
      <w:r w:rsidRPr="00C94DCA">
        <w:rPr>
          <w:rFonts w:ascii="Times New Roman" w:hAnsi="Times New Roman"/>
          <w:lang w:val="es-ES_tradnl"/>
        </w:rPr>
        <w:t xml:space="preserve">. </w:t>
      </w:r>
      <w:r>
        <w:rPr>
          <w:rFonts w:ascii="Times New Roman" w:hAnsi="Times New Roman"/>
          <w:lang w:val="es-ES_tradnl"/>
        </w:rPr>
        <w:t>Funcţiile sunt declarate ca şi variabile, dar trebuie să aibă argumente cuprinse între paranteze (chiar dacă nu există argumente, parantezele trebuie specificate):</w:t>
      </w:r>
    </w:p>
    <w:p w:rsidR="00B34D90" w:rsidRDefault="00B34D90">
      <w:pPr>
        <w:pStyle w:val="PlainText"/>
        <w:spacing w:line="360" w:lineRule="auto"/>
        <w:jc w:val="both"/>
      </w:pPr>
      <w:r>
        <w:rPr>
          <w:lang w:val="es-ES_tradnl"/>
        </w:rPr>
        <w:t xml:space="preserve"> </w:t>
      </w:r>
      <w:r>
        <w:t>int sum(int to);/* Declaratia functiei sum cu un argument */</w:t>
      </w:r>
    </w:p>
    <w:p w:rsidR="00B34D90" w:rsidRDefault="00B34D90">
      <w:pPr>
        <w:pStyle w:val="PlainText"/>
        <w:spacing w:line="360" w:lineRule="auto"/>
        <w:jc w:val="both"/>
      </w:pPr>
      <w:r>
        <w:t xml:space="preserve"> int bar(); /* Declaratia functiei bar fara argumente */</w:t>
      </w:r>
    </w:p>
    <w:p w:rsidR="00B34D90" w:rsidRDefault="00B34D90">
      <w:pPr>
        <w:pStyle w:val="PlainText"/>
        <w:spacing w:line="360" w:lineRule="auto"/>
        <w:jc w:val="both"/>
      </w:pPr>
      <w:r>
        <w:t xml:space="preserve"> void foo(int ix, int jx)/* Declaratia functiei foo cu doua</w:t>
      </w:r>
    </w:p>
    <w:p w:rsidR="00B34D90" w:rsidRPr="00C94DCA" w:rsidRDefault="00B34D90">
      <w:pPr>
        <w:pStyle w:val="PlainText"/>
        <w:spacing w:line="360" w:lineRule="auto"/>
        <w:jc w:val="both"/>
      </w:pPr>
      <w:r>
        <w:t xml:space="preserve"> </w:t>
      </w:r>
      <w:r w:rsidRPr="00C94DCA">
        <w:t>argumente */</w:t>
      </w:r>
    </w:p>
    <w:p w:rsidR="00B34D90" w:rsidRPr="00C94DCA" w:rsidRDefault="00B34D90">
      <w:pPr>
        <w:pStyle w:val="PlainText"/>
        <w:spacing w:line="360" w:lineRule="auto"/>
        <w:jc w:val="both"/>
        <w:rPr>
          <w:rFonts w:ascii="Times New Roman" w:hAnsi="Times New Roman"/>
        </w:rPr>
      </w:pPr>
    </w:p>
    <w:p w:rsidR="00B34D90" w:rsidRPr="00C94DCA" w:rsidRDefault="00B34D90" w:rsidP="00A51664">
      <w:pPr>
        <w:pStyle w:val="PlainText"/>
        <w:spacing w:line="360" w:lineRule="auto"/>
        <w:jc w:val="both"/>
        <w:rPr>
          <w:rFonts w:ascii="Times New Roman" w:hAnsi="Times New Roman"/>
        </w:rPr>
      </w:pPr>
      <w:r w:rsidRPr="00C94DCA">
        <w:rPr>
          <w:rFonts w:ascii="Times New Roman" w:hAnsi="Times New Roman"/>
        </w:rPr>
        <w:t xml:space="preserve"> Pentru a defini efectiv o funcţie, se adaugă corpul său: C permite numai transmiterea argumentelor prin valori. În consecinţă nu se poate schimba valoarea unui argument al unei funcţii. Dacă doriţi să transmiteţi un argument prin referinţă, trebuie să transmiteţi ca valoare a argumentului corespunzător al funcţiei, </w:t>
      </w:r>
      <w:r w:rsidRPr="00C94DCA">
        <w:rPr>
          <w:rFonts w:ascii="Times New Roman" w:hAnsi="Times New Roman"/>
          <w:i/>
        </w:rPr>
        <w:t xml:space="preserve">adresa </w:t>
      </w:r>
      <w:r w:rsidRPr="00C94DCA">
        <w:rPr>
          <w:rFonts w:ascii="Times New Roman" w:hAnsi="Times New Roman"/>
        </w:rPr>
        <w:t xml:space="preserve">variabilei a cărei valoare doriţi să fie schimbată, deci trebuie să utilizaţi </w:t>
      </w:r>
      <w:r w:rsidRPr="00C94DCA">
        <w:rPr>
          <w:rFonts w:ascii="Times New Roman" w:hAnsi="Times New Roman"/>
          <w:i/>
        </w:rPr>
        <w:t>pointeri</w:t>
      </w:r>
      <w:r w:rsidRPr="00C94DCA">
        <w:rPr>
          <w:rFonts w:ascii="Times New Roman" w:hAnsi="Times New Roman"/>
        </w:rPr>
        <w:t>.</w:t>
      </w:r>
    </w:p>
    <w:p w:rsidR="00B34D90" w:rsidRPr="00A51664" w:rsidRDefault="00B34D90" w:rsidP="00A51664">
      <w:pPr>
        <w:pStyle w:val="PlainText"/>
        <w:spacing w:before="120" w:after="120" w:line="360" w:lineRule="auto"/>
        <w:jc w:val="both"/>
        <w:rPr>
          <w:rFonts w:ascii="Times New Roman" w:hAnsi="Times New Roman"/>
          <w:b/>
          <w:sz w:val="32"/>
        </w:rPr>
      </w:pPr>
      <w:r w:rsidRPr="00C94DCA">
        <w:rPr>
          <w:rFonts w:ascii="Times New Roman" w:hAnsi="Times New Roman"/>
          <w:b/>
          <w:sz w:val="32"/>
        </w:rPr>
        <w:t>6.2.1.5 Pointeri şi tablouri</w:t>
      </w:r>
    </w:p>
    <w:p w:rsidR="00B34D90" w:rsidRPr="00C94DCA" w:rsidRDefault="00B34D90">
      <w:pPr>
        <w:pStyle w:val="PlainText"/>
        <w:spacing w:line="360" w:lineRule="auto"/>
        <w:jc w:val="both"/>
        <w:rPr>
          <w:rFonts w:ascii="Times New Roman" w:hAnsi="Times New Roman"/>
        </w:rPr>
      </w:pPr>
      <w:r w:rsidRPr="00A51664">
        <w:rPr>
          <w:rFonts w:ascii="Times New Roman" w:hAnsi="Times New Roman"/>
          <w:lang w:val="it-IT"/>
        </w:rPr>
        <w:t xml:space="preserve"> Una din cele mai obişnuite probleme ale programării in C (şi uneori în C++) este înţelegerea pointerilor şi tablourilor. </w:t>
      </w:r>
      <w:r w:rsidRPr="00C94DCA">
        <w:rPr>
          <w:rFonts w:ascii="Times New Roman" w:hAnsi="Times New Roman"/>
        </w:rPr>
        <w:t>În C (C++) aceste concepte sunt foarte înrudite, cu unele mici (dar esenţiale) diferenţe.</w:t>
      </w:r>
    </w:p>
    <w:p w:rsidR="00B34D90" w:rsidRPr="00C94DCA" w:rsidRDefault="00B34D90">
      <w:pPr>
        <w:pStyle w:val="PlainText"/>
        <w:spacing w:line="360" w:lineRule="auto"/>
        <w:jc w:val="both"/>
        <w:rPr>
          <w:rFonts w:ascii="Times New Roman" w:hAnsi="Times New Roman"/>
        </w:rPr>
      </w:pPr>
      <w:r w:rsidRPr="00C94DCA">
        <w:rPr>
          <w:rFonts w:ascii="Times New Roman" w:hAnsi="Times New Roman"/>
        </w:rPr>
        <w:t xml:space="preserve"> Se declară un pointer punând un asterisc între tipul de date şi numele variabilei sau a funcţiei:</w:t>
      </w:r>
    </w:p>
    <w:p w:rsidR="00B34D90" w:rsidRPr="00C94DCA"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pPr>
      <w:r w:rsidRPr="00C94DCA">
        <w:t>char *strp; /* strp este 'pointer la char' */</w:t>
      </w:r>
    </w:p>
    <w:p w:rsidR="00B34D90" w:rsidRPr="00C94DCA"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rPr>
          <w:rFonts w:ascii="Times New Roman" w:hAnsi="Times New Roman"/>
        </w:rPr>
      </w:pPr>
      <w:r w:rsidRPr="00C94DCA">
        <w:rPr>
          <w:rFonts w:ascii="Times New Roman" w:hAnsi="Times New Roman"/>
        </w:rPr>
        <w:t xml:space="preserve"> Accesăm conţinutul unui pointer utilizând din nou un asterisc:</w:t>
      </w:r>
    </w:p>
    <w:p w:rsidR="00B34D90" w:rsidRPr="00C94DCA"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pPr>
      <w:r w:rsidRPr="00C94DCA">
        <w:t>*strp = 'a'; /* Un singur caracter */</w:t>
      </w:r>
    </w:p>
    <w:p w:rsidR="00B34D90" w:rsidRPr="00C94DCA"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rPr>
        <w:t xml:space="preserve"> </w:t>
      </w:r>
      <w:r w:rsidRPr="00C94DCA">
        <w:rPr>
          <w:rFonts w:ascii="Times New Roman" w:hAnsi="Times New Roman"/>
          <w:lang w:val="it-IT"/>
        </w:rPr>
        <w:t>Ca şi în alte limbaje, trebuie să furnizăm un anumit spaţiu pentru valoarea la care trimite un pointer. Un pointer la caractere poate fi utilizat pentru a indica un şir de caractere. Şirurile de caractere în C se termină prin caracterul special NULL (</w:t>
      </w:r>
      <w:r w:rsidRPr="00C94DCA">
        <w:rPr>
          <w:rFonts w:ascii="Times New Roman" w:hAnsi="Times New Roman"/>
          <w:i/>
          <w:lang w:val="it-IT"/>
        </w:rPr>
        <w:t>0</w:t>
      </w:r>
      <w:r w:rsidRPr="00C94DCA">
        <w:rPr>
          <w:rFonts w:ascii="Times New Roman" w:hAnsi="Times New Roman"/>
          <w:lang w:val="it-IT"/>
        </w:rPr>
        <w:t xml:space="preserve"> sau constanta de tip </w:t>
      </w:r>
      <w:r w:rsidRPr="00C94DCA">
        <w:rPr>
          <w:rFonts w:ascii="Times New Roman" w:hAnsi="Times New Roman"/>
          <w:i/>
          <w:lang w:val="it-IT"/>
        </w:rPr>
        <w:t>char</w:t>
      </w:r>
      <w:r w:rsidRPr="00C94DCA">
        <w:rPr>
          <w:rFonts w:ascii="Times New Roman" w:hAnsi="Times New Roman"/>
          <w:lang w:val="it-IT"/>
        </w:rPr>
        <w:t xml:space="preserve"> </w:t>
      </w:r>
      <w:r w:rsidRPr="00C94DCA">
        <w:rPr>
          <w:rFonts w:ascii="Times New Roman" w:hAnsi="Times New Roman"/>
          <w:i/>
          <w:lang w:val="it-IT"/>
        </w:rPr>
        <w:t>'0'</w:t>
      </w:r>
      <w:r w:rsidRPr="00C94DCA">
        <w:rPr>
          <w:rFonts w:ascii="Times New Roman" w:hAnsi="Times New Roman"/>
          <w:lang w:val="it-IT"/>
        </w:rPr>
        <w:t>). Astfel, putem avea şiruri de orice lungime. Şirurile sunt închise între ghilimele:</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rPr>
          <w:lang w:val="es-ES_tradnl"/>
        </w:rPr>
      </w:pPr>
      <w:r>
        <w:rPr>
          <w:lang w:val="es-ES_tradnl"/>
        </w:rPr>
        <w:t>strp = "salut";</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rPr>
      </w:pPr>
      <w:r>
        <w:rPr>
          <w:rFonts w:ascii="Times New Roman" w:hAnsi="Times New Roman"/>
          <w:lang w:val="es-ES_tradnl"/>
        </w:rPr>
        <w:t xml:space="preserve"> În acest caz compilatorul adaugă automat caracterul NULL la sfârşit. Astfel, </w:t>
      </w:r>
      <w:r>
        <w:rPr>
          <w:rFonts w:ascii="Times New Roman" w:hAnsi="Times New Roman"/>
          <w:i/>
          <w:lang w:val="es-ES_tradnl"/>
        </w:rPr>
        <w:t xml:space="preserve">strp </w:t>
      </w:r>
      <w:r>
        <w:rPr>
          <w:rFonts w:ascii="Times New Roman" w:hAnsi="Times New Roman"/>
          <w:lang w:val="es-ES_tradnl"/>
        </w:rPr>
        <w:t xml:space="preserve">trimite la un şir de 6 caractere: primul este 's', al doilea 'a', etc. </w:t>
      </w:r>
      <w:r>
        <w:rPr>
          <w:rFonts w:ascii="Times New Roman" w:hAnsi="Times New Roman"/>
        </w:rPr>
        <w:t xml:space="preserve">Putem accesa caracterele cu un indice în </w:t>
      </w:r>
      <w:r>
        <w:rPr>
          <w:rFonts w:ascii="Times New Roman" w:hAnsi="Times New Roman"/>
          <w:i/>
        </w:rPr>
        <w:t>strp</w:t>
      </w:r>
      <w:r>
        <w:rPr>
          <w:rFonts w:ascii="Times New Roman" w:hAnsi="Times New Roman"/>
        </w:rPr>
        <w:t>:</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pPr>
      <w:r>
        <w:t xml:space="preserve"> strp[0] /* s */</w:t>
      </w:r>
    </w:p>
    <w:p w:rsidR="00B34D90" w:rsidRDefault="00B34D90">
      <w:pPr>
        <w:pStyle w:val="PlainText"/>
        <w:spacing w:line="360" w:lineRule="auto"/>
        <w:jc w:val="both"/>
      </w:pPr>
      <w:r>
        <w:t xml:space="preserve"> strp[1] /* a */</w:t>
      </w:r>
    </w:p>
    <w:p w:rsidR="00B34D90" w:rsidRDefault="00B34D90">
      <w:pPr>
        <w:pStyle w:val="PlainText"/>
        <w:spacing w:line="360" w:lineRule="auto"/>
        <w:jc w:val="both"/>
      </w:pPr>
      <w:r>
        <w:t xml:space="preserve"> strp[2] /* l */</w:t>
      </w:r>
    </w:p>
    <w:p w:rsidR="00B34D90" w:rsidRDefault="00B34D90">
      <w:pPr>
        <w:pStyle w:val="PlainText"/>
        <w:spacing w:line="360" w:lineRule="auto"/>
        <w:jc w:val="both"/>
      </w:pPr>
      <w:r>
        <w:t xml:space="preserve"> strp[3] /* u */</w:t>
      </w:r>
    </w:p>
    <w:p w:rsidR="00B34D90" w:rsidRDefault="00B34D90">
      <w:pPr>
        <w:pStyle w:val="PlainText"/>
        <w:spacing w:line="360" w:lineRule="auto"/>
        <w:jc w:val="both"/>
      </w:pPr>
      <w:r>
        <w:t xml:space="preserve"> strp[4] /* t */</w:t>
      </w:r>
    </w:p>
    <w:p w:rsidR="00B34D90" w:rsidRDefault="00B34D90">
      <w:pPr>
        <w:pStyle w:val="PlainText"/>
        <w:spacing w:line="360" w:lineRule="auto"/>
        <w:jc w:val="both"/>
      </w:pPr>
      <w:r>
        <w:t xml:space="preserve"> strp[5] /* \0 */</w:t>
      </w:r>
    </w:p>
    <w:p w:rsidR="00B34D90"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rPr>
          <w:rFonts w:ascii="Times New Roman" w:hAnsi="Times New Roman"/>
          <w:lang w:val="it-IT"/>
        </w:rPr>
      </w:pPr>
      <w:r>
        <w:rPr>
          <w:rFonts w:ascii="Times New Roman" w:hAnsi="Times New Roman"/>
        </w:rPr>
        <w:t xml:space="preserve"> Primul caracter este egal şi cu </w:t>
      </w:r>
      <w:r>
        <w:rPr>
          <w:rFonts w:ascii="Times New Roman" w:hAnsi="Times New Roman"/>
          <w:i/>
        </w:rPr>
        <w:t>*strp</w:t>
      </w:r>
      <w:r>
        <w:rPr>
          <w:rFonts w:ascii="Times New Roman" w:hAnsi="Times New Roman"/>
        </w:rPr>
        <w:t xml:space="preserve">, ceea ce poate fi scris şi ca </w:t>
      </w:r>
      <w:r>
        <w:rPr>
          <w:rFonts w:ascii="Times New Roman" w:hAnsi="Times New Roman"/>
          <w:i/>
        </w:rPr>
        <w:t>*(strp+0).</w:t>
      </w:r>
      <w:r>
        <w:rPr>
          <w:rFonts w:ascii="Times New Roman" w:hAnsi="Times New Roman"/>
        </w:rPr>
        <w:t xml:space="preserve"> </w:t>
      </w:r>
      <w:r w:rsidRPr="00C94DCA">
        <w:rPr>
          <w:rFonts w:ascii="Times New Roman" w:hAnsi="Times New Roman"/>
          <w:lang w:val="it-IT"/>
        </w:rPr>
        <w:t xml:space="preserve">Aceasta reprezintă ceea ce se numeste </w:t>
      </w:r>
      <w:r w:rsidRPr="00C94DCA">
        <w:rPr>
          <w:rFonts w:ascii="Times New Roman" w:hAnsi="Times New Roman"/>
          <w:i/>
          <w:lang w:val="it-IT"/>
        </w:rPr>
        <w:t xml:space="preserve">aritmetica pointerilor </w:t>
      </w:r>
      <w:r w:rsidRPr="00C94DCA">
        <w:rPr>
          <w:rFonts w:ascii="Times New Roman" w:hAnsi="Times New Roman"/>
          <w:lang w:val="it-IT"/>
        </w:rPr>
        <w:t>şi este una din cele mai puternice caracteristici ale limbajului C. Astfel, avem urmatoarele egalităţi:</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pPr>
      <w:r w:rsidRPr="00C94DCA">
        <w:rPr>
          <w:lang w:val="it-IT"/>
        </w:rPr>
        <w:t xml:space="preserve"> </w:t>
      </w:r>
      <w:r>
        <w:t>*strp == *(strp + 0) == strp[0]</w:t>
      </w:r>
    </w:p>
    <w:p w:rsidR="00B34D90" w:rsidRDefault="00B34D90">
      <w:pPr>
        <w:pStyle w:val="PlainText"/>
        <w:spacing w:line="360" w:lineRule="auto"/>
        <w:jc w:val="both"/>
      </w:pPr>
      <w:r>
        <w:t xml:space="preserve"> *(strp + 1) == strp[1]</w:t>
      </w:r>
    </w:p>
    <w:p w:rsidR="00B34D90" w:rsidRDefault="00B34D90">
      <w:pPr>
        <w:pStyle w:val="PlainText"/>
        <w:spacing w:line="360" w:lineRule="auto"/>
        <w:jc w:val="both"/>
      </w:pPr>
      <w:r>
        <w:t xml:space="preserve"> *(strp + 2) == strp[2]</w:t>
      </w:r>
    </w:p>
    <w:p w:rsidR="00B34D90" w:rsidRDefault="00B34D90">
      <w:pPr>
        <w:pStyle w:val="PlainText"/>
        <w:spacing w:line="360" w:lineRule="auto"/>
        <w:jc w:val="both"/>
      </w:pPr>
      <w:r>
        <w:t>...</w:t>
      </w:r>
    </w:p>
    <w:p w:rsidR="00B34D90"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rPr>
          <w:rFonts w:ascii="Times New Roman" w:hAnsi="Times New Roman"/>
          <w:lang w:val="fr-FR"/>
        </w:rPr>
      </w:pPr>
      <w:r>
        <w:rPr>
          <w:rFonts w:ascii="Times New Roman" w:hAnsi="Times New Roman"/>
        </w:rPr>
        <w:t xml:space="preserve"> </w:t>
      </w:r>
      <w:r w:rsidRPr="00C94DCA">
        <w:rPr>
          <w:rFonts w:ascii="Times New Roman" w:hAnsi="Times New Roman"/>
          <w:lang w:val="fr-FR"/>
        </w:rPr>
        <w:t xml:space="preserve">De reţinut că aceste egalităţi sunt adevarate pentru orice tip de date. Adunarea </w:t>
      </w:r>
      <w:r w:rsidRPr="00C94DCA">
        <w:rPr>
          <w:rFonts w:ascii="Times New Roman" w:hAnsi="Times New Roman"/>
          <w:b/>
          <w:lang w:val="fr-FR"/>
        </w:rPr>
        <w:t>nu</w:t>
      </w:r>
      <w:r w:rsidRPr="00C94DCA">
        <w:rPr>
          <w:rFonts w:ascii="Times New Roman" w:hAnsi="Times New Roman"/>
          <w:lang w:val="fr-FR"/>
        </w:rPr>
        <w:t xml:space="preserve"> este orientată spre octeţi, ci este orientată spre lungimea respectivului tip de pointer!</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fr-FR"/>
        </w:rPr>
        <w:t xml:space="preserve"> Pointerul </w:t>
      </w:r>
      <w:r w:rsidRPr="00C94DCA">
        <w:rPr>
          <w:rFonts w:ascii="Times New Roman" w:hAnsi="Times New Roman"/>
          <w:i/>
          <w:lang w:val="fr-FR"/>
        </w:rPr>
        <w:t xml:space="preserve">strp </w:t>
      </w:r>
      <w:r w:rsidRPr="00C94DCA">
        <w:rPr>
          <w:rFonts w:ascii="Times New Roman" w:hAnsi="Times New Roman"/>
          <w:lang w:val="fr-FR"/>
        </w:rPr>
        <w:t xml:space="preserve">poate să trimită şi la alte locaţii de memorie. </w:t>
      </w:r>
      <w:r w:rsidRPr="00C94DCA">
        <w:rPr>
          <w:rFonts w:ascii="Times New Roman" w:hAnsi="Times New Roman"/>
          <w:lang w:val="it-IT"/>
        </w:rPr>
        <w:t xml:space="preserve">Destinaţia sa este </w:t>
      </w:r>
      <w:r w:rsidRPr="00C94DCA">
        <w:rPr>
          <w:rFonts w:ascii="Times New Roman" w:hAnsi="Times New Roman"/>
          <w:i/>
          <w:lang w:val="it-IT"/>
        </w:rPr>
        <w:t>schimbătoare.</w:t>
      </w:r>
      <w:r w:rsidRPr="00C94DCA">
        <w:rPr>
          <w:rFonts w:ascii="Times New Roman" w:hAnsi="Times New Roman"/>
          <w:lang w:val="it-IT"/>
        </w:rPr>
        <w:t xml:space="preserve"> Spre deosebire de aceasta, tablourile sunt pointeri </w:t>
      </w:r>
      <w:r w:rsidRPr="00C94DCA">
        <w:rPr>
          <w:rFonts w:ascii="Times New Roman" w:hAnsi="Times New Roman"/>
          <w:i/>
          <w:lang w:val="it-IT"/>
        </w:rPr>
        <w:t>ficşi.</w:t>
      </w:r>
      <w:r w:rsidRPr="00C94DCA">
        <w:rPr>
          <w:rFonts w:ascii="Times New Roman" w:hAnsi="Times New Roman"/>
          <w:lang w:val="it-IT"/>
        </w:rPr>
        <w:t xml:space="preserve"> Ei trimit spre o zona predefinită de memorie care este specificată între paranteze drepte:</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t>char str[6];</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it-IT"/>
        </w:rPr>
        <w:t xml:space="preserve"> Putem să considerăm </w:t>
      </w:r>
      <w:r w:rsidRPr="00C94DCA">
        <w:rPr>
          <w:rFonts w:ascii="Times New Roman" w:hAnsi="Times New Roman"/>
          <w:i/>
          <w:lang w:val="it-IT"/>
        </w:rPr>
        <w:t xml:space="preserve">str </w:t>
      </w:r>
      <w:r w:rsidRPr="00C94DCA">
        <w:rPr>
          <w:rFonts w:ascii="Times New Roman" w:hAnsi="Times New Roman"/>
          <w:lang w:val="it-IT"/>
        </w:rPr>
        <w:t xml:space="preserve">ca o constantă pointer care trimite la o zonă cu 6 caractere. </w:t>
      </w:r>
      <w:r>
        <w:rPr>
          <w:rFonts w:ascii="Times New Roman" w:hAnsi="Times New Roman"/>
          <w:b/>
          <w:lang w:val="es-ES_tradnl"/>
        </w:rPr>
        <w:t>Nu</w:t>
      </w:r>
      <w:r>
        <w:rPr>
          <w:rFonts w:ascii="Times New Roman" w:hAnsi="Times New Roman"/>
          <w:lang w:val="es-ES_tradnl"/>
        </w:rPr>
        <w:t xml:space="preserve"> este permis să fie utilizat astfel:</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lang w:val="it-IT"/>
        </w:rPr>
      </w:pPr>
      <w:r w:rsidRPr="00C94DCA">
        <w:rPr>
          <w:lang w:val="it-IT"/>
        </w:rPr>
        <w:t>str = "salut"; /* EROARE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i/>
          <w:lang w:val="it-IT"/>
        </w:rPr>
      </w:pPr>
      <w:r w:rsidRPr="00C94DCA">
        <w:rPr>
          <w:rFonts w:ascii="Times New Roman" w:hAnsi="Times New Roman"/>
          <w:lang w:val="it-IT"/>
        </w:rPr>
        <w:t xml:space="preserve">deoarece aceasta ar însemna schimbarea pointerului pentru a trimite la 's'. Trebuie să </w:t>
      </w:r>
      <w:r w:rsidRPr="00C94DCA">
        <w:rPr>
          <w:rFonts w:ascii="Times New Roman" w:hAnsi="Times New Roman"/>
          <w:b/>
          <w:lang w:val="it-IT"/>
        </w:rPr>
        <w:t>copiem</w:t>
      </w:r>
      <w:r w:rsidRPr="00C94DCA">
        <w:rPr>
          <w:rFonts w:ascii="Times New Roman" w:hAnsi="Times New Roman"/>
          <w:lang w:val="it-IT"/>
        </w:rPr>
        <w:t xml:space="preserve"> şirul în zona de memorie pentru date. Putem utiliza o funcţie din biblioteca C standard, numită </w:t>
      </w:r>
      <w:r w:rsidRPr="00C94DCA">
        <w:rPr>
          <w:rFonts w:ascii="Times New Roman" w:hAnsi="Times New Roman"/>
          <w:i/>
          <w:lang w:val="it-IT"/>
        </w:rPr>
        <w:t>strcpy</w:t>
      </w:r>
      <w:r w:rsidR="00B57E41" w:rsidRPr="00B57E41">
        <w:rPr>
          <w:rFonts w:ascii="Times New Roman" w:hAnsi="Times New Roman"/>
          <w:i/>
          <w:w w:val="200"/>
          <w:lang w:val="it-IT"/>
        </w:rPr>
        <w:t>()</w:t>
      </w:r>
      <w:r w:rsidRPr="00C94DCA">
        <w:rPr>
          <w:rFonts w:ascii="Times New Roman" w:hAnsi="Times New Roman"/>
          <w:i/>
          <w:lang w:val="it-IT"/>
        </w:rPr>
        <w:t>.</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t>strcpy(str, "salut"); /* E bine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rsidP="00A51664">
      <w:pPr>
        <w:pStyle w:val="PlainText"/>
        <w:spacing w:line="360" w:lineRule="auto"/>
        <w:jc w:val="both"/>
        <w:rPr>
          <w:rFonts w:ascii="Times New Roman" w:hAnsi="Times New Roman"/>
          <w:lang w:val="it-IT"/>
        </w:rPr>
      </w:pPr>
      <w:r w:rsidRPr="00C94DCA">
        <w:rPr>
          <w:rFonts w:ascii="Times New Roman" w:hAnsi="Times New Roman"/>
          <w:lang w:val="it-IT"/>
        </w:rPr>
        <w:t xml:space="preserve"> De reţinut că, exceptând atribuirea, se poate folosi </w:t>
      </w:r>
      <w:r w:rsidRPr="00C94DCA">
        <w:rPr>
          <w:rFonts w:ascii="Times New Roman" w:hAnsi="Times New Roman"/>
          <w:i/>
          <w:lang w:val="it-IT"/>
        </w:rPr>
        <w:t xml:space="preserve">str </w:t>
      </w:r>
      <w:r w:rsidRPr="00C94DCA">
        <w:rPr>
          <w:rFonts w:ascii="Times New Roman" w:hAnsi="Times New Roman"/>
          <w:lang w:val="it-IT"/>
        </w:rPr>
        <w:t>oriunde poate fi folosit un pointer de caracter, deoarece el este un pointer (fix).</w:t>
      </w:r>
    </w:p>
    <w:p w:rsidR="00B34D90" w:rsidRDefault="00B34D90" w:rsidP="00A51664">
      <w:pPr>
        <w:pStyle w:val="PlainText"/>
        <w:spacing w:before="120" w:after="120" w:line="360" w:lineRule="auto"/>
        <w:jc w:val="both"/>
        <w:rPr>
          <w:rFonts w:ascii="Times New Roman" w:hAnsi="Times New Roman"/>
          <w:b/>
          <w:sz w:val="32"/>
          <w:lang w:val="ro-RO"/>
        </w:rPr>
      </w:pPr>
      <w:r w:rsidRPr="00C94DCA">
        <w:rPr>
          <w:rFonts w:ascii="Times New Roman" w:hAnsi="Times New Roman"/>
          <w:b/>
          <w:sz w:val="32"/>
          <w:lang w:val="it-IT"/>
        </w:rPr>
        <w:t>6.2.1.6 Pointeri la func</w:t>
      </w:r>
      <w:r>
        <w:rPr>
          <w:rFonts w:ascii="Times New Roman" w:hAnsi="Times New Roman"/>
          <w:b/>
          <w:sz w:val="32"/>
          <w:lang w:val="ro-RO"/>
        </w:rPr>
        <w:t>ţii</w:t>
      </w:r>
    </w:p>
    <w:p w:rsidR="00B34D90" w:rsidRDefault="00B34D90">
      <w:pPr>
        <w:pStyle w:val="PlainText"/>
        <w:spacing w:line="360" w:lineRule="auto"/>
        <w:jc w:val="both"/>
        <w:rPr>
          <w:rFonts w:ascii="Times New Roman" w:hAnsi="Times New Roman"/>
          <w:lang w:val="ro-RO"/>
        </w:rPr>
      </w:pPr>
      <w:r>
        <w:rPr>
          <w:rFonts w:ascii="Times New Roman" w:hAnsi="Times New Roman"/>
          <w:lang w:val="ro-RO"/>
        </w:rPr>
        <w:t xml:space="preserve">O caracteristică a limbajului  C este posibilitatea de a se defini variabile </w:t>
      </w:r>
      <w:r>
        <w:rPr>
          <w:rFonts w:ascii="Times New Roman" w:hAnsi="Times New Roman"/>
          <w:b/>
          <w:lang w:val="ro-RO"/>
        </w:rPr>
        <w:t>pointer la funcţie</w:t>
      </w:r>
      <w:r>
        <w:rPr>
          <w:rFonts w:ascii="Times New Roman" w:hAnsi="Times New Roman"/>
          <w:lang w:val="ro-RO"/>
        </w:rPr>
        <w:t>. O astfel de variabilă poate primi ca valoare  adresa la care este plasat în memorie în timpul execuţiei programului codul unei funcţii care are un anumit prototip (constând, după cum se ştie, din  tipul rezultatului şi tipurile argumentelor funcţiei) specificat prin declaraţia de variabilă. Sintaxa unei  astfel de declaraţii este:</w:t>
      </w:r>
    </w:p>
    <w:p w:rsidR="00B34D90" w:rsidRDefault="00B34D90">
      <w:pPr>
        <w:pStyle w:val="PlainText"/>
        <w:spacing w:line="360" w:lineRule="auto"/>
        <w:jc w:val="both"/>
        <w:rPr>
          <w:rFonts w:ascii="Times New Roman" w:hAnsi="Times New Roman"/>
          <w:lang w:val="ro-RO"/>
        </w:rPr>
      </w:pPr>
    </w:p>
    <w:p w:rsidR="00B34D90" w:rsidRDefault="00B34D90">
      <w:pPr>
        <w:pStyle w:val="PlainText"/>
        <w:spacing w:line="360" w:lineRule="auto"/>
        <w:jc w:val="both"/>
        <w:rPr>
          <w:lang w:val="es-ES_tradnl"/>
        </w:rPr>
      </w:pPr>
      <w:r>
        <w:rPr>
          <w:i/>
          <w:lang w:val="es-ES_tradnl"/>
        </w:rPr>
        <w:t>tip</w:t>
      </w:r>
      <w:r>
        <w:rPr>
          <w:lang w:val="es-ES_tradnl"/>
        </w:rPr>
        <w:t xml:space="preserve">  (*</w:t>
      </w:r>
      <w:r>
        <w:rPr>
          <w:i/>
          <w:lang w:val="es-ES_tradnl"/>
        </w:rPr>
        <w:t>nume</w:t>
      </w:r>
      <w:r>
        <w:rPr>
          <w:lang w:val="es-ES_tradnl"/>
        </w:rPr>
        <w:t>) (</w:t>
      </w:r>
      <w:r>
        <w:rPr>
          <w:i/>
          <w:lang w:val="es-ES_tradnl"/>
        </w:rPr>
        <w:t>lista_de_tipuri</w:t>
      </w:r>
      <w:r>
        <w:rPr>
          <w:lang w:val="es-ES_tradnl"/>
        </w:rPr>
        <w:t>)</w:t>
      </w:r>
    </w:p>
    <w:p w:rsidR="00B34D90" w:rsidRDefault="00B34D90">
      <w:pPr>
        <w:pStyle w:val="PlainText"/>
        <w:spacing w:line="360" w:lineRule="auto"/>
        <w:jc w:val="both"/>
        <w:rPr>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unde </w:t>
      </w:r>
      <w:r>
        <w:rPr>
          <w:i/>
          <w:lang w:val="es-ES_tradnl"/>
        </w:rPr>
        <w:t xml:space="preserve">tip </w:t>
      </w:r>
      <w:r>
        <w:rPr>
          <w:rFonts w:ascii="Times New Roman" w:hAnsi="Times New Roman"/>
          <w:lang w:val="es-ES_tradnl"/>
        </w:rPr>
        <w:t xml:space="preserve">este un tip oarecare sau </w:t>
      </w:r>
      <w:r>
        <w:rPr>
          <w:rFonts w:ascii="Times New Roman" w:hAnsi="Times New Roman"/>
          <w:b/>
          <w:lang w:val="es-ES_tradnl"/>
        </w:rPr>
        <w:t>void</w:t>
      </w:r>
      <w:r>
        <w:rPr>
          <w:rFonts w:ascii="Times New Roman" w:hAnsi="Times New Roman"/>
          <w:lang w:val="es-ES_tradnl"/>
        </w:rPr>
        <w:t xml:space="preserve">, reprezentând tipul de rezultat întors funcţiile a căror adresă poate fi valoare a pointerului declarat, </w:t>
      </w:r>
      <w:r>
        <w:rPr>
          <w:i/>
          <w:lang w:val="es-ES_tradnl"/>
        </w:rPr>
        <w:t xml:space="preserve"> nume</w:t>
      </w:r>
      <w:r>
        <w:rPr>
          <w:rFonts w:ascii="Times New Roman" w:hAnsi="Times New Roman"/>
          <w:lang w:val="es-ES_tradnl"/>
        </w:rPr>
        <w:t xml:space="preserve"> identificatorul care desemnează pointerul,  iar </w:t>
      </w:r>
      <w:r>
        <w:rPr>
          <w:i/>
          <w:lang w:val="es-ES_tradnl"/>
        </w:rPr>
        <w:t>lista_de_tipuri</w:t>
      </w:r>
      <w:r>
        <w:rPr>
          <w:lang w:val="es-ES_tradnl"/>
        </w:rPr>
        <w:t xml:space="preserve"> </w:t>
      </w:r>
      <w:r>
        <w:rPr>
          <w:rFonts w:ascii="Times New Roman" w:hAnsi="Times New Roman"/>
          <w:lang w:val="es-ES_tradnl"/>
        </w:rPr>
        <w:t xml:space="preserve">este vidă sau conţine un singur tip sau este  o succesiune de tipuri separate de virgule, aşa cum se utilizează într-o declaraţie (prototip) de funcţie.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Iată câteva exemple de astfel de declaraţii:</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lang w:val="fr-FR"/>
        </w:rPr>
      </w:pPr>
      <w:r w:rsidRPr="00C94DCA">
        <w:rPr>
          <w:lang w:val="fr-FR"/>
        </w:rPr>
        <w:t>int (*pf-int1)(float, int); // este intors tipul int</w:t>
      </w:r>
    </w:p>
    <w:p w:rsidR="00B34D90" w:rsidRPr="00C94DCA" w:rsidRDefault="00B34D90">
      <w:pPr>
        <w:pStyle w:val="PlainText"/>
        <w:spacing w:line="360" w:lineRule="auto"/>
        <w:jc w:val="both"/>
        <w:rPr>
          <w:lang w:val="fr-FR"/>
        </w:rPr>
      </w:pPr>
      <w:r w:rsidRPr="00C94DCA">
        <w:rPr>
          <w:lang w:val="fr-FR"/>
        </w:rPr>
        <w:t>void (*pointf)(int, int, *char); // nu exista rezultat</w:t>
      </w:r>
    </w:p>
    <w:p w:rsidR="00B34D90" w:rsidRPr="00C94DCA" w:rsidRDefault="00B34D90">
      <w:pPr>
        <w:pStyle w:val="PlainText"/>
        <w:spacing w:line="360" w:lineRule="auto"/>
        <w:jc w:val="both"/>
        <w:rPr>
          <w:lang w:val="fr-FR"/>
        </w:rPr>
      </w:pPr>
      <w:r w:rsidRPr="00C94DCA">
        <w:rPr>
          <w:lang w:val="fr-FR"/>
        </w:rPr>
        <w:lastRenderedPageBreak/>
        <w:t>double (*pf-d)(int); // este intors tipul double</w:t>
      </w:r>
    </w:p>
    <w:p w:rsidR="00B34D90" w:rsidRPr="00C94DCA" w:rsidRDefault="00B34D90">
      <w:pPr>
        <w:pStyle w:val="PlainText"/>
        <w:spacing w:line="360" w:lineRule="auto"/>
        <w:jc w:val="both"/>
        <w:rPr>
          <w:lang w:val="fr-FR"/>
        </w:rPr>
      </w:pPr>
      <w:r w:rsidRPr="00C94DCA">
        <w:rPr>
          <w:lang w:val="fr-FR"/>
        </w:rPr>
        <w:t>char *(*pf-int1)(); // este intors pointer la char</w:t>
      </w:r>
    </w:p>
    <w:p w:rsidR="00B34D90" w:rsidRPr="00C94DCA" w:rsidRDefault="00B34D90">
      <w:pPr>
        <w:pStyle w:val="PlainText"/>
        <w:spacing w:line="360" w:lineRule="auto"/>
        <w:jc w:val="both"/>
        <w:rPr>
          <w:lang w:val="fr-FR"/>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Daca se declară o funcţie, de exemplu</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pPr>
      <w:r>
        <w:t>int  f-int(float, int);</w:t>
      </w:r>
    </w:p>
    <w:p w:rsidR="00B34D90" w:rsidRDefault="00B34D90">
      <w:pPr>
        <w:pStyle w:val="PlainText"/>
        <w:spacing w:line="360" w:lineRule="auto"/>
        <w:jc w:val="both"/>
      </w:pPr>
    </w:p>
    <w:p w:rsidR="00B34D90" w:rsidRPr="00C94DCA" w:rsidRDefault="00B34D90">
      <w:pPr>
        <w:pStyle w:val="PlainText"/>
        <w:spacing w:line="360" w:lineRule="auto"/>
        <w:jc w:val="both"/>
        <w:rPr>
          <w:rFonts w:ascii="Times New Roman" w:hAnsi="Times New Roman"/>
        </w:rPr>
      </w:pPr>
      <w:r w:rsidRPr="00C94DCA">
        <w:rPr>
          <w:rFonts w:ascii="Times New Roman" w:hAnsi="Times New Roman"/>
        </w:rPr>
        <w:t>un pointer declarat</w:t>
      </w:r>
      <w:r w:rsidRPr="00C94DCA">
        <w:t xml:space="preserve"> </w:t>
      </w:r>
      <w:r w:rsidRPr="00C94DCA">
        <w:rPr>
          <w:rFonts w:ascii="Times New Roman" w:hAnsi="Times New Roman"/>
        </w:rPr>
        <w:t>conform cu prototipul acestei funcţii poate primi ca valoare, cu ajutorul operatorului de atribuire, adresa din memorie a funcţiei, astfel:</w:t>
      </w:r>
    </w:p>
    <w:p w:rsidR="00B34D90" w:rsidRPr="00C94DCA"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pPr>
      <w:r w:rsidRPr="00C94DCA">
        <w:t>pf-int1=f-int;</w:t>
      </w:r>
    </w:p>
    <w:p w:rsidR="00B34D90" w:rsidRPr="00C94DCA" w:rsidRDefault="00B34D90">
      <w:pPr>
        <w:pStyle w:val="PlainText"/>
        <w:spacing w:line="360" w:lineRule="auto"/>
        <w:jc w:val="both"/>
        <w:rPr>
          <w:rFonts w:ascii="Times New Roman" w:hAnsi="Times New Roman"/>
        </w:rPr>
      </w:pPr>
      <w:r w:rsidRPr="00C94DCA">
        <w:rPr>
          <w:rFonts w:ascii="Times New Roman" w:hAnsi="Times New Roman"/>
        </w:rPr>
        <w:t>Se observă că numele unei funcţii este un pointer constant care are ca valoare adresa funcţiei.</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rPr>
        <w:t xml:space="preserve">Cu un pointer la funcţie se poate construi, utilizându-se operatorul de apel de funcţie, o expresie al cărei efect este apelarea funcţiei a cărei adresă a fost în prealabil atribuită ca valoare pointerului. </w:t>
      </w:r>
      <w:r>
        <w:rPr>
          <w:rFonts w:ascii="Times New Roman" w:hAnsi="Times New Roman"/>
          <w:lang w:val="es-ES_tradnl"/>
        </w:rPr>
        <w:t>Astfel, expresia</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lang w:val="es-ES_tradnl"/>
        </w:rPr>
      </w:pPr>
      <w:r>
        <w:rPr>
          <w:lang w:val="es-ES_tradnl"/>
        </w:rPr>
        <w:t>pf-int1(1.5, -2)</w:t>
      </w:r>
    </w:p>
    <w:p w:rsidR="00B34D90" w:rsidRDefault="00B34D90">
      <w:pPr>
        <w:pStyle w:val="PlainText"/>
        <w:spacing w:line="360" w:lineRule="auto"/>
        <w:jc w:val="both"/>
        <w:rPr>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poate fi utilizată, după executarea atribuirii de mai sus, în locul expresiei</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lang w:val="es-ES_tradnl"/>
        </w:rPr>
      </w:pPr>
      <w:r>
        <w:rPr>
          <w:lang w:val="es-ES_tradnl"/>
        </w:rPr>
        <w:t>f-int(float, int).</w:t>
      </w:r>
    </w:p>
    <w:p w:rsidR="00B34D90" w:rsidRDefault="00B34D90">
      <w:pPr>
        <w:pStyle w:val="PlainText"/>
        <w:spacing w:line="360" w:lineRule="auto"/>
        <w:jc w:val="both"/>
        <w:rPr>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Pointerii la funcţie permit elaborarea unor programe deosebit de flexibile, ei permiţând ca un program să stabilească în mod dinamic (adică în timpul execuţei) dacă va fi apelată o funcţie sau alta într-un anumit punct al său. De asemenea, ei lărgesc considerabil posibilităţile de programare deoarece pot fi utilizaţi ca argumente ale unor funcţii sau ca elemente ale unor structuri.</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Se pot defini tablouri de pointeri la funcţii şi poiteri la pointeri la funcţii, aşa cum ilustrăm prin exemplele de mai jos:</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lang w:val="fr-FR"/>
        </w:rPr>
      </w:pPr>
      <w:r w:rsidRPr="00C94DCA">
        <w:rPr>
          <w:lang w:val="fr-FR"/>
        </w:rPr>
        <w:t xml:space="preserve">int (*tab-pf[5]) (char *, int); // tablou cu 5 elemente pointer la </w:t>
      </w:r>
    </w:p>
    <w:p w:rsidR="00B34D90" w:rsidRDefault="00B34D90">
      <w:pPr>
        <w:pStyle w:val="PlainText"/>
        <w:spacing w:line="360" w:lineRule="auto"/>
        <w:jc w:val="both"/>
      </w:pPr>
      <w:r w:rsidRPr="00C94DCA">
        <w:rPr>
          <w:lang w:val="fr-FR"/>
        </w:rPr>
        <w:t xml:space="preserve">                                </w:t>
      </w:r>
      <w:r>
        <w:t>// functii</w:t>
      </w:r>
    </w:p>
    <w:p w:rsidR="00B34D90" w:rsidRPr="00C94DCA" w:rsidRDefault="00B34D90">
      <w:pPr>
        <w:pStyle w:val="PlainText"/>
        <w:spacing w:line="360" w:lineRule="auto"/>
        <w:jc w:val="both"/>
        <w:rPr>
          <w:lang w:val="fr-FR"/>
        </w:rPr>
      </w:pPr>
      <w:r w:rsidRPr="00C94DCA">
        <w:rPr>
          <w:lang w:val="fr-FR"/>
        </w:rPr>
        <w:t>float (**ppf) (double, int, int); // pointer la pointer la functie</w:t>
      </w:r>
    </w:p>
    <w:p w:rsidR="00B34D90" w:rsidRPr="00C94DCA" w:rsidRDefault="00B34D90">
      <w:pPr>
        <w:pStyle w:val="PlainText"/>
        <w:spacing w:line="360" w:lineRule="auto"/>
        <w:jc w:val="both"/>
        <w:rPr>
          <w:lang w:val="fr-FR"/>
        </w:rPr>
      </w:pPr>
    </w:p>
    <w:p w:rsidR="00B34D90" w:rsidRPr="00A51664" w:rsidRDefault="00B34D90" w:rsidP="00A51664">
      <w:pPr>
        <w:pStyle w:val="PlainText"/>
        <w:spacing w:line="360" w:lineRule="auto"/>
        <w:jc w:val="both"/>
        <w:rPr>
          <w:rFonts w:ascii="Times New Roman" w:hAnsi="Times New Roman"/>
          <w:lang w:val="ro-RO"/>
        </w:rPr>
      </w:pPr>
      <w:r w:rsidRPr="00C94DCA">
        <w:rPr>
          <w:rFonts w:ascii="Times New Roman" w:hAnsi="Times New Roman"/>
          <w:lang w:val="fr-FR"/>
        </w:rPr>
        <w:lastRenderedPageBreak/>
        <w:t>ceea ce poate adăug</w:t>
      </w:r>
      <w:r>
        <w:rPr>
          <w:rFonts w:ascii="Times New Roman" w:hAnsi="Times New Roman"/>
          <w:lang w:val="ro-RO"/>
        </w:rPr>
        <w:t>a elemente importante de flexibilitate programelor.</w:t>
      </w:r>
    </w:p>
    <w:p w:rsidR="00B34D90" w:rsidRPr="00A51664" w:rsidRDefault="00B34D90" w:rsidP="00A51664">
      <w:pPr>
        <w:pStyle w:val="PlainText"/>
        <w:spacing w:before="120" w:after="120" w:line="360" w:lineRule="auto"/>
        <w:jc w:val="both"/>
        <w:rPr>
          <w:rFonts w:ascii="Times New Roman" w:hAnsi="Times New Roman"/>
          <w:b/>
          <w:sz w:val="32"/>
          <w:lang w:val="fr-FR"/>
        </w:rPr>
      </w:pPr>
      <w:r w:rsidRPr="00C94DCA">
        <w:rPr>
          <w:rFonts w:ascii="Times New Roman" w:hAnsi="Times New Roman"/>
          <w:b/>
          <w:sz w:val="32"/>
          <w:lang w:val="fr-FR"/>
        </w:rPr>
        <w:t>6.2.1.7 Un prim program</w:t>
      </w:r>
    </w:p>
    <w:p w:rsidR="00B34D90" w:rsidRPr="00C94DCA" w:rsidRDefault="00B34D90">
      <w:pPr>
        <w:pStyle w:val="PlainText"/>
        <w:spacing w:line="360" w:lineRule="auto"/>
        <w:jc w:val="both"/>
        <w:rPr>
          <w:rFonts w:ascii="Times New Roman" w:hAnsi="Times New Roman"/>
          <w:lang w:val="fr-FR"/>
        </w:rPr>
      </w:pPr>
      <w:r w:rsidRPr="00C94DCA">
        <w:rPr>
          <w:rFonts w:ascii="Times New Roman" w:hAnsi="Times New Roman"/>
          <w:lang w:val="fr-FR"/>
        </w:rPr>
        <w:t xml:space="preserve"> Introducem aici primul program, destul de des folosit: un program care afişează "Salut, lume!" pe ecran:</w:t>
      </w:r>
    </w:p>
    <w:p w:rsidR="00B34D90" w:rsidRPr="00C94DCA" w:rsidRDefault="00B34D90">
      <w:pPr>
        <w:pStyle w:val="PlainText"/>
        <w:spacing w:line="360" w:lineRule="auto"/>
        <w:jc w:val="both"/>
        <w:rPr>
          <w:rFonts w:ascii="Times New Roman" w:hAnsi="Times New Roman"/>
          <w:lang w:val="fr-FR"/>
        </w:rPr>
      </w:pPr>
    </w:p>
    <w:p w:rsidR="00B34D90" w:rsidRPr="00C94DCA" w:rsidRDefault="00B34D90">
      <w:pPr>
        <w:pStyle w:val="PlainText"/>
        <w:spacing w:line="360" w:lineRule="auto"/>
        <w:jc w:val="both"/>
        <w:rPr>
          <w:lang w:val="it-IT"/>
        </w:rPr>
      </w:pPr>
      <w:r w:rsidRPr="00C94DCA">
        <w:rPr>
          <w:lang w:val="fr-FR"/>
        </w:rPr>
        <w:t xml:space="preserve"> </w:t>
      </w:r>
      <w:r w:rsidRPr="00C94DCA">
        <w:rPr>
          <w:lang w:val="it-IT"/>
        </w:rPr>
        <w:t>#include &lt;stdio.h&gt;</w:t>
      </w:r>
    </w:p>
    <w:p w:rsidR="00B34D90" w:rsidRPr="00C94DCA" w:rsidRDefault="00B34D90">
      <w:pPr>
        <w:pStyle w:val="PlainText"/>
        <w:spacing w:line="360" w:lineRule="auto"/>
        <w:jc w:val="both"/>
        <w:rPr>
          <w:lang w:val="it-IT"/>
        </w:rPr>
      </w:pPr>
    </w:p>
    <w:p w:rsidR="00B34D90" w:rsidRPr="00C94DCA" w:rsidRDefault="00B34D90">
      <w:pPr>
        <w:pStyle w:val="PlainText"/>
        <w:spacing w:line="360" w:lineRule="auto"/>
        <w:jc w:val="both"/>
        <w:rPr>
          <w:lang w:val="it-IT"/>
        </w:rPr>
      </w:pPr>
      <w:r w:rsidRPr="00C94DCA">
        <w:rPr>
          <w:lang w:val="it-IT"/>
        </w:rPr>
        <w:t xml:space="preserve"> /* Variabilele globale trebuie sa fie aici */</w:t>
      </w:r>
    </w:p>
    <w:p w:rsidR="00B34D90" w:rsidRPr="00C94DCA" w:rsidRDefault="00B34D90">
      <w:pPr>
        <w:pStyle w:val="PlainText"/>
        <w:spacing w:line="360" w:lineRule="auto"/>
        <w:jc w:val="both"/>
        <w:rPr>
          <w:lang w:val="it-IT"/>
        </w:rPr>
      </w:pPr>
    </w:p>
    <w:p w:rsidR="00B34D90" w:rsidRDefault="00B34D90">
      <w:pPr>
        <w:pStyle w:val="PlainText"/>
        <w:spacing w:line="360" w:lineRule="auto"/>
        <w:jc w:val="both"/>
        <w:rPr>
          <w:lang w:val="es-ES_tradnl"/>
        </w:rPr>
      </w:pPr>
      <w:r w:rsidRPr="00C94DCA">
        <w:rPr>
          <w:lang w:val="it-IT"/>
        </w:rPr>
        <w:t xml:space="preserve"> </w:t>
      </w:r>
      <w:r>
        <w:rPr>
          <w:lang w:val="es-ES_tradnl"/>
        </w:rPr>
        <w:t>/* Definitiile de functii trebuie sa fie aici */</w:t>
      </w:r>
    </w:p>
    <w:p w:rsidR="00B34D90" w:rsidRDefault="00B34D90">
      <w:pPr>
        <w:pStyle w:val="PlainText"/>
        <w:spacing w:line="360" w:lineRule="auto"/>
        <w:jc w:val="both"/>
        <w:rPr>
          <w:lang w:val="es-ES_tradnl"/>
        </w:rPr>
      </w:pPr>
    </w:p>
    <w:p w:rsidR="00B34D90" w:rsidRPr="00C94DCA" w:rsidRDefault="00B34D90">
      <w:pPr>
        <w:pStyle w:val="PlainText"/>
        <w:spacing w:line="360" w:lineRule="auto"/>
        <w:jc w:val="both"/>
        <w:rPr>
          <w:lang w:val="fr-FR"/>
        </w:rPr>
      </w:pPr>
      <w:r>
        <w:rPr>
          <w:lang w:val="es-ES_tradnl"/>
        </w:rPr>
        <w:t xml:space="preserve"> </w:t>
      </w:r>
      <w:r w:rsidRPr="00C94DCA">
        <w:rPr>
          <w:lang w:val="fr-FR"/>
        </w:rPr>
        <w:t>int main() {</w:t>
      </w:r>
    </w:p>
    <w:p w:rsidR="00B34D90" w:rsidRPr="00C94DCA" w:rsidRDefault="00B34D90">
      <w:pPr>
        <w:pStyle w:val="PlainText"/>
        <w:spacing w:line="360" w:lineRule="auto"/>
        <w:jc w:val="both"/>
        <w:rPr>
          <w:lang w:val="fr-FR"/>
        </w:rPr>
      </w:pPr>
      <w:r w:rsidRPr="00C94DCA">
        <w:rPr>
          <w:lang w:val="fr-FR"/>
        </w:rPr>
        <w:t xml:space="preserve"> puts("Salut, lume!");</w:t>
      </w:r>
    </w:p>
    <w:p w:rsidR="00B34D90" w:rsidRDefault="00B34D90">
      <w:pPr>
        <w:pStyle w:val="PlainText"/>
        <w:spacing w:line="360" w:lineRule="auto"/>
        <w:jc w:val="both"/>
      </w:pPr>
      <w:r w:rsidRPr="00C94DCA">
        <w:rPr>
          <w:lang w:val="fr-FR"/>
        </w:rPr>
        <w:t xml:space="preserve"> </w:t>
      </w:r>
      <w:r>
        <w:t>return 0;</w:t>
      </w:r>
    </w:p>
    <w:p w:rsidR="00B34D90" w:rsidRDefault="00B34D90">
      <w:pPr>
        <w:pStyle w:val="PlainText"/>
        <w:spacing w:line="360" w:lineRule="auto"/>
        <w:jc w:val="both"/>
      </w:pPr>
      <w:r>
        <w:t xml:space="preserve"> } /* main */</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lang w:val="es-ES_tradnl"/>
        </w:rPr>
      </w:pPr>
      <w:r>
        <w:rPr>
          <w:rFonts w:ascii="Times New Roman" w:hAnsi="Times New Roman"/>
        </w:rPr>
        <w:t xml:space="preserve"> </w:t>
      </w:r>
      <w:r w:rsidRPr="00C94DCA">
        <w:rPr>
          <w:rFonts w:ascii="Times New Roman" w:hAnsi="Times New Roman"/>
          <w:lang w:val="it-IT"/>
        </w:rPr>
        <w:t xml:space="preserve">Prima linie arată oarecum straniu. Explicarea ei necesită anumite informaţii despre cum sunt tratate programele C (şi C++) de către compilator. În linii mari pasul de compilare este împărţit în doi paşi. Primul pas este numit "preprocesare" şi este utilizat pentru pregătirea unui cod C pur. Acest pas tratează prima linie ca pe o comanda de a include un fişier numit </w:t>
      </w:r>
      <w:r w:rsidRPr="00C94DCA">
        <w:rPr>
          <w:rFonts w:ascii="Times New Roman" w:hAnsi="Times New Roman"/>
          <w:i/>
          <w:lang w:val="it-IT"/>
        </w:rPr>
        <w:t xml:space="preserve">stdio.h </w:t>
      </w:r>
      <w:r w:rsidRPr="00C94DCA">
        <w:rPr>
          <w:rFonts w:ascii="Times New Roman" w:hAnsi="Times New Roman"/>
          <w:lang w:val="it-IT"/>
        </w:rPr>
        <w:t xml:space="preserve">în sursă. Parantezele unghiulare indică faptul că fişierul urmează să fie căutat pe calea standard de căutare configurată pentru calculator. Fişierul însuşi furnizează anumite declaraţii sau definiţii pentru intrările/ieşirile standard. </w:t>
      </w:r>
      <w:r>
        <w:rPr>
          <w:rFonts w:ascii="Times New Roman" w:hAnsi="Times New Roman"/>
          <w:lang w:val="es-ES_tradnl"/>
        </w:rPr>
        <w:t xml:space="preserve">De exemplu, declară o funcţie numită </w:t>
      </w:r>
      <w:r>
        <w:rPr>
          <w:rFonts w:ascii="Times New Roman" w:hAnsi="Times New Roman"/>
          <w:i/>
          <w:lang w:val="es-ES_tradnl"/>
        </w:rPr>
        <w:t>put</w:t>
      </w:r>
      <w:r w:rsidR="00B57E41" w:rsidRPr="00B57E41">
        <w:rPr>
          <w:rFonts w:ascii="Times New Roman" w:hAnsi="Times New Roman"/>
          <w:i/>
          <w:w w:val="200"/>
          <w:lang w:val="es-ES_tradnl"/>
        </w:rPr>
        <w:t>()</w:t>
      </w:r>
      <w:r>
        <w:rPr>
          <w:rFonts w:ascii="Times New Roman" w:hAnsi="Times New Roman"/>
          <w:i/>
          <w:lang w:val="es-ES_tradnl"/>
        </w:rPr>
        <w:t>.</w:t>
      </w:r>
      <w:r>
        <w:rPr>
          <w:rFonts w:ascii="Times New Roman" w:hAnsi="Times New Roman"/>
          <w:lang w:val="es-ES_tradnl"/>
        </w:rPr>
        <w:t xml:space="preserve"> În pasul de preprocesare sunt, de asemenea, şterse comentariile.</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În cel de al doilea pas, codul C generat în primul pas este compilat şi se crează cod executabil. Fiecare cod executabil trebuie să conţină o funcţie numită </w:t>
      </w:r>
      <w:r>
        <w:rPr>
          <w:rFonts w:ascii="Times New Roman" w:hAnsi="Times New Roman"/>
          <w:i/>
          <w:lang w:val="es-ES_tradnl"/>
        </w:rPr>
        <w:t>main</w:t>
      </w:r>
      <w:r w:rsidR="00B57E41" w:rsidRPr="00B57E41">
        <w:rPr>
          <w:rFonts w:ascii="Times New Roman" w:hAnsi="Times New Roman"/>
          <w:i/>
          <w:w w:val="200"/>
          <w:lang w:val="es-ES_tradnl"/>
        </w:rPr>
        <w:t>()</w:t>
      </w:r>
      <w:r>
        <w:rPr>
          <w:rFonts w:ascii="Times New Roman" w:hAnsi="Times New Roman"/>
          <w:i/>
          <w:lang w:val="es-ES_tradnl"/>
        </w:rPr>
        <w:t>.</w:t>
      </w:r>
      <w:r>
        <w:rPr>
          <w:rFonts w:ascii="Times New Roman" w:hAnsi="Times New Roman"/>
          <w:lang w:val="es-ES_tradnl"/>
        </w:rPr>
        <w:t xml:space="preserve"> Această funcţie este apelată atunci când programul este pornit (adică lansat în execuţie). Acestă funcţie întoarce un întreg care reprezintă starea de ieşire a programului.</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Funcţia </w:t>
      </w:r>
      <w:r>
        <w:rPr>
          <w:rFonts w:ascii="Times New Roman" w:hAnsi="Times New Roman"/>
          <w:i/>
          <w:lang w:val="es-ES_tradnl"/>
        </w:rPr>
        <w:t>main</w:t>
      </w:r>
      <w:r w:rsidR="00B57E41" w:rsidRPr="00B57E41">
        <w:rPr>
          <w:rFonts w:ascii="Times New Roman" w:hAnsi="Times New Roman"/>
          <w:i/>
          <w:w w:val="200"/>
          <w:lang w:val="es-ES_tradnl"/>
        </w:rPr>
        <w:t>()</w:t>
      </w:r>
      <w:r>
        <w:rPr>
          <w:rFonts w:ascii="Times New Roman" w:hAnsi="Times New Roman"/>
          <w:i/>
          <w:lang w:val="es-ES_tradnl"/>
        </w:rPr>
        <w:t xml:space="preserve"> </w:t>
      </w:r>
      <w:r>
        <w:rPr>
          <w:rFonts w:ascii="Times New Roman" w:hAnsi="Times New Roman"/>
          <w:lang w:val="es-ES_tradnl"/>
        </w:rPr>
        <w:t>poate să aibă argumente care reprezintă argumentele din linia de comandă. Îi arătăm aici, dar nu vom explica felul cum pot fi utiliza</w:t>
      </w:r>
      <w:r>
        <w:rPr>
          <w:rFonts w:ascii="Times New Roman" w:hAnsi="Times New Roman"/>
          <w:lang w:val="ro-RO"/>
        </w:rPr>
        <w:t>ţi</w:t>
      </w:r>
      <w:r>
        <w:rPr>
          <w:rFonts w:ascii="Times New Roman" w:hAnsi="Times New Roman"/>
          <w:lang w:val="es-ES_tradnl"/>
        </w:rPr>
        <w:t xml:space="preserve">. Pentru astfel de explicaţii se pot consulta [2], [3]: </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lang w:val="es-ES_tradnl"/>
        </w:rPr>
      </w:pPr>
      <w:r>
        <w:rPr>
          <w:lang w:val="es-ES_tradnl"/>
        </w:rPr>
        <w:t xml:space="preserve"> #include &lt;stdio.h&gt;</w:t>
      </w:r>
    </w:p>
    <w:p w:rsidR="00B34D90" w:rsidRDefault="00B34D90">
      <w:pPr>
        <w:pStyle w:val="PlainText"/>
        <w:spacing w:line="360" w:lineRule="auto"/>
        <w:jc w:val="both"/>
      </w:pPr>
      <w:r>
        <w:rPr>
          <w:lang w:val="es-ES_tradnl"/>
        </w:rPr>
        <w:t xml:space="preserve"> </w:t>
      </w:r>
      <w:r>
        <w:t>int main(int argc, char *argv[]) {</w:t>
      </w:r>
    </w:p>
    <w:p w:rsidR="00B34D90" w:rsidRDefault="00B34D90">
      <w:pPr>
        <w:pStyle w:val="PlainText"/>
        <w:spacing w:line="360" w:lineRule="auto"/>
        <w:jc w:val="both"/>
      </w:pPr>
      <w:r>
        <w:lastRenderedPageBreak/>
        <w:t xml:space="preserve"> int ix;</w:t>
      </w:r>
    </w:p>
    <w:p w:rsidR="00B34D90" w:rsidRDefault="00B34D90">
      <w:pPr>
        <w:pStyle w:val="PlainText"/>
        <w:spacing w:line="360" w:lineRule="auto"/>
        <w:jc w:val="both"/>
      </w:pPr>
      <w:r>
        <w:t xml:space="preserve"> for (ix = 0; ix &lt; argc; ix++) </w:t>
      </w:r>
    </w:p>
    <w:p w:rsidR="00B34D90" w:rsidRDefault="00B34D90">
      <w:pPr>
        <w:pStyle w:val="PlainText"/>
        <w:spacing w:line="360" w:lineRule="auto"/>
        <w:jc w:val="both"/>
      </w:pPr>
      <w:r>
        <w:t xml:space="preserve"> printf("Argumentul meu nr. %d este %s\n", ix, argv[ix]);</w:t>
      </w:r>
    </w:p>
    <w:p w:rsidR="00B34D90" w:rsidRDefault="00B34D90">
      <w:pPr>
        <w:pStyle w:val="PlainText"/>
        <w:spacing w:line="360" w:lineRule="auto"/>
        <w:jc w:val="both"/>
      </w:pPr>
      <w:r>
        <w:t xml:space="preserve"> return 0;</w:t>
      </w:r>
    </w:p>
    <w:p w:rsidR="00B34D90" w:rsidRPr="00C94DCA" w:rsidRDefault="00B34D90">
      <w:pPr>
        <w:pStyle w:val="PlainText"/>
        <w:spacing w:line="360" w:lineRule="auto"/>
        <w:jc w:val="both"/>
      </w:pPr>
      <w:r>
        <w:t xml:space="preserve"> </w:t>
      </w:r>
      <w:r w:rsidRPr="00C94DCA">
        <w:t>} /* main */</w:t>
      </w:r>
    </w:p>
    <w:p w:rsidR="00B34D90" w:rsidRPr="00C94DCA" w:rsidRDefault="00B34D90">
      <w:pPr>
        <w:pStyle w:val="PlainText"/>
        <w:spacing w:line="360" w:lineRule="auto"/>
        <w:jc w:val="both"/>
        <w:rPr>
          <w:rFonts w:ascii="Times New Roman" w:hAnsi="Times New Roman"/>
        </w:rPr>
      </w:pPr>
    </w:p>
    <w:p w:rsidR="00B34D90" w:rsidRPr="00A51664" w:rsidRDefault="00B34D90" w:rsidP="00A51664">
      <w:pPr>
        <w:pStyle w:val="PlainText"/>
        <w:spacing w:line="360" w:lineRule="auto"/>
        <w:jc w:val="both"/>
        <w:rPr>
          <w:rFonts w:ascii="Times New Roman" w:hAnsi="Times New Roman"/>
        </w:rPr>
      </w:pPr>
      <w:r w:rsidRPr="00C94DCA">
        <w:rPr>
          <w:rFonts w:ascii="Times New Roman" w:hAnsi="Times New Roman"/>
        </w:rPr>
        <w:t xml:space="preserve"> Primul argument, </w:t>
      </w:r>
      <w:r w:rsidRPr="00C94DCA">
        <w:rPr>
          <w:rFonts w:ascii="Times New Roman" w:hAnsi="Times New Roman"/>
          <w:i/>
        </w:rPr>
        <w:t xml:space="preserve">argc </w:t>
      </w:r>
      <w:r w:rsidRPr="00C94DCA">
        <w:rPr>
          <w:rFonts w:ascii="Times New Roman" w:hAnsi="Times New Roman"/>
        </w:rPr>
        <w:t xml:space="preserve">întoarce numărul de argumente din linia de comandă. Argumentul al doilea, </w:t>
      </w:r>
      <w:r w:rsidRPr="00C94DCA">
        <w:rPr>
          <w:rFonts w:ascii="Times New Roman" w:hAnsi="Times New Roman"/>
          <w:i/>
        </w:rPr>
        <w:t xml:space="preserve">argv </w:t>
      </w:r>
      <w:r w:rsidRPr="00C94DCA">
        <w:rPr>
          <w:rFonts w:ascii="Times New Roman" w:hAnsi="Times New Roman"/>
        </w:rPr>
        <w:t xml:space="preserve">este un tablou de şiruri de caractere (reamintim că şirurile sunt reprezentate prin pointeri la caractere. Astfel, </w:t>
      </w:r>
      <w:r w:rsidRPr="00C94DCA">
        <w:rPr>
          <w:rFonts w:ascii="Times New Roman" w:hAnsi="Times New Roman"/>
          <w:i/>
        </w:rPr>
        <w:t xml:space="preserve">argv </w:t>
      </w:r>
      <w:r w:rsidRPr="00C94DCA">
        <w:rPr>
          <w:rFonts w:ascii="Times New Roman" w:hAnsi="Times New Roman"/>
        </w:rPr>
        <w:t>este un tablou de pointeri la caractere).</w:t>
      </w:r>
    </w:p>
    <w:p w:rsidR="00B34D90" w:rsidRPr="00A51664" w:rsidRDefault="00B34D90" w:rsidP="00FD4A6C">
      <w:pPr>
        <w:pStyle w:val="PlainText"/>
        <w:spacing w:before="120" w:after="120" w:line="360" w:lineRule="auto"/>
        <w:jc w:val="both"/>
        <w:rPr>
          <w:rFonts w:ascii="Times New Roman" w:hAnsi="Times New Roman"/>
          <w:b/>
          <w:sz w:val="36"/>
        </w:rPr>
      </w:pPr>
      <w:r w:rsidRPr="00C94DCA">
        <w:rPr>
          <w:rFonts w:ascii="Times New Roman" w:hAnsi="Times New Roman"/>
          <w:b/>
          <w:sz w:val="36"/>
        </w:rPr>
        <w:t>6.2.2 De la C la C++</w:t>
      </w:r>
    </w:p>
    <w:p w:rsidR="00B34D90" w:rsidRPr="00C94DCA" w:rsidRDefault="00B34D90" w:rsidP="0080613A">
      <w:pPr>
        <w:pStyle w:val="PlainText"/>
        <w:spacing w:line="360" w:lineRule="auto"/>
        <w:jc w:val="both"/>
        <w:rPr>
          <w:rFonts w:ascii="Times New Roman" w:hAnsi="Times New Roman"/>
        </w:rPr>
      </w:pPr>
      <w:r w:rsidRPr="00C94DCA">
        <w:rPr>
          <w:rFonts w:ascii="Times New Roman" w:hAnsi="Times New Roman"/>
        </w:rPr>
        <w:t xml:space="preserve"> Această secţiune prezintă mai întâi unele incompatibilităţi între limbajele C şi C++, apoi extensiile limbajului C care au fost introduse de C++. De asemenea sunt arătate conceptele orientate pe obiecte şi implementarea lor. </w:t>
      </w:r>
    </w:p>
    <w:p w:rsidR="00B34D90" w:rsidRPr="0080613A" w:rsidRDefault="00B34D90" w:rsidP="0080613A">
      <w:pPr>
        <w:pStyle w:val="PlainText"/>
        <w:spacing w:before="120" w:after="120" w:line="360" w:lineRule="auto"/>
        <w:jc w:val="both"/>
        <w:rPr>
          <w:rFonts w:ascii="Times New Roman" w:hAnsi="Times New Roman"/>
          <w:b/>
          <w:sz w:val="32"/>
          <w:lang w:val="it-IT"/>
        </w:rPr>
      </w:pPr>
      <w:r w:rsidRPr="0080613A">
        <w:rPr>
          <w:rFonts w:ascii="Times New Roman" w:hAnsi="Times New Roman"/>
          <w:b/>
          <w:sz w:val="32"/>
          <w:lang w:val="it-IT"/>
        </w:rPr>
        <w:t>6.2.2.1 Incompatibilităţi între limbajele C şi C++</w:t>
      </w:r>
    </w:p>
    <w:p w:rsidR="00B34D90" w:rsidRPr="00C94DCA" w:rsidRDefault="00B34D90">
      <w:pPr>
        <w:spacing w:line="360" w:lineRule="auto"/>
        <w:jc w:val="both"/>
        <w:rPr>
          <w:lang w:val="it-IT"/>
        </w:rPr>
      </w:pPr>
      <w:r>
        <w:rPr>
          <w:lang w:val="ro-RO"/>
        </w:rPr>
        <w:t>Deşi C</w:t>
      </w:r>
      <w:r>
        <w:t xml:space="preserve">++ </w:t>
      </w:r>
      <w:r>
        <w:rPr>
          <w:lang w:val="ro-RO"/>
        </w:rPr>
        <w:t>a fost conceput ca extensie a limbajului C, există construcţii în C care nu sunt admise sau sunt interpretate diferit în C</w:t>
      </w:r>
      <w:r>
        <w:t xml:space="preserve">++. </w:t>
      </w:r>
      <w:r w:rsidRPr="00C94DCA">
        <w:rPr>
          <w:lang w:val="it-IT"/>
        </w:rPr>
        <w:t xml:space="preserve">Numim aceste diferenţe între cele două limbaje </w:t>
      </w:r>
      <w:r w:rsidRPr="00C94DCA">
        <w:rPr>
          <w:b/>
          <w:lang w:val="it-IT"/>
        </w:rPr>
        <w:t>incompatibilităţi.</w:t>
      </w:r>
      <w:r w:rsidRPr="00C94DCA">
        <w:rPr>
          <w:lang w:val="it-IT"/>
        </w:rPr>
        <w:t xml:space="preserve"> Prezentăm mai jos pe scurt pe cele mai importante dintre ele.</w:t>
      </w:r>
    </w:p>
    <w:p w:rsidR="00B34D90" w:rsidRDefault="00B34D90">
      <w:pPr>
        <w:numPr>
          <w:ilvl w:val="0"/>
          <w:numId w:val="3"/>
        </w:numPr>
        <w:tabs>
          <w:tab w:val="left" w:pos="360"/>
        </w:tabs>
        <w:spacing w:line="360" w:lineRule="auto"/>
        <w:jc w:val="both"/>
        <w:rPr>
          <w:lang w:val="es-ES_tradnl"/>
        </w:rPr>
      </w:pPr>
      <w:r w:rsidRPr="00C94DCA">
        <w:rPr>
          <w:lang w:val="fr-FR"/>
        </w:rPr>
        <w:t xml:space="preserve">Constantele caracter  (caracter cuprins între apostrofuri) au în C tipul </w:t>
      </w:r>
      <w:r w:rsidRPr="00C94DCA">
        <w:rPr>
          <w:b/>
          <w:lang w:val="fr-FR"/>
        </w:rPr>
        <w:t>int</w:t>
      </w:r>
      <w:r w:rsidRPr="00C94DCA">
        <w:rPr>
          <w:lang w:val="fr-FR"/>
        </w:rPr>
        <w:t xml:space="preserve">, iar </w:t>
      </w:r>
      <w:r>
        <w:rPr>
          <w:lang w:val="ro-RO"/>
        </w:rPr>
        <w:t>î</w:t>
      </w:r>
      <w:r w:rsidRPr="00C94DCA">
        <w:rPr>
          <w:lang w:val="fr-FR"/>
        </w:rPr>
        <w:t xml:space="preserve">n C++ au tipul </w:t>
      </w:r>
      <w:r w:rsidRPr="00C94DCA">
        <w:rPr>
          <w:b/>
          <w:lang w:val="fr-FR"/>
        </w:rPr>
        <w:t>char</w:t>
      </w:r>
      <w:r w:rsidRPr="00C94DCA">
        <w:rPr>
          <w:lang w:val="fr-FR"/>
        </w:rPr>
        <w:t xml:space="preserve"> şi sunt reprezentate pe un octet. </w:t>
      </w:r>
      <w:r>
        <w:rPr>
          <w:lang w:val="es-ES_tradnl"/>
        </w:rPr>
        <w:t xml:space="preserve">Prin urmare, </w:t>
      </w:r>
    </w:p>
    <w:p w:rsidR="00B34D90" w:rsidRDefault="00B34D90">
      <w:pPr>
        <w:spacing w:line="360" w:lineRule="auto"/>
        <w:jc w:val="both"/>
        <w:rPr>
          <w:lang w:val="es-ES_tradnl"/>
        </w:rPr>
      </w:pPr>
    </w:p>
    <w:p w:rsidR="00B34D90" w:rsidRDefault="00B34D90">
      <w:pPr>
        <w:spacing w:line="360" w:lineRule="auto"/>
        <w:jc w:val="both"/>
        <w:rPr>
          <w:rFonts w:ascii="Courier New" w:hAnsi="Courier New"/>
          <w:lang w:val="es-ES_tradnl"/>
        </w:rPr>
      </w:pPr>
      <w:r>
        <w:rPr>
          <w:lang w:val="es-ES_tradnl"/>
        </w:rPr>
        <w:t xml:space="preserve"> </w:t>
      </w:r>
      <w:r>
        <w:rPr>
          <w:rFonts w:ascii="Courier New" w:hAnsi="Courier New"/>
          <w:lang w:val="es-ES_tradnl"/>
        </w:rPr>
        <w:t>sizeof('a')</w:t>
      </w:r>
    </w:p>
    <w:p w:rsidR="00B34D90" w:rsidRDefault="00B34D90">
      <w:pPr>
        <w:spacing w:line="360" w:lineRule="auto"/>
        <w:jc w:val="both"/>
        <w:rPr>
          <w:rFonts w:ascii="Courier New" w:hAnsi="Courier New"/>
          <w:lang w:val="es-ES_tradnl"/>
        </w:rPr>
      </w:pPr>
    </w:p>
    <w:p w:rsidR="00B34D90" w:rsidRDefault="00B34D90">
      <w:pPr>
        <w:spacing w:line="360" w:lineRule="auto"/>
        <w:jc w:val="both"/>
        <w:rPr>
          <w:lang w:val="es-ES_tradnl"/>
        </w:rPr>
      </w:pPr>
      <w:r>
        <w:rPr>
          <w:lang w:val="es-ES_tradnl"/>
        </w:rPr>
        <w:t>are</w:t>
      </w:r>
      <w:r>
        <w:rPr>
          <w:lang w:val="ro-RO"/>
        </w:rPr>
        <w:t xml:space="preserve"> în C valoarea 2, în implementarea Borland C++, respectiv valoarea 4 în implementarea Unix, iar în C</w:t>
      </w:r>
      <w:r>
        <w:rPr>
          <w:lang w:val="es-ES_tradnl"/>
        </w:rPr>
        <w:t>++ are valoarea 1 în ambele implementări.</w:t>
      </w:r>
    </w:p>
    <w:p w:rsidR="00B34D90" w:rsidRDefault="00B34D90">
      <w:pPr>
        <w:spacing w:line="360" w:lineRule="auto"/>
        <w:jc w:val="both"/>
        <w:rPr>
          <w:lang w:val="es-ES_tradnl"/>
        </w:rPr>
      </w:pPr>
    </w:p>
    <w:p w:rsidR="00B34D90" w:rsidRDefault="00B34D90">
      <w:pPr>
        <w:numPr>
          <w:ilvl w:val="0"/>
          <w:numId w:val="3"/>
        </w:numPr>
        <w:tabs>
          <w:tab w:val="left" w:pos="360"/>
        </w:tabs>
        <w:spacing w:line="360" w:lineRule="auto"/>
        <w:jc w:val="both"/>
      </w:pPr>
      <w:r>
        <w:rPr>
          <w:lang w:val="es-ES_tradnl"/>
        </w:rPr>
        <w:t xml:space="preserve">În C++ un salt cu instrucţiunea goto nu poate trece peste o declaraţie cu iniţializare decât dacă trece peste întregul bloc al declaraţiei. </w:t>
      </w:r>
      <w:r>
        <w:t>De exemplu, programul</w:t>
      </w:r>
    </w:p>
    <w:p w:rsidR="00B34D90" w:rsidRDefault="00B34D90">
      <w:pPr>
        <w:spacing w:line="360" w:lineRule="auto"/>
        <w:jc w:val="both"/>
      </w:pPr>
    </w:p>
    <w:p w:rsidR="00B34D90" w:rsidRDefault="00B34D90">
      <w:pPr>
        <w:pStyle w:val="PlainText"/>
        <w:spacing w:line="360" w:lineRule="auto"/>
        <w:jc w:val="both"/>
        <w:rPr>
          <w:lang w:val="es-ES_tradnl"/>
        </w:rPr>
      </w:pPr>
      <w:r>
        <w:rPr>
          <w:lang w:val="es-ES_tradnl"/>
        </w:rPr>
        <w:t>/* In C este permis, dar in C++ nu este permis saltul peste o</w:t>
      </w:r>
    </w:p>
    <w:p w:rsidR="00B34D90" w:rsidRDefault="00B34D90">
      <w:pPr>
        <w:pStyle w:val="PlainText"/>
        <w:spacing w:line="360" w:lineRule="auto"/>
        <w:jc w:val="both"/>
        <w:rPr>
          <w:lang w:val="es-ES_tradnl"/>
        </w:rPr>
      </w:pPr>
      <w:r>
        <w:rPr>
          <w:lang w:val="es-ES_tradnl"/>
        </w:rPr>
        <w:t xml:space="preserve"> declaratie cu initializare daca nu se face peste intregul bloc</w:t>
      </w:r>
    </w:p>
    <w:p w:rsidR="00B34D90" w:rsidRDefault="00B34D90">
      <w:pPr>
        <w:pStyle w:val="PlainText"/>
        <w:spacing w:line="360" w:lineRule="auto"/>
        <w:jc w:val="both"/>
      </w:pPr>
      <w:r>
        <w:rPr>
          <w:lang w:val="es-ES_tradnl"/>
        </w:rPr>
        <w:lastRenderedPageBreak/>
        <w:t xml:space="preserve"> </w:t>
      </w:r>
      <w:r>
        <w:t>care o contine.*/</w:t>
      </w:r>
    </w:p>
    <w:p w:rsidR="00B34D90" w:rsidRDefault="00B34D90">
      <w:pPr>
        <w:pStyle w:val="PlainText"/>
        <w:spacing w:line="360" w:lineRule="auto"/>
        <w:jc w:val="both"/>
      </w:pPr>
      <w:r>
        <w:t>#include &lt;stdio.h&gt;</w:t>
      </w:r>
    </w:p>
    <w:p w:rsidR="00B34D90" w:rsidRDefault="00B34D90">
      <w:pPr>
        <w:pStyle w:val="PlainText"/>
        <w:spacing w:line="360" w:lineRule="auto"/>
        <w:jc w:val="both"/>
      </w:pPr>
      <w:r>
        <w:t>void main(void)</w:t>
      </w:r>
    </w:p>
    <w:p w:rsidR="00B34D90" w:rsidRDefault="00B34D90">
      <w:pPr>
        <w:pStyle w:val="PlainText"/>
        <w:spacing w:line="360" w:lineRule="auto"/>
        <w:jc w:val="both"/>
      </w:pPr>
      <w:r>
        <w:t>{ int a;</w:t>
      </w:r>
    </w:p>
    <w:p w:rsidR="00B34D90" w:rsidRDefault="00B34D90">
      <w:pPr>
        <w:pStyle w:val="PlainText"/>
        <w:spacing w:line="360" w:lineRule="auto"/>
        <w:jc w:val="both"/>
      </w:pPr>
      <w:r>
        <w:t xml:space="preserve"> printf("a="); scanf("%d", &amp;a); </w:t>
      </w:r>
    </w:p>
    <w:p w:rsidR="00B34D90" w:rsidRDefault="00B34D90">
      <w:pPr>
        <w:pStyle w:val="PlainText"/>
        <w:spacing w:line="360" w:lineRule="auto"/>
        <w:jc w:val="both"/>
      </w:pPr>
      <w:r>
        <w:t xml:space="preserve"> if (a&gt;10) goto et; // eticheta din blocul interior</w:t>
      </w:r>
    </w:p>
    <w:p w:rsidR="00B34D90" w:rsidRDefault="00B34D90">
      <w:pPr>
        <w:pStyle w:val="PlainText"/>
        <w:spacing w:line="360" w:lineRule="auto"/>
        <w:jc w:val="both"/>
      </w:pPr>
      <w:r>
        <w:t xml:space="preserve"> { int b=10; </w:t>
      </w:r>
    </w:p>
    <w:p w:rsidR="00B34D90" w:rsidRDefault="00B34D90">
      <w:pPr>
        <w:pStyle w:val="PlainText"/>
        <w:spacing w:line="360" w:lineRule="auto"/>
        <w:jc w:val="both"/>
      </w:pPr>
      <w:r>
        <w:t xml:space="preserve"> printf("b="); scanf("%d", &amp;b); a+= b; </w:t>
      </w:r>
    </w:p>
    <w:p w:rsidR="00B34D90" w:rsidRDefault="00B34D90">
      <w:pPr>
        <w:pStyle w:val="PlainText"/>
        <w:spacing w:line="360" w:lineRule="auto"/>
        <w:jc w:val="both"/>
      </w:pPr>
      <w:r>
        <w:t xml:space="preserve"> et: printf("a=%d b=%d\n", a, b);</w:t>
      </w:r>
    </w:p>
    <w:p w:rsidR="00B34D90" w:rsidRDefault="00B34D90">
      <w:pPr>
        <w:pStyle w:val="PlainText"/>
        <w:spacing w:line="360" w:lineRule="auto"/>
        <w:jc w:val="both"/>
        <w:rPr>
          <w:lang w:val="es-ES_tradnl"/>
        </w:rPr>
      </w:pPr>
      <w:r>
        <w:t xml:space="preserve"> </w:t>
      </w:r>
      <w:r>
        <w:rPr>
          <w:lang w:val="es-ES_tradnl"/>
        </w:rPr>
        <w:t>}</w:t>
      </w:r>
    </w:p>
    <w:p w:rsidR="00B34D90" w:rsidRDefault="00B34D90">
      <w:pPr>
        <w:pStyle w:val="PlainText"/>
        <w:spacing w:line="360" w:lineRule="auto"/>
        <w:jc w:val="both"/>
        <w:rPr>
          <w:lang w:val="es-ES_tradnl"/>
        </w:rPr>
      </w:pPr>
      <w:r>
        <w:rPr>
          <w:lang w:val="es-ES_tradnl"/>
        </w:rPr>
        <w:t>}</w:t>
      </w:r>
    </w:p>
    <w:p w:rsidR="00B34D90" w:rsidRDefault="00B34D90">
      <w:pPr>
        <w:spacing w:line="360" w:lineRule="auto"/>
        <w:ind w:left="360"/>
        <w:jc w:val="both"/>
        <w:rPr>
          <w:lang w:val="es-ES_tradnl"/>
        </w:rPr>
      </w:pPr>
    </w:p>
    <w:p w:rsidR="00B34D90" w:rsidRDefault="00B34D90">
      <w:pPr>
        <w:spacing w:line="360" w:lineRule="auto"/>
        <w:ind w:left="360"/>
        <w:jc w:val="both"/>
        <w:rPr>
          <w:lang w:val="es-ES_tradnl"/>
        </w:rPr>
      </w:pPr>
    </w:p>
    <w:p w:rsidR="00B34D90" w:rsidRDefault="00B34D90">
      <w:pPr>
        <w:spacing w:line="360" w:lineRule="auto"/>
        <w:ind w:left="360"/>
        <w:jc w:val="both"/>
        <w:rPr>
          <w:lang w:val="es-ES_tradnl"/>
        </w:rPr>
      </w:pPr>
      <w:r>
        <w:rPr>
          <w:lang w:val="es-ES_tradnl"/>
        </w:rPr>
        <w:t xml:space="preserve">este corect în C, dar nu este corect în C++, deoarece instrucţiunea </w:t>
      </w:r>
      <w:r>
        <w:rPr>
          <w:b/>
          <w:lang w:val="es-ES_tradnl"/>
        </w:rPr>
        <w:t>goto</w:t>
      </w:r>
      <w:r>
        <w:rPr>
          <w:lang w:val="es-ES_tradnl"/>
        </w:rPr>
        <w:t xml:space="preserve"> trece peste declaraţia cu iniţializare din blocul interior, fără a trece peste tot acest bloc.</w:t>
      </w:r>
    </w:p>
    <w:p w:rsidR="00B34D90" w:rsidRDefault="00B34D90">
      <w:pPr>
        <w:numPr>
          <w:ilvl w:val="0"/>
          <w:numId w:val="3"/>
        </w:numPr>
        <w:tabs>
          <w:tab w:val="left" w:pos="360"/>
        </w:tabs>
        <w:spacing w:line="360" w:lineRule="auto"/>
        <w:jc w:val="both"/>
      </w:pPr>
      <w:r>
        <w:rPr>
          <w:lang w:val="es-ES_tradnl"/>
        </w:rPr>
        <w:t xml:space="preserve">C++ admite numai conversia de tip de la un pointer de un tip oarecare la tipul </w:t>
      </w:r>
      <w:r>
        <w:rPr>
          <w:b/>
          <w:lang w:val="es-ES_tradnl"/>
        </w:rPr>
        <w:t xml:space="preserve">void, nu </w:t>
      </w:r>
      <w:r>
        <w:rPr>
          <w:lang w:val="ro-RO"/>
        </w:rPr>
        <w:t>şi conversia în sens invers, spre deosebire de C. În C</w:t>
      </w:r>
      <w:r>
        <w:rPr>
          <w:lang w:val="es-ES_tradnl"/>
        </w:rPr>
        <w:t xml:space="preserve">++ conversia în sens invers se poate face numai cu operatorul de conversie explicită (notat </w:t>
      </w:r>
      <w:r>
        <w:rPr>
          <w:b/>
          <w:lang w:val="es-ES_tradnl"/>
        </w:rPr>
        <w:t>(</w:t>
      </w:r>
      <w:r>
        <w:rPr>
          <w:i/>
          <w:lang w:val="es-ES_tradnl"/>
        </w:rPr>
        <w:t>tip</w:t>
      </w:r>
      <w:r>
        <w:rPr>
          <w:b/>
          <w:lang w:val="es-ES_tradnl"/>
        </w:rPr>
        <w:t>)</w:t>
      </w:r>
      <w:r>
        <w:rPr>
          <w:lang w:val="es-ES_tradnl"/>
        </w:rPr>
        <w:t xml:space="preserve"> ). </w:t>
      </w:r>
      <w:r>
        <w:t>Dăm câteva exemple:</w:t>
      </w:r>
    </w:p>
    <w:p w:rsidR="00B34D90" w:rsidRDefault="00B34D90">
      <w:pPr>
        <w:spacing w:line="360" w:lineRule="auto"/>
        <w:jc w:val="both"/>
      </w:pPr>
    </w:p>
    <w:p w:rsidR="00B34D90" w:rsidRDefault="00B34D90">
      <w:pPr>
        <w:pStyle w:val="PlainText"/>
        <w:spacing w:line="360" w:lineRule="auto"/>
        <w:jc w:val="both"/>
      </w:pPr>
      <w:r>
        <w:t xml:space="preserve"> void* pv;</w:t>
      </w:r>
    </w:p>
    <w:p w:rsidR="00B34D90" w:rsidRDefault="00B34D90">
      <w:pPr>
        <w:pStyle w:val="PlainText"/>
        <w:spacing w:line="360" w:lineRule="auto"/>
        <w:jc w:val="both"/>
      </w:pPr>
      <w:r>
        <w:t xml:space="preserve"> int* pi;</w:t>
      </w:r>
    </w:p>
    <w:p w:rsidR="00B34D90" w:rsidRDefault="00B34D90">
      <w:pPr>
        <w:pStyle w:val="PlainText"/>
        <w:spacing w:line="360" w:lineRule="auto"/>
        <w:jc w:val="both"/>
      </w:pPr>
      <w:r>
        <w:t xml:space="preserve"> pv=pi; /*corect in C si in C++*/</w:t>
      </w:r>
    </w:p>
    <w:p w:rsidR="00B34D90" w:rsidRDefault="00B34D90">
      <w:pPr>
        <w:pStyle w:val="PlainText"/>
        <w:spacing w:line="360" w:lineRule="auto"/>
        <w:jc w:val="both"/>
      </w:pPr>
      <w:r>
        <w:t xml:space="preserve"> pi=pv; /*corect in C, incorect in C++ */</w:t>
      </w:r>
    </w:p>
    <w:p w:rsidR="00B34D90" w:rsidRPr="00C94DCA" w:rsidRDefault="00B34D90">
      <w:pPr>
        <w:pStyle w:val="PlainText"/>
        <w:spacing w:line="360" w:lineRule="auto"/>
        <w:jc w:val="both"/>
        <w:rPr>
          <w:lang w:val="it-IT"/>
        </w:rPr>
      </w:pPr>
      <w:r>
        <w:t xml:space="preserve"> </w:t>
      </w:r>
      <w:r w:rsidRPr="00C94DCA">
        <w:rPr>
          <w:lang w:val="it-IT"/>
        </w:rPr>
        <w:t>pi=(int*)pv; /* corect in C si in C++ */</w:t>
      </w:r>
    </w:p>
    <w:p w:rsidR="00B34D90" w:rsidRPr="00C94DCA" w:rsidRDefault="00B34D90">
      <w:pPr>
        <w:pStyle w:val="PlainText"/>
        <w:spacing w:line="360" w:lineRule="auto"/>
        <w:jc w:val="both"/>
        <w:rPr>
          <w:lang w:val="it-IT"/>
        </w:rPr>
      </w:pPr>
    </w:p>
    <w:p w:rsidR="00B34D90" w:rsidRDefault="00B34D90">
      <w:pPr>
        <w:numPr>
          <w:ilvl w:val="0"/>
          <w:numId w:val="3"/>
        </w:numPr>
        <w:tabs>
          <w:tab w:val="left" w:pos="360"/>
        </w:tabs>
        <w:spacing w:line="360" w:lineRule="auto"/>
        <w:jc w:val="both"/>
        <w:rPr>
          <w:lang w:val="ro-RO"/>
        </w:rPr>
      </w:pPr>
      <w:r>
        <w:rPr>
          <w:lang w:val="ro-RO"/>
        </w:rPr>
        <w:t>În C</w:t>
      </w:r>
      <w:r w:rsidRPr="00C94DCA">
        <w:rPr>
          <w:lang w:val="it-IT"/>
        </w:rPr>
        <w:t>++ este oblgatorie existenţa prototipului sau a definiţiei unei funcţii înaintea apelării sale şi se accept</w:t>
      </w:r>
      <w:r>
        <w:rPr>
          <w:lang w:val="ro-RO"/>
        </w:rPr>
        <w:t>ă numai prototipuri de funcţii în care se specifică lista argumentelor. Prin urmare, inexistenţa listei de argumente în prototip este interpretată în C</w:t>
      </w:r>
      <w:r w:rsidRPr="00C94DCA">
        <w:rPr>
          <w:lang w:val="ro-RO"/>
        </w:rPr>
        <w:t>++ ca o declara</w:t>
      </w:r>
      <w:r>
        <w:rPr>
          <w:lang w:val="ro-RO"/>
        </w:rPr>
        <w:t>ţ</w:t>
      </w:r>
      <w:r w:rsidRPr="00C94DCA">
        <w:rPr>
          <w:lang w:val="ro-RO"/>
        </w:rPr>
        <w:t>ie de func</w:t>
      </w:r>
      <w:r>
        <w:rPr>
          <w:lang w:val="ro-RO"/>
        </w:rPr>
        <w:t>ţ</w:t>
      </w:r>
      <w:r w:rsidRPr="00C94DCA">
        <w:rPr>
          <w:lang w:val="ro-RO"/>
        </w:rPr>
        <w:t>ie f</w:t>
      </w:r>
      <w:r>
        <w:rPr>
          <w:lang w:val="ro-RO"/>
        </w:rPr>
        <w:t>ără</w:t>
      </w:r>
      <w:r w:rsidRPr="00C94DCA">
        <w:rPr>
          <w:lang w:val="ro-RO"/>
        </w:rPr>
        <w:t xml:space="preserve"> argumente, nefiind necesar ca lista s</w:t>
      </w:r>
      <w:r>
        <w:rPr>
          <w:lang w:val="ro-RO"/>
        </w:rPr>
        <w:t>ă fie înlocuită cu cuvântul</w:t>
      </w:r>
      <w:r w:rsidRPr="00C94DCA">
        <w:rPr>
          <w:lang w:val="ro-RO"/>
        </w:rPr>
        <w:t xml:space="preserve"> cheie</w:t>
      </w:r>
      <w:r w:rsidRPr="00C94DCA">
        <w:rPr>
          <w:b/>
          <w:lang w:val="ro-RO"/>
        </w:rPr>
        <w:t xml:space="preserve"> void</w:t>
      </w:r>
      <w:r w:rsidRPr="00C94DCA">
        <w:rPr>
          <w:lang w:val="ro-RO"/>
        </w:rPr>
        <w:t xml:space="preserve">. </w:t>
      </w:r>
      <w:r>
        <w:rPr>
          <w:lang w:val="ro-RO"/>
        </w:rPr>
        <w:t xml:space="preserve">În C se pot specifica argumente efective la apelarea unei funcţii al cărei prototip nu specifică argumente, fiind necesar, pentru ca lista argumentelor să fie considerată vidă, să se specifice </w:t>
      </w:r>
      <w:r w:rsidRPr="00C94DCA">
        <w:rPr>
          <w:b/>
          <w:lang w:val="ro-RO"/>
        </w:rPr>
        <w:t>void</w:t>
      </w:r>
      <w:r>
        <w:rPr>
          <w:lang w:val="ro-RO"/>
        </w:rPr>
        <w:t xml:space="preserve"> explicit în prototip.</w:t>
      </w:r>
    </w:p>
    <w:p w:rsidR="00B34D90" w:rsidRDefault="00B34D90">
      <w:pPr>
        <w:numPr>
          <w:ilvl w:val="0"/>
          <w:numId w:val="3"/>
        </w:numPr>
        <w:tabs>
          <w:tab w:val="left" w:pos="360"/>
        </w:tabs>
        <w:spacing w:line="360" w:lineRule="auto"/>
        <w:jc w:val="both"/>
        <w:rPr>
          <w:lang w:val="es-ES_tradnl"/>
        </w:rPr>
      </w:pPr>
      <w:r>
        <w:rPr>
          <w:lang w:val="ro-RO"/>
        </w:rPr>
        <w:t xml:space="preserve">Limbajul C permite ca funcţia </w:t>
      </w:r>
      <w:r>
        <w:rPr>
          <w:i/>
          <w:lang w:val="ro-RO"/>
        </w:rPr>
        <w:t>main</w:t>
      </w:r>
      <w:r w:rsidR="00B57E41" w:rsidRPr="00B57E41">
        <w:rPr>
          <w:i/>
          <w:w w:val="200"/>
          <w:lang w:val="ro-RO"/>
        </w:rPr>
        <w:t>()</w:t>
      </w:r>
      <w:r>
        <w:rPr>
          <w:lang w:val="ro-RO"/>
        </w:rPr>
        <w:t xml:space="preserve"> să fie apelată de o altă funcţie şi chiar de ea însăşi, dar în C</w:t>
      </w:r>
      <w:r w:rsidRPr="00C94DCA">
        <w:rPr>
          <w:lang w:val="ro-RO"/>
        </w:rPr>
        <w:t xml:space="preserve">++ </w:t>
      </w:r>
      <w:r w:rsidRPr="00C94DCA">
        <w:rPr>
          <w:lang w:val="ro-RO"/>
        </w:rPr>
        <w:lastRenderedPageBreak/>
        <w:t xml:space="preserve">acest lucru este interzis. </w:t>
      </w:r>
      <w:r>
        <w:rPr>
          <w:lang w:val="es-ES_tradnl"/>
        </w:rPr>
        <w:t xml:space="preserve">Dăm mai jos două exemple de programe: unul în care funcţia </w:t>
      </w:r>
      <w:r>
        <w:rPr>
          <w:i/>
          <w:lang w:val="es-ES_tradnl"/>
        </w:rPr>
        <w:t>main</w:t>
      </w:r>
      <w:r w:rsidR="00B57E41" w:rsidRPr="00B57E41">
        <w:rPr>
          <w:i/>
          <w:w w:val="200"/>
          <w:lang w:val="es-ES_tradnl"/>
        </w:rPr>
        <w:t>()</w:t>
      </w:r>
      <w:r>
        <w:rPr>
          <w:i/>
          <w:lang w:val="es-ES_tradnl"/>
        </w:rPr>
        <w:t xml:space="preserve"> </w:t>
      </w:r>
      <w:r>
        <w:rPr>
          <w:lang w:val="es-ES_tradnl"/>
        </w:rPr>
        <w:t>este apelată de altă funcţie</w:t>
      </w:r>
    </w:p>
    <w:p w:rsidR="00B34D90" w:rsidRDefault="00B34D90">
      <w:pPr>
        <w:spacing w:line="360" w:lineRule="auto"/>
        <w:jc w:val="both"/>
        <w:rPr>
          <w:lang w:val="es-ES_tradnl"/>
        </w:rPr>
      </w:pPr>
    </w:p>
    <w:p w:rsidR="00B34D90" w:rsidRDefault="00B34D90">
      <w:pPr>
        <w:pStyle w:val="PlainText"/>
        <w:spacing w:line="360" w:lineRule="auto"/>
        <w:jc w:val="both"/>
      </w:pPr>
      <w:r>
        <w:rPr>
          <w:lang w:val="es-ES_tradnl"/>
        </w:rPr>
        <w:t xml:space="preserve"> /* In C functia main() poate fi apelata de alta functie (apel recursiv indirect). </w:t>
      </w:r>
      <w:r>
        <w:t>In C++ acest lucru este interzis. */</w:t>
      </w:r>
    </w:p>
    <w:p w:rsidR="00B34D90" w:rsidRDefault="00B34D90">
      <w:pPr>
        <w:pStyle w:val="PlainText"/>
        <w:spacing w:line="360" w:lineRule="auto"/>
        <w:jc w:val="both"/>
      </w:pPr>
      <w:r>
        <w:t>#include&lt;stdio.h&gt;</w:t>
      </w:r>
    </w:p>
    <w:p w:rsidR="00B34D90" w:rsidRDefault="00B34D90">
      <w:pPr>
        <w:pStyle w:val="PlainText"/>
        <w:spacing w:line="360" w:lineRule="auto"/>
        <w:jc w:val="both"/>
      </w:pPr>
      <w:r>
        <w:t>#include&lt;conio.h&gt;</w:t>
      </w:r>
    </w:p>
    <w:p w:rsidR="00B34D90" w:rsidRDefault="00B34D90">
      <w:pPr>
        <w:pStyle w:val="PlainText"/>
        <w:spacing w:line="360" w:lineRule="auto"/>
        <w:jc w:val="both"/>
      </w:pPr>
      <w:r>
        <w:t>#include&lt;process.h&gt;</w:t>
      </w:r>
    </w:p>
    <w:p w:rsidR="00B34D90" w:rsidRDefault="00B34D90">
      <w:pPr>
        <w:pStyle w:val="PlainText"/>
        <w:spacing w:line="360" w:lineRule="auto"/>
        <w:jc w:val="both"/>
      </w:pPr>
      <w:r>
        <w:t>#include&lt;stdlib.h&gt;</w:t>
      </w:r>
    </w:p>
    <w:p w:rsidR="00B34D90" w:rsidRDefault="00B34D90">
      <w:pPr>
        <w:pStyle w:val="PlainText"/>
        <w:spacing w:line="360" w:lineRule="auto"/>
        <w:jc w:val="both"/>
      </w:pPr>
      <w:r>
        <w:t>int a=10;</w:t>
      </w:r>
    </w:p>
    <w:p w:rsidR="00B34D90" w:rsidRDefault="00B34D90">
      <w:pPr>
        <w:pStyle w:val="PlainText"/>
        <w:spacing w:line="360" w:lineRule="auto"/>
        <w:jc w:val="both"/>
      </w:pPr>
      <w:r>
        <w:t>void main(void);</w:t>
      </w:r>
    </w:p>
    <w:p w:rsidR="00B34D90" w:rsidRDefault="00B34D90">
      <w:pPr>
        <w:pStyle w:val="PlainText"/>
        <w:spacing w:line="360" w:lineRule="auto"/>
        <w:jc w:val="both"/>
      </w:pPr>
      <w:r>
        <w:t>void f(void) { a--; main();}</w:t>
      </w:r>
    </w:p>
    <w:p w:rsidR="00B34D90" w:rsidRDefault="00B34D90">
      <w:pPr>
        <w:pStyle w:val="PlainText"/>
        <w:spacing w:line="360" w:lineRule="auto"/>
        <w:jc w:val="both"/>
      </w:pPr>
      <w:r>
        <w:t>void main(void)</w:t>
      </w:r>
    </w:p>
    <w:p w:rsidR="00B34D90" w:rsidRDefault="00B34D90">
      <w:pPr>
        <w:pStyle w:val="PlainText"/>
        <w:spacing w:line="360" w:lineRule="auto"/>
        <w:jc w:val="both"/>
      </w:pPr>
      <w:r>
        <w:t>{</w:t>
      </w:r>
    </w:p>
    <w:p w:rsidR="00B34D90" w:rsidRDefault="00B34D90">
      <w:pPr>
        <w:pStyle w:val="PlainText"/>
        <w:spacing w:line="360" w:lineRule="auto"/>
        <w:jc w:val="both"/>
      </w:pPr>
      <w:r>
        <w:t xml:space="preserve"> if (a) {printf("\na=%d ", a); f();} else exit(getch());</w:t>
      </w:r>
    </w:p>
    <w:p w:rsidR="00B34D90" w:rsidRDefault="00B34D90">
      <w:pPr>
        <w:pStyle w:val="PlainText"/>
        <w:spacing w:line="360" w:lineRule="auto"/>
        <w:jc w:val="both"/>
        <w:rPr>
          <w:lang w:val="es-ES_tradnl"/>
        </w:rPr>
      </w:pPr>
      <w:r>
        <w:rPr>
          <w:lang w:val="es-ES_tradnl"/>
        </w:rPr>
        <w:t>}</w:t>
      </w:r>
    </w:p>
    <w:p w:rsidR="00B34D90" w:rsidRDefault="00B34D90">
      <w:pPr>
        <w:spacing w:line="360" w:lineRule="auto"/>
        <w:jc w:val="both"/>
        <w:rPr>
          <w:lang w:val="es-ES_tradnl"/>
        </w:rPr>
      </w:pPr>
    </w:p>
    <w:p w:rsidR="00B34D90" w:rsidRDefault="00B34D90">
      <w:pPr>
        <w:spacing w:line="360" w:lineRule="auto"/>
        <w:jc w:val="both"/>
        <w:rPr>
          <w:lang w:val="es-ES_tradnl"/>
        </w:rPr>
      </w:pPr>
      <w:r>
        <w:rPr>
          <w:lang w:val="es-ES_tradnl"/>
        </w:rPr>
        <w:t>şi unul în care este apelată de ea însăşi</w:t>
      </w:r>
    </w:p>
    <w:p w:rsidR="00B34D90" w:rsidRDefault="00B34D90">
      <w:pPr>
        <w:spacing w:line="360" w:lineRule="auto"/>
        <w:jc w:val="both"/>
        <w:rPr>
          <w:lang w:val="es-ES_tradnl"/>
        </w:rPr>
      </w:pPr>
    </w:p>
    <w:p w:rsidR="00B34D90" w:rsidRPr="00C94DCA" w:rsidRDefault="00B34D90">
      <w:pPr>
        <w:pStyle w:val="PlainText"/>
        <w:spacing w:line="360" w:lineRule="auto"/>
        <w:jc w:val="both"/>
        <w:rPr>
          <w:lang w:val="it-IT"/>
        </w:rPr>
      </w:pPr>
      <w:r w:rsidRPr="00C94DCA">
        <w:rPr>
          <w:lang w:val="it-IT"/>
        </w:rPr>
        <w:t xml:space="preserve">/* In C functia main() se poate apela singura. </w:t>
      </w:r>
    </w:p>
    <w:p w:rsidR="00B34D90" w:rsidRDefault="00B34D90">
      <w:pPr>
        <w:pStyle w:val="PlainText"/>
        <w:spacing w:line="360" w:lineRule="auto"/>
        <w:jc w:val="both"/>
      </w:pPr>
      <w:r w:rsidRPr="00C94DCA">
        <w:rPr>
          <w:lang w:val="it-IT"/>
        </w:rPr>
        <w:t xml:space="preserve"> </w:t>
      </w:r>
      <w:r w:rsidRPr="00C94DCA">
        <w:rPr>
          <w:lang w:val="en-GB"/>
        </w:rPr>
        <w:t xml:space="preserve">In C++ acest lucru este interzis. </w:t>
      </w:r>
      <w:r>
        <w:t>*/</w:t>
      </w:r>
    </w:p>
    <w:p w:rsidR="00B34D90" w:rsidRDefault="00B34D90">
      <w:pPr>
        <w:pStyle w:val="PlainText"/>
        <w:spacing w:line="360" w:lineRule="auto"/>
        <w:jc w:val="both"/>
      </w:pPr>
      <w:r>
        <w:t>#include&lt;stdio.h&gt;</w:t>
      </w:r>
    </w:p>
    <w:p w:rsidR="00B34D90" w:rsidRDefault="00B34D90">
      <w:pPr>
        <w:pStyle w:val="PlainText"/>
        <w:spacing w:line="360" w:lineRule="auto"/>
        <w:jc w:val="both"/>
      </w:pPr>
      <w:r>
        <w:t>#include&lt;conio.h&gt;</w:t>
      </w:r>
    </w:p>
    <w:p w:rsidR="00B34D90" w:rsidRDefault="00B34D90">
      <w:pPr>
        <w:pStyle w:val="PlainText"/>
        <w:spacing w:line="360" w:lineRule="auto"/>
        <w:jc w:val="both"/>
      </w:pPr>
      <w:r>
        <w:t>#include&lt;process.h&gt;</w:t>
      </w:r>
    </w:p>
    <w:p w:rsidR="00B34D90" w:rsidRDefault="00B34D90">
      <w:pPr>
        <w:pStyle w:val="PlainText"/>
        <w:spacing w:line="360" w:lineRule="auto"/>
        <w:jc w:val="both"/>
      </w:pPr>
      <w:r>
        <w:t>#include&lt;stdlib.h&gt;</w:t>
      </w:r>
    </w:p>
    <w:p w:rsidR="00B34D90" w:rsidRDefault="00B34D90">
      <w:pPr>
        <w:pStyle w:val="PlainText"/>
        <w:spacing w:line="360" w:lineRule="auto"/>
        <w:jc w:val="both"/>
      </w:pPr>
      <w:r>
        <w:t>int a=10;</w:t>
      </w:r>
    </w:p>
    <w:p w:rsidR="00B34D90" w:rsidRDefault="00B34D90">
      <w:pPr>
        <w:pStyle w:val="PlainText"/>
        <w:spacing w:line="360" w:lineRule="auto"/>
        <w:jc w:val="both"/>
      </w:pPr>
      <w:r>
        <w:t>void main(void)</w:t>
      </w:r>
    </w:p>
    <w:p w:rsidR="00B34D90" w:rsidRDefault="00B34D90">
      <w:pPr>
        <w:pStyle w:val="PlainText"/>
        <w:spacing w:line="360" w:lineRule="auto"/>
        <w:jc w:val="both"/>
      </w:pPr>
      <w:r>
        <w:t>{</w:t>
      </w:r>
    </w:p>
    <w:p w:rsidR="00B34D90" w:rsidRDefault="00B34D90">
      <w:pPr>
        <w:pStyle w:val="PlainText"/>
        <w:spacing w:line="360" w:lineRule="auto"/>
        <w:jc w:val="both"/>
      </w:pPr>
      <w:r>
        <w:t xml:space="preserve"> if (a) {printf("\na=%d ", a); a--; main();} else exit(getch());</w:t>
      </w:r>
    </w:p>
    <w:p w:rsidR="00B34D90" w:rsidRPr="00C94DCA" w:rsidRDefault="00B34D90">
      <w:pPr>
        <w:pStyle w:val="PlainText"/>
        <w:spacing w:line="360" w:lineRule="auto"/>
        <w:jc w:val="both"/>
        <w:rPr>
          <w:lang w:val="it-IT"/>
        </w:rPr>
      </w:pPr>
      <w:r w:rsidRPr="00C94DCA">
        <w:rPr>
          <w:lang w:val="it-IT"/>
        </w:rPr>
        <w:t>}</w:t>
      </w:r>
    </w:p>
    <w:p w:rsidR="00B34D90" w:rsidRPr="00C94DCA" w:rsidRDefault="00B34D90">
      <w:pPr>
        <w:pStyle w:val="PlainText"/>
        <w:spacing w:line="360" w:lineRule="auto"/>
        <w:jc w:val="both"/>
        <w:rPr>
          <w:lang w:val="it-IT"/>
        </w:rPr>
      </w:pPr>
    </w:p>
    <w:p w:rsidR="00B34D90" w:rsidRPr="00C94DCA" w:rsidRDefault="00B34D90">
      <w:pPr>
        <w:spacing w:line="360" w:lineRule="auto"/>
        <w:jc w:val="both"/>
        <w:rPr>
          <w:lang w:val="it-IT"/>
        </w:rPr>
      </w:pPr>
      <w:r w:rsidRPr="00C94DCA">
        <w:rPr>
          <w:lang w:val="it-IT"/>
        </w:rPr>
        <w:t xml:space="preserve"> Dacă sunt compilate cu un compilator de C, compilarea se încheie cu succes şi, la execuţie fiecare din </w:t>
      </w:r>
      <w:r w:rsidRPr="00C94DCA">
        <w:rPr>
          <w:lang w:val="it-IT"/>
        </w:rPr>
        <w:lastRenderedPageBreak/>
        <w:t>programe va afişa</w:t>
      </w:r>
    </w:p>
    <w:p w:rsidR="00B34D90" w:rsidRPr="00C94DCA" w:rsidRDefault="00B34D90">
      <w:pPr>
        <w:spacing w:line="360" w:lineRule="auto"/>
        <w:jc w:val="both"/>
        <w:rPr>
          <w:lang w:val="it-IT"/>
        </w:rPr>
      </w:pPr>
    </w:p>
    <w:p w:rsidR="00B34D90" w:rsidRPr="00C94DCA" w:rsidRDefault="00B34D90">
      <w:pPr>
        <w:spacing w:line="360" w:lineRule="auto"/>
        <w:jc w:val="both"/>
        <w:rPr>
          <w:rFonts w:ascii="Courier New" w:hAnsi="Courier New"/>
          <w:lang w:val="it-IT"/>
        </w:rPr>
      </w:pPr>
      <w:r w:rsidRPr="00C94DCA">
        <w:rPr>
          <w:rFonts w:ascii="Courier New" w:hAnsi="Courier New"/>
          <w:lang w:val="it-IT"/>
        </w:rPr>
        <w:t>10 9 8 7 6 5 4 3 2 1</w:t>
      </w:r>
    </w:p>
    <w:p w:rsidR="00B34D90" w:rsidRPr="00C94DCA" w:rsidRDefault="00B34D90">
      <w:pPr>
        <w:spacing w:line="360" w:lineRule="auto"/>
        <w:jc w:val="both"/>
        <w:rPr>
          <w:rFonts w:ascii="Courier New" w:hAnsi="Courier New"/>
          <w:lang w:val="it-IT"/>
        </w:rPr>
      </w:pPr>
    </w:p>
    <w:p w:rsidR="00B34D90" w:rsidRDefault="00B34D90">
      <w:pPr>
        <w:spacing w:line="360" w:lineRule="auto"/>
        <w:jc w:val="both"/>
        <w:rPr>
          <w:lang w:val="es-ES_tradnl"/>
        </w:rPr>
      </w:pPr>
      <w:r>
        <w:rPr>
          <w:lang w:val="ro-RO"/>
        </w:rPr>
        <w:t xml:space="preserve">şi se va opri după apăsarea unei taste. </w:t>
      </w:r>
      <w:r>
        <w:rPr>
          <w:lang w:val="es-ES_tradnl"/>
        </w:rPr>
        <w:t>Un compilator de C++ nu va accepta nici unul din aceste programe.</w:t>
      </w:r>
    </w:p>
    <w:p w:rsidR="00B34D90" w:rsidRDefault="00B34D90">
      <w:pPr>
        <w:numPr>
          <w:ilvl w:val="0"/>
          <w:numId w:val="3"/>
        </w:numPr>
        <w:tabs>
          <w:tab w:val="left" w:pos="360"/>
        </w:tabs>
        <w:spacing w:line="360" w:lineRule="auto"/>
        <w:jc w:val="both"/>
        <w:rPr>
          <w:lang w:val="ro-RO"/>
        </w:rPr>
      </w:pPr>
      <w:r w:rsidRPr="00C94DCA">
        <w:rPr>
          <w:lang w:val="it-IT"/>
        </w:rPr>
        <w:t>După cum se va vedea la 6.2.3 (Paşii compilării), programele pot fi alc</w:t>
      </w:r>
      <w:r>
        <w:rPr>
          <w:lang w:val="ro-RO"/>
        </w:rPr>
        <w:t xml:space="preserve">ătuite din mai multe fişiere sursă. Un identificator declarat (şi, eventual iniţializat) într-un fişier poate avea aceeaşi semnificaţie în întregul program (ceea ce înseamnă că va ocupa o anumită zonă de memorie în programul executabil) sau va fi recunoscut doar la nivelul fişierului în care este declarat (deci, dacă va apărea o nouă declarare a sa în alt fişier, acestei noi declarări îi va corespunde altă zonă de memorie în programul executabil). Se spune că identificatorii din prima categorie sunt cu </w:t>
      </w:r>
      <w:r>
        <w:rPr>
          <w:b/>
          <w:lang w:val="ro-RO"/>
        </w:rPr>
        <w:t>legătură externă</w:t>
      </w:r>
      <w:r>
        <w:rPr>
          <w:lang w:val="ro-RO"/>
        </w:rPr>
        <w:t xml:space="preserve">, iar cei din a doua categorie sunt cu </w:t>
      </w:r>
      <w:r>
        <w:rPr>
          <w:b/>
          <w:lang w:val="ro-RO"/>
        </w:rPr>
        <w:t>legătură internă</w:t>
      </w:r>
      <w:r>
        <w:rPr>
          <w:lang w:val="ro-RO"/>
        </w:rPr>
        <w:t xml:space="preserve">. Atribuirea de memorie în funcţie de tipul de legătură se face prin acţiunea compilatorului şi a editorului de legături. Pentru variabilele globale care sunt declarate cu modificatorul </w:t>
      </w:r>
      <w:r>
        <w:rPr>
          <w:b/>
          <w:lang w:val="ro-RO"/>
        </w:rPr>
        <w:t>const</w:t>
      </w:r>
      <w:r>
        <w:rPr>
          <w:lang w:val="ro-RO"/>
        </w:rPr>
        <w:t xml:space="preserve"> (adică nu îşi pot schimba valoarea) legătura implicită este în C </w:t>
      </w:r>
      <w:r>
        <w:rPr>
          <w:i/>
          <w:lang w:val="ro-RO"/>
        </w:rPr>
        <w:t>externă</w:t>
      </w:r>
      <w:r>
        <w:rPr>
          <w:lang w:val="ro-RO"/>
        </w:rPr>
        <w:t xml:space="preserve">, iar în C++ </w:t>
      </w:r>
      <w:r>
        <w:rPr>
          <w:i/>
          <w:lang w:val="ro-RO"/>
        </w:rPr>
        <w:t>internă</w:t>
      </w:r>
      <w:r>
        <w:rPr>
          <w:lang w:val="ro-RO"/>
        </w:rPr>
        <w:t xml:space="preserve">. Legătura internă pentru o variabilă globală se declară cu modificatorul </w:t>
      </w:r>
      <w:r>
        <w:rPr>
          <w:b/>
          <w:lang w:val="ro-RO"/>
        </w:rPr>
        <w:t>static</w:t>
      </w:r>
      <w:r>
        <w:rPr>
          <w:lang w:val="ro-RO"/>
        </w:rPr>
        <w:t xml:space="preserve">, iar cea externă cu modificatorul </w:t>
      </w:r>
      <w:r>
        <w:rPr>
          <w:b/>
          <w:lang w:val="ro-RO"/>
        </w:rPr>
        <w:t>extern</w:t>
      </w:r>
      <w:r>
        <w:rPr>
          <w:lang w:val="ro-RO"/>
        </w:rPr>
        <w:t xml:space="preserve">. În concluzie, există anumite echivalenţe între declaraţiile de variabile globale cu modificatorul </w:t>
      </w:r>
      <w:r>
        <w:rPr>
          <w:b/>
          <w:lang w:val="ro-RO"/>
        </w:rPr>
        <w:t>const</w:t>
      </w:r>
      <w:r>
        <w:rPr>
          <w:lang w:val="ro-RO"/>
        </w:rPr>
        <w:t>, pe care le arătăm mai jos:</w:t>
      </w:r>
    </w:p>
    <w:p w:rsidR="00B34D90" w:rsidRDefault="00B34D90">
      <w:pPr>
        <w:spacing w:line="360" w:lineRule="auto"/>
        <w:jc w:val="both"/>
        <w:rPr>
          <w:lang w:val="ro-RO"/>
        </w:rPr>
      </w:pPr>
    </w:p>
    <w:p w:rsidR="00B34D90" w:rsidRDefault="00B34D90">
      <w:pPr>
        <w:spacing w:line="360" w:lineRule="auto"/>
        <w:jc w:val="both"/>
        <w:rPr>
          <w:rFonts w:ascii="Courier New" w:hAnsi="Courier New"/>
        </w:rPr>
      </w:pPr>
      <w:r>
        <w:rPr>
          <w:lang w:val="ro-RO"/>
        </w:rPr>
        <w:t xml:space="preserve"> </w:t>
      </w:r>
      <w:r>
        <w:rPr>
          <w:rFonts w:ascii="Courier New" w:hAnsi="Courier New"/>
        </w:rPr>
        <w:t>/* C */               /* C++ */</w:t>
      </w:r>
    </w:p>
    <w:p w:rsidR="00B34D90" w:rsidRDefault="00B34D90">
      <w:pPr>
        <w:spacing w:line="360" w:lineRule="auto"/>
        <w:jc w:val="both"/>
        <w:rPr>
          <w:rFonts w:ascii="Courier New" w:hAnsi="Courier New"/>
        </w:rPr>
      </w:pPr>
      <w:r>
        <w:rPr>
          <w:rFonts w:ascii="Courier New" w:hAnsi="Courier New"/>
        </w:rPr>
        <w:t xml:space="preserve"> static const int n; const int n;</w:t>
      </w:r>
    </w:p>
    <w:p w:rsidR="00B34D90" w:rsidRPr="0080613A" w:rsidRDefault="00B34D90" w:rsidP="0080613A">
      <w:pPr>
        <w:spacing w:line="360" w:lineRule="auto"/>
        <w:jc w:val="both"/>
        <w:rPr>
          <w:rFonts w:ascii="Courier New" w:hAnsi="Courier New"/>
          <w:lang w:val="fr-FR"/>
        </w:rPr>
      </w:pPr>
      <w:r>
        <w:rPr>
          <w:rFonts w:ascii="Courier New" w:hAnsi="Courier New"/>
        </w:rPr>
        <w:t xml:space="preserve"> </w:t>
      </w:r>
      <w:r w:rsidRPr="00C94DCA">
        <w:rPr>
          <w:rFonts w:ascii="Courier New" w:hAnsi="Courier New"/>
          <w:lang w:val="fr-FR"/>
        </w:rPr>
        <w:t>const int n;        extern const int n;</w:t>
      </w:r>
    </w:p>
    <w:p w:rsidR="00B34D90" w:rsidRPr="00C94DCA" w:rsidRDefault="00B34D90" w:rsidP="00684A7A">
      <w:pPr>
        <w:pStyle w:val="PlainText"/>
        <w:spacing w:before="960" w:after="120" w:line="360" w:lineRule="auto"/>
        <w:jc w:val="both"/>
        <w:rPr>
          <w:rFonts w:ascii="Times New Roman" w:hAnsi="Times New Roman"/>
          <w:b/>
          <w:sz w:val="32"/>
          <w:lang w:val="fr-FR"/>
        </w:rPr>
      </w:pPr>
      <w:r w:rsidRPr="00C94DCA">
        <w:rPr>
          <w:rFonts w:ascii="Times New Roman" w:hAnsi="Times New Roman"/>
          <w:b/>
          <w:sz w:val="32"/>
          <w:lang w:val="fr-FR"/>
        </w:rPr>
        <w:t>6.2.2.2 Extensii de bază</w:t>
      </w:r>
    </w:p>
    <w:p w:rsidR="00B34D90" w:rsidRPr="0080613A" w:rsidRDefault="00B34D90">
      <w:pPr>
        <w:pStyle w:val="PlainText"/>
        <w:spacing w:line="360" w:lineRule="auto"/>
        <w:jc w:val="both"/>
        <w:rPr>
          <w:rFonts w:ascii="Times New Roman" w:hAnsi="Times New Roman"/>
          <w:lang w:val="fr-FR"/>
        </w:rPr>
      </w:pPr>
      <w:r w:rsidRPr="00C94DCA">
        <w:rPr>
          <w:rFonts w:ascii="Times New Roman" w:hAnsi="Times New Roman"/>
          <w:b/>
          <w:sz w:val="32"/>
          <w:lang w:val="fr-FR"/>
        </w:rPr>
        <w:t xml:space="preserve"> </w:t>
      </w:r>
      <w:r w:rsidRPr="00C94DCA">
        <w:rPr>
          <w:rFonts w:ascii="Times New Roman" w:hAnsi="Times New Roman"/>
          <w:lang w:val="fr-FR"/>
        </w:rPr>
        <w:t xml:space="preserve">Aici vom prezenta extensii ale conceptelor deja introduse de C. C++ prezintă un nou comentariu care este introdus de două slash-uri (//) şi care ţine până la sfârşitul liniei. </w:t>
      </w:r>
      <w:r w:rsidRPr="0080613A">
        <w:rPr>
          <w:rFonts w:ascii="Times New Roman" w:hAnsi="Times New Roman"/>
          <w:lang w:val="fr-FR"/>
        </w:rPr>
        <w:t>Putem utiliza amândouă stilurile de comentariu, ca în exemplul de mai jos:</w:t>
      </w:r>
    </w:p>
    <w:p w:rsidR="00B34D90" w:rsidRPr="0080613A" w:rsidRDefault="00B34D90">
      <w:pPr>
        <w:pStyle w:val="PlainText"/>
        <w:spacing w:line="360" w:lineRule="auto"/>
        <w:jc w:val="both"/>
        <w:rPr>
          <w:rFonts w:ascii="Times New Roman" w:hAnsi="Times New Roman"/>
          <w:lang w:val="fr-FR"/>
        </w:rPr>
      </w:pPr>
    </w:p>
    <w:p w:rsidR="00B34D90" w:rsidRPr="00C94DCA" w:rsidRDefault="00B34D90">
      <w:pPr>
        <w:pStyle w:val="PlainText"/>
        <w:spacing w:line="360" w:lineRule="auto"/>
        <w:jc w:val="both"/>
        <w:rPr>
          <w:lang w:val="it-IT"/>
        </w:rPr>
      </w:pPr>
      <w:r w:rsidRPr="00C94DCA">
        <w:rPr>
          <w:lang w:val="it-IT"/>
        </w:rPr>
        <w:t xml:space="preserve">/* comentariul C poate sa includa // si poate sa se </w:t>
      </w:r>
    </w:p>
    <w:p w:rsidR="00B34D90" w:rsidRPr="00C94DCA" w:rsidRDefault="00B34D90">
      <w:pPr>
        <w:pStyle w:val="PlainText"/>
        <w:spacing w:line="360" w:lineRule="auto"/>
        <w:jc w:val="both"/>
        <w:rPr>
          <w:lang w:val="it-IT"/>
        </w:rPr>
      </w:pPr>
      <w:r w:rsidRPr="00C94DCA">
        <w:rPr>
          <w:lang w:val="it-IT"/>
        </w:rPr>
        <w:t xml:space="preserve"> intinda peste mai multe linii. */</w:t>
      </w:r>
    </w:p>
    <w:p w:rsidR="00B34D90" w:rsidRPr="00C94DCA" w:rsidRDefault="00B34D90">
      <w:pPr>
        <w:pStyle w:val="PlainText"/>
        <w:spacing w:line="360" w:lineRule="auto"/>
        <w:jc w:val="both"/>
        <w:rPr>
          <w:lang w:val="it-IT"/>
        </w:rPr>
      </w:pPr>
      <w:r w:rsidRPr="00C94DCA">
        <w:rPr>
          <w:lang w:val="it-IT"/>
        </w:rPr>
        <w:t>// /* Acesta este stilul de comentariu C++ */ pana la sfarsitul liniei</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rsidP="0080613A">
      <w:pPr>
        <w:pStyle w:val="PlainText"/>
        <w:spacing w:line="360" w:lineRule="auto"/>
        <w:jc w:val="both"/>
        <w:rPr>
          <w:rFonts w:ascii="Times New Roman" w:hAnsi="Times New Roman"/>
          <w:lang w:val="it-IT"/>
        </w:rPr>
      </w:pPr>
      <w:r w:rsidRPr="00C94DCA">
        <w:rPr>
          <w:rFonts w:ascii="Times New Roman" w:hAnsi="Times New Roman"/>
          <w:lang w:val="it-IT"/>
        </w:rPr>
        <w:t xml:space="preserve"> În C variabilele trebuie definite la începutul unui bloc sau în afara oricărui bloc. C++ ne permite să definim variabilele oriunde în interiorul unui bloc. Astfel, variabilele şi obiectele pot fi definite acolo unde sunt utilizate.</w:t>
      </w:r>
    </w:p>
    <w:p w:rsidR="00B34D90" w:rsidRPr="0080613A" w:rsidRDefault="00B34D90" w:rsidP="0080613A">
      <w:pPr>
        <w:pStyle w:val="PlainText"/>
        <w:spacing w:before="120" w:after="120" w:line="360" w:lineRule="auto"/>
        <w:jc w:val="both"/>
        <w:rPr>
          <w:rFonts w:ascii="Times New Roman" w:hAnsi="Times New Roman"/>
          <w:b/>
          <w:sz w:val="28"/>
          <w:lang w:val="fr-FR"/>
        </w:rPr>
      </w:pPr>
      <w:r w:rsidRPr="00C94DCA">
        <w:rPr>
          <w:rFonts w:ascii="Times New Roman" w:hAnsi="Times New Roman"/>
          <w:b/>
          <w:sz w:val="28"/>
          <w:lang w:val="fr-FR"/>
        </w:rPr>
        <w:t>6.2.2.2.1 Tipuri de date</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fr-FR"/>
        </w:rPr>
        <w:t xml:space="preserve"> C++ introduce un nou tip de date numit </w:t>
      </w:r>
      <w:r w:rsidRPr="00C94DCA">
        <w:rPr>
          <w:rFonts w:ascii="Times New Roman" w:hAnsi="Times New Roman"/>
          <w:i/>
          <w:lang w:val="fr-FR"/>
        </w:rPr>
        <w:t>referinţă.</w:t>
      </w:r>
      <w:r w:rsidRPr="00C94DCA">
        <w:rPr>
          <w:rFonts w:ascii="Times New Roman" w:hAnsi="Times New Roman"/>
          <w:lang w:val="fr-FR"/>
        </w:rPr>
        <w:t xml:space="preserve"> Putem gândi că variabilele de acest tip sunt "pseudonime" ale unor variabile sau obiecte "reale". Aşa cum un pseudonim nu poate exista fără corespondentul său real, nu pot fi definite referinţe singure. Caracterul &amp; (ampersand) este utilizat pentru definirea referinţelor. </w:t>
      </w:r>
      <w:r>
        <w:rPr>
          <w:rFonts w:ascii="Times New Roman" w:hAnsi="Times New Roman"/>
          <w:lang w:val="es-ES_tradnl"/>
        </w:rPr>
        <w:t>De exemplu:</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lang w:val="es-ES_tradnl"/>
        </w:rPr>
      </w:pPr>
      <w:r>
        <w:rPr>
          <w:lang w:val="es-ES_tradnl"/>
        </w:rPr>
        <w:t xml:space="preserve"> int ix; /* ix este variabla "reala" */</w:t>
      </w:r>
    </w:p>
    <w:p w:rsidR="00B34D90" w:rsidRPr="00C94DCA" w:rsidRDefault="00B34D90">
      <w:pPr>
        <w:pStyle w:val="PlainText"/>
        <w:spacing w:line="360" w:lineRule="auto"/>
        <w:jc w:val="both"/>
        <w:rPr>
          <w:lang w:val="fr-FR"/>
        </w:rPr>
      </w:pPr>
      <w:r>
        <w:rPr>
          <w:lang w:val="es-ES_tradnl"/>
        </w:rPr>
        <w:t xml:space="preserve"> </w:t>
      </w:r>
      <w:r w:rsidRPr="00C94DCA">
        <w:rPr>
          <w:lang w:val="fr-FR"/>
        </w:rPr>
        <w:t>int &amp;rx = ix; /* rx este "pseudonim" pentru ix */</w:t>
      </w:r>
    </w:p>
    <w:p w:rsidR="00B34D90" w:rsidRPr="00C94DCA" w:rsidRDefault="00B34D90">
      <w:pPr>
        <w:pStyle w:val="PlainText"/>
        <w:spacing w:line="360" w:lineRule="auto"/>
        <w:jc w:val="both"/>
        <w:rPr>
          <w:lang w:val="fr-FR"/>
        </w:rPr>
      </w:pPr>
    </w:p>
    <w:p w:rsidR="00B34D90" w:rsidRDefault="00B34D90">
      <w:pPr>
        <w:pStyle w:val="PlainText"/>
        <w:spacing w:line="360" w:lineRule="auto"/>
        <w:jc w:val="both"/>
        <w:rPr>
          <w:lang w:val="es-ES_tradnl"/>
        </w:rPr>
      </w:pPr>
      <w:r w:rsidRPr="00C94DCA">
        <w:rPr>
          <w:lang w:val="fr-FR"/>
        </w:rPr>
        <w:t xml:space="preserve"> </w:t>
      </w:r>
      <w:r>
        <w:rPr>
          <w:lang w:val="es-ES_tradnl"/>
        </w:rPr>
        <w:t>ix = 1; /* de asemenea rx == 1 */</w:t>
      </w:r>
    </w:p>
    <w:p w:rsidR="00B34D90" w:rsidRDefault="00B34D90">
      <w:pPr>
        <w:pStyle w:val="PlainText"/>
        <w:spacing w:line="360" w:lineRule="auto"/>
        <w:jc w:val="both"/>
        <w:rPr>
          <w:lang w:val="es-ES_tradnl"/>
        </w:rPr>
      </w:pPr>
      <w:r>
        <w:rPr>
          <w:lang w:val="es-ES_tradnl"/>
        </w:rPr>
        <w:t xml:space="preserve"> rx = 2; /* de asemenea ix == 2 */</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Referinţele pot fi utilizate ca argumente de funcţii şi valori de întoarcere. Aceasta permite să se transmită argumentele prin referinţă sau să se întoarcă o modalitate de a accesa variabilele sau obiectele calculate.</w:t>
      </w:r>
    </w:p>
    <w:p w:rsidR="00B34D90" w:rsidRDefault="00B34D90">
      <w:pPr>
        <w:pStyle w:val="PlainText"/>
        <w:spacing w:line="360" w:lineRule="auto"/>
        <w:jc w:val="both"/>
        <w:rPr>
          <w:rFonts w:ascii="Times New Roman" w:hAnsi="Times New Roman"/>
        </w:rPr>
      </w:pPr>
      <w:r>
        <w:rPr>
          <w:rFonts w:ascii="Times New Roman" w:hAnsi="Times New Roman"/>
          <w:lang w:val="es-ES_tradnl"/>
        </w:rPr>
        <w:t xml:space="preserve"> Tabelul 6.4 ne oferă o trecere în revistă a declaraţiilor posibile. Ea nu este completă, prin faptul că nu conţine toate combinaţiile posibile. </w:t>
      </w:r>
      <w:r>
        <w:rPr>
          <w:rFonts w:ascii="Times New Roman" w:hAnsi="Times New Roman"/>
        </w:rPr>
        <w:t>Totuşi acestea sunt probabil cele mai frecvent utilizate.</w:t>
      </w:r>
    </w:p>
    <w:p w:rsidR="00B34D90" w:rsidRDefault="00B34D90">
      <w:pPr>
        <w:pStyle w:val="PlainText"/>
        <w:spacing w:line="360" w:lineRule="auto"/>
        <w:jc w:val="both"/>
        <w:rPr>
          <w:rFonts w:ascii="Times New Roman" w:hAnsi="Times New Roman"/>
        </w:rPr>
      </w:pPr>
    </w:p>
    <w:p w:rsidR="00792EEF" w:rsidRDefault="00792EEF">
      <w:pPr>
        <w:pStyle w:val="PlainText"/>
        <w:spacing w:line="360" w:lineRule="auto"/>
        <w:jc w:val="both"/>
        <w:rPr>
          <w:rFonts w:ascii="Times New Roman" w:hAnsi="Times New Roman"/>
        </w:rPr>
      </w:pPr>
    </w:p>
    <w:p w:rsidR="00792EEF" w:rsidRDefault="00792EEF">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rPr>
      </w:pPr>
      <w:r>
        <w:rPr>
          <w:rFonts w:ascii="Times New Roman" w:hAnsi="Times New Roman"/>
        </w:rPr>
        <w:t>Tabelul 6.4</w:t>
      </w:r>
    </w:p>
    <w:tbl>
      <w:tblPr>
        <w:tblW w:w="0" w:type="auto"/>
        <w:tblInd w:w="-50" w:type="dxa"/>
        <w:tblLayout w:type="fixed"/>
        <w:tblLook w:val="0000" w:firstRow="0" w:lastRow="0" w:firstColumn="0" w:lastColumn="0" w:noHBand="0" w:noVBand="0"/>
      </w:tblPr>
      <w:tblGrid>
        <w:gridCol w:w="1951"/>
        <w:gridCol w:w="4820"/>
        <w:gridCol w:w="2509"/>
      </w:tblGrid>
      <w:tr w:rsidR="00B34D90">
        <w:tc>
          <w:tcPr>
            <w:tcW w:w="1951" w:type="dxa"/>
            <w:tcBorders>
              <w:top w:val="single" w:sz="4" w:space="0" w:color="000000"/>
              <w:left w:val="single" w:sz="4" w:space="0" w:color="000000"/>
              <w:bottom w:val="single" w:sz="4" w:space="0" w:color="000000"/>
            </w:tcBorders>
          </w:tcPr>
          <w:p w:rsidR="00B34D90" w:rsidRDefault="00B34D90">
            <w:pPr>
              <w:snapToGrid w:val="0"/>
              <w:jc w:val="both"/>
              <w:rPr>
                <w:b/>
                <w:sz w:val="28"/>
                <w:lang w:val="ro-RO"/>
              </w:rPr>
            </w:pPr>
            <w:r>
              <w:rPr>
                <w:b/>
                <w:sz w:val="28"/>
              </w:rPr>
              <w:t>Declara</w:t>
            </w:r>
            <w:r>
              <w:rPr>
                <w:b/>
                <w:sz w:val="28"/>
                <w:lang w:val="ro-RO"/>
              </w:rPr>
              <w:t>ţie</w:t>
            </w:r>
          </w:p>
        </w:tc>
        <w:tc>
          <w:tcPr>
            <w:tcW w:w="4820" w:type="dxa"/>
            <w:tcBorders>
              <w:top w:val="single" w:sz="4" w:space="0" w:color="000000"/>
              <w:left w:val="single" w:sz="4" w:space="0" w:color="000000"/>
              <w:bottom w:val="single" w:sz="4" w:space="0" w:color="000000"/>
            </w:tcBorders>
          </w:tcPr>
          <w:p w:rsidR="00B34D90" w:rsidRDefault="00B34D90">
            <w:pPr>
              <w:snapToGrid w:val="0"/>
              <w:jc w:val="both"/>
              <w:rPr>
                <w:b/>
                <w:sz w:val="28"/>
              </w:rPr>
            </w:pPr>
            <w:r>
              <w:rPr>
                <w:sz w:val="28"/>
              </w:rPr>
              <w:t xml:space="preserve">nume </w:t>
            </w:r>
            <w:r>
              <w:rPr>
                <w:b/>
                <w:sz w:val="28"/>
              </w:rPr>
              <w:t>este …</w:t>
            </w:r>
          </w:p>
        </w:tc>
        <w:tc>
          <w:tcPr>
            <w:tcW w:w="2509" w:type="dxa"/>
            <w:tcBorders>
              <w:top w:val="single" w:sz="4" w:space="0" w:color="000000"/>
              <w:left w:val="single" w:sz="4" w:space="0" w:color="000000"/>
              <w:bottom w:val="single" w:sz="4" w:space="0" w:color="000000"/>
              <w:right w:val="single" w:sz="4" w:space="0" w:color="000000"/>
            </w:tcBorders>
          </w:tcPr>
          <w:p w:rsidR="00B34D90" w:rsidRDefault="00B34D90">
            <w:pPr>
              <w:snapToGrid w:val="0"/>
              <w:jc w:val="both"/>
              <w:rPr>
                <w:b/>
                <w:sz w:val="28"/>
              </w:rPr>
            </w:pPr>
            <w:r>
              <w:rPr>
                <w:b/>
                <w:sz w:val="28"/>
              </w:rPr>
              <w:t>Exemplu</w:t>
            </w:r>
          </w:p>
        </w:tc>
      </w:tr>
      <w:tr w:rsidR="00B34D90">
        <w:tc>
          <w:tcPr>
            <w:tcW w:w="1951" w:type="dxa"/>
            <w:tcBorders>
              <w:left w:val="single" w:sz="4" w:space="0" w:color="000000"/>
              <w:bottom w:val="single" w:sz="4" w:space="0" w:color="000000"/>
            </w:tcBorders>
          </w:tcPr>
          <w:p w:rsidR="00B34D90" w:rsidRDefault="00B34D90">
            <w:pPr>
              <w:snapToGrid w:val="0"/>
              <w:jc w:val="both"/>
              <w:rPr>
                <w:sz w:val="28"/>
              </w:rPr>
            </w:pPr>
            <w:r>
              <w:rPr>
                <w:b/>
                <w:i/>
                <w:sz w:val="28"/>
              </w:rPr>
              <w:t>tip</w:t>
            </w:r>
            <w:r>
              <w:rPr>
                <w:sz w:val="28"/>
              </w:rPr>
              <w:t xml:space="preserve"> nume;</w:t>
            </w:r>
          </w:p>
        </w:tc>
        <w:tc>
          <w:tcPr>
            <w:tcW w:w="4820" w:type="dxa"/>
            <w:tcBorders>
              <w:left w:val="single" w:sz="4" w:space="0" w:color="000000"/>
              <w:bottom w:val="single" w:sz="4" w:space="0" w:color="000000"/>
            </w:tcBorders>
          </w:tcPr>
          <w:p w:rsidR="00B34D90" w:rsidRDefault="00B34D90">
            <w:pPr>
              <w:snapToGrid w:val="0"/>
              <w:jc w:val="both"/>
              <w:rPr>
                <w:b/>
                <w:i/>
                <w:sz w:val="28"/>
              </w:rPr>
            </w:pPr>
            <w:r>
              <w:rPr>
                <w:sz w:val="28"/>
              </w:rPr>
              <w:t>de tipul</w:t>
            </w:r>
            <w:r>
              <w:rPr>
                <w:b/>
                <w:i/>
                <w:sz w:val="28"/>
              </w:rPr>
              <w:t xml:space="preserve"> tip</w:t>
            </w:r>
          </w:p>
        </w:tc>
        <w:tc>
          <w:tcPr>
            <w:tcW w:w="2509" w:type="dxa"/>
            <w:tcBorders>
              <w:left w:val="single" w:sz="4" w:space="0" w:color="000000"/>
              <w:bottom w:val="single" w:sz="4" w:space="0" w:color="000000"/>
              <w:right w:val="single" w:sz="4" w:space="0" w:color="000000"/>
            </w:tcBorders>
          </w:tcPr>
          <w:p w:rsidR="00B34D90" w:rsidRDefault="00B34D90">
            <w:pPr>
              <w:snapToGrid w:val="0"/>
              <w:jc w:val="both"/>
              <w:rPr>
                <w:rFonts w:ascii="Courier New" w:hAnsi="Courier New"/>
                <w:b/>
                <w:sz w:val="28"/>
              </w:rPr>
            </w:pPr>
            <w:r>
              <w:rPr>
                <w:rFonts w:ascii="Courier New" w:hAnsi="Courier New"/>
                <w:b/>
                <w:sz w:val="28"/>
              </w:rPr>
              <w:t>int num;</w:t>
            </w:r>
          </w:p>
        </w:tc>
      </w:tr>
      <w:tr w:rsidR="00B34D90">
        <w:tc>
          <w:tcPr>
            <w:tcW w:w="1951" w:type="dxa"/>
            <w:tcBorders>
              <w:left w:val="single" w:sz="4" w:space="0" w:color="000000"/>
              <w:bottom w:val="single" w:sz="4" w:space="0" w:color="000000"/>
            </w:tcBorders>
          </w:tcPr>
          <w:p w:rsidR="00B34D90" w:rsidRDefault="00B34D90">
            <w:pPr>
              <w:snapToGrid w:val="0"/>
              <w:jc w:val="both"/>
              <w:rPr>
                <w:sz w:val="28"/>
              </w:rPr>
            </w:pPr>
            <w:r>
              <w:rPr>
                <w:b/>
                <w:i/>
                <w:sz w:val="28"/>
              </w:rPr>
              <w:t>tip</w:t>
            </w:r>
            <w:r>
              <w:rPr>
                <w:sz w:val="28"/>
              </w:rPr>
              <w:t xml:space="preserve"> nume[];</w:t>
            </w:r>
          </w:p>
        </w:tc>
        <w:tc>
          <w:tcPr>
            <w:tcW w:w="4820" w:type="dxa"/>
            <w:tcBorders>
              <w:left w:val="single" w:sz="4" w:space="0" w:color="000000"/>
              <w:bottom w:val="single" w:sz="4" w:space="0" w:color="000000"/>
            </w:tcBorders>
          </w:tcPr>
          <w:p w:rsidR="00B34D90" w:rsidRDefault="00B34D90">
            <w:pPr>
              <w:snapToGrid w:val="0"/>
              <w:jc w:val="both"/>
              <w:rPr>
                <w:b/>
                <w:i/>
                <w:sz w:val="28"/>
              </w:rPr>
            </w:pPr>
            <w:r>
              <w:rPr>
                <w:sz w:val="28"/>
              </w:rPr>
              <w:t xml:space="preserve">tablou (deschis) de </w:t>
            </w:r>
            <w:r>
              <w:rPr>
                <w:b/>
                <w:i/>
                <w:sz w:val="28"/>
              </w:rPr>
              <w:t>tip</w:t>
            </w:r>
          </w:p>
        </w:tc>
        <w:tc>
          <w:tcPr>
            <w:tcW w:w="2509" w:type="dxa"/>
            <w:tcBorders>
              <w:left w:val="single" w:sz="4" w:space="0" w:color="000000"/>
              <w:bottom w:val="single" w:sz="4" w:space="0" w:color="000000"/>
              <w:right w:val="single" w:sz="4" w:space="0" w:color="000000"/>
            </w:tcBorders>
          </w:tcPr>
          <w:p w:rsidR="00B34D90" w:rsidRDefault="00B34D90">
            <w:pPr>
              <w:snapToGrid w:val="0"/>
              <w:jc w:val="both"/>
              <w:rPr>
                <w:rFonts w:ascii="Courier New" w:hAnsi="Courier New"/>
                <w:b/>
                <w:sz w:val="28"/>
              </w:rPr>
            </w:pPr>
            <w:r>
              <w:rPr>
                <w:rFonts w:ascii="Courier New" w:hAnsi="Courier New"/>
                <w:b/>
                <w:sz w:val="28"/>
              </w:rPr>
              <w:t>int num[];</w:t>
            </w:r>
          </w:p>
        </w:tc>
      </w:tr>
      <w:tr w:rsidR="00B34D90">
        <w:trPr>
          <w:trHeight w:val="558"/>
        </w:trPr>
        <w:tc>
          <w:tcPr>
            <w:tcW w:w="1951" w:type="dxa"/>
            <w:tcBorders>
              <w:left w:val="single" w:sz="4" w:space="0" w:color="000000"/>
              <w:bottom w:val="single" w:sz="4" w:space="0" w:color="000000"/>
            </w:tcBorders>
          </w:tcPr>
          <w:p w:rsidR="00B34D90" w:rsidRDefault="00B34D90">
            <w:pPr>
              <w:snapToGrid w:val="0"/>
              <w:jc w:val="both"/>
              <w:rPr>
                <w:sz w:val="28"/>
              </w:rPr>
            </w:pPr>
            <w:r>
              <w:rPr>
                <w:b/>
                <w:i/>
                <w:sz w:val="28"/>
              </w:rPr>
              <w:t>tip</w:t>
            </w:r>
            <w:r>
              <w:rPr>
                <w:sz w:val="28"/>
              </w:rPr>
              <w:t xml:space="preserve"> nume[</w:t>
            </w:r>
            <w:r>
              <w:rPr>
                <w:i/>
                <w:sz w:val="28"/>
              </w:rPr>
              <w:t>n</w:t>
            </w:r>
            <w:r>
              <w:rPr>
                <w:sz w:val="28"/>
              </w:rPr>
              <w:t>];</w:t>
            </w:r>
          </w:p>
        </w:tc>
        <w:tc>
          <w:tcPr>
            <w:tcW w:w="4820" w:type="dxa"/>
            <w:tcBorders>
              <w:left w:val="single" w:sz="4" w:space="0" w:color="000000"/>
              <w:bottom w:val="single" w:sz="4" w:space="0" w:color="000000"/>
            </w:tcBorders>
          </w:tcPr>
          <w:p w:rsidR="00B34D90" w:rsidRDefault="00B34D90">
            <w:pPr>
              <w:snapToGrid w:val="0"/>
              <w:jc w:val="both"/>
              <w:rPr>
                <w:b/>
                <w:i/>
                <w:sz w:val="28"/>
                <w:lang w:val="es-ES_tradnl"/>
              </w:rPr>
            </w:pPr>
            <w:r>
              <w:rPr>
                <w:sz w:val="28"/>
                <w:lang w:val="es-ES_tradnl"/>
              </w:rPr>
              <w:t xml:space="preserve">tablou cu </w:t>
            </w:r>
            <w:r>
              <w:rPr>
                <w:i/>
                <w:sz w:val="28"/>
                <w:lang w:val="es-ES_tradnl"/>
              </w:rPr>
              <w:t>n</w:t>
            </w:r>
            <w:r>
              <w:rPr>
                <w:sz w:val="28"/>
                <w:lang w:val="es-ES_tradnl"/>
              </w:rPr>
              <w:t xml:space="preserve"> elemente de tipul </w:t>
            </w:r>
            <w:r>
              <w:rPr>
                <w:b/>
                <w:i/>
                <w:sz w:val="28"/>
                <w:lang w:val="es-ES_tradnl"/>
              </w:rPr>
              <w:t>tip</w:t>
            </w:r>
          </w:p>
          <w:p w:rsidR="00B34D90" w:rsidRDefault="00B34D90">
            <w:pPr>
              <w:jc w:val="both"/>
              <w:rPr>
                <w:sz w:val="28"/>
              </w:rPr>
            </w:pPr>
            <w:r>
              <w:rPr>
                <w:sz w:val="28"/>
              </w:rPr>
              <w:t>(nume[</w:t>
            </w:r>
            <w:r>
              <w:rPr>
                <w:i/>
                <w:sz w:val="28"/>
              </w:rPr>
              <w:t>0</w:t>
            </w:r>
            <w:r>
              <w:rPr>
                <w:sz w:val="28"/>
              </w:rPr>
              <w:t>], nume[</w:t>
            </w:r>
            <w:r>
              <w:rPr>
                <w:i/>
                <w:sz w:val="28"/>
              </w:rPr>
              <w:t>1</w:t>
            </w:r>
            <w:r>
              <w:rPr>
                <w:sz w:val="28"/>
              </w:rPr>
              <w:t>], …, nume[</w:t>
            </w:r>
            <w:r>
              <w:rPr>
                <w:i/>
                <w:sz w:val="28"/>
              </w:rPr>
              <w:t>n-1</w:t>
            </w:r>
            <w:r>
              <w:rPr>
                <w:sz w:val="28"/>
              </w:rPr>
              <w:t>])</w:t>
            </w:r>
          </w:p>
        </w:tc>
        <w:tc>
          <w:tcPr>
            <w:tcW w:w="2509" w:type="dxa"/>
            <w:tcBorders>
              <w:left w:val="single" w:sz="4" w:space="0" w:color="000000"/>
              <w:bottom w:val="single" w:sz="4" w:space="0" w:color="000000"/>
              <w:right w:val="single" w:sz="4" w:space="0" w:color="000000"/>
            </w:tcBorders>
          </w:tcPr>
          <w:p w:rsidR="00B34D90" w:rsidRDefault="00B34D90">
            <w:pPr>
              <w:snapToGrid w:val="0"/>
              <w:jc w:val="both"/>
              <w:rPr>
                <w:rFonts w:ascii="Courier New" w:hAnsi="Courier New"/>
                <w:b/>
                <w:sz w:val="28"/>
              </w:rPr>
            </w:pPr>
            <w:r>
              <w:rPr>
                <w:rFonts w:ascii="Courier New" w:hAnsi="Courier New"/>
                <w:b/>
                <w:sz w:val="28"/>
              </w:rPr>
              <w:t>int num[5];</w:t>
            </w:r>
          </w:p>
        </w:tc>
      </w:tr>
      <w:tr w:rsidR="00B34D90">
        <w:tc>
          <w:tcPr>
            <w:tcW w:w="1951" w:type="dxa"/>
            <w:tcBorders>
              <w:left w:val="single" w:sz="4" w:space="0" w:color="000000"/>
              <w:bottom w:val="single" w:sz="4" w:space="0" w:color="000000"/>
            </w:tcBorders>
          </w:tcPr>
          <w:p w:rsidR="00B34D90" w:rsidRDefault="00B34D90">
            <w:pPr>
              <w:snapToGrid w:val="0"/>
              <w:jc w:val="both"/>
              <w:rPr>
                <w:sz w:val="28"/>
              </w:rPr>
            </w:pPr>
            <w:r>
              <w:rPr>
                <w:b/>
                <w:i/>
                <w:sz w:val="28"/>
              </w:rPr>
              <w:t>tip</w:t>
            </w:r>
            <w:r>
              <w:rPr>
                <w:sz w:val="28"/>
              </w:rPr>
              <w:t xml:space="preserve"> *nume;</w:t>
            </w:r>
          </w:p>
        </w:tc>
        <w:tc>
          <w:tcPr>
            <w:tcW w:w="4820" w:type="dxa"/>
            <w:tcBorders>
              <w:left w:val="single" w:sz="4" w:space="0" w:color="000000"/>
              <w:bottom w:val="single" w:sz="4" w:space="0" w:color="000000"/>
            </w:tcBorders>
          </w:tcPr>
          <w:p w:rsidR="00B34D90" w:rsidRDefault="00B34D90">
            <w:pPr>
              <w:snapToGrid w:val="0"/>
              <w:jc w:val="both"/>
              <w:rPr>
                <w:b/>
                <w:i/>
                <w:sz w:val="28"/>
              </w:rPr>
            </w:pPr>
            <w:r>
              <w:rPr>
                <w:sz w:val="28"/>
              </w:rPr>
              <w:t xml:space="preserve">pointer la tipul </w:t>
            </w:r>
            <w:r>
              <w:rPr>
                <w:b/>
                <w:i/>
                <w:sz w:val="28"/>
              </w:rPr>
              <w:t>tip</w:t>
            </w:r>
          </w:p>
        </w:tc>
        <w:tc>
          <w:tcPr>
            <w:tcW w:w="2509" w:type="dxa"/>
            <w:tcBorders>
              <w:left w:val="single" w:sz="4" w:space="0" w:color="000000"/>
              <w:bottom w:val="single" w:sz="4" w:space="0" w:color="000000"/>
              <w:right w:val="single" w:sz="4" w:space="0" w:color="000000"/>
            </w:tcBorders>
          </w:tcPr>
          <w:p w:rsidR="00B34D90" w:rsidRDefault="00B34D90">
            <w:pPr>
              <w:snapToGrid w:val="0"/>
              <w:jc w:val="both"/>
              <w:rPr>
                <w:rFonts w:ascii="Courier New" w:hAnsi="Courier New"/>
                <w:b/>
                <w:sz w:val="28"/>
              </w:rPr>
            </w:pPr>
            <w:r>
              <w:rPr>
                <w:rFonts w:ascii="Courier New" w:hAnsi="Courier New"/>
                <w:b/>
                <w:sz w:val="28"/>
              </w:rPr>
              <w:t>int *num;</w:t>
            </w:r>
          </w:p>
        </w:tc>
      </w:tr>
      <w:tr w:rsidR="00B34D90">
        <w:tc>
          <w:tcPr>
            <w:tcW w:w="1951" w:type="dxa"/>
            <w:tcBorders>
              <w:left w:val="single" w:sz="4" w:space="0" w:color="000000"/>
              <w:bottom w:val="single" w:sz="4" w:space="0" w:color="000000"/>
            </w:tcBorders>
          </w:tcPr>
          <w:p w:rsidR="00B34D90" w:rsidRDefault="00B34D90">
            <w:pPr>
              <w:snapToGrid w:val="0"/>
              <w:jc w:val="both"/>
              <w:rPr>
                <w:sz w:val="28"/>
              </w:rPr>
            </w:pPr>
            <w:r>
              <w:rPr>
                <w:b/>
                <w:i/>
                <w:sz w:val="28"/>
              </w:rPr>
              <w:t>tip</w:t>
            </w:r>
            <w:r>
              <w:rPr>
                <w:sz w:val="28"/>
              </w:rPr>
              <w:t xml:space="preserve"> *nume[];</w:t>
            </w:r>
          </w:p>
        </w:tc>
        <w:tc>
          <w:tcPr>
            <w:tcW w:w="4820" w:type="dxa"/>
            <w:tcBorders>
              <w:left w:val="single" w:sz="4" w:space="0" w:color="000000"/>
              <w:bottom w:val="single" w:sz="4" w:space="0" w:color="000000"/>
            </w:tcBorders>
          </w:tcPr>
          <w:p w:rsidR="00B34D90" w:rsidRDefault="00B34D90">
            <w:pPr>
              <w:snapToGrid w:val="0"/>
              <w:jc w:val="both"/>
              <w:rPr>
                <w:b/>
                <w:i/>
                <w:sz w:val="28"/>
                <w:lang w:val="es-ES_tradnl"/>
              </w:rPr>
            </w:pPr>
            <w:r>
              <w:rPr>
                <w:sz w:val="28"/>
                <w:lang w:val="es-ES_tradnl"/>
              </w:rPr>
              <w:t xml:space="preserve">tablou (deschis) de pointeri la tipul </w:t>
            </w:r>
            <w:r>
              <w:rPr>
                <w:b/>
                <w:i/>
                <w:sz w:val="28"/>
                <w:lang w:val="es-ES_tradnl"/>
              </w:rPr>
              <w:t>tip</w:t>
            </w:r>
          </w:p>
        </w:tc>
        <w:tc>
          <w:tcPr>
            <w:tcW w:w="2509" w:type="dxa"/>
            <w:tcBorders>
              <w:left w:val="single" w:sz="4" w:space="0" w:color="000000"/>
              <w:bottom w:val="single" w:sz="4" w:space="0" w:color="000000"/>
              <w:right w:val="single" w:sz="4" w:space="0" w:color="000000"/>
            </w:tcBorders>
          </w:tcPr>
          <w:p w:rsidR="00B34D90" w:rsidRDefault="00B34D90">
            <w:pPr>
              <w:snapToGrid w:val="0"/>
              <w:jc w:val="both"/>
              <w:rPr>
                <w:rFonts w:ascii="Courier New" w:hAnsi="Courier New"/>
                <w:b/>
                <w:sz w:val="28"/>
              </w:rPr>
            </w:pPr>
            <w:r>
              <w:rPr>
                <w:rFonts w:ascii="Courier New" w:hAnsi="Courier New"/>
                <w:b/>
                <w:sz w:val="28"/>
              </w:rPr>
              <w:t>int *num[];</w:t>
            </w:r>
          </w:p>
        </w:tc>
      </w:tr>
      <w:tr w:rsidR="00B34D90">
        <w:tc>
          <w:tcPr>
            <w:tcW w:w="1951" w:type="dxa"/>
            <w:tcBorders>
              <w:left w:val="single" w:sz="4" w:space="0" w:color="000000"/>
              <w:bottom w:val="single" w:sz="4" w:space="0" w:color="000000"/>
            </w:tcBorders>
          </w:tcPr>
          <w:p w:rsidR="00B34D90" w:rsidRDefault="00B34D90">
            <w:pPr>
              <w:snapToGrid w:val="0"/>
              <w:jc w:val="both"/>
              <w:rPr>
                <w:sz w:val="28"/>
              </w:rPr>
            </w:pPr>
            <w:r>
              <w:rPr>
                <w:b/>
                <w:i/>
                <w:sz w:val="28"/>
              </w:rPr>
              <w:t>tip</w:t>
            </w:r>
            <w:r>
              <w:rPr>
                <w:sz w:val="28"/>
              </w:rPr>
              <w:t xml:space="preserve"> (*nume[]);</w:t>
            </w:r>
          </w:p>
        </w:tc>
        <w:tc>
          <w:tcPr>
            <w:tcW w:w="4820" w:type="dxa"/>
            <w:tcBorders>
              <w:left w:val="single" w:sz="4" w:space="0" w:color="000000"/>
              <w:bottom w:val="single" w:sz="4" w:space="0" w:color="000000"/>
            </w:tcBorders>
          </w:tcPr>
          <w:p w:rsidR="00B34D90" w:rsidRDefault="00B34D90">
            <w:pPr>
              <w:snapToGrid w:val="0"/>
              <w:jc w:val="both"/>
              <w:rPr>
                <w:b/>
                <w:i/>
                <w:sz w:val="28"/>
                <w:lang w:val="es-ES_tradnl"/>
              </w:rPr>
            </w:pPr>
            <w:r>
              <w:rPr>
                <w:sz w:val="28"/>
                <w:lang w:val="es-ES_tradnl"/>
              </w:rPr>
              <w:t xml:space="preserve">tablou (deschis) de pointeri la tipul </w:t>
            </w:r>
            <w:r>
              <w:rPr>
                <w:b/>
                <w:i/>
                <w:sz w:val="28"/>
                <w:lang w:val="es-ES_tradnl"/>
              </w:rPr>
              <w:t>tip</w:t>
            </w:r>
          </w:p>
        </w:tc>
        <w:tc>
          <w:tcPr>
            <w:tcW w:w="2509" w:type="dxa"/>
            <w:tcBorders>
              <w:left w:val="single" w:sz="4" w:space="0" w:color="000000"/>
              <w:bottom w:val="single" w:sz="4" w:space="0" w:color="000000"/>
              <w:right w:val="single" w:sz="4" w:space="0" w:color="000000"/>
            </w:tcBorders>
          </w:tcPr>
          <w:p w:rsidR="00B34D90" w:rsidRDefault="00B34D90">
            <w:pPr>
              <w:snapToGrid w:val="0"/>
              <w:jc w:val="both"/>
              <w:rPr>
                <w:rFonts w:ascii="Courier New" w:hAnsi="Courier New"/>
                <w:b/>
                <w:sz w:val="28"/>
              </w:rPr>
            </w:pPr>
            <w:r>
              <w:rPr>
                <w:rFonts w:ascii="Courier New" w:hAnsi="Courier New"/>
                <w:b/>
                <w:sz w:val="28"/>
              </w:rPr>
              <w:t>int *(num[]);</w:t>
            </w:r>
          </w:p>
        </w:tc>
      </w:tr>
      <w:tr w:rsidR="00B34D90">
        <w:tc>
          <w:tcPr>
            <w:tcW w:w="1951" w:type="dxa"/>
            <w:tcBorders>
              <w:left w:val="single" w:sz="4" w:space="0" w:color="000000"/>
              <w:bottom w:val="single" w:sz="4" w:space="0" w:color="000000"/>
            </w:tcBorders>
          </w:tcPr>
          <w:p w:rsidR="00B34D90" w:rsidRDefault="00B34D90">
            <w:pPr>
              <w:snapToGrid w:val="0"/>
              <w:jc w:val="both"/>
              <w:rPr>
                <w:sz w:val="28"/>
              </w:rPr>
            </w:pPr>
            <w:r>
              <w:rPr>
                <w:b/>
                <w:i/>
                <w:sz w:val="28"/>
              </w:rPr>
              <w:t>tip</w:t>
            </w:r>
            <w:r>
              <w:rPr>
                <w:sz w:val="28"/>
              </w:rPr>
              <w:t xml:space="preserve"> (*nume)[];</w:t>
            </w:r>
          </w:p>
        </w:tc>
        <w:tc>
          <w:tcPr>
            <w:tcW w:w="4820" w:type="dxa"/>
            <w:tcBorders>
              <w:left w:val="single" w:sz="4" w:space="0" w:color="000000"/>
              <w:bottom w:val="single" w:sz="4" w:space="0" w:color="000000"/>
            </w:tcBorders>
          </w:tcPr>
          <w:p w:rsidR="00B34D90" w:rsidRPr="00C94DCA" w:rsidRDefault="00B34D90">
            <w:pPr>
              <w:snapToGrid w:val="0"/>
              <w:jc w:val="both"/>
              <w:rPr>
                <w:b/>
                <w:i/>
                <w:sz w:val="28"/>
                <w:lang w:val="fr-FR"/>
              </w:rPr>
            </w:pPr>
            <w:r w:rsidRPr="00C94DCA">
              <w:rPr>
                <w:sz w:val="28"/>
                <w:lang w:val="fr-FR"/>
              </w:rPr>
              <w:t xml:space="preserve">pointer la tablou (deschis) de tipul </w:t>
            </w:r>
            <w:r w:rsidRPr="00C94DCA">
              <w:rPr>
                <w:b/>
                <w:i/>
                <w:sz w:val="28"/>
                <w:lang w:val="fr-FR"/>
              </w:rPr>
              <w:t>tip</w:t>
            </w:r>
          </w:p>
        </w:tc>
        <w:tc>
          <w:tcPr>
            <w:tcW w:w="2509" w:type="dxa"/>
            <w:tcBorders>
              <w:left w:val="single" w:sz="4" w:space="0" w:color="000000"/>
              <w:bottom w:val="single" w:sz="4" w:space="0" w:color="000000"/>
              <w:right w:val="single" w:sz="4" w:space="0" w:color="000000"/>
            </w:tcBorders>
          </w:tcPr>
          <w:p w:rsidR="00B34D90" w:rsidRDefault="00B34D90">
            <w:pPr>
              <w:snapToGrid w:val="0"/>
              <w:jc w:val="both"/>
              <w:rPr>
                <w:rFonts w:ascii="Courier New" w:hAnsi="Courier New"/>
                <w:b/>
                <w:sz w:val="28"/>
              </w:rPr>
            </w:pPr>
            <w:r>
              <w:rPr>
                <w:rFonts w:ascii="Courier New" w:hAnsi="Courier New"/>
                <w:b/>
                <w:sz w:val="28"/>
              </w:rPr>
              <w:t>int (*num)[];</w:t>
            </w:r>
          </w:p>
        </w:tc>
      </w:tr>
      <w:tr w:rsidR="00B34D90">
        <w:tc>
          <w:tcPr>
            <w:tcW w:w="1951" w:type="dxa"/>
            <w:tcBorders>
              <w:left w:val="single" w:sz="4" w:space="0" w:color="000000"/>
              <w:bottom w:val="single" w:sz="4" w:space="0" w:color="000000"/>
            </w:tcBorders>
          </w:tcPr>
          <w:p w:rsidR="00B34D90" w:rsidRDefault="00B34D90">
            <w:pPr>
              <w:snapToGrid w:val="0"/>
              <w:jc w:val="both"/>
              <w:rPr>
                <w:sz w:val="28"/>
              </w:rPr>
            </w:pPr>
            <w:r>
              <w:rPr>
                <w:b/>
                <w:i/>
                <w:sz w:val="28"/>
              </w:rPr>
              <w:lastRenderedPageBreak/>
              <w:t>tip</w:t>
            </w:r>
            <w:r>
              <w:rPr>
                <w:sz w:val="28"/>
              </w:rPr>
              <w:t xml:space="preserve"> &amp;nume;</w:t>
            </w:r>
          </w:p>
        </w:tc>
        <w:tc>
          <w:tcPr>
            <w:tcW w:w="4820" w:type="dxa"/>
            <w:tcBorders>
              <w:left w:val="single" w:sz="4" w:space="0" w:color="000000"/>
              <w:bottom w:val="single" w:sz="4" w:space="0" w:color="000000"/>
            </w:tcBorders>
          </w:tcPr>
          <w:p w:rsidR="00B34D90" w:rsidRDefault="00B34D90">
            <w:pPr>
              <w:snapToGrid w:val="0"/>
              <w:jc w:val="both"/>
              <w:rPr>
                <w:b/>
                <w:i/>
                <w:sz w:val="28"/>
                <w:lang w:val="ro-RO"/>
              </w:rPr>
            </w:pPr>
            <w:r>
              <w:rPr>
                <w:sz w:val="28"/>
              </w:rPr>
              <w:t>referin</w:t>
            </w:r>
            <w:r>
              <w:rPr>
                <w:sz w:val="28"/>
                <w:lang w:val="ro-RO"/>
              </w:rPr>
              <w:t xml:space="preserve">ţă la tipul </w:t>
            </w:r>
            <w:r>
              <w:rPr>
                <w:b/>
                <w:i/>
                <w:sz w:val="28"/>
                <w:lang w:val="ro-RO"/>
              </w:rPr>
              <w:t>tip</w:t>
            </w:r>
          </w:p>
        </w:tc>
        <w:tc>
          <w:tcPr>
            <w:tcW w:w="2509" w:type="dxa"/>
            <w:tcBorders>
              <w:left w:val="single" w:sz="4" w:space="0" w:color="000000"/>
              <w:bottom w:val="single" w:sz="4" w:space="0" w:color="000000"/>
              <w:right w:val="single" w:sz="4" w:space="0" w:color="000000"/>
            </w:tcBorders>
          </w:tcPr>
          <w:p w:rsidR="00B34D90" w:rsidRDefault="00B34D90">
            <w:pPr>
              <w:snapToGrid w:val="0"/>
              <w:jc w:val="both"/>
              <w:rPr>
                <w:rFonts w:ascii="Courier New" w:hAnsi="Courier New"/>
                <w:b/>
                <w:sz w:val="28"/>
              </w:rPr>
            </w:pPr>
            <w:r>
              <w:rPr>
                <w:rFonts w:ascii="Courier New" w:hAnsi="Courier New"/>
                <w:b/>
                <w:sz w:val="28"/>
              </w:rPr>
              <w:t>int &amp;num;</w:t>
            </w:r>
          </w:p>
        </w:tc>
      </w:tr>
      <w:tr w:rsidR="00B34D90">
        <w:tc>
          <w:tcPr>
            <w:tcW w:w="1951" w:type="dxa"/>
            <w:tcBorders>
              <w:left w:val="single" w:sz="4" w:space="0" w:color="000000"/>
              <w:bottom w:val="single" w:sz="4" w:space="0" w:color="000000"/>
            </w:tcBorders>
          </w:tcPr>
          <w:p w:rsidR="00B34D90" w:rsidRDefault="00B34D90">
            <w:pPr>
              <w:snapToGrid w:val="0"/>
              <w:jc w:val="both"/>
              <w:rPr>
                <w:sz w:val="28"/>
              </w:rPr>
            </w:pPr>
            <w:r>
              <w:rPr>
                <w:b/>
                <w:i/>
                <w:sz w:val="28"/>
              </w:rPr>
              <w:t>tip</w:t>
            </w:r>
            <w:r>
              <w:rPr>
                <w:sz w:val="28"/>
              </w:rPr>
              <w:t xml:space="preserve"> nume( );</w:t>
            </w:r>
          </w:p>
        </w:tc>
        <w:tc>
          <w:tcPr>
            <w:tcW w:w="4820" w:type="dxa"/>
            <w:tcBorders>
              <w:left w:val="single" w:sz="4" w:space="0" w:color="000000"/>
              <w:bottom w:val="single" w:sz="4" w:space="0" w:color="000000"/>
            </w:tcBorders>
          </w:tcPr>
          <w:p w:rsidR="00B34D90" w:rsidRDefault="00B34D90">
            <w:pPr>
              <w:snapToGrid w:val="0"/>
              <w:jc w:val="both"/>
              <w:rPr>
                <w:b/>
                <w:i/>
                <w:sz w:val="28"/>
              </w:rPr>
            </w:pPr>
            <w:r>
              <w:rPr>
                <w:sz w:val="28"/>
              </w:rPr>
              <w:t xml:space="preserve">funcţie care întoarce tipul </w:t>
            </w:r>
            <w:r>
              <w:rPr>
                <w:b/>
                <w:i/>
                <w:sz w:val="28"/>
              </w:rPr>
              <w:t>tip</w:t>
            </w:r>
          </w:p>
        </w:tc>
        <w:tc>
          <w:tcPr>
            <w:tcW w:w="2509" w:type="dxa"/>
            <w:tcBorders>
              <w:left w:val="single" w:sz="4" w:space="0" w:color="000000"/>
              <w:bottom w:val="single" w:sz="4" w:space="0" w:color="000000"/>
              <w:right w:val="single" w:sz="4" w:space="0" w:color="000000"/>
            </w:tcBorders>
          </w:tcPr>
          <w:p w:rsidR="00B34D90" w:rsidRDefault="00B34D90">
            <w:pPr>
              <w:snapToGrid w:val="0"/>
              <w:jc w:val="both"/>
              <w:rPr>
                <w:rFonts w:ascii="Courier New" w:hAnsi="Courier New"/>
                <w:b/>
                <w:sz w:val="28"/>
              </w:rPr>
            </w:pPr>
            <w:r>
              <w:rPr>
                <w:rFonts w:ascii="Courier New" w:hAnsi="Courier New"/>
                <w:b/>
                <w:sz w:val="28"/>
              </w:rPr>
              <w:t>int num();</w:t>
            </w:r>
          </w:p>
        </w:tc>
      </w:tr>
      <w:tr w:rsidR="00B34D90">
        <w:tc>
          <w:tcPr>
            <w:tcW w:w="1951" w:type="dxa"/>
            <w:tcBorders>
              <w:left w:val="single" w:sz="4" w:space="0" w:color="000000"/>
              <w:bottom w:val="single" w:sz="4" w:space="0" w:color="000000"/>
            </w:tcBorders>
          </w:tcPr>
          <w:p w:rsidR="00B34D90" w:rsidRDefault="00B34D90">
            <w:pPr>
              <w:snapToGrid w:val="0"/>
              <w:jc w:val="both"/>
              <w:rPr>
                <w:sz w:val="28"/>
              </w:rPr>
            </w:pPr>
            <w:r>
              <w:rPr>
                <w:b/>
                <w:i/>
                <w:sz w:val="28"/>
              </w:rPr>
              <w:t>tip</w:t>
            </w:r>
            <w:r>
              <w:rPr>
                <w:sz w:val="28"/>
              </w:rPr>
              <w:t xml:space="preserve"> *nume( );</w:t>
            </w:r>
          </w:p>
        </w:tc>
        <w:tc>
          <w:tcPr>
            <w:tcW w:w="4820" w:type="dxa"/>
            <w:tcBorders>
              <w:left w:val="single" w:sz="4" w:space="0" w:color="000000"/>
              <w:bottom w:val="single" w:sz="4" w:space="0" w:color="000000"/>
            </w:tcBorders>
          </w:tcPr>
          <w:p w:rsidR="00B34D90" w:rsidRDefault="00B34D90">
            <w:pPr>
              <w:snapToGrid w:val="0"/>
              <w:jc w:val="both"/>
              <w:rPr>
                <w:b/>
                <w:i/>
                <w:sz w:val="28"/>
              </w:rPr>
            </w:pPr>
            <w:r>
              <w:rPr>
                <w:sz w:val="28"/>
              </w:rPr>
              <w:t xml:space="preserve">funcţie care întoarce pointer la tipul </w:t>
            </w:r>
            <w:r>
              <w:rPr>
                <w:b/>
                <w:i/>
                <w:sz w:val="28"/>
              </w:rPr>
              <w:t>tip</w:t>
            </w:r>
          </w:p>
        </w:tc>
        <w:tc>
          <w:tcPr>
            <w:tcW w:w="2509" w:type="dxa"/>
            <w:tcBorders>
              <w:left w:val="single" w:sz="4" w:space="0" w:color="000000"/>
              <w:bottom w:val="single" w:sz="4" w:space="0" w:color="000000"/>
              <w:right w:val="single" w:sz="4" w:space="0" w:color="000000"/>
            </w:tcBorders>
          </w:tcPr>
          <w:p w:rsidR="00B34D90" w:rsidRDefault="00B34D90">
            <w:pPr>
              <w:snapToGrid w:val="0"/>
              <w:jc w:val="both"/>
              <w:rPr>
                <w:rFonts w:ascii="Courier New" w:hAnsi="Courier New"/>
                <w:b/>
                <w:sz w:val="28"/>
              </w:rPr>
            </w:pPr>
            <w:r>
              <w:rPr>
                <w:rFonts w:ascii="Courier New" w:hAnsi="Courier New"/>
                <w:b/>
                <w:sz w:val="28"/>
              </w:rPr>
              <w:t>int *num();</w:t>
            </w:r>
          </w:p>
        </w:tc>
      </w:tr>
      <w:tr w:rsidR="00B34D90">
        <w:tc>
          <w:tcPr>
            <w:tcW w:w="1951" w:type="dxa"/>
            <w:tcBorders>
              <w:left w:val="single" w:sz="4" w:space="0" w:color="000000"/>
              <w:bottom w:val="single" w:sz="4" w:space="0" w:color="000000"/>
            </w:tcBorders>
          </w:tcPr>
          <w:p w:rsidR="00B34D90" w:rsidRDefault="00B34D90">
            <w:pPr>
              <w:snapToGrid w:val="0"/>
              <w:jc w:val="both"/>
              <w:rPr>
                <w:sz w:val="28"/>
              </w:rPr>
            </w:pPr>
            <w:r>
              <w:rPr>
                <w:b/>
                <w:i/>
                <w:sz w:val="28"/>
              </w:rPr>
              <w:t>tip</w:t>
            </w:r>
            <w:r>
              <w:rPr>
                <w:sz w:val="28"/>
              </w:rPr>
              <w:t xml:space="preserve"> *(nume( ));</w:t>
            </w:r>
          </w:p>
        </w:tc>
        <w:tc>
          <w:tcPr>
            <w:tcW w:w="4820" w:type="dxa"/>
            <w:tcBorders>
              <w:left w:val="single" w:sz="4" w:space="0" w:color="000000"/>
              <w:bottom w:val="single" w:sz="4" w:space="0" w:color="000000"/>
            </w:tcBorders>
          </w:tcPr>
          <w:p w:rsidR="00B34D90" w:rsidRDefault="00B34D90">
            <w:pPr>
              <w:snapToGrid w:val="0"/>
              <w:jc w:val="both"/>
              <w:rPr>
                <w:b/>
                <w:i/>
                <w:sz w:val="28"/>
              </w:rPr>
            </w:pPr>
            <w:r>
              <w:rPr>
                <w:sz w:val="28"/>
              </w:rPr>
              <w:t xml:space="preserve">funcţie care întoarce pointer la tipul </w:t>
            </w:r>
            <w:r>
              <w:rPr>
                <w:b/>
                <w:i/>
                <w:sz w:val="28"/>
              </w:rPr>
              <w:t>tip</w:t>
            </w:r>
          </w:p>
        </w:tc>
        <w:tc>
          <w:tcPr>
            <w:tcW w:w="2509" w:type="dxa"/>
            <w:tcBorders>
              <w:left w:val="single" w:sz="4" w:space="0" w:color="000000"/>
              <w:bottom w:val="single" w:sz="4" w:space="0" w:color="000000"/>
              <w:right w:val="single" w:sz="4" w:space="0" w:color="000000"/>
            </w:tcBorders>
          </w:tcPr>
          <w:p w:rsidR="00B34D90" w:rsidRDefault="00B34D90">
            <w:pPr>
              <w:snapToGrid w:val="0"/>
              <w:jc w:val="both"/>
              <w:rPr>
                <w:rFonts w:ascii="Courier New" w:hAnsi="Courier New"/>
                <w:b/>
                <w:sz w:val="28"/>
              </w:rPr>
            </w:pPr>
            <w:r>
              <w:rPr>
                <w:rFonts w:ascii="Courier New" w:hAnsi="Courier New"/>
                <w:b/>
                <w:sz w:val="28"/>
              </w:rPr>
              <w:t>int *(num());</w:t>
            </w:r>
          </w:p>
        </w:tc>
      </w:tr>
      <w:tr w:rsidR="00B34D90">
        <w:tc>
          <w:tcPr>
            <w:tcW w:w="1951" w:type="dxa"/>
            <w:tcBorders>
              <w:left w:val="single" w:sz="4" w:space="0" w:color="000000"/>
              <w:bottom w:val="single" w:sz="4" w:space="0" w:color="000000"/>
            </w:tcBorders>
          </w:tcPr>
          <w:p w:rsidR="00B34D90" w:rsidRDefault="00B34D90">
            <w:pPr>
              <w:snapToGrid w:val="0"/>
              <w:jc w:val="both"/>
              <w:rPr>
                <w:sz w:val="28"/>
              </w:rPr>
            </w:pPr>
            <w:r>
              <w:rPr>
                <w:b/>
                <w:i/>
                <w:sz w:val="28"/>
              </w:rPr>
              <w:t>tip</w:t>
            </w:r>
            <w:r>
              <w:rPr>
                <w:sz w:val="28"/>
              </w:rPr>
              <w:t xml:space="preserve"> (*nume)( );</w:t>
            </w:r>
          </w:p>
        </w:tc>
        <w:tc>
          <w:tcPr>
            <w:tcW w:w="4820" w:type="dxa"/>
            <w:tcBorders>
              <w:left w:val="single" w:sz="4" w:space="0" w:color="000000"/>
              <w:bottom w:val="single" w:sz="4" w:space="0" w:color="000000"/>
            </w:tcBorders>
          </w:tcPr>
          <w:p w:rsidR="00B34D90" w:rsidRPr="00C94DCA" w:rsidRDefault="00B34D90">
            <w:pPr>
              <w:snapToGrid w:val="0"/>
              <w:jc w:val="both"/>
              <w:rPr>
                <w:b/>
                <w:i/>
                <w:sz w:val="28"/>
                <w:lang w:val="it-IT"/>
              </w:rPr>
            </w:pPr>
            <w:r w:rsidRPr="00C94DCA">
              <w:rPr>
                <w:sz w:val="28"/>
                <w:lang w:val="it-IT"/>
              </w:rPr>
              <w:t xml:space="preserve">pointer la funcţie care întoarce tipul </w:t>
            </w:r>
            <w:r w:rsidRPr="00C94DCA">
              <w:rPr>
                <w:b/>
                <w:i/>
                <w:sz w:val="28"/>
                <w:lang w:val="it-IT"/>
              </w:rPr>
              <w:t>tip</w:t>
            </w:r>
          </w:p>
        </w:tc>
        <w:tc>
          <w:tcPr>
            <w:tcW w:w="2509" w:type="dxa"/>
            <w:tcBorders>
              <w:left w:val="single" w:sz="4" w:space="0" w:color="000000"/>
              <w:bottom w:val="single" w:sz="4" w:space="0" w:color="000000"/>
              <w:right w:val="single" w:sz="4" w:space="0" w:color="000000"/>
            </w:tcBorders>
          </w:tcPr>
          <w:p w:rsidR="00B34D90" w:rsidRDefault="00B34D90">
            <w:pPr>
              <w:snapToGrid w:val="0"/>
              <w:jc w:val="both"/>
              <w:rPr>
                <w:rFonts w:ascii="Courier New" w:hAnsi="Courier New"/>
                <w:b/>
                <w:sz w:val="28"/>
              </w:rPr>
            </w:pPr>
            <w:r>
              <w:rPr>
                <w:rFonts w:ascii="Courier New" w:hAnsi="Courier New"/>
                <w:b/>
                <w:sz w:val="28"/>
              </w:rPr>
              <w:t>int (*num)();</w:t>
            </w:r>
          </w:p>
        </w:tc>
      </w:tr>
      <w:tr w:rsidR="00B34D90">
        <w:tc>
          <w:tcPr>
            <w:tcW w:w="1951" w:type="dxa"/>
            <w:tcBorders>
              <w:left w:val="single" w:sz="4" w:space="0" w:color="000000"/>
              <w:bottom w:val="single" w:sz="4" w:space="0" w:color="000000"/>
            </w:tcBorders>
          </w:tcPr>
          <w:p w:rsidR="00B34D90" w:rsidRDefault="00B34D90">
            <w:pPr>
              <w:snapToGrid w:val="0"/>
              <w:jc w:val="both"/>
              <w:rPr>
                <w:sz w:val="28"/>
              </w:rPr>
            </w:pPr>
            <w:r>
              <w:rPr>
                <w:sz w:val="28"/>
              </w:rPr>
              <w:t xml:space="preserve"> </w:t>
            </w:r>
            <w:r>
              <w:rPr>
                <w:b/>
                <w:i/>
                <w:sz w:val="28"/>
              </w:rPr>
              <w:t>tip</w:t>
            </w:r>
            <w:r>
              <w:rPr>
                <w:sz w:val="28"/>
              </w:rPr>
              <w:t xml:space="preserve"> &amp;nume( );</w:t>
            </w:r>
          </w:p>
        </w:tc>
        <w:tc>
          <w:tcPr>
            <w:tcW w:w="4820" w:type="dxa"/>
            <w:tcBorders>
              <w:left w:val="single" w:sz="4" w:space="0" w:color="000000"/>
              <w:bottom w:val="single" w:sz="4" w:space="0" w:color="000000"/>
            </w:tcBorders>
          </w:tcPr>
          <w:p w:rsidR="00B34D90" w:rsidRDefault="00B34D90">
            <w:pPr>
              <w:snapToGrid w:val="0"/>
              <w:jc w:val="both"/>
              <w:rPr>
                <w:sz w:val="28"/>
                <w:lang w:val="es-ES_tradnl"/>
              </w:rPr>
            </w:pPr>
            <w:r>
              <w:rPr>
                <w:sz w:val="28"/>
                <w:lang w:val="es-ES_tradnl"/>
              </w:rPr>
              <w:t>funcţie care întoarce referinţă la tipul tip</w:t>
            </w:r>
          </w:p>
        </w:tc>
        <w:tc>
          <w:tcPr>
            <w:tcW w:w="2509" w:type="dxa"/>
            <w:tcBorders>
              <w:left w:val="single" w:sz="4" w:space="0" w:color="000000"/>
              <w:bottom w:val="single" w:sz="4" w:space="0" w:color="000000"/>
              <w:right w:val="single" w:sz="4" w:space="0" w:color="000000"/>
            </w:tcBorders>
          </w:tcPr>
          <w:p w:rsidR="00B34D90" w:rsidRDefault="00B34D90">
            <w:pPr>
              <w:snapToGrid w:val="0"/>
              <w:jc w:val="both"/>
              <w:rPr>
                <w:rFonts w:ascii="Courier New" w:hAnsi="Courier New"/>
                <w:b/>
                <w:sz w:val="28"/>
              </w:rPr>
            </w:pPr>
            <w:r>
              <w:rPr>
                <w:rFonts w:ascii="Courier New" w:hAnsi="Courier New"/>
                <w:b/>
                <w:sz w:val="28"/>
              </w:rPr>
              <w:t>int &amp;num();</w:t>
            </w:r>
          </w:p>
        </w:tc>
      </w:tr>
    </w:tbl>
    <w:p w:rsidR="00B34D90" w:rsidRDefault="00B34D90">
      <w:pPr>
        <w:jc w:val="both"/>
      </w:pP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rPr>
        <w:t xml:space="preserve"> În C şi C++ se poate utiliza modificatorul </w:t>
      </w:r>
      <w:r w:rsidRPr="00C94DCA">
        <w:rPr>
          <w:rFonts w:ascii="Times New Roman" w:hAnsi="Times New Roman"/>
          <w:b/>
        </w:rPr>
        <w:t>const</w:t>
      </w:r>
      <w:r w:rsidRPr="00C94DCA">
        <w:rPr>
          <w:rFonts w:ascii="Times New Roman" w:hAnsi="Times New Roman"/>
        </w:rPr>
        <w:t xml:space="preserve"> pentru a se declara anumite aspecte ale unei variabile (sau obiect) ca fiind constante. </w:t>
      </w:r>
      <w:r w:rsidRPr="00C94DCA">
        <w:rPr>
          <w:rFonts w:ascii="Times New Roman" w:hAnsi="Times New Roman"/>
          <w:lang w:val="it-IT"/>
        </w:rPr>
        <w:t>Următorul tabel 6.5 listează posibilele combinaţii şi descrie semnificaţia lor.</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Tabelul 6.5</w:t>
      </w:r>
    </w:p>
    <w:tbl>
      <w:tblPr>
        <w:tblW w:w="0" w:type="auto"/>
        <w:tblInd w:w="-50" w:type="dxa"/>
        <w:tblLayout w:type="fixed"/>
        <w:tblLook w:val="0000" w:firstRow="0" w:lastRow="0" w:firstColumn="0" w:lastColumn="0" w:noHBand="0" w:noVBand="0"/>
      </w:tblPr>
      <w:tblGrid>
        <w:gridCol w:w="4503"/>
        <w:gridCol w:w="4069"/>
      </w:tblGrid>
      <w:tr w:rsidR="00B34D90">
        <w:tc>
          <w:tcPr>
            <w:tcW w:w="4503" w:type="dxa"/>
            <w:tcBorders>
              <w:top w:val="single" w:sz="4" w:space="0" w:color="000000"/>
              <w:left w:val="single" w:sz="4" w:space="0" w:color="000000"/>
              <w:bottom w:val="single" w:sz="4" w:space="0" w:color="000000"/>
            </w:tcBorders>
          </w:tcPr>
          <w:p w:rsidR="00B34D90" w:rsidRDefault="00B34D90">
            <w:pPr>
              <w:snapToGrid w:val="0"/>
              <w:jc w:val="both"/>
              <w:rPr>
                <w:b/>
                <w:sz w:val="28"/>
                <w:lang w:val="ro-RO"/>
              </w:rPr>
            </w:pPr>
            <w:r>
              <w:rPr>
                <w:b/>
                <w:sz w:val="28"/>
                <w:lang w:val="ro-RO"/>
              </w:rPr>
              <w:t>Declaraţie</w:t>
            </w:r>
          </w:p>
        </w:tc>
        <w:tc>
          <w:tcPr>
            <w:tcW w:w="4069" w:type="dxa"/>
            <w:tcBorders>
              <w:top w:val="single" w:sz="4" w:space="0" w:color="000000"/>
              <w:left w:val="single" w:sz="4" w:space="0" w:color="000000"/>
              <w:bottom w:val="single" w:sz="4" w:space="0" w:color="000000"/>
              <w:right w:val="single" w:sz="4" w:space="0" w:color="000000"/>
            </w:tcBorders>
          </w:tcPr>
          <w:p w:rsidR="00B34D90" w:rsidRDefault="00B34D90">
            <w:pPr>
              <w:snapToGrid w:val="0"/>
              <w:jc w:val="both"/>
              <w:rPr>
                <w:b/>
                <w:sz w:val="28"/>
              </w:rPr>
            </w:pPr>
            <w:r>
              <w:rPr>
                <w:sz w:val="28"/>
              </w:rPr>
              <w:t xml:space="preserve">nume </w:t>
            </w:r>
            <w:r>
              <w:rPr>
                <w:b/>
                <w:sz w:val="28"/>
              </w:rPr>
              <w:t>este …</w:t>
            </w:r>
          </w:p>
        </w:tc>
      </w:tr>
      <w:tr w:rsidR="00B34D90">
        <w:tc>
          <w:tcPr>
            <w:tcW w:w="4503" w:type="dxa"/>
            <w:tcBorders>
              <w:left w:val="single" w:sz="4" w:space="0" w:color="000000"/>
              <w:bottom w:val="single" w:sz="4" w:space="0" w:color="000000"/>
            </w:tcBorders>
          </w:tcPr>
          <w:p w:rsidR="00B34D90" w:rsidRDefault="00B34D90">
            <w:pPr>
              <w:snapToGrid w:val="0"/>
              <w:jc w:val="both"/>
              <w:rPr>
                <w:sz w:val="28"/>
              </w:rPr>
            </w:pPr>
            <w:r>
              <w:rPr>
                <w:rFonts w:ascii="Courier New" w:hAnsi="Courier New"/>
                <w:b/>
                <w:sz w:val="28"/>
              </w:rPr>
              <w:t>const</w:t>
            </w:r>
            <w:r>
              <w:rPr>
                <w:rFonts w:ascii="Courier New" w:hAnsi="Courier New"/>
                <w:sz w:val="28"/>
              </w:rPr>
              <w:t xml:space="preserve"> </w:t>
            </w:r>
            <w:r>
              <w:rPr>
                <w:b/>
                <w:i/>
                <w:sz w:val="28"/>
              </w:rPr>
              <w:t>tip</w:t>
            </w:r>
            <w:r>
              <w:rPr>
                <w:sz w:val="28"/>
              </w:rPr>
              <w:t xml:space="preserve"> nume = </w:t>
            </w:r>
            <w:r>
              <w:rPr>
                <w:b/>
                <w:i/>
                <w:sz w:val="28"/>
              </w:rPr>
              <w:t>valoare</w:t>
            </w:r>
            <w:r>
              <w:rPr>
                <w:sz w:val="28"/>
              </w:rPr>
              <w:t>;</w:t>
            </w:r>
          </w:p>
        </w:tc>
        <w:tc>
          <w:tcPr>
            <w:tcW w:w="4069" w:type="dxa"/>
            <w:tcBorders>
              <w:left w:val="single" w:sz="4" w:space="0" w:color="000000"/>
              <w:bottom w:val="single" w:sz="4" w:space="0" w:color="000000"/>
              <w:right w:val="single" w:sz="4" w:space="0" w:color="000000"/>
            </w:tcBorders>
          </w:tcPr>
          <w:p w:rsidR="00B34D90" w:rsidRDefault="00B34D90">
            <w:pPr>
              <w:snapToGrid w:val="0"/>
              <w:jc w:val="both"/>
              <w:rPr>
                <w:b/>
                <w:i/>
                <w:sz w:val="28"/>
                <w:lang w:val="ro-RO"/>
              </w:rPr>
            </w:pPr>
            <w:smartTag w:uri="urn:schemas-microsoft-com:office:smarttags" w:element="City">
              <w:smartTag w:uri="urn:schemas-microsoft-com:office:smarttags" w:element="place">
                <w:r>
                  <w:rPr>
                    <w:sz w:val="28"/>
                  </w:rPr>
                  <w:t>constant</w:t>
                </w:r>
                <w:r>
                  <w:rPr>
                    <w:sz w:val="28"/>
                    <w:lang w:val="ro-RO"/>
                  </w:rPr>
                  <w:t>ă</w:t>
                </w:r>
              </w:smartTag>
            </w:smartTag>
            <w:r>
              <w:rPr>
                <w:sz w:val="28"/>
                <w:lang w:val="ro-RO"/>
              </w:rPr>
              <w:t xml:space="preserve"> de tipul </w:t>
            </w:r>
            <w:r>
              <w:rPr>
                <w:b/>
                <w:i/>
                <w:sz w:val="28"/>
                <w:lang w:val="ro-RO"/>
              </w:rPr>
              <w:t>tip</w:t>
            </w:r>
          </w:p>
        </w:tc>
      </w:tr>
      <w:tr w:rsidR="00B34D90" w:rsidRPr="00C94DCA">
        <w:tc>
          <w:tcPr>
            <w:tcW w:w="4503" w:type="dxa"/>
            <w:tcBorders>
              <w:left w:val="single" w:sz="4" w:space="0" w:color="000000"/>
              <w:bottom w:val="single" w:sz="4" w:space="0" w:color="000000"/>
            </w:tcBorders>
          </w:tcPr>
          <w:p w:rsidR="00B34D90" w:rsidRDefault="00B34D90">
            <w:pPr>
              <w:snapToGrid w:val="0"/>
              <w:jc w:val="both"/>
              <w:rPr>
                <w:sz w:val="28"/>
              </w:rPr>
            </w:pPr>
            <w:r>
              <w:rPr>
                <w:b/>
                <w:i/>
                <w:sz w:val="28"/>
              </w:rPr>
              <w:t>tip</w:t>
            </w:r>
            <w:r>
              <w:rPr>
                <w:sz w:val="28"/>
              </w:rPr>
              <w:t xml:space="preserve"> </w:t>
            </w:r>
            <w:r>
              <w:rPr>
                <w:rFonts w:ascii="Courier New" w:hAnsi="Courier New"/>
                <w:b/>
                <w:sz w:val="28"/>
              </w:rPr>
              <w:t xml:space="preserve">*const </w:t>
            </w:r>
            <w:r>
              <w:rPr>
                <w:sz w:val="28"/>
              </w:rPr>
              <w:t>nume</w:t>
            </w:r>
            <w:r>
              <w:rPr>
                <w:b/>
                <w:sz w:val="28"/>
              </w:rPr>
              <w:t xml:space="preserve"> = </w:t>
            </w:r>
            <w:r>
              <w:rPr>
                <w:b/>
                <w:i/>
                <w:sz w:val="28"/>
              </w:rPr>
              <w:t>valoare</w:t>
            </w:r>
            <w:r>
              <w:rPr>
                <w:sz w:val="28"/>
              </w:rPr>
              <w:t>;</w:t>
            </w:r>
          </w:p>
        </w:tc>
        <w:tc>
          <w:tcPr>
            <w:tcW w:w="4069" w:type="dxa"/>
            <w:tcBorders>
              <w:left w:val="single" w:sz="4" w:space="0" w:color="000000"/>
              <w:bottom w:val="single" w:sz="4" w:space="0" w:color="000000"/>
              <w:right w:val="single" w:sz="4" w:space="0" w:color="000000"/>
            </w:tcBorders>
          </w:tcPr>
          <w:p w:rsidR="00B34D90" w:rsidRPr="00C94DCA" w:rsidRDefault="00B34D90">
            <w:pPr>
              <w:snapToGrid w:val="0"/>
              <w:jc w:val="both"/>
              <w:rPr>
                <w:b/>
                <w:i/>
                <w:sz w:val="28"/>
                <w:lang w:val="fr-FR"/>
              </w:rPr>
            </w:pPr>
            <w:r w:rsidRPr="00C94DCA">
              <w:rPr>
                <w:sz w:val="28"/>
                <w:lang w:val="fr-FR"/>
              </w:rPr>
              <w:t xml:space="preserve">pointer constant la tipul </w:t>
            </w:r>
            <w:r w:rsidRPr="00C94DCA">
              <w:rPr>
                <w:b/>
                <w:i/>
                <w:sz w:val="28"/>
                <w:lang w:val="fr-FR"/>
              </w:rPr>
              <w:t>tip</w:t>
            </w:r>
          </w:p>
        </w:tc>
      </w:tr>
      <w:tr w:rsidR="00B34D90">
        <w:tc>
          <w:tcPr>
            <w:tcW w:w="4503" w:type="dxa"/>
            <w:tcBorders>
              <w:left w:val="single" w:sz="4" w:space="0" w:color="000000"/>
              <w:bottom w:val="single" w:sz="4" w:space="0" w:color="000000"/>
            </w:tcBorders>
          </w:tcPr>
          <w:p w:rsidR="00B34D90" w:rsidRDefault="00B34D90">
            <w:pPr>
              <w:snapToGrid w:val="0"/>
              <w:jc w:val="both"/>
              <w:rPr>
                <w:sz w:val="28"/>
              </w:rPr>
            </w:pPr>
            <w:r>
              <w:rPr>
                <w:rFonts w:ascii="Courier New" w:hAnsi="Courier New"/>
                <w:b/>
                <w:sz w:val="28"/>
              </w:rPr>
              <w:t>const</w:t>
            </w:r>
            <w:r>
              <w:rPr>
                <w:sz w:val="28"/>
              </w:rPr>
              <w:t xml:space="preserve"> </w:t>
            </w:r>
            <w:r>
              <w:rPr>
                <w:b/>
                <w:i/>
                <w:sz w:val="28"/>
              </w:rPr>
              <w:t>tip</w:t>
            </w:r>
            <w:r>
              <w:rPr>
                <w:sz w:val="28"/>
              </w:rPr>
              <w:t xml:space="preserve"> *nume = </w:t>
            </w:r>
            <w:r>
              <w:rPr>
                <w:b/>
                <w:i/>
                <w:sz w:val="28"/>
              </w:rPr>
              <w:t>valoar</w:t>
            </w:r>
            <w:r>
              <w:rPr>
                <w:i/>
                <w:sz w:val="28"/>
              </w:rPr>
              <w:t>e</w:t>
            </w:r>
            <w:r>
              <w:rPr>
                <w:sz w:val="28"/>
              </w:rPr>
              <w:t>;</w:t>
            </w:r>
          </w:p>
        </w:tc>
        <w:tc>
          <w:tcPr>
            <w:tcW w:w="4069" w:type="dxa"/>
            <w:tcBorders>
              <w:left w:val="single" w:sz="4" w:space="0" w:color="000000"/>
              <w:bottom w:val="single" w:sz="4" w:space="0" w:color="000000"/>
              <w:right w:val="single" w:sz="4" w:space="0" w:color="000000"/>
            </w:tcBorders>
          </w:tcPr>
          <w:p w:rsidR="00B34D90" w:rsidRDefault="00B34D90">
            <w:pPr>
              <w:snapToGrid w:val="0"/>
              <w:jc w:val="both"/>
              <w:rPr>
                <w:b/>
                <w:i/>
                <w:sz w:val="28"/>
                <w:lang w:val="es-ES_tradnl"/>
              </w:rPr>
            </w:pPr>
            <w:r>
              <w:rPr>
                <w:sz w:val="28"/>
                <w:lang w:val="es-ES_tradnl"/>
              </w:rPr>
              <w:t xml:space="preserve">pointer (variabil) la constantă de tipul </w:t>
            </w:r>
            <w:r>
              <w:rPr>
                <w:b/>
                <w:i/>
                <w:sz w:val="28"/>
                <w:lang w:val="es-ES_tradnl"/>
              </w:rPr>
              <w:t>tip</w:t>
            </w:r>
          </w:p>
        </w:tc>
      </w:tr>
      <w:tr w:rsidR="00B34D90" w:rsidRPr="00C94DCA">
        <w:tc>
          <w:tcPr>
            <w:tcW w:w="4503" w:type="dxa"/>
            <w:tcBorders>
              <w:left w:val="single" w:sz="4" w:space="0" w:color="000000"/>
              <w:bottom w:val="single" w:sz="4" w:space="0" w:color="000000"/>
            </w:tcBorders>
          </w:tcPr>
          <w:p w:rsidR="00B34D90" w:rsidRDefault="00B34D90">
            <w:pPr>
              <w:snapToGrid w:val="0"/>
              <w:jc w:val="both"/>
              <w:rPr>
                <w:sz w:val="28"/>
              </w:rPr>
            </w:pPr>
            <w:r>
              <w:rPr>
                <w:rFonts w:ascii="Courier New" w:hAnsi="Courier New"/>
                <w:b/>
                <w:sz w:val="28"/>
              </w:rPr>
              <w:t>const</w:t>
            </w:r>
            <w:r>
              <w:rPr>
                <w:sz w:val="28"/>
              </w:rPr>
              <w:t xml:space="preserve"> </w:t>
            </w:r>
            <w:r>
              <w:rPr>
                <w:b/>
                <w:i/>
                <w:sz w:val="28"/>
              </w:rPr>
              <w:t>tip</w:t>
            </w:r>
            <w:r>
              <w:rPr>
                <w:sz w:val="28"/>
              </w:rPr>
              <w:t xml:space="preserve"> *</w:t>
            </w:r>
            <w:r>
              <w:rPr>
                <w:rFonts w:ascii="Courier New" w:hAnsi="Courier New"/>
                <w:b/>
                <w:sz w:val="28"/>
              </w:rPr>
              <w:t>const</w:t>
            </w:r>
            <w:r>
              <w:rPr>
                <w:sz w:val="28"/>
              </w:rPr>
              <w:t xml:space="preserve"> nume = </w:t>
            </w:r>
            <w:r>
              <w:rPr>
                <w:b/>
                <w:i/>
                <w:sz w:val="28"/>
              </w:rPr>
              <w:t>valoare</w:t>
            </w:r>
            <w:r>
              <w:rPr>
                <w:sz w:val="28"/>
              </w:rPr>
              <w:t>;</w:t>
            </w:r>
          </w:p>
        </w:tc>
        <w:tc>
          <w:tcPr>
            <w:tcW w:w="4069" w:type="dxa"/>
            <w:tcBorders>
              <w:left w:val="single" w:sz="4" w:space="0" w:color="000000"/>
              <w:bottom w:val="single" w:sz="4" w:space="0" w:color="000000"/>
              <w:right w:val="single" w:sz="4" w:space="0" w:color="000000"/>
            </w:tcBorders>
          </w:tcPr>
          <w:p w:rsidR="00B34D90" w:rsidRPr="00C94DCA" w:rsidRDefault="00B34D90">
            <w:pPr>
              <w:snapToGrid w:val="0"/>
              <w:jc w:val="both"/>
              <w:rPr>
                <w:b/>
                <w:i/>
                <w:sz w:val="28"/>
                <w:lang w:val="fr-FR"/>
              </w:rPr>
            </w:pPr>
            <w:r w:rsidRPr="00C94DCA">
              <w:rPr>
                <w:sz w:val="28"/>
                <w:lang w:val="fr-FR"/>
              </w:rPr>
              <w:t xml:space="preserve">pointer constant la constantă de tipul </w:t>
            </w:r>
            <w:r w:rsidRPr="00C94DCA">
              <w:rPr>
                <w:b/>
                <w:i/>
                <w:sz w:val="28"/>
                <w:lang w:val="fr-FR"/>
              </w:rPr>
              <w:t>tip</w:t>
            </w:r>
          </w:p>
        </w:tc>
      </w:tr>
    </w:tbl>
    <w:p w:rsidR="00B34D90" w:rsidRPr="00C94DCA" w:rsidRDefault="00B34D90">
      <w:pPr>
        <w:jc w:val="both"/>
        <w:rPr>
          <w:lang w:val="fr-FR"/>
        </w:rPr>
      </w:pPr>
    </w:p>
    <w:p w:rsidR="00B34D90" w:rsidRPr="00C94DCA" w:rsidRDefault="00B34D90">
      <w:pPr>
        <w:pStyle w:val="PlainText"/>
        <w:spacing w:line="360" w:lineRule="auto"/>
        <w:jc w:val="both"/>
        <w:rPr>
          <w:rFonts w:ascii="Times New Roman" w:hAnsi="Times New Roman"/>
          <w:lang w:val="fr-FR"/>
        </w:rPr>
      </w:pPr>
    </w:p>
    <w:p w:rsidR="00B34D90" w:rsidRPr="00C94DCA" w:rsidRDefault="00B34D90">
      <w:pPr>
        <w:pStyle w:val="PlainText"/>
        <w:spacing w:line="360" w:lineRule="auto"/>
        <w:jc w:val="both"/>
        <w:rPr>
          <w:rFonts w:ascii="Times New Roman" w:hAnsi="Times New Roman"/>
          <w:lang w:val="fr-FR"/>
        </w:rPr>
      </w:pPr>
    </w:p>
    <w:p w:rsidR="00B34D90" w:rsidRPr="00C94DCA" w:rsidRDefault="00B34D90">
      <w:pPr>
        <w:pStyle w:val="PlainText"/>
        <w:spacing w:line="360" w:lineRule="auto"/>
        <w:jc w:val="both"/>
        <w:rPr>
          <w:rFonts w:ascii="Times New Roman" w:hAnsi="Times New Roman"/>
          <w:lang w:val="fr-FR"/>
        </w:rPr>
      </w:pPr>
      <w:r w:rsidRPr="00C94DCA">
        <w:rPr>
          <w:rFonts w:ascii="Times New Roman" w:hAnsi="Times New Roman"/>
          <w:lang w:val="fr-FR"/>
        </w:rPr>
        <w:t xml:space="preserve"> Vom investiga unele exemple de variabile declarate cu modificatorul </w:t>
      </w:r>
      <w:r w:rsidRPr="00C94DCA">
        <w:rPr>
          <w:rFonts w:ascii="Times New Roman" w:hAnsi="Times New Roman"/>
          <w:b/>
          <w:lang w:val="fr-FR"/>
        </w:rPr>
        <w:t>const</w:t>
      </w:r>
      <w:r w:rsidRPr="00C94DCA">
        <w:rPr>
          <w:rFonts w:ascii="Times New Roman" w:hAnsi="Times New Roman"/>
          <w:lang w:val="fr-FR"/>
        </w:rPr>
        <w:t xml:space="preserve"> împreună cu utilizarea lor. Să considerăm următoarele declaraţii:</w:t>
      </w:r>
    </w:p>
    <w:p w:rsidR="00B34D90" w:rsidRPr="00C94DCA" w:rsidRDefault="00B34D90">
      <w:pPr>
        <w:pStyle w:val="PlainText"/>
        <w:spacing w:line="360" w:lineRule="auto"/>
        <w:jc w:val="both"/>
        <w:rPr>
          <w:rFonts w:ascii="Times New Roman" w:hAnsi="Times New Roman"/>
          <w:lang w:val="fr-FR"/>
        </w:rPr>
      </w:pPr>
    </w:p>
    <w:p w:rsidR="00B34D90" w:rsidRPr="00C94DCA" w:rsidRDefault="00B34D90">
      <w:pPr>
        <w:pStyle w:val="PlainText"/>
        <w:spacing w:line="360" w:lineRule="auto"/>
        <w:jc w:val="both"/>
        <w:rPr>
          <w:lang w:val="fr-FR"/>
        </w:rPr>
      </w:pPr>
      <w:r w:rsidRPr="00C94DCA">
        <w:rPr>
          <w:lang w:val="fr-FR"/>
        </w:rPr>
        <w:t xml:space="preserve"> int i; // un intreg obisnuit</w:t>
      </w:r>
    </w:p>
    <w:p w:rsidR="00B34D90" w:rsidRPr="00C94DCA" w:rsidRDefault="00B34D90">
      <w:pPr>
        <w:pStyle w:val="PlainText"/>
        <w:spacing w:line="360" w:lineRule="auto"/>
        <w:jc w:val="both"/>
        <w:rPr>
          <w:lang w:val="fr-FR"/>
        </w:rPr>
      </w:pPr>
      <w:r w:rsidRPr="00C94DCA">
        <w:rPr>
          <w:lang w:val="fr-FR"/>
        </w:rPr>
        <w:t xml:space="preserve"> int *ip; // pointer neinitializat la </w:t>
      </w:r>
    </w:p>
    <w:p w:rsidR="00B34D90" w:rsidRDefault="00B34D90">
      <w:pPr>
        <w:pStyle w:val="PlainText"/>
        <w:spacing w:line="360" w:lineRule="auto"/>
        <w:jc w:val="both"/>
      </w:pPr>
      <w:r w:rsidRPr="00C94DCA">
        <w:rPr>
          <w:lang w:val="fr-FR"/>
        </w:rPr>
        <w:t xml:space="preserve"> </w:t>
      </w:r>
      <w:r>
        <w:t>// intreg</w:t>
      </w:r>
    </w:p>
    <w:p w:rsidR="00B34D90" w:rsidRPr="00C94DCA" w:rsidRDefault="00B34D90">
      <w:pPr>
        <w:pStyle w:val="PlainText"/>
        <w:spacing w:line="360" w:lineRule="auto"/>
        <w:jc w:val="both"/>
        <w:rPr>
          <w:lang w:val="fr-FR"/>
        </w:rPr>
      </w:pPr>
      <w:r>
        <w:t xml:space="preserve"> </w:t>
      </w:r>
      <w:r w:rsidRPr="00C94DCA">
        <w:rPr>
          <w:lang w:val="fr-FR"/>
        </w:rPr>
        <w:t>int * const cp = &amp;i; // pointer constant la intreg</w:t>
      </w:r>
    </w:p>
    <w:p w:rsidR="00B34D90" w:rsidRPr="00C94DCA" w:rsidRDefault="00B34D90">
      <w:pPr>
        <w:pStyle w:val="PlainText"/>
        <w:spacing w:line="360" w:lineRule="auto"/>
        <w:jc w:val="both"/>
        <w:rPr>
          <w:lang w:val="fr-FR"/>
        </w:rPr>
      </w:pPr>
      <w:r w:rsidRPr="00C94DCA">
        <w:rPr>
          <w:lang w:val="fr-FR"/>
        </w:rPr>
        <w:t xml:space="preserve"> const int ci = 7; // intreg constant</w:t>
      </w:r>
    </w:p>
    <w:p w:rsidR="00B34D90" w:rsidRPr="00C94DCA" w:rsidRDefault="00B34D90">
      <w:pPr>
        <w:pStyle w:val="PlainText"/>
        <w:spacing w:line="360" w:lineRule="auto"/>
        <w:jc w:val="both"/>
        <w:rPr>
          <w:lang w:val="fr-FR"/>
        </w:rPr>
      </w:pPr>
      <w:r w:rsidRPr="00C94DCA">
        <w:rPr>
          <w:lang w:val="fr-FR"/>
        </w:rPr>
        <w:t xml:space="preserve"> const int *cip; // pointer la intreg constant</w:t>
      </w:r>
    </w:p>
    <w:p w:rsidR="00B34D90" w:rsidRPr="00C94DCA" w:rsidRDefault="00B34D90">
      <w:pPr>
        <w:pStyle w:val="PlainText"/>
        <w:spacing w:line="360" w:lineRule="auto"/>
        <w:jc w:val="both"/>
        <w:rPr>
          <w:lang w:val="fr-FR"/>
        </w:rPr>
      </w:pPr>
      <w:r w:rsidRPr="00C94DCA">
        <w:rPr>
          <w:lang w:val="fr-FR"/>
        </w:rPr>
        <w:t xml:space="preserve"> const int * const cicp = &amp;ci; // pointer constant la constanta</w:t>
      </w:r>
    </w:p>
    <w:p w:rsidR="00B34D90" w:rsidRPr="00C94DCA" w:rsidRDefault="00B34D90">
      <w:pPr>
        <w:pStyle w:val="PlainText"/>
        <w:spacing w:line="360" w:lineRule="auto"/>
        <w:jc w:val="both"/>
        <w:rPr>
          <w:lang w:val="it-IT"/>
        </w:rPr>
      </w:pPr>
      <w:r w:rsidRPr="00C94DCA">
        <w:rPr>
          <w:lang w:val="fr-FR"/>
        </w:rPr>
        <w:t xml:space="preserve"> </w:t>
      </w:r>
      <w:r w:rsidRPr="00C94DCA">
        <w:rPr>
          <w:lang w:val="it-IT"/>
        </w:rPr>
        <w:t>// intreaga</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lastRenderedPageBreak/>
        <w:t xml:space="preserve">Următoarele atribuiri sunt </w:t>
      </w:r>
      <w:r w:rsidRPr="00C94DCA">
        <w:rPr>
          <w:rFonts w:ascii="Times New Roman" w:hAnsi="Times New Roman"/>
          <w:b/>
          <w:lang w:val="it-IT"/>
        </w:rPr>
        <w:t>corecte</w:t>
      </w:r>
      <w:r w:rsidRPr="00C94DCA">
        <w:rPr>
          <w:rFonts w:ascii="Times New Roman" w:hAnsi="Times New Roman"/>
          <w:lang w:val="it-IT"/>
        </w:rPr>
        <w:t xml:space="preserve">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t xml:space="preserve"> i = ci; // atribuie o constanta intreaga unui intreg</w:t>
      </w:r>
    </w:p>
    <w:p w:rsidR="00B34D90" w:rsidRPr="00C94DCA" w:rsidRDefault="00B34D90">
      <w:pPr>
        <w:pStyle w:val="PlainText"/>
        <w:spacing w:line="360" w:lineRule="auto"/>
        <w:jc w:val="both"/>
        <w:rPr>
          <w:lang w:val="it-IT"/>
        </w:rPr>
      </w:pPr>
      <w:r w:rsidRPr="00C94DCA">
        <w:rPr>
          <w:lang w:val="it-IT"/>
        </w:rPr>
        <w:t xml:space="preserve"> *cp = ci; // atribuie o constanta intreaga unei variabile</w:t>
      </w:r>
    </w:p>
    <w:p w:rsidR="00B34D90" w:rsidRPr="00C94DCA" w:rsidRDefault="00B34D90">
      <w:pPr>
        <w:pStyle w:val="PlainText"/>
        <w:spacing w:line="360" w:lineRule="auto"/>
        <w:jc w:val="both"/>
        <w:rPr>
          <w:lang w:val="it-IT"/>
        </w:rPr>
      </w:pPr>
      <w:r w:rsidRPr="00C94DCA">
        <w:rPr>
          <w:lang w:val="it-IT"/>
        </w:rPr>
        <w:t xml:space="preserve"> // care este referita de un pointer constant</w:t>
      </w:r>
    </w:p>
    <w:p w:rsidR="00B34D90" w:rsidRPr="00C94DCA" w:rsidRDefault="00B34D90">
      <w:pPr>
        <w:pStyle w:val="PlainText"/>
        <w:spacing w:line="360" w:lineRule="auto"/>
        <w:jc w:val="both"/>
        <w:rPr>
          <w:lang w:val="it-IT"/>
        </w:rPr>
      </w:pPr>
      <w:r w:rsidRPr="00C94DCA">
        <w:rPr>
          <w:lang w:val="it-IT"/>
        </w:rPr>
        <w:t xml:space="preserve"> cip = &amp;ci; // schimba valoarea unui pointer la constanta</w:t>
      </w:r>
    </w:p>
    <w:p w:rsidR="00B34D90" w:rsidRPr="00C94DCA" w:rsidRDefault="00B34D90">
      <w:pPr>
        <w:pStyle w:val="PlainText"/>
        <w:spacing w:line="360" w:lineRule="auto"/>
        <w:jc w:val="both"/>
        <w:rPr>
          <w:lang w:val="it-IT"/>
        </w:rPr>
      </w:pPr>
      <w:r w:rsidRPr="00C94DCA">
        <w:rPr>
          <w:lang w:val="it-IT"/>
        </w:rPr>
        <w:t xml:space="preserve"> // intreaga</w:t>
      </w:r>
    </w:p>
    <w:p w:rsidR="00B34D90" w:rsidRPr="00C94DCA" w:rsidRDefault="00B34D90">
      <w:pPr>
        <w:pStyle w:val="PlainText"/>
        <w:spacing w:line="360" w:lineRule="auto"/>
        <w:jc w:val="both"/>
        <w:rPr>
          <w:lang w:val="it-IT"/>
        </w:rPr>
      </w:pPr>
      <w:r w:rsidRPr="00C94DCA">
        <w:rPr>
          <w:lang w:val="it-IT"/>
        </w:rPr>
        <w:t xml:space="preserve"> cip = cicp; // unui pointer la constanta intreaga i se</w:t>
      </w:r>
    </w:p>
    <w:p w:rsidR="00B34D90" w:rsidRDefault="00B34D90">
      <w:pPr>
        <w:pStyle w:val="PlainText"/>
        <w:spacing w:line="360" w:lineRule="auto"/>
        <w:jc w:val="both"/>
        <w:rPr>
          <w:lang w:val="es-ES_tradnl"/>
        </w:rPr>
      </w:pPr>
      <w:r w:rsidRPr="00C94DCA">
        <w:rPr>
          <w:lang w:val="it-IT"/>
        </w:rPr>
        <w:t xml:space="preserve"> </w:t>
      </w:r>
      <w:r>
        <w:rPr>
          <w:lang w:val="es-ES_tradnl"/>
        </w:rPr>
        <w:t>// atribuie valoarea unui pointer constant la un</w:t>
      </w:r>
    </w:p>
    <w:p w:rsidR="00B34D90" w:rsidRDefault="00B34D90">
      <w:pPr>
        <w:pStyle w:val="PlainText"/>
        <w:spacing w:line="360" w:lineRule="auto"/>
        <w:jc w:val="both"/>
        <w:rPr>
          <w:lang w:val="es-ES_tradnl"/>
        </w:rPr>
      </w:pPr>
      <w:r>
        <w:rPr>
          <w:lang w:val="es-ES_tradnl"/>
        </w:rPr>
        <w:t xml:space="preserve"> // intreg constant</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Următoarele atribuiri sunt </w:t>
      </w:r>
      <w:r>
        <w:rPr>
          <w:rFonts w:ascii="Times New Roman" w:hAnsi="Times New Roman"/>
          <w:b/>
          <w:lang w:val="es-ES_tradnl"/>
        </w:rPr>
        <w:t>incorecte</w:t>
      </w:r>
      <w:r>
        <w:rPr>
          <w:rFonts w:ascii="Times New Roman" w:hAnsi="Times New Roman"/>
          <w:lang w:val="es-ES_tradnl"/>
        </w:rPr>
        <w:t>:</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lang w:val="it-IT"/>
        </w:rPr>
      </w:pPr>
      <w:r>
        <w:rPr>
          <w:lang w:val="es-ES_tradnl"/>
        </w:rPr>
        <w:t xml:space="preserve"> </w:t>
      </w:r>
      <w:r w:rsidRPr="00C94DCA">
        <w:rPr>
          <w:lang w:val="it-IT"/>
        </w:rPr>
        <w:t>ci = 8; // nu se poate schimba valoarea unui intreg</w:t>
      </w:r>
    </w:p>
    <w:p w:rsidR="00B34D90" w:rsidRDefault="00B34D90">
      <w:pPr>
        <w:pStyle w:val="PlainText"/>
        <w:spacing w:line="360" w:lineRule="auto"/>
        <w:jc w:val="both"/>
        <w:rPr>
          <w:lang w:val="es-ES_tradnl"/>
        </w:rPr>
      </w:pPr>
      <w:r w:rsidRPr="00C94DCA">
        <w:rPr>
          <w:lang w:val="it-IT"/>
        </w:rPr>
        <w:t xml:space="preserve"> </w:t>
      </w:r>
      <w:r>
        <w:rPr>
          <w:lang w:val="es-ES_tradnl"/>
        </w:rPr>
        <w:t>// constant</w:t>
      </w:r>
    </w:p>
    <w:p w:rsidR="00B34D90" w:rsidRDefault="00B34D90">
      <w:pPr>
        <w:pStyle w:val="PlainText"/>
        <w:spacing w:line="360" w:lineRule="auto"/>
        <w:jc w:val="both"/>
        <w:rPr>
          <w:lang w:val="es-ES_tradnl"/>
        </w:rPr>
      </w:pPr>
      <w:r>
        <w:rPr>
          <w:lang w:val="es-ES_tradnl"/>
        </w:rPr>
        <w:t xml:space="preserve"> *cip = 7; // nu se poate schimba un intreg constant referit</w:t>
      </w:r>
    </w:p>
    <w:p w:rsidR="00B34D90" w:rsidRDefault="00B34D90">
      <w:pPr>
        <w:pStyle w:val="PlainText"/>
        <w:spacing w:line="360" w:lineRule="auto"/>
        <w:jc w:val="both"/>
        <w:rPr>
          <w:lang w:val="es-ES_tradnl"/>
        </w:rPr>
      </w:pPr>
      <w:r>
        <w:rPr>
          <w:lang w:val="es-ES_tradnl"/>
        </w:rPr>
        <w:t xml:space="preserve"> // de un pointer</w:t>
      </w:r>
    </w:p>
    <w:p w:rsidR="00B34D90" w:rsidRDefault="00B34D90">
      <w:pPr>
        <w:pStyle w:val="PlainText"/>
        <w:spacing w:line="360" w:lineRule="auto"/>
        <w:jc w:val="both"/>
        <w:rPr>
          <w:lang w:val="es-ES_tradnl"/>
        </w:rPr>
      </w:pPr>
      <w:r>
        <w:rPr>
          <w:lang w:val="es-ES_tradnl"/>
        </w:rPr>
        <w:t xml:space="preserve"> cp = &amp;ci; // nu se poate schimba valoarea unui pointer</w:t>
      </w:r>
    </w:p>
    <w:p w:rsidR="00B34D90" w:rsidRDefault="00B34D90">
      <w:pPr>
        <w:pStyle w:val="PlainText"/>
        <w:spacing w:line="360" w:lineRule="auto"/>
        <w:jc w:val="both"/>
        <w:rPr>
          <w:lang w:val="es-ES_tradnl"/>
        </w:rPr>
      </w:pPr>
      <w:r>
        <w:rPr>
          <w:lang w:val="es-ES_tradnl"/>
        </w:rPr>
        <w:t xml:space="preserve"> // constant</w:t>
      </w:r>
    </w:p>
    <w:p w:rsidR="00B34D90" w:rsidRDefault="00B34D90">
      <w:pPr>
        <w:pStyle w:val="PlainText"/>
        <w:spacing w:line="360" w:lineRule="auto"/>
        <w:jc w:val="both"/>
        <w:rPr>
          <w:lang w:val="es-ES_tradnl"/>
        </w:rPr>
      </w:pPr>
      <w:r>
        <w:rPr>
          <w:lang w:val="es-ES_tradnl"/>
        </w:rPr>
        <w:t xml:space="preserve"> ip = cip; // aceasta ar permite sa se schimbe valoarea</w:t>
      </w:r>
    </w:p>
    <w:p w:rsidR="00B34D90" w:rsidRPr="00C94DCA" w:rsidRDefault="00B34D90">
      <w:pPr>
        <w:pStyle w:val="PlainText"/>
        <w:spacing w:line="360" w:lineRule="auto"/>
        <w:jc w:val="both"/>
        <w:rPr>
          <w:lang w:val="it-IT"/>
        </w:rPr>
      </w:pPr>
      <w:r>
        <w:rPr>
          <w:lang w:val="es-ES_tradnl"/>
        </w:rPr>
        <w:t xml:space="preserve"> </w:t>
      </w:r>
      <w:r w:rsidRPr="00C94DCA">
        <w:rPr>
          <w:lang w:val="it-IT"/>
        </w:rPr>
        <w:t>// intregului constant *cip cu *ip</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it-IT"/>
        </w:rPr>
        <w:t xml:space="preserve"> Când se utilizează referinţele, trebuie avute în vedere anumite particularităţi. </w:t>
      </w:r>
      <w:r>
        <w:rPr>
          <w:rFonts w:ascii="Times New Roman" w:hAnsi="Times New Roman"/>
          <w:lang w:val="es-ES_tradnl"/>
        </w:rPr>
        <w:t>Să vedem următorul exemplu de program:</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lang w:val="es-ES_tradnl"/>
        </w:rPr>
      </w:pPr>
      <w:r>
        <w:rPr>
          <w:lang w:val="es-ES_tradnl"/>
        </w:rPr>
        <w:t xml:space="preserve"> #include &lt;stdio.h&gt;</w:t>
      </w:r>
    </w:p>
    <w:p w:rsidR="00B34D90" w:rsidRDefault="00B34D90">
      <w:pPr>
        <w:pStyle w:val="PlainText"/>
        <w:spacing w:line="360" w:lineRule="auto"/>
        <w:jc w:val="both"/>
        <w:rPr>
          <w:lang w:val="es-ES_tradnl"/>
        </w:rPr>
      </w:pPr>
    </w:p>
    <w:p w:rsidR="00B34D90" w:rsidRPr="00C94DCA" w:rsidRDefault="00B34D90">
      <w:pPr>
        <w:pStyle w:val="PlainText"/>
        <w:spacing w:line="360" w:lineRule="auto"/>
        <w:jc w:val="both"/>
        <w:rPr>
          <w:lang w:val="fr-FR"/>
        </w:rPr>
      </w:pPr>
      <w:r>
        <w:rPr>
          <w:lang w:val="es-ES_tradnl"/>
        </w:rPr>
        <w:t xml:space="preserve"> </w:t>
      </w:r>
      <w:r w:rsidRPr="00C94DCA">
        <w:rPr>
          <w:lang w:val="fr-FR"/>
        </w:rPr>
        <w:t>int main() {</w:t>
      </w:r>
    </w:p>
    <w:p w:rsidR="00B34D90" w:rsidRPr="00C94DCA" w:rsidRDefault="00B34D90">
      <w:pPr>
        <w:pStyle w:val="PlainText"/>
        <w:spacing w:line="360" w:lineRule="auto"/>
        <w:jc w:val="both"/>
        <w:rPr>
          <w:lang w:val="fr-FR"/>
        </w:rPr>
      </w:pPr>
      <w:r w:rsidRPr="00C94DCA">
        <w:rPr>
          <w:lang w:val="fr-FR"/>
        </w:rPr>
        <w:t xml:space="preserve"> const int ci = 1;</w:t>
      </w:r>
    </w:p>
    <w:p w:rsidR="00B34D90" w:rsidRPr="00C94DCA" w:rsidRDefault="00B34D90">
      <w:pPr>
        <w:pStyle w:val="PlainText"/>
        <w:spacing w:line="360" w:lineRule="auto"/>
        <w:jc w:val="both"/>
        <w:rPr>
          <w:lang w:val="it-IT"/>
        </w:rPr>
      </w:pPr>
      <w:r w:rsidRPr="00C94DCA">
        <w:rPr>
          <w:lang w:val="fr-FR"/>
        </w:rPr>
        <w:t xml:space="preserve"> </w:t>
      </w:r>
      <w:r w:rsidRPr="00C94DCA">
        <w:rPr>
          <w:lang w:val="it-IT"/>
        </w:rPr>
        <w:t>const int &amp;cr = ci;</w:t>
      </w:r>
    </w:p>
    <w:p w:rsidR="00B34D90" w:rsidRPr="00C94DCA" w:rsidRDefault="00B34D90">
      <w:pPr>
        <w:pStyle w:val="PlainText"/>
        <w:spacing w:line="360" w:lineRule="auto"/>
        <w:jc w:val="both"/>
        <w:rPr>
          <w:lang w:val="it-IT"/>
        </w:rPr>
      </w:pPr>
      <w:r w:rsidRPr="00C94DCA">
        <w:rPr>
          <w:lang w:val="it-IT"/>
        </w:rPr>
        <w:t xml:space="preserve"> int &amp;r = ci; // creaza un intreg temporar pentru referinta</w:t>
      </w:r>
    </w:p>
    <w:p w:rsidR="00B34D90" w:rsidRPr="00C94DCA" w:rsidRDefault="00B34D90">
      <w:pPr>
        <w:pStyle w:val="PlainText"/>
        <w:spacing w:line="360" w:lineRule="auto"/>
        <w:jc w:val="both"/>
        <w:rPr>
          <w:lang w:val="it-IT"/>
        </w:rPr>
      </w:pPr>
      <w:r w:rsidRPr="00C94DCA">
        <w:rPr>
          <w:lang w:val="it-IT"/>
        </w:rPr>
        <w:t xml:space="preserve"> // cr = 7; // nu se poate atribui valoare unei referinte</w:t>
      </w:r>
    </w:p>
    <w:p w:rsidR="00B34D90" w:rsidRPr="00C94DCA" w:rsidRDefault="00B34D90">
      <w:pPr>
        <w:pStyle w:val="PlainText"/>
        <w:spacing w:line="360" w:lineRule="auto"/>
        <w:jc w:val="both"/>
        <w:rPr>
          <w:lang w:val="it-IT"/>
        </w:rPr>
      </w:pPr>
      <w:r w:rsidRPr="00C94DCA">
        <w:rPr>
          <w:lang w:val="it-IT"/>
        </w:rPr>
        <w:lastRenderedPageBreak/>
        <w:t xml:space="preserve"> // constante</w:t>
      </w:r>
    </w:p>
    <w:p w:rsidR="00B34D90" w:rsidRPr="00C94DCA" w:rsidRDefault="00B34D90">
      <w:pPr>
        <w:pStyle w:val="PlainText"/>
        <w:spacing w:line="360" w:lineRule="auto"/>
        <w:jc w:val="both"/>
        <w:rPr>
          <w:lang w:val="it-IT"/>
        </w:rPr>
      </w:pPr>
      <w:r w:rsidRPr="00C94DCA">
        <w:rPr>
          <w:lang w:val="it-IT"/>
        </w:rPr>
        <w:t xml:space="preserve"> r = 3; // schimba valoarea intregului temporar</w:t>
      </w:r>
    </w:p>
    <w:p w:rsidR="00B34D90" w:rsidRPr="00C94DCA" w:rsidRDefault="00B34D90">
      <w:pPr>
        <w:pStyle w:val="PlainText"/>
        <w:spacing w:line="360" w:lineRule="auto"/>
        <w:jc w:val="both"/>
        <w:rPr>
          <w:lang w:val="it-IT"/>
        </w:rPr>
      </w:pPr>
      <w:r w:rsidRPr="00C94DCA">
        <w:rPr>
          <w:lang w:val="it-IT"/>
        </w:rPr>
        <w:t xml:space="preserve"> printf("ci == %d, r == %d, cr==%d\n", ci, r, cr);</w:t>
      </w:r>
    </w:p>
    <w:p w:rsidR="00B34D90" w:rsidRPr="00C94DCA" w:rsidRDefault="00B34D90">
      <w:pPr>
        <w:pStyle w:val="PlainText"/>
        <w:spacing w:line="360" w:lineRule="auto"/>
        <w:jc w:val="both"/>
        <w:rPr>
          <w:lang w:val="it-IT"/>
        </w:rPr>
      </w:pPr>
      <w:r w:rsidRPr="00C94DCA">
        <w:rPr>
          <w:lang w:val="it-IT"/>
        </w:rPr>
        <w:t xml:space="preserve"> return 0;</w:t>
      </w:r>
    </w:p>
    <w:p w:rsidR="00B34D90" w:rsidRPr="00C94DCA" w:rsidRDefault="00B34D90">
      <w:pPr>
        <w:pStyle w:val="PlainText"/>
        <w:spacing w:line="360" w:lineRule="auto"/>
        <w:jc w:val="both"/>
        <w:rPr>
          <w:lang w:val="it-IT"/>
        </w:rPr>
      </w:pPr>
      <w:r w:rsidRPr="00C94DCA">
        <w:rPr>
          <w:lang w:val="it-IT"/>
        </w:rPr>
        <w:t xml:space="preserve"> }</w:t>
      </w:r>
    </w:p>
    <w:p w:rsidR="00B34D90" w:rsidRPr="00C94DCA" w:rsidRDefault="00B34D90">
      <w:pPr>
        <w:pStyle w:val="PlainText"/>
        <w:spacing w:line="360" w:lineRule="auto"/>
        <w:jc w:val="both"/>
        <w:rPr>
          <w:rFonts w:ascii="Times New Roman" w:hAnsi="Times New Roman"/>
          <w:lang w:val="it-IT"/>
        </w:rPr>
      </w:pPr>
      <w:r w:rsidRPr="00C94DCA">
        <w:rPr>
          <w:lang w:val="it-IT"/>
        </w:rPr>
        <w:t xml:space="preserve"> </w:t>
      </w:r>
      <w:r w:rsidRPr="00C94DCA">
        <w:rPr>
          <w:rFonts w:ascii="Times New Roman" w:hAnsi="Times New Roman"/>
          <w:lang w:val="it-IT"/>
        </w:rPr>
        <w:t>Dacă se compilează cu GNU C++, compilatorul afişează următorul avertisment:</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pPr>
      <w:r>
        <w:t xml:space="preserve">conversion from 'const int' to 'int &amp;' discards const </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rPr>
      </w:pPr>
      <w:r>
        <w:rPr>
          <w:rFonts w:ascii="Times New Roman" w:hAnsi="Times New Roman"/>
        </w:rPr>
        <w:t xml:space="preserve"> Ceea ce se întâmplă de fapt este crearea de către compilator a unei variabile întregi temporare cu valoarea lui </w:t>
      </w:r>
      <w:r>
        <w:rPr>
          <w:rFonts w:ascii="Times New Roman" w:hAnsi="Times New Roman"/>
          <w:i/>
        </w:rPr>
        <w:t xml:space="preserve">ci </w:t>
      </w:r>
      <w:r>
        <w:rPr>
          <w:rFonts w:ascii="Times New Roman" w:hAnsi="Times New Roman"/>
        </w:rPr>
        <w:t xml:space="preserve">cu care este iniţializată referinţa lui </w:t>
      </w:r>
      <w:r>
        <w:rPr>
          <w:rFonts w:ascii="Times New Roman" w:hAnsi="Times New Roman"/>
          <w:i/>
        </w:rPr>
        <w:t>r</w:t>
      </w:r>
      <w:r>
        <w:rPr>
          <w:rFonts w:ascii="Times New Roman" w:hAnsi="Times New Roman"/>
        </w:rPr>
        <w:t xml:space="preserve">. Prin urmare, când se schimbă </w:t>
      </w:r>
      <w:r>
        <w:rPr>
          <w:rFonts w:ascii="Times New Roman" w:hAnsi="Times New Roman"/>
          <w:i/>
        </w:rPr>
        <w:t>r</w:t>
      </w:r>
      <w:r>
        <w:rPr>
          <w:rFonts w:ascii="Times New Roman" w:hAnsi="Times New Roman"/>
        </w:rPr>
        <w:t xml:space="preserve">, valoarea variabilei temporare este cea care se schimbă, şi nu </w:t>
      </w:r>
      <w:r>
        <w:rPr>
          <w:rFonts w:ascii="Times New Roman" w:hAnsi="Times New Roman"/>
          <w:i/>
        </w:rPr>
        <w:t>ci</w:t>
      </w:r>
      <w:r>
        <w:rPr>
          <w:rFonts w:ascii="Times New Roman" w:hAnsi="Times New Roman"/>
        </w:rPr>
        <w:t xml:space="preserve">. Această variabilă temporară există atât timp cât există referinţa </w:t>
      </w:r>
      <w:r>
        <w:rPr>
          <w:rFonts w:ascii="Times New Roman" w:hAnsi="Times New Roman"/>
          <w:i/>
        </w:rPr>
        <w:t>r</w:t>
      </w:r>
      <w:r>
        <w:rPr>
          <w:rFonts w:ascii="Times New Roman" w:hAnsi="Times New Roman"/>
        </w:rPr>
        <w:t>.</w:t>
      </w:r>
    </w:p>
    <w:p w:rsidR="00B34D90" w:rsidRPr="00C94DCA" w:rsidRDefault="00B34D90">
      <w:pPr>
        <w:pStyle w:val="PlainText"/>
        <w:spacing w:line="360" w:lineRule="auto"/>
        <w:jc w:val="both"/>
        <w:rPr>
          <w:rFonts w:ascii="Times New Roman" w:hAnsi="Times New Roman"/>
        </w:rPr>
      </w:pPr>
      <w:r>
        <w:rPr>
          <w:rFonts w:ascii="Times New Roman" w:hAnsi="Times New Roman"/>
        </w:rPr>
        <w:t xml:space="preserve"> </w:t>
      </w:r>
      <w:r w:rsidRPr="00C94DCA">
        <w:rPr>
          <w:rFonts w:ascii="Times New Roman" w:hAnsi="Times New Roman"/>
        </w:rPr>
        <w:t>Alte compilatoare (de exemplu TURBO C++, BORLAND C++) fac acelaşi lucru, dar nu afişează nici un avertisment.</w:t>
      </w:r>
    </w:p>
    <w:p w:rsidR="00B34D90" w:rsidRPr="00C94DCA" w:rsidRDefault="00B34D90" w:rsidP="007320BB">
      <w:pPr>
        <w:pStyle w:val="PlainText"/>
        <w:spacing w:line="360" w:lineRule="auto"/>
        <w:jc w:val="both"/>
        <w:rPr>
          <w:rFonts w:ascii="Times New Roman" w:hAnsi="Times New Roman"/>
        </w:rPr>
      </w:pPr>
      <w:r w:rsidRPr="00C94DCA">
        <w:rPr>
          <w:rFonts w:ascii="Times New Roman" w:hAnsi="Times New Roman"/>
        </w:rPr>
        <w:t xml:space="preserve"> Referinţa </w:t>
      </w:r>
      <w:r w:rsidRPr="00C94DCA">
        <w:rPr>
          <w:rFonts w:ascii="Times New Roman" w:hAnsi="Times New Roman"/>
          <w:i/>
        </w:rPr>
        <w:t xml:space="preserve">cr </w:t>
      </w:r>
      <w:r w:rsidRPr="00C94DCA">
        <w:rPr>
          <w:rFonts w:ascii="Times New Roman" w:hAnsi="Times New Roman"/>
        </w:rPr>
        <w:t xml:space="preserve">este definită ca </w:t>
      </w:r>
      <w:r w:rsidRPr="00C94DCA">
        <w:rPr>
          <w:rFonts w:ascii="Times New Roman" w:hAnsi="Times New Roman"/>
          <w:i/>
        </w:rPr>
        <w:t xml:space="preserve">read-only </w:t>
      </w:r>
      <w:r w:rsidRPr="00C94DCA">
        <w:rPr>
          <w:rFonts w:ascii="Times New Roman" w:hAnsi="Times New Roman"/>
        </w:rPr>
        <w:t xml:space="preserve">(referinţă </w:t>
      </w:r>
      <w:smartTag w:uri="urn:schemas-microsoft-com:office:smarttags" w:element="place">
        <w:smartTag w:uri="urn:schemas-microsoft-com:office:smarttags" w:element="City">
          <w:r w:rsidRPr="00C94DCA">
            <w:rPr>
              <w:rFonts w:ascii="Times New Roman" w:hAnsi="Times New Roman"/>
            </w:rPr>
            <w:t>constantă</w:t>
          </w:r>
        </w:smartTag>
      </w:smartTag>
      <w:r w:rsidRPr="00C94DCA">
        <w:rPr>
          <w:rFonts w:ascii="Times New Roman" w:hAnsi="Times New Roman"/>
        </w:rPr>
        <w:t>). Aceasta interzice utilizarea ei în partea stângă a atribuirilor. Dacă am şterge marcajul comentariu (//) din faţa liniei care conţine o astfel de atribuire interzisă, compilatorul ar da un mesaj de eroare.</w:t>
      </w:r>
    </w:p>
    <w:p w:rsidR="00B34D90" w:rsidRPr="00B57E41" w:rsidRDefault="00B34D90" w:rsidP="007320BB">
      <w:pPr>
        <w:pStyle w:val="PlainText"/>
        <w:spacing w:before="120" w:after="120" w:line="360" w:lineRule="auto"/>
        <w:jc w:val="both"/>
        <w:rPr>
          <w:rFonts w:ascii="Times New Roman" w:hAnsi="Times New Roman"/>
          <w:b/>
          <w:sz w:val="28"/>
        </w:rPr>
      </w:pPr>
      <w:r w:rsidRPr="00B57E41">
        <w:rPr>
          <w:rFonts w:ascii="Times New Roman" w:hAnsi="Times New Roman"/>
          <w:b/>
          <w:sz w:val="28"/>
        </w:rPr>
        <w:t>6.2.2.2.2 Funcţii</w:t>
      </w:r>
    </w:p>
    <w:p w:rsidR="00B34D90" w:rsidRPr="00B57E41" w:rsidRDefault="00B34D90">
      <w:pPr>
        <w:pStyle w:val="PlainText"/>
        <w:spacing w:line="360" w:lineRule="auto"/>
        <w:jc w:val="both"/>
        <w:rPr>
          <w:rFonts w:ascii="Times New Roman" w:hAnsi="Times New Roman"/>
        </w:rPr>
      </w:pPr>
      <w:r w:rsidRPr="00B57E41">
        <w:rPr>
          <w:rFonts w:ascii="Times New Roman" w:hAnsi="Times New Roman"/>
        </w:rPr>
        <w:t xml:space="preserve"> C++ permite supraîncărcarea aşa cum s-a definit la sectiunea 5.3. De exemplu, putem să definim două funcţii </w:t>
      </w:r>
      <w:r w:rsidRPr="00B57E41">
        <w:rPr>
          <w:rFonts w:ascii="Times New Roman" w:hAnsi="Times New Roman"/>
          <w:i/>
        </w:rPr>
        <w:t>max</w:t>
      </w:r>
      <w:r w:rsidR="00B57E41" w:rsidRPr="00B57E41">
        <w:rPr>
          <w:rFonts w:ascii="Times New Roman" w:hAnsi="Times New Roman"/>
          <w:i/>
          <w:w w:val="200"/>
        </w:rPr>
        <w:t>()</w:t>
      </w:r>
      <w:r w:rsidRPr="00B57E41">
        <w:rPr>
          <w:rFonts w:ascii="Times New Roman" w:hAnsi="Times New Roman"/>
        </w:rPr>
        <w:t xml:space="preserve">, din care una întoarce cel mai mare dintre doi întregi, iar cealaltă întoarce cel mai mare dintre două şiruri de caractere. </w:t>
      </w:r>
    </w:p>
    <w:p w:rsidR="00B34D90" w:rsidRPr="00B57E41" w:rsidRDefault="00B34D90">
      <w:pPr>
        <w:pStyle w:val="PlainText"/>
        <w:spacing w:line="360" w:lineRule="auto"/>
        <w:jc w:val="both"/>
      </w:pPr>
    </w:p>
    <w:p w:rsidR="00B34D90" w:rsidRDefault="00B34D90">
      <w:pPr>
        <w:pStyle w:val="PlainText"/>
        <w:spacing w:line="360" w:lineRule="auto"/>
        <w:jc w:val="both"/>
      </w:pPr>
      <w:r w:rsidRPr="00B57E41">
        <w:t xml:space="preserve"> </w:t>
      </w:r>
      <w:r>
        <w:t>#include &lt;stdio.h&gt;</w:t>
      </w:r>
    </w:p>
    <w:p w:rsidR="00B34D90" w:rsidRDefault="00B34D90">
      <w:pPr>
        <w:pStyle w:val="PlainText"/>
        <w:spacing w:line="360" w:lineRule="auto"/>
        <w:jc w:val="both"/>
      </w:pPr>
      <w:r>
        <w:t xml:space="preserve"> int max(int a, int b) {</w:t>
      </w:r>
    </w:p>
    <w:p w:rsidR="00B34D90" w:rsidRDefault="00B34D90">
      <w:pPr>
        <w:pStyle w:val="PlainText"/>
        <w:spacing w:line="360" w:lineRule="auto"/>
        <w:jc w:val="both"/>
      </w:pPr>
      <w:r>
        <w:t xml:space="preserve"> if (a &gt; b) return a;</w:t>
      </w:r>
    </w:p>
    <w:p w:rsidR="00B34D90" w:rsidRDefault="00B34D90">
      <w:pPr>
        <w:pStyle w:val="PlainText"/>
        <w:spacing w:line="360" w:lineRule="auto"/>
        <w:jc w:val="both"/>
      </w:pPr>
      <w:r>
        <w:t xml:space="preserve"> return b;</w:t>
      </w:r>
    </w:p>
    <w:p w:rsidR="00B34D90" w:rsidRDefault="00B34D90">
      <w:pPr>
        <w:pStyle w:val="PlainText"/>
        <w:spacing w:line="360" w:lineRule="auto"/>
        <w:jc w:val="both"/>
      </w:pPr>
      <w:r>
        <w:t xml:space="preserve"> }</w:t>
      </w:r>
    </w:p>
    <w:p w:rsidR="00B34D90" w:rsidRDefault="00B34D90">
      <w:pPr>
        <w:pStyle w:val="PlainText"/>
        <w:spacing w:line="360" w:lineRule="auto"/>
        <w:jc w:val="both"/>
      </w:pPr>
    </w:p>
    <w:p w:rsidR="00B34D90" w:rsidRDefault="00B34D90">
      <w:pPr>
        <w:pStyle w:val="PlainText"/>
        <w:spacing w:line="360" w:lineRule="auto"/>
        <w:jc w:val="both"/>
      </w:pPr>
      <w:r>
        <w:t xml:space="preserve"> char *max(char *a, char * b) {</w:t>
      </w:r>
    </w:p>
    <w:p w:rsidR="00B34D90" w:rsidRDefault="00B34D90">
      <w:pPr>
        <w:pStyle w:val="PlainText"/>
        <w:spacing w:line="360" w:lineRule="auto"/>
        <w:jc w:val="both"/>
      </w:pPr>
      <w:r>
        <w:t xml:space="preserve"> if (strcmp(a, b) &gt; 0) return a;</w:t>
      </w:r>
    </w:p>
    <w:p w:rsidR="00B34D90" w:rsidRDefault="00B34D90">
      <w:pPr>
        <w:pStyle w:val="PlainText"/>
        <w:spacing w:line="360" w:lineRule="auto"/>
        <w:jc w:val="both"/>
      </w:pPr>
      <w:r>
        <w:t xml:space="preserve"> return b;</w:t>
      </w:r>
    </w:p>
    <w:p w:rsidR="00B34D90" w:rsidRDefault="00B34D90">
      <w:pPr>
        <w:pStyle w:val="PlainText"/>
        <w:spacing w:line="360" w:lineRule="auto"/>
        <w:jc w:val="both"/>
      </w:pPr>
      <w:r>
        <w:lastRenderedPageBreak/>
        <w:t xml:space="preserve"> }</w:t>
      </w:r>
    </w:p>
    <w:p w:rsidR="00B34D90" w:rsidRDefault="00B34D90">
      <w:pPr>
        <w:pStyle w:val="PlainText"/>
        <w:spacing w:line="360" w:lineRule="auto"/>
        <w:jc w:val="both"/>
      </w:pPr>
    </w:p>
    <w:p w:rsidR="00B34D90" w:rsidRDefault="00B34D90">
      <w:pPr>
        <w:pStyle w:val="PlainText"/>
        <w:spacing w:line="360" w:lineRule="auto"/>
        <w:jc w:val="both"/>
      </w:pPr>
      <w:r>
        <w:t xml:space="preserve"> int main() {</w:t>
      </w:r>
    </w:p>
    <w:p w:rsidR="00B34D90" w:rsidRDefault="00B34D90">
      <w:pPr>
        <w:pStyle w:val="PlainText"/>
        <w:spacing w:line="360" w:lineRule="auto"/>
        <w:jc w:val="both"/>
      </w:pPr>
      <w:r>
        <w:t xml:space="preserve"> printf("max(19, 69) = %d\n", max(19, 69));</w:t>
      </w:r>
    </w:p>
    <w:p w:rsidR="00B34D90" w:rsidRDefault="00B34D90">
      <w:pPr>
        <w:pStyle w:val="PlainText"/>
        <w:spacing w:line="360" w:lineRule="auto"/>
        <w:jc w:val="both"/>
      </w:pPr>
      <w:r>
        <w:t xml:space="preserve"> printf("max(abc, def) = %s\n", max("abc", "def"));</w:t>
      </w:r>
    </w:p>
    <w:p w:rsidR="00B34D90" w:rsidRDefault="00B34D90">
      <w:pPr>
        <w:pStyle w:val="PlainText"/>
        <w:spacing w:line="360" w:lineRule="auto"/>
        <w:jc w:val="both"/>
        <w:rPr>
          <w:lang w:val="es-ES_tradnl"/>
        </w:rPr>
      </w:pPr>
      <w:r>
        <w:t xml:space="preserve"> </w:t>
      </w:r>
      <w:r>
        <w:rPr>
          <w:lang w:val="es-ES_tradnl"/>
        </w:rPr>
        <w:t>return 0;</w:t>
      </w:r>
    </w:p>
    <w:p w:rsidR="00B34D90" w:rsidRDefault="00B34D90">
      <w:pPr>
        <w:pStyle w:val="PlainText"/>
        <w:spacing w:line="360" w:lineRule="auto"/>
        <w:jc w:val="both"/>
        <w:rPr>
          <w:lang w:val="es-ES_tradnl"/>
        </w:rPr>
      </w:pPr>
      <w:r>
        <w:rPr>
          <w:lang w:val="es-ES_tradnl"/>
        </w:rPr>
        <w:t xml:space="preserve"> }</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rFonts w:ascii="Times New Roman" w:hAnsi="Times New Roman"/>
          <w:lang w:val="it-IT"/>
        </w:rPr>
      </w:pPr>
      <w:r>
        <w:rPr>
          <w:rFonts w:ascii="Times New Roman" w:hAnsi="Times New Roman"/>
          <w:lang w:val="es-ES_tradnl"/>
        </w:rPr>
        <w:t xml:space="preserve"> Programul din exemplul de mai sus defineşte aceste două funcţii care diferă prin listele lor de argumente, deci sunt definite două funcţii diferite. </w:t>
      </w:r>
      <w:r w:rsidRPr="00C94DCA">
        <w:rPr>
          <w:rFonts w:ascii="Times New Roman" w:hAnsi="Times New Roman"/>
          <w:lang w:val="it-IT"/>
        </w:rPr>
        <w:t xml:space="preserve">Prima apelare a funcţiei </w:t>
      </w:r>
      <w:r w:rsidRPr="00C94DCA">
        <w:rPr>
          <w:rFonts w:ascii="Times New Roman" w:hAnsi="Times New Roman"/>
          <w:i/>
          <w:lang w:val="it-IT"/>
        </w:rPr>
        <w:t>printf</w:t>
      </w:r>
      <w:r w:rsidR="00B57E41" w:rsidRPr="00B57E41">
        <w:rPr>
          <w:rFonts w:ascii="Times New Roman" w:hAnsi="Times New Roman"/>
          <w:i/>
          <w:w w:val="200"/>
          <w:lang w:val="it-IT"/>
        </w:rPr>
        <w:t>()</w:t>
      </w:r>
      <w:r w:rsidRPr="00C94DCA">
        <w:rPr>
          <w:rFonts w:ascii="Times New Roman" w:hAnsi="Times New Roman"/>
          <w:i/>
          <w:lang w:val="it-IT"/>
        </w:rPr>
        <w:t xml:space="preserve"> </w:t>
      </w:r>
      <w:r w:rsidRPr="00C94DCA">
        <w:rPr>
          <w:rFonts w:ascii="Times New Roman" w:hAnsi="Times New Roman"/>
          <w:lang w:val="it-IT"/>
        </w:rPr>
        <w:t xml:space="preserve">din funcţia </w:t>
      </w:r>
      <w:r w:rsidRPr="00C94DCA">
        <w:rPr>
          <w:rFonts w:ascii="Times New Roman" w:hAnsi="Times New Roman"/>
          <w:i/>
          <w:lang w:val="it-IT"/>
        </w:rPr>
        <w:t>main</w:t>
      </w:r>
      <w:r w:rsidR="00B57E41" w:rsidRPr="00B57E41">
        <w:rPr>
          <w:rFonts w:ascii="Times New Roman" w:hAnsi="Times New Roman"/>
          <w:i/>
          <w:w w:val="200"/>
          <w:lang w:val="it-IT"/>
        </w:rPr>
        <w:t>()</w:t>
      </w:r>
      <w:r w:rsidRPr="00C94DCA">
        <w:rPr>
          <w:rFonts w:ascii="Times New Roman" w:hAnsi="Times New Roman"/>
          <w:i/>
          <w:lang w:val="it-IT"/>
        </w:rPr>
        <w:t xml:space="preserve"> </w:t>
      </w:r>
      <w:r w:rsidRPr="00C94DCA">
        <w:rPr>
          <w:rFonts w:ascii="Times New Roman" w:hAnsi="Times New Roman"/>
          <w:lang w:val="it-IT"/>
        </w:rPr>
        <w:t xml:space="preserve">produce o apelare a primei versiuni a </w:t>
      </w:r>
      <w:r w:rsidRPr="00C94DCA">
        <w:rPr>
          <w:rFonts w:ascii="Times New Roman" w:hAnsi="Times New Roman"/>
          <w:i/>
          <w:lang w:val="it-IT"/>
        </w:rPr>
        <w:t>max</w:t>
      </w:r>
      <w:r w:rsidR="00B57E41" w:rsidRPr="00B57E41">
        <w:rPr>
          <w:rFonts w:ascii="Times New Roman" w:hAnsi="Times New Roman"/>
          <w:i/>
          <w:w w:val="200"/>
          <w:lang w:val="it-IT"/>
        </w:rPr>
        <w:t>()</w:t>
      </w:r>
      <w:r w:rsidRPr="00C94DCA">
        <w:rPr>
          <w:rFonts w:ascii="Times New Roman" w:hAnsi="Times New Roman"/>
          <w:lang w:val="it-IT"/>
        </w:rPr>
        <w:t xml:space="preserve">, deoarece are ca argumente doi întregi. La fel, a doua apelare a funcţiei </w:t>
      </w:r>
      <w:r w:rsidRPr="00C94DCA">
        <w:rPr>
          <w:rFonts w:ascii="Times New Roman" w:hAnsi="Times New Roman"/>
          <w:i/>
          <w:lang w:val="it-IT"/>
        </w:rPr>
        <w:t>printf</w:t>
      </w:r>
      <w:r w:rsidR="00B57E41" w:rsidRPr="00B57E41">
        <w:rPr>
          <w:rFonts w:ascii="Times New Roman" w:hAnsi="Times New Roman"/>
          <w:i/>
          <w:w w:val="200"/>
          <w:lang w:val="it-IT"/>
        </w:rPr>
        <w:t>()</w:t>
      </w:r>
      <w:r w:rsidRPr="00C94DCA">
        <w:rPr>
          <w:rFonts w:ascii="Times New Roman" w:hAnsi="Times New Roman"/>
          <w:i/>
          <w:lang w:val="it-IT"/>
        </w:rPr>
        <w:t xml:space="preserve"> </w:t>
      </w:r>
      <w:r w:rsidRPr="00C94DCA">
        <w:rPr>
          <w:rFonts w:ascii="Times New Roman" w:hAnsi="Times New Roman"/>
          <w:lang w:val="it-IT"/>
        </w:rPr>
        <w:t xml:space="preserve">produce o apelare a celei de a doua versiuni a </w:t>
      </w:r>
      <w:r w:rsidRPr="00C94DCA">
        <w:rPr>
          <w:rFonts w:ascii="Times New Roman" w:hAnsi="Times New Roman"/>
          <w:i/>
          <w:lang w:val="it-IT"/>
        </w:rPr>
        <w:t>max</w:t>
      </w:r>
      <w:r w:rsidR="00B57E41" w:rsidRPr="00B57E41">
        <w:rPr>
          <w:rFonts w:ascii="Times New Roman" w:hAnsi="Times New Roman"/>
          <w:i/>
          <w:w w:val="200"/>
          <w:lang w:val="it-IT"/>
        </w:rPr>
        <w:t>()</w:t>
      </w:r>
      <w:r w:rsidRPr="00C94DCA">
        <w:rPr>
          <w:rFonts w:ascii="Times New Roman" w:hAnsi="Times New Roman"/>
          <w:lang w:val="it-IT"/>
        </w:rPr>
        <w:t>.</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Se pot utiliza referinţe pentru a se obţine o funcţie cu un pseudonim (alias) al unui argument efectiv de la apelarea unei funcţii. Acest fapt permite să se schimbe valoarea argumentului efectiv şi este cunoscut şi la alte limbaje cu transfer prin referinţă a argumentelor:</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pPr>
      <w:r>
        <w:rPr>
          <w:lang w:val="es-ES_tradnl"/>
        </w:rPr>
        <w:t xml:space="preserve"> </w:t>
      </w:r>
      <w:r>
        <w:t>void foo(int prinValoare, int &amp;prinReferinta) {</w:t>
      </w:r>
    </w:p>
    <w:p w:rsidR="00B34D90" w:rsidRDefault="00B34D90">
      <w:pPr>
        <w:pStyle w:val="PlainText"/>
        <w:spacing w:line="360" w:lineRule="auto"/>
        <w:jc w:val="both"/>
      </w:pPr>
      <w:r>
        <w:t xml:space="preserve"> prinValoare = 42;</w:t>
      </w:r>
    </w:p>
    <w:p w:rsidR="00B34D90" w:rsidRDefault="00B34D90">
      <w:pPr>
        <w:pStyle w:val="PlainText"/>
        <w:spacing w:line="360" w:lineRule="auto"/>
        <w:jc w:val="both"/>
      </w:pPr>
      <w:r>
        <w:t xml:space="preserve"> prinReferinta = 42;</w:t>
      </w:r>
    </w:p>
    <w:p w:rsidR="00B34D90" w:rsidRDefault="00B34D90">
      <w:pPr>
        <w:pStyle w:val="PlainText"/>
        <w:spacing w:line="360" w:lineRule="auto"/>
        <w:jc w:val="both"/>
      </w:pPr>
      <w:r>
        <w:t xml:space="preserve"> }</w:t>
      </w:r>
    </w:p>
    <w:p w:rsidR="00B34D90" w:rsidRDefault="00B34D90">
      <w:pPr>
        <w:pStyle w:val="PlainText"/>
        <w:spacing w:line="360" w:lineRule="auto"/>
        <w:jc w:val="both"/>
      </w:pPr>
    </w:p>
    <w:p w:rsidR="00B34D90" w:rsidRDefault="00B34D90">
      <w:pPr>
        <w:pStyle w:val="PlainText"/>
        <w:spacing w:line="360" w:lineRule="auto"/>
        <w:jc w:val="both"/>
      </w:pPr>
      <w:r>
        <w:t xml:space="preserve"> void bar() {</w:t>
      </w:r>
    </w:p>
    <w:p w:rsidR="00B34D90" w:rsidRDefault="00B34D90">
      <w:pPr>
        <w:pStyle w:val="PlainText"/>
        <w:spacing w:line="360" w:lineRule="auto"/>
        <w:jc w:val="both"/>
      </w:pPr>
      <w:r>
        <w:t xml:space="preserve"> int ix, jx;</w:t>
      </w:r>
    </w:p>
    <w:p w:rsidR="00B34D90" w:rsidRDefault="00B34D90">
      <w:pPr>
        <w:pStyle w:val="PlainText"/>
        <w:spacing w:line="360" w:lineRule="auto"/>
        <w:jc w:val="both"/>
      </w:pPr>
    </w:p>
    <w:p w:rsidR="00B34D90" w:rsidRDefault="00B34D90">
      <w:pPr>
        <w:pStyle w:val="PlainText"/>
        <w:spacing w:line="360" w:lineRule="auto"/>
        <w:jc w:val="both"/>
      </w:pPr>
      <w:r>
        <w:t xml:space="preserve"> ix = jx = 1;</w:t>
      </w:r>
    </w:p>
    <w:p w:rsidR="00B34D90" w:rsidRDefault="00B34D90">
      <w:pPr>
        <w:pStyle w:val="PlainText"/>
        <w:spacing w:line="360" w:lineRule="auto"/>
        <w:jc w:val="both"/>
      </w:pPr>
      <w:r>
        <w:t xml:space="preserve"> foo(ix, jx);</w:t>
      </w:r>
    </w:p>
    <w:p w:rsidR="00B34D90" w:rsidRDefault="00B34D90">
      <w:pPr>
        <w:pStyle w:val="PlainText"/>
        <w:spacing w:line="360" w:lineRule="auto"/>
        <w:jc w:val="both"/>
        <w:rPr>
          <w:lang w:val="es-ES_tradnl"/>
        </w:rPr>
      </w:pPr>
      <w:r>
        <w:rPr>
          <w:lang w:val="en-GB"/>
        </w:rPr>
        <w:t xml:space="preserve"> </w:t>
      </w:r>
      <w:r>
        <w:rPr>
          <w:lang w:val="es-ES_tradnl"/>
        </w:rPr>
        <w:t>/* ix == 1, jx == 42 */</w:t>
      </w:r>
    </w:p>
    <w:p w:rsidR="00B34D90" w:rsidRDefault="00B34D90">
      <w:pPr>
        <w:pStyle w:val="PlainText"/>
        <w:spacing w:line="360" w:lineRule="auto"/>
        <w:jc w:val="both"/>
        <w:rPr>
          <w:lang w:val="es-ES_tradnl"/>
        </w:rPr>
      </w:pPr>
      <w:r>
        <w:rPr>
          <w:lang w:val="es-ES_tradnl"/>
        </w:rPr>
        <w:t xml:space="preserve"> }</w:t>
      </w:r>
    </w:p>
    <w:p w:rsidR="00B34D90" w:rsidRDefault="00B34D90">
      <w:pPr>
        <w:pStyle w:val="PlainText"/>
        <w:spacing w:line="360" w:lineRule="auto"/>
        <w:jc w:val="both"/>
        <w:rPr>
          <w:rFonts w:ascii="Times New Roman" w:hAnsi="Times New Roman"/>
          <w:lang w:val="es-ES_tradnl"/>
        </w:rPr>
      </w:pPr>
      <w:r w:rsidRPr="00C94DCA">
        <w:rPr>
          <w:lang w:val="es-ES_tradnl"/>
        </w:rPr>
        <w:t xml:space="preserve">Utilizarea referinţelor la întoarcerea valorilor funcţiilor se specifică  prin plasarea simbolului &amp; după tipul valorii întoarse. În acest caz orice operaţie efectuată cu valoarea întoarsă </w:t>
      </w:r>
      <w:r>
        <w:rPr>
          <w:rFonts w:ascii="Times New Roman" w:hAnsi="Times New Roman"/>
          <w:lang w:val="es-ES_tradnl"/>
        </w:rPr>
        <w:t xml:space="preserve">de funcţie va utiliza  referinţa la variabila plasată după instrucţiunea return care a produs oprirea execuţiei funcţiei şi întoarcerea valorii. </w:t>
      </w:r>
      <w:r>
        <w:rPr>
          <w:rFonts w:ascii="Times New Roman" w:hAnsi="Times New Roman"/>
          <w:lang w:val="es-ES_tradnl"/>
        </w:rPr>
        <w:lastRenderedPageBreak/>
        <w:t xml:space="preserve">Aceasta permite ca astfel de apleuri de funcţii să fie utilizate şi în membrul stâng al unei atribuiri.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Exemplu:</w:t>
      </w:r>
    </w:p>
    <w:p w:rsidR="00B34D90" w:rsidRDefault="00B34D90">
      <w:pPr>
        <w:pStyle w:val="PlainText"/>
        <w:spacing w:line="360" w:lineRule="auto"/>
        <w:jc w:val="both"/>
      </w:pPr>
      <w:r>
        <w:t>#include &lt;iostream.h&gt;</w:t>
      </w:r>
    </w:p>
    <w:p w:rsidR="00B34D90" w:rsidRDefault="00B34D90">
      <w:pPr>
        <w:pStyle w:val="PlainText"/>
        <w:spacing w:line="360" w:lineRule="auto"/>
        <w:jc w:val="both"/>
      </w:pPr>
      <w:r>
        <w:t>int a;</w:t>
      </w:r>
    </w:p>
    <w:p w:rsidR="00B34D90" w:rsidRDefault="00B34D90">
      <w:pPr>
        <w:pStyle w:val="PlainText"/>
        <w:spacing w:line="360" w:lineRule="auto"/>
        <w:jc w:val="both"/>
      </w:pPr>
      <w:r>
        <w:t>int &amp; schimba(int b)</w:t>
      </w:r>
    </w:p>
    <w:p w:rsidR="00B34D90" w:rsidRDefault="00B34D90">
      <w:pPr>
        <w:pStyle w:val="PlainText"/>
        <w:spacing w:line="360" w:lineRule="auto"/>
        <w:jc w:val="both"/>
      </w:pPr>
      <w:r>
        <w:t>{</w:t>
      </w:r>
    </w:p>
    <w:p w:rsidR="00B34D90" w:rsidRDefault="00B34D90">
      <w:pPr>
        <w:pStyle w:val="PlainText"/>
        <w:spacing w:line="360" w:lineRule="auto"/>
        <w:jc w:val="both"/>
      </w:pPr>
      <w:r>
        <w:t xml:space="preserve"> a+=b;</w:t>
      </w:r>
    </w:p>
    <w:p w:rsidR="00B34D90" w:rsidRDefault="00B34D90">
      <w:pPr>
        <w:pStyle w:val="PlainText"/>
        <w:spacing w:line="360" w:lineRule="auto"/>
        <w:jc w:val="both"/>
      </w:pPr>
      <w:r>
        <w:t xml:space="preserve"> cout&lt;&lt;"in schimba a="&lt;&lt;a&lt;&lt;endl;</w:t>
      </w:r>
    </w:p>
    <w:p w:rsidR="00B34D90" w:rsidRPr="00C94DCA" w:rsidRDefault="00B34D90">
      <w:pPr>
        <w:pStyle w:val="PlainText"/>
        <w:spacing w:line="360" w:lineRule="auto"/>
        <w:jc w:val="both"/>
        <w:rPr>
          <w:lang w:val="it-IT"/>
        </w:rPr>
      </w:pPr>
      <w:r>
        <w:t xml:space="preserve"> </w:t>
      </w:r>
      <w:r w:rsidRPr="00C94DCA">
        <w:rPr>
          <w:lang w:val="it-IT"/>
        </w:rPr>
        <w:t xml:space="preserve">return a; // se intoarce referinta la variabila globala a schimbata de </w:t>
      </w:r>
    </w:p>
    <w:p w:rsidR="00B34D90" w:rsidRDefault="00B34D90">
      <w:pPr>
        <w:pStyle w:val="PlainText"/>
        <w:spacing w:line="360" w:lineRule="auto"/>
        <w:jc w:val="both"/>
      </w:pPr>
      <w:r w:rsidRPr="00C94DCA">
        <w:rPr>
          <w:lang w:val="it-IT"/>
        </w:rPr>
        <w:t xml:space="preserve">           </w:t>
      </w:r>
      <w:r>
        <w:t>// functie</w:t>
      </w:r>
    </w:p>
    <w:p w:rsidR="00B34D90" w:rsidRDefault="00B34D90">
      <w:pPr>
        <w:pStyle w:val="PlainText"/>
        <w:spacing w:line="360" w:lineRule="auto"/>
        <w:jc w:val="both"/>
      </w:pPr>
      <w:r>
        <w:t>}</w:t>
      </w:r>
    </w:p>
    <w:p w:rsidR="00B34D90" w:rsidRDefault="00B34D90">
      <w:pPr>
        <w:pStyle w:val="PlainText"/>
        <w:spacing w:line="360" w:lineRule="auto"/>
        <w:jc w:val="both"/>
      </w:pPr>
      <w:r>
        <w:t>int main()</w:t>
      </w:r>
    </w:p>
    <w:p w:rsidR="00B34D90" w:rsidRDefault="00B34D90">
      <w:pPr>
        <w:pStyle w:val="PlainText"/>
        <w:spacing w:line="360" w:lineRule="auto"/>
        <w:jc w:val="both"/>
      </w:pPr>
      <w:r>
        <w:t>{</w:t>
      </w:r>
    </w:p>
    <w:p w:rsidR="00B34D90" w:rsidRDefault="00B34D90">
      <w:pPr>
        <w:pStyle w:val="PlainText"/>
        <w:spacing w:line="360" w:lineRule="auto"/>
        <w:jc w:val="both"/>
      </w:pPr>
      <w:r>
        <w:t xml:space="preserve"> schimba(2)+=3; // se schimba valoarea lui a de catre functie si de  </w:t>
      </w:r>
    </w:p>
    <w:p w:rsidR="00B34D90" w:rsidRDefault="00B34D90">
      <w:pPr>
        <w:pStyle w:val="PlainText"/>
        <w:spacing w:line="360" w:lineRule="auto"/>
        <w:jc w:val="both"/>
      </w:pPr>
      <w:r>
        <w:t xml:space="preserve">                // catre atribuire</w:t>
      </w:r>
    </w:p>
    <w:p w:rsidR="00B34D90" w:rsidRDefault="00B34D90">
      <w:pPr>
        <w:pStyle w:val="PlainText"/>
        <w:spacing w:line="360" w:lineRule="auto"/>
        <w:jc w:val="both"/>
      </w:pPr>
      <w:r>
        <w:t xml:space="preserve"> cout&lt;&lt;"in main a="&lt;&lt;a&lt;&lt;endl;</w:t>
      </w:r>
    </w:p>
    <w:p w:rsidR="00B34D90" w:rsidRDefault="00B34D90">
      <w:pPr>
        <w:pStyle w:val="PlainText"/>
        <w:spacing w:line="360" w:lineRule="auto"/>
        <w:jc w:val="both"/>
      </w:pPr>
      <w:r>
        <w:t>}</w:t>
      </w:r>
    </w:p>
    <w:p w:rsidR="00B34D90" w:rsidRDefault="00B34D90">
      <w:pPr>
        <w:pStyle w:val="PlainText"/>
        <w:spacing w:line="360" w:lineRule="auto"/>
        <w:jc w:val="both"/>
      </w:pPr>
    </w:p>
    <w:p w:rsidR="00B34D90" w:rsidRPr="00C94DCA" w:rsidRDefault="00B34D90" w:rsidP="007320BB">
      <w:pPr>
        <w:pStyle w:val="PlainText"/>
        <w:spacing w:line="360" w:lineRule="auto"/>
        <w:jc w:val="both"/>
        <w:rPr>
          <w:rFonts w:ascii="Times New Roman" w:hAnsi="Times New Roman"/>
        </w:rPr>
      </w:pPr>
      <w:r w:rsidRPr="00C94DCA">
        <w:rPr>
          <w:rFonts w:ascii="Times New Roman" w:hAnsi="Times New Roman"/>
        </w:rPr>
        <w:t>Întoarcerea referinţelor la variabile locale (sau temporare, de exemplu rezultatul unor expresii) din blocul funcţiei este incorectă (semnalată de obicei de compilator cu un avertisment) deoarece în acest caz variabila locală este eliminată imediat după execuţia funcţiei, deci este eliminată şi referinţa, iar valoarea nu mai este întoarsă în funcţia apelantă. De notat că, dacă nu s-ar fi folosit referinţă ca valoare de întoarcere, varabila locală sau temporară respectivă ar fi fost eliminată după transmiterea rezultatului în  funcţia apelantă.</w:t>
      </w:r>
    </w:p>
    <w:p w:rsidR="00B34D90" w:rsidRPr="007320BB" w:rsidRDefault="00B34D90" w:rsidP="00C92C65">
      <w:pPr>
        <w:pStyle w:val="PlainText"/>
        <w:spacing w:before="360" w:after="120" w:line="360" w:lineRule="auto"/>
        <w:jc w:val="both"/>
        <w:rPr>
          <w:rFonts w:ascii="Times New Roman" w:hAnsi="Times New Roman"/>
          <w:b/>
          <w:sz w:val="28"/>
        </w:rPr>
      </w:pPr>
      <w:r w:rsidRPr="00C94DCA">
        <w:rPr>
          <w:rFonts w:ascii="Times New Roman" w:hAnsi="Times New Roman"/>
          <w:b/>
          <w:sz w:val="28"/>
        </w:rPr>
        <w:t>6.2.2.2.3 Alte extensii de bază</w:t>
      </w:r>
    </w:p>
    <w:p w:rsidR="00B34D90" w:rsidRPr="007320BB" w:rsidRDefault="00B34D90" w:rsidP="007320BB">
      <w:pPr>
        <w:spacing w:line="360" w:lineRule="auto"/>
        <w:jc w:val="both"/>
      </w:pPr>
      <w:r w:rsidRPr="00C94DCA">
        <w:t>Pe l</w:t>
      </w:r>
      <w:r>
        <w:rPr>
          <w:lang w:val="ro-RO"/>
        </w:rPr>
        <w:t>ângă extensiile de bază prezentate mai sus, C</w:t>
      </w:r>
      <w:r w:rsidRPr="00C94DCA">
        <w:t>++ oferă şi altele, dintre care prezentăm mai jos pe cele mai frecvent folosite, având în vedere şi utilitatea acestora în scrierea de programe mai eficiente şi mai clare.</w:t>
      </w:r>
    </w:p>
    <w:p w:rsidR="00B34D90" w:rsidRDefault="00B34D90" w:rsidP="007320BB">
      <w:pPr>
        <w:spacing w:before="120" w:after="120" w:line="360" w:lineRule="auto"/>
        <w:jc w:val="both"/>
        <w:rPr>
          <w:b/>
          <w:lang w:val="ro-RO"/>
        </w:rPr>
      </w:pPr>
      <w:r w:rsidRPr="00C94DCA">
        <w:rPr>
          <w:b/>
        </w:rPr>
        <w:t>Utili</w:t>
      </w:r>
      <w:r>
        <w:rPr>
          <w:b/>
          <w:lang w:val="ro-RO"/>
        </w:rPr>
        <w:t>zarea identificatorilor declaraţi const în iniţializări şi dimensiuni de tablouri</w:t>
      </w:r>
    </w:p>
    <w:p w:rsidR="00B34D90" w:rsidRDefault="00B34D90">
      <w:pPr>
        <w:spacing w:line="360" w:lineRule="auto"/>
        <w:jc w:val="both"/>
        <w:rPr>
          <w:lang w:val="ro-RO"/>
        </w:rPr>
      </w:pPr>
      <w:r>
        <w:rPr>
          <w:lang w:val="ro-RO"/>
        </w:rPr>
        <w:t>Expresiile care conţin identificatori declaraţi const pot fi folosite în C++ pentru iniţializări şi dimensionări de tablouri, fapt interzis în C. Exemple:</w:t>
      </w:r>
    </w:p>
    <w:p w:rsidR="00B34D90" w:rsidRDefault="00B34D90">
      <w:pPr>
        <w:spacing w:line="360" w:lineRule="auto"/>
        <w:jc w:val="both"/>
        <w:rPr>
          <w:lang w:val="ro-RO"/>
        </w:rPr>
      </w:pPr>
    </w:p>
    <w:p w:rsidR="00B34D90" w:rsidRPr="00C94DCA" w:rsidRDefault="00B34D90">
      <w:pPr>
        <w:spacing w:line="360" w:lineRule="auto"/>
        <w:jc w:val="both"/>
        <w:rPr>
          <w:rFonts w:ascii="Courier New" w:hAnsi="Courier New"/>
          <w:lang w:val="fr-FR"/>
        </w:rPr>
      </w:pPr>
      <w:r>
        <w:rPr>
          <w:rFonts w:ascii="Courier New" w:hAnsi="Courier New"/>
          <w:lang w:val="ro-RO"/>
        </w:rPr>
        <w:t xml:space="preserve"> </w:t>
      </w:r>
      <w:r w:rsidRPr="00C94DCA">
        <w:rPr>
          <w:rFonts w:ascii="Courier New" w:hAnsi="Courier New"/>
          <w:lang w:val="fr-FR"/>
        </w:rPr>
        <w:t>const int n=20, m=90;</w:t>
      </w:r>
    </w:p>
    <w:p w:rsidR="00B34D90" w:rsidRPr="00C94DCA" w:rsidRDefault="00B34D90">
      <w:pPr>
        <w:spacing w:line="360" w:lineRule="auto"/>
        <w:jc w:val="both"/>
        <w:rPr>
          <w:rFonts w:ascii="Courier New" w:hAnsi="Courier New"/>
          <w:lang w:val="fr-FR"/>
        </w:rPr>
      </w:pPr>
      <w:r w:rsidRPr="00C94DCA">
        <w:rPr>
          <w:rFonts w:ascii="Courier New" w:hAnsi="Courier New"/>
          <w:lang w:val="fr-FR"/>
        </w:rPr>
        <w:t xml:space="preserve"> int a=2*n;</w:t>
      </w:r>
    </w:p>
    <w:p w:rsidR="00B34D90" w:rsidRPr="006E3E6F" w:rsidRDefault="00B34D90" w:rsidP="006E3E6F">
      <w:pPr>
        <w:spacing w:line="360" w:lineRule="auto"/>
        <w:jc w:val="both"/>
        <w:rPr>
          <w:rFonts w:ascii="Courier New" w:hAnsi="Courier New"/>
          <w:lang w:val="fr-FR"/>
        </w:rPr>
      </w:pPr>
      <w:r w:rsidRPr="00C94DCA">
        <w:rPr>
          <w:rFonts w:ascii="Courier New" w:hAnsi="Courier New"/>
          <w:lang w:val="fr-FR"/>
        </w:rPr>
        <w:t xml:space="preserve"> float vect[n+1]; mat[n+2][3*m]</w:t>
      </w:r>
    </w:p>
    <w:p w:rsidR="00B34D90" w:rsidRPr="00C94DCA" w:rsidRDefault="00B34D90" w:rsidP="006E3E6F">
      <w:pPr>
        <w:spacing w:before="120" w:after="120" w:line="360" w:lineRule="auto"/>
        <w:jc w:val="both"/>
        <w:rPr>
          <w:b/>
          <w:lang w:val="fr-FR"/>
        </w:rPr>
      </w:pPr>
      <w:r w:rsidRPr="00C94DCA">
        <w:rPr>
          <w:b/>
          <w:lang w:val="fr-FR"/>
        </w:rPr>
        <w:t>Argumente cu valori implicite</w:t>
      </w:r>
    </w:p>
    <w:p w:rsidR="00B34D90" w:rsidRDefault="00B34D90">
      <w:pPr>
        <w:spacing w:line="360" w:lineRule="auto"/>
        <w:jc w:val="both"/>
        <w:rPr>
          <w:lang w:val="es-ES_tradnl"/>
        </w:rPr>
      </w:pPr>
      <w:r w:rsidRPr="006E3E6F">
        <w:rPr>
          <w:lang w:val="es-ES"/>
        </w:rPr>
        <w:t xml:space="preserve"> </w:t>
      </w:r>
      <w:r>
        <w:rPr>
          <w:lang w:val="ro-RO"/>
        </w:rPr>
        <w:t xml:space="preserve">În </w:t>
      </w:r>
      <w:r>
        <w:rPr>
          <w:lang w:val="es-ES_tradnl"/>
        </w:rPr>
        <w:t xml:space="preserve">C++ există posibilitatea declarării funcţiilor cu valori implicite ale argumentelor. La apelarea unei astfel de funcţii se poate omite specificarea argumentelor efective pentru acei argumente formale care au declarate valori implicite şi se transferă automat valorile efective: </w:t>
      </w:r>
    </w:p>
    <w:p w:rsidR="00B34D90" w:rsidRDefault="00B34D90">
      <w:pPr>
        <w:spacing w:line="360" w:lineRule="auto"/>
        <w:jc w:val="both"/>
        <w:rPr>
          <w:lang w:val="es-ES_tradnl"/>
        </w:rPr>
      </w:pPr>
      <w:r>
        <w:rPr>
          <w:lang w:val="es-ES_tradnl"/>
        </w:rPr>
        <w:t xml:space="preserve"> </w:t>
      </w:r>
    </w:p>
    <w:p w:rsidR="00B34D90" w:rsidRDefault="00B34D90">
      <w:pPr>
        <w:spacing w:line="360" w:lineRule="auto"/>
        <w:jc w:val="both"/>
        <w:rPr>
          <w:lang w:val="es-ES_tradnl"/>
        </w:rPr>
      </w:pPr>
      <w:r>
        <w:rPr>
          <w:lang w:val="es-ES_tradnl"/>
        </w:rPr>
        <w:t xml:space="preserve"> </w:t>
      </w:r>
    </w:p>
    <w:p w:rsidR="00B34D90" w:rsidRDefault="00B34D90">
      <w:pPr>
        <w:pStyle w:val="PlainText"/>
        <w:spacing w:line="360" w:lineRule="auto"/>
        <w:jc w:val="both"/>
      </w:pPr>
      <w:r>
        <w:rPr>
          <w:lang w:val="es-ES_tradnl"/>
        </w:rPr>
        <w:t xml:space="preserve"> </w:t>
      </w:r>
      <w:r>
        <w:t>#include&lt;iostream.h&gt;</w:t>
      </w:r>
    </w:p>
    <w:p w:rsidR="00B34D90" w:rsidRPr="00C94DCA" w:rsidRDefault="00B34D90">
      <w:pPr>
        <w:pStyle w:val="PlainText"/>
        <w:spacing w:line="360" w:lineRule="auto"/>
        <w:jc w:val="both"/>
        <w:rPr>
          <w:lang w:val="fr-FR"/>
        </w:rPr>
      </w:pPr>
      <w:r>
        <w:t xml:space="preserve"> </w:t>
      </w:r>
      <w:r w:rsidRPr="00C94DCA">
        <w:rPr>
          <w:lang w:val="fr-FR"/>
        </w:rPr>
        <w:t>void func (int, int=10);</w:t>
      </w:r>
    </w:p>
    <w:p w:rsidR="00B34D90" w:rsidRPr="00C94DCA" w:rsidRDefault="00B34D90">
      <w:pPr>
        <w:pStyle w:val="PlainText"/>
        <w:spacing w:line="360" w:lineRule="auto"/>
        <w:jc w:val="both"/>
        <w:rPr>
          <w:lang w:val="fr-FR"/>
        </w:rPr>
      </w:pPr>
      <w:r w:rsidRPr="00C94DCA">
        <w:rPr>
          <w:lang w:val="fr-FR"/>
        </w:rPr>
        <w:t xml:space="preserve"> void main()</w:t>
      </w:r>
    </w:p>
    <w:p w:rsidR="00B34D90" w:rsidRPr="00C94DCA" w:rsidRDefault="00B34D90">
      <w:pPr>
        <w:pStyle w:val="PlainText"/>
        <w:spacing w:line="360" w:lineRule="auto"/>
        <w:jc w:val="both"/>
        <w:rPr>
          <w:lang w:val="fr-FR"/>
        </w:rPr>
      </w:pPr>
      <w:r w:rsidRPr="00C94DCA">
        <w:rPr>
          <w:lang w:val="fr-FR"/>
        </w:rPr>
        <w:t xml:space="preserve"> { cout&lt;&lt;"func(5, 99)"</w:t>
      </w:r>
    </w:p>
    <w:p w:rsidR="00B34D90" w:rsidRPr="00C94DCA" w:rsidRDefault="00B34D90">
      <w:pPr>
        <w:pStyle w:val="PlainText"/>
        <w:spacing w:line="360" w:lineRule="auto"/>
        <w:jc w:val="both"/>
        <w:rPr>
          <w:lang w:val="fr-FR"/>
        </w:rPr>
      </w:pPr>
      <w:r w:rsidRPr="00C94DCA">
        <w:rPr>
          <w:lang w:val="fr-FR"/>
        </w:rPr>
        <w:t xml:space="preserve"> func(5, 99); //apel normal</w:t>
      </w:r>
    </w:p>
    <w:p w:rsidR="00B34D90" w:rsidRPr="00C94DCA" w:rsidRDefault="00B34D90">
      <w:pPr>
        <w:pStyle w:val="PlainText"/>
        <w:spacing w:line="360" w:lineRule="auto"/>
        <w:jc w:val="both"/>
        <w:rPr>
          <w:lang w:val="fr-FR"/>
        </w:rPr>
      </w:pPr>
      <w:r w:rsidRPr="00C94DCA">
        <w:rPr>
          <w:lang w:val="fr-FR"/>
        </w:rPr>
        <w:t xml:space="preserve"> cout&lt;&lt;"func(5), ";</w:t>
      </w:r>
    </w:p>
    <w:p w:rsidR="00B34D90" w:rsidRPr="00C94DCA" w:rsidRDefault="00B34D90">
      <w:pPr>
        <w:pStyle w:val="PlainText"/>
        <w:spacing w:line="360" w:lineRule="auto"/>
        <w:jc w:val="both"/>
        <w:rPr>
          <w:lang w:val="fr-FR"/>
        </w:rPr>
      </w:pPr>
      <w:r w:rsidRPr="00C94DCA">
        <w:rPr>
          <w:lang w:val="fr-FR"/>
        </w:rPr>
        <w:t xml:space="preserve"> func(5); //apel cu un singur argument</w:t>
      </w:r>
    </w:p>
    <w:p w:rsidR="00B34D90" w:rsidRDefault="00B34D90">
      <w:pPr>
        <w:pStyle w:val="PlainText"/>
        <w:spacing w:line="360" w:lineRule="auto"/>
        <w:jc w:val="both"/>
      </w:pPr>
      <w:r w:rsidRPr="00C94DCA">
        <w:rPr>
          <w:lang w:val="fr-FR"/>
        </w:rPr>
        <w:t xml:space="preserve"> </w:t>
      </w:r>
      <w:r>
        <w:t>}</w:t>
      </w:r>
    </w:p>
    <w:p w:rsidR="00B34D90" w:rsidRDefault="00B34D90">
      <w:pPr>
        <w:pStyle w:val="PlainText"/>
        <w:spacing w:line="360" w:lineRule="auto"/>
        <w:jc w:val="both"/>
      </w:pPr>
      <w:r>
        <w:t xml:space="preserve"> void func(inti, intj)</w:t>
      </w:r>
    </w:p>
    <w:p w:rsidR="00B34D90" w:rsidRDefault="00B34D90">
      <w:pPr>
        <w:pStyle w:val="PlainText"/>
        <w:spacing w:line="360" w:lineRule="auto"/>
        <w:jc w:val="both"/>
      </w:pPr>
      <w:r>
        <w:t xml:space="preserve"> { cout &lt;&lt;"argumente:i="&lt;&lt;i;</w:t>
      </w:r>
    </w:p>
    <w:p w:rsidR="00B34D90" w:rsidRDefault="00B34D90">
      <w:pPr>
        <w:pStyle w:val="PlainText"/>
        <w:spacing w:line="360" w:lineRule="auto"/>
        <w:jc w:val="both"/>
      </w:pPr>
      <w:r>
        <w:t xml:space="preserve"> cout&lt;&lt;"j="&lt;&lt;j&lt;&lt;"\n";</w:t>
      </w:r>
    </w:p>
    <w:p w:rsidR="00B34D90" w:rsidRDefault="00B34D90">
      <w:pPr>
        <w:pStyle w:val="PlainText"/>
        <w:spacing w:line="360" w:lineRule="auto"/>
        <w:jc w:val="both"/>
      </w:pPr>
      <w:r>
        <w:t xml:space="preserve"> }</w:t>
      </w:r>
    </w:p>
    <w:p w:rsidR="00B34D90" w:rsidRDefault="00B34D90">
      <w:pPr>
        <w:spacing w:line="360" w:lineRule="auto"/>
        <w:jc w:val="both"/>
      </w:pPr>
      <w:r>
        <w:t xml:space="preserve"> </w:t>
      </w:r>
    </w:p>
    <w:p w:rsidR="00B34D90" w:rsidRDefault="00B34D90">
      <w:pPr>
        <w:spacing w:line="360" w:lineRule="auto"/>
        <w:jc w:val="both"/>
      </w:pPr>
      <w:r>
        <w:t xml:space="preserve"> </w:t>
      </w:r>
    </w:p>
    <w:p w:rsidR="00B34D90" w:rsidRDefault="00B34D90">
      <w:pPr>
        <w:spacing w:line="360" w:lineRule="auto"/>
        <w:jc w:val="both"/>
        <w:rPr>
          <w:lang w:val="es-ES_tradnl"/>
        </w:rPr>
      </w:pPr>
      <w:r>
        <w:rPr>
          <w:lang w:val="es-ES_tradnl"/>
        </w:rPr>
        <w:t xml:space="preserve"> Programul afişează: </w:t>
      </w:r>
    </w:p>
    <w:p w:rsidR="00B34D90" w:rsidRDefault="00B34D90">
      <w:pPr>
        <w:spacing w:line="360" w:lineRule="auto"/>
        <w:jc w:val="both"/>
        <w:rPr>
          <w:lang w:val="es-ES_tradnl"/>
        </w:rPr>
      </w:pPr>
      <w:r>
        <w:rPr>
          <w:lang w:val="es-ES_tradnl"/>
        </w:rPr>
        <w:t xml:space="preserve"> </w:t>
      </w:r>
    </w:p>
    <w:p w:rsidR="00B34D90" w:rsidRDefault="00B34D90">
      <w:pPr>
        <w:spacing w:line="360" w:lineRule="auto"/>
        <w:jc w:val="both"/>
        <w:rPr>
          <w:lang w:val="es-ES_tradnl"/>
        </w:rPr>
      </w:pPr>
      <w:r>
        <w:rPr>
          <w:lang w:val="es-ES_tradnl"/>
        </w:rPr>
        <w:t xml:space="preserve"> </w:t>
      </w:r>
    </w:p>
    <w:p w:rsidR="00B34D90" w:rsidRDefault="00B34D90">
      <w:pPr>
        <w:pStyle w:val="PlainText"/>
        <w:spacing w:line="360" w:lineRule="auto"/>
        <w:jc w:val="both"/>
        <w:rPr>
          <w:lang w:val="es-ES_tradnl"/>
        </w:rPr>
      </w:pPr>
      <w:r>
        <w:rPr>
          <w:lang w:val="es-ES_tradnl"/>
        </w:rPr>
        <w:t xml:space="preserve"> func(5, 99), argumente: i=5j=99</w:t>
      </w:r>
    </w:p>
    <w:p w:rsidR="00B34D90" w:rsidRDefault="00B34D90">
      <w:pPr>
        <w:pStyle w:val="PlainText"/>
        <w:spacing w:line="360" w:lineRule="auto"/>
        <w:jc w:val="both"/>
        <w:rPr>
          <w:lang w:val="es-ES_tradnl"/>
        </w:rPr>
      </w:pPr>
      <w:r>
        <w:rPr>
          <w:lang w:val="es-ES_tradnl"/>
        </w:rPr>
        <w:t xml:space="preserve"> func(5), argumente:i=5j=10</w:t>
      </w:r>
    </w:p>
    <w:p w:rsidR="00B34D90" w:rsidRDefault="00B34D90">
      <w:pPr>
        <w:spacing w:line="360" w:lineRule="auto"/>
        <w:jc w:val="both"/>
        <w:rPr>
          <w:lang w:val="es-ES_tradnl"/>
        </w:rPr>
      </w:pPr>
      <w:r>
        <w:rPr>
          <w:lang w:val="es-ES_tradnl"/>
        </w:rPr>
        <w:t xml:space="preserve"> </w:t>
      </w:r>
    </w:p>
    <w:p w:rsidR="00B34D90" w:rsidRDefault="00B34D90">
      <w:pPr>
        <w:spacing w:line="360" w:lineRule="auto"/>
        <w:jc w:val="both"/>
        <w:rPr>
          <w:lang w:val="es-ES_tradnl"/>
        </w:rPr>
      </w:pPr>
      <w:r>
        <w:rPr>
          <w:lang w:val="es-ES_tradnl"/>
        </w:rPr>
        <w:t xml:space="preserve"> </w:t>
      </w:r>
    </w:p>
    <w:p w:rsidR="00B34D90" w:rsidRPr="00C94DCA" w:rsidRDefault="00B34D90" w:rsidP="006E3E6F">
      <w:pPr>
        <w:spacing w:line="360" w:lineRule="auto"/>
        <w:jc w:val="both"/>
        <w:rPr>
          <w:lang w:val="it-IT"/>
        </w:rPr>
      </w:pPr>
      <w:r>
        <w:rPr>
          <w:lang w:val="es-ES_tradnl"/>
        </w:rPr>
        <w:lastRenderedPageBreak/>
        <w:t xml:space="preserve"> </w:t>
      </w:r>
      <w:r w:rsidRPr="00C94DCA">
        <w:rPr>
          <w:lang w:val="it-IT"/>
        </w:rPr>
        <w:t>Un apel fără argumente (</w:t>
      </w:r>
      <w:r w:rsidRPr="00C94DCA">
        <w:rPr>
          <w:i/>
          <w:lang w:val="it-IT"/>
        </w:rPr>
        <w:t>func</w:t>
      </w:r>
      <w:r w:rsidR="00B57E41" w:rsidRPr="00B57E41">
        <w:rPr>
          <w:i/>
          <w:w w:val="200"/>
          <w:lang w:val="it-IT"/>
        </w:rPr>
        <w:t>()</w:t>
      </w:r>
      <w:r w:rsidRPr="00C94DCA">
        <w:rPr>
          <w:lang w:val="it-IT"/>
        </w:rPr>
        <w:t xml:space="preserve">; ) este eronat deoarece argumentul i nu are asociată o valoare implicită. </w:t>
      </w:r>
    </w:p>
    <w:p w:rsidR="00B34D90" w:rsidRPr="00C94DCA" w:rsidRDefault="00B34D90" w:rsidP="006E3E6F">
      <w:pPr>
        <w:spacing w:before="120" w:after="120" w:line="360" w:lineRule="auto"/>
        <w:jc w:val="both"/>
        <w:rPr>
          <w:b/>
          <w:lang w:val="it-IT"/>
        </w:rPr>
      </w:pPr>
      <w:r w:rsidRPr="00C94DCA">
        <w:rPr>
          <w:b/>
          <w:lang w:val="it-IT"/>
        </w:rPr>
        <w:t xml:space="preserve"> Alocarea/eliberarea dinamică a memoriei folosind operatorii new şi delete</w:t>
      </w:r>
    </w:p>
    <w:p w:rsidR="00B34D90" w:rsidRPr="00C94DCA" w:rsidRDefault="00B34D90">
      <w:pPr>
        <w:spacing w:line="360" w:lineRule="auto"/>
        <w:jc w:val="both"/>
        <w:rPr>
          <w:lang w:val="en-GB"/>
        </w:rPr>
      </w:pPr>
      <w:r w:rsidRPr="00C94DCA">
        <w:rPr>
          <w:lang w:val="it-IT"/>
        </w:rPr>
        <w:t xml:space="preserve"> Alocarea şi eliberarea dinamică a memoriei se face în C cu anumite funcţii de bibliotecă (</w:t>
      </w:r>
      <w:r w:rsidRPr="00C94DCA">
        <w:rPr>
          <w:i/>
          <w:lang w:val="it-IT"/>
        </w:rPr>
        <w:t>malloc</w:t>
      </w:r>
      <w:r w:rsidR="00B57E41" w:rsidRPr="00B57E41">
        <w:rPr>
          <w:i/>
          <w:w w:val="200"/>
          <w:lang w:val="it-IT"/>
        </w:rPr>
        <w:t>()</w:t>
      </w:r>
      <w:r w:rsidRPr="00C94DCA">
        <w:rPr>
          <w:lang w:val="it-IT"/>
        </w:rPr>
        <w:t xml:space="preserve">, </w:t>
      </w:r>
      <w:r w:rsidRPr="00C94DCA">
        <w:rPr>
          <w:i/>
          <w:lang w:val="it-IT"/>
        </w:rPr>
        <w:t>free</w:t>
      </w:r>
      <w:r w:rsidR="00B57E41" w:rsidRPr="00B57E41">
        <w:rPr>
          <w:i/>
          <w:w w:val="200"/>
          <w:lang w:val="it-IT"/>
        </w:rPr>
        <w:t>()</w:t>
      </w:r>
      <w:r w:rsidRPr="00C94DCA">
        <w:rPr>
          <w:i/>
          <w:lang w:val="it-IT"/>
        </w:rPr>
        <w:t xml:space="preserve"> </w:t>
      </w:r>
      <w:r w:rsidRPr="00C94DCA">
        <w:rPr>
          <w:lang w:val="it-IT"/>
        </w:rPr>
        <w:t xml:space="preserve">şi altele). Pe lângă acestea, în C++ se introduc operatorii unari </w:t>
      </w:r>
      <w:r w:rsidRPr="00C94DCA">
        <w:rPr>
          <w:b/>
          <w:lang w:val="it-IT"/>
        </w:rPr>
        <w:t xml:space="preserve">new </w:t>
      </w:r>
      <w:r w:rsidRPr="00C94DCA">
        <w:rPr>
          <w:lang w:val="it-IT"/>
        </w:rPr>
        <w:t xml:space="preserve">(pentru alocare) şi </w:t>
      </w:r>
      <w:r w:rsidRPr="00C94DCA">
        <w:rPr>
          <w:b/>
          <w:lang w:val="it-IT"/>
        </w:rPr>
        <w:t>delete</w:t>
      </w:r>
      <w:r w:rsidRPr="00C94DCA">
        <w:rPr>
          <w:lang w:val="it-IT"/>
        </w:rPr>
        <w:t xml:space="preserve"> (pentru eliberare). </w:t>
      </w:r>
      <w:r w:rsidRPr="00C94DCA">
        <w:rPr>
          <w:lang w:val="en-GB"/>
        </w:rPr>
        <w:t xml:space="preserve">Operatorul </w:t>
      </w:r>
      <w:r w:rsidRPr="00C94DCA">
        <w:rPr>
          <w:b/>
          <w:lang w:val="en-GB"/>
        </w:rPr>
        <w:t>new</w:t>
      </w:r>
      <w:r w:rsidRPr="00C94DCA">
        <w:rPr>
          <w:lang w:val="en-GB"/>
        </w:rPr>
        <w:t xml:space="preserve"> poate fi utilizat în următoarele forme: </w:t>
      </w:r>
    </w:p>
    <w:p w:rsidR="00B34D90" w:rsidRPr="00C94DCA" w:rsidRDefault="00B34D90">
      <w:pPr>
        <w:spacing w:line="360" w:lineRule="auto"/>
        <w:jc w:val="both"/>
        <w:rPr>
          <w:lang w:val="en-GB"/>
        </w:rPr>
      </w:pPr>
      <w:r w:rsidRPr="00C94DCA">
        <w:rPr>
          <w:lang w:val="en-GB"/>
        </w:rPr>
        <w:t xml:space="preserve"> </w:t>
      </w:r>
    </w:p>
    <w:p w:rsidR="00B34D90" w:rsidRPr="00C94DCA" w:rsidRDefault="00B34D90">
      <w:pPr>
        <w:pStyle w:val="PlainText"/>
        <w:spacing w:line="360" w:lineRule="auto"/>
        <w:jc w:val="both"/>
        <w:rPr>
          <w:lang w:val="en-GB"/>
        </w:rPr>
      </w:pPr>
      <w:r w:rsidRPr="00C94DCA">
        <w:rPr>
          <w:lang w:val="en-GB"/>
        </w:rPr>
        <w:t xml:space="preserve"> </w:t>
      </w:r>
      <w:r w:rsidRPr="00C94DCA">
        <w:rPr>
          <w:rFonts w:ascii="Times New Roman" w:hAnsi="Times New Roman"/>
          <w:i/>
          <w:lang w:val="en-GB"/>
        </w:rPr>
        <w:t>pt_la_tip</w:t>
      </w:r>
      <w:r w:rsidRPr="00C94DCA">
        <w:rPr>
          <w:i/>
          <w:lang w:val="en-GB"/>
        </w:rPr>
        <w:t xml:space="preserve"> </w:t>
      </w:r>
      <w:r w:rsidRPr="00C94DCA">
        <w:rPr>
          <w:lang w:val="en-GB"/>
        </w:rPr>
        <w:t xml:space="preserve">= new </w:t>
      </w:r>
      <w:r w:rsidRPr="00C94DCA">
        <w:rPr>
          <w:rFonts w:ascii="Times New Roman" w:hAnsi="Times New Roman"/>
          <w:i/>
          <w:lang w:val="en-GB"/>
        </w:rPr>
        <w:t>ti</w:t>
      </w:r>
      <w:r w:rsidRPr="00C94DCA">
        <w:rPr>
          <w:i/>
          <w:lang w:val="en-GB"/>
        </w:rPr>
        <w:t>p</w:t>
      </w:r>
      <w:r w:rsidRPr="00C94DCA">
        <w:rPr>
          <w:lang w:val="en-GB"/>
        </w:rPr>
        <w:t>;</w:t>
      </w:r>
    </w:p>
    <w:p w:rsidR="00B34D90" w:rsidRPr="00C94DCA" w:rsidRDefault="00B34D90">
      <w:pPr>
        <w:pStyle w:val="PlainText"/>
        <w:spacing w:line="360" w:lineRule="auto"/>
        <w:jc w:val="both"/>
        <w:rPr>
          <w:lang w:val="en-GB"/>
        </w:rPr>
      </w:pPr>
      <w:r w:rsidRPr="00C94DCA">
        <w:rPr>
          <w:lang w:val="en-GB"/>
        </w:rPr>
        <w:t xml:space="preserve"> </w:t>
      </w:r>
      <w:r w:rsidRPr="00C94DCA">
        <w:rPr>
          <w:rFonts w:ascii="Times New Roman" w:hAnsi="Times New Roman"/>
          <w:i/>
          <w:lang w:val="en-GB"/>
        </w:rPr>
        <w:t>pt_la_tip</w:t>
      </w:r>
      <w:r w:rsidRPr="00C94DCA">
        <w:rPr>
          <w:i/>
          <w:lang w:val="en-GB"/>
        </w:rPr>
        <w:t xml:space="preserve"> </w:t>
      </w:r>
      <w:r w:rsidRPr="00C94DCA">
        <w:rPr>
          <w:lang w:val="en-GB"/>
        </w:rPr>
        <w:t xml:space="preserve">= new </w:t>
      </w:r>
      <w:r w:rsidRPr="00C94DCA">
        <w:rPr>
          <w:rFonts w:ascii="Times New Roman" w:hAnsi="Times New Roman"/>
          <w:i/>
          <w:lang w:val="en-GB"/>
        </w:rPr>
        <w:t>tip</w:t>
      </w:r>
      <w:r w:rsidRPr="00C94DCA">
        <w:rPr>
          <w:lang w:val="en-GB"/>
        </w:rPr>
        <w:t>(</w:t>
      </w:r>
      <w:r w:rsidRPr="00C94DCA">
        <w:rPr>
          <w:rFonts w:ascii="Times New Roman" w:hAnsi="Times New Roman"/>
          <w:i/>
          <w:lang w:val="en-GB"/>
        </w:rPr>
        <w:t>val_init</w:t>
      </w:r>
      <w:r w:rsidRPr="00C94DCA">
        <w:rPr>
          <w:lang w:val="en-GB"/>
        </w:rPr>
        <w:t>);</w:t>
      </w:r>
    </w:p>
    <w:p w:rsidR="00B34D90" w:rsidRPr="00C94DCA" w:rsidRDefault="00B34D90">
      <w:pPr>
        <w:pStyle w:val="PlainText"/>
        <w:spacing w:line="360" w:lineRule="auto"/>
        <w:jc w:val="both"/>
        <w:rPr>
          <w:lang w:val="it-IT"/>
        </w:rPr>
      </w:pPr>
      <w:r w:rsidRPr="00C94DCA">
        <w:rPr>
          <w:lang w:val="en-GB"/>
        </w:rPr>
        <w:t xml:space="preserve"> </w:t>
      </w:r>
      <w:r w:rsidRPr="00C94DCA">
        <w:rPr>
          <w:rFonts w:ascii="Times New Roman" w:hAnsi="Times New Roman"/>
          <w:i/>
          <w:lang w:val="it-IT"/>
        </w:rPr>
        <w:t xml:space="preserve">pt_la_tip </w:t>
      </w:r>
      <w:r w:rsidRPr="00C94DCA">
        <w:rPr>
          <w:lang w:val="it-IT"/>
        </w:rPr>
        <w:t xml:space="preserve">= new </w:t>
      </w:r>
      <w:r w:rsidRPr="00C94DCA">
        <w:rPr>
          <w:rFonts w:ascii="Times New Roman" w:hAnsi="Times New Roman"/>
          <w:i/>
          <w:lang w:val="it-IT"/>
        </w:rPr>
        <w:t>tip</w:t>
      </w:r>
      <w:r w:rsidRPr="00C94DCA">
        <w:rPr>
          <w:lang w:val="it-IT"/>
        </w:rPr>
        <w:t>[</w:t>
      </w:r>
      <w:r w:rsidRPr="00C94DCA">
        <w:rPr>
          <w:rFonts w:ascii="Times New Roman" w:hAnsi="Times New Roman"/>
          <w:i/>
          <w:lang w:val="it-IT"/>
        </w:rPr>
        <w:t>n</w:t>
      </w:r>
      <w:r w:rsidRPr="00C94DCA">
        <w:rPr>
          <w:lang w:val="it-IT"/>
        </w:rPr>
        <w:t>];</w:t>
      </w:r>
    </w:p>
    <w:p w:rsidR="00B34D90" w:rsidRPr="00C94DCA" w:rsidRDefault="00B34D90">
      <w:pPr>
        <w:spacing w:line="360" w:lineRule="auto"/>
        <w:jc w:val="both"/>
        <w:rPr>
          <w:lang w:val="it-IT"/>
        </w:rPr>
      </w:pPr>
      <w:r w:rsidRPr="00C94DCA">
        <w:rPr>
          <w:lang w:val="it-IT"/>
        </w:rPr>
        <w:t xml:space="preserve"> </w:t>
      </w:r>
    </w:p>
    <w:p w:rsidR="00B34D90" w:rsidRPr="00C94DCA" w:rsidRDefault="00B34D90">
      <w:pPr>
        <w:spacing w:line="360" w:lineRule="auto"/>
        <w:jc w:val="both"/>
        <w:rPr>
          <w:lang w:val="it-IT"/>
        </w:rPr>
      </w:pPr>
      <w:r w:rsidRPr="00C94DCA">
        <w:rPr>
          <w:lang w:val="it-IT"/>
        </w:rPr>
        <w:t xml:space="preserve"> unde: </w:t>
      </w:r>
    </w:p>
    <w:p w:rsidR="00B34D90" w:rsidRPr="00C94DCA" w:rsidRDefault="00B34D90">
      <w:pPr>
        <w:spacing w:line="360" w:lineRule="auto"/>
        <w:jc w:val="both"/>
        <w:rPr>
          <w:lang w:val="it-IT"/>
        </w:rPr>
      </w:pPr>
      <w:r w:rsidRPr="00C94DCA">
        <w:rPr>
          <w:lang w:val="it-IT"/>
        </w:rPr>
        <w:t xml:space="preserve"> - </w:t>
      </w:r>
      <w:r w:rsidRPr="00C94DCA">
        <w:rPr>
          <w:i/>
          <w:lang w:val="it-IT"/>
        </w:rPr>
        <w:t xml:space="preserve">tip </w:t>
      </w:r>
      <w:r w:rsidRPr="00C94DCA">
        <w:rPr>
          <w:lang w:val="it-IT"/>
        </w:rPr>
        <w:t xml:space="preserve">= tipul variabilei dinamice, care poate fi un tip de date oarecare; </w:t>
      </w:r>
    </w:p>
    <w:p w:rsidR="00B34D90" w:rsidRDefault="00B34D90">
      <w:pPr>
        <w:numPr>
          <w:ilvl w:val="0"/>
          <w:numId w:val="4"/>
        </w:numPr>
        <w:tabs>
          <w:tab w:val="left" w:pos="420"/>
        </w:tabs>
        <w:spacing w:line="360" w:lineRule="auto"/>
        <w:jc w:val="both"/>
        <w:rPr>
          <w:lang w:val="es-ES_tradnl"/>
        </w:rPr>
      </w:pPr>
      <w:r>
        <w:rPr>
          <w:i/>
          <w:lang w:val="es-ES_tradnl"/>
        </w:rPr>
        <w:t>pt_la_tip</w:t>
      </w:r>
      <w:r>
        <w:rPr>
          <w:lang w:val="es-ES_tradnl"/>
        </w:rPr>
        <w:t xml:space="preserve"> = o variabilă pointer de tip </w:t>
      </w:r>
      <w:r>
        <w:rPr>
          <w:i/>
          <w:lang w:val="es-ES_tradnl"/>
        </w:rPr>
        <w:t>tip</w:t>
      </w:r>
      <w:r>
        <w:rPr>
          <w:lang w:val="es-ES_tradnl"/>
        </w:rPr>
        <w:t xml:space="preserve">; </w:t>
      </w:r>
    </w:p>
    <w:p w:rsidR="00B34D90" w:rsidRPr="00C94DCA" w:rsidRDefault="00B34D90">
      <w:pPr>
        <w:numPr>
          <w:ilvl w:val="0"/>
          <w:numId w:val="4"/>
        </w:numPr>
        <w:tabs>
          <w:tab w:val="left" w:pos="420"/>
        </w:tabs>
        <w:spacing w:line="360" w:lineRule="auto"/>
        <w:jc w:val="both"/>
        <w:rPr>
          <w:lang w:val="it-IT"/>
        </w:rPr>
      </w:pPr>
      <w:r w:rsidRPr="00C94DCA">
        <w:rPr>
          <w:i/>
          <w:lang w:val="it-IT"/>
        </w:rPr>
        <w:t xml:space="preserve">val_init </w:t>
      </w:r>
      <w:r w:rsidRPr="00C94DCA">
        <w:rPr>
          <w:lang w:val="it-IT"/>
        </w:rPr>
        <w:t xml:space="preserve">= expresie cu a cărei valoare se iniţializează variabila dinamică. </w:t>
      </w:r>
    </w:p>
    <w:p w:rsidR="00B34D90" w:rsidRPr="00C94DCA" w:rsidRDefault="00B34D90">
      <w:pPr>
        <w:spacing w:line="360" w:lineRule="auto"/>
        <w:jc w:val="both"/>
        <w:rPr>
          <w:lang w:val="it-IT"/>
        </w:rPr>
      </w:pPr>
      <w:r w:rsidRPr="00C94DCA">
        <w:rPr>
          <w:lang w:val="it-IT"/>
        </w:rPr>
        <w:t xml:space="preserve"> Varianta a treia se utilizează pentru alocarea memoriei pentru </w:t>
      </w:r>
      <w:r w:rsidRPr="00C94DCA">
        <w:rPr>
          <w:i/>
          <w:lang w:val="it-IT"/>
        </w:rPr>
        <w:t>n</w:t>
      </w:r>
      <w:r w:rsidRPr="00C94DCA">
        <w:rPr>
          <w:lang w:val="it-IT"/>
        </w:rPr>
        <w:t xml:space="preserve"> elemente de tipul </w:t>
      </w:r>
      <w:r w:rsidRPr="00C94DCA">
        <w:rPr>
          <w:i/>
          <w:lang w:val="it-IT"/>
        </w:rPr>
        <w:t>tip</w:t>
      </w:r>
      <w:r w:rsidRPr="00C94DCA">
        <w:rPr>
          <w:lang w:val="it-IT"/>
        </w:rPr>
        <w:t xml:space="preserve"> (un tablou cu </w:t>
      </w:r>
      <w:r w:rsidRPr="00C94DCA">
        <w:rPr>
          <w:i/>
          <w:lang w:val="it-IT"/>
        </w:rPr>
        <w:t>n</w:t>
      </w:r>
      <w:r w:rsidRPr="00C94DCA">
        <w:rPr>
          <w:lang w:val="it-IT"/>
        </w:rPr>
        <w:t xml:space="preserve"> elemente) şi </w:t>
      </w:r>
      <w:r w:rsidRPr="00C94DCA">
        <w:rPr>
          <w:i/>
          <w:lang w:val="it-IT"/>
        </w:rPr>
        <w:t>n</w:t>
      </w:r>
      <w:r w:rsidRPr="00C94DCA">
        <w:rPr>
          <w:lang w:val="it-IT"/>
        </w:rPr>
        <w:t xml:space="preserve"> este o expresie întreagă. Se pot aloca şi tablouri multidimensionale, specificând toate dimensiunile. Iniţializarea tablourilor nu este posibilă. Operatorul </w:t>
      </w:r>
      <w:r w:rsidRPr="00C94DCA">
        <w:rPr>
          <w:b/>
          <w:lang w:val="it-IT"/>
        </w:rPr>
        <w:t>new</w:t>
      </w:r>
      <w:r w:rsidRPr="00C94DCA">
        <w:rPr>
          <w:lang w:val="it-IT"/>
        </w:rPr>
        <w:t xml:space="preserve"> alocă spaţiul necesar, corespunzător tipului, şi oferă ca rezultat: </w:t>
      </w:r>
    </w:p>
    <w:p w:rsidR="00B34D90" w:rsidRPr="00C94DCA" w:rsidRDefault="00B34D90">
      <w:pPr>
        <w:spacing w:line="360" w:lineRule="auto"/>
        <w:jc w:val="both"/>
        <w:rPr>
          <w:lang w:val="it-IT"/>
        </w:rPr>
      </w:pPr>
      <w:r w:rsidRPr="00C94DCA">
        <w:rPr>
          <w:lang w:val="it-IT"/>
        </w:rPr>
        <w:t xml:space="preserve"> -dacă alocarea a reuşit un pointer de tipul </w:t>
      </w:r>
      <w:r w:rsidRPr="00C94DCA">
        <w:rPr>
          <w:b/>
          <w:lang w:val="it-IT"/>
        </w:rPr>
        <w:t>(</w:t>
      </w:r>
      <w:r w:rsidRPr="00C94DCA">
        <w:rPr>
          <w:i/>
          <w:lang w:val="it-IT"/>
        </w:rPr>
        <w:t>tip</w:t>
      </w:r>
      <w:r w:rsidRPr="00C94DCA">
        <w:rPr>
          <w:b/>
          <w:lang w:val="it-IT"/>
        </w:rPr>
        <w:t xml:space="preserve"> *)</w:t>
      </w:r>
      <w:r w:rsidRPr="00C94DCA">
        <w:rPr>
          <w:lang w:val="it-IT"/>
        </w:rPr>
        <w:t xml:space="preserve"> conţinînd adresa zonei de memorie alocate; -în caz contrar (memorie insuficientă sau fragmentată), un pointer cu valoarea NULL (=0). </w:t>
      </w:r>
    </w:p>
    <w:p w:rsidR="00B34D90" w:rsidRDefault="00B34D90">
      <w:pPr>
        <w:spacing w:line="360" w:lineRule="auto"/>
        <w:jc w:val="both"/>
        <w:rPr>
          <w:lang w:val="es-ES_tradnl"/>
        </w:rPr>
      </w:pPr>
      <w:r w:rsidRPr="00C94DCA">
        <w:rPr>
          <w:lang w:val="it-IT"/>
        </w:rPr>
        <w:t xml:space="preserve"> </w:t>
      </w:r>
      <w:r>
        <w:rPr>
          <w:lang w:val="es-ES_tradnl"/>
        </w:rPr>
        <w:t xml:space="preserve">Exemplul următor ilustrează sintaxa pentru toate variantele: </w:t>
      </w:r>
    </w:p>
    <w:p w:rsidR="00B34D90" w:rsidRDefault="00B34D90">
      <w:pPr>
        <w:spacing w:line="360" w:lineRule="auto"/>
        <w:jc w:val="both"/>
        <w:rPr>
          <w:lang w:val="es-ES_tradnl"/>
        </w:rPr>
      </w:pPr>
      <w:r>
        <w:rPr>
          <w:lang w:val="es-ES_tradnl"/>
        </w:rPr>
        <w:t xml:space="preserve"> </w:t>
      </w:r>
    </w:p>
    <w:p w:rsidR="00B34D90" w:rsidRPr="00C94DCA" w:rsidRDefault="00B34D90">
      <w:pPr>
        <w:pStyle w:val="PlainText"/>
        <w:spacing w:line="360" w:lineRule="auto"/>
        <w:jc w:val="both"/>
        <w:rPr>
          <w:lang w:val="fr-FR"/>
        </w:rPr>
      </w:pPr>
      <w:r>
        <w:rPr>
          <w:lang w:val="es-ES_tradnl"/>
        </w:rPr>
        <w:t xml:space="preserve"> </w:t>
      </w:r>
      <w:r w:rsidRPr="00C94DCA">
        <w:rPr>
          <w:lang w:val="fr-FR"/>
        </w:rPr>
        <w:t>int n=15, *pi1, *pi2, *pit1, *pit2;</w:t>
      </w:r>
    </w:p>
    <w:p w:rsidR="00B34D90" w:rsidRPr="00C94DCA" w:rsidRDefault="00B34D90">
      <w:pPr>
        <w:pStyle w:val="PlainText"/>
        <w:spacing w:line="360" w:lineRule="auto"/>
        <w:jc w:val="both"/>
        <w:rPr>
          <w:lang w:val="it-IT"/>
        </w:rPr>
      </w:pPr>
      <w:r w:rsidRPr="00C94DCA">
        <w:rPr>
          <w:lang w:val="fr-FR"/>
        </w:rPr>
        <w:t xml:space="preserve"> </w:t>
      </w:r>
      <w:r w:rsidRPr="00C94DCA">
        <w:rPr>
          <w:lang w:val="it-IT"/>
        </w:rPr>
        <w:t>pi1=new int;</w:t>
      </w:r>
    </w:p>
    <w:p w:rsidR="00B34D90" w:rsidRPr="00C94DCA" w:rsidRDefault="00B34D90">
      <w:pPr>
        <w:pStyle w:val="PlainText"/>
        <w:spacing w:line="360" w:lineRule="auto"/>
        <w:jc w:val="both"/>
        <w:rPr>
          <w:lang w:val="it-IT"/>
        </w:rPr>
      </w:pPr>
      <w:r w:rsidRPr="00C94DCA">
        <w:rPr>
          <w:lang w:val="it-IT"/>
        </w:rPr>
        <w:t xml:space="preserve"> //variabila intreaga initializata</w:t>
      </w:r>
    </w:p>
    <w:p w:rsidR="00B34D90" w:rsidRPr="00C94DCA" w:rsidRDefault="00B34D90">
      <w:pPr>
        <w:pStyle w:val="PlainText"/>
        <w:spacing w:line="360" w:lineRule="auto"/>
        <w:jc w:val="both"/>
        <w:rPr>
          <w:lang w:val="it-IT"/>
        </w:rPr>
      </w:pPr>
      <w:r w:rsidRPr="00C94DCA">
        <w:rPr>
          <w:lang w:val="it-IT"/>
        </w:rPr>
        <w:t xml:space="preserve"> pi2=new int(23)</w:t>
      </w:r>
    </w:p>
    <w:p w:rsidR="00B34D90" w:rsidRPr="00C94DCA" w:rsidRDefault="00B34D90">
      <w:pPr>
        <w:pStyle w:val="PlainText"/>
        <w:spacing w:line="360" w:lineRule="auto"/>
        <w:jc w:val="both"/>
        <w:rPr>
          <w:lang w:val="it-IT"/>
        </w:rPr>
      </w:pPr>
      <w:r w:rsidRPr="00C94DCA">
        <w:rPr>
          <w:lang w:val="it-IT"/>
        </w:rPr>
        <w:t xml:space="preserve"> //variabila intraga initializata cu 23</w:t>
      </w:r>
    </w:p>
    <w:p w:rsidR="00B34D90" w:rsidRDefault="00B34D90">
      <w:pPr>
        <w:pStyle w:val="PlainText"/>
        <w:spacing w:line="360" w:lineRule="auto"/>
        <w:jc w:val="both"/>
      </w:pPr>
      <w:r w:rsidRPr="00C94DCA">
        <w:rPr>
          <w:lang w:val="it-IT"/>
        </w:rPr>
        <w:t xml:space="preserve"> </w:t>
      </w:r>
      <w:r>
        <w:t>pit1=new int[330];</w:t>
      </w:r>
    </w:p>
    <w:p w:rsidR="00B34D90" w:rsidRDefault="00B34D90">
      <w:pPr>
        <w:pStyle w:val="PlainText"/>
        <w:spacing w:line="360" w:lineRule="auto"/>
        <w:jc w:val="both"/>
      </w:pPr>
      <w:r>
        <w:t xml:space="preserve"> //tablou unidimensional int</w:t>
      </w:r>
    </w:p>
    <w:p w:rsidR="00B34D90" w:rsidRDefault="00B34D90">
      <w:pPr>
        <w:pStyle w:val="PlainText"/>
        <w:spacing w:line="360" w:lineRule="auto"/>
        <w:jc w:val="both"/>
      </w:pPr>
      <w:r>
        <w:t xml:space="preserve"> pit2=new int[n][3*n];</w:t>
      </w:r>
    </w:p>
    <w:p w:rsidR="00B34D90" w:rsidRDefault="00B34D90">
      <w:pPr>
        <w:pStyle w:val="PlainText"/>
        <w:spacing w:line="360" w:lineRule="auto"/>
        <w:jc w:val="both"/>
      </w:pPr>
      <w:r>
        <w:t xml:space="preserve"> //tablou bidimensional int</w:t>
      </w:r>
    </w:p>
    <w:p w:rsidR="00B34D90" w:rsidRDefault="00B34D90">
      <w:pPr>
        <w:pStyle w:val="PlainText"/>
        <w:spacing w:line="360" w:lineRule="auto"/>
        <w:jc w:val="both"/>
      </w:pPr>
    </w:p>
    <w:p w:rsidR="00B34D90" w:rsidRDefault="00B34D90">
      <w:pPr>
        <w:pStyle w:val="PlainText"/>
        <w:spacing w:line="360" w:lineRule="auto"/>
        <w:jc w:val="both"/>
        <w:rPr>
          <w:rFonts w:ascii="Times New Roman" w:hAnsi="Times New Roman"/>
        </w:rPr>
      </w:pPr>
      <w:r>
        <w:rPr>
          <w:rFonts w:ascii="Times New Roman" w:hAnsi="Times New Roman"/>
        </w:rPr>
        <w:t xml:space="preserve">Operatorul </w:t>
      </w:r>
      <w:r>
        <w:rPr>
          <w:rFonts w:ascii="Times New Roman" w:hAnsi="Times New Roman"/>
          <w:b/>
        </w:rPr>
        <w:t>delete</w:t>
      </w:r>
      <w:r>
        <w:rPr>
          <w:rFonts w:ascii="Times New Roman" w:hAnsi="Times New Roman"/>
        </w:rPr>
        <w:t xml:space="preserve"> are sintaxa </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pPr>
      <w:r>
        <w:rPr>
          <w:rFonts w:ascii="Times New Roman" w:hAnsi="Times New Roman"/>
        </w:rPr>
        <w:t xml:space="preserve"> </w:t>
      </w:r>
      <w:r>
        <w:t>delete</w:t>
      </w:r>
      <w:r>
        <w:rPr>
          <w:rFonts w:ascii="Times New Roman" w:hAnsi="Times New Roman"/>
        </w:rPr>
        <w:t xml:space="preserve"> </w:t>
      </w:r>
      <w:r>
        <w:rPr>
          <w:rFonts w:ascii="Times New Roman" w:hAnsi="Times New Roman"/>
          <w:i/>
        </w:rPr>
        <w:t>pt_la_tip</w:t>
      </w:r>
      <w:r>
        <w:t>;</w:t>
      </w:r>
    </w:p>
    <w:p w:rsidR="00B34D90" w:rsidRDefault="00B34D90">
      <w:pPr>
        <w:pStyle w:val="PlainText"/>
        <w:spacing w:line="360" w:lineRule="auto"/>
        <w:jc w:val="both"/>
      </w:pPr>
    </w:p>
    <w:p w:rsidR="00B34D90" w:rsidRDefault="00B34D90">
      <w:pPr>
        <w:pStyle w:val="PlainText"/>
        <w:spacing w:line="360" w:lineRule="auto"/>
        <w:jc w:val="both"/>
        <w:rPr>
          <w:rFonts w:ascii="Times New Roman" w:hAnsi="Times New Roman"/>
          <w:lang w:val="ro-RO"/>
        </w:rPr>
      </w:pPr>
      <w:r>
        <w:rPr>
          <w:rFonts w:ascii="Times New Roman" w:hAnsi="Times New Roman"/>
        </w:rPr>
        <w:t xml:space="preserve">unde </w:t>
      </w:r>
      <w:r>
        <w:rPr>
          <w:rFonts w:ascii="Times New Roman" w:hAnsi="Times New Roman"/>
          <w:i/>
        </w:rPr>
        <w:t xml:space="preserve">pt_la_tip </w:t>
      </w:r>
      <w:r>
        <w:rPr>
          <w:rFonts w:ascii="Times New Roman" w:hAnsi="Times New Roman"/>
        </w:rPr>
        <w:t>este adresa ob</w:t>
      </w:r>
      <w:r>
        <w:rPr>
          <w:rFonts w:ascii="Times New Roman" w:hAnsi="Times New Roman"/>
          <w:lang w:val="ro-RO"/>
        </w:rPr>
        <w:t xml:space="preserve">ţinută în urma unei alocări cu operatorul </w:t>
      </w:r>
      <w:r>
        <w:rPr>
          <w:rFonts w:ascii="Times New Roman" w:hAnsi="Times New Roman"/>
          <w:b/>
          <w:lang w:val="ro-RO"/>
        </w:rPr>
        <w:t>new</w:t>
      </w:r>
      <w:r>
        <w:rPr>
          <w:rFonts w:ascii="Times New Roman" w:hAnsi="Times New Roman"/>
          <w:lang w:val="ro-RO"/>
        </w:rPr>
        <w:t>, utilizarea altei valori fiind ilegală, comportarea programului într-o astfel de situaţie fiind nedefinită.</w:t>
      </w:r>
    </w:p>
    <w:p w:rsidR="00B34D90" w:rsidRPr="006E3E6F" w:rsidRDefault="00B34D90" w:rsidP="006E3E6F">
      <w:pPr>
        <w:pStyle w:val="PlainText"/>
        <w:spacing w:line="360" w:lineRule="auto"/>
        <w:jc w:val="both"/>
        <w:rPr>
          <w:rFonts w:ascii="Times New Roman" w:hAnsi="Times New Roman"/>
          <w:lang w:val="ro-RO"/>
        </w:rPr>
      </w:pPr>
      <w:r>
        <w:rPr>
          <w:lang w:val="ro-RO"/>
        </w:rPr>
        <w:t xml:space="preserve">Ca şi în cazul utilizării funcţiilor de alocare şi eliberare dinamică a memoriei, este necesar ca, după ce unei variabile pointer i s-a atribuit o adresă cu operatorul </w:t>
      </w:r>
      <w:r>
        <w:rPr>
          <w:b/>
          <w:lang w:val="ro-RO"/>
        </w:rPr>
        <w:t>new</w:t>
      </w:r>
      <w:r>
        <w:rPr>
          <w:lang w:val="ro-RO"/>
        </w:rPr>
        <w:t xml:space="preserve">, să nu i se atribuie altă adresă şi să nu se iasă din blocul în care pointerul este declarat decât după eliberarea vechii zone de memorie cu operatorul </w:t>
      </w:r>
      <w:r>
        <w:rPr>
          <w:b/>
          <w:lang w:val="ro-RO"/>
        </w:rPr>
        <w:t>delete</w:t>
      </w:r>
      <w:r>
        <w:rPr>
          <w:lang w:val="ro-RO"/>
        </w:rPr>
        <w:t>. În caz contrar, vechea zonă de memorie va rămâne ocupată, făra a mai putea fi utilizată, ceea ce poate duce, mai ales prin repetarea în cursul execuţiei a operaţiilor de mai sus la mari consumuri inutile de memorie. De reţinut că grşelile de mai sus nu sunt semnalate în cursul comiplării sau al execuţiei.</w:t>
      </w:r>
    </w:p>
    <w:p w:rsidR="00B34D90" w:rsidRDefault="00B34D90" w:rsidP="006E3E6F">
      <w:pPr>
        <w:spacing w:before="120" w:after="120" w:line="360" w:lineRule="auto"/>
        <w:jc w:val="both"/>
        <w:rPr>
          <w:b/>
          <w:lang w:val="es-ES_tradnl"/>
        </w:rPr>
      </w:pPr>
      <w:r w:rsidRPr="00C94DCA">
        <w:rPr>
          <w:b/>
          <w:lang w:val="ro-RO"/>
        </w:rPr>
        <w:t xml:space="preserve"> </w:t>
      </w:r>
      <w:r>
        <w:rPr>
          <w:b/>
          <w:lang w:val="es-ES_tradnl"/>
        </w:rPr>
        <w:t>Funcţii "inline"</w:t>
      </w:r>
    </w:p>
    <w:p w:rsidR="00B34D90" w:rsidRDefault="00B34D90">
      <w:pPr>
        <w:spacing w:line="360" w:lineRule="auto"/>
        <w:jc w:val="both"/>
        <w:rPr>
          <w:lang w:val="es-ES_tradnl"/>
        </w:rPr>
      </w:pPr>
      <w:r>
        <w:rPr>
          <w:lang w:val="es-ES_tradnl"/>
        </w:rPr>
        <w:t xml:space="preserve"> Directiva preprocesor </w:t>
      </w:r>
      <w:r>
        <w:rPr>
          <w:b/>
          <w:lang w:val="es-ES_tradnl"/>
        </w:rPr>
        <w:t xml:space="preserve">#define </w:t>
      </w:r>
      <w:r>
        <w:rPr>
          <w:lang w:val="es-ES_tradnl"/>
        </w:rPr>
        <w:t>oferă posibilitatea utilizării macrodefiniţiilor cu argumente. Pentru fiecare apelare preprocesorul inserează în textul programului, în locul apelului, textul macrodefiniţiei în care se substituie numele argumentelor formale cu textele care repre</w:t>
      </w:r>
      <w:r>
        <w:rPr>
          <w:lang w:val="ro-RO"/>
        </w:rPr>
        <w:t>zintă</w:t>
      </w:r>
      <w:r>
        <w:rPr>
          <w:lang w:val="es-ES_tradnl"/>
        </w:rPr>
        <w:t xml:space="preserve"> argumentele efective (de reţinut că este o simplă înlocuire de texte, fără nicio verificare de corectitudine sintactică). Textul rezultat este preluat apoi de compilatorul propiu_zis. Princialul avantaj al macrodefiniţiei faţa de funcţie este obţinerea unui timp de execuţie mai scurt, deoarece codul obiect este inserat efectiv în program şi se elimină operaţiile asociate apelului unei funcţii (salvări şi restabiliri de registre ale unei microprocesorului, transfer de argumente prin stivă, etc), iar principalul dezavantaj este creşterea dimensiunii codului obiect generat de compilator, deoarece pentru fiecare apel se inserează codul sursă corespunzător instrucţiunilor din macrodefiniţie. Procedeul este avantajos atunci când codul obiect rezultat din compilarea macrodefiniţiei nu este prea lung şi se fac puţine inserări de macrodefiniţii, dar, în momentul execuţiei, se fac multe execuţii ale operaţiilor apărute ca urmare a utilizării macrodefiniţiilor, ceea ce se poate întâmpla dacă substituirile de macrodefiniţii se fac în interiorul blocurilor unor instrucţiuni repetitive. </w:t>
      </w:r>
    </w:p>
    <w:p w:rsidR="00B34D90" w:rsidRDefault="00B34D90">
      <w:pPr>
        <w:spacing w:line="360" w:lineRule="auto"/>
        <w:jc w:val="both"/>
        <w:rPr>
          <w:lang w:val="es-ES_tradnl"/>
        </w:rPr>
      </w:pPr>
      <w:r>
        <w:rPr>
          <w:lang w:val="es-ES_tradnl"/>
        </w:rPr>
        <w:t xml:space="preserve">Un dezavantaj special este constituit de faptul că "expresiile" din macrodefiniţii sunt de fapt simple texte </w:t>
      </w:r>
      <w:r>
        <w:rPr>
          <w:lang w:val="es-ES_tradnl"/>
        </w:rPr>
        <w:lastRenderedPageBreak/>
        <w:t>care nu sunt supuse nici verific</w:t>
      </w:r>
      <w:r>
        <w:rPr>
          <w:lang w:val="ro-RO"/>
        </w:rPr>
        <w:t>ă</w:t>
      </w:r>
      <w:r>
        <w:rPr>
          <w:lang w:val="es-ES_tradnl"/>
        </w:rPr>
        <w:t>rii corectitudinii, nici nu sunt evaluate înainte de substituire, ceea ce poate duce la efecte nedorite.</w:t>
      </w:r>
    </w:p>
    <w:p w:rsidR="00B34D90" w:rsidRPr="00C94DCA" w:rsidRDefault="00B34D90">
      <w:pPr>
        <w:spacing w:line="360" w:lineRule="auto"/>
        <w:jc w:val="both"/>
        <w:rPr>
          <w:lang w:val="fr-FR"/>
        </w:rPr>
      </w:pPr>
      <w:r w:rsidRPr="00C94DCA">
        <w:rPr>
          <w:lang w:val="fr-FR"/>
        </w:rPr>
        <w:t xml:space="preserve">Un exemplu simplu îl reprezintă macrodefiniţia: </w:t>
      </w:r>
    </w:p>
    <w:p w:rsidR="00B34D90" w:rsidRPr="00C94DCA" w:rsidRDefault="00B34D90">
      <w:pPr>
        <w:spacing w:line="360" w:lineRule="auto"/>
        <w:jc w:val="both"/>
        <w:rPr>
          <w:lang w:val="fr-FR"/>
        </w:rPr>
      </w:pPr>
      <w:r w:rsidRPr="00C94DCA">
        <w:rPr>
          <w:lang w:val="fr-FR"/>
        </w:rPr>
        <w:t xml:space="preserve"> </w:t>
      </w:r>
    </w:p>
    <w:p w:rsidR="00B34D90" w:rsidRPr="00C94DCA" w:rsidRDefault="00B34D90">
      <w:pPr>
        <w:pStyle w:val="PlainText"/>
        <w:spacing w:line="360" w:lineRule="auto"/>
        <w:jc w:val="both"/>
        <w:rPr>
          <w:lang w:val="it-IT"/>
        </w:rPr>
      </w:pPr>
      <w:r w:rsidRPr="00C94DCA">
        <w:rPr>
          <w:lang w:val="fr-FR"/>
        </w:rPr>
        <w:t xml:space="preserve"> </w:t>
      </w:r>
      <w:r w:rsidRPr="00C94DCA">
        <w:rPr>
          <w:lang w:val="it-IT"/>
        </w:rPr>
        <w:t>#define patrat(x) x*x</w:t>
      </w:r>
    </w:p>
    <w:p w:rsidR="00B34D90" w:rsidRPr="00C94DCA" w:rsidRDefault="00B34D90">
      <w:pPr>
        <w:pStyle w:val="PlainText"/>
        <w:spacing w:line="360" w:lineRule="auto"/>
        <w:jc w:val="both"/>
        <w:rPr>
          <w:lang w:val="it-IT"/>
        </w:rPr>
      </w:pPr>
      <w:r w:rsidRPr="00C94DCA">
        <w:rPr>
          <w:lang w:val="it-IT"/>
        </w:rPr>
        <w:t>...</w:t>
      </w:r>
    </w:p>
    <w:p w:rsidR="00B34D90" w:rsidRPr="00C94DCA" w:rsidRDefault="00B34D90">
      <w:pPr>
        <w:pStyle w:val="PlainText"/>
        <w:spacing w:line="360" w:lineRule="auto"/>
        <w:jc w:val="both"/>
        <w:rPr>
          <w:lang w:val="it-IT"/>
        </w:rPr>
      </w:pPr>
      <w:r w:rsidRPr="00C94DCA">
        <w:rPr>
          <w:lang w:val="it-IT"/>
        </w:rPr>
        <w:t xml:space="preserve"> int i, j, rez;</w:t>
      </w:r>
    </w:p>
    <w:p w:rsidR="00B34D90" w:rsidRPr="00C94DCA" w:rsidRDefault="00B34D90">
      <w:pPr>
        <w:pStyle w:val="PlainText"/>
        <w:spacing w:line="360" w:lineRule="auto"/>
        <w:jc w:val="both"/>
        <w:rPr>
          <w:lang w:val="it-IT"/>
        </w:rPr>
      </w:pPr>
      <w:r w:rsidRPr="00C94DCA">
        <w:rPr>
          <w:lang w:val="it-IT"/>
        </w:rPr>
        <w:t xml:space="preserve"> rez=patrat(i); //cirect:rez=i*i;</w:t>
      </w:r>
    </w:p>
    <w:p w:rsidR="00B34D90" w:rsidRPr="00C94DCA" w:rsidRDefault="00B34D90">
      <w:pPr>
        <w:pStyle w:val="PlainText"/>
        <w:spacing w:line="360" w:lineRule="auto"/>
        <w:jc w:val="both"/>
        <w:rPr>
          <w:lang w:val="it-IT"/>
        </w:rPr>
      </w:pPr>
      <w:r w:rsidRPr="00C94DCA">
        <w:rPr>
          <w:lang w:val="it-IT"/>
        </w:rPr>
        <w:t xml:space="preserve"> rez=patrat(i+1); //eroare:rez=i+1*i+1, deci</w:t>
      </w:r>
    </w:p>
    <w:p w:rsidR="00B34D90" w:rsidRDefault="00B34D90">
      <w:pPr>
        <w:pStyle w:val="PlainText"/>
        <w:spacing w:line="360" w:lineRule="auto"/>
        <w:jc w:val="both"/>
      </w:pPr>
      <w:r w:rsidRPr="00C94DCA">
        <w:rPr>
          <w:lang w:val="it-IT"/>
        </w:rPr>
        <w:t xml:space="preserve"> </w:t>
      </w:r>
      <w:r>
        <w:t>//rez=2*i+1</w:t>
      </w:r>
    </w:p>
    <w:p w:rsidR="00B34D90" w:rsidRDefault="00B34D90">
      <w:pPr>
        <w:spacing w:line="360" w:lineRule="auto"/>
        <w:jc w:val="both"/>
      </w:pPr>
      <w:r>
        <w:t xml:space="preserve"> </w:t>
      </w:r>
    </w:p>
    <w:p w:rsidR="00B34D90" w:rsidRDefault="00B34D90">
      <w:pPr>
        <w:spacing w:line="360" w:lineRule="auto"/>
        <w:jc w:val="both"/>
        <w:rPr>
          <w:lang w:val="es-ES_tradnl"/>
        </w:rPr>
      </w:pPr>
      <w:r>
        <w:t xml:space="preserve"> care, după cum se vede, nu reuşeşte să definească o funcţie care să calculeze pătratul unei expresii. </w:t>
      </w:r>
      <w:r>
        <w:rPr>
          <w:lang w:val="es-ES_tradnl"/>
        </w:rPr>
        <w:t xml:space="preserve">Eroarea de mai sus poate fi înlăturată definind </w:t>
      </w:r>
      <w:r>
        <w:rPr>
          <w:i/>
          <w:lang w:val="es-ES_tradnl"/>
        </w:rPr>
        <w:t>patrat(x)</w:t>
      </w:r>
      <w:r>
        <w:rPr>
          <w:lang w:val="es-ES_tradnl"/>
        </w:rPr>
        <w:t xml:space="preserve"> astfel: </w:t>
      </w:r>
    </w:p>
    <w:p w:rsidR="00B34D90" w:rsidRDefault="00B34D90">
      <w:pPr>
        <w:spacing w:line="360" w:lineRule="auto"/>
        <w:jc w:val="both"/>
        <w:rPr>
          <w:lang w:val="es-ES_tradnl"/>
        </w:rPr>
      </w:pPr>
      <w:r>
        <w:rPr>
          <w:lang w:val="es-ES_tradnl"/>
        </w:rPr>
        <w:t xml:space="preserve"> </w:t>
      </w:r>
    </w:p>
    <w:p w:rsidR="00B34D90" w:rsidRPr="00C94DCA" w:rsidRDefault="00B34D90">
      <w:pPr>
        <w:pStyle w:val="PlainText"/>
        <w:spacing w:line="360" w:lineRule="auto"/>
        <w:jc w:val="both"/>
        <w:rPr>
          <w:lang w:val="it-IT"/>
        </w:rPr>
      </w:pPr>
      <w:r>
        <w:rPr>
          <w:lang w:val="es-ES_tradnl"/>
        </w:rPr>
        <w:t xml:space="preserve"> </w:t>
      </w:r>
      <w:r w:rsidRPr="00C94DCA">
        <w:rPr>
          <w:lang w:val="it-IT"/>
        </w:rPr>
        <w:t>#define patrat(x) (x)*(x)</w:t>
      </w:r>
    </w:p>
    <w:p w:rsidR="00B34D90" w:rsidRDefault="00B34D90">
      <w:pPr>
        <w:pStyle w:val="PlainText"/>
        <w:spacing w:line="360" w:lineRule="auto"/>
        <w:jc w:val="both"/>
      </w:pPr>
      <w:r>
        <w:t>...</w:t>
      </w:r>
    </w:p>
    <w:p w:rsidR="00B34D90" w:rsidRPr="00C94DCA" w:rsidRDefault="00B34D90">
      <w:pPr>
        <w:pStyle w:val="PlainText"/>
        <w:spacing w:line="360" w:lineRule="auto"/>
        <w:jc w:val="both"/>
        <w:rPr>
          <w:lang w:val="it-IT"/>
        </w:rPr>
      </w:pPr>
      <w:r>
        <w:t xml:space="preserve"> </w:t>
      </w:r>
      <w:r w:rsidRPr="00C94DCA">
        <w:rPr>
          <w:lang w:val="it-IT"/>
        </w:rPr>
        <w:t>rez=patrat(i+1); //corect:rez=(i+1)*(i+1);</w:t>
      </w:r>
    </w:p>
    <w:p w:rsidR="00B34D90" w:rsidRPr="00C94DCA" w:rsidRDefault="00B34D90">
      <w:pPr>
        <w:spacing w:line="360" w:lineRule="auto"/>
        <w:jc w:val="both"/>
        <w:rPr>
          <w:lang w:val="it-IT"/>
        </w:rPr>
      </w:pPr>
      <w:r w:rsidRPr="00C94DCA">
        <w:rPr>
          <w:lang w:val="it-IT"/>
        </w:rPr>
        <w:t xml:space="preserve"> </w:t>
      </w:r>
    </w:p>
    <w:p w:rsidR="00B34D90" w:rsidRDefault="00B34D90">
      <w:pPr>
        <w:spacing w:line="360" w:lineRule="auto"/>
        <w:jc w:val="both"/>
        <w:rPr>
          <w:lang w:val="es-ES_tradnl"/>
        </w:rPr>
      </w:pPr>
      <w:r w:rsidRPr="00C94DCA">
        <w:rPr>
          <w:lang w:val="it-IT"/>
        </w:rPr>
        <w:t xml:space="preserve"> </w:t>
      </w:r>
      <w:r>
        <w:rPr>
          <w:lang w:val="es-ES_tradnl"/>
        </w:rPr>
        <w:t xml:space="preserve">Nici acum însă nu se elimină toate posibilităţile de eroare, ceea ce se vede mai jos: </w:t>
      </w:r>
    </w:p>
    <w:p w:rsidR="00B34D90" w:rsidRDefault="00B34D90">
      <w:pPr>
        <w:spacing w:line="360" w:lineRule="auto"/>
        <w:jc w:val="both"/>
        <w:rPr>
          <w:lang w:val="es-ES_tradnl"/>
        </w:rPr>
      </w:pPr>
      <w:r>
        <w:rPr>
          <w:lang w:val="es-ES_tradnl"/>
        </w:rPr>
        <w:t xml:space="preserve"> </w:t>
      </w:r>
    </w:p>
    <w:p w:rsidR="00B34D90" w:rsidRPr="00C94DCA" w:rsidRDefault="00B34D90">
      <w:pPr>
        <w:pStyle w:val="PlainText"/>
        <w:spacing w:line="360" w:lineRule="auto"/>
        <w:jc w:val="both"/>
        <w:rPr>
          <w:lang w:val="it-IT"/>
        </w:rPr>
      </w:pPr>
      <w:r>
        <w:rPr>
          <w:lang w:val="es-ES_tradnl"/>
        </w:rPr>
        <w:t xml:space="preserve"> </w:t>
      </w:r>
      <w:r w:rsidRPr="00C94DCA">
        <w:rPr>
          <w:lang w:val="it-IT"/>
        </w:rPr>
        <w:t xml:space="preserve">rez=patrat(++i); //eroare :rez=(++i)*(++i), </w:t>
      </w:r>
    </w:p>
    <w:p w:rsidR="00B34D90" w:rsidRPr="00C94DCA" w:rsidRDefault="00B34D90">
      <w:pPr>
        <w:pStyle w:val="PlainText"/>
        <w:spacing w:line="360" w:lineRule="auto"/>
        <w:jc w:val="both"/>
        <w:rPr>
          <w:lang w:val="it-IT"/>
        </w:rPr>
      </w:pPr>
      <w:r w:rsidRPr="00C94DCA">
        <w:rPr>
          <w:lang w:val="it-IT"/>
        </w:rPr>
        <w:t xml:space="preserve"> //dubla incrementare</w:t>
      </w:r>
    </w:p>
    <w:p w:rsidR="00B34D90" w:rsidRPr="00C94DCA" w:rsidRDefault="00B34D90">
      <w:pPr>
        <w:spacing w:line="360" w:lineRule="auto"/>
        <w:jc w:val="both"/>
        <w:rPr>
          <w:lang w:val="it-IT"/>
        </w:rPr>
      </w:pPr>
      <w:r w:rsidRPr="00C94DCA">
        <w:rPr>
          <w:lang w:val="it-IT"/>
        </w:rPr>
        <w:t xml:space="preserve"> </w:t>
      </w:r>
    </w:p>
    <w:p w:rsidR="00B34D90" w:rsidRPr="00C94DCA" w:rsidRDefault="00B34D90">
      <w:pPr>
        <w:spacing w:line="360" w:lineRule="auto"/>
        <w:jc w:val="both"/>
        <w:rPr>
          <w:lang w:val="it-IT"/>
        </w:rPr>
      </w:pPr>
      <w:r w:rsidRPr="00C94DCA">
        <w:rPr>
          <w:lang w:val="it-IT"/>
        </w:rPr>
        <w:t xml:space="preserve"> C++ oferă posibilitatea declarării funcţiilor "</w:t>
      </w:r>
      <w:r w:rsidRPr="00C94DCA">
        <w:rPr>
          <w:b/>
          <w:lang w:val="it-IT"/>
        </w:rPr>
        <w:t>inline</w:t>
      </w:r>
      <w:r w:rsidRPr="00C94DCA">
        <w:rPr>
          <w:lang w:val="it-IT"/>
        </w:rPr>
        <w:t xml:space="preserve">" care combină avantajele funcţiilor propriu-zise cu cele ale macrodefiniţilor. Definiţiile acestora sunt compilate ca şi cele ale funcţiilor obişnuite, dar, dar, spre deosebire de funcţiile obişnuite, la fiecare apelare codul obiect al funcţiei </w:t>
      </w:r>
      <w:r w:rsidRPr="00C94DCA">
        <w:rPr>
          <w:b/>
          <w:lang w:val="it-IT"/>
        </w:rPr>
        <w:t>inline</w:t>
      </w:r>
      <w:r w:rsidRPr="00C94DCA">
        <w:rPr>
          <w:lang w:val="it-IT"/>
        </w:rPr>
        <w:t xml:space="preserve"> este inserat în codul programului de către compilator. În acest fel, ca şi în cazul macrodefiniţiilor se elimină operaţiile aferente apelului. Funcţiile </w:t>
      </w:r>
      <w:r w:rsidRPr="00C94DCA">
        <w:rPr>
          <w:b/>
          <w:lang w:val="it-IT"/>
        </w:rPr>
        <w:t>inline</w:t>
      </w:r>
      <w:r w:rsidRPr="00C94DCA">
        <w:rPr>
          <w:lang w:val="it-IT"/>
        </w:rPr>
        <w:t xml:space="preserve"> păstrează însă toate proprietăţiile funcţiilor în privinţa verificării validităţii apelurilor, modului de calcul şi transfer al argumentelor, etc. </w:t>
      </w:r>
    </w:p>
    <w:p w:rsidR="00B34D90" w:rsidRPr="00C94DCA" w:rsidRDefault="00B34D90">
      <w:pPr>
        <w:spacing w:line="360" w:lineRule="auto"/>
        <w:jc w:val="both"/>
        <w:rPr>
          <w:lang w:val="it-IT"/>
        </w:rPr>
      </w:pPr>
      <w:r w:rsidRPr="00C94DCA">
        <w:rPr>
          <w:lang w:val="it-IT"/>
        </w:rPr>
        <w:t xml:space="preserve"> </w:t>
      </w:r>
    </w:p>
    <w:p w:rsidR="00B34D90" w:rsidRPr="00C94DCA" w:rsidRDefault="00B34D90">
      <w:pPr>
        <w:spacing w:line="360" w:lineRule="auto"/>
        <w:jc w:val="both"/>
        <w:rPr>
          <w:lang w:val="it-IT"/>
        </w:rPr>
      </w:pPr>
      <w:r w:rsidRPr="00C94DCA">
        <w:rPr>
          <w:lang w:val="it-IT"/>
        </w:rPr>
        <w:t xml:space="preserve"> Se păstrează avantajul creşterii vitezei, da şi dezavantajul creşterii dimensiunii codului. Nu mai este posibilă compilarea separată a unei funcţii </w:t>
      </w:r>
      <w:r w:rsidRPr="00C94DCA">
        <w:rPr>
          <w:b/>
          <w:lang w:val="it-IT"/>
        </w:rPr>
        <w:t>inline</w:t>
      </w:r>
      <w:r w:rsidRPr="00C94DCA">
        <w:rPr>
          <w:lang w:val="it-IT"/>
        </w:rPr>
        <w:t xml:space="preserve"> sau utilizarea unui pointer către o asemenea funcţie. </w:t>
      </w:r>
    </w:p>
    <w:p w:rsidR="00B34D90" w:rsidRPr="00C94DCA" w:rsidRDefault="00B34D90">
      <w:pPr>
        <w:spacing w:line="360" w:lineRule="auto"/>
        <w:jc w:val="both"/>
        <w:rPr>
          <w:lang w:val="it-IT"/>
        </w:rPr>
      </w:pPr>
      <w:r w:rsidRPr="00C94DCA">
        <w:rPr>
          <w:lang w:val="it-IT"/>
        </w:rPr>
        <w:lastRenderedPageBreak/>
        <w:t xml:space="preserve"> Funcţiile </w:t>
      </w:r>
      <w:r w:rsidRPr="00C94DCA">
        <w:rPr>
          <w:b/>
          <w:lang w:val="it-IT"/>
        </w:rPr>
        <w:t>inline</w:t>
      </w:r>
      <w:r w:rsidRPr="00C94DCA">
        <w:rPr>
          <w:lang w:val="it-IT"/>
        </w:rPr>
        <w:t xml:space="preserve"> se definesc şi se urilizează similar cu cele obişnuite, cu excepţia adăugării specificatorului </w:t>
      </w:r>
      <w:r w:rsidRPr="00C94DCA">
        <w:rPr>
          <w:b/>
          <w:lang w:val="it-IT"/>
        </w:rPr>
        <w:t>inline</w:t>
      </w:r>
      <w:r w:rsidRPr="00C94DCA">
        <w:rPr>
          <w:lang w:val="it-IT"/>
        </w:rPr>
        <w:t xml:space="preserve">. Problema din exemplul de mai sus se poate rezolva complet cu o funcţie </w:t>
      </w:r>
      <w:r w:rsidRPr="00C94DCA">
        <w:rPr>
          <w:b/>
          <w:lang w:val="it-IT"/>
        </w:rPr>
        <w:t>inline</w:t>
      </w:r>
      <w:r w:rsidRPr="00C94DCA">
        <w:rPr>
          <w:lang w:val="it-IT"/>
        </w:rPr>
        <w:t xml:space="preserve">, după cum urmează: </w:t>
      </w:r>
    </w:p>
    <w:p w:rsidR="00B34D90" w:rsidRPr="00C94DCA" w:rsidRDefault="00B34D90">
      <w:pPr>
        <w:spacing w:line="360" w:lineRule="auto"/>
        <w:jc w:val="both"/>
        <w:rPr>
          <w:lang w:val="it-IT"/>
        </w:rPr>
      </w:pPr>
      <w:r w:rsidRPr="00C94DCA">
        <w:rPr>
          <w:lang w:val="it-IT"/>
        </w:rPr>
        <w:t xml:space="preserve"> </w:t>
      </w:r>
    </w:p>
    <w:p w:rsidR="00B34D90" w:rsidRPr="00C94DCA" w:rsidRDefault="00B34D90">
      <w:pPr>
        <w:pStyle w:val="PlainText"/>
        <w:spacing w:line="360" w:lineRule="auto"/>
        <w:jc w:val="both"/>
        <w:rPr>
          <w:lang w:val="it-IT"/>
        </w:rPr>
      </w:pPr>
      <w:r w:rsidRPr="00C94DCA">
        <w:rPr>
          <w:lang w:val="it-IT"/>
        </w:rPr>
        <w:t xml:space="preserve"> inline int patrat(int x){ return x*x; }</w:t>
      </w:r>
    </w:p>
    <w:p w:rsidR="00B34D90" w:rsidRPr="00C94DCA" w:rsidRDefault="00B34D90">
      <w:pPr>
        <w:pStyle w:val="PlainText"/>
        <w:spacing w:line="360" w:lineRule="auto"/>
        <w:jc w:val="both"/>
        <w:rPr>
          <w:lang w:val="it-IT"/>
        </w:rPr>
      </w:pPr>
      <w:r w:rsidRPr="00C94DCA">
        <w:rPr>
          <w:lang w:val="it-IT"/>
        </w:rPr>
        <w:t>...</w:t>
      </w:r>
    </w:p>
    <w:p w:rsidR="00B34D90" w:rsidRPr="009477C6" w:rsidRDefault="00B34D90" w:rsidP="009477C6">
      <w:pPr>
        <w:pStyle w:val="PlainText"/>
        <w:spacing w:line="360" w:lineRule="auto"/>
        <w:jc w:val="both"/>
        <w:rPr>
          <w:lang w:val="es-ES_tradnl"/>
        </w:rPr>
      </w:pPr>
      <w:r w:rsidRPr="00C94DCA">
        <w:rPr>
          <w:lang w:val="it-IT"/>
        </w:rPr>
        <w:t xml:space="preserve"> </w:t>
      </w:r>
      <w:r>
        <w:rPr>
          <w:lang w:val="es-ES_tradnl"/>
        </w:rPr>
        <w:t>rez=patrat(++i);</w:t>
      </w:r>
    </w:p>
    <w:p w:rsidR="00B34D90" w:rsidRDefault="00B34D90" w:rsidP="009477C6">
      <w:pPr>
        <w:spacing w:before="120" w:after="120" w:line="360" w:lineRule="auto"/>
        <w:jc w:val="both"/>
        <w:rPr>
          <w:b/>
          <w:lang w:val="es-ES_tradnl"/>
        </w:rPr>
      </w:pPr>
      <w:r>
        <w:rPr>
          <w:lang w:val="es-ES_tradnl"/>
        </w:rPr>
        <w:t xml:space="preserve"> </w:t>
      </w:r>
      <w:r>
        <w:rPr>
          <w:b/>
          <w:lang w:val="es-ES_tradnl"/>
        </w:rPr>
        <w:t>Operatorul de rezoluţie</w:t>
      </w:r>
    </w:p>
    <w:p w:rsidR="00B34D90" w:rsidRDefault="00B34D90">
      <w:pPr>
        <w:spacing w:line="360" w:lineRule="auto"/>
        <w:jc w:val="both"/>
        <w:rPr>
          <w:lang w:val="es-ES_tradnl"/>
        </w:rPr>
      </w:pPr>
      <w:r>
        <w:rPr>
          <w:lang w:val="es-ES_tradnl"/>
        </w:rPr>
        <w:t xml:space="preserve"> În C++ este definit operatorul de rezoluţie (</w:t>
      </w:r>
      <w:r>
        <w:rPr>
          <w:b/>
          <w:lang w:val="es-ES_tradnl"/>
        </w:rPr>
        <w:t>: :</w:t>
      </w:r>
      <w:r>
        <w:rPr>
          <w:lang w:val="es-ES_tradnl"/>
        </w:rPr>
        <w:t xml:space="preserve"> ) care permite accesul la un identificator global, dintr-un bloc în care acesta nu este vizibil datorită unei redeclar</w:t>
      </w:r>
      <w:r>
        <w:rPr>
          <w:lang w:val="ro-RO"/>
        </w:rPr>
        <w:t>ări</w:t>
      </w:r>
      <w:r>
        <w:rPr>
          <w:lang w:val="es-ES_tradnl"/>
        </w:rPr>
        <w:t xml:space="preserve">. Se mai numeşte operator de acces. De exemplu: </w:t>
      </w:r>
    </w:p>
    <w:p w:rsidR="00B34D90" w:rsidRDefault="00B34D90">
      <w:pPr>
        <w:spacing w:line="360" w:lineRule="auto"/>
        <w:jc w:val="both"/>
        <w:rPr>
          <w:lang w:val="es-ES_tradnl"/>
        </w:rPr>
      </w:pPr>
      <w:r>
        <w:rPr>
          <w:lang w:val="es-ES_tradnl"/>
        </w:rPr>
        <w:t xml:space="preserve"> </w:t>
      </w:r>
    </w:p>
    <w:p w:rsidR="00B34D90" w:rsidRDefault="00B34D90">
      <w:pPr>
        <w:pStyle w:val="PlainText"/>
        <w:spacing w:line="360" w:lineRule="auto"/>
        <w:jc w:val="both"/>
        <w:rPr>
          <w:lang w:val="es-ES_tradnl"/>
        </w:rPr>
      </w:pPr>
      <w:r>
        <w:rPr>
          <w:lang w:val="es-ES_tradnl"/>
        </w:rPr>
        <w:t xml:space="preserve"> char sir[20]="Sir global";</w:t>
      </w:r>
    </w:p>
    <w:p w:rsidR="00B34D90" w:rsidRDefault="00B34D90">
      <w:pPr>
        <w:pStyle w:val="PlainText"/>
        <w:spacing w:line="360" w:lineRule="auto"/>
        <w:jc w:val="both"/>
        <w:rPr>
          <w:lang w:val="es-ES_tradnl"/>
        </w:rPr>
      </w:pPr>
      <w:r>
        <w:rPr>
          <w:lang w:val="es-ES_tradnl"/>
        </w:rPr>
        <w:t xml:space="preserve"> void func()</w:t>
      </w:r>
    </w:p>
    <w:p w:rsidR="00B34D90" w:rsidRDefault="00B34D90">
      <w:pPr>
        <w:pStyle w:val="PlainText"/>
        <w:spacing w:line="360" w:lineRule="auto"/>
        <w:jc w:val="both"/>
        <w:rPr>
          <w:lang w:val="es-ES_tradnl"/>
        </w:rPr>
      </w:pPr>
      <w:r>
        <w:rPr>
          <w:lang w:val="es-ES_tradnl"/>
        </w:rPr>
        <w:t xml:space="preserve"> {</w:t>
      </w:r>
    </w:p>
    <w:p w:rsidR="00B34D90" w:rsidRDefault="00B34D90">
      <w:pPr>
        <w:pStyle w:val="PlainText"/>
        <w:spacing w:line="360" w:lineRule="auto"/>
        <w:jc w:val="both"/>
        <w:rPr>
          <w:lang w:val="es-ES_tradnl"/>
        </w:rPr>
      </w:pPr>
      <w:r>
        <w:rPr>
          <w:lang w:val="es-ES_tradnl"/>
        </w:rPr>
        <w:t xml:space="preserve"> char *sir; //variabila locala</w:t>
      </w:r>
    </w:p>
    <w:p w:rsidR="00B34D90" w:rsidRDefault="00B34D90">
      <w:pPr>
        <w:pStyle w:val="PlainText"/>
        <w:spacing w:line="360" w:lineRule="auto"/>
        <w:jc w:val="both"/>
        <w:rPr>
          <w:lang w:val="es-ES_tradnl"/>
        </w:rPr>
      </w:pPr>
      <w:r>
        <w:rPr>
          <w:lang w:val="es-ES_tradnl"/>
        </w:rPr>
        <w:t xml:space="preserve"> sir="Sir local";</w:t>
      </w:r>
    </w:p>
    <w:p w:rsidR="00B34D90" w:rsidRDefault="00B34D90">
      <w:pPr>
        <w:pStyle w:val="PlainText"/>
        <w:spacing w:line="360" w:lineRule="auto"/>
        <w:jc w:val="both"/>
        <w:rPr>
          <w:lang w:val="es-ES_tradnl"/>
        </w:rPr>
      </w:pPr>
      <w:r>
        <w:rPr>
          <w:lang w:val="es-ES_tradnl"/>
        </w:rPr>
        <w:t xml:space="preserve"> puts(::sir); //afiseaza sirul global</w:t>
      </w:r>
    </w:p>
    <w:p w:rsidR="00B34D90" w:rsidRDefault="00B34D90">
      <w:pPr>
        <w:pStyle w:val="PlainText"/>
        <w:spacing w:line="360" w:lineRule="auto"/>
        <w:jc w:val="both"/>
        <w:rPr>
          <w:lang w:val="es-ES_tradnl"/>
        </w:rPr>
      </w:pPr>
      <w:r>
        <w:rPr>
          <w:lang w:val="es-ES_tradnl"/>
        </w:rPr>
        <w:t xml:space="preserve"> puts(sir); //afiseaza sirul local</w:t>
      </w:r>
    </w:p>
    <w:p w:rsidR="00B34D90" w:rsidRPr="009477C6" w:rsidRDefault="00B34D90" w:rsidP="009477C6">
      <w:pPr>
        <w:pStyle w:val="PlainText"/>
        <w:spacing w:line="360" w:lineRule="auto"/>
        <w:jc w:val="both"/>
        <w:rPr>
          <w:lang w:val="es-ES_tradnl"/>
        </w:rPr>
      </w:pPr>
      <w:r>
        <w:rPr>
          <w:lang w:val="es-ES_tradnl"/>
        </w:rPr>
        <w:t xml:space="preserve"> }</w:t>
      </w:r>
    </w:p>
    <w:p w:rsidR="00B34D90" w:rsidRPr="009477C6" w:rsidRDefault="00B34D90" w:rsidP="009477C6">
      <w:pPr>
        <w:pStyle w:val="PlainText"/>
        <w:spacing w:before="120" w:after="120" w:line="360" w:lineRule="auto"/>
        <w:jc w:val="both"/>
        <w:rPr>
          <w:rFonts w:ascii="Times New Roman" w:hAnsi="Times New Roman"/>
          <w:b/>
          <w:sz w:val="32"/>
          <w:lang w:val="es-ES_tradnl"/>
        </w:rPr>
      </w:pPr>
      <w:r>
        <w:rPr>
          <w:rFonts w:ascii="Times New Roman" w:hAnsi="Times New Roman"/>
          <w:b/>
          <w:sz w:val="32"/>
          <w:lang w:val="es-ES_tradnl"/>
        </w:rPr>
        <w:t>6.2.2.3 Extensii orientate pe obiecte</w:t>
      </w:r>
    </w:p>
    <w:p w:rsidR="00B34D90" w:rsidRPr="009477C6" w:rsidRDefault="00B34D90" w:rsidP="009477C6">
      <w:pPr>
        <w:pStyle w:val="PlainText"/>
        <w:spacing w:line="360" w:lineRule="auto"/>
        <w:jc w:val="both"/>
        <w:rPr>
          <w:rFonts w:ascii="Times New Roman" w:hAnsi="Times New Roman"/>
          <w:lang w:val="it-IT"/>
        </w:rPr>
      </w:pPr>
      <w:r w:rsidRPr="009477C6">
        <w:rPr>
          <w:rFonts w:ascii="Times New Roman" w:hAnsi="Times New Roman"/>
          <w:lang w:val="it-IT"/>
        </w:rPr>
        <w:t xml:space="preserve"> În această secţiune prezentăm felul cum conceptele orientate pe obiecte din capitolul 3 sunt utilizate la C++.</w:t>
      </w:r>
    </w:p>
    <w:p w:rsidR="00B34D90" w:rsidRPr="009477C6" w:rsidRDefault="00B34D90" w:rsidP="009477C6">
      <w:pPr>
        <w:pStyle w:val="PlainText"/>
        <w:spacing w:before="120" w:after="120" w:line="360" w:lineRule="auto"/>
        <w:jc w:val="both"/>
        <w:rPr>
          <w:rFonts w:ascii="Times New Roman" w:hAnsi="Times New Roman"/>
          <w:b/>
          <w:sz w:val="28"/>
          <w:lang w:val="es-ES_tradnl"/>
        </w:rPr>
      </w:pPr>
      <w:r>
        <w:rPr>
          <w:rFonts w:ascii="Times New Roman" w:hAnsi="Times New Roman"/>
          <w:b/>
          <w:sz w:val="28"/>
          <w:lang w:val="es-ES_tradnl"/>
        </w:rPr>
        <w:t>6.2.2.3.1 Clase şi obiecte</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C++ permite declarări şi definiri de clase. Instanţierile claselor se numesc </w:t>
      </w:r>
      <w:r>
        <w:rPr>
          <w:rFonts w:ascii="Times New Roman" w:hAnsi="Times New Roman"/>
          <w:i/>
          <w:lang w:val="es-ES_tradnl"/>
        </w:rPr>
        <w:t>obiecte</w:t>
      </w:r>
      <w:r>
        <w:rPr>
          <w:rFonts w:ascii="Times New Roman" w:hAnsi="Times New Roman"/>
          <w:lang w:val="es-ES_tradnl"/>
        </w:rPr>
        <w:t xml:space="preserve">. Reamintim programul de desenare dat ca exemplu în capitolul 4. Acolo am construit o clasă </w:t>
      </w:r>
      <w:r>
        <w:rPr>
          <w:rFonts w:ascii="Times New Roman" w:hAnsi="Times New Roman"/>
          <w:i/>
          <w:lang w:val="es-ES_tradnl"/>
        </w:rPr>
        <w:t>Punct</w:t>
      </w:r>
      <w:r>
        <w:rPr>
          <w:rFonts w:ascii="Times New Roman" w:hAnsi="Times New Roman"/>
          <w:lang w:val="es-ES_tradnl"/>
        </w:rPr>
        <w:t>. În C++ aceasta arată aşa:</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pPr>
      <w:r>
        <w:rPr>
          <w:lang w:val="es-ES_tradnl"/>
        </w:rPr>
        <w:t xml:space="preserve"> </w:t>
      </w:r>
      <w:r>
        <w:t>class Punct {</w:t>
      </w:r>
    </w:p>
    <w:p w:rsidR="00B34D90" w:rsidRDefault="00B34D90">
      <w:pPr>
        <w:pStyle w:val="PlainText"/>
        <w:spacing w:line="360" w:lineRule="auto"/>
        <w:jc w:val="both"/>
      </w:pPr>
      <w:r>
        <w:t xml:space="preserve"> int _x, _y; // coordonatele punctului</w:t>
      </w:r>
    </w:p>
    <w:p w:rsidR="00B34D90" w:rsidRDefault="00B34D90">
      <w:pPr>
        <w:pStyle w:val="PlainText"/>
        <w:spacing w:line="360" w:lineRule="auto"/>
        <w:jc w:val="both"/>
      </w:pPr>
    </w:p>
    <w:p w:rsidR="00B34D90" w:rsidRDefault="00B34D90">
      <w:pPr>
        <w:pStyle w:val="PlainText"/>
        <w:spacing w:line="360" w:lineRule="auto"/>
        <w:jc w:val="both"/>
      </w:pPr>
      <w:r>
        <w:t xml:space="preserve"> public: // inceputul sectiunii interfata</w:t>
      </w:r>
    </w:p>
    <w:p w:rsidR="00B34D90" w:rsidRDefault="00B34D90">
      <w:pPr>
        <w:pStyle w:val="PlainText"/>
        <w:spacing w:line="360" w:lineRule="auto"/>
        <w:jc w:val="both"/>
      </w:pPr>
      <w:r>
        <w:t xml:space="preserve"> void setX(const int val);</w:t>
      </w:r>
    </w:p>
    <w:p w:rsidR="00B34D90" w:rsidRDefault="00B34D90">
      <w:pPr>
        <w:pStyle w:val="PlainText"/>
        <w:spacing w:line="360" w:lineRule="auto"/>
        <w:jc w:val="both"/>
      </w:pPr>
      <w:r>
        <w:lastRenderedPageBreak/>
        <w:t xml:space="preserve"> void setY(const int val);</w:t>
      </w:r>
    </w:p>
    <w:p w:rsidR="00B34D90" w:rsidRDefault="00B34D90">
      <w:pPr>
        <w:pStyle w:val="PlainText"/>
        <w:spacing w:line="360" w:lineRule="auto"/>
        <w:jc w:val="both"/>
      </w:pPr>
      <w:r>
        <w:t xml:space="preserve"> int getX() { return _x; }</w:t>
      </w:r>
    </w:p>
    <w:p w:rsidR="00B34D90" w:rsidRDefault="00B34D90">
      <w:pPr>
        <w:pStyle w:val="PlainText"/>
        <w:spacing w:line="360" w:lineRule="auto"/>
        <w:jc w:val="both"/>
      </w:pPr>
      <w:r>
        <w:t xml:space="preserve"> int getY() { return _y; }</w:t>
      </w:r>
    </w:p>
    <w:p w:rsidR="00B34D90" w:rsidRDefault="00B34D90">
      <w:pPr>
        <w:pStyle w:val="PlainText"/>
        <w:spacing w:line="360" w:lineRule="auto"/>
        <w:jc w:val="both"/>
        <w:rPr>
          <w:lang w:val="es-ES_tradnl"/>
        </w:rPr>
      </w:pPr>
      <w:r>
        <w:t xml:space="preserve"> </w:t>
      </w:r>
      <w:r>
        <w:rPr>
          <w:lang w:val="es-ES_tradnl"/>
        </w:rPr>
        <w:t>};</w:t>
      </w:r>
    </w:p>
    <w:p w:rsidR="00B34D90" w:rsidRDefault="00B34D90">
      <w:pPr>
        <w:pStyle w:val="PlainText"/>
        <w:spacing w:line="360" w:lineRule="auto"/>
        <w:jc w:val="both"/>
        <w:rPr>
          <w:lang w:val="es-ES_tradnl"/>
        </w:rPr>
      </w:pPr>
    </w:p>
    <w:p w:rsidR="00B34D90" w:rsidRDefault="00B34D90">
      <w:pPr>
        <w:pStyle w:val="PlainText"/>
        <w:spacing w:line="360" w:lineRule="auto"/>
        <w:jc w:val="both"/>
        <w:rPr>
          <w:lang w:val="es-ES_tradnl"/>
        </w:rPr>
      </w:pPr>
      <w:r>
        <w:rPr>
          <w:lang w:val="es-ES_tradnl"/>
        </w:rPr>
        <w:t xml:space="preserve"> Punct unpunct;</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rFonts w:ascii="Times New Roman" w:hAnsi="Times New Roman"/>
          <w:lang w:val="fr-FR"/>
        </w:rPr>
      </w:pPr>
      <w:r>
        <w:rPr>
          <w:rFonts w:ascii="Times New Roman" w:hAnsi="Times New Roman"/>
          <w:lang w:val="es-ES_tradnl"/>
        </w:rPr>
        <w:t xml:space="preserve"> Se declară o clasă </w:t>
      </w:r>
      <w:r>
        <w:rPr>
          <w:rFonts w:ascii="Times New Roman" w:hAnsi="Times New Roman"/>
          <w:i/>
          <w:lang w:val="es-ES_tradnl"/>
        </w:rPr>
        <w:t xml:space="preserve">Punct </w:t>
      </w:r>
      <w:r>
        <w:rPr>
          <w:rFonts w:ascii="Times New Roman" w:hAnsi="Times New Roman"/>
          <w:lang w:val="es-ES_tradnl"/>
        </w:rPr>
        <w:t xml:space="preserve">şi se declară un obiect </w:t>
      </w:r>
      <w:r>
        <w:rPr>
          <w:rFonts w:ascii="Times New Roman" w:hAnsi="Times New Roman"/>
          <w:i/>
          <w:lang w:val="es-ES_tradnl"/>
        </w:rPr>
        <w:t>unpunct</w:t>
      </w:r>
      <w:r>
        <w:rPr>
          <w:rFonts w:ascii="Times New Roman" w:hAnsi="Times New Roman"/>
          <w:lang w:val="es-ES_tradnl"/>
        </w:rPr>
        <w:t xml:space="preserve">. Putem să gândim o definiţie de clasă ca pe o definiţie de structură cu funcţii (sau "metode"). </w:t>
      </w:r>
      <w:r w:rsidRPr="00C94DCA">
        <w:rPr>
          <w:rFonts w:ascii="Times New Roman" w:hAnsi="Times New Roman"/>
          <w:lang w:val="fr-FR"/>
        </w:rPr>
        <w:t xml:space="preserve">În plus, se pot specifica mai detaliat </w:t>
      </w:r>
      <w:r w:rsidRPr="00C94DCA">
        <w:rPr>
          <w:rFonts w:ascii="Times New Roman" w:hAnsi="Times New Roman"/>
          <w:i/>
          <w:lang w:val="fr-FR"/>
        </w:rPr>
        <w:t>"drepturi de acces".</w:t>
      </w:r>
      <w:r w:rsidRPr="00C94DCA">
        <w:rPr>
          <w:rFonts w:ascii="Times New Roman" w:hAnsi="Times New Roman"/>
          <w:lang w:val="fr-FR"/>
        </w:rPr>
        <w:t xml:space="preserve"> De exemplu </w:t>
      </w:r>
      <w:r w:rsidRPr="00C94DCA">
        <w:rPr>
          <w:rFonts w:ascii="Times New Roman" w:hAnsi="Times New Roman"/>
          <w:i/>
          <w:lang w:val="fr-FR"/>
        </w:rPr>
        <w:t xml:space="preserve">_x </w:t>
      </w:r>
      <w:r w:rsidRPr="00C94DCA">
        <w:rPr>
          <w:rFonts w:ascii="Times New Roman" w:hAnsi="Times New Roman"/>
          <w:lang w:val="fr-FR"/>
        </w:rPr>
        <w:t xml:space="preserve">şi </w:t>
      </w:r>
      <w:r w:rsidRPr="00C94DCA">
        <w:rPr>
          <w:rFonts w:ascii="Times New Roman" w:hAnsi="Times New Roman"/>
          <w:i/>
          <w:lang w:val="fr-FR"/>
        </w:rPr>
        <w:t xml:space="preserve">_y </w:t>
      </w:r>
      <w:r w:rsidRPr="00C94DCA">
        <w:rPr>
          <w:rFonts w:ascii="Times New Roman" w:hAnsi="Times New Roman"/>
          <w:lang w:val="fr-FR"/>
        </w:rPr>
        <w:t xml:space="preserve">sunt </w:t>
      </w:r>
      <w:r w:rsidRPr="00C94DCA">
        <w:rPr>
          <w:rFonts w:ascii="Times New Roman" w:hAnsi="Times New Roman"/>
          <w:i/>
          <w:lang w:val="fr-FR"/>
        </w:rPr>
        <w:t>private,</w:t>
      </w:r>
      <w:r w:rsidRPr="00C94DCA">
        <w:rPr>
          <w:rFonts w:ascii="Times New Roman" w:hAnsi="Times New Roman"/>
          <w:lang w:val="fr-FR"/>
        </w:rPr>
        <w:t xml:space="preserve"> deoarece datele membre ale claselor sunt private. Prin urmare, trebuie să se "comute" explicit drepturile de acces pentru a se declara urmatoarele ca </w:t>
      </w:r>
      <w:r w:rsidRPr="00C94DCA">
        <w:rPr>
          <w:rFonts w:ascii="Times New Roman" w:hAnsi="Times New Roman"/>
          <w:i/>
          <w:lang w:val="fr-FR"/>
        </w:rPr>
        <w:t>publice</w:t>
      </w:r>
      <w:r w:rsidRPr="00C94DCA">
        <w:rPr>
          <w:rFonts w:ascii="Times New Roman" w:hAnsi="Times New Roman"/>
          <w:lang w:val="fr-FR"/>
        </w:rPr>
        <w:t xml:space="preserve">. Aceasta se face prin utilizarea cuvântului cheie </w:t>
      </w:r>
      <w:r w:rsidRPr="00C94DCA">
        <w:rPr>
          <w:rFonts w:ascii="Times New Roman" w:hAnsi="Times New Roman"/>
          <w:i/>
          <w:lang w:val="fr-FR"/>
        </w:rPr>
        <w:t xml:space="preserve">public </w:t>
      </w:r>
      <w:r w:rsidRPr="00C94DCA">
        <w:rPr>
          <w:rFonts w:ascii="Times New Roman" w:hAnsi="Times New Roman"/>
          <w:lang w:val="fr-FR"/>
        </w:rPr>
        <w:t>urmat de ":". Orice membru care urmează acest cuvânt cheie este accesibil din afara clasei.</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fr-FR"/>
        </w:rPr>
        <w:t xml:space="preserve"> Putem să comutăm iarăşi la drepturi de acces private începând o secţiune privată cu cuvântul cheie </w:t>
      </w:r>
      <w:r w:rsidRPr="00C94DCA">
        <w:rPr>
          <w:rFonts w:ascii="Times New Roman" w:hAnsi="Times New Roman"/>
          <w:i/>
          <w:lang w:val="fr-FR"/>
        </w:rPr>
        <w:t>private.</w:t>
      </w:r>
      <w:r w:rsidRPr="00C94DCA">
        <w:rPr>
          <w:rFonts w:ascii="Times New Roman" w:hAnsi="Times New Roman"/>
          <w:lang w:val="fr-FR"/>
        </w:rPr>
        <w:t xml:space="preserve"> </w:t>
      </w:r>
      <w:r>
        <w:rPr>
          <w:rFonts w:ascii="Times New Roman" w:hAnsi="Times New Roman"/>
          <w:lang w:val="es-ES_tradnl"/>
        </w:rPr>
        <w:t>Acest lucru este posibil de câte ori este necesar:</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lang w:val="en-GB"/>
        </w:rPr>
      </w:pPr>
      <w:r>
        <w:rPr>
          <w:lang w:val="es-ES_tradnl"/>
        </w:rPr>
        <w:t xml:space="preserve"> </w:t>
      </w:r>
      <w:r w:rsidRPr="00C94DCA">
        <w:rPr>
          <w:lang w:val="en-GB"/>
        </w:rPr>
        <w:t>class Foo {</w:t>
      </w:r>
    </w:p>
    <w:p w:rsidR="00B34D90" w:rsidRPr="00C94DCA" w:rsidRDefault="00B34D90">
      <w:pPr>
        <w:pStyle w:val="PlainText"/>
        <w:spacing w:line="360" w:lineRule="auto"/>
        <w:jc w:val="both"/>
        <w:rPr>
          <w:lang w:val="en-GB"/>
        </w:rPr>
      </w:pPr>
      <w:r w:rsidRPr="00C94DCA">
        <w:rPr>
          <w:lang w:val="en-GB"/>
        </w:rPr>
        <w:t xml:space="preserve"> // private implicit...</w:t>
      </w:r>
    </w:p>
    <w:p w:rsidR="00B34D90" w:rsidRPr="00C94DCA" w:rsidRDefault="00B34D90">
      <w:pPr>
        <w:pStyle w:val="PlainText"/>
        <w:spacing w:line="360" w:lineRule="auto"/>
        <w:jc w:val="both"/>
        <w:rPr>
          <w:lang w:val="en-GB"/>
        </w:rPr>
      </w:pPr>
    </w:p>
    <w:p w:rsidR="00B34D90" w:rsidRPr="00C94DCA" w:rsidRDefault="00B34D90">
      <w:pPr>
        <w:pStyle w:val="PlainText"/>
        <w:spacing w:line="360" w:lineRule="auto"/>
        <w:jc w:val="both"/>
        <w:rPr>
          <w:lang w:val="en-GB"/>
        </w:rPr>
      </w:pPr>
      <w:r w:rsidRPr="00C94DCA">
        <w:rPr>
          <w:lang w:val="en-GB"/>
        </w:rPr>
        <w:t xml:space="preserve"> public:</w:t>
      </w:r>
    </w:p>
    <w:p w:rsidR="00B34D90" w:rsidRDefault="00B34D90">
      <w:pPr>
        <w:pStyle w:val="PlainText"/>
        <w:spacing w:line="360" w:lineRule="auto"/>
        <w:jc w:val="both"/>
        <w:rPr>
          <w:lang w:val="es-ES_tradnl"/>
        </w:rPr>
      </w:pPr>
      <w:r w:rsidRPr="00C94DCA">
        <w:rPr>
          <w:lang w:val="en-GB"/>
        </w:rPr>
        <w:t xml:space="preserve"> </w:t>
      </w:r>
      <w:r>
        <w:rPr>
          <w:lang w:val="es-ES_tradnl"/>
        </w:rPr>
        <w:t>// ceea ce urmeaza este public pana...</w:t>
      </w:r>
    </w:p>
    <w:p w:rsidR="00B34D90" w:rsidRDefault="00B34D90">
      <w:pPr>
        <w:pStyle w:val="PlainText"/>
        <w:spacing w:line="360" w:lineRule="auto"/>
        <w:jc w:val="both"/>
        <w:rPr>
          <w:lang w:val="es-ES_tradnl"/>
        </w:rPr>
      </w:pPr>
    </w:p>
    <w:p w:rsidR="00B34D90" w:rsidRPr="00C94DCA" w:rsidRDefault="00B34D90">
      <w:pPr>
        <w:pStyle w:val="PlainText"/>
        <w:spacing w:line="360" w:lineRule="auto"/>
        <w:jc w:val="both"/>
        <w:rPr>
          <w:lang w:val="it-IT"/>
        </w:rPr>
      </w:pPr>
      <w:r>
        <w:rPr>
          <w:lang w:val="es-ES_tradnl"/>
        </w:rPr>
        <w:t xml:space="preserve"> </w:t>
      </w:r>
      <w:r w:rsidRPr="00C94DCA">
        <w:rPr>
          <w:lang w:val="it-IT"/>
        </w:rPr>
        <w:t xml:space="preserve">private: </w:t>
      </w:r>
    </w:p>
    <w:p w:rsidR="00B34D90" w:rsidRPr="00C94DCA" w:rsidRDefault="00B34D90">
      <w:pPr>
        <w:pStyle w:val="PlainText"/>
        <w:spacing w:line="360" w:lineRule="auto"/>
        <w:jc w:val="both"/>
        <w:rPr>
          <w:lang w:val="it-IT"/>
        </w:rPr>
      </w:pPr>
      <w:r w:rsidRPr="00C94DCA">
        <w:rPr>
          <w:lang w:val="it-IT"/>
        </w:rPr>
        <w:t xml:space="preserve"> //...aici, unde se revine la private...</w:t>
      </w:r>
    </w:p>
    <w:p w:rsidR="00B34D90" w:rsidRPr="00C94DCA" w:rsidRDefault="00B34D90">
      <w:pPr>
        <w:pStyle w:val="PlainText"/>
        <w:spacing w:line="360" w:lineRule="auto"/>
        <w:jc w:val="both"/>
        <w:rPr>
          <w:lang w:val="it-IT"/>
        </w:rPr>
      </w:pPr>
    </w:p>
    <w:p w:rsidR="00B34D90" w:rsidRPr="00C94DCA" w:rsidRDefault="00B34D90">
      <w:pPr>
        <w:pStyle w:val="PlainText"/>
        <w:spacing w:line="360" w:lineRule="auto"/>
        <w:jc w:val="both"/>
        <w:rPr>
          <w:lang w:val="it-IT"/>
        </w:rPr>
      </w:pPr>
      <w:r w:rsidRPr="00C94DCA">
        <w:rPr>
          <w:lang w:val="it-IT"/>
        </w:rPr>
        <w:t xml:space="preserve"> public:</w:t>
      </w:r>
    </w:p>
    <w:p w:rsidR="00B34D90" w:rsidRPr="00C94DCA" w:rsidRDefault="00B34D90">
      <w:pPr>
        <w:pStyle w:val="PlainText"/>
        <w:spacing w:line="360" w:lineRule="auto"/>
        <w:jc w:val="both"/>
        <w:rPr>
          <w:lang w:val="it-IT"/>
        </w:rPr>
      </w:pPr>
      <w:r w:rsidRPr="00C94DCA">
        <w:rPr>
          <w:lang w:val="it-IT"/>
        </w:rPr>
        <w:t xml:space="preserve"> //... si iarasi la public.</w:t>
      </w:r>
    </w:p>
    <w:p w:rsidR="00B34D90" w:rsidRPr="00C94DCA" w:rsidRDefault="00B34D90">
      <w:pPr>
        <w:pStyle w:val="PlainText"/>
        <w:spacing w:line="360" w:lineRule="auto"/>
        <w:jc w:val="both"/>
        <w:rPr>
          <w:lang w:val="it-IT"/>
        </w:rPr>
      </w:pPr>
      <w:r w:rsidRPr="00C94DCA">
        <w:rPr>
          <w:lang w:val="it-IT"/>
        </w:rPr>
        <w:t xml:space="preserve"> };</w:t>
      </w:r>
    </w:p>
    <w:p w:rsidR="00B34D90" w:rsidRDefault="00B34D90">
      <w:pPr>
        <w:pStyle w:val="PlainText"/>
        <w:spacing w:line="360" w:lineRule="auto"/>
        <w:jc w:val="both"/>
        <w:rPr>
          <w:rFonts w:ascii="Times New Roman" w:hAnsi="Times New Roman"/>
          <w:lang w:val="es-ES_tradnl"/>
        </w:rPr>
      </w:pPr>
      <w:r w:rsidRPr="00C94DCA">
        <w:rPr>
          <w:lang w:val="it-IT"/>
        </w:rPr>
        <w:t xml:space="preserve"> </w:t>
      </w:r>
      <w:r w:rsidRPr="00C94DCA">
        <w:rPr>
          <w:rFonts w:ascii="Times New Roman" w:hAnsi="Times New Roman"/>
          <w:lang w:val="it-IT"/>
        </w:rPr>
        <w:t xml:space="preserve">Amintim că o structură </w:t>
      </w:r>
      <w:r w:rsidRPr="00C94DCA">
        <w:rPr>
          <w:rFonts w:ascii="Times New Roman" w:hAnsi="Times New Roman"/>
          <w:i/>
          <w:lang w:val="it-IT"/>
        </w:rPr>
        <w:t xml:space="preserve">struct </w:t>
      </w:r>
      <w:r w:rsidRPr="00C94DCA">
        <w:rPr>
          <w:rFonts w:ascii="Times New Roman" w:hAnsi="Times New Roman"/>
          <w:lang w:val="it-IT"/>
        </w:rPr>
        <w:t xml:space="preserve">este o combinaţie de diferite date membre care sunt accesibile din afară. </w:t>
      </w:r>
      <w:r>
        <w:rPr>
          <w:rFonts w:ascii="Times New Roman" w:hAnsi="Times New Roman"/>
          <w:lang w:val="es-ES_tradnl"/>
        </w:rPr>
        <w:t>Putem acum să exprimăm o structură cu ajutorul unei clase, în care toţi membrii sunt declarate ca publice:</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pPr>
      <w:r>
        <w:rPr>
          <w:lang w:val="es-ES_tradnl"/>
        </w:rPr>
        <w:t xml:space="preserve"> </w:t>
      </w:r>
      <w:r>
        <w:t>class Struct {</w:t>
      </w:r>
    </w:p>
    <w:p w:rsidR="00B34D90" w:rsidRDefault="00B34D90">
      <w:pPr>
        <w:pStyle w:val="PlainText"/>
        <w:spacing w:line="360" w:lineRule="auto"/>
        <w:jc w:val="both"/>
      </w:pPr>
      <w:r>
        <w:lastRenderedPageBreak/>
        <w:t xml:space="preserve"> public: // Membrii structurii sunt implicit publici</w:t>
      </w:r>
    </w:p>
    <w:p w:rsidR="00B34D90" w:rsidRDefault="00B34D90">
      <w:pPr>
        <w:pStyle w:val="PlainText"/>
        <w:spacing w:line="360" w:lineRule="auto"/>
        <w:jc w:val="both"/>
      </w:pPr>
      <w:r>
        <w:t xml:space="preserve"> // date, metode</w:t>
      </w:r>
    </w:p>
    <w:p w:rsidR="00B34D90" w:rsidRDefault="00B34D90">
      <w:pPr>
        <w:pStyle w:val="PlainText"/>
        <w:spacing w:line="360" w:lineRule="auto"/>
        <w:jc w:val="both"/>
      </w:pPr>
      <w:r>
        <w:t xml:space="preserve"> };</w:t>
      </w:r>
    </w:p>
    <w:p w:rsidR="00B34D90"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rPr>
          <w:rFonts w:ascii="Times New Roman" w:hAnsi="Times New Roman"/>
          <w:lang w:val="fr-FR"/>
        </w:rPr>
      </w:pPr>
      <w:r>
        <w:rPr>
          <w:rFonts w:ascii="Times New Roman" w:hAnsi="Times New Roman"/>
        </w:rPr>
        <w:t xml:space="preserve"> </w:t>
      </w:r>
      <w:r w:rsidRPr="00C94DCA">
        <w:rPr>
          <w:rFonts w:ascii="Times New Roman" w:hAnsi="Times New Roman"/>
          <w:lang w:val="fr-FR"/>
        </w:rPr>
        <w:t xml:space="preserve">C++ face exact acelaşi lucru cu </w:t>
      </w:r>
      <w:r w:rsidRPr="00C94DCA">
        <w:rPr>
          <w:rFonts w:ascii="Times New Roman" w:hAnsi="Times New Roman"/>
          <w:i/>
          <w:lang w:val="fr-FR"/>
        </w:rPr>
        <w:t>struct</w:t>
      </w:r>
      <w:r w:rsidRPr="00C94DCA">
        <w:rPr>
          <w:rFonts w:ascii="Times New Roman" w:hAnsi="Times New Roman"/>
          <w:lang w:val="fr-FR"/>
        </w:rPr>
        <w:t xml:space="preserve">. Structurile sunt tratate ca şi clasele. În timp ce membrii claselor (definite cu </w:t>
      </w:r>
      <w:r w:rsidRPr="00C94DCA">
        <w:rPr>
          <w:rFonts w:ascii="Times New Roman" w:hAnsi="Times New Roman"/>
          <w:i/>
          <w:lang w:val="fr-FR"/>
        </w:rPr>
        <w:t>class</w:t>
      </w:r>
      <w:r w:rsidRPr="00C94DCA">
        <w:rPr>
          <w:rFonts w:ascii="Times New Roman" w:hAnsi="Times New Roman"/>
          <w:lang w:val="fr-FR"/>
        </w:rPr>
        <w:t xml:space="preserve">) sunt implicit privaţi, membrii structurilor (definite cu </w:t>
      </w:r>
      <w:r w:rsidRPr="00C94DCA">
        <w:rPr>
          <w:rFonts w:ascii="Times New Roman" w:hAnsi="Times New Roman"/>
          <w:i/>
          <w:lang w:val="fr-FR"/>
        </w:rPr>
        <w:t>struct</w:t>
      </w:r>
      <w:r w:rsidRPr="00C94DCA">
        <w:rPr>
          <w:rFonts w:ascii="Times New Roman" w:hAnsi="Times New Roman"/>
          <w:lang w:val="fr-FR"/>
        </w:rPr>
        <w:t xml:space="preserve">) sunt publici. Totuşi, putem să utilizăm de asemenea </w:t>
      </w:r>
      <w:r w:rsidRPr="00C94DCA">
        <w:rPr>
          <w:rFonts w:ascii="Times New Roman" w:hAnsi="Times New Roman"/>
          <w:i/>
          <w:lang w:val="fr-FR"/>
        </w:rPr>
        <w:t xml:space="preserve">private </w:t>
      </w:r>
      <w:r w:rsidRPr="00C94DCA">
        <w:rPr>
          <w:rFonts w:ascii="Times New Roman" w:hAnsi="Times New Roman"/>
          <w:lang w:val="fr-FR"/>
        </w:rPr>
        <w:t>: pentru a comuta la o secţiune privată în structuri.</w:t>
      </w:r>
    </w:p>
    <w:p w:rsidR="00B34D90" w:rsidRPr="00C94DCA" w:rsidRDefault="00B34D90">
      <w:pPr>
        <w:pStyle w:val="PlainText"/>
        <w:spacing w:line="360" w:lineRule="auto"/>
        <w:jc w:val="both"/>
        <w:rPr>
          <w:rFonts w:ascii="Times New Roman" w:hAnsi="Times New Roman"/>
          <w:i/>
          <w:lang w:val="it-IT"/>
        </w:rPr>
      </w:pPr>
      <w:r w:rsidRPr="00C94DCA">
        <w:rPr>
          <w:rFonts w:ascii="Times New Roman" w:hAnsi="Times New Roman"/>
          <w:lang w:val="fr-FR"/>
        </w:rPr>
        <w:t xml:space="preserve"> Să revenim la clasa noastră </w:t>
      </w:r>
      <w:r w:rsidRPr="00C94DCA">
        <w:rPr>
          <w:rFonts w:ascii="Times New Roman" w:hAnsi="Times New Roman"/>
          <w:i/>
          <w:lang w:val="fr-FR"/>
        </w:rPr>
        <w:t>Punct</w:t>
      </w:r>
      <w:r w:rsidRPr="00C94DCA">
        <w:rPr>
          <w:rFonts w:ascii="Times New Roman" w:hAnsi="Times New Roman"/>
          <w:lang w:val="fr-FR"/>
        </w:rPr>
        <w:t xml:space="preserve">. Interfaţa ei începe cu secţiunea publică în care definim patru metode, câte două pentru fiecare coordonată pentru a atribui şi, respectiv, a furniza valoarea sa. </w:t>
      </w:r>
      <w:r w:rsidRPr="00C94DCA">
        <w:rPr>
          <w:rFonts w:ascii="Times New Roman" w:hAnsi="Times New Roman"/>
          <w:lang w:val="it-IT"/>
        </w:rPr>
        <w:t xml:space="preserve">Metodele pentru a atribui valori sunt numai declarate. Funcţionalitatea lor efectivă urmează să fie definită. Metodele pentru furnizarea valorii au un corp de funcţie. Ele sunt definite în </w:t>
      </w:r>
      <w:r w:rsidRPr="00C94DCA">
        <w:rPr>
          <w:rFonts w:ascii="Times New Roman" w:hAnsi="Times New Roman"/>
          <w:i/>
          <w:lang w:val="it-IT"/>
        </w:rPr>
        <w:t>interiorul clasei,</w:t>
      </w:r>
      <w:r w:rsidRPr="00C94DCA">
        <w:rPr>
          <w:rFonts w:ascii="Times New Roman" w:hAnsi="Times New Roman"/>
          <w:lang w:val="it-IT"/>
        </w:rPr>
        <w:t xml:space="preserve"> sau cu un termen englez uzual, sunt </w:t>
      </w:r>
      <w:r w:rsidRPr="00C94DCA">
        <w:rPr>
          <w:rFonts w:ascii="Times New Roman" w:hAnsi="Times New Roman"/>
          <w:i/>
          <w:lang w:val="it-IT"/>
        </w:rPr>
        <w:t>metode inline.</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Acest tip de definire a metodelor este util pentru corpuri de funcţie mici şi simple. El de asemenea îmbunatăţeşte performanţa, deoarece corpurile metodelor inline sunt "copiate" în cod oriunde apare o apelare a unei astfel de metode.</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it-IT"/>
        </w:rPr>
        <w:t xml:space="preserve"> </w:t>
      </w:r>
      <w:r>
        <w:rPr>
          <w:rFonts w:ascii="Times New Roman" w:hAnsi="Times New Roman"/>
          <w:lang w:val="es-ES_tradnl"/>
        </w:rPr>
        <w:t xml:space="preserve">Dimpotrivă, apelările metodelor de obţinere a valorii vor avea ca rezultat o apelare de funcţie "adevarată". Definim aceste metode în afara declaraţiei de clasă. Aceasta face necesar să se declare cărei clase aparţine o anumită definiţie de metodă. De exemplu, o altă clasă ar putea să definească o metodă </w:t>
      </w:r>
      <w:r>
        <w:rPr>
          <w:rFonts w:ascii="Times New Roman" w:hAnsi="Times New Roman"/>
          <w:i/>
          <w:lang w:val="es-ES_tradnl"/>
        </w:rPr>
        <w:t>setX</w:t>
      </w:r>
      <w:r w:rsidR="00B57E41" w:rsidRPr="00B57E41">
        <w:rPr>
          <w:rFonts w:ascii="Times New Roman" w:hAnsi="Times New Roman"/>
          <w:i/>
          <w:w w:val="200"/>
          <w:lang w:val="es-ES_tradnl"/>
        </w:rPr>
        <w:t>()</w:t>
      </w:r>
      <w:r>
        <w:rPr>
          <w:rFonts w:ascii="Times New Roman" w:hAnsi="Times New Roman"/>
          <w:i/>
          <w:lang w:val="es-ES_tradnl"/>
        </w:rPr>
        <w:t xml:space="preserve"> </w:t>
      </w:r>
      <w:r>
        <w:rPr>
          <w:rFonts w:ascii="Times New Roman" w:hAnsi="Times New Roman"/>
          <w:lang w:val="es-ES_tradnl"/>
        </w:rPr>
        <w:t xml:space="preserve">care este diferită de aceea din </w:t>
      </w:r>
      <w:r>
        <w:rPr>
          <w:rFonts w:ascii="Times New Roman" w:hAnsi="Times New Roman"/>
          <w:i/>
          <w:lang w:val="es-ES_tradnl"/>
        </w:rPr>
        <w:t>Punct</w:t>
      </w:r>
      <w:r>
        <w:rPr>
          <w:rFonts w:ascii="Times New Roman" w:hAnsi="Times New Roman"/>
          <w:lang w:val="es-ES_tradnl"/>
        </w:rPr>
        <w:t xml:space="preserve">. Trebuie să putem defini </w:t>
      </w:r>
      <w:r>
        <w:rPr>
          <w:rFonts w:ascii="Times New Roman" w:hAnsi="Times New Roman"/>
          <w:i/>
          <w:lang w:val="es-ES_tradnl"/>
        </w:rPr>
        <w:t xml:space="preserve">domeniul </w:t>
      </w:r>
      <w:r>
        <w:rPr>
          <w:rFonts w:ascii="Times New Roman" w:hAnsi="Times New Roman"/>
          <w:lang w:val="es-ES_tradnl"/>
        </w:rPr>
        <w:t>de definiţie; utilizăm deci operatorul de rezoluţie "</w:t>
      </w:r>
      <w:r>
        <w:rPr>
          <w:rFonts w:ascii="Times New Roman" w:hAnsi="Times New Roman"/>
          <w:b/>
          <w:lang w:val="es-ES_tradnl"/>
        </w:rPr>
        <w:t>::</w:t>
      </w:r>
      <w:r>
        <w:rPr>
          <w:rFonts w:ascii="Times New Roman" w:hAnsi="Times New Roman"/>
          <w:lang w:val="es-ES_tradnl"/>
        </w:rPr>
        <w:t>":</w:t>
      </w:r>
    </w:p>
    <w:p w:rsidR="00B34D90" w:rsidRDefault="00B34D90">
      <w:pPr>
        <w:pStyle w:val="PlainText"/>
        <w:spacing w:line="360" w:lineRule="auto"/>
        <w:jc w:val="both"/>
        <w:rPr>
          <w:lang w:val="es-ES_tradnl"/>
        </w:rPr>
      </w:pPr>
    </w:p>
    <w:p w:rsidR="00B34D90" w:rsidRDefault="00B34D90">
      <w:pPr>
        <w:pStyle w:val="PlainText"/>
        <w:spacing w:line="360" w:lineRule="auto"/>
        <w:jc w:val="both"/>
      </w:pPr>
      <w:r>
        <w:rPr>
          <w:lang w:val="es-ES_tradnl"/>
        </w:rPr>
        <w:t xml:space="preserve"> </w:t>
      </w:r>
      <w:r>
        <w:t>void Punct::setX(const int val) {</w:t>
      </w:r>
    </w:p>
    <w:p w:rsidR="00B34D90" w:rsidRDefault="00B34D90">
      <w:pPr>
        <w:pStyle w:val="PlainText"/>
        <w:spacing w:line="360" w:lineRule="auto"/>
        <w:jc w:val="both"/>
      </w:pPr>
      <w:r>
        <w:t xml:space="preserve"> _x = val;</w:t>
      </w:r>
    </w:p>
    <w:p w:rsidR="00B34D90" w:rsidRDefault="00B34D90">
      <w:pPr>
        <w:pStyle w:val="PlainText"/>
        <w:spacing w:line="360" w:lineRule="auto"/>
        <w:jc w:val="both"/>
      </w:pPr>
      <w:r>
        <w:t xml:space="preserve"> }</w:t>
      </w:r>
    </w:p>
    <w:p w:rsidR="00B34D90" w:rsidRDefault="00B34D90">
      <w:pPr>
        <w:pStyle w:val="PlainText"/>
        <w:spacing w:line="360" w:lineRule="auto"/>
        <w:jc w:val="both"/>
      </w:pPr>
    </w:p>
    <w:p w:rsidR="00B34D90" w:rsidRDefault="00B34D90">
      <w:pPr>
        <w:pStyle w:val="PlainText"/>
        <w:spacing w:line="360" w:lineRule="auto"/>
        <w:jc w:val="both"/>
      </w:pPr>
    </w:p>
    <w:p w:rsidR="00B34D90" w:rsidRDefault="00B34D90">
      <w:pPr>
        <w:pStyle w:val="PlainText"/>
        <w:spacing w:line="360" w:lineRule="auto"/>
        <w:jc w:val="both"/>
      </w:pPr>
      <w:r>
        <w:t xml:space="preserve"> void Punct::setY(const int val) {</w:t>
      </w:r>
    </w:p>
    <w:p w:rsidR="00B34D90" w:rsidRPr="00B57E41" w:rsidRDefault="00B34D90">
      <w:pPr>
        <w:pStyle w:val="PlainText"/>
        <w:spacing w:line="360" w:lineRule="auto"/>
        <w:jc w:val="both"/>
        <w:rPr>
          <w:lang w:val="it-IT"/>
        </w:rPr>
      </w:pPr>
      <w:r>
        <w:t xml:space="preserve"> </w:t>
      </w:r>
      <w:r w:rsidRPr="00B57E41">
        <w:rPr>
          <w:lang w:val="it-IT"/>
        </w:rPr>
        <w:t>_y = val;</w:t>
      </w:r>
    </w:p>
    <w:p w:rsidR="00B34D90" w:rsidRPr="00B57E41" w:rsidRDefault="00B34D90">
      <w:pPr>
        <w:pStyle w:val="PlainText"/>
        <w:spacing w:line="360" w:lineRule="auto"/>
        <w:jc w:val="both"/>
        <w:rPr>
          <w:lang w:val="it-IT"/>
        </w:rPr>
      </w:pPr>
      <w:r w:rsidRPr="00B57E41">
        <w:rPr>
          <w:lang w:val="it-IT"/>
        </w:rPr>
        <w:t xml:space="preserve"> }</w:t>
      </w:r>
    </w:p>
    <w:p w:rsidR="00B34D90" w:rsidRPr="00B57E41"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B57E41">
        <w:rPr>
          <w:rFonts w:ascii="Times New Roman" w:hAnsi="Times New Roman"/>
          <w:lang w:val="it-IT"/>
        </w:rPr>
        <w:t xml:space="preserve"> </w:t>
      </w:r>
      <w:r w:rsidRPr="00C94DCA">
        <w:rPr>
          <w:rFonts w:ascii="Times New Roman" w:hAnsi="Times New Roman"/>
          <w:lang w:val="it-IT"/>
        </w:rPr>
        <w:t xml:space="preserve">Aici definim metoda </w:t>
      </w:r>
      <w:r w:rsidRPr="00C94DCA">
        <w:rPr>
          <w:rFonts w:ascii="Times New Roman" w:hAnsi="Times New Roman"/>
          <w:i/>
          <w:lang w:val="it-IT"/>
        </w:rPr>
        <w:t>setX</w:t>
      </w:r>
      <w:r w:rsidR="00B57E41" w:rsidRPr="00B57E41">
        <w:rPr>
          <w:rFonts w:ascii="Times New Roman" w:hAnsi="Times New Roman"/>
          <w:i/>
          <w:w w:val="200"/>
          <w:lang w:val="it-IT"/>
        </w:rPr>
        <w:t>()</w:t>
      </w:r>
      <w:r w:rsidRPr="00C94DCA">
        <w:rPr>
          <w:rFonts w:ascii="Times New Roman" w:hAnsi="Times New Roman"/>
          <w:i/>
          <w:lang w:val="it-IT"/>
        </w:rPr>
        <w:t xml:space="preserve"> </w:t>
      </w:r>
      <w:r w:rsidRPr="00C94DCA">
        <w:rPr>
          <w:rFonts w:ascii="Times New Roman" w:hAnsi="Times New Roman"/>
          <w:lang w:val="it-IT"/>
        </w:rPr>
        <w:t>(</w:t>
      </w:r>
      <w:r w:rsidRPr="00C94DCA">
        <w:rPr>
          <w:rFonts w:ascii="Times New Roman" w:hAnsi="Times New Roman"/>
          <w:i/>
          <w:lang w:val="it-IT"/>
        </w:rPr>
        <w:t>setY</w:t>
      </w:r>
      <w:r w:rsidR="00B57E41" w:rsidRPr="00B57E41">
        <w:rPr>
          <w:rFonts w:ascii="Times New Roman" w:hAnsi="Times New Roman"/>
          <w:i/>
          <w:w w:val="200"/>
          <w:lang w:val="it-IT"/>
        </w:rPr>
        <w:t>()</w:t>
      </w:r>
      <w:r w:rsidRPr="00C94DCA">
        <w:rPr>
          <w:rFonts w:ascii="Times New Roman" w:hAnsi="Times New Roman"/>
          <w:lang w:val="it-IT"/>
        </w:rPr>
        <w:t xml:space="preserve">) în interiorul domeniului clasei </w:t>
      </w:r>
      <w:r w:rsidRPr="00C94DCA">
        <w:rPr>
          <w:rFonts w:ascii="Times New Roman" w:hAnsi="Times New Roman"/>
          <w:i/>
          <w:lang w:val="it-IT"/>
        </w:rPr>
        <w:t>Punct</w:t>
      </w:r>
      <w:r w:rsidRPr="00C94DCA">
        <w:rPr>
          <w:rFonts w:ascii="Times New Roman" w:hAnsi="Times New Roman"/>
          <w:lang w:val="it-IT"/>
        </w:rPr>
        <w:t xml:space="preserve">. Obiectul </w:t>
      </w:r>
      <w:r w:rsidRPr="00C94DCA">
        <w:rPr>
          <w:rFonts w:ascii="Times New Roman" w:hAnsi="Times New Roman"/>
          <w:i/>
          <w:lang w:val="it-IT"/>
        </w:rPr>
        <w:t xml:space="preserve">unpunct </w:t>
      </w:r>
      <w:r w:rsidRPr="00C94DCA">
        <w:rPr>
          <w:rFonts w:ascii="Times New Roman" w:hAnsi="Times New Roman"/>
          <w:lang w:val="it-IT"/>
        </w:rPr>
        <w:t>poate să utilizeze aceste metode pentru a a-şi atribui şi a furniza informaţii despre el însuşi:</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t xml:space="preserve"> Punct unpunct;</w:t>
      </w:r>
    </w:p>
    <w:p w:rsidR="00B34D90" w:rsidRPr="00C94DCA" w:rsidRDefault="00B34D90">
      <w:pPr>
        <w:pStyle w:val="PlainText"/>
        <w:spacing w:line="360" w:lineRule="auto"/>
        <w:jc w:val="both"/>
        <w:rPr>
          <w:lang w:val="it-IT"/>
        </w:rPr>
      </w:pPr>
    </w:p>
    <w:p w:rsidR="00B34D90" w:rsidRDefault="00B34D90">
      <w:pPr>
        <w:pStyle w:val="PlainText"/>
        <w:spacing w:line="360" w:lineRule="auto"/>
        <w:jc w:val="both"/>
      </w:pPr>
      <w:r w:rsidRPr="00C94DCA">
        <w:rPr>
          <w:lang w:val="it-IT"/>
        </w:rPr>
        <w:t xml:space="preserve"> </w:t>
      </w:r>
      <w:r>
        <w:t>unpunct.setX(1); // Initializare</w:t>
      </w:r>
    </w:p>
    <w:p w:rsidR="00B34D90" w:rsidRDefault="00B34D90">
      <w:pPr>
        <w:pStyle w:val="PlainText"/>
        <w:spacing w:line="360" w:lineRule="auto"/>
        <w:jc w:val="both"/>
      </w:pPr>
      <w:r>
        <w:t xml:space="preserve"> unpunct.setY(1);</w:t>
      </w:r>
    </w:p>
    <w:p w:rsidR="00B34D90" w:rsidRDefault="00B34D90">
      <w:pPr>
        <w:pStyle w:val="PlainText"/>
        <w:spacing w:line="360" w:lineRule="auto"/>
        <w:jc w:val="both"/>
      </w:pPr>
    </w:p>
    <w:p w:rsidR="00B34D90" w:rsidRDefault="00B34D90">
      <w:pPr>
        <w:pStyle w:val="PlainText"/>
        <w:spacing w:line="360" w:lineRule="auto"/>
        <w:jc w:val="both"/>
        <w:rPr>
          <w:lang w:val="es-ES_tradnl"/>
        </w:rPr>
      </w:pPr>
      <w:r>
        <w:t xml:space="preserve"> </w:t>
      </w:r>
      <w:r>
        <w:rPr>
          <w:lang w:val="es-ES_tradnl"/>
        </w:rPr>
        <w:t>//</w:t>
      </w:r>
    </w:p>
    <w:p w:rsidR="00B34D90" w:rsidRPr="00C94DCA" w:rsidRDefault="00B34D90">
      <w:pPr>
        <w:pStyle w:val="PlainText"/>
        <w:spacing w:line="360" w:lineRule="auto"/>
        <w:jc w:val="both"/>
        <w:rPr>
          <w:lang w:val="it-IT"/>
        </w:rPr>
      </w:pPr>
      <w:r>
        <w:rPr>
          <w:lang w:val="es-ES_tradnl"/>
        </w:rPr>
        <w:t xml:space="preserve"> </w:t>
      </w:r>
      <w:r w:rsidRPr="00C94DCA">
        <w:rPr>
          <w:lang w:val="it-IT"/>
        </w:rPr>
        <w:t>// x este necesar incepand de aici, deci il definim aici si</w:t>
      </w:r>
    </w:p>
    <w:p w:rsidR="00B34D90" w:rsidRPr="00C94DCA" w:rsidRDefault="00B34D90">
      <w:pPr>
        <w:pStyle w:val="PlainText"/>
        <w:spacing w:line="360" w:lineRule="auto"/>
        <w:jc w:val="both"/>
        <w:rPr>
          <w:lang w:val="it-IT"/>
        </w:rPr>
      </w:pPr>
      <w:r w:rsidRPr="00C94DCA">
        <w:rPr>
          <w:lang w:val="it-IT"/>
        </w:rPr>
        <w:t xml:space="preserve"> // il initializam cu coordonata x a lui unpunct</w:t>
      </w:r>
    </w:p>
    <w:p w:rsidR="00B34D90" w:rsidRDefault="00B34D90">
      <w:pPr>
        <w:pStyle w:val="PlainText"/>
        <w:spacing w:line="360" w:lineRule="auto"/>
        <w:jc w:val="both"/>
      </w:pPr>
      <w:r w:rsidRPr="00C94DCA">
        <w:rPr>
          <w:lang w:val="it-IT"/>
        </w:rPr>
        <w:t xml:space="preserve"> </w:t>
      </w:r>
      <w:r>
        <w:t>//</w:t>
      </w:r>
    </w:p>
    <w:p w:rsidR="00B34D90" w:rsidRDefault="00B34D90">
      <w:pPr>
        <w:pStyle w:val="PlainText"/>
        <w:spacing w:line="360" w:lineRule="auto"/>
        <w:jc w:val="both"/>
      </w:pPr>
    </w:p>
    <w:p w:rsidR="00B34D90" w:rsidRDefault="00B34D90">
      <w:pPr>
        <w:pStyle w:val="PlainText"/>
        <w:spacing w:line="360" w:lineRule="auto"/>
        <w:jc w:val="both"/>
      </w:pPr>
      <w:r>
        <w:t xml:space="preserve"> int x = unpunct.getX();</w:t>
      </w:r>
    </w:p>
    <w:p w:rsidR="00B34D90"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rPr>
          <w:rFonts w:ascii="Times New Roman" w:hAnsi="Times New Roman"/>
        </w:rPr>
      </w:pPr>
      <w:r>
        <w:rPr>
          <w:rFonts w:ascii="Times New Roman" w:hAnsi="Times New Roman"/>
        </w:rPr>
        <w:t xml:space="preserve"> Apare întrebarea: cum "ştiu" metodele din ce obiect sunt invocate? </w:t>
      </w:r>
      <w:r w:rsidRPr="00C94DCA">
        <w:rPr>
          <w:rFonts w:ascii="Times New Roman" w:hAnsi="Times New Roman"/>
        </w:rPr>
        <w:t xml:space="preserve">Aceasta se face prin transferul implicit al unui pointer la obiectul care invocă metoda. </w:t>
      </w:r>
      <w:r>
        <w:rPr>
          <w:rFonts w:ascii="Times New Roman" w:hAnsi="Times New Roman"/>
        </w:rPr>
        <w:t xml:space="preserve">Putem accesa acest pointer în înteriorul metodei prin cuvântul cheie </w:t>
      </w:r>
      <w:r>
        <w:rPr>
          <w:rFonts w:ascii="Times New Roman" w:hAnsi="Times New Roman"/>
          <w:b/>
        </w:rPr>
        <w:t>this</w:t>
      </w:r>
      <w:r>
        <w:rPr>
          <w:rFonts w:ascii="Times New Roman" w:hAnsi="Times New Roman"/>
        </w:rPr>
        <w:t xml:space="preserve">. </w:t>
      </w:r>
      <w:r w:rsidRPr="00C94DCA">
        <w:rPr>
          <w:rFonts w:ascii="Times New Roman" w:hAnsi="Times New Roman"/>
        </w:rPr>
        <w:t xml:space="preserve">Definiţiile metodelor </w:t>
      </w:r>
      <w:r w:rsidRPr="00C94DCA">
        <w:rPr>
          <w:rFonts w:ascii="Times New Roman" w:hAnsi="Times New Roman"/>
          <w:i/>
        </w:rPr>
        <w:t>setX</w:t>
      </w:r>
      <w:r w:rsidR="00B57E41" w:rsidRPr="00B57E41">
        <w:rPr>
          <w:rFonts w:ascii="Times New Roman" w:hAnsi="Times New Roman"/>
          <w:i/>
          <w:w w:val="200"/>
        </w:rPr>
        <w:t>()</w:t>
      </w:r>
      <w:r w:rsidRPr="00C94DCA">
        <w:rPr>
          <w:rFonts w:ascii="Times New Roman" w:hAnsi="Times New Roman"/>
          <w:i/>
        </w:rPr>
        <w:t xml:space="preserve"> </w:t>
      </w:r>
      <w:r w:rsidRPr="00C94DCA">
        <w:rPr>
          <w:rFonts w:ascii="Times New Roman" w:hAnsi="Times New Roman"/>
        </w:rPr>
        <w:t xml:space="preserve">şi </w:t>
      </w:r>
      <w:r w:rsidRPr="00C94DCA">
        <w:rPr>
          <w:rFonts w:ascii="Times New Roman" w:hAnsi="Times New Roman"/>
          <w:i/>
        </w:rPr>
        <w:t>setY</w:t>
      </w:r>
      <w:r w:rsidR="00B57E41" w:rsidRPr="00B57E41">
        <w:rPr>
          <w:rFonts w:ascii="Times New Roman" w:hAnsi="Times New Roman"/>
          <w:i/>
          <w:w w:val="200"/>
        </w:rPr>
        <w:t>()</w:t>
      </w:r>
      <w:r w:rsidRPr="00C94DCA">
        <w:rPr>
          <w:rFonts w:ascii="Times New Roman" w:hAnsi="Times New Roman"/>
          <w:i/>
        </w:rPr>
        <w:t xml:space="preserve"> </w:t>
      </w:r>
      <w:r w:rsidRPr="00C94DCA">
        <w:rPr>
          <w:rFonts w:ascii="Times New Roman" w:hAnsi="Times New Roman"/>
        </w:rPr>
        <w:t xml:space="preserve">utilizează membrii clasei </w:t>
      </w:r>
      <w:r w:rsidRPr="00C94DCA">
        <w:rPr>
          <w:rFonts w:ascii="Times New Roman" w:hAnsi="Times New Roman"/>
          <w:i/>
        </w:rPr>
        <w:t xml:space="preserve">_x </w:t>
      </w:r>
      <w:r w:rsidRPr="00C94DCA">
        <w:rPr>
          <w:rFonts w:ascii="Times New Roman" w:hAnsi="Times New Roman"/>
        </w:rPr>
        <w:t xml:space="preserve">şi </w:t>
      </w:r>
      <w:r w:rsidRPr="00C94DCA">
        <w:rPr>
          <w:rFonts w:ascii="Times New Roman" w:hAnsi="Times New Roman"/>
          <w:i/>
        </w:rPr>
        <w:t xml:space="preserve">_y </w:t>
      </w:r>
      <w:r w:rsidRPr="00C94DCA">
        <w:rPr>
          <w:rFonts w:ascii="Times New Roman" w:hAnsi="Times New Roman"/>
        </w:rPr>
        <w:t xml:space="preserve">respectiv. Dacă sunt invocaţi de un obiect, aceşti membri sunt "automat" atribuiţi obiectului corect. Putem să utilizăm </w:t>
      </w:r>
      <w:r w:rsidRPr="00C94DCA">
        <w:rPr>
          <w:rFonts w:ascii="Times New Roman" w:hAnsi="Times New Roman"/>
          <w:i/>
        </w:rPr>
        <w:t xml:space="preserve">this </w:t>
      </w:r>
      <w:r w:rsidRPr="00C94DCA">
        <w:rPr>
          <w:rFonts w:ascii="Times New Roman" w:hAnsi="Times New Roman"/>
        </w:rPr>
        <w:t>pentru a ilustra ce se întamplă de fapt:</w:t>
      </w:r>
    </w:p>
    <w:p w:rsidR="00B34D90" w:rsidRPr="00C94DCA" w:rsidRDefault="00B34D90">
      <w:pPr>
        <w:pStyle w:val="PlainText"/>
        <w:spacing w:line="360" w:lineRule="auto"/>
        <w:jc w:val="both"/>
        <w:rPr>
          <w:rFonts w:ascii="Times New Roman" w:hAnsi="Times New Roman"/>
        </w:rPr>
      </w:pPr>
    </w:p>
    <w:p w:rsidR="00B34D90" w:rsidRDefault="00B34D90">
      <w:pPr>
        <w:pStyle w:val="PlainText"/>
        <w:spacing w:line="360" w:lineRule="auto"/>
        <w:jc w:val="both"/>
      </w:pPr>
      <w:r w:rsidRPr="00C94DCA">
        <w:t xml:space="preserve"> </w:t>
      </w:r>
      <w:r>
        <w:t>void Punct::setX(const int val) {</w:t>
      </w:r>
    </w:p>
    <w:p w:rsidR="00B34D90" w:rsidRDefault="00B34D90">
      <w:pPr>
        <w:pStyle w:val="PlainText"/>
        <w:spacing w:line="360" w:lineRule="auto"/>
        <w:jc w:val="both"/>
        <w:rPr>
          <w:lang w:val="es-ES_tradnl"/>
        </w:rPr>
      </w:pPr>
      <w:r>
        <w:t xml:space="preserve"> </w:t>
      </w:r>
      <w:r>
        <w:rPr>
          <w:lang w:val="es-ES_tradnl"/>
        </w:rPr>
        <w:t>this-&gt;_x = val; // Aceasta se utilizeaza pentru a referi</w:t>
      </w:r>
    </w:p>
    <w:p w:rsidR="00B34D90" w:rsidRDefault="00B34D90">
      <w:pPr>
        <w:pStyle w:val="PlainText"/>
        <w:spacing w:line="360" w:lineRule="auto"/>
        <w:jc w:val="both"/>
      </w:pPr>
      <w:r>
        <w:rPr>
          <w:lang w:val="es-ES_tradnl"/>
        </w:rPr>
        <w:t xml:space="preserve"> </w:t>
      </w:r>
      <w:r>
        <w:t>// obiectul invocant</w:t>
      </w:r>
    </w:p>
    <w:p w:rsidR="00B34D90" w:rsidRDefault="00B34D90">
      <w:pPr>
        <w:pStyle w:val="PlainText"/>
        <w:spacing w:line="360" w:lineRule="auto"/>
        <w:jc w:val="both"/>
      </w:pPr>
      <w:r>
        <w:t xml:space="preserve"> }</w:t>
      </w:r>
    </w:p>
    <w:p w:rsidR="00B34D90" w:rsidRDefault="00B34D90">
      <w:pPr>
        <w:pStyle w:val="PlainText"/>
        <w:spacing w:line="360" w:lineRule="auto"/>
        <w:jc w:val="both"/>
      </w:pPr>
    </w:p>
    <w:p w:rsidR="00B34D90" w:rsidRDefault="00B34D90">
      <w:pPr>
        <w:pStyle w:val="PlainText"/>
        <w:spacing w:line="360" w:lineRule="auto"/>
        <w:jc w:val="both"/>
      </w:pPr>
      <w:r>
        <w:t xml:space="preserve"> void Punct::setY(const int val) {</w:t>
      </w:r>
    </w:p>
    <w:p w:rsidR="00B34D90" w:rsidRDefault="00B34D90">
      <w:pPr>
        <w:pStyle w:val="PlainText"/>
        <w:spacing w:line="360" w:lineRule="auto"/>
        <w:jc w:val="both"/>
      </w:pPr>
      <w:r>
        <w:t xml:space="preserve"> this-&gt;_y = val;</w:t>
      </w:r>
    </w:p>
    <w:p w:rsidR="00B34D90" w:rsidRDefault="00B34D90">
      <w:pPr>
        <w:pStyle w:val="PlainText"/>
        <w:spacing w:line="360" w:lineRule="auto"/>
        <w:jc w:val="both"/>
      </w:pPr>
      <w:r>
        <w:t xml:space="preserve"> }</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rPr>
      </w:pPr>
      <w:r>
        <w:rPr>
          <w:rFonts w:ascii="Times New Roman" w:hAnsi="Times New Roman"/>
        </w:rPr>
        <w:t xml:space="preserve"> Aici utilizăm explicit pointerul </w:t>
      </w:r>
      <w:r>
        <w:rPr>
          <w:rFonts w:ascii="Times New Roman" w:hAnsi="Times New Roman"/>
          <w:i/>
        </w:rPr>
        <w:t xml:space="preserve">this </w:t>
      </w:r>
      <w:r>
        <w:rPr>
          <w:rFonts w:ascii="Times New Roman" w:hAnsi="Times New Roman"/>
        </w:rPr>
        <w:t xml:space="preserve">pentru a dereferi explicit obiectul invocant. Din fericire, compilatorul inserează automat aceste dereferiri ale membrilor clasei, deci putem să utilizăm efectiv primele definiţii ale metodelor </w:t>
      </w:r>
      <w:r>
        <w:rPr>
          <w:rFonts w:ascii="Times New Roman" w:hAnsi="Times New Roman"/>
          <w:i/>
        </w:rPr>
        <w:t>setX</w:t>
      </w:r>
      <w:r w:rsidR="00B57E41" w:rsidRPr="00B57E41">
        <w:rPr>
          <w:rFonts w:ascii="Times New Roman" w:hAnsi="Times New Roman"/>
          <w:i/>
          <w:w w:val="200"/>
        </w:rPr>
        <w:t>()</w:t>
      </w:r>
      <w:r>
        <w:rPr>
          <w:rFonts w:ascii="Times New Roman" w:hAnsi="Times New Roman"/>
          <w:i/>
        </w:rPr>
        <w:t xml:space="preserve"> </w:t>
      </w:r>
      <w:r>
        <w:rPr>
          <w:rFonts w:ascii="Times New Roman" w:hAnsi="Times New Roman"/>
        </w:rPr>
        <w:t xml:space="preserve">şi </w:t>
      </w:r>
      <w:r>
        <w:rPr>
          <w:rFonts w:ascii="Times New Roman" w:hAnsi="Times New Roman"/>
          <w:i/>
        </w:rPr>
        <w:t>setY</w:t>
      </w:r>
      <w:r w:rsidR="00B57E41" w:rsidRPr="00B57E41">
        <w:rPr>
          <w:rFonts w:ascii="Times New Roman" w:hAnsi="Times New Roman"/>
          <w:i/>
          <w:w w:val="200"/>
        </w:rPr>
        <w:t>()</w:t>
      </w:r>
      <w:r>
        <w:rPr>
          <w:rFonts w:ascii="Times New Roman" w:hAnsi="Times New Roman"/>
        </w:rPr>
        <w:t xml:space="preserve">. Totuşi, uneori are sens să se ştie că există un pointer </w:t>
      </w:r>
      <w:r>
        <w:rPr>
          <w:rFonts w:ascii="Times New Roman" w:hAnsi="Times New Roman"/>
          <w:i/>
        </w:rPr>
        <w:t xml:space="preserve">this </w:t>
      </w:r>
      <w:r>
        <w:rPr>
          <w:rFonts w:ascii="Times New Roman" w:hAnsi="Times New Roman"/>
        </w:rPr>
        <w:t>disponibil care indică obiectul invocant.</w:t>
      </w:r>
    </w:p>
    <w:p w:rsidR="00B34D90" w:rsidRDefault="00B34D90" w:rsidP="009477C6">
      <w:pPr>
        <w:pStyle w:val="PlainText"/>
        <w:spacing w:line="360" w:lineRule="auto"/>
        <w:jc w:val="both"/>
        <w:rPr>
          <w:rFonts w:ascii="Times New Roman" w:hAnsi="Times New Roman"/>
        </w:rPr>
      </w:pPr>
      <w:r>
        <w:rPr>
          <w:rFonts w:ascii="Times New Roman" w:hAnsi="Times New Roman"/>
        </w:rPr>
        <w:lastRenderedPageBreak/>
        <w:t xml:space="preserve"> În mod curent avem nevoie să apelăm metodele de atribuire pentru a iniţializa un obiect punct. Totuşi, am putea dori să iniţializăm punctul atunci când îl definim. Utilizăm, prin urmare, metode speciale numite </w:t>
      </w:r>
      <w:r>
        <w:rPr>
          <w:rFonts w:ascii="Times New Roman" w:hAnsi="Times New Roman"/>
          <w:i/>
        </w:rPr>
        <w:t>constructori</w:t>
      </w:r>
      <w:r>
        <w:rPr>
          <w:rFonts w:ascii="Times New Roman" w:hAnsi="Times New Roman"/>
        </w:rPr>
        <w:t>.</w:t>
      </w:r>
    </w:p>
    <w:p w:rsidR="00B34D90" w:rsidRPr="009477C6" w:rsidRDefault="00B34D90" w:rsidP="003354D7">
      <w:pPr>
        <w:pStyle w:val="PlainText"/>
        <w:spacing w:before="120" w:after="120" w:line="360" w:lineRule="auto"/>
        <w:jc w:val="both"/>
        <w:rPr>
          <w:rFonts w:ascii="Times New Roman" w:hAnsi="Times New Roman"/>
          <w:b/>
          <w:sz w:val="28"/>
        </w:rPr>
      </w:pPr>
      <w:r>
        <w:rPr>
          <w:rFonts w:ascii="Times New Roman" w:hAnsi="Times New Roman"/>
          <w:b/>
          <w:sz w:val="28"/>
        </w:rPr>
        <w:t>6.2.2.3.2 Constructori</w:t>
      </w:r>
    </w:p>
    <w:p w:rsidR="00B34D90" w:rsidRPr="00C94DCA" w:rsidRDefault="00B34D90">
      <w:pPr>
        <w:pStyle w:val="PlainText"/>
        <w:spacing w:line="360" w:lineRule="auto"/>
        <w:jc w:val="both"/>
        <w:rPr>
          <w:rFonts w:ascii="Times New Roman" w:hAnsi="Times New Roman"/>
          <w:lang w:val="it-IT"/>
        </w:rPr>
      </w:pPr>
      <w:r w:rsidRPr="009477C6">
        <w:rPr>
          <w:rFonts w:ascii="Times New Roman" w:hAnsi="Times New Roman"/>
          <w:lang w:val="it-IT"/>
        </w:rPr>
        <w:t xml:space="preserve"> </w:t>
      </w:r>
      <w:r w:rsidRPr="00C94DCA">
        <w:rPr>
          <w:rFonts w:ascii="Times New Roman" w:hAnsi="Times New Roman"/>
          <w:lang w:val="it-IT"/>
        </w:rPr>
        <w:t xml:space="preserve">Constructorii sunt metode pentru a iniţializa un obiect în momentul definirii sale. Lărgim clasa noastră </w:t>
      </w:r>
      <w:r w:rsidRPr="00C94DCA">
        <w:rPr>
          <w:rFonts w:ascii="Times New Roman" w:hAnsi="Times New Roman"/>
          <w:i/>
          <w:lang w:val="it-IT"/>
        </w:rPr>
        <w:t xml:space="preserve">Punct </w:t>
      </w:r>
      <w:r w:rsidRPr="00C94DCA">
        <w:rPr>
          <w:rFonts w:ascii="Times New Roman" w:hAnsi="Times New Roman"/>
          <w:lang w:val="it-IT"/>
        </w:rPr>
        <w:t xml:space="preserve">astfel încât să iniţializeze un punct cu coordonatele </w:t>
      </w:r>
      <w:r w:rsidRPr="00C94DCA">
        <w:rPr>
          <w:rFonts w:ascii="Times New Roman" w:hAnsi="Times New Roman"/>
          <w:i/>
          <w:lang w:val="it-IT"/>
        </w:rPr>
        <w:t>(0, 0)</w:t>
      </w:r>
      <w:r w:rsidRPr="00C94DCA">
        <w:rPr>
          <w:rFonts w:ascii="Times New Roman" w:hAnsi="Times New Roman"/>
          <w:lang w:val="it-IT"/>
        </w:rPr>
        <w:t>:</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pPr>
      <w:r w:rsidRPr="00C94DCA">
        <w:rPr>
          <w:lang w:val="it-IT"/>
        </w:rPr>
        <w:t xml:space="preserve"> </w:t>
      </w:r>
      <w:r>
        <w:t>class Punct {</w:t>
      </w:r>
    </w:p>
    <w:p w:rsidR="00B34D90" w:rsidRDefault="00B34D90">
      <w:pPr>
        <w:pStyle w:val="PlainText"/>
        <w:spacing w:line="360" w:lineRule="auto"/>
        <w:jc w:val="both"/>
      </w:pPr>
      <w:r>
        <w:t xml:space="preserve"> int _x, _y;</w:t>
      </w:r>
    </w:p>
    <w:p w:rsidR="00B34D90" w:rsidRDefault="00B34D90">
      <w:pPr>
        <w:pStyle w:val="PlainText"/>
        <w:spacing w:line="360" w:lineRule="auto"/>
        <w:jc w:val="both"/>
      </w:pPr>
    </w:p>
    <w:p w:rsidR="00B34D90" w:rsidRDefault="00B34D90">
      <w:pPr>
        <w:pStyle w:val="PlainText"/>
        <w:spacing w:line="360" w:lineRule="auto"/>
        <w:jc w:val="both"/>
      </w:pPr>
      <w:r>
        <w:t xml:space="preserve"> public:</w:t>
      </w:r>
    </w:p>
    <w:p w:rsidR="00B34D90" w:rsidRDefault="00B34D90">
      <w:pPr>
        <w:pStyle w:val="PlainText"/>
        <w:spacing w:line="360" w:lineRule="auto"/>
        <w:jc w:val="both"/>
      </w:pPr>
      <w:r>
        <w:t xml:space="preserve"> Punct() {</w:t>
      </w:r>
    </w:p>
    <w:p w:rsidR="00B34D90" w:rsidRDefault="00B34D90">
      <w:pPr>
        <w:pStyle w:val="PlainText"/>
        <w:spacing w:line="360" w:lineRule="auto"/>
        <w:jc w:val="both"/>
      </w:pPr>
      <w:r>
        <w:t xml:space="preserve"> _x = _y = 0;</w:t>
      </w:r>
    </w:p>
    <w:p w:rsidR="00B34D90" w:rsidRDefault="00B34D90">
      <w:pPr>
        <w:pStyle w:val="PlainText"/>
        <w:spacing w:line="360" w:lineRule="auto"/>
        <w:jc w:val="both"/>
      </w:pPr>
      <w:r>
        <w:t xml:space="preserve"> }</w:t>
      </w:r>
    </w:p>
    <w:p w:rsidR="00B34D90" w:rsidRDefault="00B34D90">
      <w:pPr>
        <w:pStyle w:val="PlainText"/>
        <w:spacing w:line="360" w:lineRule="auto"/>
        <w:jc w:val="both"/>
      </w:pPr>
    </w:p>
    <w:p w:rsidR="00B34D90" w:rsidRDefault="00B34D90">
      <w:pPr>
        <w:pStyle w:val="PlainText"/>
        <w:spacing w:line="360" w:lineRule="auto"/>
        <w:jc w:val="both"/>
      </w:pPr>
      <w:r>
        <w:t xml:space="preserve"> void setX(const int val);</w:t>
      </w:r>
    </w:p>
    <w:p w:rsidR="00B34D90" w:rsidRDefault="00B34D90">
      <w:pPr>
        <w:pStyle w:val="PlainText"/>
        <w:spacing w:line="360" w:lineRule="auto"/>
        <w:jc w:val="both"/>
      </w:pPr>
      <w:r>
        <w:t xml:space="preserve"> void setY(const int val);</w:t>
      </w:r>
    </w:p>
    <w:p w:rsidR="00B34D90" w:rsidRDefault="00B34D90">
      <w:pPr>
        <w:pStyle w:val="PlainText"/>
        <w:spacing w:line="360" w:lineRule="auto"/>
        <w:jc w:val="both"/>
      </w:pPr>
      <w:r>
        <w:t xml:space="preserve"> int getX() { return _x; }</w:t>
      </w:r>
    </w:p>
    <w:p w:rsidR="00B34D90" w:rsidRDefault="00B34D90">
      <w:pPr>
        <w:pStyle w:val="PlainText"/>
        <w:spacing w:line="360" w:lineRule="auto"/>
        <w:jc w:val="both"/>
      </w:pPr>
      <w:r>
        <w:t xml:space="preserve"> int getY() { return _y; }</w:t>
      </w:r>
    </w:p>
    <w:p w:rsidR="00B34D90" w:rsidRPr="00C94DCA" w:rsidRDefault="00B34D90">
      <w:pPr>
        <w:pStyle w:val="PlainText"/>
        <w:spacing w:line="360" w:lineRule="auto"/>
        <w:jc w:val="both"/>
      </w:pPr>
      <w:r>
        <w:t xml:space="preserve"> </w:t>
      </w:r>
      <w:r w:rsidRPr="00C94DCA">
        <w:t xml:space="preserve">}; </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rPr>
        <w:t xml:space="preserve">Constructorii au acelaşi nume cu clasa (astfel sunt recunoscuţi ca fiind constructori). Ei nu au valoare de întoarcere. Ca şi alte metode, ei pot avea argumente. De exemplu, putem dori să iniţializăm un punct cu alte coordonate decât </w:t>
      </w:r>
      <w:r w:rsidRPr="00C94DCA">
        <w:rPr>
          <w:rFonts w:ascii="Times New Roman" w:hAnsi="Times New Roman"/>
          <w:i/>
        </w:rPr>
        <w:t>(0, 0)</w:t>
      </w:r>
      <w:r w:rsidRPr="00C94DCA">
        <w:rPr>
          <w:rFonts w:ascii="Times New Roman" w:hAnsi="Times New Roman"/>
        </w:rPr>
        <w:t xml:space="preserve">. </w:t>
      </w:r>
      <w:r>
        <w:rPr>
          <w:rFonts w:ascii="Times New Roman" w:hAnsi="Times New Roman"/>
          <w:lang w:val="es-ES_tradnl"/>
        </w:rPr>
        <w:t>Definim deci un al doilea constructor având două argumente întregi în interiorul clasei:</w:t>
      </w:r>
    </w:p>
    <w:p w:rsidR="00B34D90" w:rsidRDefault="00B34D90">
      <w:pPr>
        <w:pStyle w:val="PlainText"/>
        <w:spacing w:line="360" w:lineRule="auto"/>
        <w:jc w:val="both"/>
        <w:rPr>
          <w:lang w:val="es-ES_tradnl"/>
        </w:rPr>
      </w:pPr>
    </w:p>
    <w:p w:rsidR="00B34D90" w:rsidRDefault="00B34D90">
      <w:pPr>
        <w:pStyle w:val="PlainText"/>
        <w:spacing w:line="360" w:lineRule="auto"/>
        <w:jc w:val="both"/>
      </w:pPr>
      <w:r>
        <w:rPr>
          <w:lang w:val="es-ES_tradnl"/>
        </w:rPr>
        <w:t xml:space="preserve"> </w:t>
      </w:r>
      <w:r>
        <w:t xml:space="preserve">class Punct { </w:t>
      </w:r>
    </w:p>
    <w:p w:rsidR="00B34D90" w:rsidRDefault="00B34D90">
      <w:pPr>
        <w:pStyle w:val="PlainText"/>
        <w:spacing w:line="360" w:lineRule="auto"/>
        <w:jc w:val="both"/>
      </w:pPr>
      <w:r>
        <w:t xml:space="preserve"> int _x, _y; </w:t>
      </w:r>
    </w:p>
    <w:p w:rsidR="00B34D90" w:rsidRDefault="00B34D90">
      <w:pPr>
        <w:pStyle w:val="PlainText"/>
        <w:spacing w:line="360" w:lineRule="auto"/>
        <w:jc w:val="both"/>
      </w:pPr>
      <w:r>
        <w:t xml:space="preserve"> </w:t>
      </w:r>
    </w:p>
    <w:p w:rsidR="00B34D90" w:rsidRPr="00C94DCA" w:rsidRDefault="00B34D90">
      <w:pPr>
        <w:pStyle w:val="PlainText"/>
        <w:spacing w:line="360" w:lineRule="auto"/>
        <w:jc w:val="both"/>
        <w:rPr>
          <w:lang w:val="fr-FR"/>
        </w:rPr>
      </w:pPr>
      <w:r>
        <w:t xml:space="preserve"> </w:t>
      </w:r>
      <w:r w:rsidRPr="00C94DCA">
        <w:rPr>
          <w:lang w:val="fr-FR"/>
        </w:rPr>
        <w:t xml:space="preserve">public: </w:t>
      </w:r>
    </w:p>
    <w:p w:rsidR="00B34D90" w:rsidRPr="00C94DCA" w:rsidRDefault="00B34D90">
      <w:pPr>
        <w:pStyle w:val="PlainText"/>
        <w:spacing w:line="360" w:lineRule="auto"/>
        <w:jc w:val="both"/>
        <w:rPr>
          <w:lang w:val="fr-FR"/>
        </w:rPr>
      </w:pPr>
      <w:r w:rsidRPr="00C94DCA">
        <w:rPr>
          <w:lang w:val="fr-FR"/>
        </w:rPr>
        <w:t xml:space="preserve"> Punct() {</w:t>
      </w:r>
    </w:p>
    <w:p w:rsidR="00B34D90" w:rsidRPr="00C94DCA" w:rsidRDefault="00B34D90">
      <w:pPr>
        <w:pStyle w:val="PlainText"/>
        <w:spacing w:line="360" w:lineRule="auto"/>
        <w:jc w:val="both"/>
        <w:rPr>
          <w:lang w:val="fr-FR"/>
        </w:rPr>
      </w:pPr>
      <w:r w:rsidRPr="00C94DCA">
        <w:rPr>
          <w:lang w:val="fr-FR"/>
        </w:rPr>
        <w:t xml:space="preserve"> _x = _y = 0; </w:t>
      </w:r>
    </w:p>
    <w:p w:rsidR="00B34D90" w:rsidRPr="00C94DCA" w:rsidRDefault="00B34D90">
      <w:pPr>
        <w:pStyle w:val="PlainText"/>
        <w:spacing w:line="360" w:lineRule="auto"/>
        <w:jc w:val="both"/>
        <w:rPr>
          <w:lang w:val="fr-FR"/>
        </w:rPr>
      </w:pPr>
      <w:r w:rsidRPr="00C94DCA">
        <w:rPr>
          <w:lang w:val="fr-FR"/>
        </w:rPr>
        <w:lastRenderedPageBreak/>
        <w:t xml:space="preserve"> } </w:t>
      </w:r>
    </w:p>
    <w:p w:rsidR="00B34D90" w:rsidRPr="00C94DCA" w:rsidRDefault="00B34D90">
      <w:pPr>
        <w:pStyle w:val="PlainText"/>
        <w:spacing w:line="360" w:lineRule="auto"/>
        <w:jc w:val="both"/>
        <w:rPr>
          <w:lang w:val="fr-FR"/>
        </w:rPr>
      </w:pPr>
      <w:r w:rsidRPr="00C94DCA">
        <w:rPr>
          <w:lang w:val="fr-FR"/>
        </w:rPr>
        <w:t xml:space="preserve"> Punct(const int x, const int y) {</w:t>
      </w:r>
    </w:p>
    <w:p w:rsidR="00B34D90" w:rsidRPr="00C94DCA" w:rsidRDefault="00B34D90">
      <w:pPr>
        <w:pStyle w:val="PlainText"/>
        <w:spacing w:line="360" w:lineRule="auto"/>
        <w:jc w:val="both"/>
        <w:rPr>
          <w:lang w:val="fr-FR"/>
        </w:rPr>
      </w:pPr>
      <w:r w:rsidRPr="00C94DCA">
        <w:rPr>
          <w:lang w:val="fr-FR"/>
        </w:rPr>
        <w:t xml:space="preserve"> _x = x;</w:t>
      </w:r>
    </w:p>
    <w:p w:rsidR="00B34D90" w:rsidRDefault="00B34D90">
      <w:pPr>
        <w:pStyle w:val="PlainText"/>
        <w:spacing w:line="360" w:lineRule="auto"/>
        <w:jc w:val="both"/>
      </w:pPr>
      <w:r w:rsidRPr="00C94DCA">
        <w:rPr>
          <w:lang w:val="fr-FR"/>
        </w:rPr>
        <w:t xml:space="preserve"> </w:t>
      </w:r>
      <w:r>
        <w:t>_y = y;</w:t>
      </w:r>
    </w:p>
    <w:p w:rsidR="00B34D90" w:rsidRDefault="00B34D90">
      <w:pPr>
        <w:pStyle w:val="PlainText"/>
        <w:spacing w:line="360" w:lineRule="auto"/>
        <w:jc w:val="both"/>
      </w:pPr>
      <w:r>
        <w:t xml:space="preserve"> }</w:t>
      </w:r>
    </w:p>
    <w:p w:rsidR="00B34D90" w:rsidRDefault="00B34D90">
      <w:pPr>
        <w:pStyle w:val="PlainText"/>
        <w:spacing w:line="360" w:lineRule="auto"/>
        <w:jc w:val="both"/>
      </w:pPr>
      <w:r>
        <w:t xml:space="preserve"> </w:t>
      </w:r>
    </w:p>
    <w:p w:rsidR="00B34D90" w:rsidRDefault="00B34D90">
      <w:pPr>
        <w:pStyle w:val="PlainText"/>
        <w:spacing w:line="360" w:lineRule="auto"/>
        <w:jc w:val="both"/>
      </w:pPr>
      <w:r>
        <w:t xml:space="preserve"> void setX(const int val);</w:t>
      </w:r>
    </w:p>
    <w:p w:rsidR="00B34D90" w:rsidRDefault="00B34D90">
      <w:pPr>
        <w:pStyle w:val="PlainText"/>
        <w:spacing w:line="360" w:lineRule="auto"/>
        <w:jc w:val="both"/>
      </w:pPr>
      <w:r>
        <w:t xml:space="preserve"> void setY(const int val); </w:t>
      </w:r>
    </w:p>
    <w:p w:rsidR="00B34D90" w:rsidRDefault="00B34D90">
      <w:pPr>
        <w:pStyle w:val="PlainText"/>
        <w:spacing w:line="360" w:lineRule="auto"/>
        <w:jc w:val="both"/>
      </w:pPr>
      <w:r>
        <w:t xml:space="preserve"> int getX() { return _x; } </w:t>
      </w:r>
    </w:p>
    <w:p w:rsidR="00B34D90" w:rsidRDefault="00B34D90">
      <w:pPr>
        <w:pStyle w:val="PlainText"/>
        <w:spacing w:line="360" w:lineRule="auto"/>
        <w:jc w:val="both"/>
      </w:pPr>
      <w:r>
        <w:t xml:space="preserve"> int getY() { return _y; } </w:t>
      </w:r>
    </w:p>
    <w:p w:rsidR="00B34D90" w:rsidRDefault="00B34D90">
      <w:pPr>
        <w:pStyle w:val="PlainText"/>
        <w:spacing w:line="360" w:lineRule="auto"/>
        <w:jc w:val="both"/>
        <w:rPr>
          <w:lang w:val="es-ES_tradnl"/>
        </w:rPr>
      </w:pPr>
      <w:r>
        <w:t xml:space="preserve"> </w:t>
      </w:r>
      <w:r>
        <w:rPr>
          <w:lang w:val="es-ES_tradnl"/>
        </w:rPr>
        <w:t>};</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Constructorii sunt apelaţi implicit atunci când se definesc obiecte ale claselor lor</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pPr>
      <w:r>
        <w:rPr>
          <w:lang w:val="es-ES_tradnl"/>
        </w:rPr>
        <w:t xml:space="preserve"> </w:t>
      </w:r>
      <w:r>
        <w:t>Punct apunct; // Punct::Punct()</w:t>
      </w:r>
    </w:p>
    <w:p w:rsidR="00B34D90" w:rsidRDefault="00B34D90">
      <w:pPr>
        <w:pStyle w:val="PlainText"/>
        <w:spacing w:line="360" w:lineRule="auto"/>
        <w:jc w:val="both"/>
      </w:pPr>
      <w:r>
        <w:t xml:space="preserve"> Punct bpunct(12, 34); // Punct::Punct(const int, const int)</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rPr>
      </w:pPr>
      <w:r>
        <w:rPr>
          <w:rFonts w:ascii="Times New Roman" w:hAnsi="Times New Roman"/>
        </w:rPr>
        <w:t xml:space="preserve"> Cu constructorii putem să iniţializăm obiectele în momentul definirii aşa cum am cerut în capitolul 1 pentru lista simplu înlănţuită. Putem acum să iniţializăm o clasă </w:t>
      </w:r>
      <w:r>
        <w:rPr>
          <w:rFonts w:ascii="Times New Roman" w:hAnsi="Times New Roman"/>
          <w:i/>
        </w:rPr>
        <w:t xml:space="preserve">Lista </w:t>
      </w:r>
      <w:r>
        <w:rPr>
          <w:rFonts w:ascii="Times New Roman" w:hAnsi="Times New Roman"/>
        </w:rPr>
        <w:t>în care constructorii să iniţializeze corect obiectele lor.</w:t>
      </w:r>
    </w:p>
    <w:p w:rsidR="00B34D90" w:rsidRDefault="00B34D90">
      <w:pPr>
        <w:pStyle w:val="PlainText"/>
        <w:spacing w:line="360" w:lineRule="auto"/>
        <w:jc w:val="both"/>
        <w:rPr>
          <w:rFonts w:ascii="Times New Roman" w:hAnsi="Times New Roman"/>
          <w:lang w:val="es-ES_tradnl"/>
        </w:rPr>
      </w:pPr>
      <w:r>
        <w:rPr>
          <w:rFonts w:ascii="Times New Roman" w:hAnsi="Times New Roman"/>
        </w:rPr>
        <w:t xml:space="preserve"> Dacă dorim să creăm un punct din alt punct, copiind deci proprietăţile unui obiect în unul nou creat, uneori trebuie să programăm procesul de copiere. </w:t>
      </w:r>
      <w:r w:rsidRPr="00C94DCA">
        <w:rPr>
          <w:rFonts w:ascii="Times New Roman" w:hAnsi="Times New Roman"/>
        </w:rPr>
        <w:t xml:space="preserve">De exemplu, să considerăm clasa </w:t>
      </w:r>
      <w:r w:rsidRPr="00C94DCA">
        <w:rPr>
          <w:rFonts w:ascii="Times New Roman" w:hAnsi="Times New Roman"/>
          <w:i/>
        </w:rPr>
        <w:t xml:space="preserve">Lista </w:t>
      </w:r>
      <w:r w:rsidRPr="00C94DCA">
        <w:rPr>
          <w:rFonts w:ascii="Times New Roman" w:hAnsi="Times New Roman"/>
        </w:rPr>
        <w:t xml:space="preserve">care alocă dinamic memorie pentru elementele sale. Dacă dorim să creăm o a doua listă care este o copie a primei, trebuie să alocăm memorie şi să copiem elementele individuale. </w:t>
      </w:r>
      <w:r>
        <w:rPr>
          <w:rFonts w:ascii="Times New Roman" w:hAnsi="Times New Roman"/>
          <w:lang w:val="es-ES_tradnl"/>
        </w:rPr>
        <w:t xml:space="preserve">În clasa noastră </w:t>
      </w:r>
      <w:r>
        <w:rPr>
          <w:rFonts w:ascii="Times New Roman" w:hAnsi="Times New Roman"/>
          <w:i/>
          <w:lang w:val="es-ES_tradnl"/>
        </w:rPr>
        <w:t xml:space="preserve">Punct </w:t>
      </w:r>
      <w:r>
        <w:rPr>
          <w:rFonts w:ascii="Times New Roman" w:hAnsi="Times New Roman"/>
          <w:lang w:val="es-ES_tradnl"/>
        </w:rPr>
        <w:t>adăugăm deci un al treilea constructor care se ocupă de copierea corectă a valorilor de la un obiect la cel nou creat:</w:t>
      </w:r>
    </w:p>
    <w:p w:rsidR="00B34D90" w:rsidRDefault="00B34D90">
      <w:pPr>
        <w:pStyle w:val="PlainText"/>
        <w:spacing w:line="360" w:lineRule="auto"/>
        <w:jc w:val="both"/>
        <w:rPr>
          <w:lang w:val="es-ES_tradnl"/>
        </w:rPr>
      </w:pPr>
    </w:p>
    <w:p w:rsidR="00B34D90" w:rsidRDefault="00B34D90">
      <w:pPr>
        <w:pStyle w:val="PlainText"/>
        <w:spacing w:line="360" w:lineRule="auto"/>
        <w:jc w:val="both"/>
      </w:pPr>
      <w:r>
        <w:rPr>
          <w:lang w:val="es-ES_tradnl"/>
        </w:rPr>
        <w:t xml:space="preserve"> </w:t>
      </w:r>
      <w:r>
        <w:t xml:space="preserve">class Punct { </w:t>
      </w:r>
    </w:p>
    <w:p w:rsidR="00B34D90" w:rsidRDefault="00B34D90">
      <w:pPr>
        <w:pStyle w:val="PlainText"/>
        <w:spacing w:line="360" w:lineRule="auto"/>
        <w:jc w:val="both"/>
      </w:pPr>
      <w:r>
        <w:t xml:space="preserve"> int _x, _y; </w:t>
      </w:r>
    </w:p>
    <w:p w:rsidR="00B34D90" w:rsidRDefault="00B34D90">
      <w:pPr>
        <w:pStyle w:val="PlainText"/>
        <w:spacing w:line="360" w:lineRule="auto"/>
        <w:jc w:val="both"/>
      </w:pPr>
      <w:r>
        <w:t xml:space="preserve"> </w:t>
      </w:r>
    </w:p>
    <w:p w:rsidR="00B34D90" w:rsidRPr="00C94DCA" w:rsidRDefault="00B34D90">
      <w:pPr>
        <w:pStyle w:val="PlainText"/>
        <w:spacing w:line="360" w:lineRule="auto"/>
        <w:jc w:val="both"/>
        <w:rPr>
          <w:lang w:val="fr-FR"/>
        </w:rPr>
      </w:pPr>
      <w:r>
        <w:t xml:space="preserve"> </w:t>
      </w:r>
      <w:r w:rsidRPr="00C94DCA">
        <w:rPr>
          <w:lang w:val="fr-FR"/>
        </w:rPr>
        <w:t xml:space="preserve">public: </w:t>
      </w:r>
    </w:p>
    <w:p w:rsidR="00B34D90" w:rsidRPr="00C94DCA" w:rsidRDefault="00B34D90">
      <w:pPr>
        <w:pStyle w:val="PlainText"/>
        <w:spacing w:line="360" w:lineRule="auto"/>
        <w:jc w:val="both"/>
        <w:rPr>
          <w:lang w:val="fr-FR"/>
        </w:rPr>
      </w:pPr>
      <w:r w:rsidRPr="00C94DCA">
        <w:rPr>
          <w:lang w:val="fr-FR"/>
        </w:rPr>
        <w:t xml:space="preserve"> Punct() { </w:t>
      </w:r>
    </w:p>
    <w:p w:rsidR="00B34D90" w:rsidRPr="00C94DCA" w:rsidRDefault="00B34D90">
      <w:pPr>
        <w:pStyle w:val="PlainText"/>
        <w:spacing w:line="360" w:lineRule="auto"/>
        <w:jc w:val="both"/>
        <w:rPr>
          <w:lang w:val="fr-FR"/>
        </w:rPr>
      </w:pPr>
      <w:r w:rsidRPr="00C94DCA">
        <w:rPr>
          <w:lang w:val="fr-FR"/>
        </w:rPr>
        <w:t xml:space="preserve"> _x = _y = 0; </w:t>
      </w:r>
    </w:p>
    <w:p w:rsidR="00B34D90" w:rsidRPr="00C94DCA" w:rsidRDefault="00B34D90">
      <w:pPr>
        <w:pStyle w:val="PlainText"/>
        <w:spacing w:line="360" w:lineRule="auto"/>
        <w:jc w:val="both"/>
        <w:rPr>
          <w:lang w:val="fr-FR"/>
        </w:rPr>
      </w:pPr>
      <w:r w:rsidRPr="00C94DCA">
        <w:rPr>
          <w:lang w:val="fr-FR"/>
        </w:rPr>
        <w:lastRenderedPageBreak/>
        <w:t xml:space="preserve"> } </w:t>
      </w:r>
    </w:p>
    <w:p w:rsidR="00B34D90" w:rsidRPr="00C94DCA" w:rsidRDefault="00B34D90">
      <w:pPr>
        <w:pStyle w:val="PlainText"/>
        <w:spacing w:line="360" w:lineRule="auto"/>
        <w:jc w:val="both"/>
        <w:rPr>
          <w:lang w:val="fr-FR"/>
        </w:rPr>
      </w:pPr>
      <w:r w:rsidRPr="00C94DCA">
        <w:rPr>
          <w:lang w:val="fr-FR"/>
        </w:rPr>
        <w:t xml:space="preserve"> Punct(const int x, const int y) {</w:t>
      </w:r>
    </w:p>
    <w:p w:rsidR="00B34D90" w:rsidRPr="00C94DCA" w:rsidRDefault="00B34D90">
      <w:pPr>
        <w:pStyle w:val="PlainText"/>
        <w:spacing w:line="360" w:lineRule="auto"/>
        <w:jc w:val="both"/>
        <w:rPr>
          <w:lang w:val="fr-FR"/>
        </w:rPr>
      </w:pPr>
      <w:r w:rsidRPr="00C94DCA">
        <w:rPr>
          <w:lang w:val="fr-FR"/>
        </w:rPr>
        <w:t xml:space="preserve"> _x = x;</w:t>
      </w:r>
    </w:p>
    <w:p w:rsidR="00B34D90" w:rsidRDefault="00B34D90">
      <w:pPr>
        <w:pStyle w:val="PlainText"/>
        <w:spacing w:line="360" w:lineRule="auto"/>
        <w:jc w:val="both"/>
        <w:rPr>
          <w:lang w:val="es-ES_tradnl"/>
        </w:rPr>
      </w:pPr>
      <w:r w:rsidRPr="00C94DCA">
        <w:rPr>
          <w:lang w:val="fr-FR"/>
        </w:rPr>
        <w:t xml:space="preserve"> </w:t>
      </w:r>
      <w:r>
        <w:rPr>
          <w:lang w:val="es-ES_tradnl"/>
        </w:rPr>
        <w:t xml:space="preserve">_y = y; </w:t>
      </w:r>
    </w:p>
    <w:p w:rsidR="00B34D90" w:rsidRDefault="00B34D90">
      <w:pPr>
        <w:pStyle w:val="PlainText"/>
        <w:spacing w:line="360" w:lineRule="auto"/>
        <w:jc w:val="both"/>
        <w:rPr>
          <w:lang w:val="es-ES_tradnl"/>
        </w:rPr>
      </w:pPr>
      <w:r>
        <w:rPr>
          <w:lang w:val="es-ES_tradnl"/>
        </w:rPr>
        <w:t xml:space="preserve"> } </w:t>
      </w:r>
    </w:p>
    <w:p w:rsidR="00B34D90" w:rsidRDefault="00B34D90">
      <w:pPr>
        <w:pStyle w:val="PlainText"/>
        <w:spacing w:line="360" w:lineRule="auto"/>
        <w:jc w:val="both"/>
        <w:rPr>
          <w:lang w:val="es-ES_tradnl"/>
        </w:rPr>
      </w:pPr>
      <w:r>
        <w:rPr>
          <w:lang w:val="es-ES_tradnl"/>
        </w:rPr>
        <w:t xml:space="preserve"> Punct(const Punct &amp;din) {</w:t>
      </w:r>
    </w:p>
    <w:p w:rsidR="00B34D90" w:rsidRDefault="00B34D90">
      <w:pPr>
        <w:pStyle w:val="PlainText"/>
        <w:spacing w:line="360" w:lineRule="auto"/>
        <w:jc w:val="both"/>
        <w:rPr>
          <w:lang w:val="es-ES_tradnl"/>
        </w:rPr>
      </w:pPr>
      <w:r>
        <w:rPr>
          <w:lang w:val="es-ES_tradnl"/>
        </w:rPr>
        <w:t xml:space="preserve"> _x = din._x;</w:t>
      </w:r>
    </w:p>
    <w:p w:rsidR="00B34D90" w:rsidRDefault="00B34D90">
      <w:pPr>
        <w:pStyle w:val="PlainText"/>
        <w:spacing w:line="360" w:lineRule="auto"/>
        <w:jc w:val="both"/>
        <w:rPr>
          <w:lang w:val="es-ES_tradnl"/>
        </w:rPr>
      </w:pPr>
      <w:r>
        <w:rPr>
          <w:lang w:val="es-ES_tradnl"/>
        </w:rPr>
        <w:t xml:space="preserve"> _y = din._y;</w:t>
      </w:r>
    </w:p>
    <w:p w:rsidR="00B34D90" w:rsidRDefault="00B34D90">
      <w:pPr>
        <w:pStyle w:val="PlainText"/>
        <w:spacing w:line="360" w:lineRule="auto"/>
        <w:jc w:val="both"/>
      </w:pPr>
      <w:r>
        <w:rPr>
          <w:lang w:val="es-ES_tradnl"/>
        </w:rPr>
        <w:t xml:space="preserve"> </w:t>
      </w:r>
      <w:r>
        <w:t>}</w:t>
      </w:r>
    </w:p>
    <w:p w:rsidR="00B34D90" w:rsidRDefault="00B34D90">
      <w:pPr>
        <w:pStyle w:val="PlainText"/>
        <w:spacing w:line="360" w:lineRule="auto"/>
        <w:jc w:val="both"/>
      </w:pPr>
      <w:r>
        <w:t xml:space="preserve"> </w:t>
      </w:r>
    </w:p>
    <w:p w:rsidR="00B34D90" w:rsidRDefault="00B34D90">
      <w:pPr>
        <w:pStyle w:val="PlainText"/>
        <w:spacing w:line="360" w:lineRule="auto"/>
        <w:jc w:val="both"/>
      </w:pPr>
      <w:r>
        <w:t xml:space="preserve"> void setX(const int val); </w:t>
      </w:r>
    </w:p>
    <w:p w:rsidR="00B34D90" w:rsidRDefault="00B34D90">
      <w:pPr>
        <w:pStyle w:val="PlainText"/>
        <w:spacing w:line="360" w:lineRule="auto"/>
        <w:jc w:val="both"/>
      </w:pPr>
      <w:r>
        <w:t xml:space="preserve"> void setY(const int val); </w:t>
      </w:r>
    </w:p>
    <w:p w:rsidR="00B34D90" w:rsidRDefault="00B34D90">
      <w:pPr>
        <w:pStyle w:val="PlainText"/>
        <w:spacing w:line="360" w:lineRule="auto"/>
        <w:jc w:val="both"/>
      </w:pPr>
      <w:r>
        <w:t xml:space="preserve"> int getX() { return _x; } </w:t>
      </w:r>
    </w:p>
    <w:p w:rsidR="00B34D90" w:rsidRDefault="00B34D90">
      <w:pPr>
        <w:pStyle w:val="PlainText"/>
        <w:spacing w:line="360" w:lineRule="auto"/>
        <w:jc w:val="both"/>
      </w:pPr>
      <w:r>
        <w:t xml:space="preserve"> int getY() { return _y; } </w:t>
      </w:r>
    </w:p>
    <w:p w:rsidR="00B34D90" w:rsidRPr="00C94DCA" w:rsidRDefault="00B34D90">
      <w:pPr>
        <w:pStyle w:val="PlainText"/>
        <w:spacing w:line="360" w:lineRule="auto"/>
        <w:jc w:val="both"/>
      </w:pPr>
      <w:r>
        <w:t xml:space="preserve"> </w:t>
      </w:r>
      <w:r w:rsidRPr="00C94DCA">
        <w:t>};</w:t>
      </w:r>
    </w:p>
    <w:p w:rsidR="00B34D90" w:rsidRPr="00C94DCA"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rPr>
          <w:rFonts w:ascii="Times New Roman" w:hAnsi="Times New Roman"/>
        </w:rPr>
      </w:pPr>
      <w:r w:rsidRPr="00C94DCA">
        <w:rPr>
          <w:rFonts w:ascii="Times New Roman" w:hAnsi="Times New Roman"/>
        </w:rPr>
        <w:t xml:space="preserve"> Al treilea constructor are o referinţa </w:t>
      </w:r>
      <w:smartTag w:uri="urn:schemas-microsoft-com:office:smarttags" w:element="place">
        <w:smartTag w:uri="urn:schemas-microsoft-com:office:smarttags" w:element="City">
          <w:r w:rsidRPr="00C94DCA">
            <w:rPr>
              <w:rFonts w:ascii="Times New Roman" w:hAnsi="Times New Roman"/>
            </w:rPr>
            <w:t>constantă</w:t>
          </w:r>
        </w:smartTag>
      </w:smartTag>
      <w:r w:rsidRPr="00C94DCA">
        <w:rPr>
          <w:rFonts w:ascii="Times New Roman" w:hAnsi="Times New Roman"/>
        </w:rPr>
        <w:t xml:space="preserve"> la un obiect al clasei </w:t>
      </w:r>
      <w:r w:rsidRPr="00C94DCA">
        <w:rPr>
          <w:rFonts w:ascii="Times New Roman" w:hAnsi="Times New Roman"/>
          <w:i/>
        </w:rPr>
        <w:t xml:space="preserve">Punct </w:t>
      </w:r>
      <w:r w:rsidRPr="00C94DCA">
        <w:rPr>
          <w:rFonts w:ascii="Times New Roman" w:hAnsi="Times New Roman"/>
        </w:rPr>
        <w:t xml:space="preserve">ca argument şi atribuie lui </w:t>
      </w:r>
      <w:r w:rsidRPr="00C94DCA">
        <w:rPr>
          <w:rFonts w:ascii="Times New Roman" w:hAnsi="Times New Roman"/>
          <w:i/>
        </w:rPr>
        <w:t xml:space="preserve">_x </w:t>
      </w:r>
      <w:r w:rsidRPr="00C94DCA">
        <w:rPr>
          <w:rFonts w:ascii="Times New Roman" w:hAnsi="Times New Roman"/>
        </w:rPr>
        <w:t xml:space="preserve">şi </w:t>
      </w:r>
      <w:r w:rsidRPr="00C94DCA">
        <w:rPr>
          <w:rFonts w:ascii="Times New Roman" w:hAnsi="Times New Roman"/>
          <w:i/>
        </w:rPr>
        <w:t xml:space="preserve">_y </w:t>
      </w:r>
      <w:r w:rsidRPr="00C94DCA">
        <w:rPr>
          <w:rFonts w:ascii="Times New Roman" w:hAnsi="Times New Roman"/>
        </w:rPr>
        <w:t>valorile corespunzătoare ale obiectului furnizat.</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rPr>
        <w:t xml:space="preserve"> Acest tip de constructor este atât de important încât are propriul său nume: </w:t>
      </w:r>
      <w:r w:rsidRPr="00C94DCA">
        <w:rPr>
          <w:rFonts w:ascii="Times New Roman" w:hAnsi="Times New Roman"/>
          <w:i/>
        </w:rPr>
        <w:t>constructor de copiere.</w:t>
      </w:r>
      <w:r w:rsidRPr="00C94DCA">
        <w:rPr>
          <w:rFonts w:ascii="Times New Roman" w:hAnsi="Times New Roman"/>
        </w:rPr>
        <w:t xml:space="preserve"> Este foarte recomandabil să se dea pentru fiecare clasă un astfel de constructor, chiar dacă nu este la fel de simplu ca în exemplul nostru. </w:t>
      </w:r>
      <w:r>
        <w:rPr>
          <w:rFonts w:ascii="Times New Roman" w:hAnsi="Times New Roman"/>
          <w:lang w:val="es-ES_tradnl"/>
        </w:rPr>
        <w:t>Constructorul de copiere este apelat în următoarele cazuri:</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lang w:val="en-GB"/>
        </w:rPr>
      </w:pPr>
      <w:r>
        <w:rPr>
          <w:lang w:val="es-ES_tradnl"/>
        </w:rPr>
        <w:t xml:space="preserve"> </w:t>
      </w:r>
      <w:r w:rsidRPr="00C94DCA">
        <w:rPr>
          <w:lang w:val="en-GB"/>
        </w:rPr>
        <w:t xml:space="preserve">Punct apunct; // Punct::Punct() </w:t>
      </w:r>
    </w:p>
    <w:p w:rsidR="00B34D90" w:rsidRDefault="00B34D90">
      <w:pPr>
        <w:pStyle w:val="PlainText"/>
        <w:spacing w:line="360" w:lineRule="auto"/>
        <w:jc w:val="both"/>
      </w:pPr>
      <w:r w:rsidRPr="00C94DCA">
        <w:rPr>
          <w:lang w:val="en-GB"/>
        </w:rPr>
        <w:t xml:space="preserve"> </w:t>
      </w:r>
      <w:r>
        <w:t>Punct bpunct(apunct); // Punct::Punct(const Punct &amp;)</w:t>
      </w:r>
    </w:p>
    <w:p w:rsidR="00B34D90" w:rsidRDefault="00B34D90">
      <w:pPr>
        <w:pStyle w:val="PlainText"/>
        <w:spacing w:line="360" w:lineRule="auto"/>
        <w:jc w:val="both"/>
      </w:pPr>
      <w:r>
        <w:t xml:space="preserve"> Punct cpunct = apunct; // Punct::Punct(const Punct &amp;)</w:t>
      </w:r>
    </w:p>
    <w:p w:rsidR="00B34D90" w:rsidRDefault="00B34D90">
      <w:pPr>
        <w:pStyle w:val="PlainText"/>
        <w:spacing w:line="360" w:lineRule="auto"/>
        <w:jc w:val="both"/>
        <w:rPr>
          <w:rFonts w:ascii="Times New Roman" w:hAnsi="Times New Roman"/>
        </w:rPr>
      </w:pPr>
    </w:p>
    <w:p w:rsidR="00B34D90" w:rsidRPr="00C94DCA" w:rsidRDefault="00B34D90" w:rsidP="003354D7">
      <w:pPr>
        <w:pStyle w:val="PlainText"/>
        <w:spacing w:line="360" w:lineRule="auto"/>
        <w:jc w:val="both"/>
        <w:rPr>
          <w:rFonts w:ascii="Times New Roman" w:hAnsi="Times New Roman"/>
        </w:rPr>
      </w:pPr>
      <w:r>
        <w:rPr>
          <w:rFonts w:ascii="Times New Roman" w:hAnsi="Times New Roman"/>
        </w:rPr>
        <w:t xml:space="preserve"> Cu ajutorul constructorilor am satisfăcut una din cerinţele noastre privind implementarea tipurilor de date abstracte: iniţializarea în momentul definirii. Avem nevoie încă de un mecanism care să "distrugă" automat un obiect atunci când devine non-valid (de exemplu, din cauza părăsirii domeniului său. </w:t>
      </w:r>
      <w:r w:rsidRPr="00C94DCA">
        <w:rPr>
          <w:rFonts w:ascii="Times New Roman" w:hAnsi="Times New Roman"/>
        </w:rPr>
        <w:t xml:space="preserve">Prin urmare, clasele pot să definească </w:t>
      </w:r>
      <w:r w:rsidRPr="00C94DCA">
        <w:rPr>
          <w:rFonts w:ascii="Times New Roman" w:hAnsi="Times New Roman"/>
          <w:i/>
        </w:rPr>
        <w:t>destructori</w:t>
      </w:r>
      <w:r w:rsidRPr="00C94DCA">
        <w:rPr>
          <w:rFonts w:ascii="Times New Roman" w:hAnsi="Times New Roman"/>
        </w:rPr>
        <w:t>.</w:t>
      </w:r>
    </w:p>
    <w:p w:rsidR="00B34D90" w:rsidRPr="003354D7" w:rsidRDefault="00B34D90" w:rsidP="003354D7">
      <w:pPr>
        <w:pStyle w:val="PlainText"/>
        <w:spacing w:before="120" w:after="120" w:line="360" w:lineRule="auto"/>
        <w:jc w:val="both"/>
        <w:rPr>
          <w:rFonts w:ascii="Times New Roman" w:hAnsi="Times New Roman"/>
          <w:b/>
          <w:sz w:val="28"/>
        </w:rPr>
      </w:pPr>
      <w:r w:rsidRPr="00C94DCA">
        <w:rPr>
          <w:rFonts w:ascii="Times New Roman" w:hAnsi="Times New Roman"/>
          <w:b/>
          <w:sz w:val="28"/>
        </w:rPr>
        <w:t>6.2.2.3.3 Destructori</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rPr>
        <w:lastRenderedPageBreak/>
        <w:t xml:space="preserve"> Să considerăm o clasă </w:t>
      </w:r>
      <w:r w:rsidRPr="00C94DCA">
        <w:rPr>
          <w:rFonts w:ascii="Times New Roman" w:hAnsi="Times New Roman"/>
          <w:i/>
        </w:rPr>
        <w:t>Lista</w:t>
      </w:r>
      <w:r w:rsidRPr="00C94DCA">
        <w:rPr>
          <w:rFonts w:ascii="Times New Roman" w:hAnsi="Times New Roman"/>
        </w:rPr>
        <w:t xml:space="preserve">. Elementele listei sunt adăugate şi şterse în mod dinamic. Constructorul ne ajută să creăm o listă iniţială vidă. Totuşi, atunci când ieşim din domeniul definiţiei unui obiect listă, trebuie să ne asigurăm că memoria alocată este eliberată. </w:t>
      </w:r>
      <w:r w:rsidRPr="00C94DCA">
        <w:rPr>
          <w:rFonts w:ascii="Times New Roman" w:hAnsi="Times New Roman"/>
          <w:lang w:val="it-IT"/>
        </w:rPr>
        <w:t xml:space="preserve">Definim prin urmare o metodă specială numită </w:t>
      </w:r>
      <w:r w:rsidRPr="00C94DCA">
        <w:rPr>
          <w:rFonts w:ascii="Times New Roman" w:hAnsi="Times New Roman"/>
          <w:i/>
          <w:lang w:val="it-IT"/>
        </w:rPr>
        <w:t xml:space="preserve">destructor </w:t>
      </w:r>
      <w:r w:rsidRPr="00C94DCA">
        <w:rPr>
          <w:rFonts w:ascii="Times New Roman" w:hAnsi="Times New Roman"/>
          <w:lang w:val="it-IT"/>
        </w:rPr>
        <w:t>care este apelată o dată pentru fiecare obiect în momentul distrugerii sale:</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rPr>
          <w:lang w:val="es-ES_tradnl"/>
        </w:rPr>
      </w:pPr>
      <w:r w:rsidRPr="00C94DCA">
        <w:rPr>
          <w:lang w:val="it-IT"/>
        </w:rPr>
        <w:t xml:space="preserve"> </w:t>
      </w:r>
      <w:r>
        <w:rPr>
          <w:lang w:val="es-ES_tradnl"/>
        </w:rPr>
        <w:t>void foo() {</w:t>
      </w:r>
    </w:p>
    <w:p w:rsidR="00B34D90" w:rsidRDefault="00B34D90">
      <w:pPr>
        <w:pStyle w:val="PlainText"/>
        <w:spacing w:line="360" w:lineRule="auto"/>
        <w:jc w:val="both"/>
        <w:rPr>
          <w:lang w:val="es-ES_tradnl"/>
        </w:rPr>
      </w:pPr>
      <w:r>
        <w:rPr>
          <w:lang w:val="es-ES_tradnl"/>
        </w:rPr>
        <w:t xml:space="preserve"> Lista olista; // Lista::Lista() este initializata</w:t>
      </w:r>
    </w:p>
    <w:p w:rsidR="00B34D90" w:rsidRDefault="00B34D90">
      <w:pPr>
        <w:pStyle w:val="PlainText"/>
        <w:spacing w:line="360" w:lineRule="auto"/>
        <w:jc w:val="both"/>
        <w:rPr>
          <w:lang w:val="es-ES_tradnl"/>
        </w:rPr>
      </w:pPr>
      <w:r>
        <w:rPr>
          <w:lang w:val="es-ES_tradnl"/>
        </w:rPr>
        <w:t xml:space="preserve"> // cu lista vida.</w:t>
      </w:r>
    </w:p>
    <w:p w:rsidR="00B34D90" w:rsidRDefault="00B34D90">
      <w:pPr>
        <w:pStyle w:val="PlainText"/>
        <w:spacing w:line="360" w:lineRule="auto"/>
        <w:jc w:val="both"/>
        <w:rPr>
          <w:lang w:val="es-ES_tradnl"/>
        </w:rPr>
      </w:pPr>
      <w:r>
        <w:rPr>
          <w:lang w:val="es-ES_tradnl"/>
        </w:rPr>
        <w:t>... // adauga/sterge elemente</w:t>
      </w:r>
    </w:p>
    <w:p w:rsidR="00B34D90" w:rsidRDefault="00B34D90">
      <w:pPr>
        <w:pStyle w:val="PlainText"/>
        <w:spacing w:line="360" w:lineRule="auto"/>
        <w:jc w:val="both"/>
        <w:rPr>
          <w:lang w:val="es-ES_tradnl"/>
        </w:rPr>
      </w:pPr>
      <w:r>
        <w:rPr>
          <w:lang w:val="es-ES_tradnl"/>
        </w:rPr>
        <w:t xml:space="preserve"> } // Apelarea destructorului!</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Distrugerea unui obiect are loc automat atunci când obiectul îşi părăseşte domeniul de definiţie sau este distrus în mod explicit. Ultima acţiune are loc atunci când se alocă dinamic un obiect şi îl eliberăm dacă nu mai este necesar.</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Destructorii sunt declaraţi ca şi constructorii. Astfel, şi ei utilizează numele clasei, dar prefixat cu simbolul </w:t>
      </w:r>
    </w:p>
    <w:p w:rsidR="00B34D90" w:rsidRDefault="00B34D90">
      <w:pPr>
        <w:pStyle w:val="PlainText"/>
        <w:spacing w:line="360" w:lineRule="auto"/>
        <w:jc w:val="both"/>
        <w:rPr>
          <w:rFonts w:ascii="Times New Roman" w:hAnsi="Times New Roman"/>
          <w:i/>
        </w:rPr>
      </w:pPr>
      <w:r>
        <w:rPr>
          <w:rFonts w:ascii="Times New Roman" w:hAnsi="Times New Roman"/>
        </w:rPr>
        <w:t xml:space="preserve">~ </w:t>
      </w:r>
      <w:r>
        <w:rPr>
          <w:rFonts w:ascii="Times New Roman" w:hAnsi="Times New Roman"/>
          <w:i/>
        </w:rPr>
        <w:t>(tilda):</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pPr>
      <w:r>
        <w:t xml:space="preserve"> class Punct {</w:t>
      </w:r>
    </w:p>
    <w:p w:rsidR="00B34D90" w:rsidRDefault="00B34D90">
      <w:pPr>
        <w:pStyle w:val="PlainText"/>
        <w:spacing w:line="360" w:lineRule="auto"/>
        <w:jc w:val="both"/>
      </w:pPr>
      <w:r>
        <w:t xml:space="preserve"> int _x, _y;</w:t>
      </w:r>
    </w:p>
    <w:p w:rsidR="00B34D90" w:rsidRDefault="00B34D90">
      <w:pPr>
        <w:pStyle w:val="PlainText"/>
        <w:spacing w:line="360" w:lineRule="auto"/>
        <w:jc w:val="both"/>
      </w:pPr>
      <w:r>
        <w:t xml:space="preserve"> </w:t>
      </w:r>
    </w:p>
    <w:p w:rsidR="00B34D90" w:rsidRPr="00C94DCA" w:rsidRDefault="00B34D90">
      <w:pPr>
        <w:pStyle w:val="PlainText"/>
        <w:spacing w:line="360" w:lineRule="auto"/>
        <w:jc w:val="both"/>
        <w:rPr>
          <w:lang w:val="fr-FR"/>
        </w:rPr>
      </w:pPr>
      <w:r>
        <w:t xml:space="preserve"> </w:t>
      </w:r>
      <w:r w:rsidRPr="00C94DCA">
        <w:rPr>
          <w:lang w:val="fr-FR"/>
        </w:rPr>
        <w:t>public:</w:t>
      </w:r>
    </w:p>
    <w:p w:rsidR="00B34D90" w:rsidRPr="00C94DCA" w:rsidRDefault="00B34D90">
      <w:pPr>
        <w:pStyle w:val="PlainText"/>
        <w:spacing w:line="360" w:lineRule="auto"/>
        <w:jc w:val="both"/>
        <w:rPr>
          <w:lang w:val="fr-FR"/>
        </w:rPr>
      </w:pPr>
      <w:r w:rsidRPr="00C94DCA">
        <w:rPr>
          <w:lang w:val="fr-FR"/>
        </w:rPr>
        <w:t xml:space="preserve"> Punct() {</w:t>
      </w:r>
    </w:p>
    <w:p w:rsidR="00B34D90" w:rsidRPr="00C94DCA" w:rsidRDefault="00B34D90">
      <w:pPr>
        <w:pStyle w:val="PlainText"/>
        <w:spacing w:line="360" w:lineRule="auto"/>
        <w:jc w:val="both"/>
        <w:rPr>
          <w:lang w:val="fr-FR"/>
        </w:rPr>
      </w:pPr>
      <w:r w:rsidRPr="00C94DCA">
        <w:rPr>
          <w:lang w:val="fr-FR"/>
        </w:rPr>
        <w:t xml:space="preserve"> _x = _y = 0;</w:t>
      </w:r>
    </w:p>
    <w:p w:rsidR="00B34D90" w:rsidRPr="00C94DCA" w:rsidRDefault="00B34D90">
      <w:pPr>
        <w:pStyle w:val="PlainText"/>
        <w:spacing w:line="360" w:lineRule="auto"/>
        <w:jc w:val="both"/>
        <w:rPr>
          <w:lang w:val="fr-FR"/>
        </w:rPr>
      </w:pPr>
      <w:r w:rsidRPr="00C94DCA">
        <w:rPr>
          <w:lang w:val="fr-FR"/>
        </w:rPr>
        <w:t xml:space="preserve"> }</w:t>
      </w:r>
    </w:p>
    <w:p w:rsidR="00B34D90" w:rsidRPr="00C94DCA" w:rsidRDefault="00B34D90">
      <w:pPr>
        <w:pStyle w:val="PlainText"/>
        <w:spacing w:line="360" w:lineRule="auto"/>
        <w:jc w:val="both"/>
        <w:rPr>
          <w:lang w:val="fr-FR"/>
        </w:rPr>
      </w:pPr>
      <w:r w:rsidRPr="00C94DCA">
        <w:rPr>
          <w:lang w:val="fr-FR"/>
        </w:rPr>
        <w:t xml:space="preserve"> Punct(const int x, const int y) {</w:t>
      </w:r>
    </w:p>
    <w:p w:rsidR="00B34D90" w:rsidRPr="00C94DCA" w:rsidRDefault="00B34D90">
      <w:pPr>
        <w:pStyle w:val="PlainText"/>
        <w:spacing w:line="360" w:lineRule="auto"/>
        <w:jc w:val="both"/>
        <w:rPr>
          <w:lang w:val="fr-FR"/>
        </w:rPr>
      </w:pPr>
      <w:r w:rsidRPr="00C94DCA">
        <w:rPr>
          <w:lang w:val="fr-FR"/>
        </w:rPr>
        <w:t xml:space="preserve"> _x = xval;</w:t>
      </w:r>
    </w:p>
    <w:p w:rsidR="00B34D90" w:rsidRDefault="00B34D90">
      <w:pPr>
        <w:pStyle w:val="PlainText"/>
        <w:spacing w:line="360" w:lineRule="auto"/>
        <w:jc w:val="both"/>
      </w:pPr>
      <w:r w:rsidRPr="00C94DCA">
        <w:rPr>
          <w:lang w:val="fr-FR"/>
        </w:rPr>
        <w:t xml:space="preserve"> </w:t>
      </w:r>
      <w:r>
        <w:t>_y = yval;</w:t>
      </w:r>
    </w:p>
    <w:p w:rsidR="00B34D90" w:rsidRDefault="00B34D90">
      <w:pPr>
        <w:pStyle w:val="PlainText"/>
        <w:spacing w:line="360" w:lineRule="auto"/>
        <w:jc w:val="both"/>
      </w:pPr>
      <w:r>
        <w:t xml:space="preserve"> }</w:t>
      </w:r>
    </w:p>
    <w:p w:rsidR="00B34D90" w:rsidRDefault="00B34D90">
      <w:pPr>
        <w:pStyle w:val="PlainText"/>
        <w:spacing w:line="360" w:lineRule="auto"/>
        <w:jc w:val="both"/>
      </w:pPr>
      <w:r>
        <w:t xml:space="preserve"> Punct(const Punct &amp;din) {</w:t>
      </w:r>
    </w:p>
    <w:p w:rsidR="00B34D90" w:rsidRPr="00C94DCA" w:rsidRDefault="00B34D90">
      <w:pPr>
        <w:pStyle w:val="PlainText"/>
        <w:spacing w:line="360" w:lineRule="auto"/>
        <w:jc w:val="both"/>
        <w:rPr>
          <w:lang w:val="en-GB"/>
        </w:rPr>
      </w:pPr>
      <w:r>
        <w:t xml:space="preserve"> </w:t>
      </w:r>
      <w:r w:rsidRPr="00C94DCA">
        <w:rPr>
          <w:lang w:val="en-GB"/>
        </w:rPr>
        <w:t>_x = din._x;</w:t>
      </w:r>
    </w:p>
    <w:p w:rsidR="00B34D90" w:rsidRDefault="00B34D90">
      <w:pPr>
        <w:pStyle w:val="PlainText"/>
        <w:spacing w:line="360" w:lineRule="auto"/>
        <w:jc w:val="both"/>
        <w:rPr>
          <w:lang w:val="es-ES_tradnl"/>
        </w:rPr>
      </w:pPr>
      <w:r w:rsidRPr="00C94DCA">
        <w:rPr>
          <w:lang w:val="en-GB"/>
        </w:rPr>
        <w:t xml:space="preserve"> </w:t>
      </w:r>
      <w:r>
        <w:rPr>
          <w:lang w:val="es-ES_tradnl"/>
        </w:rPr>
        <w:t>_y = din._y;</w:t>
      </w:r>
    </w:p>
    <w:p w:rsidR="00B34D90" w:rsidRDefault="00B34D90">
      <w:pPr>
        <w:pStyle w:val="PlainText"/>
        <w:spacing w:line="360" w:lineRule="auto"/>
        <w:jc w:val="both"/>
        <w:rPr>
          <w:lang w:val="en-GB"/>
        </w:rPr>
      </w:pPr>
      <w:r>
        <w:rPr>
          <w:lang w:val="es-ES_tradnl"/>
        </w:rPr>
        <w:t xml:space="preserve"> </w:t>
      </w:r>
      <w:r>
        <w:rPr>
          <w:lang w:val="en-GB"/>
        </w:rPr>
        <w:t>}</w:t>
      </w:r>
    </w:p>
    <w:p w:rsidR="00B34D90" w:rsidRDefault="00B34D90">
      <w:pPr>
        <w:pStyle w:val="PlainText"/>
        <w:spacing w:line="360" w:lineRule="auto"/>
        <w:jc w:val="both"/>
        <w:rPr>
          <w:lang w:val="en-GB"/>
        </w:rPr>
      </w:pPr>
    </w:p>
    <w:p w:rsidR="00B34D90" w:rsidRDefault="00B34D90">
      <w:pPr>
        <w:pStyle w:val="PlainText"/>
        <w:spacing w:line="360" w:lineRule="auto"/>
        <w:jc w:val="both"/>
        <w:rPr>
          <w:lang w:val="en-GB"/>
        </w:rPr>
      </w:pPr>
      <w:r>
        <w:rPr>
          <w:lang w:val="en-GB"/>
        </w:rPr>
        <w:t xml:space="preserve"> </w:t>
      </w:r>
      <w:r w:rsidRPr="00C94DCA">
        <w:rPr>
          <w:lang w:val="fr-FR"/>
        </w:rPr>
        <w:t xml:space="preserve">~Punct() { /* Nu se face nimic! </w:t>
      </w:r>
      <w:r>
        <w:rPr>
          <w:lang w:val="en-GB"/>
        </w:rPr>
        <w:t>*/ }</w:t>
      </w:r>
    </w:p>
    <w:p w:rsidR="00B34D90" w:rsidRDefault="00B34D90">
      <w:pPr>
        <w:pStyle w:val="PlainText"/>
        <w:spacing w:line="360" w:lineRule="auto"/>
        <w:jc w:val="both"/>
        <w:rPr>
          <w:lang w:val="en-GB"/>
        </w:rPr>
      </w:pPr>
      <w:r>
        <w:rPr>
          <w:lang w:val="en-GB"/>
        </w:rPr>
        <w:t xml:space="preserve"> </w:t>
      </w:r>
    </w:p>
    <w:p w:rsidR="00B34D90" w:rsidRDefault="00B34D90">
      <w:pPr>
        <w:pStyle w:val="PlainText"/>
        <w:spacing w:line="360" w:lineRule="auto"/>
        <w:jc w:val="both"/>
      </w:pPr>
      <w:r>
        <w:rPr>
          <w:lang w:val="en-GB"/>
        </w:rPr>
        <w:t xml:space="preserve"> </w:t>
      </w:r>
      <w:r>
        <w:t>void setX(const int val);</w:t>
      </w:r>
    </w:p>
    <w:p w:rsidR="00B34D90" w:rsidRDefault="00B34D90">
      <w:pPr>
        <w:pStyle w:val="PlainText"/>
        <w:spacing w:line="360" w:lineRule="auto"/>
        <w:jc w:val="both"/>
      </w:pPr>
      <w:r>
        <w:t xml:space="preserve"> void setY(const int val);</w:t>
      </w:r>
    </w:p>
    <w:p w:rsidR="00B34D90" w:rsidRDefault="00B34D90">
      <w:pPr>
        <w:pStyle w:val="PlainText"/>
        <w:spacing w:line="360" w:lineRule="auto"/>
        <w:jc w:val="both"/>
      </w:pPr>
      <w:r>
        <w:t xml:space="preserve"> int getX() { return _x; }</w:t>
      </w:r>
    </w:p>
    <w:p w:rsidR="00B34D90" w:rsidRDefault="00B34D90">
      <w:pPr>
        <w:pStyle w:val="PlainText"/>
        <w:spacing w:line="360" w:lineRule="auto"/>
        <w:jc w:val="both"/>
      </w:pPr>
      <w:r>
        <w:t xml:space="preserve"> int getY() { return _y; }</w:t>
      </w:r>
    </w:p>
    <w:p w:rsidR="00B34D90" w:rsidRPr="00C94DCA" w:rsidRDefault="00B34D90">
      <w:pPr>
        <w:pStyle w:val="PlainText"/>
        <w:spacing w:line="360" w:lineRule="auto"/>
        <w:jc w:val="both"/>
      </w:pPr>
      <w:r>
        <w:t xml:space="preserve"> </w:t>
      </w:r>
      <w:r w:rsidRPr="00C94DCA">
        <w:t>};</w:t>
      </w:r>
    </w:p>
    <w:p w:rsidR="00B34D90" w:rsidRPr="00C94DCA" w:rsidRDefault="00B34D90">
      <w:pPr>
        <w:pStyle w:val="PlainText"/>
        <w:spacing w:line="360" w:lineRule="auto"/>
        <w:jc w:val="both"/>
        <w:rPr>
          <w:rFonts w:ascii="Times New Roman" w:hAnsi="Times New Roman"/>
        </w:rPr>
      </w:pPr>
    </w:p>
    <w:p w:rsidR="00B34D90" w:rsidRPr="00C94DCA" w:rsidRDefault="00B34D90" w:rsidP="003354D7">
      <w:pPr>
        <w:pStyle w:val="PlainText"/>
        <w:spacing w:line="360" w:lineRule="auto"/>
        <w:jc w:val="both"/>
        <w:rPr>
          <w:rFonts w:ascii="Times New Roman" w:hAnsi="Times New Roman"/>
        </w:rPr>
      </w:pPr>
      <w:r w:rsidRPr="00C94DCA">
        <w:rPr>
          <w:rFonts w:ascii="Times New Roman" w:hAnsi="Times New Roman"/>
        </w:rPr>
        <w:t xml:space="preserve"> Destructorii nu au argumente. Este chiar eronat să se definească argumente, deoarece destructorii sunt apelaţi implicit în momentul distrugerii: nu există deci şansa să se specifice argumente efective.</w:t>
      </w:r>
    </w:p>
    <w:p w:rsidR="00B34D90" w:rsidRPr="003354D7" w:rsidRDefault="00B34D90" w:rsidP="003354D7">
      <w:pPr>
        <w:pStyle w:val="PlainText"/>
        <w:spacing w:before="120" w:after="120" w:line="360" w:lineRule="auto"/>
        <w:jc w:val="both"/>
        <w:rPr>
          <w:rFonts w:ascii="Times New Roman" w:hAnsi="Times New Roman"/>
          <w:b/>
          <w:sz w:val="28"/>
        </w:rPr>
      </w:pPr>
      <w:r>
        <w:rPr>
          <w:rFonts w:ascii="Times New Roman" w:hAnsi="Times New Roman"/>
          <w:b/>
          <w:sz w:val="28"/>
        </w:rPr>
        <w:t>6.2.2.3.4 Moştenire</w:t>
      </w:r>
    </w:p>
    <w:p w:rsidR="00B34D90" w:rsidRPr="00C94DCA" w:rsidRDefault="00B34D90">
      <w:pPr>
        <w:pStyle w:val="PlainText"/>
        <w:spacing w:line="360" w:lineRule="auto"/>
        <w:jc w:val="both"/>
        <w:rPr>
          <w:rFonts w:ascii="Times New Roman" w:hAnsi="Times New Roman"/>
          <w:lang w:val="fr-FR"/>
        </w:rPr>
      </w:pPr>
      <w:r>
        <w:rPr>
          <w:rFonts w:ascii="Times New Roman" w:hAnsi="Times New Roman"/>
        </w:rPr>
        <w:t xml:space="preserve"> În pseudo-limbajul nostru, am formulat moştenirea prin "inherits from". </w:t>
      </w:r>
      <w:r w:rsidRPr="00C94DCA">
        <w:rPr>
          <w:rFonts w:ascii="Times New Roman" w:hAnsi="Times New Roman"/>
          <w:lang w:val="fr-FR"/>
        </w:rPr>
        <w:t xml:space="preserve">În C++ aceste cuvinte sunt înlocuite prin caracterul ":". De exemplu, să proiectăm o clasă pentru puncte tridimensionale. Dorim, desigur, să reutilizăm clasa noastră deja existentă </w:t>
      </w:r>
      <w:r w:rsidRPr="00C94DCA">
        <w:rPr>
          <w:rFonts w:ascii="Times New Roman" w:hAnsi="Times New Roman"/>
          <w:i/>
          <w:lang w:val="fr-FR"/>
        </w:rPr>
        <w:t>Punct</w:t>
      </w:r>
      <w:r w:rsidRPr="00C94DCA">
        <w:rPr>
          <w:rFonts w:ascii="Times New Roman" w:hAnsi="Times New Roman"/>
          <w:lang w:val="fr-FR"/>
        </w:rPr>
        <w:t>. Începem proiectarea clasei noastre după cum urmează:</w:t>
      </w:r>
    </w:p>
    <w:p w:rsidR="00B34D90" w:rsidRPr="00C94DCA" w:rsidRDefault="00B34D90">
      <w:pPr>
        <w:pStyle w:val="PlainText"/>
        <w:spacing w:line="360" w:lineRule="auto"/>
        <w:jc w:val="both"/>
        <w:rPr>
          <w:rFonts w:ascii="Times New Roman" w:hAnsi="Times New Roman"/>
          <w:lang w:val="fr-FR"/>
        </w:rPr>
      </w:pPr>
    </w:p>
    <w:p w:rsidR="00B34D90" w:rsidRDefault="00B34D90">
      <w:pPr>
        <w:pStyle w:val="PlainText"/>
        <w:spacing w:line="360" w:lineRule="auto"/>
        <w:jc w:val="both"/>
      </w:pPr>
      <w:r w:rsidRPr="00C94DCA">
        <w:rPr>
          <w:lang w:val="fr-FR"/>
        </w:rPr>
        <w:t xml:space="preserve"> </w:t>
      </w:r>
      <w:r>
        <w:t>class Punct3D : public Punct {</w:t>
      </w:r>
    </w:p>
    <w:p w:rsidR="00B34D90" w:rsidRDefault="00B34D90">
      <w:pPr>
        <w:pStyle w:val="PlainText"/>
        <w:spacing w:line="360" w:lineRule="auto"/>
        <w:jc w:val="both"/>
      </w:pPr>
      <w:r>
        <w:t xml:space="preserve"> int _z;</w:t>
      </w:r>
    </w:p>
    <w:p w:rsidR="00B34D90" w:rsidRDefault="00B34D90">
      <w:pPr>
        <w:pStyle w:val="PlainText"/>
        <w:spacing w:line="360" w:lineRule="auto"/>
        <w:jc w:val="both"/>
      </w:pPr>
      <w:r>
        <w:t xml:space="preserve"> </w:t>
      </w:r>
    </w:p>
    <w:p w:rsidR="00B34D90" w:rsidRDefault="00B34D90">
      <w:pPr>
        <w:pStyle w:val="PlainText"/>
        <w:spacing w:line="360" w:lineRule="auto"/>
        <w:jc w:val="both"/>
      </w:pPr>
      <w:r>
        <w:t xml:space="preserve"> public:</w:t>
      </w:r>
    </w:p>
    <w:p w:rsidR="00B34D90" w:rsidRDefault="00B34D90">
      <w:pPr>
        <w:pStyle w:val="PlainText"/>
        <w:spacing w:line="360" w:lineRule="auto"/>
        <w:jc w:val="both"/>
      </w:pPr>
      <w:r>
        <w:t xml:space="preserve"> Punct3D() {</w:t>
      </w:r>
    </w:p>
    <w:p w:rsidR="00B34D90" w:rsidRDefault="00B34D90">
      <w:pPr>
        <w:pStyle w:val="PlainText"/>
        <w:spacing w:line="360" w:lineRule="auto"/>
        <w:jc w:val="both"/>
      </w:pPr>
      <w:r>
        <w:t xml:space="preserve"> setX(0);</w:t>
      </w:r>
    </w:p>
    <w:p w:rsidR="00B34D90" w:rsidRDefault="00B34D90">
      <w:pPr>
        <w:pStyle w:val="PlainText"/>
        <w:spacing w:line="360" w:lineRule="auto"/>
        <w:jc w:val="both"/>
      </w:pPr>
      <w:r>
        <w:t xml:space="preserve"> setY(0);</w:t>
      </w:r>
    </w:p>
    <w:p w:rsidR="00B34D90" w:rsidRDefault="00B34D90">
      <w:pPr>
        <w:pStyle w:val="PlainText"/>
        <w:spacing w:line="360" w:lineRule="auto"/>
        <w:jc w:val="both"/>
      </w:pPr>
      <w:r>
        <w:t xml:space="preserve"> _z = 0;</w:t>
      </w:r>
    </w:p>
    <w:p w:rsidR="00B34D90" w:rsidRDefault="00B34D90">
      <w:pPr>
        <w:pStyle w:val="PlainText"/>
        <w:spacing w:line="360" w:lineRule="auto"/>
        <w:jc w:val="both"/>
      </w:pPr>
      <w:r>
        <w:t xml:space="preserve"> }</w:t>
      </w:r>
    </w:p>
    <w:p w:rsidR="00B34D90" w:rsidRDefault="00B34D90">
      <w:pPr>
        <w:pStyle w:val="PlainText"/>
        <w:spacing w:line="360" w:lineRule="auto"/>
        <w:jc w:val="both"/>
      </w:pPr>
      <w:r>
        <w:t xml:space="preserve"> Punct3D(const int x, const int y, const int z) {</w:t>
      </w:r>
    </w:p>
    <w:p w:rsidR="00B34D90" w:rsidRDefault="00B34D90">
      <w:pPr>
        <w:pStyle w:val="PlainText"/>
        <w:spacing w:line="360" w:lineRule="auto"/>
        <w:jc w:val="both"/>
        <w:rPr>
          <w:lang w:val="es-ES_tradnl"/>
        </w:rPr>
      </w:pPr>
      <w:r>
        <w:t xml:space="preserve"> </w:t>
      </w:r>
      <w:r>
        <w:rPr>
          <w:lang w:val="es-ES_tradnl"/>
        </w:rPr>
        <w:t>setX(x);</w:t>
      </w:r>
    </w:p>
    <w:p w:rsidR="00B34D90" w:rsidRDefault="00B34D90">
      <w:pPr>
        <w:pStyle w:val="PlainText"/>
        <w:spacing w:line="360" w:lineRule="auto"/>
        <w:jc w:val="both"/>
        <w:rPr>
          <w:lang w:val="es-ES_tradnl"/>
        </w:rPr>
      </w:pPr>
      <w:r>
        <w:rPr>
          <w:lang w:val="es-ES_tradnl"/>
        </w:rPr>
        <w:t xml:space="preserve"> setY(y);</w:t>
      </w:r>
    </w:p>
    <w:p w:rsidR="00B34D90" w:rsidRDefault="00B34D90">
      <w:pPr>
        <w:pStyle w:val="PlainText"/>
        <w:spacing w:line="360" w:lineRule="auto"/>
        <w:jc w:val="both"/>
        <w:rPr>
          <w:lang w:val="es-ES_tradnl"/>
        </w:rPr>
      </w:pPr>
      <w:r>
        <w:rPr>
          <w:lang w:val="es-ES_tradnl"/>
        </w:rPr>
        <w:t xml:space="preserve"> _z = z;</w:t>
      </w:r>
    </w:p>
    <w:p w:rsidR="00B34D90" w:rsidRDefault="00B34D90">
      <w:pPr>
        <w:pStyle w:val="PlainText"/>
        <w:spacing w:line="360" w:lineRule="auto"/>
        <w:jc w:val="both"/>
        <w:rPr>
          <w:lang w:val="en-GB"/>
        </w:rPr>
      </w:pPr>
      <w:r>
        <w:rPr>
          <w:lang w:val="es-ES_tradnl"/>
        </w:rPr>
        <w:t xml:space="preserve"> </w:t>
      </w:r>
      <w:r>
        <w:rPr>
          <w:lang w:val="en-GB"/>
        </w:rPr>
        <w:t>}</w:t>
      </w:r>
    </w:p>
    <w:p w:rsidR="00B34D90" w:rsidRDefault="00B34D90">
      <w:pPr>
        <w:pStyle w:val="PlainText"/>
        <w:spacing w:line="360" w:lineRule="auto"/>
        <w:jc w:val="both"/>
      </w:pPr>
      <w:r>
        <w:rPr>
          <w:lang w:val="en-GB"/>
        </w:rPr>
        <w:lastRenderedPageBreak/>
        <w:t xml:space="preserve"> </w:t>
      </w:r>
      <w:r>
        <w:t>~Punct3D() { /* Nimic de facut */ }</w:t>
      </w:r>
    </w:p>
    <w:p w:rsidR="00B34D90" w:rsidRDefault="00B34D90">
      <w:pPr>
        <w:pStyle w:val="PlainText"/>
        <w:spacing w:line="360" w:lineRule="auto"/>
        <w:jc w:val="both"/>
      </w:pPr>
      <w:r>
        <w:t xml:space="preserve"> int getZ() { return _z; }</w:t>
      </w:r>
    </w:p>
    <w:p w:rsidR="00B34D90" w:rsidRPr="00C94DCA" w:rsidRDefault="00B34D90">
      <w:pPr>
        <w:pStyle w:val="PlainText"/>
        <w:spacing w:line="360" w:lineRule="auto"/>
        <w:jc w:val="both"/>
        <w:rPr>
          <w:lang w:val="fr-FR"/>
        </w:rPr>
      </w:pPr>
      <w:r>
        <w:t xml:space="preserve"> </w:t>
      </w:r>
      <w:r w:rsidRPr="00C94DCA">
        <w:rPr>
          <w:lang w:val="fr-FR"/>
        </w:rPr>
        <w:t>void setZ(const int val) { _z = val; }</w:t>
      </w:r>
    </w:p>
    <w:p w:rsidR="00B34D90" w:rsidRPr="00C94DCA" w:rsidRDefault="00B34D90">
      <w:pPr>
        <w:pStyle w:val="PlainText"/>
        <w:spacing w:line="360" w:lineRule="auto"/>
        <w:jc w:val="both"/>
        <w:rPr>
          <w:lang w:val="fr-FR"/>
        </w:rPr>
      </w:pPr>
      <w:r w:rsidRPr="00C94DCA">
        <w:rPr>
          <w:lang w:val="fr-FR"/>
        </w:rPr>
        <w:t xml:space="preserve"> }; </w:t>
      </w:r>
    </w:p>
    <w:p w:rsidR="00B34D90" w:rsidRPr="003354D7" w:rsidRDefault="00B34D90" w:rsidP="003354D7">
      <w:pPr>
        <w:pStyle w:val="PlainText"/>
        <w:spacing w:before="120" w:after="120" w:line="360" w:lineRule="auto"/>
        <w:jc w:val="both"/>
        <w:rPr>
          <w:rFonts w:ascii="Times New Roman" w:hAnsi="Times New Roman"/>
          <w:b/>
          <w:sz w:val="28"/>
          <w:lang w:val="fr-FR"/>
        </w:rPr>
      </w:pPr>
      <w:r w:rsidRPr="00C94DCA">
        <w:rPr>
          <w:rFonts w:ascii="Times New Roman" w:hAnsi="Times New Roman"/>
          <w:b/>
          <w:sz w:val="28"/>
          <w:lang w:val="fr-FR"/>
        </w:rPr>
        <w:t>6.2.2.3.4.1 Tipuri de moştenire</w:t>
      </w:r>
    </w:p>
    <w:p w:rsidR="00B34D90" w:rsidRDefault="00B34D90">
      <w:pPr>
        <w:pStyle w:val="PlainText"/>
        <w:spacing w:line="360" w:lineRule="auto"/>
        <w:jc w:val="both"/>
        <w:rPr>
          <w:rFonts w:ascii="Times New Roman" w:hAnsi="Times New Roman"/>
          <w:lang w:val="es-ES_tradnl"/>
        </w:rPr>
      </w:pPr>
      <w:r w:rsidRPr="003354D7">
        <w:rPr>
          <w:rFonts w:ascii="Times New Roman" w:hAnsi="Times New Roman"/>
          <w:lang w:val="it-IT"/>
        </w:rPr>
        <w:t xml:space="preserve"> </w:t>
      </w:r>
      <w:r w:rsidRPr="00C94DCA">
        <w:rPr>
          <w:rFonts w:ascii="Times New Roman" w:hAnsi="Times New Roman"/>
          <w:lang w:val="it-IT"/>
        </w:rPr>
        <w:t xml:space="preserve">Se observă din nou cuvântul cheie </w:t>
      </w:r>
      <w:r w:rsidRPr="00C94DCA">
        <w:rPr>
          <w:rFonts w:ascii="Times New Roman" w:hAnsi="Times New Roman"/>
          <w:b/>
          <w:lang w:val="it-IT"/>
        </w:rPr>
        <w:t>public</w:t>
      </w:r>
      <w:r w:rsidRPr="00C94DCA">
        <w:rPr>
          <w:rFonts w:ascii="Times New Roman" w:hAnsi="Times New Roman"/>
          <w:lang w:val="it-IT"/>
        </w:rPr>
        <w:t xml:space="preserve"> utilizat în prima linie a definiţiei clasei (</w:t>
      </w:r>
      <w:r w:rsidRPr="00C94DCA">
        <w:rPr>
          <w:rFonts w:ascii="Times New Roman" w:hAnsi="Times New Roman"/>
          <w:i/>
          <w:lang w:val="it-IT"/>
        </w:rPr>
        <w:t>signatura</w:t>
      </w:r>
      <w:r w:rsidRPr="00C94DCA">
        <w:rPr>
          <w:rFonts w:ascii="Times New Roman" w:hAnsi="Times New Roman"/>
          <w:lang w:val="it-IT"/>
        </w:rPr>
        <w:t xml:space="preserve"> sa). </w:t>
      </w:r>
      <w:r>
        <w:rPr>
          <w:rFonts w:ascii="Times New Roman" w:hAnsi="Times New Roman"/>
          <w:lang w:val="es-ES_tradnl"/>
        </w:rPr>
        <w:t xml:space="preserve">Acesta este necesar deoarece în C++ se disting două tipuri de moştenire: </w:t>
      </w:r>
      <w:r>
        <w:rPr>
          <w:rFonts w:ascii="Times New Roman" w:hAnsi="Times New Roman"/>
          <w:b/>
          <w:lang w:val="es-ES_tradnl"/>
        </w:rPr>
        <w:t>publică</w:t>
      </w:r>
      <w:r>
        <w:rPr>
          <w:rFonts w:ascii="Times New Roman" w:hAnsi="Times New Roman"/>
          <w:lang w:val="es-ES_tradnl"/>
        </w:rPr>
        <w:t xml:space="preserve"> şi </w:t>
      </w:r>
      <w:r>
        <w:rPr>
          <w:rFonts w:ascii="Times New Roman" w:hAnsi="Times New Roman"/>
          <w:b/>
          <w:lang w:val="es-ES_tradnl"/>
        </w:rPr>
        <w:t>privată</w:t>
      </w:r>
      <w:r>
        <w:rPr>
          <w:rFonts w:ascii="Times New Roman" w:hAnsi="Times New Roman"/>
          <w:lang w:val="es-ES_tradnl"/>
        </w:rPr>
        <w:t>. Implicit clasele derivă în mod privat una din cealaltă. În consecinţă, trebuie să se informeze explicit compilatorul pentru a utiliza moştenirea publică.</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Tipul de moştenire influenţează drepturile de acces la membrii unor supraclase.  Orice este declarat </w:t>
      </w:r>
      <w:r>
        <w:rPr>
          <w:rFonts w:ascii="Times New Roman" w:hAnsi="Times New Roman"/>
          <w:i/>
          <w:lang w:val="es-ES_tradnl"/>
        </w:rPr>
        <w:t xml:space="preserve">private </w:t>
      </w:r>
      <w:r>
        <w:rPr>
          <w:rFonts w:ascii="Times New Roman" w:hAnsi="Times New Roman"/>
          <w:lang w:val="es-ES_tradnl"/>
        </w:rPr>
        <w:t xml:space="preserve">într-o supraclasă va fi inaccesibil în subclasă. Utilizând moştenirea publică, orice este </w:t>
      </w:r>
      <w:r>
        <w:rPr>
          <w:rFonts w:ascii="Times New Roman" w:hAnsi="Times New Roman"/>
          <w:i/>
          <w:lang w:val="es-ES_tradnl"/>
        </w:rPr>
        <w:t xml:space="preserve">public </w:t>
      </w:r>
      <w:r>
        <w:rPr>
          <w:rFonts w:ascii="Times New Roman" w:hAnsi="Times New Roman"/>
          <w:lang w:val="es-ES_tradnl"/>
        </w:rPr>
        <w:t xml:space="preserve">rămâne </w:t>
      </w:r>
      <w:r>
        <w:rPr>
          <w:rFonts w:ascii="Times New Roman" w:hAnsi="Times New Roman"/>
          <w:i/>
          <w:lang w:val="es-ES_tradnl"/>
        </w:rPr>
        <w:t>public</w:t>
      </w:r>
      <w:r>
        <w:rPr>
          <w:rFonts w:ascii="Times New Roman" w:hAnsi="Times New Roman"/>
          <w:lang w:val="es-ES_tradnl"/>
        </w:rPr>
        <w:t xml:space="preserve">. Atunci când se utilizează moştenirea privată, orice nu este privat în supraclasă devine privat în  subclasă. Efectul cumulat al dreptului de acces din supraclasă şi al modului de moştenire asupra dreptului de acces din subclasă ai membrilor supraclasei este complet arătat în tabelul Tabelul 6.6 </w:t>
      </w:r>
    </w:p>
    <w:p w:rsidR="00B34D90" w:rsidRDefault="00B34D90">
      <w:pPr>
        <w:pStyle w:val="PlainText"/>
        <w:spacing w:line="360" w:lineRule="auto"/>
        <w:jc w:val="both"/>
        <w:rPr>
          <w:rFonts w:ascii="Times New Roman" w:hAnsi="Times New Roman"/>
          <w:lang w:val="es-ES_tradnl"/>
        </w:rPr>
      </w:pPr>
    </w:p>
    <w:p w:rsidR="00B34D90" w:rsidRPr="00C94DCA" w:rsidRDefault="00B34D90">
      <w:pPr>
        <w:snapToGrid w:val="0"/>
        <w:rPr>
          <w:rFonts w:ascii="Arial" w:hAnsi="Arial"/>
          <w:b/>
          <w:color w:val="FF0000"/>
          <w:sz w:val="26"/>
          <w:szCs w:val="26"/>
          <w:lang w:val="es-ES_tradnl"/>
        </w:rPr>
      </w:pPr>
    </w:p>
    <w:p w:rsidR="00B34D90" w:rsidRDefault="00B34D90">
      <w:pPr>
        <w:pStyle w:val="PlainText"/>
        <w:spacing w:line="360" w:lineRule="auto"/>
        <w:jc w:val="both"/>
        <w:rPr>
          <w:rFonts w:ascii="Times New Roman" w:hAnsi="Times New Roman"/>
          <w:lang w:val="es-ES_tradnl"/>
        </w:rPr>
      </w:pPr>
    </w:p>
    <w:p w:rsidR="00B34D90" w:rsidRDefault="00F32DE3">
      <w:pPr>
        <w:pStyle w:val="PlainText"/>
        <w:spacing w:line="360" w:lineRule="auto"/>
        <w:jc w:val="both"/>
        <w:rPr>
          <w:rFonts w:ascii="Times New Roman" w:hAnsi="Times New Roman"/>
          <w:lang w:val="es-ES_tradnl"/>
        </w:rPr>
      </w:pPr>
      <w:r>
        <w:pict>
          <v:shape id="_x0000_s1235" type="#_x0000_t202" style="position:absolute;left:0;text-align:left;margin-left:4.15pt;margin-top:2.15pt;width:332.25pt;height:108.15pt;z-index:251667968;mso-wrap-distance-left:0;mso-wrap-distance-right:9.05pt" stroked="f">
            <v:fill opacity="0" color2="black"/>
            <v:textbox inset="0,0,0,0">
              <w:txbxContent>
                <w:tbl>
                  <w:tblPr>
                    <w:tblW w:w="0" w:type="auto"/>
                    <w:tblInd w:w="108" w:type="dxa"/>
                    <w:tblLayout w:type="fixed"/>
                    <w:tblLook w:val="0000" w:firstRow="0" w:lastRow="0" w:firstColumn="0" w:lastColumn="0" w:noHBand="0" w:noVBand="0"/>
                  </w:tblPr>
                  <w:tblGrid>
                    <w:gridCol w:w="1729"/>
                    <w:gridCol w:w="1616"/>
                    <w:gridCol w:w="1735"/>
                    <w:gridCol w:w="1566"/>
                  </w:tblGrid>
                  <w:tr w:rsidR="00F32DE3">
                    <w:trPr>
                      <w:trHeight w:hRule="exact" w:val="424"/>
                    </w:trPr>
                    <w:tc>
                      <w:tcPr>
                        <w:tcW w:w="1729" w:type="dxa"/>
                        <w:vMerge w:val="restart"/>
                        <w:tcBorders>
                          <w:top w:val="single" w:sz="4" w:space="0" w:color="000000"/>
                          <w:left w:val="single" w:sz="4" w:space="0" w:color="000000"/>
                        </w:tcBorders>
                      </w:tcPr>
                      <w:p w:rsidR="00F32DE3" w:rsidRDefault="00F32DE3">
                        <w:pPr>
                          <w:snapToGrid w:val="0"/>
                          <w:rPr>
                            <w:sz w:val="32"/>
                            <w:lang w:val="es-ES_tradnl"/>
                          </w:rPr>
                        </w:pPr>
                      </w:p>
                    </w:tc>
                    <w:tc>
                      <w:tcPr>
                        <w:tcW w:w="4917" w:type="dxa"/>
                        <w:gridSpan w:val="3"/>
                        <w:tcBorders>
                          <w:top w:val="single" w:sz="4" w:space="0" w:color="000000"/>
                          <w:left w:val="single" w:sz="4" w:space="0" w:color="000000"/>
                          <w:bottom w:val="single" w:sz="4" w:space="0" w:color="000000"/>
                          <w:right w:val="single" w:sz="4" w:space="0" w:color="000000"/>
                        </w:tcBorders>
                      </w:tcPr>
                      <w:p w:rsidR="00F32DE3" w:rsidRDefault="00F32DE3">
                        <w:pPr>
                          <w:snapToGrid w:val="0"/>
                          <w:jc w:val="center"/>
                          <w:rPr>
                            <w:b/>
                            <w:sz w:val="36"/>
                          </w:rPr>
                        </w:pPr>
                        <w:r>
                          <w:rPr>
                            <w:b/>
                            <w:sz w:val="36"/>
                          </w:rPr>
                          <w:t>Tip de moştenire</w:t>
                        </w:r>
                      </w:p>
                    </w:tc>
                  </w:tr>
                  <w:tr w:rsidR="00F32DE3">
                    <w:tc>
                      <w:tcPr>
                        <w:tcW w:w="1729" w:type="dxa"/>
                        <w:vMerge/>
                        <w:tcBorders>
                          <w:top w:val="single" w:sz="4" w:space="0" w:color="000000"/>
                          <w:left w:val="single" w:sz="4" w:space="0" w:color="000000"/>
                        </w:tcBorders>
                      </w:tcPr>
                      <w:p w:rsidR="00F32DE3" w:rsidRDefault="00F32DE3"/>
                    </w:tc>
                    <w:tc>
                      <w:tcPr>
                        <w:tcW w:w="1616" w:type="dxa"/>
                        <w:tcBorders>
                          <w:left w:val="single" w:sz="4" w:space="0" w:color="000000"/>
                        </w:tcBorders>
                      </w:tcPr>
                      <w:p w:rsidR="00F32DE3" w:rsidRDefault="00F32DE3">
                        <w:pPr>
                          <w:snapToGrid w:val="0"/>
                          <w:rPr>
                            <w:b/>
                            <w:sz w:val="36"/>
                          </w:rPr>
                        </w:pPr>
                        <w:r>
                          <w:rPr>
                            <w:b/>
                            <w:sz w:val="36"/>
                          </w:rPr>
                          <w:t>private</w:t>
                        </w:r>
                      </w:p>
                    </w:tc>
                    <w:tc>
                      <w:tcPr>
                        <w:tcW w:w="1735" w:type="dxa"/>
                        <w:tcBorders>
                          <w:left w:val="single" w:sz="4" w:space="0" w:color="000000"/>
                        </w:tcBorders>
                      </w:tcPr>
                      <w:p w:rsidR="00F32DE3" w:rsidRDefault="00F32DE3">
                        <w:pPr>
                          <w:snapToGrid w:val="0"/>
                          <w:rPr>
                            <w:b/>
                            <w:sz w:val="36"/>
                            <w:szCs w:val="36"/>
                          </w:rPr>
                        </w:pPr>
                        <w:r>
                          <w:rPr>
                            <w:b/>
                            <w:sz w:val="36"/>
                            <w:szCs w:val="36"/>
                          </w:rPr>
                          <w:t>protected</w:t>
                        </w:r>
                      </w:p>
                    </w:tc>
                    <w:tc>
                      <w:tcPr>
                        <w:tcW w:w="1565" w:type="dxa"/>
                        <w:tcBorders>
                          <w:left w:val="single" w:sz="4" w:space="0" w:color="000000"/>
                          <w:right w:val="single" w:sz="4" w:space="0" w:color="000000"/>
                        </w:tcBorders>
                      </w:tcPr>
                      <w:p w:rsidR="00F32DE3" w:rsidRDefault="00F32DE3">
                        <w:pPr>
                          <w:snapToGrid w:val="0"/>
                          <w:rPr>
                            <w:b/>
                            <w:sz w:val="36"/>
                          </w:rPr>
                        </w:pPr>
                        <w:r>
                          <w:rPr>
                            <w:b/>
                            <w:sz w:val="36"/>
                          </w:rPr>
                          <w:t>public</w:t>
                        </w:r>
                      </w:p>
                    </w:tc>
                  </w:tr>
                  <w:tr w:rsidR="00F32DE3">
                    <w:tc>
                      <w:tcPr>
                        <w:tcW w:w="1729" w:type="dxa"/>
                        <w:tcBorders>
                          <w:top w:val="single" w:sz="4" w:space="0" w:color="000000"/>
                          <w:left w:val="single" w:sz="4" w:space="0" w:color="000000"/>
                          <w:bottom w:val="single" w:sz="4" w:space="0" w:color="000000"/>
                        </w:tcBorders>
                      </w:tcPr>
                      <w:p w:rsidR="00F32DE3" w:rsidRDefault="00F32DE3">
                        <w:pPr>
                          <w:snapToGrid w:val="0"/>
                          <w:rPr>
                            <w:sz w:val="2"/>
                          </w:rPr>
                        </w:pPr>
                      </w:p>
                    </w:tc>
                    <w:tc>
                      <w:tcPr>
                        <w:tcW w:w="1616" w:type="dxa"/>
                        <w:tcBorders>
                          <w:top w:val="single" w:sz="4" w:space="0" w:color="000000"/>
                          <w:bottom w:val="single" w:sz="4" w:space="0" w:color="000000"/>
                        </w:tcBorders>
                      </w:tcPr>
                      <w:p w:rsidR="00F32DE3" w:rsidRDefault="00F32DE3">
                        <w:pPr>
                          <w:snapToGrid w:val="0"/>
                          <w:rPr>
                            <w:sz w:val="2"/>
                          </w:rPr>
                        </w:pPr>
                      </w:p>
                    </w:tc>
                    <w:tc>
                      <w:tcPr>
                        <w:tcW w:w="1735" w:type="dxa"/>
                        <w:tcBorders>
                          <w:top w:val="single" w:sz="4" w:space="0" w:color="000000"/>
                          <w:bottom w:val="single" w:sz="4" w:space="0" w:color="000000"/>
                        </w:tcBorders>
                      </w:tcPr>
                      <w:p w:rsidR="00F32DE3" w:rsidRDefault="00F32DE3">
                        <w:pPr>
                          <w:snapToGrid w:val="0"/>
                          <w:rPr>
                            <w:sz w:val="2"/>
                          </w:rPr>
                        </w:pPr>
                      </w:p>
                    </w:tc>
                    <w:tc>
                      <w:tcPr>
                        <w:tcW w:w="1565" w:type="dxa"/>
                        <w:tcBorders>
                          <w:top w:val="single" w:sz="4" w:space="0" w:color="000000"/>
                          <w:bottom w:val="single" w:sz="4" w:space="0" w:color="000000"/>
                          <w:right w:val="single" w:sz="4" w:space="0" w:color="000000"/>
                        </w:tcBorders>
                      </w:tcPr>
                      <w:p w:rsidR="00F32DE3" w:rsidRDefault="00F32DE3">
                        <w:pPr>
                          <w:snapToGrid w:val="0"/>
                          <w:rPr>
                            <w:sz w:val="2"/>
                          </w:rPr>
                        </w:pPr>
                      </w:p>
                    </w:tc>
                  </w:tr>
                  <w:tr w:rsidR="00F32DE3">
                    <w:tc>
                      <w:tcPr>
                        <w:tcW w:w="1729" w:type="dxa"/>
                        <w:tcBorders>
                          <w:left w:val="single" w:sz="4" w:space="0" w:color="000000"/>
                          <w:bottom w:val="single" w:sz="4" w:space="0" w:color="000000"/>
                        </w:tcBorders>
                      </w:tcPr>
                      <w:p w:rsidR="00F32DE3" w:rsidRDefault="00F32DE3">
                        <w:pPr>
                          <w:snapToGrid w:val="0"/>
                          <w:rPr>
                            <w:b/>
                            <w:sz w:val="36"/>
                            <w:szCs w:val="36"/>
                          </w:rPr>
                        </w:pPr>
                        <w:r>
                          <w:rPr>
                            <w:b/>
                            <w:sz w:val="36"/>
                            <w:szCs w:val="36"/>
                          </w:rPr>
                          <w:t>private</w:t>
                        </w:r>
                      </w:p>
                    </w:tc>
                    <w:tc>
                      <w:tcPr>
                        <w:tcW w:w="1616" w:type="dxa"/>
                        <w:tcBorders>
                          <w:left w:val="single" w:sz="4" w:space="0" w:color="000000"/>
                          <w:bottom w:val="single" w:sz="4" w:space="0" w:color="000000"/>
                        </w:tcBorders>
                      </w:tcPr>
                      <w:p w:rsidR="00F32DE3" w:rsidRDefault="00F32DE3">
                        <w:pPr>
                          <w:snapToGrid w:val="0"/>
                          <w:rPr>
                            <w:rFonts w:ascii="Arial" w:hAnsi="Arial"/>
                            <w:b/>
                            <w:color w:val="FF0000"/>
                            <w:sz w:val="26"/>
                            <w:szCs w:val="26"/>
                          </w:rPr>
                        </w:pPr>
                        <w:r>
                          <w:rPr>
                            <w:rFonts w:ascii="Arial" w:hAnsi="Arial"/>
                            <w:b/>
                            <w:color w:val="FF0000"/>
                            <w:sz w:val="26"/>
                            <w:szCs w:val="26"/>
                          </w:rPr>
                          <w:t>inaccesibil</w:t>
                        </w:r>
                      </w:p>
                    </w:tc>
                    <w:tc>
                      <w:tcPr>
                        <w:tcW w:w="1735" w:type="dxa"/>
                        <w:tcBorders>
                          <w:left w:val="single" w:sz="4" w:space="0" w:color="000000"/>
                          <w:bottom w:val="single" w:sz="4" w:space="0" w:color="000000"/>
                        </w:tcBorders>
                      </w:tcPr>
                      <w:p w:rsidR="00F32DE3" w:rsidRDefault="00F32DE3">
                        <w:pPr>
                          <w:snapToGrid w:val="0"/>
                          <w:rPr>
                            <w:rFonts w:ascii="Arial" w:hAnsi="Arial"/>
                            <w:b/>
                            <w:color w:val="FF0000"/>
                            <w:sz w:val="26"/>
                            <w:szCs w:val="26"/>
                          </w:rPr>
                        </w:pPr>
                        <w:r>
                          <w:rPr>
                            <w:rFonts w:ascii="Arial" w:hAnsi="Arial"/>
                            <w:b/>
                            <w:color w:val="FF0000"/>
                            <w:sz w:val="26"/>
                            <w:szCs w:val="26"/>
                          </w:rPr>
                          <w:t>inaccesibil</w:t>
                        </w:r>
                      </w:p>
                    </w:tc>
                    <w:tc>
                      <w:tcPr>
                        <w:tcW w:w="1565" w:type="dxa"/>
                        <w:tcBorders>
                          <w:left w:val="single" w:sz="4" w:space="0" w:color="000000"/>
                          <w:bottom w:val="single" w:sz="4" w:space="0" w:color="000000"/>
                          <w:right w:val="single" w:sz="4" w:space="0" w:color="000000"/>
                        </w:tcBorders>
                      </w:tcPr>
                      <w:p w:rsidR="00F32DE3" w:rsidRDefault="00F32DE3">
                        <w:pPr>
                          <w:snapToGrid w:val="0"/>
                          <w:rPr>
                            <w:rFonts w:ascii="Arial" w:hAnsi="Arial"/>
                            <w:b/>
                            <w:color w:val="FF0000"/>
                            <w:sz w:val="26"/>
                            <w:szCs w:val="26"/>
                          </w:rPr>
                        </w:pPr>
                        <w:r>
                          <w:rPr>
                            <w:rFonts w:ascii="Arial" w:hAnsi="Arial"/>
                            <w:b/>
                            <w:color w:val="FF0000"/>
                            <w:sz w:val="26"/>
                            <w:szCs w:val="26"/>
                          </w:rPr>
                          <w:t>inaccesibil</w:t>
                        </w:r>
                      </w:p>
                    </w:tc>
                  </w:tr>
                  <w:tr w:rsidR="00F32DE3">
                    <w:tc>
                      <w:tcPr>
                        <w:tcW w:w="1729" w:type="dxa"/>
                        <w:tcBorders>
                          <w:left w:val="single" w:sz="4" w:space="0" w:color="000000"/>
                          <w:bottom w:val="single" w:sz="4" w:space="0" w:color="000000"/>
                        </w:tcBorders>
                      </w:tcPr>
                      <w:p w:rsidR="00F32DE3" w:rsidRDefault="00F32DE3">
                        <w:pPr>
                          <w:snapToGrid w:val="0"/>
                          <w:rPr>
                            <w:b/>
                            <w:sz w:val="36"/>
                            <w:szCs w:val="36"/>
                          </w:rPr>
                        </w:pPr>
                        <w:r>
                          <w:rPr>
                            <w:b/>
                            <w:sz w:val="36"/>
                            <w:szCs w:val="36"/>
                          </w:rPr>
                          <w:t>protected</w:t>
                        </w:r>
                      </w:p>
                    </w:tc>
                    <w:tc>
                      <w:tcPr>
                        <w:tcW w:w="1616" w:type="dxa"/>
                        <w:tcBorders>
                          <w:left w:val="single" w:sz="4" w:space="0" w:color="000000"/>
                          <w:bottom w:val="single" w:sz="4" w:space="0" w:color="000000"/>
                        </w:tcBorders>
                      </w:tcPr>
                      <w:p w:rsidR="00F32DE3" w:rsidRDefault="00F32DE3">
                        <w:pPr>
                          <w:snapToGrid w:val="0"/>
                          <w:rPr>
                            <w:b/>
                            <w:sz w:val="32"/>
                          </w:rPr>
                        </w:pPr>
                        <w:r>
                          <w:rPr>
                            <w:b/>
                            <w:sz w:val="32"/>
                          </w:rPr>
                          <w:t>private</w:t>
                        </w:r>
                      </w:p>
                    </w:tc>
                    <w:tc>
                      <w:tcPr>
                        <w:tcW w:w="1735" w:type="dxa"/>
                        <w:tcBorders>
                          <w:left w:val="single" w:sz="4" w:space="0" w:color="000000"/>
                          <w:bottom w:val="single" w:sz="4" w:space="0" w:color="000000"/>
                        </w:tcBorders>
                      </w:tcPr>
                      <w:p w:rsidR="00F32DE3" w:rsidRDefault="00F32DE3">
                        <w:pPr>
                          <w:snapToGrid w:val="0"/>
                          <w:rPr>
                            <w:b/>
                            <w:sz w:val="32"/>
                          </w:rPr>
                        </w:pPr>
                        <w:r>
                          <w:rPr>
                            <w:b/>
                            <w:sz w:val="32"/>
                          </w:rPr>
                          <w:t>protected</w:t>
                        </w:r>
                      </w:p>
                    </w:tc>
                    <w:tc>
                      <w:tcPr>
                        <w:tcW w:w="1565" w:type="dxa"/>
                        <w:tcBorders>
                          <w:left w:val="single" w:sz="4" w:space="0" w:color="000000"/>
                          <w:bottom w:val="single" w:sz="4" w:space="0" w:color="000000"/>
                          <w:right w:val="single" w:sz="4" w:space="0" w:color="000000"/>
                        </w:tcBorders>
                      </w:tcPr>
                      <w:p w:rsidR="00F32DE3" w:rsidRDefault="00F32DE3">
                        <w:pPr>
                          <w:snapToGrid w:val="0"/>
                          <w:rPr>
                            <w:b/>
                            <w:sz w:val="32"/>
                          </w:rPr>
                        </w:pPr>
                        <w:r>
                          <w:rPr>
                            <w:b/>
                            <w:sz w:val="32"/>
                          </w:rPr>
                          <w:t>protected</w:t>
                        </w:r>
                      </w:p>
                    </w:tc>
                  </w:tr>
                  <w:tr w:rsidR="00F32DE3">
                    <w:tc>
                      <w:tcPr>
                        <w:tcW w:w="1729" w:type="dxa"/>
                        <w:tcBorders>
                          <w:left w:val="single" w:sz="4" w:space="0" w:color="000000"/>
                          <w:bottom w:val="single" w:sz="4" w:space="0" w:color="000000"/>
                        </w:tcBorders>
                      </w:tcPr>
                      <w:p w:rsidR="00F32DE3" w:rsidRDefault="00F32DE3">
                        <w:pPr>
                          <w:snapToGrid w:val="0"/>
                          <w:rPr>
                            <w:b/>
                            <w:sz w:val="36"/>
                            <w:szCs w:val="36"/>
                          </w:rPr>
                        </w:pPr>
                        <w:r>
                          <w:rPr>
                            <w:b/>
                            <w:sz w:val="36"/>
                            <w:szCs w:val="36"/>
                          </w:rPr>
                          <w:t>public</w:t>
                        </w:r>
                      </w:p>
                    </w:tc>
                    <w:tc>
                      <w:tcPr>
                        <w:tcW w:w="1616" w:type="dxa"/>
                        <w:tcBorders>
                          <w:left w:val="single" w:sz="4" w:space="0" w:color="000000"/>
                          <w:bottom w:val="single" w:sz="4" w:space="0" w:color="000000"/>
                        </w:tcBorders>
                      </w:tcPr>
                      <w:p w:rsidR="00F32DE3" w:rsidRDefault="00F32DE3">
                        <w:pPr>
                          <w:snapToGrid w:val="0"/>
                          <w:rPr>
                            <w:b/>
                            <w:sz w:val="32"/>
                          </w:rPr>
                        </w:pPr>
                        <w:r>
                          <w:rPr>
                            <w:b/>
                            <w:sz w:val="32"/>
                          </w:rPr>
                          <w:t>private</w:t>
                        </w:r>
                      </w:p>
                    </w:tc>
                    <w:tc>
                      <w:tcPr>
                        <w:tcW w:w="1735" w:type="dxa"/>
                        <w:tcBorders>
                          <w:left w:val="single" w:sz="4" w:space="0" w:color="000000"/>
                          <w:bottom w:val="single" w:sz="4" w:space="0" w:color="000000"/>
                        </w:tcBorders>
                      </w:tcPr>
                      <w:p w:rsidR="00F32DE3" w:rsidRDefault="00F32DE3">
                        <w:pPr>
                          <w:snapToGrid w:val="0"/>
                          <w:rPr>
                            <w:b/>
                            <w:sz w:val="32"/>
                          </w:rPr>
                        </w:pPr>
                        <w:r>
                          <w:rPr>
                            <w:b/>
                            <w:sz w:val="32"/>
                          </w:rPr>
                          <w:t>protected</w:t>
                        </w:r>
                      </w:p>
                    </w:tc>
                    <w:tc>
                      <w:tcPr>
                        <w:tcW w:w="1565" w:type="dxa"/>
                        <w:tcBorders>
                          <w:left w:val="single" w:sz="4" w:space="0" w:color="000000"/>
                          <w:bottom w:val="single" w:sz="4" w:space="0" w:color="000000"/>
                          <w:right w:val="single" w:sz="4" w:space="0" w:color="000000"/>
                        </w:tcBorders>
                      </w:tcPr>
                      <w:p w:rsidR="00F32DE3" w:rsidRDefault="00F32DE3">
                        <w:pPr>
                          <w:snapToGrid w:val="0"/>
                          <w:rPr>
                            <w:b/>
                            <w:sz w:val="32"/>
                          </w:rPr>
                        </w:pPr>
                        <w:r>
                          <w:rPr>
                            <w:b/>
                            <w:sz w:val="32"/>
                          </w:rPr>
                          <w:t>public</w:t>
                        </w:r>
                      </w:p>
                    </w:tc>
                  </w:tr>
                </w:tbl>
                <w:p w:rsidR="00F32DE3" w:rsidRDefault="00F32DE3"/>
              </w:txbxContent>
            </v:textbox>
            <w10:wrap type="square" side="largest"/>
          </v:shape>
        </w:pic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Tabelul 6.6 </w:t>
      </w:r>
    </w:p>
    <w:p w:rsidR="00B34D90" w:rsidRDefault="00B34D90">
      <w:pPr>
        <w:pStyle w:val="PlainText"/>
        <w:spacing w:line="360" w:lineRule="auto"/>
        <w:jc w:val="both"/>
        <w:rPr>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Coloana din stânga listează drepturi posibile de acces pentru membrii supraclaselor. Un rol special are un al treilea mod de acces: </w:t>
      </w:r>
      <w:r>
        <w:rPr>
          <w:rFonts w:ascii="Times New Roman" w:hAnsi="Times New Roman"/>
          <w:i/>
          <w:lang w:val="es-ES_tradnl"/>
        </w:rPr>
        <w:t>protected</w:t>
      </w:r>
      <w:r>
        <w:rPr>
          <w:rFonts w:ascii="Times New Roman" w:hAnsi="Times New Roman"/>
          <w:lang w:val="es-ES_tradnl"/>
        </w:rPr>
        <w:t xml:space="preserve">. Acesta este utilizat pentru membri care să fie direct utilizabili în subclase dar care să nu fie accesibili din afară. Astfel, s-ar putea spune că membrii de acest tip sunt între </w:t>
      </w:r>
      <w:r>
        <w:rPr>
          <w:rFonts w:ascii="Times New Roman" w:hAnsi="Times New Roman"/>
          <w:i/>
          <w:lang w:val="es-ES_tradnl"/>
        </w:rPr>
        <w:t xml:space="preserve">private </w:t>
      </w:r>
      <w:r>
        <w:rPr>
          <w:rFonts w:ascii="Times New Roman" w:hAnsi="Times New Roman"/>
          <w:lang w:val="es-ES_tradnl"/>
        </w:rPr>
        <w:t xml:space="preserve">şi </w:t>
      </w:r>
      <w:r>
        <w:rPr>
          <w:rFonts w:ascii="Times New Roman" w:hAnsi="Times New Roman"/>
          <w:i/>
          <w:lang w:val="es-ES_tradnl"/>
        </w:rPr>
        <w:t xml:space="preserve">public </w:t>
      </w:r>
      <w:r>
        <w:rPr>
          <w:rFonts w:ascii="Times New Roman" w:hAnsi="Times New Roman"/>
          <w:lang w:val="es-ES_tradnl"/>
        </w:rPr>
        <w:t xml:space="preserve">prin aceea ca ei pot fi utilizaţi în ierarhia de clase având drept rădăcină clasa corespunzătoare, utilizându-se şi tipul de moştenire </w:t>
      </w:r>
      <w:r>
        <w:rPr>
          <w:rFonts w:ascii="Times New Roman" w:hAnsi="Times New Roman"/>
          <w:i/>
          <w:lang w:val="es-ES_tradnl"/>
        </w:rPr>
        <w:t>protected</w:t>
      </w:r>
      <w:r>
        <w:rPr>
          <w:rFonts w:ascii="Times New Roman" w:hAnsi="Times New Roman"/>
          <w:lang w:val="es-ES_tradnl"/>
        </w:rPr>
        <w:t>.</w:t>
      </w:r>
    </w:p>
    <w:p w:rsidR="00B34D90" w:rsidRDefault="00B34D90" w:rsidP="003354D7">
      <w:pPr>
        <w:pStyle w:val="PlainText"/>
        <w:spacing w:line="360" w:lineRule="auto"/>
        <w:jc w:val="both"/>
        <w:rPr>
          <w:rFonts w:ascii="Times New Roman" w:hAnsi="Times New Roman"/>
          <w:lang w:val="es-ES_tradnl"/>
        </w:rPr>
      </w:pPr>
      <w:r>
        <w:rPr>
          <w:rFonts w:ascii="Times New Roman" w:hAnsi="Times New Roman"/>
          <w:lang w:val="es-ES_tradnl"/>
        </w:rPr>
        <w:t xml:space="preserve"> Următoarele coloane arată drepturile de acces care rezultă pentru membrii unei supraclase în funcţie de </w:t>
      </w:r>
      <w:r>
        <w:rPr>
          <w:rFonts w:ascii="Times New Roman" w:hAnsi="Times New Roman"/>
          <w:lang w:val="es-ES_tradnl"/>
        </w:rPr>
        <w:lastRenderedPageBreak/>
        <w:t>tipul de moştenire.</w:t>
      </w:r>
    </w:p>
    <w:p w:rsidR="00B34D90" w:rsidRPr="003354D7" w:rsidRDefault="00B34D90" w:rsidP="003354D7">
      <w:pPr>
        <w:pStyle w:val="PlainText"/>
        <w:spacing w:before="120" w:after="120" w:line="360" w:lineRule="auto"/>
        <w:jc w:val="both"/>
        <w:rPr>
          <w:rFonts w:ascii="Times New Roman" w:hAnsi="Times New Roman"/>
          <w:b/>
          <w:sz w:val="28"/>
          <w:lang w:val="es-ES_tradnl"/>
        </w:rPr>
      </w:pPr>
      <w:r>
        <w:rPr>
          <w:rFonts w:ascii="Times New Roman" w:hAnsi="Times New Roman"/>
          <w:b/>
          <w:sz w:val="28"/>
          <w:lang w:val="es-ES_tradnl"/>
        </w:rPr>
        <w:t>6.2.2.3.4.2 Construcţie</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Atunci când creăm o instanţiere a clasei </w:t>
      </w:r>
      <w:r>
        <w:rPr>
          <w:rFonts w:ascii="Times New Roman" w:hAnsi="Times New Roman"/>
          <w:i/>
          <w:lang w:val="es-ES_tradnl"/>
        </w:rPr>
        <w:t xml:space="preserve">Punct3D </w:t>
      </w:r>
      <w:r>
        <w:rPr>
          <w:rFonts w:ascii="Times New Roman" w:hAnsi="Times New Roman"/>
          <w:lang w:val="es-ES_tradnl"/>
        </w:rPr>
        <w:t xml:space="preserve">constructorul său este apelat. Deoarece </w:t>
      </w:r>
      <w:r>
        <w:rPr>
          <w:rFonts w:ascii="Times New Roman" w:hAnsi="Times New Roman"/>
          <w:i/>
          <w:lang w:val="es-ES_tradnl"/>
        </w:rPr>
        <w:t xml:space="preserve">Punct3D </w:t>
      </w:r>
      <w:r>
        <w:rPr>
          <w:rFonts w:ascii="Times New Roman" w:hAnsi="Times New Roman"/>
          <w:lang w:val="es-ES_tradnl"/>
        </w:rPr>
        <w:t xml:space="preserve">este derivată din </w:t>
      </w:r>
      <w:r>
        <w:rPr>
          <w:rFonts w:ascii="Times New Roman" w:hAnsi="Times New Roman"/>
          <w:i/>
          <w:lang w:val="es-ES_tradnl"/>
        </w:rPr>
        <w:t>Punct</w:t>
      </w:r>
      <w:r>
        <w:rPr>
          <w:rFonts w:ascii="Times New Roman" w:hAnsi="Times New Roman"/>
          <w:lang w:val="es-ES_tradnl"/>
        </w:rPr>
        <w:t xml:space="preserve">, constructorul clasei </w:t>
      </w:r>
      <w:r>
        <w:rPr>
          <w:rFonts w:ascii="Times New Roman" w:hAnsi="Times New Roman"/>
          <w:i/>
          <w:lang w:val="es-ES_tradnl"/>
        </w:rPr>
        <w:t xml:space="preserve">Punct </w:t>
      </w:r>
      <w:r>
        <w:rPr>
          <w:rFonts w:ascii="Times New Roman" w:hAnsi="Times New Roman"/>
          <w:lang w:val="es-ES_tradnl"/>
        </w:rPr>
        <w:t xml:space="preserve">este apelat şi el. Totuşi, acest constructor este apelat </w:t>
      </w:r>
      <w:r>
        <w:rPr>
          <w:rFonts w:ascii="Times New Roman" w:hAnsi="Times New Roman"/>
          <w:i/>
          <w:lang w:val="es-ES_tradnl"/>
        </w:rPr>
        <w:t xml:space="preserve">înaintea </w:t>
      </w:r>
      <w:r>
        <w:rPr>
          <w:rFonts w:ascii="Times New Roman" w:hAnsi="Times New Roman"/>
          <w:lang w:val="es-ES_tradnl"/>
        </w:rPr>
        <w:t xml:space="preserve">executării corpului constructorului clasei </w:t>
      </w:r>
      <w:r>
        <w:rPr>
          <w:rFonts w:ascii="Times New Roman" w:hAnsi="Times New Roman"/>
          <w:i/>
          <w:lang w:val="es-ES_tradnl"/>
        </w:rPr>
        <w:t>Punct3D</w:t>
      </w:r>
      <w:r>
        <w:rPr>
          <w:rFonts w:ascii="Times New Roman" w:hAnsi="Times New Roman"/>
          <w:lang w:val="es-ES_tradnl"/>
        </w:rPr>
        <w:t>. În general, înaintea execuţiei corpului unui anumit constructor, constructorii fiecărei supraclase sunt apelaţi pentru a iniţializa partea din obiectul creat. Când creăm un obiect cu</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lang w:val="es-ES_tradnl"/>
        </w:rPr>
      </w:pPr>
      <w:r>
        <w:rPr>
          <w:lang w:val="es-ES_tradnl"/>
        </w:rPr>
        <w:t>Punct3D punct(1, 2, 3);</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rFonts w:ascii="Times New Roman" w:hAnsi="Times New Roman"/>
          <w:lang w:val="it-IT"/>
        </w:rPr>
      </w:pPr>
      <w:r>
        <w:rPr>
          <w:rFonts w:ascii="Times New Roman" w:hAnsi="Times New Roman"/>
          <w:lang w:val="es-ES_tradnl"/>
        </w:rPr>
        <w:t xml:space="preserve">al doilea constructor al clasei </w:t>
      </w:r>
      <w:r>
        <w:rPr>
          <w:rFonts w:ascii="Times New Roman" w:hAnsi="Times New Roman"/>
          <w:i/>
          <w:lang w:val="es-ES_tradnl"/>
        </w:rPr>
        <w:t xml:space="preserve">Punct3D </w:t>
      </w:r>
      <w:r>
        <w:rPr>
          <w:rFonts w:ascii="Times New Roman" w:hAnsi="Times New Roman"/>
          <w:lang w:val="es-ES_tradnl"/>
        </w:rPr>
        <w:t xml:space="preserve">este invocat, dar, înaintea executării corpului constructorului, constructorul </w:t>
      </w:r>
      <w:r>
        <w:rPr>
          <w:rFonts w:ascii="Times New Roman" w:hAnsi="Times New Roman"/>
          <w:i/>
          <w:lang w:val="es-ES_tradnl"/>
        </w:rPr>
        <w:t>Punct</w:t>
      </w:r>
      <w:r w:rsidR="00B57E41" w:rsidRPr="00B57E41">
        <w:rPr>
          <w:rFonts w:ascii="Times New Roman" w:hAnsi="Times New Roman"/>
          <w:i/>
          <w:w w:val="200"/>
          <w:lang w:val="es-ES_tradnl"/>
        </w:rPr>
        <w:t>()</w:t>
      </w:r>
      <w:r>
        <w:rPr>
          <w:rFonts w:ascii="Times New Roman" w:hAnsi="Times New Roman"/>
          <w:i/>
          <w:lang w:val="es-ES_tradnl"/>
        </w:rPr>
        <w:t xml:space="preserve"> </w:t>
      </w:r>
      <w:r>
        <w:rPr>
          <w:rFonts w:ascii="Times New Roman" w:hAnsi="Times New Roman"/>
          <w:lang w:val="es-ES_tradnl"/>
        </w:rPr>
        <w:t xml:space="preserve">este invocat pentru a iniţializa partea </w:t>
      </w:r>
      <w:r>
        <w:rPr>
          <w:rFonts w:ascii="Times New Roman" w:hAnsi="Times New Roman"/>
          <w:i/>
          <w:lang w:val="es-ES_tradnl"/>
        </w:rPr>
        <w:t xml:space="preserve">Punct </w:t>
      </w:r>
      <w:r>
        <w:rPr>
          <w:rFonts w:ascii="Times New Roman" w:hAnsi="Times New Roman"/>
          <w:lang w:val="es-ES_tradnl"/>
        </w:rPr>
        <w:t xml:space="preserve">a obiectului </w:t>
      </w:r>
      <w:r>
        <w:rPr>
          <w:rFonts w:ascii="Times New Roman" w:hAnsi="Times New Roman"/>
          <w:i/>
          <w:lang w:val="es-ES_tradnl"/>
        </w:rPr>
        <w:t>punct</w:t>
      </w:r>
      <w:r>
        <w:rPr>
          <w:rFonts w:ascii="Times New Roman" w:hAnsi="Times New Roman"/>
          <w:lang w:val="es-ES_tradnl"/>
        </w:rPr>
        <w:t xml:space="preserve">. Este bine că am definit un constructor fără argumente. Acest constructor iniţializează coordonatele bidimensionale </w:t>
      </w:r>
      <w:r>
        <w:rPr>
          <w:rFonts w:ascii="Times New Roman" w:hAnsi="Times New Roman"/>
          <w:i/>
          <w:lang w:val="es-ES_tradnl"/>
        </w:rPr>
        <w:t xml:space="preserve">_x </w:t>
      </w:r>
      <w:r>
        <w:rPr>
          <w:rFonts w:ascii="Times New Roman" w:hAnsi="Times New Roman"/>
          <w:lang w:val="es-ES_tradnl"/>
        </w:rPr>
        <w:t xml:space="preserve">şi </w:t>
      </w:r>
      <w:r>
        <w:rPr>
          <w:rFonts w:ascii="Times New Roman" w:hAnsi="Times New Roman"/>
          <w:i/>
          <w:lang w:val="es-ES_tradnl"/>
        </w:rPr>
        <w:t xml:space="preserve">_y </w:t>
      </w:r>
      <w:r>
        <w:rPr>
          <w:rFonts w:ascii="Times New Roman" w:hAnsi="Times New Roman"/>
          <w:lang w:val="es-ES_tradnl"/>
        </w:rPr>
        <w:t xml:space="preserve">cu </w:t>
      </w:r>
      <w:r>
        <w:rPr>
          <w:rFonts w:ascii="Times New Roman" w:hAnsi="Times New Roman"/>
          <w:i/>
          <w:lang w:val="es-ES_tradnl"/>
        </w:rPr>
        <w:t xml:space="preserve">0 </w:t>
      </w:r>
      <w:r>
        <w:rPr>
          <w:rFonts w:ascii="Times New Roman" w:hAnsi="Times New Roman"/>
          <w:lang w:val="es-ES_tradnl"/>
        </w:rPr>
        <w:t xml:space="preserve">(zero). Deoarece </w:t>
      </w:r>
      <w:r>
        <w:rPr>
          <w:rFonts w:ascii="Times New Roman" w:hAnsi="Times New Roman"/>
          <w:i/>
          <w:lang w:val="es-ES_tradnl"/>
        </w:rPr>
        <w:t xml:space="preserve">Punct3D </w:t>
      </w:r>
      <w:r>
        <w:rPr>
          <w:rFonts w:ascii="Times New Roman" w:hAnsi="Times New Roman"/>
          <w:lang w:val="es-ES_tradnl"/>
        </w:rPr>
        <w:t xml:space="preserve">este derivată numai din </w:t>
      </w:r>
      <w:r>
        <w:rPr>
          <w:rFonts w:ascii="Times New Roman" w:hAnsi="Times New Roman"/>
          <w:i/>
          <w:lang w:val="es-ES_tradnl"/>
        </w:rPr>
        <w:t xml:space="preserve">Punct </w:t>
      </w:r>
      <w:r>
        <w:rPr>
          <w:rFonts w:ascii="Times New Roman" w:hAnsi="Times New Roman"/>
          <w:lang w:val="es-ES_tradnl"/>
        </w:rPr>
        <w:t xml:space="preserve">nu există altă apelare de constructor şi corpul lui </w:t>
      </w:r>
      <w:r>
        <w:rPr>
          <w:rFonts w:ascii="Times New Roman" w:hAnsi="Times New Roman"/>
          <w:i/>
          <w:lang w:val="es-ES_tradnl"/>
        </w:rPr>
        <w:t xml:space="preserve">Punct3D(const int, const int, const int) </w:t>
      </w:r>
      <w:r>
        <w:rPr>
          <w:rFonts w:ascii="Times New Roman" w:hAnsi="Times New Roman"/>
          <w:lang w:val="es-ES_tradnl"/>
        </w:rPr>
        <w:t xml:space="preserve">este executat. </w:t>
      </w:r>
      <w:r w:rsidRPr="00C94DCA">
        <w:rPr>
          <w:rFonts w:ascii="Times New Roman" w:hAnsi="Times New Roman"/>
          <w:lang w:val="it-IT"/>
        </w:rPr>
        <w:t xml:space="preserve">Aici se invocă metodele </w:t>
      </w:r>
      <w:r w:rsidRPr="00C94DCA">
        <w:rPr>
          <w:rFonts w:ascii="Times New Roman" w:hAnsi="Times New Roman"/>
          <w:i/>
          <w:lang w:val="it-IT"/>
        </w:rPr>
        <w:t>setX</w:t>
      </w:r>
      <w:r w:rsidR="00B57E41" w:rsidRPr="00B57E41">
        <w:rPr>
          <w:rFonts w:ascii="Times New Roman" w:hAnsi="Times New Roman"/>
          <w:i/>
          <w:w w:val="200"/>
          <w:lang w:val="it-IT"/>
        </w:rPr>
        <w:t>()</w:t>
      </w:r>
      <w:r w:rsidRPr="00C94DCA">
        <w:rPr>
          <w:rFonts w:ascii="Times New Roman" w:hAnsi="Times New Roman"/>
          <w:i/>
          <w:lang w:val="it-IT"/>
        </w:rPr>
        <w:t xml:space="preserve"> </w:t>
      </w:r>
      <w:r w:rsidRPr="00C94DCA">
        <w:rPr>
          <w:rFonts w:ascii="Times New Roman" w:hAnsi="Times New Roman"/>
          <w:lang w:val="it-IT"/>
        </w:rPr>
        <w:t xml:space="preserve">şi </w:t>
      </w:r>
      <w:r w:rsidRPr="00C94DCA">
        <w:rPr>
          <w:rFonts w:ascii="Times New Roman" w:hAnsi="Times New Roman"/>
          <w:i/>
          <w:lang w:val="it-IT"/>
        </w:rPr>
        <w:t>setY</w:t>
      </w:r>
      <w:r w:rsidR="00B57E41" w:rsidRPr="00B57E41">
        <w:rPr>
          <w:rFonts w:ascii="Times New Roman" w:hAnsi="Times New Roman"/>
          <w:i/>
          <w:w w:val="200"/>
          <w:lang w:val="it-IT"/>
        </w:rPr>
        <w:t>()</w:t>
      </w:r>
      <w:r w:rsidRPr="00C94DCA">
        <w:rPr>
          <w:rFonts w:ascii="Times New Roman" w:hAnsi="Times New Roman"/>
          <w:i/>
          <w:lang w:val="it-IT"/>
        </w:rPr>
        <w:t xml:space="preserve"> </w:t>
      </w:r>
      <w:r w:rsidRPr="00C94DCA">
        <w:rPr>
          <w:rFonts w:ascii="Times New Roman" w:hAnsi="Times New Roman"/>
          <w:lang w:val="it-IT"/>
        </w:rPr>
        <w:t xml:space="preserve">pentru a se iniţializa explicit coordonatele bidimensionale. În plus, primeşte valoare şi a treia coordonată </w:t>
      </w:r>
      <w:r w:rsidRPr="00C94DCA">
        <w:rPr>
          <w:rFonts w:ascii="Times New Roman" w:hAnsi="Times New Roman"/>
          <w:i/>
          <w:lang w:val="it-IT"/>
        </w:rPr>
        <w:t>_z</w:t>
      </w:r>
      <w:r w:rsidRPr="00C94DCA">
        <w:rPr>
          <w:rFonts w:ascii="Times New Roman" w:hAnsi="Times New Roman"/>
          <w:lang w:val="it-IT"/>
        </w:rPr>
        <w:t xml:space="preserve">. Acest fapt este foarte nesatisfăcător, deoarece am definit un constructor </w:t>
      </w:r>
      <w:r w:rsidRPr="00C94DCA">
        <w:rPr>
          <w:rFonts w:ascii="Times New Roman" w:hAnsi="Times New Roman"/>
          <w:i/>
          <w:lang w:val="it-IT"/>
        </w:rPr>
        <w:t>punct</w:t>
      </w:r>
      <w:r w:rsidR="00B57E41" w:rsidRPr="00B57E41">
        <w:rPr>
          <w:rFonts w:ascii="Times New Roman" w:hAnsi="Times New Roman"/>
          <w:i/>
          <w:w w:val="200"/>
          <w:lang w:val="it-IT"/>
        </w:rPr>
        <w:t>()</w:t>
      </w:r>
      <w:r w:rsidRPr="00C94DCA">
        <w:rPr>
          <w:rFonts w:ascii="Times New Roman" w:hAnsi="Times New Roman"/>
          <w:i/>
          <w:lang w:val="it-IT"/>
        </w:rPr>
        <w:t xml:space="preserve"> </w:t>
      </w:r>
      <w:r w:rsidRPr="00C94DCA">
        <w:rPr>
          <w:rFonts w:ascii="Times New Roman" w:hAnsi="Times New Roman"/>
          <w:lang w:val="it-IT"/>
        </w:rPr>
        <w:t xml:space="preserve">care are două argumente pentru iniţializa cu ele coordonatele. Astfel, trebuie numai să putem declara că, în loc de utilizarea </w:t>
      </w:r>
      <w:r w:rsidRPr="00C94DCA">
        <w:rPr>
          <w:rFonts w:ascii="Times New Roman" w:hAnsi="Times New Roman"/>
          <w:i/>
          <w:lang w:val="it-IT"/>
        </w:rPr>
        <w:t>constructorului implicit Punct</w:t>
      </w:r>
      <w:r w:rsidR="00B57E41" w:rsidRPr="00B57E41">
        <w:rPr>
          <w:rFonts w:ascii="Times New Roman" w:hAnsi="Times New Roman"/>
          <w:i/>
          <w:w w:val="200"/>
          <w:lang w:val="it-IT"/>
        </w:rPr>
        <w:t>()</w:t>
      </w:r>
      <w:r w:rsidRPr="00C94DCA">
        <w:rPr>
          <w:rFonts w:ascii="Times New Roman" w:hAnsi="Times New Roman"/>
          <w:lang w:val="it-IT"/>
        </w:rPr>
        <w:t xml:space="preserve">, se va utiliza constructorul parametrizat </w:t>
      </w:r>
      <w:r w:rsidRPr="00C94DCA">
        <w:rPr>
          <w:rFonts w:ascii="Times New Roman" w:hAnsi="Times New Roman"/>
          <w:i/>
          <w:lang w:val="it-IT"/>
        </w:rPr>
        <w:t>Punct (const int, const int).</w:t>
      </w:r>
      <w:r w:rsidRPr="00C94DCA">
        <w:rPr>
          <w:rFonts w:ascii="Times New Roman" w:hAnsi="Times New Roman"/>
          <w:lang w:val="it-IT"/>
        </w:rPr>
        <w:t xml:space="preserve"> Putem face aceasta specificând constructorul dorit după un singur caracter "</w:t>
      </w:r>
      <w:r w:rsidRPr="00C94DCA">
        <w:rPr>
          <w:rFonts w:ascii="Times New Roman" w:hAnsi="Times New Roman"/>
          <w:b/>
          <w:sz w:val="28"/>
          <w:lang w:val="it-IT"/>
        </w:rPr>
        <w:t>:</w:t>
      </w:r>
      <w:r w:rsidRPr="00C94DCA">
        <w:rPr>
          <w:rFonts w:ascii="Times New Roman" w:hAnsi="Times New Roman"/>
          <w:lang w:val="it-IT"/>
        </w:rPr>
        <w:t xml:space="preserve">" chiar înaintea corpului constructorului </w:t>
      </w:r>
      <w:r w:rsidRPr="00C94DCA">
        <w:rPr>
          <w:rFonts w:ascii="Times New Roman" w:hAnsi="Times New Roman"/>
          <w:i/>
          <w:lang w:val="it-IT"/>
        </w:rPr>
        <w:t>Punct3D</w:t>
      </w:r>
      <w:r w:rsidRPr="00C94DCA">
        <w:rPr>
          <w:rFonts w:ascii="Times New Roman" w:hAnsi="Times New Roman"/>
          <w:lang w:val="it-IT"/>
        </w:rPr>
        <w:t xml:space="preserve">: </w:t>
      </w:r>
    </w:p>
    <w:p w:rsidR="00B34D90" w:rsidRPr="00C94DCA" w:rsidRDefault="00B34D90">
      <w:pPr>
        <w:pStyle w:val="PlainText"/>
        <w:spacing w:line="360" w:lineRule="auto"/>
        <w:jc w:val="both"/>
        <w:rPr>
          <w:lang w:val="it-IT"/>
        </w:rPr>
      </w:pPr>
    </w:p>
    <w:p w:rsidR="00B34D90" w:rsidRDefault="00B34D90">
      <w:pPr>
        <w:pStyle w:val="PlainText"/>
        <w:spacing w:line="360" w:lineRule="auto"/>
        <w:jc w:val="both"/>
      </w:pPr>
      <w:r w:rsidRPr="00C94DCA">
        <w:rPr>
          <w:lang w:val="it-IT"/>
        </w:rPr>
        <w:t xml:space="preserve"> </w:t>
      </w:r>
      <w:r>
        <w:t>class Punct3D : public Punct {</w:t>
      </w:r>
    </w:p>
    <w:p w:rsidR="00B34D90" w:rsidRDefault="00B34D90">
      <w:pPr>
        <w:pStyle w:val="PlainText"/>
        <w:spacing w:line="360" w:lineRule="auto"/>
        <w:jc w:val="both"/>
      </w:pPr>
      <w:r>
        <w:t>...</w:t>
      </w:r>
    </w:p>
    <w:p w:rsidR="00B34D90" w:rsidRDefault="00B34D90">
      <w:pPr>
        <w:pStyle w:val="PlainText"/>
        <w:spacing w:line="360" w:lineRule="auto"/>
        <w:jc w:val="both"/>
      </w:pPr>
    </w:p>
    <w:p w:rsidR="00B34D90" w:rsidRDefault="00B34D90">
      <w:pPr>
        <w:pStyle w:val="PlainText"/>
        <w:spacing w:line="360" w:lineRule="auto"/>
        <w:jc w:val="both"/>
      </w:pPr>
      <w:r>
        <w:t xml:space="preserve"> public:</w:t>
      </w:r>
    </w:p>
    <w:p w:rsidR="00B34D90" w:rsidRDefault="00B34D90">
      <w:pPr>
        <w:pStyle w:val="PlainText"/>
        <w:spacing w:line="360" w:lineRule="auto"/>
        <w:jc w:val="both"/>
      </w:pPr>
      <w:r>
        <w:t xml:space="preserve"> Punct3D() {... }</w:t>
      </w:r>
    </w:p>
    <w:p w:rsidR="00B34D90" w:rsidRDefault="00B34D90">
      <w:pPr>
        <w:pStyle w:val="PlainText"/>
        <w:spacing w:line="360" w:lineRule="auto"/>
        <w:jc w:val="both"/>
      </w:pPr>
      <w:r>
        <w:t xml:space="preserve"> Punct3D(</w:t>
      </w:r>
    </w:p>
    <w:p w:rsidR="00B34D90" w:rsidRDefault="00B34D90">
      <w:pPr>
        <w:pStyle w:val="PlainText"/>
        <w:spacing w:line="360" w:lineRule="auto"/>
        <w:jc w:val="both"/>
      </w:pPr>
      <w:r>
        <w:t xml:space="preserve"> const int x, </w:t>
      </w:r>
    </w:p>
    <w:p w:rsidR="00B34D90" w:rsidRPr="00C94DCA" w:rsidRDefault="00B34D90">
      <w:pPr>
        <w:pStyle w:val="PlainText"/>
        <w:spacing w:line="360" w:lineRule="auto"/>
        <w:jc w:val="both"/>
        <w:rPr>
          <w:lang w:val="fr-FR"/>
        </w:rPr>
      </w:pPr>
      <w:r>
        <w:t xml:space="preserve"> </w:t>
      </w:r>
      <w:r w:rsidRPr="00C94DCA">
        <w:rPr>
          <w:lang w:val="fr-FR"/>
        </w:rPr>
        <w:t xml:space="preserve">const int y, </w:t>
      </w:r>
    </w:p>
    <w:p w:rsidR="00B34D90" w:rsidRPr="00C94DCA" w:rsidRDefault="00B34D90">
      <w:pPr>
        <w:pStyle w:val="PlainText"/>
        <w:spacing w:line="360" w:lineRule="auto"/>
        <w:jc w:val="both"/>
        <w:rPr>
          <w:lang w:val="fr-FR"/>
        </w:rPr>
      </w:pPr>
      <w:r w:rsidRPr="00C94DCA">
        <w:rPr>
          <w:lang w:val="fr-FR"/>
        </w:rPr>
        <w:t xml:space="preserve"> const int z) : Punct(x, y) {</w:t>
      </w:r>
    </w:p>
    <w:p w:rsidR="00B34D90" w:rsidRDefault="00B34D90">
      <w:pPr>
        <w:pStyle w:val="PlainText"/>
        <w:spacing w:line="360" w:lineRule="auto"/>
        <w:jc w:val="both"/>
        <w:rPr>
          <w:lang w:val="es-ES_tradnl"/>
        </w:rPr>
      </w:pPr>
      <w:r w:rsidRPr="00C94DCA">
        <w:rPr>
          <w:lang w:val="fr-FR"/>
        </w:rPr>
        <w:t xml:space="preserve"> </w:t>
      </w:r>
      <w:r>
        <w:rPr>
          <w:lang w:val="es-ES_tradnl"/>
        </w:rPr>
        <w:t>_z = z;</w:t>
      </w:r>
    </w:p>
    <w:p w:rsidR="00B34D90" w:rsidRDefault="00B34D90">
      <w:pPr>
        <w:pStyle w:val="PlainText"/>
        <w:spacing w:line="360" w:lineRule="auto"/>
        <w:jc w:val="both"/>
        <w:rPr>
          <w:lang w:val="es-ES_tradnl"/>
        </w:rPr>
      </w:pPr>
      <w:r>
        <w:rPr>
          <w:lang w:val="es-ES_tradnl"/>
        </w:rPr>
        <w:lastRenderedPageBreak/>
        <w:t xml:space="preserve"> }</w:t>
      </w:r>
    </w:p>
    <w:p w:rsidR="00B34D90" w:rsidRDefault="00B34D90">
      <w:pPr>
        <w:pStyle w:val="PlainText"/>
        <w:spacing w:line="360" w:lineRule="auto"/>
        <w:jc w:val="both"/>
        <w:rPr>
          <w:lang w:val="es-ES_tradnl"/>
        </w:rPr>
      </w:pPr>
      <w:r>
        <w:rPr>
          <w:lang w:val="es-ES_tradnl"/>
        </w:rPr>
        <w:t>...</w:t>
      </w:r>
    </w:p>
    <w:p w:rsidR="00B34D90" w:rsidRDefault="00B34D90">
      <w:pPr>
        <w:pStyle w:val="PlainText"/>
        <w:spacing w:line="360" w:lineRule="auto"/>
        <w:jc w:val="both"/>
        <w:rPr>
          <w:lang w:val="es-ES_tradnl"/>
        </w:rPr>
      </w:pPr>
      <w:r>
        <w:rPr>
          <w:lang w:val="es-ES_tradnl"/>
        </w:rPr>
        <w:t xml:space="preserve"> };</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rFonts w:ascii="Times New Roman" w:hAnsi="Times New Roman"/>
          <w:lang w:val="it-IT"/>
        </w:rPr>
      </w:pPr>
      <w:r>
        <w:rPr>
          <w:rFonts w:ascii="Times New Roman" w:hAnsi="Times New Roman"/>
          <w:lang w:val="es-ES_tradnl"/>
        </w:rPr>
        <w:t xml:space="preserve">Dacă am avea mai multe supraclase, am da apelările lor de constructori ca pe nişte liste cu elementele separate prin virgule. De exemplu, să presupunem că o clasă </w:t>
      </w:r>
      <w:r>
        <w:rPr>
          <w:rFonts w:ascii="Times New Roman" w:hAnsi="Times New Roman"/>
          <w:i/>
          <w:lang w:val="es-ES_tradnl"/>
        </w:rPr>
        <w:t xml:space="preserve">Parte </w:t>
      </w:r>
      <w:r>
        <w:rPr>
          <w:rFonts w:ascii="Times New Roman" w:hAnsi="Times New Roman"/>
          <w:lang w:val="es-ES_tradnl"/>
        </w:rPr>
        <w:t xml:space="preserve">defineşte numai un constructor cu un argument. </w:t>
      </w:r>
      <w:r w:rsidRPr="00C94DCA">
        <w:rPr>
          <w:rFonts w:ascii="Times New Roman" w:hAnsi="Times New Roman"/>
          <w:lang w:val="it-IT"/>
        </w:rPr>
        <w:t xml:space="preserve">Atunci, pentru a crea un obiect al clasei </w:t>
      </w:r>
      <w:r w:rsidRPr="00C94DCA">
        <w:rPr>
          <w:rFonts w:ascii="Times New Roman" w:hAnsi="Times New Roman"/>
          <w:i/>
          <w:lang w:val="it-IT"/>
        </w:rPr>
        <w:t xml:space="preserve">Compusa </w:t>
      </w:r>
      <w:r w:rsidRPr="00C94DCA">
        <w:rPr>
          <w:rFonts w:ascii="Times New Roman" w:hAnsi="Times New Roman"/>
          <w:lang w:val="it-IT"/>
        </w:rPr>
        <w:t xml:space="preserve">trebuie să invocăm </w:t>
      </w:r>
      <w:r w:rsidRPr="00C94DCA">
        <w:rPr>
          <w:rFonts w:ascii="Times New Roman" w:hAnsi="Times New Roman"/>
          <w:i/>
          <w:lang w:val="it-IT"/>
        </w:rPr>
        <w:t>Parte</w:t>
      </w:r>
      <w:r w:rsidR="00B57E41" w:rsidRPr="00B57E41">
        <w:rPr>
          <w:rFonts w:ascii="Times New Roman" w:hAnsi="Times New Roman"/>
          <w:i/>
          <w:w w:val="200"/>
          <w:lang w:val="it-IT"/>
        </w:rPr>
        <w:t>()</w:t>
      </w:r>
      <w:r w:rsidRPr="00C94DCA">
        <w:rPr>
          <w:rFonts w:ascii="Times New Roman" w:hAnsi="Times New Roman"/>
          <w:i/>
          <w:lang w:val="it-IT"/>
        </w:rPr>
        <w:t xml:space="preserve"> </w:t>
      </w:r>
      <w:r w:rsidRPr="00C94DCA">
        <w:rPr>
          <w:rFonts w:ascii="Times New Roman" w:hAnsi="Times New Roman"/>
          <w:lang w:val="it-IT"/>
        </w:rPr>
        <w:t xml:space="preserve">cu argumentul său: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t xml:space="preserve"> class Compusa {</w:t>
      </w:r>
    </w:p>
    <w:p w:rsidR="00B34D90" w:rsidRPr="00C94DCA" w:rsidRDefault="00B34D90">
      <w:pPr>
        <w:pStyle w:val="PlainText"/>
        <w:spacing w:line="360" w:lineRule="auto"/>
        <w:jc w:val="both"/>
        <w:rPr>
          <w:lang w:val="it-IT"/>
        </w:rPr>
      </w:pPr>
      <w:r w:rsidRPr="00C94DCA">
        <w:rPr>
          <w:lang w:val="it-IT"/>
        </w:rPr>
        <w:t xml:space="preserve"> Parte parte;</w:t>
      </w:r>
    </w:p>
    <w:p w:rsidR="00B34D90" w:rsidRPr="00C94DCA" w:rsidRDefault="00B34D90">
      <w:pPr>
        <w:pStyle w:val="PlainText"/>
        <w:spacing w:line="360" w:lineRule="auto"/>
        <w:jc w:val="both"/>
        <w:rPr>
          <w:lang w:val="it-IT"/>
        </w:rPr>
      </w:pPr>
      <w:r w:rsidRPr="00C94DCA">
        <w:rPr>
          <w:lang w:val="it-IT"/>
        </w:rPr>
        <w:t>...</w:t>
      </w:r>
    </w:p>
    <w:p w:rsidR="00B34D90" w:rsidRPr="00C94DCA" w:rsidRDefault="00B34D90">
      <w:pPr>
        <w:pStyle w:val="PlainText"/>
        <w:spacing w:line="360" w:lineRule="auto"/>
        <w:jc w:val="both"/>
        <w:rPr>
          <w:lang w:val="it-IT"/>
        </w:rPr>
      </w:pPr>
    </w:p>
    <w:p w:rsidR="00B34D90" w:rsidRPr="00C94DCA" w:rsidRDefault="00B34D90">
      <w:pPr>
        <w:pStyle w:val="PlainText"/>
        <w:spacing w:line="360" w:lineRule="auto"/>
        <w:jc w:val="both"/>
        <w:rPr>
          <w:lang w:val="it-IT"/>
        </w:rPr>
      </w:pPr>
      <w:r w:rsidRPr="00C94DCA">
        <w:rPr>
          <w:lang w:val="it-IT"/>
        </w:rPr>
        <w:t xml:space="preserve"> public:</w:t>
      </w:r>
    </w:p>
    <w:p w:rsidR="00B34D90" w:rsidRPr="00C94DCA" w:rsidRDefault="00B34D90">
      <w:pPr>
        <w:pStyle w:val="PlainText"/>
        <w:spacing w:line="360" w:lineRule="auto"/>
        <w:jc w:val="both"/>
        <w:rPr>
          <w:lang w:val="it-IT"/>
        </w:rPr>
      </w:pPr>
      <w:r w:rsidRPr="00C94DCA">
        <w:rPr>
          <w:lang w:val="it-IT"/>
        </w:rPr>
        <w:t xml:space="preserve"> Compusa(const int parteParametru) : parte(parteParametru) {</w:t>
      </w:r>
    </w:p>
    <w:p w:rsidR="00B34D90" w:rsidRPr="00C94DCA" w:rsidRDefault="00B34D90">
      <w:pPr>
        <w:pStyle w:val="PlainText"/>
        <w:spacing w:line="360" w:lineRule="auto"/>
        <w:jc w:val="both"/>
        <w:rPr>
          <w:lang w:val="it-IT"/>
        </w:rPr>
      </w:pPr>
      <w:r w:rsidRPr="00C94DCA">
        <w:rPr>
          <w:lang w:val="it-IT"/>
        </w:rPr>
        <w:t>...</w:t>
      </w:r>
    </w:p>
    <w:p w:rsidR="00B34D90" w:rsidRPr="00C94DCA" w:rsidRDefault="00B34D90">
      <w:pPr>
        <w:pStyle w:val="PlainText"/>
        <w:spacing w:line="360" w:lineRule="auto"/>
        <w:jc w:val="both"/>
        <w:rPr>
          <w:lang w:val="it-IT"/>
        </w:rPr>
      </w:pPr>
      <w:r w:rsidRPr="00C94DCA">
        <w:rPr>
          <w:lang w:val="it-IT"/>
        </w:rPr>
        <w:t xml:space="preserve"> }</w:t>
      </w:r>
    </w:p>
    <w:p w:rsidR="00B34D90" w:rsidRPr="00C94DCA" w:rsidRDefault="00B34D90">
      <w:pPr>
        <w:pStyle w:val="PlainText"/>
        <w:spacing w:line="360" w:lineRule="auto"/>
        <w:jc w:val="both"/>
        <w:rPr>
          <w:lang w:val="it-IT"/>
        </w:rPr>
      </w:pPr>
      <w:r w:rsidRPr="00C94DCA">
        <w:rPr>
          <w:lang w:val="it-IT"/>
        </w:rPr>
        <w:t>...</w:t>
      </w:r>
    </w:p>
    <w:p w:rsidR="00B34D90" w:rsidRPr="00C94DCA" w:rsidRDefault="00B34D90">
      <w:pPr>
        <w:pStyle w:val="PlainText"/>
        <w:spacing w:line="360" w:lineRule="auto"/>
        <w:jc w:val="both"/>
        <w:rPr>
          <w:lang w:val="it-IT"/>
        </w:rPr>
      </w:pPr>
      <w:r w:rsidRPr="00C94DCA">
        <w:rPr>
          <w:lang w:val="it-IT"/>
        </w:rPr>
        <w:t xml:space="preserve">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Această iniţializare dinamică poate să fie de asemenea utilizată cu tipuri de clase predefinite. De exemplu, constructorii clasei </w:t>
      </w:r>
      <w:r w:rsidRPr="00C94DCA">
        <w:rPr>
          <w:rFonts w:ascii="Times New Roman" w:hAnsi="Times New Roman"/>
          <w:i/>
          <w:lang w:val="it-IT"/>
        </w:rPr>
        <w:t xml:space="preserve">Punct </w:t>
      </w:r>
      <w:r w:rsidRPr="00C94DCA">
        <w:rPr>
          <w:rFonts w:ascii="Times New Roman" w:hAnsi="Times New Roman"/>
          <w:lang w:val="it-IT"/>
        </w:rPr>
        <w:t xml:space="preserve">ar putea fi definiţi ca: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t xml:space="preserve"> Punct() : _x(0), _y(0) {}</w:t>
      </w:r>
    </w:p>
    <w:p w:rsidR="00B34D90" w:rsidRPr="00C94DCA" w:rsidRDefault="00B34D90">
      <w:pPr>
        <w:pStyle w:val="PlainText"/>
        <w:spacing w:line="360" w:lineRule="auto"/>
        <w:jc w:val="both"/>
        <w:rPr>
          <w:lang w:val="it-IT"/>
        </w:rPr>
      </w:pPr>
      <w:r w:rsidRPr="00C94DCA">
        <w:rPr>
          <w:lang w:val="it-IT"/>
        </w:rPr>
        <w:t xml:space="preserve"> Punct(const int x, const int y) : _x(x), _y(y)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rsidP="003354D7">
      <w:pPr>
        <w:pStyle w:val="PlainText"/>
        <w:spacing w:line="360" w:lineRule="auto"/>
        <w:jc w:val="both"/>
        <w:rPr>
          <w:rFonts w:ascii="Times New Roman" w:hAnsi="Times New Roman"/>
          <w:lang w:val="it-IT"/>
        </w:rPr>
      </w:pPr>
      <w:r w:rsidRPr="00C94DCA">
        <w:rPr>
          <w:rFonts w:ascii="Times New Roman" w:hAnsi="Times New Roman"/>
          <w:lang w:val="it-IT"/>
        </w:rPr>
        <w:t xml:space="preserve"> Este bine să utilizăm această metodă de iniţializare cât mai des posibil, deoarece ea permite compilatorului să creeze variabile şi obiecte iniţializate corect în loc să le creeze cu o valoare implicită şi să utilizeze o atribuire suplimentară, (sau alt mecanism) pentru a da valori. </w:t>
      </w:r>
    </w:p>
    <w:p w:rsidR="00B34D90" w:rsidRPr="003354D7" w:rsidRDefault="00B34D90" w:rsidP="003354D7">
      <w:pPr>
        <w:pStyle w:val="PlainText"/>
        <w:spacing w:before="120" w:after="120" w:line="360" w:lineRule="auto"/>
        <w:jc w:val="both"/>
        <w:rPr>
          <w:rFonts w:ascii="Times New Roman" w:hAnsi="Times New Roman"/>
          <w:b/>
          <w:sz w:val="28"/>
          <w:lang w:val="it-IT"/>
        </w:rPr>
      </w:pPr>
      <w:r w:rsidRPr="00C94DCA">
        <w:rPr>
          <w:rFonts w:ascii="Times New Roman" w:hAnsi="Times New Roman"/>
          <w:b/>
          <w:sz w:val="28"/>
          <w:lang w:val="it-IT"/>
        </w:rPr>
        <w:t>6.2.2.3.4.3 Distrugere</w:t>
      </w:r>
    </w:p>
    <w:p w:rsidR="00B34D90" w:rsidRDefault="00B34D90" w:rsidP="003354D7">
      <w:pPr>
        <w:pStyle w:val="PlainText"/>
        <w:spacing w:line="360" w:lineRule="auto"/>
        <w:jc w:val="both"/>
        <w:rPr>
          <w:rFonts w:ascii="Times New Roman" w:hAnsi="Times New Roman"/>
          <w:lang w:val="es-ES_tradnl"/>
        </w:rPr>
      </w:pPr>
      <w:r w:rsidRPr="00C94DCA">
        <w:rPr>
          <w:rFonts w:ascii="Times New Roman" w:hAnsi="Times New Roman"/>
          <w:lang w:val="it-IT"/>
        </w:rPr>
        <w:t xml:space="preserve"> Dacă un obiect este distrus, de exemplu prin părăsirea domeniului său de definiţie, destructorul clasei </w:t>
      </w:r>
      <w:r w:rsidRPr="00C94DCA">
        <w:rPr>
          <w:rFonts w:ascii="Times New Roman" w:hAnsi="Times New Roman"/>
          <w:lang w:val="it-IT"/>
        </w:rPr>
        <w:lastRenderedPageBreak/>
        <w:t xml:space="preserve">corespunzătoare este invocat. </w:t>
      </w:r>
      <w:r>
        <w:rPr>
          <w:rFonts w:ascii="Times New Roman" w:hAnsi="Times New Roman"/>
          <w:lang w:val="es-ES_tradnl"/>
        </w:rPr>
        <w:t>Dacă această clasă este derivată din alte clase, destructorii lor sunt şi ei apelaţi, ajungându-se la un lanţ recursiv de apelări.</w:t>
      </w:r>
    </w:p>
    <w:p w:rsidR="00B34D90" w:rsidRPr="003354D7" w:rsidRDefault="00B34D90" w:rsidP="003354D7">
      <w:pPr>
        <w:pStyle w:val="PlainText"/>
        <w:spacing w:before="120" w:after="120" w:line="360" w:lineRule="auto"/>
        <w:jc w:val="both"/>
        <w:rPr>
          <w:rFonts w:ascii="Times New Roman" w:hAnsi="Times New Roman"/>
          <w:b/>
          <w:sz w:val="28"/>
          <w:lang w:val="es-ES_tradnl"/>
        </w:rPr>
      </w:pPr>
      <w:r>
        <w:rPr>
          <w:rFonts w:ascii="Times New Roman" w:hAnsi="Times New Roman"/>
          <w:b/>
          <w:sz w:val="28"/>
          <w:lang w:val="es-ES_tradnl"/>
        </w:rPr>
        <w:t>6.2.2.3.4.4 Moştenire multiplă</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C++ permite ca o clasă să fie derivată din mai mult de o supraclasă, aşa cum am menţionat pe scurt mai înainte. Se poate cu uşurinţă deriva din mai mult de o clasă prin specificarea supraclaselor, separate prin virgule: </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pPr>
      <w:r>
        <w:rPr>
          <w:lang w:val="es-ES_tradnl"/>
        </w:rPr>
        <w:t xml:space="preserve"> </w:t>
      </w:r>
      <w:r>
        <w:t>class SirDesenabil : public Punct, public ObiectDesenabil {</w:t>
      </w:r>
    </w:p>
    <w:p w:rsidR="00B34D90" w:rsidRPr="00C94DCA" w:rsidRDefault="00B34D90">
      <w:pPr>
        <w:pStyle w:val="PlainText"/>
        <w:spacing w:line="360" w:lineRule="auto"/>
        <w:jc w:val="both"/>
      </w:pPr>
      <w:r w:rsidRPr="00C94DCA">
        <w:t>...</w:t>
      </w:r>
    </w:p>
    <w:p w:rsidR="00B34D90" w:rsidRPr="00C94DCA" w:rsidRDefault="00B34D90">
      <w:pPr>
        <w:pStyle w:val="PlainText"/>
        <w:spacing w:line="360" w:lineRule="auto"/>
        <w:jc w:val="both"/>
      </w:pPr>
    </w:p>
    <w:p w:rsidR="00B34D90" w:rsidRPr="00C94DCA" w:rsidRDefault="00B34D90">
      <w:pPr>
        <w:pStyle w:val="PlainText"/>
        <w:spacing w:line="360" w:lineRule="auto"/>
        <w:jc w:val="both"/>
      </w:pPr>
      <w:r w:rsidRPr="00C94DCA">
        <w:t xml:space="preserve"> public:</w:t>
      </w:r>
    </w:p>
    <w:p w:rsidR="00B34D90" w:rsidRPr="00C94DCA" w:rsidRDefault="00B34D90">
      <w:pPr>
        <w:pStyle w:val="PlainText"/>
        <w:spacing w:line="360" w:lineRule="auto"/>
        <w:jc w:val="both"/>
      </w:pPr>
      <w:r w:rsidRPr="00C94DCA">
        <w:t xml:space="preserve"> SirDesenabil(...) :</w:t>
      </w:r>
    </w:p>
    <w:p w:rsidR="00B34D90" w:rsidRPr="00C94DCA" w:rsidRDefault="00B34D90">
      <w:pPr>
        <w:pStyle w:val="PlainText"/>
        <w:spacing w:line="360" w:lineRule="auto"/>
        <w:jc w:val="both"/>
      </w:pPr>
      <w:r w:rsidRPr="00C94DCA">
        <w:t xml:space="preserve"> Punct(...), </w:t>
      </w:r>
    </w:p>
    <w:p w:rsidR="00B34D90" w:rsidRPr="00C94DCA" w:rsidRDefault="00B34D90">
      <w:pPr>
        <w:pStyle w:val="PlainText"/>
        <w:spacing w:line="360" w:lineRule="auto"/>
        <w:jc w:val="both"/>
      </w:pPr>
      <w:r w:rsidRPr="00C94DCA">
        <w:t xml:space="preserve"> ObiectDesenabil(...) {</w:t>
      </w:r>
    </w:p>
    <w:p w:rsidR="00B34D90" w:rsidRPr="00C94DCA" w:rsidRDefault="00B34D90">
      <w:pPr>
        <w:pStyle w:val="PlainText"/>
        <w:spacing w:line="360" w:lineRule="auto"/>
        <w:jc w:val="both"/>
      </w:pPr>
      <w:r w:rsidRPr="00C94DCA">
        <w:t>...</w:t>
      </w:r>
    </w:p>
    <w:p w:rsidR="00B34D90" w:rsidRPr="00C94DCA" w:rsidRDefault="00B34D90">
      <w:pPr>
        <w:pStyle w:val="PlainText"/>
        <w:spacing w:line="360" w:lineRule="auto"/>
        <w:jc w:val="both"/>
      </w:pPr>
      <w:r w:rsidRPr="00C94DCA">
        <w:t xml:space="preserve"> }</w:t>
      </w:r>
    </w:p>
    <w:p w:rsidR="00B34D90" w:rsidRPr="00C94DCA" w:rsidRDefault="00B34D90">
      <w:pPr>
        <w:pStyle w:val="PlainText"/>
        <w:spacing w:line="360" w:lineRule="auto"/>
        <w:jc w:val="both"/>
      </w:pPr>
      <w:r w:rsidRPr="00C94DCA">
        <w:t xml:space="preserve"> ~SirDesenabil() {... }</w:t>
      </w:r>
    </w:p>
    <w:p w:rsidR="00B34D90" w:rsidRPr="00C94DCA" w:rsidRDefault="00B34D90">
      <w:pPr>
        <w:pStyle w:val="PlainText"/>
        <w:spacing w:line="360" w:lineRule="auto"/>
        <w:jc w:val="both"/>
      </w:pPr>
      <w:r w:rsidRPr="00C94DCA">
        <w:t>...</w:t>
      </w:r>
    </w:p>
    <w:p w:rsidR="00B34D90" w:rsidRPr="00C94DCA" w:rsidRDefault="00B34D90">
      <w:pPr>
        <w:pStyle w:val="PlainText"/>
        <w:spacing w:line="360" w:lineRule="auto"/>
        <w:jc w:val="both"/>
      </w:pPr>
      <w:r w:rsidRPr="00C94DCA">
        <w:t xml:space="preserve"> };</w:t>
      </w:r>
    </w:p>
    <w:p w:rsidR="00B34D90" w:rsidRPr="00C94DCA"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rPr>
          <w:rFonts w:ascii="Times New Roman" w:hAnsi="Times New Roman"/>
        </w:rPr>
      </w:pPr>
      <w:r w:rsidRPr="00C94DCA">
        <w:rPr>
          <w:rFonts w:ascii="Times New Roman" w:hAnsi="Times New Roman"/>
        </w:rPr>
        <w:t>Conflictele de nume se rezolvă prin utilizarea operatorului de rezoluţie (::).</w:t>
      </w:r>
    </w:p>
    <w:p w:rsidR="00B34D90" w:rsidRPr="00C94DCA" w:rsidRDefault="00B34D90" w:rsidP="003354D7">
      <w:pPr>
        <w:pStyle w:val="PlainText"/>
        <w:spacing w:line="360" w:lineRule="auto"/>
        <w:jc w:val="both"/>
        <w:rPr>
          <w:rFonts w:ascii="Times New Roman" w:hAnsi="Times New Roman"/>
          <w:lang w:val="it-IT"/>
        </w:rPr>
      </w:pPr>
      <w:r w:rsidRPr="00C94DCA">
        <w:rPr>
          <w:rFonts w:ascii="Times New Roman" w:hAnsi="Times New Roman"/>
        </w:rPr>
        <w:t xml:space="preserve"> Nu vom utiliza acest tip de moştenire în cele ce urmează. </w:t>
      </w:r>
      <w:r w:rsidRPr="00C94DCA">
        <w:rPr>
          <w:rFonts w:ascii="Times New Roman" w:hAnsi="Times New Roman"/>
          <w:lang w:val="it-IT"/>
        </w:rPr>
        <w:t xml:space="preserve">Pentru mai multe detalii se pot consulta [2], [3]. </w:t>
      </w:r>
    </w:p>
    <w:p w:rsidR="00B34D90" w:rsidRPr="003354D7" w:rsidRDefault="00B34D90" w:rsidP="003354D7">
      <w:pPr>
        <w:pStyle w:val="PlainText"/>
        <w:spacing w:before="120" w:after="120" w:line="360" w:lineRule="auto"/>
        <w:jc w:val="both"/>
        <w:rPr>
          <w:rFonts w:ascii="Times New Roman" w:hAnsi="Times New Roman"/>
          <w:b/>
          <w:sz w:val="28"/>
          <w:lang w:val="es-ES_tradnl"/>
        </w:rPr>
      </w:pPr>
      <w:r>
        <w:rPr>
          <w:rFonts w:ascii="Times New Roman" w:hAnsi="Times New Roman"/>
          <w:b/>
          <w:sz w:val="28"/>
          <w:lang w:val="es-ES_tradnl"/>
        </w:rPr>
        <w:t>6.2.2.3. 5 Polimorfism</w:t>
      </w:r>
    </w:p>
    <w:p w:rsidR="00B34D90" w:rsidRPr="00C94DCA"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În pseudo-limbajul nostru puteam să decalarăm metode ale unor clase ca fiind </w:t>
      </w:r>
      <w:r>
        <w:rPr>
          <w:rFonts w:ascii="Times New Roman" w:hAnsi="Times New Roman"/>
          <w:b/>
          <w:lang w:val="es-ES_tradnl"/>
        </w:rPr>
        <w:t>virtuale</w:t>
      </w:r>
      <w:r>
        <w:rPr>
          <w:rFonts w:ascii="Times New Roman" w:hAnsi="Times New Roman"/>
          <w:lang w:val="es-ES_tradnl"/>
        </w:rPr>
        <w:t xml:space="preserve">, forţând ca valoarea lor să fie bazată pe conţinut în loc de tipul obiectelor. </w:t>
      </w:r>
      <w:r w:rsidRPr="00C94DCA">
        <w:rPr>
          <w:rFonts w:ascii="Times New Roman" w:hAnsi="Times New Roman"/>
          <w:lang w:val="es-ES_tradnl"/>
        </w:rPr>
        <w:t xml:space="preserve">Putem să utilizăm aceasta şi în C++: </w:t>
      </w:r>
    </w:p>
    <w:p w:rsidR="00B34D90" w:rsidRPr="00C94DCA"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lang w:val="es-ES_tradnl"/>
        </w:rPr>
      </w:pPr>
      <w:r w:rsidRPr="00C94DCA">
        <w:rPr>
          <w:lang w:val="es-ES_tradnl"/>
        </w:rPr>
        <w:t xml:space="preserve"> class ObiectDesenabil {</w:t>
      </w:r>
    </w:p>
    <w:p w:rsidR="00B34D90" w:rsidRPr="00C94DCA" w:rsidRDefault="00B34D90">
      <w:pPr>
        <w:pStyle w:val="PlainText"/>
        <w:spacing w:line="360" w:lineRule="auto"/>
        <w:jc w:val="both"/>
        <w:rPr>
          <w:lang w:val="es-ES_tradnl"/>
        </w:rPr>
      </w:pPr>
      <w:r w:rsidRPr="00C94DCA">
        <w:rPr>
          <w:lang w:val="es-ES_tradnl"/>
        </w:rPr>
        <w:t xml:space="preserve"> public:</w:t>
      </w:r>
    </w:p>
    <w:p w:rsidR="00B34D90" w:rsidRDefault="00B34D90">
      <w:pPr>
        <w:pStyle w:val="PlainText"/>
        <w:spacing w:line="360" w:lineRule="auto"/>
        <w:jc w:val="both"/>
      </w:pPr>
      <w:r w:rsidRPr="00C94DCA">
        <w:rPr>
          <w:lang w:val="es-ES_tradnl"/>
        </w:rPr>
        <w:t xml:space="preserve"> </w:t>
      </w:r>
      <w:r>
        <w:t>virtual void print();</w:t>
      </w:r>
    </w:p>
    <w:p w:rsidR="00B34D90" w:rsidRDefault="00B34D90">
      <w:pPr>
        <w:pStyle w:val="PlainText"/>
        <w:spacing w:line="360" w:lineRule="auto"/>
        <w:jc w:val="both"/>
      </w:pPr>
      <w:r>
        <w:t xml:space="preserve"> };</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rPr>
      </w:pPr>
      <w:r>
        <w:rPr>
          <w:rFonts w:ascii="Times New Roman" w:hAnsi="Times New Roman"/>
        </w:rPr>
        <w:lastRenderedPageBreak/>
        <w:t xml:space="preserve"> Clasa </w:t>
      </w:r>
      <w:r>
        <w:rPr>
          <w:rFonts w:ascii="Times New Roman" w:hAnsi="Times New Roman"/>
          <w:i/>
        </w:rPr>
        <w:t xml:space="preserve">ObiectDesenabil </w:t>
      </w:r>
      <w:r>
        <w:rPr>
          <w:rFonts w:ascii="Times New Roman" w:hAnsi="Times New Roman"/>
        </w:rPr>
        <w:t xml:space="preserve">defineşte o metodă </w:t>
      </w:r>
      <w:r>
        <w:rPr>
          <w:rFonts w:ascii="Times New Roman" w:hAnsi="Times New Roman"/>
          <w:i/>
        </w:rPr>
        <w:t>print</w:t>
      </w:r>
      <w:r w:rsidR="00B57E41" w:rsidRPr="00B57E41">
        <w:rPr>
          <w:rFonts w:ascii="Times New Roman" w:hAnsi="Times New Roman"/>
          <w:i/>
          <w:w w:val="200"/>
        </w:rPr>
        <w:t>()</w:t>
      </w:r>
      <w:r>
        <w:rPr>
          <w:rFonts w:ascii="Times New Roman" w:hAnsi="Times New Roman"/>
          <w:i/>
        </w:rPr>
        <w:t xml:space="preserve"> </w:t>
      </w:r>
      <w:r>
        <w:rPr>
          <w:rFonts w:ascii="Times New Roman" w:hAnsi="Times New Roman"/>
        </w:rPr>
        <w:t xml:space="preserve">care este virtuală. Putem să derivăm din această clasă alte clase: </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pPr>
      <w:r>
        <w:t xml:space="preserve"> class Punct : public ObiectDesenabil {</w:t>
      </w:r>
    </w:p>
    <w:p w:rsidR="00B34D90" w:rsidRDefault="00B34D90">
      <w:pPr>
        <w:pStyle w:val="PlainText"/>
        <w:spacing w:line="360" w:lineRule="auto"/>
        <w:jc w:val="both"/>
      </w:pPr>
      <w:r>
        <w:t>...</w:t>
      </w:r>
    </w:p>
    <w:p w:rsidR="00B34D90" w:rsidRDefault="00B34D90">
      <w:pPr>
        <w:pStyle w:val="PlainText"/>
        <w:spacing w:line="360" w:lineRule="auto"/>
        <w:jc w:val="both"/>
      </w:pPr>
      <w:r>
        <w:t xml:space="preserve"> public:</w:t>
      </w:r>
    </w:p>
    <w:p w:rsidR="00B34D90" w:rsidRPr="00C94DCA" w:rsidRDefault="00B34D90">
      <w:pPr>
        <w:pStyle w:val="PlainText"/>
        <w:spacing w:line="360" w:lineRule="auto"/>
        <w:jc w:val="both"/>
        <w:rPr>
          <w:lang w:val="en-GB"/>
        </w:rPr>
      </w:pPr>
      <w:r w:rsidRPr="00C94DCA">
        <w:rPr>
          <w:lang w:val="en-GB"/>
        </w:rPr>
        <w:t>...</w:t>
      </w:r>
    </w:p>
    <w:p w:rsidR="00B34D90" w:rsidRPr="00B57E41" w:rsidRDefault="00B34D90">
      <w:pPr>
        <w:pStyle w:val="PlainText"/>
        <w:spacing w:line="360" w:lineRule="auto"/>
        <w:jc w:val="both"/>
        <w:rPr>
          <w:lang w:val="en-GB"/>
        </w:rPr>
      </w:pPr>
      <w:r w:rsidRPr="00C94DCA">
        <w:rPr>
          <w:lang w:val="en-GB"/>
        </w:rPr>
        <w:t xml:space="preserve"> </w:t>
      </w:r>
      <w:r w:rsidRPr="00B57E41">
        <w:rPr>
          <w:lang w:val="en-GB"/>
        </w:rPr>
        <w:t>void print() {... }</w:t>
      </w:r>
    </w:p>
    <w:p w:rsidR="00B34D90" w:rsidRPr="00B57E41" w:rsidRDefault="00B34D90">
      <w:pPr>
        <w:pStyle w:val="PlainText"/>
        <w:spacing w:line="360" w:lineRule="auto"/>
        <w:jc w:val="both"/>
        <w:rPr>
          <w:lang w:val="en-GB"/>
        </w:rPr>
      </w:pPr>
      <w:r w:rsidRPr="00B57E41">
        <w:rPr>
          <w:lang w:val="en-GB"/>
        </w:rPr>
        <w:t xml:space="preserve"> };</w:t>
      </w:r>
    </w:p>
    <w:p w:rsidR="00B34D90" w:rsidRPr="00B57E41" w:rsidRDefault="00B34D90">
      <w:pPr>
        <w:pStyle w:val="PlainText"/>
        <w:spacing w:line="360" w:lineRule="auto"/>
        <w:jc w:val="both"/>
        <w:rPr>
          <w:rFonts w:ascii="Times New Roman" w:hAnsi="Times New Roman"/>
          <w:lang w:val="en-GB"/>
        </w:rPr>
      </w:pPr>
    </w:p>
    <w:p w:rsidR="00B34D90" w:rsidRPr="00B57E41" w:rsidRDefault="00B34D90">
      <w:pPr>
        <w:pStyle w:val="PlainText"/>
        <w:spacing w:line="360" w:lineRule="auto"/>
        <w:jc w:val="both"/>
        <w:rPr>
          <w:rFonts w:ascii="Times New Roman" w:hAnsi="Times New Roman"/>
          <w:lang w:val="en-GB"/>
        </w:rPr>
      </w:pPr>
      <w:r w:rsidRPr="00B57E41">
        <w:rPr>
          <w:rFonts w:ascii="Times New Roman" w:hAnsi="Times New Roman"/>
          <w:lang w:val="en-GB"/>
        </w:rPr>
        <w:t xml:space="preserve"> Din nou </w:t>
      </w:r>
      <w:r w:rsidRPr="00B57E41">
        <w:rPr>
          <w:rFonts w:ascii="Times New Roman" w:hAnsi="Times New Roman"/>
          <w:i/>
          <w:lang w:val="en-GB"/>
        </w:rPr>
        <w:t>print</w:t>
      </w:r>
      <w:r w:rsidR="00B57E41" w:rsidRPr="00B57E41">
        <w:rPr>
          <w:rFonts w:ascii="Times New Roman" w:hAnsi="Times New Roman"/>
          <w:i/>
          <w:w w:val="200"/>
          <w:lang w:val="en-GB"/>
        </w:rPr>
        <w:t>()</w:t>
      </w:r>
      <w:r w:rsidRPr="00B57E41">
        <w:rPr>
          <w:rFonts w:ascii="Times New Roman" w:hAnsi="Times New Roman"/>
          <w:i/>
          <w:lang w:val="en-GB"/>
        </w:rPr>
        <w:t xml:space="preserve"> </w:t>
      </w:r>
      <w:r w:rsidRPr="00B57E41">
        <w:rPr>
          <w:rFonts w:ascii="Times New Roman" w:hAnsi="Times New Roman"/>
          <w:lang w:val="en-GB"/>
        </w:rPr>
        <w:t xml:space="preserve">este o metodă virtuală, deoarece moşteneşte această proprietate de la </w:t>
      </w:r>
      <w:r w:rsidRPr="00B57E41">
        <w:rPr>
          <w:rFonts w:ascii="Times New Roman" w:hAnsi="Times New Roman"/>
          <w:i/>
          <w:lang w:val="en-GB"/>
        </w:rPr>
        <w:t>ObiectDesenabil</w:t>
      </w:r>
      <w:r w:rsidRPr="00B57E41">
        <w:rPr>
          <w:rFonts w:ascii="Times New Roman" w:hAnsi="Times New Roman"/>
          <w:lang w:val="en-GB"/>
        </w:rPr>
        <w:t xml:space="preserve">. Funcţia </w:t>
      </w:r>
      <w:r w:rsidRPr="00B57E41">
        <w:rPr>
          <w:rFonts w:ascii="Times New Roman" w:hAnsi="Times New Roman"/>
          <w:i/>
          <w:lang w:val="en-GB"/>
        </w:rPr>
        <w:t>display</w:t>
      </w:r>
      <w:r w:rsidR="00B57E41" w:rsidRPr="00B57E41">
        <w:rPr>
          <w:rFonts w:ascii="Times New Roman" w:hAnsi="Times New Roman"/>
          <w:i/>
          <w:w w:val="200"/>
          <w:lang w:val="en-GB"/>
        </w:rPr>
        <w:t>()</w:t>
      </w:r>
      <w:r w:rsidRPr="00B57E41">
        <w:rPr>
          <w:rFonts w:ascii="Times New Roman" w:hAnsi="Times New Roman"/>
          <w:i/>
          <w:lang w:val="en-GB"/>
        </w:rPr>
        <w:t xml:space="preserve"> </w:t>
      </w:r>
      <w:r w:rsidRPr="00B57E41">
        <w:rPr>
          <w:rFonts w:ascii="Times New Roman" w:hAnsi="Times New Roman"/>
          <w:lang w:val="en-GB"/>
        </w:rPr>
        <w:t xml:space="preserve">care este capabilă să afişeze orice fel de obiect desenabil, poate fi definită ca: </w:t>
      </w:r>
    </w:p>
    <w:p w:rsidR="00B34D90" w:rsidRPr="00B57E41" w:rsidRDefault="00B34D90">
      <w:pPr>
        <w:pStyle w:val="PlainText"/>
        <w:spacing w:line="360" w:lineRule="auto"/>
        <w:jc w:val="both"/>
        <w:rPr>
          <w:rFonts w:ascii="Times New Roman" w:hAnsi="Times New Roman"/>
          <w:lang w:val="en-GB"/>
        </w:rPr>
      </w:pPr>
    </w:p>
    <w:p w:rsidR="00B34D90" w:rsidRPr="00C94DCA" w:rsidRDefault="00B34D90">
      <w:pPr>
        <w:pStyle w:val="PlainText"/>
        <w:spacing w:line="360" w:lineRule="auto"/>
        <w:jc w:val="both"/>
        <w:rPr>
          <w:lang w:val="en-GB"/>
        </w:rPr>
      </w:pPr>
      <w:r w:rsidRPr="00B57E41">
        <w:rPr>
          <w:lang w:val="en-GB"/>
        </w:rPr>
        <w:t xml:space="preserve"> </w:t>
      </w:r>
      <w:r w:rsidRPr="00C94DCA">
        <w:rPr>
          <w:lang w:val="en-GB"/>
        </w:rPr>
        <w:t>void display(const ObiectDesenabil &amp;ob) {</w:t>
      </w:r>
    </w:p>
    <w:p w:rsidR="00B34D90" w:rsidRDefault="00B34D90">
      <w:pPr>
        <w:pStyle w:val="PlainText"/>
        <w:spacing w:line="360" w:lineRule="auto"/>
        <w:jc w:val="both"/>
        <w:rPr>
          <w:lang w:val="es-ES_tradnl"/>
        </w:rPr>
      </w:pPr>
      <w:r w:rsidRPr="00C94DCA">
        <w:rPr>
          <w:lang w:val="en-GB"/>
        </w:rPr>
        <w:t xml:space="preserve"> </w:t>
      </w:r>
      <w:r>
        <w:rPr>
          <w:lang w:val="es-ES_tradnl"/>
        </w:rPr>
        <w:t>// pregateste tot ce este necesar</w:t>
      </w:r>
    </w:p>
    <w:p w:rsidR="00B34D90" w:rsidRDefault="00B34D90">
      <w:pPr>
        <w:pStyle w:val="PlainText"/>
        <w:spacing w:line="360" w:lineRule="auto"/>
        <w:jc w:val="both"/>
        <w:rPr>
          <w:lang w:val="es-ES_tradnl"/>
        </w:rPr>
      </w:pPr>
      <w:r>
        <w:rPr>
          <w:lang w:val="es-ES_tradnl"/>
        </w:rPr>
        <w:t xml:space="preserve"> ob.print();</w:t>
      </w:r>
    </w:p>
    <w:p w:rsidR="00B34D90" w:rsidRDefault="00B34D90">
      <w:pPr>
        <w:pStyle w:val="PlainText"/>
        <w:spacing w:line="360" w:lineRule="auto"/>
        <w:jc w:val="both"/>
        <w:rPr>
          <w:lang w:val="es-ES_tradnl"/>
        </w:rPr>
      </w:pPr>
      <w:r>
        <w:rPr>
          <w:lang w:val="es-ES_tradnl"/>
        </w:rPr>
        <w:t xml:space="preserve"> }</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n-GB"/>
        </w:rPr>
      </w:pPr>
      <w:r>
        <w:rPr>
          <w:rFonts w:ascii="Times New Roman" w:hAnsi="Times New Roman"/>
          <w:lang w:val="es-ES_tradnl"/>
        </w:rPr>
        <w:t xml:space="preserve"> Atunci când se utilizează metode virtuale unele compilatoare avertizează dacă destructorul clasei corespunzătoare nu este declarat şi el virtual. Acest lucru este necesar dacă se utilizează pointeri la subclase (virtuale) atunci când aceştia sunt distruşi. Deoarece pointerul este declarat ca supraclasă, în mod normal destructorul său ar fi apelat. Dacă destructorul este virtual, destructorul obiectului efectiv referit este apelat (şi atunci, recursiv, toţi destructorii supraclaselor sale). </w:t>
      </w:r>
      <w:r>
        <w:rPr>
          <w:rFonts w:ascii="Times New Roman" w:hAnsi="Times New Roman"/>
          <w:lang w:val="en-GB"/>
        </w:rPr>
        <w:t xml:space="preserve">Iată un exemplu: </w:t>
      </w:r>
    </w:p>
    <w:p w:rsidR="00B34D90" w:rsidRDefault="00B34D90">
      <w:pPr>
        <w:pStyle w:val="PlainText"/>
        <w:spacing w:line="360" w:lineRule="auto"/>
        <w:jc w:val="both"/>
        <w:rPr>
          <w:rFonts w:ascii="Times New Roman" w:hAnsi="Times New Roman"/>
          <w:lang w:val="en-GB"/>
        </w:rPr>
      </w:pPr>
    </w:p>
    <w:p w:rsidR="00B34D90" w:rsidRDefault="00B34D90">
      <w:pPr>
        <w:pStyle w:val="PlainText"/>
        <w:spacing w:line="360" w:lineRule="auto"/>
        <w:jc w:val="both"/>
      </w:pPr>
      <w:r>
        <w:rPr>
          <w:lang w:val="en-GB"/>
        </w:rPr>
        <w:t xml:space="preserve"> </w:t>
      </w:r>
      <w:r>
        <w:t>class Culoare {</w:t>
      </w:r>
    </w:p>
    <w:p w:rsidR="00B34D90" w:rsidRDefault="00B34D90">
      <w:pPr>
        <w:pStyle w:val="PlainText"/>
        <w:spacing w:line="360" w:lineRule="auto"/>
        <w:jc w:val="both"/>
      </w:pPr>
      <w:r>
        <w:t xml:space="preserve"> public:</w:t>
      </w:r>
    </w:p>
    <w:p w:rsidR="00B34D90" w:rsidRDefault="00B34D90">
      <w:pPr>
        <w:pStyle w:val="PlainText"/>
        <w:spacing w:line="360" w:lineRule="auto"/>
        <w:jc w:val="both"/>
      </w:pPr>
      <w:r>
        <w:t xml:space="preserve"> virtual ~Culoare(); </w:t>
      </w:r>
    </w:p>
    <w:p w:rsidR="00B34D90" w:rsidRDefault="00B34D90">
      <w:pPr>
        <w:pStyle w:val="PlainText"/>
        <w:spacing w:line="360" w:lineRule="auto"/>
        <w:jc w:val="both"/>
        <w:rPr>
          <w:lang w:val="en-GB"/>
        </w:rPr>
      </w:pPr>
      <w:r>
        <w:t xml:space="preserve"> </w:t>
      </w:r>
      <w:r>
        <w:rPr>
          <w:lang w:val="en-GB"/>
        </w:rPr>
        <w:t>};</w:t>
      </w:r>
    </w:p>
    <w:p w:rsidR="00B34D90" w:rsidRDefault="00B34D90">
      <w:pPr>
        <w:pStyle w:val="PlainText"/>
        <w:spacing w:line="360" w:lineRule="auto"/>
        <w:jc w:val="both"/>
        <w:rPr>
          <w:lang w:val="en-GB"/>
        </w:rPr>
      </w:pPr>
    </w:p>
    <w:p w:rsidR="00B34D90" w:rsidRDefault="00B34D90">
      <w:pPr>
        <w:pStyle w:val="PlainText"/>
        <w:spacing w:line="360" w:lineRule="auto"/>
        <w:jc w:val="both"/>
      </w:pPr>
      <w:r>
        <w:rPr>
          <w:lang w:val="en-GB"/>
        </w:rPr>
        <w:t xml:space="preserve"> </w:t>
      </w:r>
      <w:r>
        <w:t>class Rosu : public Culoare {</w:t>
      </w:r>
    </w:p>
    <w:p w:rsidR="00B34D90" w:rsidRPr="00C94DCA" w:rsidRDefault="00B34D90">
      <w:pPr>
        <w:pStyle w:val="PlainText"/>
        <w:spacing w:line="360" w:lineRule="auto"/>
        <w:jc w:val="both"/>
        <w:rPr>
          <w:lang w:val="en-GB"/>
        </w:rPr>
      </w:pPr>
      <w:r>
        <w:t xml:space="preserve"> </w:t>
      </w:r>
      <w:r w:rsidRPr="00C94DCA">
        <w:rPr>
          <w:lang w:val="en-GB"/>
        </w:rPr>
        <w:t>public:</w:t>
      </w:r>
    </w:p>
    <w:p w:rsidR="00B34D90" w:rsidRDefault="00B34D90">
      <w:pPr>
        <w:pStyle w:val="PlainText"/>
        <w:spacing w:line="360" w:lineRule="auto"/>
        <w:jc w:val="both"/>
        <w:rPr>
          <w:lang w:val="es-ES_tradnl"/>
        </w:rPr>
      </w:pPr>
      <w:r w:rsidRPr="00C94DCA">
        <w:rPr>
          <w:lang w:val="en-GB"/>
        </w:rPr>
        <w:t xml:space="preserve"> </w:t>
      </w:r>
      <w:r>
        <w:rPr>
          <w:lang w:val="es-ES_tradnl"/>
        </w:rPr>
        <w:t>~Rosu(); // Mostenit virtual de la Culoare</w:t>
      </w:r>
    </w:p>
    <w:p w:rsidR="00B34D90" w:rsidRDefault="00B34D90">
      <w:pPr>
        <w:pStyle w:val="PlainText"/>
        <w:spacing w:line="360" w:lineRule="auto"/>
        <w:jc w:val="both"/>
        <w:rPr>
          <w:lang w:val="en-GB"/>
        </w:rPr>
      </w:pPr>
      <w:r>
        <w:rPr>
          <w:lang w:val="es-ES_tradnl"/>
        </w:rPr>
        <w:lastRenderedPageBreak/>
        <w:t xml:space="preserve"> </w:t>
      </w:r>
      <w:r>
        <w:rPr>
          <w:lang w:val="en-GB"/>
        </w:rPr>
        <w:t>};</w:t>
      </w:r>
    </w:p>
    <w:p w:rsidR="00B34D90" w:rsidRDefault="00B34D90">
      <w:pPr>
        <w:pStyle w:val="PlainText"/>
        <w:spacing w:line="360" w:lineRule="auto"/>
        <w:jc w:val="both"/>
        <w:rPr>
          <w:lang w:val="en-GB"/>
        </w:rPr>
      </w:pPr>
    </w:p>
    <w:p w:rsidR="00B34D90" w:rsidRDefault="00B34D90">
      <w:pPr>
        <w:pStyle w:val="PlainText"/>
        <w:spacing w:line="360" w:lineRule="auto"/>
        <w:jc w:val="both"/>
      </w:pPr>
      <w:r>
        <w:rPr>
          <w:lang w:val="en-GB"/>
        </w:rPr>
        <w:t xml:space="preserve"> </w:t>
      </w:r>
      <w:r>
        <w:t>class RosuDeschis : public Rosu {</w:t>
      </w:r>
    </w:p>
    <w:p w:rsidR="00B34D90" w:rsidRDefault="00B34D90">
      <w:pPr>
        <w:pStyle w:val="PlainText"/>
        <w:spacing w:line="360" w:lineRule="auto"/>
        <w:jc w:val="both"/>
      </w:pPr>
      <w:r>
        <w:t xml:space="preserve"> public:</w:t>
      </w:r>
    </w:p>
    <w:p w:rsidR="00B34D90" w:rsidRDefault="00B34D90">
      <w:pPr>
        <w:pStyle w:val="PlainText"/>
        <w:spacing w:line="360" w:lineRule="auto"/>
        <w:jc w:val="both"/>
        <w:rPr>
          <w:lang w:val="es-ES_tradnl"/>
        </w:rPr>
      </w:pPr>
      <w:r>
        <w:t xml:space="preserve"> </w:t>
      </w:r>
      <w:r>
        <w:rPr>
          <w:lang w:val="es-ES_tradnl"/>
        </w:rPr>
        <w:t>~RosuDeschis();</w:t>
      </w:r>
    </w:p>
    <w:p w:rsidR="00B34D90" w:rsidRDefault="00B34D90">
      <w:pPr>
        <w:pStyle w:val="PlainText"/>
        <w:spacing w:line="360" w:lineRule="auto"/>
        <w:jc w:val="both"/>
        <w:rPr>
          <w:lang w:val="es-ES_tradnl"/>
        </w:rPr>
      </w:pPr>
      <w:r>
        <w:rPr>
          <w:lang w:val="es-ES_tradnl"/>
        </w:rPr>
        <w:t xml:space="preserve"> };</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Utilizând aceste clase definim o </w:t>
      </w:r>
      <w:r>
        <w:rPr>
          <w:rFonts w:ascii="Times New Roman" w:hAnsi="Times New Roman"/>
          <w:i/>
          <w:lang w:val="es-ES_tradnl"/>
        </w:rPr>
        <w:t xml:space="preserve">paletă </w:t>
      </w:r>
      <w:r>
        <w:rPr>
          <w:rFonts w:ascii="Times New Roman" w:hAnsi="Times New Roman"/>
          <w:lang w:val="es-ES_tradnl"/>
        </w:rPr>
        <w:t xml:space="preserve">după cum urmează: </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lang w:val="it-IT"/>
        </w:rPr>
      </w:pPr>
      <w:r>
        <w:rPr>
          <w:lang w:val="es-ES_tradnl"/>
        </w:rPr>
        <w:t xml:space="preserve"> </w:t>
      </w:r>
      <w:r w:rsidRPr="00C94DCA">
        <w:rPr>
          <w:lang w:val="it-IT"/>
        </w:rPr>
        <w:t>Culoare *paleta[3];</w:t>
      </w:r>
    </w:p>
    <w:p w:rsidR="00B34D90" w:rsidRPr="00C94DCA" w:rsidRDefault="00B34D90">
      <w:pPr>
        <w:pStyle w:val="PlainText"/>
        <w:spacing w:line="360" w:lineRule="auto"/>
        <w:jc w:val="both"/>
        <w:rPr>
          <w:lang w:val="it-IT"/>
        </w:rPr>
      </w:pPr>
      <w:r w:rsidRPr="00C94DCA">
        <w:rPr>
          <w:lang w:val="it-IT"/>
        </w:rPr>
        <w:t xml:space="preserve"> paleta[0] = new Rosu; // Creaza dinamic un nou obiect Rosu</w:t>
      </w:r>
    </w:p>
    <w:p w:rsidR="00B34D90" w:rsidRPr="00C94DCA" w:rsidRDefault="00B34D90">
      <w:pPr>
        <w:pStyle w:val="PlainText"/>
        <w:spacing w:line="360" w:lineRule="auto"/>
        <w:jc w:val="both"/>
        <w:rPr>
          <w:lang w:val="it-IT"/>
        </w:rPr>
      </w:pPr>
      <w:r w:rsidRPr="00C94DCA">
        <w:rPr>
          <w:lang w:val="it-IT"/>
        </w:rPr>
        <w:t xml:space="preserve"> paleta[1] = new RosuDeschis;</w:t>
      </w:r>
    </w:p>
    <w:p w:rsidR="00B34D90" w:rsidRPr="00C94DCA" w:rsidRDefault="00B34D90">
      <w:pPr>
        <w:pStyle w:val="PlainText"/>
        <w:spacing w:line="360" w:lineRule="auto"/>
        <w:jc w:val="both"/>
        <w:rPr>
          <w:lang w:val="it-IT"/>
        </w:rPr>
      </w:pPr>
      <w:r w:rsidRPr="00C94DCA">
        <w:rPr>
          <w:lang w:val="it-IT"/>
        </w:rPr>
        <w:t xml:space="preserve"> paleta[2] = new Culoare;</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Operatorul nou introdus </w:t>
      </w:r>
      <w:r w:rsidRPr="00C94DCA">
        <w:rPr>
          <w:rFonts w:ascii="Times New Roman" w:hAnsi="Times New Roman"/>
          <w:b/>
          <w:lang w:val="it-IT"/>
        </w:rPr>
        <w:t>new</w:t>
      </w:r>
      <w:r w:rsidRPr="00C94DCA">
        <w:rPr>
          <w:rFonts w:ascii="Times New Roman" w:hAnsi="Times New Roman"/>
          <w:lang w:val="it-IT"/>
        </w:rPr>
        <w:t xml:space="preserve"> creează un nou obiect de tipul specificat în memoria dinamică şi întoarce un pointer la el. Astfel, primul </w:t>
      </w:r>
      <w:r w:rsidRPr="00C94DCA">
        <w:rPr>
          <w:rFonts w:ascii="Times New Roman" w:hAnsi="Times New Roman"/>
          <w:b/>
          <w:lang w:val="it-IT"/>
        </w:rPr>
        <w:t>new</w:t>
      </w:r>
      <w:r w:rsidRPr="00C94DCA">
        <w:rPr>
          <w:rFonts w:ascii="Times New Roman" w:hAnsi="Times New Roman"/>
          <w:lang w:val="it-IT"/>
        </w:rPr>
        <w:t xml:space="preserve"> întoarce un pointer la un obiect alocat al clasei </w:t>
      </w:r>
      <w:r w:rsidRPr="00C94DCA">
        <w:rPr>
          <w:rFonts w:ascii="Times New Roman" w:hAnsi="Times New Roman"/>
          <w:i/>
          <w:lang w:val="it-IT"/>
        </w:rPr>
        <w:t xml:space="preserve">Rosu </w:t>
      </w:r>
      <w:r w:rsidRPr="00C94DCA">
        <w:rPr>
          <w:rFonts w:ascii="Times New Roman" w:hAnsi="Times New Roman"/>
          <w:lang w:val="it-IT"/>
        </w:rPr>
        <w:t xml:space="preserve">şi îl atribuie primului element al tabloului </w:t>
      </w:r>
      <w:r w:rsidRPr="00C94DCA">
        <w:rPr>
          <w:rFonts w:ascii="Times New Roman" w:hAnsi="Times New Roman"/>
          <w:i/>
          <w:lang w:val="it-IT"/>
        </w:rPr>
        <w:t>paleta</w:t>
      </w:r>
      <w:r w:rsidRPr="00C94DCA">
        <w:rPr>
          <w:rFonts w:ascii="Times New Roman" w:hAnsi="Times New Roman"/>
          <w:lang w:val="it-IT"/>
        </w:rPr>
        <w:t xml:space="preserve">. Elementele lui </w:t>
      </w:r>
      <w:r w:rsidRPr="00C94DCA">
        <w:rPr>
          <w:rFonts w:ascii="Times New Roman" w:hAnsi="Times New Roman"/>
          <w:i/>
          <w:lang w:val="it-IT"/>
        </w:rPr>
        <w:t xml:space="preserve">paleta </w:t>
      </w:r>
      <w:r w:rsidRPr="00C94DCA">
        <w:rPr>
          <w:rFonts w:ascii="Times New Roman" w:hAnsi="Times New Roman"/>
          <w:lang w:val="it-IT"/>
        </w:rPr>
        <w:t xml:space="preserve">sunt pointerii la </w:t>
      </w:r>
      <w:r w:rsidRPr="00C94DCA">
        <w:rPr>
          <w:rFonts w:ascii="Times New Roman" w:hAnsi="Times New Roman"/>
          <w:i/>
          <w:lang w:val="it-IT"/>
        </w:rPr>
        <w:t xml:space="preserve">Culoare </w:t>
      </w:r>
      <w:r w:rsidRPr="00C94DCA">
        <w:rPr>
          <w:rFonts w:ascii="Times New Roman" w:hAnsi="Times New Roman"/>
          <w:lang w:val="it-IT"/>
        </w:rPr>
        <w:t xml:space="preserve">şi, deoarece </w:t>
      </w:r>
      <w:r w:rsidRPr="00C94DCA">
        <w:rPr>
          <w:rFonts w:ascii="Times New Roman" w:hAnsi="Times New Roman"/>
          <w:i/>
          <w:lang w:val="it-IT"/>
        </w:rPr>
        <w:t xml:space="preserve">Rosu </w:t>
      </w:r>
      <w:r w:rsidRPr="00C94DCA">
        <w:rPr>
          <w:rFonts w:ascii="Times New Roman" w:hAnsi="Times New Roman"/>
          <w:lang w:val="it-IT"/>
        </w:rPr>
        <w:t xml:space="preserve">"este o" </w:t>
      </w:r>
      <w:r w:rsidRPr="00C94DCA">
        <w:rPr>
          <w:rFonts w:ascii="Times New Roman" w:hAnsi="Times New Roman"/>
          <w:i/>
          <w:lang w:val="it-IT"/>
        </w:rPr>
        <w:t>Culoare</w:t>
      </w:r>
      <w:r w:rsidRPr="00C94DCA">
        <w:rPr>
          <w:rFonts w:ascii="Times New Roman" w:hAnsi="Times New Roman"/>
          <w:lang w:val="it-IT"/>
        </w:rPr>
        <w:t xml:space="preserve">, atribuirea este corectă.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Operatorul opus lui </w:t>
      </w:r>
      <w:r w:rsidRPr="00C94DCA">
        <w:rPr>
          <w:rFonts w:ascii="Times New Roman" w:hAnsi="Times New Roman"/>
          <w:b/>
          <w:lang w:val="it-IT"/>
        </w:rPr>
        <w:t xml:space="preserve">new </w:t>
      </w:r>
      <w:r w:rsidRPr="00C94DCA">
        <w:rPr>
          <w:rFonts w:ascii="Times New Roman" w:hAnsi="Times New Roman"/>
          <w:lang w:val="it-IT"/>
        </w:rPr>
        <w:t xml:space="preserve">este </w:t>
      </w:r>
      <w:r w:rsidRPr="00C94DCA">
        <w:rPr>
          <w:rFonts w:ascii="Times New Roman" w:hAnsi="Times New Roman"/>
          <w:b/>
          <w:lang w:val="it-IT"/>
        </w:rPr>
        <w:t>delete</w:t>
      </w:r>
      <w:r w:rsidRPr="00C94DCA">
        <w:rPr>
          <w:rFonts w:ascii="Times New Roman" w:hAnsi="Times New Roman"/>
          <w:lang w:val="it-IT"/>
        </w:rPr>
        <w:t xml:space="preserve"> care distruge un obiect referit de pointerul furnizat. Dacă aplicăm </w:t>
      </w:r>
      <w:r w:rsidRPr="00C94DCA">
        <w:rPr>
          <w:rFonts w:ascii="Times New Roman" w:hAnsi="Times New Roman"/>
          <w:b/>
          <w:lang w:val="it-IT"/>
        </w:rPr>
        <w:t xml:space="preserve">delete </w:t>
      </w:r>
      <w:r w:rsidRPr="00C94DCA">
        <w:rPr>
          <w:rFonts w:ascii="Times New Roman" w:hAnsi="Times New Roman"/>
          <w:lang w:val="it-IT"/>
        </w:rPr>
        <w:t xml:space="preserve">elementelor lui </w:t>
      </w:r>
      <w:r w:rsidRPr="00C94DCA">
        <w:rPr>
          <w:rFonts w:ascii="Times New Roman" w:hAnsi="Times New Roman"/>
          <w:i/>
          <w:lang w:val="it-IT"/>
        </w:rPr>
        <w:t>paleta</w:t>
      </w:r>
      <w:r w:rsidRPr="00C94DCA">
        <w:rPr>
          <w:rFonts w:ascii="Times New Roman" w:hAnsi="Times New Roman"/>
          <w:lang w:val="it-IT"/>
        </w:rPr>
        <w:t xml:space="preserve">, se produc următoarele apelări de destructori: </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rPr>
          <w:lang w:val="es-ES_tradnl"/>
        </w:rPr>
      </w:pPr>
      <w:r w:rsidRPr="00C94DCA">
        <w:rPr>
          <w:lang w:val="it-IT"/>
        </w:rPr>
        <w:t xml:space="preserve"> </w:t>
      </w:r>
      <w:r>
        <w:rPr>
          <w:lang w:val="es-ES_tradnl"/>
        </w:rPr>
        <w:t>delete paleta[0];</w:t>
      </w:r>
    </w:p>
    <w:p w:rsidR="00B34D90" w:rsidRDefault="00B34D90">
      <w:pPr>
        <w:pStyle w:val="PlainText"/>
        <w:spacing w:line="360" w:lineRule="auto"/>
        <w:jc w:val="both"/>
        <w:rPr>
          <w:lang w:val="es-ES_tradnl"/>
        </w:rPr>
      </w:pPr>
      <w:r>
        <w:rPr>
          <w:lang w:val="es-ES_tradnl"/>
        </w:rPr>
        <w:t xml:space="preserve"> // Apeleaza destructorul ~Rosu() urmat de ~Culoare()</w:t>
      </w:r>
    </w:p>
    <w:p w:rsidR="00B34D90" w:rsidRDefault="00B34D90">
      <w:pPr>
        <w:pStyle w:val="PlainText"/>
        <w:spacing w:line="360" w:lineRule="auto"/>
        <w:jc w:val="both"/>
        <w:rPr>
          <w:lang w:val="es-ES_tradnl"/>
        </w:rPr>
      </w:pPr>
      <w:r>
        <w:rPr>
          <w:lang w:val="es-ES_tradnl"/>
        </w:rPr>
        <w:t xml:space="preserve"> delete paleta[1];</w:t>
      </w:r>
    </w:p>
    <w:p w:rsidR="00B34D90" w:rsidRDefault="00B34D90">
      <w:pPr>
        <w:pStyle w:val="PlainText"/>
        <w:spacing w:line="360" w:lineRule="auto"/>
        <w:jc w:val="both"/>
        <w:rPr>
          <w:lang w:val="es-ES_tradnl"/>
        </w:rPr>
      </w:pPr>
      <w:r>
        <w:rPr>
          <w:lang w:val="es-ES_tradnl"/>
        </w:rPr>
        <w:t xml:space="preserve"> // Apeleaza ~RosuDeschis(), ~Rosu() si ~Culoare()</w:t>
      </w:r>
    </w:p>
    <w:p w:rsidR="00B34D90" w:rsidRDefault="00B34D90">
      <w:pPr>
        <w:pStyle w:val="PlainText"/>
        <w:spacing w:line="360" w:lineRule="auto"/>
        <w:jc w:val="both"/>
        <w:rPr>
          <w:lang w:val="es-ES_tradnl"/>
        </w:rPr>
      </w:pPr>
      <w:r>
        <w:rPr>
          <w:lang w:val="es-ES_tradnl"/>
        </w:rPr>
        <w:t xml:space="preserve"> delete paleta[2];</w:t>
      </w:r>
    </w:p>
    <w:p w:rsidR="00B34D90" w:rsidRDefault="00B34D90">
      <w:pPr>
        <w:pStyle w:val="PlainText"/>
        <w:spacing w:line="360" w:lineRule="auto"/>
        <w:jc w:val="both"/>
        <w:rPr>
          <w:lang w:val="es-ES_tradnl"/>
        </w:rPr>
      </w:pPr>
      <w:r>
        <w:rPr>
          <w:lang w:val="es-ES_tradnl"/>
        </w:rPr>
        <w:t xml:space="preserve"> // Apeleaza ~Culoare()</w:t>
      </w:r>
    </w:p>
    <w:p w:rsidR="00B34D90" w:rsidRDefault="00B34D90">
      <w:pPr>
        <w:pStyle w:val="PlainText"/>
        <w:spacing w:line="360" w:lineRule="auto"/>
        <w:jc w:val="both"/>
        <w:rPr>
          <w:rFonts w:ascii="Times New Roman" w:hAnsi="Times New Roman"/>
          <w:lang w:val="es-ES_tradnl"/>
        </w:rPr>
      </w:pPr>
    </w:p>
    <w:p w:rsidR="00B34D90" w:rsidRPr="003354D7" w:rsidRDefault="00B34D90" w:rsidP="003354D7">
      <w:pPr>
        <w:pStyle w:val="PlainText"/>
        <w:spacing w:line="360" w:lineRule="auto"/>
        <w:jc w:val="both"/>
        <w:rPr>
          <w:rFonts w:ascii="Times New Roman" w:hAnsi="Times New Roman"/>
          <w:lang w:val="es-ES_tradnl"/>
        </w:rPr>
      </w:pPr>
      <w:r>
        <w:rPr>
          <w:rFonts w:ascii="Times New Roman" w:hAnsi="Times New Roman"/>
          <w:lang w:val="es-ES_tradnl"/>
        </w:rPr>
        <w:t xml:space="preserve"> Diferitele apelări de destructori apar numai din cauză că sunt utilizaţi destructori virtuali. Dacă ei nu ar fi fost declaraţi virtuali, fiecare </w:t>
      </w:r>
      <w:r>
        <w:rPr>
          <w:rFonts w:ascii="Times New Roman" w:hAnsi="Times New Roman"/>
          <w:b/>
          <w:lang w:val="es-ES_tradnl"/>
        </w:rPr>
        <w:t xml:space="preserve">delete </w:t>
      </w:r>
      <w:r>
        <w:rPr>
          <w:rFonts w:ascii="Times New Roman" w:hAnsi="Times New Roman"/>
          <w:lang w:val="es-ES_tradnl"/>
        </w:rPr>
        <w:t xml:space="preserve">ar fi apelat numai </w:t>
      </w:r>
      <w:r>
        <w:rPr>
          <w:rFonts w:ascii="Times New Roman" w:hAnsi="Times New Roman"/>
          <w:i/>
          <w:lang w:val="es-ES_tradnl"/>
        </w:rPr>
        <w:t>~Culoare</w:t>
      </w:r>
      <w:r w:rsidR="00B57E41" w:rsidRPr="00B57E41">
        <w:rPr>
          <w:rFonts w:ascii="Times New Roman" w:hAnsi="Times New Roman"/>
          <w:i/>
          <w:w w:val="200"/>
          <w:lang w:val="es-ES_tradnl"/>
        </w:rPr>
        <w:t>()</w:t>
      </w:r>
      <w:r>
        <w:rPr>
          <w:rFonts w:ascii="Times New Roman" w:hAnsi="Times New Roman"/>
          <w:lang w:val="es-ES_tradnl"/>
        </w:rPr>
        <w:t xml:space="preserve"> (deoarece </w:t>
      </w:r>
      <w:r>
        <w:rPr>
          <w:rFonts w:ascii="Times New Roman" w:hAnsi="Times New Roman"/>
          <w:i/>
          <w:lang w:val="es-ES_tradnl"/>
        </w:rPr>
        <w:t xml:space="preserve">paleta[i] </w:t>
      </w:r>
      <w:r>
        <w:rPr>
          <w:rFonts w:ascii="Times New Roman" w:hAnsi="Times New Roman"/>
          <w:lang w:val="es-ES_tradnl"/>
        </w:rPr>
        <w:t xml:space="preserve">este de tipul pointer la </w:t>
      </w:r>
      <w:r>
        <w:rPr>
          <w:rFonts w:ascii="Times New Roman" w:hAnsi="Times New Roman"/>
          <w:i/>
          <w:lang w:val="es-ES_tradnl"/>
        </w:rPr>
        <w:t>Culoare</w:t>
      </w:r>
      <w:r>
        <w:rPr>
          <w:rFonts w:ascii="Times New Roman" w:hAnsi="Times New Roman"/>
          <w:lang w:val="es-ES_tradnl"/>
        </w:rPr>
        <w:t xml:space="preserve">). </w:t>
      </w:r>
    </w:p>
    <w:p w:rsidR="00B34D90" w:rsidRDefault="00B34D90" w:rsidP="003354D7">
      <w:pPr>
        <w:pStyle w:val="PlainText"/>
        <w:spacing w:before="120" w:after="120" w:line="360" w:lineRule="auto"/>
        <w:jc w:val="both"/>
        <w:rPr>
          <w:rFonts w:ascii="Times New Roman" w:hAnsi="Times New Roman"/>
          <w:b/>
          <w:sz w:val="28"/>
          <w:lang w:val="es-ES_tradnl"/>
        </w:rPr>
      </w:pPr>
      <w:r>
        <w:rPr>
          <w:rFonts w:ascii="Times New Roman" w:hAnsi="Times New Roman"/>
          <w:b/>
          <w:sz w:val="28"/>
          <w:lang w:val="es-ES_tradnl"/>
        </w:rPr>
        <w:t>6.2.2.3. 6 Clase abstracte</w:t>
      </w:r>
    </w:p>
    <w:p w:rsidR="00B34D90" w:rsidRPr="00C94DCA" w:rsidRDefault="00B34D90">
      <w:pPr>
        <w:pStyle w:val="PlainText"/>
        <w:spacing w:line="360" w:lineRule="auto"/>
        <w:jc w:val="both"/>
        <w:rPr>
          <w:rFonts w:ascii="Times New Roman" w:hAnsi="Times New Roman"/>
          <w:lang w:val="it-IT"/>
        </w:rPr>
      </w:pPr>
      <w:r>
        <w:rPr>
          <w:rFonts w:ascii="Times New Roman" w:hAnsi="Times New Roman"/>
          <w:b/>
          <w:sz w:val="28"/>
          <w:lang w:val="es-ES_tradnl"/>
        </w:rPr>
        <w:lastRenderedPageBreak/>
        <w:t xml:space="preserve"> </w:t>
      </w:r>
      <w:r>
        <w:rPr>
          <w:rFonts w:ascii="Times New Roman" w:hAnsi="Times New Roman"/>
          <w:lang w:val="es-ES_tradnl"/>
        </w:rPr>
        <w:t xml:space="preserve">Clasele abstracte se definesc exact la fel ca şi clasele obişnuite. Totuşi, unele din metodele lor sunt specificate ca fiind în mod necesar definite de subclase. Se specifică </w:t>
      </w:r>
      <w:r>
        <w:rPr>
          <w:rFonts w:ascii="Times New Roman" w:hAnsi="Times New Roman"/>
          <w:i/>
          <w:lang w:val="es-ES_tradnl"/>
        </w:rPr>
        <w:t xml:space="preserve">prototipul </w:t>
      </w:r>
      <w:r>
        <w:rPr>
          <w:rFonts w:ascii="Times New Roman" w:hAnsi="Times New Roman"/>
          <w:lang w:val="es-ES_tradnl"/>
        </w:rPr>
        <w:t xml:space="preserve">lor care conţine tipul pe care îl întorc, numele şi argumentele, dar </w:t>
      </w:r>
      <w:r>
        <w:rPr>
          <w:rFonts w:ascii="Times New Roman" w:hAnsi="Times New Roman"/>
          <w:b/>
          <w:lang w:val="es-ES_tradnl"/>
        </w:rPr>
        <w:t>nu</w:t>
      </w:r>
      <w:r>
        <w:rPr>
          <w:rFonts w:ascii="Times New Roman" w:hAnsi="Times New Roman"/>
          <w:lang w:val="es-ES_tradnl"/>
        </w:rPr>
        <w:t xml:space="preserve"> şi definiţia. </w:t>
      </w:r>
      <w:r w:rsidRPr="00C94DCA">
        <w:rPr>
          <w:rFonts w:ascii="Times New Roman" w:hAnsi="Times New Roman"/>
          <w:lang w:val="it-IT"/>
        </w:rPr>
        <w:t>Se poate spune că se omite corpul metodei, sau, altfel spus, se specifică "nimic". Aceasta se exprimă adăug</w:t>
      </w:r>
      <w:r>
        <w:rPr>
          <w:rFonts w:ascii="Times New Roman" w:hAnsi="Times New Roman"/>
          <w:lang w:val="ro-RO"/>
        </w:rPr>
        <w:t>â</w:t>
      </w:r>
      <w:r w:rsidRPr="00C94DCA">
        <w:rPr>
          <w:rFonts w:ascii="Times New Roman" w:hAnsi="Times New Roman"/>
          <w:lang w:val="it-IT"/>
        </w:rPr>
        <w:t>nd "</w:t>
      </w:r>
      <w:r w:rsidRPr="00C94DCA">
        <w:rPr>
          <w:rFonts w:ascii="Times New Roman" w:hAnsi="Times New Roman"/>
          <w:b/>
          <w:lang w:val="it-IT"/>
        </w:rPr>
        <w:t>=0</w:t>
      </w:r>
      <w:r w:rsidRPr="00C94DCA">
        <w:rPr>
          <w:rFonts w:ascii="Times New Roman" w:hAnsi="Times New Roman"/>
          <w:lang w:val="it-IT"/>
        </w:rPr>
        <w:t xml:space="preserve">" după prototipul metodei: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t xml:space="preserve"> class ObiectDesenabil {</w:t>
      </w:r>
    </w:p>
    <w:p w:rsidR="00B34D90" w:rsidRPr="00C94DCA" w:rsidRDefault="00B34D90">
      <w:pPr>
        <w:pStyle w:val="PlainText"/>
        <w:spacing w:line="360" w:lineRule="auto"/>
        <w:jc w:val="both"/>
        <w:rPr>
          <w:lang w:val="it-IT"/>
        </w:rPr>
      </w:pPr>
      <w:r w:rsidRPr="00C94DCA">
        <w:rPr>
          <w:lang w:val="it-IT"/>
        </w:rPr>
        <w:t>...</w:t>
      </w:r>
    </w:p>
    <w:p w:rsidR="00B34D90" w:rsidRPr="00C94DCA" w:rsidRDefault="00B34D90">
      <w:pPr>
        <w:pStyle w:val="PlainText"/>
        <w:spacing w:line="360" w:lineRule="auto"/>
        <w:jc w:val="both"/>
        <w:rPr>
          <w:lang w:val="it-IT"/>
        </w:rPr>
      </w:pPr>
      <w:r w:rsidRPr="00C94DCA">
        <w:rPr>
          <w:lang w:val="it-IT"/>
        </w:rPr>
        <w:t xml:space="preserve"> public:</w:t>
      </w:r>
    </w:p>
    <w:p w:rsidR="00B34D90" w:rsidRDefault="00B34D90">
      <w:pPr>
        <w:pStyle w:val="PlainText"/>
        <w:spacing w:line="360" w:lineRule="auto"/>
        <w:jc w:val="both"/>
        <w:rPr>
          <w:lang w:val="es-ES_tradnl"/>
        </w:rPr>
      </w:pPr>
      <w:r>
        <w:rPr>
          <w:lang w:val="es-ES_tradnl"/>
        </w:rPr>
        <w:t>...</w:t>
      </w:r>
    </w:p>
    <w:p w:rsidR="00B34D90" w:rsidRDefault="00B34D90">
      <w:pPr>
        <w:pStyle w:val="PlainText"/>
        <w:spacing w:line="360" w:lineRule="auto"/>
        <w:jc w:val="both"/>
        <w:rPr>
          <w:lang w:val="es-ES_tradnl"/>
        </w:rPr>
      </w:pPr>
      <w:r>
        <w:rPr>
          <w:lang w:val="es-ES_tradnl"/>
        </w:rPr>
        <w:t xml:space="preserve"> virtual void print() = 0;</w:t>
      </w:r>
    </w:p>
    <w:p w:rsidR="00B34D90" w:rsidRDefault="00B34D90">
      <w:pPr>
        <w:pStyle w:val="PlainText"/>
        <w:spacing w:line="360" w:lineRule="auto"/>
        <w:jc w:val="both"/>
        <w:rPr>
          <w:lang w:val="es-ES_tradnl"/>
        </w:rPr>
      </w:pPr>
      <w:r>
        <w:rPr>
          <w:lang w:val="es-ES_tradnl"/>
        </w:rPr>
        <w:t xml:space="preserve"> };</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i/>
          <w:lang w:val="es-ES_tradnl"/>
        </w:rPr>
      </w:pPr>
      <w:r>
        <w:rPr>
          <w:rFonts w:ascii="Times New Roman" w:hAnsi="Times New Roman"/>
          <w:lang w:val="es-ES_tradnl"/>
        </w:rPr>
        <w:t xml:space="preserve"> Această definiţie de clasă va forţa fiecare clasă derivată de la care urmează să se creeze obiecte să definească o metodă </w:t>
      </w:r>
      <w:r>
        <w:rPr>
          <w:rFonts w:ascii="Times New Roman" w:hAnsi="Times New Roman"/>
          <w:i/>
          <w:lang w:val="es-ES_tradnl"/>
        </w:rPr>
        <w:t>print()</w:t>
      </w:r>
      <w:r>
        <w:rPr>
          <w:rFonts w:ascii="Times New Roman" w:hAnsi="Times New Roman"/>
          <w:lang w:val="es-ES_tradnl"/>
        </w:rPr>
        <w:t xml:space="preserve">. Aceste declaraţii de metode sunt numite şi </w:t>
      </w:r>
      <w:r>
        <w:rPr>
          <w:rFonts w:ascii="Times New Roman" w:hAnsi="Times New Roman"/>
          <w:i/>
          <w:lang w:val="es-ES_tradnl"/>
        </w:rPr>
        <w:t>metode pure.</w:t>
      </w:r>
    </w:p>
    <w:p w:rsidR="00B34D90" w:rsidRDefault="00B34D90" w:rsidP="003354D7">
      <w:pPr>
        <w:pStyle w:val="PlainText"/>
        <w:spacing w:line="360" w:lineRule="auto"/>
        <w:jc w:val="both"/>
        <w:rPr>
          <w:rFonts w:ascii="Times New Roman" w:hAnsi="Times New Roman"/>
          <w:lang w:val="es-ES_tradnl"/>
        </w:rPr>
      </w:pPr>
      <w:r>
        <w:rPr>
          <w:rFonts w:ascii="Times New Roman" w:hAnsi="Times New Roman"/>
          <w:lang w:val="es-ES_tradnl"/>
        </w:rPr>
        <w:t xml:space="preserve"> Metodele pure trebuie de asemenea să fie declarate </w:t>
      </w:r>
      <w:r>
        <w:rPr>
          <w:rFonts w:ascii="Times New Roman" w:hAnsi="Times New Roman"/>
          <w:b/>
          <w:lang w:val="es-ES_tradnl"/>
        </w:rPr>
        <w:t>virtuale</w:t>
      </w:r>
      <w:r>
        <w:rPr>
          <w:rFonts w:ascii="Times New Roman" w:hAnsi="Times New Roman"/>
          <w:lang w:val="es-ES_tradnl"/>
        </w:rPr>
        <w:t xml:space="preserve">, deoarece se doreşte să se utilizeze obiecte numai de la clasele derivate. Clasele care definesc metode pure se numesc </w:t>
      </w:r>
      <w:r>
        <w:rPr>
          <w:rFonts w:ascii="Times New Roman" w:hAnsi="Times New Roman"/>
          <w:i/>
          <w:lang w:val="es-ES_tradnl"/>
        </w:rPr>
        <w:t>clase abstracte.</w:t>
      </w:r>
      <w:r>
        <w:rPr>
          <w:rFonts w:ascii="Times New Roman" w:hAnsi="Times New Roman"/>
          <w:lang w:val="es-ES_tradnl"/>
        </w:rPr>
        <w:t xml:space="preserve"> </w:t>
      </w:r>
    </w:p>
    <w:p w:rsidR="00B34D90" w:rsidRPr="003354D7" w:rsidRDefault="00B34D90" w:rsidP="003354D7">
      <w:pPr>
        <w:pStyle w:val="PlainText"/>
        <w:spacing w:before="120" w:after="120" w:line="360" w:lineRule="auto"/>
        <w:jc w:val="both"/>
        <w:rPr>
          <w:rFonts w:ascii="Times New Roman" w:hAnsi="Times New Roman"/>
          <w:b/>
          <w:sz w:val="28"/>
          <w:lang w:val="es-ES_tradnl"/>
        </w:rPr>
      </w:pPr>
      <w:r>
        <w:rPr>
          <w:rFonts w:ascii="Times New Roman" w:hAnsi="Times New Roman"/>
          <w:b/>
          <w:sz w:val="28"/>
          <w:lang w:val="es-ES_tradnl"/>
        </w:rPr>
        <w:t>6.2.2.3. 7 Supraîncărcarea operatorilor</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Reamintindu-se tipul abstract de date pentru numere complexe, </w:t>
      </w:r>
      <w:r>
        <w:rPr>
          <w:rFonts w:ascii="Times New Roman" w:hAnsi="Times New Roman"/>
          <w:i/>
          <w:lang w:val="es-ES_tradnl"/>
        </w:rPr>
        <w:t>Complex</w:t>
      </w:r>
      <w:r>
        <w:rPr>
          <w:rFonts w:ascii="Times New Roman" w:hAnsi="Times New Roman"/>
          <w:lang w:val="es-ES_tradnl"/>
        </w:rPr>
        <w:t xml:space="preserve">, putem crea o clasă în C++, după cum urmează: </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lang w:val="en-GB"/>
        </w:rPr>
      </w:pPr>
      <w:r>
        <w:rPr>
          <w:lang w:val="es-ES_tradnl"/>
        </w:rPr>
        <w:t xml:space="preserve"> </w:t>
      </w:r>
      <w:r w:rsidRPr="00C94DCA">
        <w:rPr>
          <w:lang w:val="en-GB"/>
        </w:rPr>
        <w:t>class Complex {</w:t>
      </w:r>
    </w:p>
    <w:p w:rsidR="00B34D90" w:rsidRDefault="00B34D90">
      <w:pPr>
        <w:pStyle w:val="PlainText"/>
        <w:spacing w:line="360" w:lineRule="auto"/>
        <w:jc w:val="both"/>
        <w:rPr>
          <w:lang w:val="en-GB"/>
        </w:rPr>
      </w:pPr>
      <w:r w:rsidRPr="00C94DCA">
        <w:rPr>
          <w:lang w:val="en-GB"/>
        </w:rPr>
        <w:t xml:space="preserve"> </w:t>
      </w:r>
      <w:r>
        <w:rPr>
          <w:lang w:val="en-GB"/>
        </w:rPr>
        <w:t xml:space="preserve">double _real, </w:t>
      </w:r>
    </w:p>
    <w:p w:rsidR="00B34D90" w:rsidRDefault="00B34D90">
      <w:pPr>
        <w:pStyle w:val="PlainText"/>
        <w:spacing w:line="360" w:lineRule="auto"/>
        <w:jc w:val="both"/>
        <w:rPr>
          <w:lang w:val="en-GB"/>
        </w:rPr>
      </w:pPr>
      <w:r>
        <w:rPr>
          <w:lang w:val="en-GB"/>
        </w:rPr>
        <w:t xml:space="preserve"> _imag;</w:t>
      </w:r>
    </w:p>
    <w:p w:rsidR="00B34D90" w:rsidRDefault="00B34D90">
      <w:pPr>
        <w:pStyle w:val="PlainText"/>
        <w:spacing w:line="360" w:lineRule="auto"/>
        <w:jc w:val="both"/>
        <w:rPr>
          <w:lang w:val="en-GB"/>
        </w:rPr>
      </w:pPr>
    </w:p>
    <w:p w:rsidR="00B34D90" w:rsidRDefault="00B34D90">
      <w:pPr>
        <w:pStyle w:val="PlainText"/>
        <w:spacing w:line="360" w:lineRule="auto"/>
        <w:jc w:val="both"/>
      </w:pPr>
      <w:r>
        <w:rPr>
          <w:lang w:val="en-GB"/>
        </w:rPr>
        <w:t xml:space="preserve"> </w:t>
      </w:r>
      <w:r>
        <w:t>public:</w:t>
      </w:r>
    </w:p>
    <w:p w:rsidR="00B34D90" w:rsidRDefault="00B34D90">
      <w:pPr>
        <w:pStyle w:val="PlainText"/>
        <w:spacing w:line="360" w:lineRule="auto"/>
        <w:jc w:val="both"/>
      </w:pPr>
      <w:r>
        <w:t xml:space="preserve"> Complex() : _real(0.0), _imag(0.0) {}</w:t>
      </w:r>
    </w:p>
    <w:p w:rsidR="00B34D90" w:rsidRDefault="00B34D90">
      <w:pPr>
        <w:pStyle w:val="PlainText"/>
        <w:spacing w:line="360" w:lineRule="auto"/>
        <w:jc w:val="both"/>
      </w:pPr>
    </w:p>
    <w:p w:rsidR="00B34D90" w:rsidRDefault="00B34D90">
      <w:pPr>
        <w:pStyle w:val="PlainText"/>
        <w:spacing w:line="360" w:lineRule="auto"/>
        <w:jc w:val="both"/>
      </w:pPr>
      <w:r>
        <w:t xml:space="preserve"> Complex(const double real, const double imag) :</w:t>
      </w:r>
    </w:p>
    <w:p w:rsidR="00B34D90" w:rsidRDefault="00B34D90">
      <w:pPr>
        <w:pStyle w:val="PlainText"/>
        <w:spacing w:line="360" w:lineRule="auto"/>
        <w:jc w:val="both"/>
      </w:pPr>
      <w:r>
        <w:t xml:space="preserve"> _real(real), _imag(imag) {}</w:t>
      </w:r>
    </w:p>
    <w:p w:rsidR="00B34D90" w:rsidRDefault="00B34D90">
      <w:pPr>
        <w:pStyle w:val="PlainText"/>
        <w:spacing w:line="360" w:lineRule="auto"/>
        <w:jc w:val="both"/>
      </w:pPr>
    </w:p>
    <w:p w:rsidR="00B34D90" w:rsidRDefault="00B34D90">
      <w:pPr>
        <w:pStyle w:val="PlainText"/>
        <w:spacing w:line="360" w:lineRule="auto"/>
        <w:jc w:val="both"/>
      </w:pPr>
      <w:r>
        <w:t xml:space="preserve"> Complex sum(const Complex op);</w:t>
      </w:r>
    </w:p>
    <w:p w:rsidR="00B34D90" w:rsidRDefault="00B34D90">
      <w:pPr>
        <w:pStyle w:val="PlainText"/>
        <w:spacing w:line="360" w:lineRule="auto"/>
        <w:jc w:val="both"/>
      </w:pPr>
      <w:r>
        <w:lastRenderedPageBreak/>
        <w:t xml:space="preserve"> Complex inm(const Complex op);</w:t>
      </w:r>
    </w:p>
    <w:p w:rsidR="00B34D90" w:rsidRDefault="00B34D90">
      <w:pPr>
        <w:pStyle w:val="PlainText"/>
        <w:spacing w:line="360" w:lineRule="auto"/>
        <w:jc w:val="both"/>
      </w:pPr>
      <w:r>
        <w:t>...</w:t>
      </w:r>
    </w:p>
    <w:p w:rsidR="00B34D90" w:rsidRDefault="00B34D90">
      <w:pPr>
        <w:pStyle w:val="PlainText"/>
        <w:spacing w:line="360" w:lineRule="auto"/>
        <w:jc w:val="both"/>
      </w:pPr>
      <w:r>
        <w:t xml:space="preserve"> }; </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rPr>
      </w:pPr>
      <w:r>
        <w:rPr>
          <w:rFonts w:ascii="Times New Roman" w:hAnsi="Times New Roman"/>
        </w:rPr>
        <w:t xml:space="preserve">Vom putea atunci să utilizăm numere complexe şi să "calculăm" cu ele: </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pPr>
      <w:r>
        <w:t xml:space="preserve"> Complex a(1.0, 2.0), b(3.5, 1.2), c;</w:t>
      </w:r>
    </w:p>
    <w:p w:rsidR="00B34D90" w:rsidRDefault="00B34D90">
      <w:pPr>
        <w:pStyle w:val="PlainText"/>
        <w:spacing w:line="360" w:lineRule="auto"/>
        <w:jc w:val="both"/>
      </w:pPr>
    </w:p>
    <w:p w:rsidR="00B34D90" w:rsidRDefault="00B34D90">
      <w:pPr>
        <w:pStyle w:val="PlainText"/>
        <w:spacing w:line="360" w:lineRule="auto"/>
        <w:jc w:val="both"/>
      </w:pPr>
      <w:r>
        <w:t xml:space="preserve"> c = a.sum(b);</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lang w:val="es-ES_tradnl"/>
        </w:rPr>
      </w:pPr>
      <w:r>
        <w:rPr>
          <w:rFonts w:ascii="Times New Roman" w:hAnsi="Times New Roman"/>
        </w:rPr>
        <w:t xml:space="preserve"> </w:t>
      </w:r>
      <w:r w:rsidRPr="00C94DCA">
        <w:rPr>
          <w:rFonts w:ascii="Times New Roman" w:hAnsi="Times New Roman"/>
        </w:rPr>
        <w:t xml:space="preserve">Aici atribuim lui </w:t>
      </w:r>
      <w:r w:rsidRPr="00C94DCA">
        <w:rPr>
          <w:rFonts w:ascii="Times New Roman" w:hAnsi="Times New Roman"/>
          <w:i/>
        </w:rPr>
        <w:t xml:space="preserve">c </w:t>
      </w:r>
      <w:r w:rsidRPr="00C94DCA">
        <w:rPr>
          <w:rFonts w:ascii="Times New Roman" w:hAnsi="Times New Roman"/>
        </w:rPr>
        <w:t xml:space="preserve">suma numerelor </w:t>
      </w:r>
      <w:r w:rsidRPr="00C94DCA">
        <w:rPr>
          <w:rFonts w:ascii="Times New Roman" w:hAnsi="Times New Roman"/>
          <w:i/>
        </w:rPr>
        <w:t xml:space="preserve">a </w:t>
      </w:r>
      <w:r w:rsidRPr="00C94DCA">
        <w:rPr>
          <w:rFonts w:ascii="Times New Roman" w:hAnsi="Times New Roman"/>
        </w:rPr>
        <w:t xml:space="preserve">şi </w:t>
      </w:r>
      <w:r w:rsidRPr="00C94DCA">
        <w:rPr>
          <w:rFonts w:ascii="Times New Roman" w:hAnsi="Times New Roman"/>
          <w:i/>
        </w:rPr>
        <w:t>b</w:t>
      </w:r>
      <w:r w:rsidRPr="00C94DCA">
        <w:rPr>
          <w:rFonts w:ascii="Times New Roman" w:hAnsi="Times New Roman"/>
        </w:rPr>
        <w:t xml:space="preserve">. Deşi absolut corect, acesta nu este un mod foarte convenabil de exprimare. Este mai natural să se utilizeze bine-cunoscutul "+" pentru a se exprima adunarea a două numere complexe. Din fericire, C++ ne permite să supraîncărcăm aproape toţi operatorii săi cu tipuri nou create. </w:t>
      </w:r>
      <w:r>
        <w:rPr>
          <w:rFonts w:ascii="Times New Roman" w:hAnsi="Times New Roman"/>
          <w:lang w:val="es-ES_tradnl"/>
        </w:rPr>
        <w:t xml:space="preserve">De exemplu, am putea defini un operator "+" pentru clasa noastră </w:t>
      </w:r>
      <w:r>
        <w:rPr>
          <w:rFonts w:ascii="Times New Roman" w:hAnsi="Times New Roman"/>
          <w:i/>
          <w:lang w:val="es-ES_tradnl"/>
        </w:rPr>
        <w:t>Complex</w:t>
      </w:r>
      <w:r>
        <w:rPr>
          <w:rFonts w:ascii="Times New Roman" w:hAnsi="Times New Roman"/>
          <w:lang w:val="es-ES_tradnl"/>
        </w:rPr>
        <w:t xml:space="preserve">: </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pPr>
      <w:r>
        <w:rPr>
          <w:lang w:val="es-ES_tradnl"/>
        </w:rPr>
        <w:t xml:space="preserve"> </w:t>
      </w:r>
      <w:r>
        <w:t>class Complex {</w:t>
      </w:r>
    </w:p>
    <w:p w:rsidR="00B34D90" w:rsidRDefault="00B34D90">
      <w:pPr>
        <w:pStyle w:val="PlainText"/>
        <w:spacing w:line="360" w:lineRule="auto"/>
        <w:jc w:val="both"/>
      </w:pPr>
      <w:r>
        <w:t>...</w:t>
      </w:r>
    </w:p>
    <w:p w:rsidR="00B34D90" w:rsidRDefault="00B34D90">
      <w:pPr>
        <w:pStyle w:val="PlainText"/>
        <w:spacing w:line="360" w:lineRule="auto"/>
        <w:jc w:val="both"/>
      </w:pPr>
    </w:p>
    <w:p w:rsidR="00B34D90" w:rsidRDefault="00B34D90">
      <w:pPr>
        <w:pStyle w:val="PlainText"/>
        <w:spacing w:line="360" w:lineRule="auto"/>
        <w:jc w:val="both"/>
      </w:pPr>
      <w:r>
        <w:t xml:space="preserve"> public:</w:t>
      </w:r>
    </w:p>
    <w:p w:rsidR="00B34D90" w:rsidRDefault="00B34D90" w:rsidP="001F3EE0">
      <w:pPr>
        <w:pStyle w:val="PlainText"/>
        <w:spacing w:line="360" w:lineRule="auto"/>
        <w:jc w:val="both"/>
      </w:pPr>
      <w:r>
        <w:t>...</w:t>
      </w:r>
    </w:p>
    <w:p w:rsidR="00B34D90" w:rsidRDefault="00B34D90">
      <w:pPr>
        <w:pStyle w:val="PlainText"/>
        <w:spacing w:line="360" w:lineRule="auto"/>
        <w:jc w:val="both"/>
      </w:pPr>
      <w:r>
        <w:t xml:space="preserve"> Complex operator +(const Complex &amp;op) {</w:t>
      </w:r>
    </w:p>
    <w:p w:rsidR="00B34D90" w:rsidRDefault="00B34D90">
      <w:pPr>
        <w:pStyle w:val="PlainText"/>
        <w:spacing w:line="360" w:lineRule="auto"/>
        <w:jc w:val="both"/>
      </w:pPr>
      <w:r>
        <w:t xml:space="preserve"> double real = _real + op._real, </w:t>
      </w:r>
    </w:p>
    <w:p w:rsidR="00B34D90" w:rsidRDefault="00B34D90">
      <w:pPr>
        <w:pStyle w:val="PlainText"/>
        <w:spacing w:line="360" w:lineRule="auto"/>
        <w:jc w:val="both"/>
      </w:pPr>
      <w:r>
        <w:t xml:space="preserve"> imag = _imag + op._imag;</w:t>
      </w:r>
    </w:p>
    <w:p w:rsidR="001F3EE0" w:rsidRDefault="00B34D90" w:rsidP="001F3EE0">
      <w:pPr>
        <w:pStyle w:val="PlainText"/>
        <w:spacing w:line="360" w:lineRule="auto"/>
        <w:jc w:val="both"/>
      </w:pPr>
      <w:r>
        <w:t xml:space="preserve"> return(Complex(real, imag)); </w:t>
      </w:r>
    </w:p>
    <w:p w:rsidR="00B34D90" w:rsidRDefault="00B34D90" w:rsidP="001F3EE0">
      <w:pPr>
        <w:pStyle w:val="PlainText"/>
        <w:spacing w:line="360" w:lineRule="auto"/>
        <w:jc w:val="both"/>
      </w:pPr>
      <w:r>
        <w:t>}</w:t>
      </w:r>
    </w:p>
    <w:p w:rsidR="00B34D90" w:rsidRDefault="00B34D90">
      <w:pPr>
        <w:pStyle w:val="PlainText"/>
        <w:spacing w:line="360" w:lineRule="auto"/>
        <w:jc w:val="both"/>
      </w:pPr>
    </w:p>
    <w:p w:rsidR="00B34D90" w:rsidRDefault="00B34D90">
      <w:pPr>
        <w:pStyle w:val="PlainText"/>
        <w:spacing w:line="360" w:lineRule="auto"/>
        <w:jc w:val="both"/>
      </w:pPr>
      <w:r>
        <w:t>...</w:t>
      </w:r>
    </w:p>
    <w:p w:rsidR="00B34D90" w:rsidRDefault="00B34D90">
      <w:pPr>
        <w:pStyle w:val="PlainText"/>
        <w:spacing w:line="360" w:lineRule="auto"/>
        <w:jc w:val="both"/>
      </w:pPr>
      <w:r>
        <w:t xml:space="preserve"> };</w:t>
      </w:r>
    </w:p>
    <w:p w:rsidR="00B34D90" w:rsidRDefault="00B34D90">
      <w:pPr>
        <w:pStyle w:val="PlainText"/>
        <w:spacing w:line="360" w:lineRule="auto"/>
        <w:jc w:val="both"/>
        <w:rPr>
          <w:rFonts w:ascii="Times New Roman" w:hAnsi="Times New Roman"/>
        </w:rPr>
      </w:pPr>
    </w:p>
    <w:p w:rsidR="00B34D90" w:rsidRPr="001F3EE0" w:rsidRDefault="00B34D90">
      <w:pPr>
        <w:pStyle w:val="PlainText"/>
        <w:spacing w:line="360" w:lineRule="auto"/>
        <w:jc w:val="both"/>
        <w:rPr>
          <w:rFonts w:ascii="Times New Roman" w:hAnsi="Times New Roman"/>
        </w:rPr>
      </w:pPr>
      <w:r>
        <w:rPr>
          <w:rFonts w:ascii="Times New Roman" w:hAnsi="Times New Roman"/>
        </w:rPr>
        <w:t xml:space="preserve"> În acest caz, am făcut operatorul </w:t>
      </w:r>
      <w:r>
        <w:rPr>
          <w:rFonts w:ascii="Times New Roman" w:hAnsi="Times New Roman"/>
          <w:i/>
        </w:rPr>
        <w:t xml:space="preserve">+ </w:t>
      </w:r>
      <w:r>
        <w:rPr>
          <w:rFonts w:ascii="Times New Roman" w:hAnsi="Times New Roman"/>
        </w:rPr>
        <w:t xml:space="preserve">membru al clasei </w:t>
      </w:r>
      <w:r>
        <w:rPr>
          <w:rFonts w:ascii="Times New Roman" w:hAnsi="Times New Roman"/>
          <w:i/>
        </w:rPr>
        <w:t>Complex</w:t>
      </w:r>
      <w:r>
        <w:rPr>
          <w:rFonts w:ascii="Times New Roman" w:hAnsi="Times New Roman"/>
        </w:rPr>
        <w:t xml:space="preserve">. </w:t>
      </w:r>
      <w:r w:rsidRPr="001F3EE0">
        <w:rPr>
          <w:rFonts w:ascii="Times New Roman" w:hAnsi="Times New Roman"/>
        </w:rPr>
        <w:t xml:space="preserve">O expresie de forma: </w:t>
      </w:r>
    </w:p>
    <w:p w:rsidR="00B34D90" w:rsidRPr="001F3EE0" w:rsidRDefault="00B34D90">
      <w:pPr>
        <w:pStyle w:val="PlainText"/>
        <w:spacing w:line="360" w:lineRule="auto"/>
        <w:jc w:val="both"/>
        <w:rPr>
          <w:rFonts w:ascii="Times New Roman" w:hAnsi="Times New Roman"/>
        </w:rPr>
      </w:pPr>
    </w:p>
    <w:p w:rsidR="00B34D90" w:rsidRPr="001F3EE0" w:rsidRDefault="00B34D90">
      <w:pPr>
        <w:pStyle w:val="PlainText"/>
        <w:spacing w:line="360" w:lineRule="auto"/>
        <w:jc w:val="both"/>
      </w:pPr>
      <w:r w:rsidRPr="001F3EE0">
        <w:t xml:space="preserve"> c = a + b;</w:t>
      </w:r>
    </w:p>
    <w:p w:rsidR="00B34D90" w:rsidRPr="001F3EE0"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lang w:val="es-ES_tradnl"/>
        </w:rPr>
      </w:pPr>
      <w:r w:rsidRPr="001F3EE0">
        <w:rPr>
          <w:rFonts w:ascii="Times New Roman" w:hAnsi="Times New Roman"/>
        </w:rPr>
        <w:t xml:space="preserve"> </w:t>
      </w:r>
      <w:r>
        <w:rPr>
          <w:rFonts w:ascii="Times New Roman" w:hAnsi="Times New Roman"/>
          <w:lang w:val="es-ES_tradnl"/>
        </w:rPr>
        <w:t xml:space="preserve">este tradusă într-un apel de metodă: </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lang w:val="es-ES_tradnl"/>
        </w:rPr>
      </w:pPr>
      <w:r>
        <w:rPr>
          <w:lang w:val="es-ES_tradnl"/>
        </w:rPr>
        <w:t xml:space="preserve"> c = a.operator +(b);</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Astfel, operatorul + necesită numai un argument. Primul argument este implicit furnizat de obiectul invocat (în acest caz </w:t>
      </w:r>
      <w:r>
        <w:rPr>
          <w:rFonts w:ascii="Times New Roman" w:hAnsi="Times New Roman"/>
          <w:i/>
          <w:lang w:val="es-ES_tradnl"/>
        </w:rPr>
        <w:t>a</w:t>
      </w:r>
      <w:r>
        <w:rPr>
          <w:rFonts w:ascii="Times New Roman" w:hAnsi="Times New Roman"/>
          <w:lang w:val="es-ES_tradnl"/>
        </w:rPr>
        <w:t xml:space="preserve">). </w:t>
      </w:r>
    </w:p>
    <w:p w:rsidR="00B34D90" w:rsidRPr="00C94DCA" w:rsidRDefault="00B34D90">
      <w:pPr>
        <w:pStyle w:val="PlainText"/>
        <w:spacing w:line="360" w:lineRule="auto"/>
        <w:jc w:val="both"/>
        <w:rPr>
          <w:rFonts w:ascii="Times New Roman" w:hAnsi="Times New Roman"/>
          <w:lang w:val="it-IT"/>
        </w:rPr>
      </w:pPr>
      <w:r>
        <w:rPr>
          <w:rFonts w:ascii="Times New Roman" w:hAnsi="Times New Roman"/>
          <w:lang w:val="es-ES_tradnl"/>
        </w:rPr>
        <w:t xml:space="preserve"> </w:t>
      </w:r>
      <w:r w:rsidRPr="00C94DCA">
        <w:rPr>
          <w:rFonts w:ascii="Times New Roman" w:hAnsi="Times New Roman"/>
          <w:lang w:val="it-IT"/>
        </w:rPr>
        <w:t xml:space="preserve">Totuşi, o apelare a operatorului poate fi interpretată şi ca o apelare obişnuită de funcţie, ca în: </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rPr>
          <w:lang w:val="es-ES_tradnl"/>
        </w:rPr>
      </w:pPr>
      <w:r w:rsidRPr="00C94DCA">
        <w:rPr>
          <w:lang w:val="it-IT"/>
        </w:rPr>
        <w:t xml:space="preserve"> </w:t>
      </w:r>
      <w:r>
        <w:rPr>
          <w:lang w:val="es-ES_tradnl"/>
        </w:rPr>
        <w:t>c = operator +(a, b);</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rPr>
      </w:pPr>
      <w:r>
        <w:rPr>
          <w:rFonts w:ascii="Times New Roman" w:hAnsi="Times New Roman"/>
          <w:lang w:val="es-ES_tradnl"/>
        </w:rPr>
        <w:t xml:space="preserve"> În acest caz operatorul supraîncărcat </w:t>
      </w:r>
      <w:r>
        <w:rPr>
          <w:rFonts w:ascii="Times New Roman" w:hAnsi="Times New Roman"/>
          <w:b/>
          <w:lang w:val="es-ES_tradnl"/>
        </w:rPr>
        <w:t>nu</w:t>
      </w:r>
      <w:r>
        <w:rPr>
          <w:rFonts w:ascii="Times New Roman" w:hAnsi="Times New Roman"/>
          <w:lang w:val="es-ES_tradnl"/>
        </w:rPr>
        <w:t xml:space="preserve"> este membru al unei clase. El este definit în exterior ca o funcţie supraîncărcată normală. </w:t>
      </w:r>
      <w:r>
        <w:rPr>
          <w:rFonts w:ascii="Times New Roman" w:hAnsi="Times New Roman"/>
        </w:rPr>
        <w:t xml:space="preserve">De exemplu, am putea să definim operatorul + astfel: </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pPr>
      <w:r>
        <w:t xml:space="preserve"> class Complex {</w:t>
      </w:r>
    </w:p>
    <w:p w:rsidR="00B34D90" w:rsidRDefault="00B34D90">
      <w:pPr>
        <w:pStyle w:val="PlainText"/>
        <w:spacing w:line="360" w:lineRule="auto"/>
        <w:jc w:val="both"/>
      </w:pPr>
      <w:r>
        <w:t>...</w:t>
      </w:r>
    </w:p>
    <w:p w:rsidR="00B34D90" w:rsidRDefault="00B34D90">
      <w:pPr>
        <w:pStyle w:val="PlainText"/>
        <w:spacing w:line="360" w:lineRule="auto"/>
        <w:jc w:val="both"/>
      </w:pPr>
    </w:p>
    <w:p w:rsidR="00B34D90" w:rsidRDefault="00B34D90">
      <w:pPr>
        <w:pStyle w:val="PlainText"/>
        <w:spacing w:line="360" w:lineRule="auto"/>
        <w:jc w:val="both"/>
      </w:pPr>
      <w:r>
        <w:t xml:space="preserve"> public:</w:t>
      </w:r>
    </w:p>
    <w:p w:rsidR="00B34D90" w:rsidRDefault="00B34D90">
      <w:pPr>
        <w:pStyle w:val="PlainText"/>
        <w:spacing w:line="360" w:lineRule="auto"/>
        <w:jc w:val="both"/>
      </w:pPr>
      <w:r>
        <w:t>...</w:t>
      </w:r>
    </w:p>
    <w:p w:rsidR="00B34D90" w:rsidRDefault="00B34D90">
      <w:pPr>
        <w:pStyle w:val="PlainText"/>
        <w:spacing w:line="360" w:lineRule="auto"/>
        <w:jc w:val="both"/>
      </w:pPr>
    </w:p>
    <w:p w:rsidR="00B34D90" w:rsidRDefault="00B34D90">
      <w:pPr>
        <w:pStyle w:val="PlainText"/>
        <w:spacing w:line="360" w:lineRule="auto"/>
        <w:jc w:val="both"/>
      </w:pPr>
      <w:r>
        <w:t xml:space="preserve"> double real() { return _real; }</w:t>
      </w:r>
    </w:p>
    <w:p w:rsidR="00B34D90" w:rsidRDefault="00B34D90">
      <w:pPr>
        <w:pStyle w:val="PlainText"/>
        <w:spacing w:line="360" w:lineRule="auto"/>
        <w:jc w:val="both"/>
      </w:pPr>
      <w:r>
        <w:t xml:space="preserve"> double imag() { return _imag; }</w:t>
      </w:r>
    </w:p>
    <w:p w:rsidR="00B34D90" w:rsidRDefault="00B34D90">
      <w:pPr>
        <w:pStyle w:val="PlainText"/>
        <w:spacing w:line="360" w:lineRule="auto"/>
        <w:jc w:val="both"/>
      </w:pPr>
    </w:p>
    <w:p w:rsidR="00B34D90" w:rsidRPr="00C94DCA" w:rsidRDefault="00B34D90">
      <w:pPr>
        <w:pStyle w:val="PlainText"/>
        <w:spacing w:line="360" w:lineRule="auto"/>
        <w:jc w:val="both"/>
        <w:rPr>
          <w:lang w:val="it-IT"/>
        </w:rPr>
      </w:pPr>
      <w:r>
        <w:t xml:space="preserve"> </w:t>
      </w:r>
      <w:r w:rsidRPr="00C94DCA">
        <w:rPr>
          <w:lang w:val="it-IT"/>
        </w:rPr>
        <w:t xml:space="preserve">// Nu este nevoie sa se defineasca operatorul aici! </w:t>
      </w:r>
    </w:p>
    <w:p w:rsidR="00B34D90" w:rsidRDefault="00B34D90">
      <w:pPr>
        <w:pStyle w:val="PlainText"/>
        <w:spacing w:line="360" w:lineRule="auto"/>
        <w:jc w:val="both"/>
      </w:pPr>
      <w:r w:rsidRPr="00C94DCA">
        <w:rPr>
          <w:lang w:val="it-IT"/>
        </w:rPr>
        <w:t xml:space="preserve"> </w:t>
      </w:r>
      <w:r>
        <w:t>};</w:t>
      </w:r>
    </w:p>
    <w:p w:rsidR="00B34D90" w:rsidRDefault="00B34D90">
      <w:pPr>
        <w:pStyle w:val="PlainText"/>
        <w:spacing w:line="360" w:lineRule="auto"/>
        <w:jc w:val="both"/>
      </w:pPr>
    </w:p>
    <w:p w:rsidR="00B34D90" w:rsidRDefault="00B34D90">
      <w:pPr>
        <w:pStyle w:val="PlainText"/>
        <w:spacing w:line="360" w:lineRule="auto"/>
        <w:jc w:val="both"/>
      </w:pPr>
      <w:r>
        <w:t xml:space="preserve"> Complex operator +(Complex &amp;op1, Complex &amp;op2) {</w:t>
      </w:r>
    </w:p>
    <w:p w:rsidR="00B34D90" w:rsidRDefault="00B34D90">
      <w:pPr>
        <w:pStyle w:val="PlainText"/>
        <w:spacing w:line="360" w:lineRule="auto"/>
        <w:jc w:val="both"/>
      </w:pPr>
      <w:r>
        <w:t xml:space="preserve"> double real = op1.real() + op2.real(), </w:t>
      </w:r>
    </w:p>
    <w:p w:rsidR="00B34D90" w:rsidRDefault="00B34D90">
      <w:pPr>
        <w:pStyle w:val="PlainText"/>
        <w:spacing w:line="360" w:lineRule="auto"/>
        <w:jc w:val="both"/>
      </w:pPr>
      <w:r>
        <w:t xml:space="preserve"> imag = op1.imag() + op2.imag();</w:t>
      </w:r>
    </w:p>
    <w:p w:rsidR="00B34D90" w:rsidRDefault="00B34D90">
      <w:pPr>
        <w:pStyle w:val="PlainText"/>
        <w:spacing w:line="360" w:lineRule="auto"/>
        <w:jc w:val="both"/>
      </w:pPr>
      <w:r>
        <w:t xml:space="preserve"> return(Complex(real, imag));</w:t>
      </w:r>
    </w:p>
    <w:p w:rsidR="00B34D90" w:rsidRDefault="00B34D90">
      <w:pPr>
        <w:pStyle w:val="PlainText"/>
        <w:spacing w:line="360" w:lineRule="auto"/>
        <w:jc w:val="both"/>
      </w:pPr>
      <w:r>
        <w:t xml:space="preserve"> }</w:t>
      </w:r>
    </w:p>
    <w:p w:rsidR="00B34D90" w:rsidRDefault="00B34D90">
      <w:pPr>
        <w:pStyle w:val="PlainText"/>
        <w:spacing w:line="360" w:lineRule="auto"/>
        <w:jc w:val="both"/>
        <w:rPr>
          <w:rFonts w:ascii="Times New Roman" w:hAnsi="Times New Roman"/>
        </w:rPr>
      </w:pPr>
    </w:p>
    <w:p w:rsidR="00B34D90" w:rsidRDefault="00B34D90" w:rsidP="003354D7">
      <w:pPr>
        <w:pStyle w:val="PlainText"/>
        <w:spacing w:line="360" w:lineRule="auto"/>
        <w:jc w:val="both"/>
        <w:rPr>
          <w:rFonts w:ascii="Times New Roman" w:hAnsi="Times New Roman"/>
          <w:lang w:val="it-IT"/>
        </w:rPr>
      </w:pPr>
      <w:r>
        <w:rPr>
          <w:rFonts w:ascii="Times New Roman" w:hAnsi="Times New Roman"/>
        </w:rPr>
        <w:lastRenderedPageBreak/>
        <w:t xml:space="preserve"> În acest caz trebuie să definim metode de acces pentru părţile reală şi imaginară deoarece operatorul este definit în afara domeniului clasei. </w:t>
      </w:r>
      <w:r w:rsidRPr="00C94DCA">
        <w:rPr>
          <w:rFonts w:ascii="Times New Roman" w:hAnsi="Times New Roman"/>
        </w:rPr>
        <w:t xml:space="preserve">Totuşi, operatorul este atât de strâns legat de clasă, încât ar putea avea sens să se permită operatorului accesul la membrii privaţi. </w:t>
      </w:r>
      <w:r w:rsidRPr="00C94DCA">
        <w:rPr>
          <w:rFonts w:ascii="Times New Roman" w:hAnsi="Times New Roman"/>
          <w:lang w:val="it-IT"/>
        </w:rPr>
        <w:t xml:space="preserve">Aceasta se poate face prin declararea sa ca prieten al clasei </w:t>
      </w:r>
      <w:r w:rsidRPr="00C94DCA">
        <w:rPr>
          <w:rFonts w:ascii="Times New Roman" w:hAnsi="Times New Roman"/>
          <w:i/>
          <w:lang w:val="it-IT"/>
        </w:rPr>
        <w:t>Complex</w:t>
      </w:r>
      <w:r w:rsidRPr="00C94DCA">
        <w:rPr>
          <w:rFonts w:ascii="Times New Roman" w:hAnsi="Times New Roman"/>
          <w:lang w:val="it-IT"/>
        </w:rPr>
        <w:t xml:space="preserve">. </w:t>
      </w:r>
    </w:p>
    <w:p w:rsidR="006E7CB1" w:rsidRPr="00C94DCA" w:rsidRDefault="006E7CB1" w:rsidP="003354D7">
      <w:pPr>
        <w:pStyle w:val="PlainText"/>
        <w:spacing w:line="360" w:lineRule="auto"/>
        <w:jc w:val="both"/>
        <w:rPr>
          <w:rFonts w:ascii="Times New Roman" w:hAnsi="Times New Roman"/>
          <w:lang w:val="it-IT"/>
        </w:rPr>
      </w:pPr>
      <w:r>
        <w:rPr>
          <w:rFonts w:ascii="Times New Roman" w:hAnsi="Times New Roman"/>
          <w:lang w:val="it-IT"/>
        </w:rPr>
        <w:t>Obsevație. Denumirea C++ a limbajului de programare înseamnă: extensie a limbajului C prin adăugare orientării pe obiecte (primul +) și a supraîncărcării operatorilor (al doilea +).</w:t>
      </w:r>
    </w:p>
    <w:p w:rsidR="00B34D90" w:rsidRPr="003354D7" w:rsidRDefault="00B34D90" w:rsidP="003354D7">
      <w:pPr>
        <w:pStyle w:val="PlainText"/>
        <w:spacing w:before="120" w:after="120" w:line="360" w:lineRule="auto"/>
        <w:jc w:val="both"/>
        <w:rPr>
          <w:rFonts w:ascii="Times New Roman" w:hAnsi="Times New Roman"/>
          <w:b/>
          <w:sz w:val="28"/>
          <w:lang w:val="it-IT"/>
        </w:rPr>
      </w:pPr>
      <w:r w:rsidRPr="00C94DCA">
        <w:rPr>
          <w:rFonts w:ascii="Times New Roman" w:hAnsi="Times New Roman"/>
          <w:b/>
          <w:sz w:val="28"/>
          <w:lang w:val="it-IT"/>
        </w:rPr>
        <w:t>6.2.2.3. 8 Prieteni</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Putem defini funcţii sau clase ca fiind prieteni ai unei clase pentru a le permite accesul la datele lor membre private</w:t>
      </w:r>
      <w:r w:rsidR="00015952">
        <w:rPr>
          <w:rFonts w:ascii="Times New Roman" w:hAnsi="Times New Roman"/>
          <w:lang w:val="it-IT"/>
        </w:rPr>
        <w:t xml:space="preserve"> (utilizând cuvâtul cheie </w:t>
      </w:r>
      <w:r w:rsidR="00015952" w:rsidRPr="00015952">
        <w:rPr>
          <w:rFonts w:ascii="Times New Roman" w:hAnsi="Times New Roman"/>
          <w:i/>
          <w:lang w:val="it-IT"/>
        </w:rPr>
        <w:t>friend</w:t>
      </w:r>
      <w:r w:rsidR="00015952">
        <w:rPr>
          <w:rFonts w:ascii="Times New Roman" w:hAnsi="Times New Roman"/>
          <w:lang w:val="it-IT"/>
        </w:rPr>
        <w:t>)</w:t>
      </w:r>
      <w:r w:rsidRPr="00C94DCA">
        <w:rPr>
          <w:rFonts w:ascii="Times New Roman" w:hAnsi="Times New Roman"/>
          <w:lang w:val="it-IT"/>
        </w:rPr>
        <w:t xml:space="preserve">. De exemplu, în secţiunea precedentă am putea să dorim ca funcţia pentru operatorul </w:t>
      </w:r>
      <w:r w:rsidRPr="00C94DCA">
        <w:rPr>
          <w:rFonts w:ascii="Times New Roman" w:hAnsi="Times New Roman"/>
          <w:i/>
          <w:lang w:val="it-IT"/>
        </w:rPr>
        <w:t xml:space="preserve">+ </w:t>
      </w:r>
      <w:r w:rsidRPr="00C94DCA">
        <w:rPr>
          <w:rFonts w:ascii="Times New Roman" w:hAnsi="Times New Roman"/>
          <w:lang w:val="it-IT"/>
        </w:rPr>
        <w:t xml:space="preserve">să aibă acces la datele membre private </w:t>
      </w:r>
      <w:r w:rsidRPr="00C94DCA">
        <w:rPr>
          <w:rFonts w:ascii="Times New Roman" w:hAnsi="Times New Roman"/>
          <w:i/>
          <w:lang w:val="it-IT"/>
        </w:rPr>
        <w:t xml:space="preserve">_real </w:t>
      </w:r>
      <w:r w:rsidRPr="00C94DCA">
        <w:rPr>
          <w:rFonts w:ascii="Times New Roman" w:hAnsi="Times New Roman"/>
          <w:lang w:val="it-IT"/>
        </w:rPr>
        <w:t xml:space="preserve">şi </w:t>
      </w:r>
      <w:r w:rsidRPr="00C94DCA">
        <w:rPr>
          <w:rFonts w:ascii="Times New Roman" w:hAnsi="Times New Roman"/>
          <w:i/>
          <w:lang w:val="it-IT"/>
        </w:rPr>
        <w:t xml:space="preserve">_imag </w:t>
      </w:r>
      <w:r w:rsidRPr="00C94DCA">
        <w:rPr>
          <w:rFonts w:ascii="Times New Roman" w:hAnsi="Times New Roman"/>
          <w:lang w:val="it-IT"/>
        </w:rPr>
        <w:t xml:space="preserve">ale clasei </w:t>
      </w:r>
      <w:r w:rsidRPr="00C94DCA">
        <w:rPr>
          <w:rFonts w:ascii="Times New Roman" w:hAnsi="Times New Roman"/>
          <w:i/>
          <w:lang w:val="it-IT"/>
        </w:rPr>
        <w:t>Complex</w:t>
      </w:r>
      <w:r w:rsidRPr="00C94DCA">
        <w:rPr>
          <w:rFonts w:ascii="Times New Roman" w:hAnsi="Times New Roman"/>
          <w:lang w:val="it-IT"/>
        </w:rPr>
        <w:t xml:space="preserve">. Prin urmare, declarăm operatorul </w:t>
      </w:r>
      <w:r w:rsidRPr="00C94DCA">
        <w:rPr>
          <w:rFonts w:ascii="Times New Roman" w:hAnsi="Times New Roman"/>
          <w:i/>
          <w:lang w:val="it-IT"/>
        </w:rPr>
        <w:t xml:space="preserve">+ </w:t>
      </w:r>
      <w:r w:rsidRPr="00C94DCA">
        <w:rPr>
          <w:rFonts w:ascii="Times New Roman" w:hAnsi="Times New Roman"/>
          <w:lang w:val="it-IT"/>
        </w:rPr>
        <w:t xml:space="preserve">ca prieten al clasei </w:t>
      </w:r>
      <w:r w:rsidRPr="00C94DCA">
        <w:rPr>
          <w:rFonts w:ascii="Times New Roman" w:hAnsi="Times New Roman"/>
          <w:i/>
          <w:lang w:val="it-IT"/>
        </w:rPr>
        <w:t>Complex</w:t>
      </w:r>
      <w:r w:rsidRPr="00C94DCA">
        <w:rPr>
          <w:rFonts w:ascii="Times New Roman" w:hAnsi="Times New Roman"/>
          <w:lang w:val="it-IT"/>
        </w:rPr>
        <w:t xml:space="preserve">: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t xml:space="preserve"> class Complex {</w:t>
      </w:r>
    </w:p>
    <w:p w:rsidR="00B34D90" w:rsidRPr="00C94DCA" w:rsidRDefault="00B34D90">
      <w:pPr>
        <w:pStyle w:val="PlainText"/>
        <w:spacing w:line="360" w:lineRule="auto"/>
        <w:jc w:val="both"/>
        <w:rPr>
          <w:lang w:val="it-IT"/>
        </w:rPr>
      </w:pPr>
      <w:r w:rsidRPr="00C94DCA">
        <w:rPr>
          <w:lang w:val="it-IT"/>
        </w:rPr>
        <w:t>...</w:t>
      </w:r>
    </w:p>
    <w:p w:rsidR="00B34D90" w:rsidRPr="00C94DCA" w:rsidRDefault="00B34D90">
      <w:pPr>
        <w:pStyle w:val="PlainText"/>
        <w:spacing w:line="360" w:lineRule="auto"/>
        <w:jc w:val="both"/>
        <w:rPr>
          <w:lang w:val="it-IT"/>
        </w:rPr>
      </w:pPr>
      <w:r w:rsidRPr="00C94DCA">
        <w:rPr>
          <w:lang w:val="it-IT"/>
        </w:rPr>
        <w:t xml:space="preserve"> </w:t>
      </w:r>
    </w:p>
    <w:p w:rsidR="00B34D90" w:rsidRDefault="00B34D90">
      <w:pPr>
        <w:pStyle w:val="PlainText"/>
        <w:spacing w:line="360" w:lineRule="auto"/>
        <w:jc w:val="both"/>
      </w:pPr>
      <w:r w:rsidRPr="00C94DCA">
        <w:rPr>
          <w:lang w:val="it-IT"/>
        </w:rPr>
        <w:t xml:space="preserve"> </w:t>
      </w:r>
      <w:r>
        <w:t>public:</w:t>
      </w:r>
    </w:p>
    <w:p w:rsidR="00B34D90" w:rsidRDefault="00B34D90">
      <w:pPr>
        <w:pStyle w:val="PlainText"/>
        <w:spacing w:line="360" w:lineRule="auto"/>
        <w:jc w:val="both"/>
      </w:pPr>
      <w:r>
        <w:t>...</w:t>
      </w:r>
    </w:p>
    <w:p w:rsidR="00B34D90" w:rsidRDefault="00B34D90">
      <w:pPr>
        <w:pStyle w:val="PlainText"/>
        <w:spacing w:line="360" w:lineRule="auto"/>
        <w:jc w:val="both"/>
      </w:pPr>
    </w:p>
    <w:p w:rsidR="00B34D90" w:rsidRDefault="00B34D90">
      <w:pPr>
        <w:pStyle w:val="PlainText"/>
        <w:spacing w:line="360" w:lineRule="auto"/>
        <w:jc w:val="both"/>
      </w:pPr>
      <w:r>
        <w:t xml:space="preserve"> friend Complex operator +(</w:t>
      </w:r>
    </w:p>
    <w:p w:rsidR="00B34D90" w:rsidRDefault="00B34D90">
      <w:pPr>
        <w:pStyle w:val="PlainText"/>
        <w:spacing w:line="360" w:lineRule="auto"/>
        <w:jc w:val="both"/>
      </w:pPr>
      <w:r>
        <w:t xml:space="preserve"> const Complex &amp;, </w:t>
      </w:r>
    </w:p>
    <w:p w:rsidR="00B34D90" w:rsidRDefault="00B34D90">
      <w:pPr>
        <w:pStyle w:val="PlainText"/>
        <w:spacing w:line="360" w:lineRule="auto"/>
        <w:jc w:val="both"/>
      </w:pPr>
      <w:r>
        <w:t xml:space="preserve"> const Complex &amp;</w:t>
      </w:r>
    </w:p>
    <w:p w:rsidR="00B34D90" w:rsidRDefault="00B34D90">
      <w:pPr>
        <w:pStyle w:val="PlainText"/>
        <w:spacing w:line="360" w:lineRule="auto"/>
        <w:jc w:val="both"/>
      </w:pPr>
      <w:r>
        <w:t xml:space="preserve"> );</w:t>
      </w:r>
    </w:p>
    <w:p w:rsidR="00B34D90" w:rsidRDefault="00B34D90">
      <w:pPr>
        <w:pStyle w:val="PlainText"/>
        <w:spacing w:line="360" w:lineRule="auto"/>
        <w:jc w:val="both"/>
      </w:pPr>
      <w:r>
        <w:t xml:space="preserve"> };</w:t>
      </w:r>
    </w:p>
    <w:p w:rsidR="00B34D90" w:rsidRDefault="00B34D90">
      <w:pPr>
        <w:pStyle w:val="PlainText"/>
        <w:spacing w:line="360" w:lineRule="auto"/>
        <w:jc w:val="both"/>
      </w:pPr>
    </w:p>
    <w:p w:rsidR="00B34D90" w:rsidRDefault="00B34D90">
      <w:pPr>
        <w:pStyle w:val="PlainText"/>
        <w:spacing w:line="360" w:lineRule="auto"/>
        <w:jc w:val="both"/>
      </w:pPr>
      <w:r>
        <w:t xml:space="preserve"> Complex operator +(const Complex &amp;op1, const Complex &amp;op2) {</w:t>
      </w:r>
    </w:p>
    <w:p w:rsidR="00B34D90" w:rsidRDefault="00B34D90">
      <w:pPr>
        <w:pStyle w:val="PlainText"/>
        <w:spacing w:line="360" w:lineRule="auto"/>
        <w:jc w:val="both"/>
      </w:pPr>
      <w:r>
        <w:t xml:space="preserve"> double real = op1._real + op2._real, </w:t>
      </w:r>
    </w:p>
    <w:p w:rsidR="00B34D90" w:rsidRDefault="00B34D90">
      <w:pPr>
        <w:pStyle w:val="PlainText"/>
        <w:spacing w:line="360" w:lineRule="auto"/>
        <w:jc w:val="both"/>
      </w:pPr>
      <w:r>
        <w:t xml:space="preserve"> imag = op1._imag + op2._imag;</w:t>
      </w:r>
    </w:p>
    <w:p w:rsidR="00B34D90" w:rsidRDefault="00B34D90">
      <w:pPr>
        <w:pStyle w:val="PlainText"/>
        <w:spacing w:line="360" w:lineRule="auto"/>
        <w:jc w:val="both"/>
      </w:pPr>
      <w:r>
        <w:t xml:space="preserve"> return(Complex(real, imag));</w:t>
      </w:r>
    </w:p>
    <w:p w:rsidR="00B34D90" w:rsidRDefault="00B34D90">
      <w:pPr>
        <w:pStyle w:val="PlainText"/>
        <w:spacing w:line="360" w:lineRule="auto"/>
        <w:jc w:val="both"/>
      </w:pPr>
      <w:r>
        <w:t xml:space="preserve"> }</w:t>
      </w:r>
    </w:p>
    <w:p w:rsidR="00B34D90" w:rsidRDefault="00B34D90">
      <w:pPr>
        <w:pStyle w:val="PlainText"/>
        <w:spacing w:line="360" w:lineRule="auto"/>
        <w:jc w:val="both"/>
        <w:rPr>
          <w:rFonts w:ascii="Times New Roman" w:hAnsi="Times New Roman"/>
        </w:rPr>
      </w:pPr>
    </w:p>
    <w:p w:rsidR="00B34D90" w:rsidRPr="00C94DCA" w:rsidRDefault="00B34D90" w:rsidP="003354D7">
      <w:pPr>
        <w:pStyle w:val="PlainText"/>
        <w:spacing w:line="360" w:lineRule="auto"/>
        <w:jc w:val="both"/>
        <w:rPr>
          <w:rFonts w:ascii="Times New Roman" w:hAnsi="Times New Roman"/>
        </w:rPr>
      </w:pPr>
      <w:r>
        <w:rPr>
          <w:rFonts w:ascii="Times New Roman" w:hAnsi="Times New Roman"/>
        </w:rPr>
        <w:t xml:space="preserve"> Nu trebuie să folosim prieteni foarte des din cauză că aceştia reprezintă o încălcare a principiului </w:t>
      </w:r>
      <w:r>
        <w:rPr>
          <w:rFonts w:ascii="Times New Roman" w:hAnsi="Times New Roman"/>
        </w:rPr>
        <w:lastRenderedPageBreak/>
        <w:t xml:space="preserve">incapsulării datelor. </w:t>
      </w:r>
      <w:r w:rsidRPr="00C94DCA">
        <w:rPr>
          <w:rFonts w:ascii="Times New Roman" w:hAnsi="Times New Roman"/>
        </w:rPr>
        <w:t xml:space="preserve">Dacă trebuie să folosim prietenii foarte des, este deja un semn că este timpul să ne restructurăm graful de moştenire. </w:t>
      </w:r>
    </w:p>
    <w:p w:rsidR="00B34D90" w:rsidRPr="003354D7" w:rsidRDefault="00B34D90" w:rsidP="003354D7">
      <w:pPr>
        <w:pStyle w:val="PlainText"/>
        <w:spacing w:before="120" w:after="120" w:line="360" w:lineRule="auto"/>
        <w:jc w:val="both"/>
        <w:rPr>
          <w:rFonts w:ascii="Times New Roman" w:hAnsi="Times New Roman"/>
          <w:b/>
          <w:sz w:val="28"/>
          <w:lang w:val="it-IT"/>
        </w:rPr>
      </w:pPr>
      <w:r w:rsidRPr="003354D7">
        <w:rPr>
          <w:rFonts w:ascii="Times New Roman" w:hAnsi="Times New Roman"/>
          <w:b/>
          <w:sz w:val="28"/>
          <w:lang w:val="it-IT"/>
        </w:rPr>
        <w:t>6.2. 3 Cum se scrie un program</w:t>
      </w:r>
    </w:p>
    <w:p w:rsidR="00B34D90" w:rsidRPr="00C94DCA" w:rsidRDefault="00B34D90">
      <w:pPr>
        <w:pStyle w:val="PlainText"/>
        <w:spacing w:line="360" w:lineRule="auto"/>
        <w:jc w:val="both"/>
        <w:rPr>
          <w:rFonts w:ascii="Times New Roman" w:hAnsi="Times New Roman"/>
        </w:rPr>
      </w:pPr>
      <w:r w:rsidRPr="003354D7">
        <w:rPr>
          <w:rFonts w:ascii="Times New Roman" w:hAnsi="Times New Roman"/>
          <w:lang w:val="it-IT"/>
        </w:rPr>
        <w:t xml:space="preserve"> </w:t>
      </w:r>
      <w:r w:rsidRPr="00C94DCA">
        <w:rPr>
          <w:rFonts w:ascii="Times New Roman" w:hAnsi="Times New Roman"/>
        </w:rPr>
        <w:t xml:space="preserve">Până acum am prezentat numai părţi din programe foarte mici care ar putea cu uşurinţă să fie incluse într-un singur fişier. Totuşi, marile proiecte, de exemplu, un program pentru calendar, ar trebui să fie divizată în părţi uşor de manipulat, denumite adesea </w:t>
      </w:r>
      <w:r w:rsidRPr="00C94DCA">
        <w:rPr>
          <w:rFonts w:ascii="Times New Roman" w:hAnsi="Times New Roman"/>
          <w:i/>
        </w:rPr>
        <w:t>module</w:t>
      </w:r>
      <w:r w:rsidRPr="00C94DCA">
        <w:rPr>
          <w:rFonts w:ascii="Times New Roman" w:hAnsi="Times New Roman"/>
        </w:rPr>
        <w:t xml:space="preserve">. Modulele sunt implementate în fişiere separate. Acum vom discuta pe scurt cum se face modularizarea în C şi C++. Această discuţie este bazată pe UNIX şi compilatorul C++, GNU. Dacă utilizaţi alt software de bază, ceea ce urmează poate căpăta alt aspect. Acest lucru este în mod special valabil pentru cei care utilizează medii de dezvoltare integrate, de exemlu Borland C++. </w:t>
      </w:r>
    </w:p>
    <w:p w:rsidR="00B34D90" w:rsidRDefault="00B34D90">
      <w:pPr>
        <w:pStyle w:val="PlainText"/>
        <w:spacing w:line="360" w:lineRule="auto"/>
        <w:jc w:val="both"/>
        <w:rPr>
          <w:rFonts w:ascii="Times New Roman" w:hAnsi="Times New Roman"/>
        </w:rPr>
      </w:pPr>
      <w:r w:rsidRPr="00C94DCA">
        <w:rPr>
          <w:rFonts w:ascii="Times New Roman" w:hAnsi="Times New Roman"/>
        </w:rPr>
        <w:t xml:space="preserve"> </w:t>
      </w:r>
      <w:r>
        <w:rPr>
          <w:rFonts w:ascii="Times New Roman" w:hAnsi="Times New Roman"/>
          <w:lang w:val="es-ES_tradnl"/>
        </w:rPr>
        <w:t xml:space="preserve">În linii mari, modulele constau din două tipuri de fişiere: </w:t>
      </w:r>
      <w:r>
        <w:rPr>
          <w:rFonts w:ascii="Times New Roman" w:hAnsi="Times New Roman"/>
          <w:i/>
          <w:lang w:val="es-ES_tradnl"/>
        </w:rPr>
        <w:t xml:space="preserve">descriere de interfaţă </w:t>
      </w:r>
      <w:r>
        <w:rPr>
          <w:rFonts w:ascii="Times New Roman" w:hAnsi="Times New Roman"/>
          <w:lang w:val="es-ES_tradnl"/>
        </w:rPr>
        <w:t xml:space="preserve">şi </w:t>
      </w:r>
      <w:r>
        <w:rPr>
          <w:rFonts w:ascii="Times New Roman" w:hAnsi="Times New Roman"/>
          <w:i/>
          <w:lang w:val="es-ES_tradnl"/>
        </w:rPr>
        <w:t>fişiere de implementare.</w:t>
      </w:r>
      <w:r>
        <w:rPr>
          <w:rFonts w:ascii="Times New Roman" w:hAnsi="Times New Roman"/>
          <w:lang w:val="es-ES_tradnl"/>
        </w:rPr>
        <w:t xml:space="preserve"> Pentru a deosebi aceste tipuri, sunt utilizate mai multe sufixe ale numelor (numite şi extensii) atunci când se compilează programe C şi C++. </w:t>
      </w:r>
      <w:r>
        <w:rPr>
          <w:rFonts w:ascii="Times New Roman" w:hAnsi="Times New Roman"/>
        </w:rPr>
        <w:t xml:space="preserve">Tabelul 6.7 arată unele dintre ele. </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rPr>
      </w:pPr>
      <w:r>
        <w:rPr>
          <w:rFonts w:ascii="Times New Roman" w:hAnsi="Times New Roman"/>
        </w:rPr>
        <w:t xml:space="preserve">Tabelul 6.7 </w:t>
      </w:r>
    </w:p>
    <w:tbl>
      <w:tblPr>
        <w:tblW w:w="0" w:type="auto"/>
        <w:tblInd w:w="-50" w:type="dxa"/>
        <w:tblLayout w:type="fixed"/>
        <w:tblLook w:val="0000" w:firstRow="0" w:lastRow="0" w:firstColumn="0" w:lastColumn="0" w:noHBand="0" w:noVBand="0"/>
      </w:tblPr>
      <w:tblGrid>
        <w:gridCol w:w="3652"/>
        <w:gridCol w:w="2890"/>
        <w:gridCol w:w="3371"/>
      </w:tblGrid>
      <w:tr w:rsidR="00B34D90">
        <w:tc>
          <w:tcPr>
            <w:tcW w:w="3652" w:type="dxa"/>
            <w:tcBorders>
              <w:top w:val="single" w:sz="4" w:space="0" w:color="000000"/>
              <w:left w:val="single" w:sz="4" w:space="0" w:color="000000"/>
              <w:bottom w:val="single" w:sz="4" w:space="0" w:color="000000"/>
            </w:tcBorders>
          </w:tcPr>
          <w:p w:rsidR="00B34D90" w:rsidRDefault="00B34D90">
            <w:pPr>
              <w:snapToGrid w:val="0"/>
              <w:jc w:val="center"/>
              <w:rPr>
                <w:b/>
                <w:sz w:val="32"/>
                <w:lang w:val="ro-RO"/>
              </w:rPr>
            </w:pPr>
            <w:r>
              <w:rPr>
                <w:b/>
                <w:sz w:val="32"/>
              </w:rPr>
              <w:t>Tipuri de fi</w:t>
            </w:r>
            <w:r>
              <w:rPr>
                <w:b/>
                <w:sz w:val="32"/>
                <w:lang w:val="ro-RO"/>
              </w:rPr>
              <w:t>şier</w:t>
            </w:r>
          </w:p>
        </w:tc>
        <w:tc>
          <w:tcPr>
            <w:tcW w:w="2890" w:type="dxa"/>
            <w:tcBorders>
              <w:top w:val="single" w:sz="4" w:space="0" w:color="000000"/>
              <w:left w:val="single" w:sz="4" w:space="0" w:color="000000"/>
              <w:bottom w:val="single" w:sz="4" w:space="0" w:color="000000"/>
            </w:tcBorders>
          </w:tcPr>
          <w:p w:rsidR="00B34D90" w:rsidRDefault="00B34D90">
            <w:pPr>
              <w:snapToGrid w:val="0"/>
              <w:jc w:val="center"/>
              <w:rPr>
                <w:b/>
                <w:sz w:val="32"/>
              </w:rPr>
            </w:pPr>
            <w:r>
              <w:rPr>
                <w:b/>
                <w:sz w:val="32"/>
              </w:rPr>
              <w:t>Implementare</w:t>
            </w:r>
          </w:p>
        </w:tc>
        <w:tc>
          <w:tcPr>
            <w:tcW w:w="3371" w:type="dxa"/>
            <w:tcBorders>
              <w:top w:val="single" w:sz="4" w:space="0" w:color="000000"/>
              <w:left w:val="single" w:sz="4" w:space="0" w:color="000000"/>
              <w:bottom w:val="single" w:sz="4" w:space="0" w:color="000000"/>
              <w:right w:val="single" w:sz="4" w:space="0" w:color="000000"/>
            </w:tcBorders>
          </w:tcPr>
          <w:p w:rsidR="00B34D90" w:rsidRDefault="00B34D90">
            <w:pPr>
              <w:snapToGrid w:val="0"/>
              <w:jc w:val="center"/>
              <w:rPr>
                <w:b/>
                <w:sz w:val="32"/>
              </w:rPr>
            </w:pPr>
            <w:r>
              <w:rPr>
                <w:b/>
                <w:sz w:val="32"/>
              </w:rPr>
              <w:t xml:space="preserve">Extensii </w:t>
            </w:r>
          </w:p>
        </w:tc>
      </w:tr>
      <w:tr w:rsidR="00B34D90">
        <w:trPr>
          <w:cantSplit/>
          <w:trHeight w:hRule="exact" w:val="644"/>
        </w:trPr>
        <w:tc>
          <w:tcPr>
            <w:tcW w:w="3652" w:type="dxa"/>
            <w:vMerge w:val="restart"/>
            <w:tcBorders>
              <w:left w:val="single" w:sz="4" w:space="0" w:color="000000"/>
              <w:bottom w:val="single" w:sz="4" w:space="0" w:color="000000"/>
            </w:tcBorders>
          </w:tcPr>
          <w:p w:rsidR="00B34D90" w:rsidRDefault="00B34D90">
            <w:pPr>
              <w:snapToGrid w:val="0"/>
              <w:rPr>
                <w:sz w:val="28"/>
                <w:lang w:val="es-ES_tradnl"/>
              </w:rPr>
            </w:pPr>
            <w:r>
              <w:rPr>
                <w:sz w:val="28"/>
                <w:lang w:val="es-ES_tradnl"/>
              </w:rPr>
              <w:t>Descriere de iterfaţă (fişiere "antet" sau "de inclus")</w:t>
            </w:r>
          </w:p>
        </w:tc>
        <w:tc>
          <w:tcPr>
            <w:tcW w:w="2890" w:type="dxa"/>
            <w:tcBorders>
              <w:left w:val="single" w:sz="4" w:space="0" w:color="000000"/>
              <w:bottom w:val="single" w:sz="4" w:space="0" w:color="000000"/>
            </w:tcBorders>
          </w:tcPr>
          <w:p w:rsidR="00B34D90" w:rsidRDefault="00B34D90">
            <w:pPr>
              <w:snapToGrid w:val="0"/>
              <w:jc w:val="center"/>
              <w:rPr>
                <w:sz w:val="28"/>
              </w:rPr>
            </w:pPr>
            <w:r>
              <w:rPr>
                <w:sz w:val="28"/>
              </w:rPr>
              <w:t>Borland</w:t>
            </w:r>
          </w:p>
        </w:tc>
        <w:tc>
          <w:tcPr>
            <w:tcW w:w="3371" w:type="dxa"/>
            <w:tcBorders>
              <w:left w:val="single" w:sz="4" w:space="0" w:color="000000"/>
              <w:bottom w:val="single" w:sz="4" w:space="0" w:color="000000"/>
              <w:right w:val="single" w:sz="4" w:space="0" w:color="000000"/>
            </w:tcBorders>
          </w:tcPr>
          <w:p w:rsidR="00B34D90" w:rsidRDefault="00B34D90">
            <w:pPr>
              <w:snapToGrid w:val="0"/>
              <w:rPr>
                <w:rFonts w:ascii="Courier New" w:hAnsi="Courier New"/>
                <w:sz w:val="28"/>
              </w:rPr>
            </w:pPr>
            <w:r>
              <w:rPr>
                <w:rFonts w:ascii="Courier New" w:hAnsi="Courier New"/>
                <w:sz w:val="28"/>
              </w:rPr>
              <w:t>.h.H.hpp.HPP.hxx.HXX</w:t>
            </w:r>
          </w:p>
        </w:tc>
      </w:tr>
      <w:tr w:rsidR="00B34D90">
        <w:trPr>
          <w:cantSplit/>
        </w:trPr>
        <w:tc>
          <w:tcPr>
            <w:tcW w:w="3652" w:type="dxa"/>
            <w:vMerge/>
            <w:tcBorders>
              <w:left w:val="single" w:sz="4" w:space="0" w:color="000000"/>
              <w:bottom w:val="single" w:sz="4" w:space="0" w:color="000000"/>
            </w:tcBorders>
          </w:tcPr>
          <w:p w:rsidR="00B34D90" w:rsidRDefault="00B34D90"/>
        </w:tc>
        <w:tc>
          <w:tcPr>
            <w:tcW w:w="2890" w:type="dxa"/>
            <w:tcBorders>
              <w:left w:val="single" w:sz="4" w:space="0" w:color="000000"/>
              <w:bottom w:val="single" w:sz="4" w:space="0" w:color="000000"/>
            </w:tcBorders>
          </w:tcPr>
          <w:p w:rsidR="00B34D90" w:rsidRDefault="00B34D90">
            <w:pPr>
              <w:snapToGrid w:val="0"/>
              <w:jc w:val="center"/>
              <w:rPr>
                <w:sz w:val="28"/>
              </w:rPr>
            </w:pPr>
            <w:r>
              <w:rPr>
                <w:sz w:val="28"/>
              </w:rPr>
              <w:t>UNIX</w:t>
            </w:r>
          </w:p>
        </w:tc>
        <w:tc>
          <w:tcPr>
            <w:tcW w:w="3371" w:type="dxa"/>
            <w:tcBorders>
              <w:left w:val="single" w:sz="4" w:space="0" w:color="000000"/>
              <w:bottom w:val="single" w:sz="4" w:space="0" w:color="000000"/>
              <w:right w:val="single" w:sz="4" w:space="0" w:color="000000"/>
            </w:tcBorders>
          </w:tcPr>
          <w:p w:rsidR="00B34D90" w:rsidRDefault="00B34D90">
            <w:pPr>
              <w:snapToGrid w:val="0"/>
              <w:rPr>
                <w:rFonts w:ascii="Courier New" w:hAnsi="Courier New"/>
                <w:sz w:val="28"/>
              </w:rPr>
            </w:pPr>
            <w:r>
              <w:rPr>
                <w:rFonts w:ascii="Courier New" w:hAnsi="Courier New"/>
                <w:sz w:val="28"/>
              </w:rPr>
              <w:t>.h.hpp.hxx</w:t>
            </w:r>
          </w:p>
        </w:tc>
      </w:tr>
      <w:tr w:rsidR="00B34D90">
        <w:trPr>
          <w:cantSplit/>
          <w:trHeight w:hRule="exact" w:val="332"/>
        </w:trPr>
        <w:tc>
          <w:tcPr>
            <w:tcW w:w="3652" w:type="dxa"/>
            <w:vMerge w:val="restart"/>
            <w:tcBorders>
              <w:left w:val="single" w:sz="4" w:space="0" w:color="000000"/>
              <w:bottom w:val="single" w:sz="4" w:space="0" w:color="000000"/>
            </w:tcBorders>
          </w:tcPr>
          <w:p w:rsidR="00B34D90" w:rsidRPr="00C94DCA" w:rsidRDefault="00B34D90">
            <w:pPr>
              <w:snapToGrid w:val="0"/>
              <w:rPr>
                <w:sz w:val="28"/>
                <w:lang w:val="fr-FR"/>
              </w:rPr>
            </w:pPr>
            <w:r w:rsidRPr="00C94DCA">
              <w:rPr>
                <w:sz w:val="28"/>
                <w:lang w:val="fr-FR"/>
              </w:rPr>
              <w:t>Fişier de implementare (sursă) în C</w:t>
            </w:r>
          </w:p>
        </w:tc>
        <w:tc>
          <w:tcPr>
            <w:tcW w:w="2890" w:type="dxa"/>
            <w:tcBorders>
              <w:left w:val="single" w:sz="4" w:space="0" w:color="000000"/>
              <w:bottom w:val="single" w:sz="4" w:space="0" w:color="000000"/>
            </w:tcBorders>
          </w:tcPr>
          <w:p w:rsidR="00B34D90" w:rsidRDefault="00B34D90">
            <w:pPr>
              <w:snapToGrid w:val="0"/>
              <w:jc w:val="center"/>
              <w:rPr>
                <w:sz w:val="28"/>
              </w:rPr>
            </w:pPr>
            <w:r>
              <w:rPr>
                <w:sz w:val="28"/>
              </w:rPr>
              <w:t>Borland</w:t>
            </w:r>
          </w:p>
        </w:tc>
        <w:tc>
          <w:tcPr>
            <w:tcW w:w="3371" w:type="dxa"/>
            <w:tcBorders>
              <w:left w:val="single" w:sz="4" w:space="0" w:color="000000"/>
              <w:bottom w:val="single" w:sz="4" w:space="0" w:color="000000"/>
              <w:right w:val="single" w:sz="4" w:space="0" w:color="000000"/>
            </w:tcBorders>
          </w:tcPr>
          <w:p w:rsidR="00B34D90" w:rsidRDefault="00B34D90">
            <w:pPr>
              <w:snapToGrid w:val="0"/>
              <w:rPr>
                <w:rFonts w:ascii="Courier New" w:hAnsi="Courier New"/>
                <w:sz w:val="28"/>
              </w:rPr>
            </w:pPr>
            <w:r>
              <w:rPr>
                <w:rFonts w:ascii="Courier New" w:hAnsi="Courier New"/>
                <w:sz w:val="28"/>
              </w:rPr>
              <w:t>.c.C</w:t>
            </w:r>
          </w:p>
        </w:tc>
      </w:tr>
      <w:tr w:rsidR="00B34D90">
        <w:trPr>
          <w:cantSplit/>
        </w:trPr>
        <w:tc>
          <w:tcPr>
            <w:tcW w:w="3652" w:type="dxa"/>
            <w:vMerge/>
            <w:tcBorders>
              <w:left w:val="single" w:sz="4" w:space="0" w:color="000000"/>
              <w:bottom w:val="single" w:sz="4" w:space="0" w:color="000000"/>
            </w:tcBorders>
          </w:tcPr>
          <w:p w:rsidR="00B34D90" w:rsidRDefault="00B34D90"/>
        </w:tc>
        <w:tc>
          <w:tcPr>
            <w:tcW w:w="2890" w:type="dxa"/>
            <w:tcBorders>
              <w:left w:val="single" w:sz="4" w:space="0" w:color="000000"/>
              <w:bottom w:val="single" w:sz="4" w:space="0" w:color="000000"/>
            </w:tcBorders>
          </w:tcPr>
          <w:p w:rsidR="00B34D90" w:rsidRDefault="00B34D90">
            <w:pPr>
              <w:snapToGrid w:val="0"/>
              <w:jc w:val="center"/>
              <w:rPr>
                <w:sz w:val="28"/>
              </w:rPr>
            </w:pPr>
            <w:r>
              <w:rPr>
                <w:sz w:val="28"/>
              </w:rPr>
              <w:t>UNIX</w:t>
            </w:r>
          </w:p>
        </w:tc>
        <w:tc>
          <w:tcPr>
            <w:tcW w:w="3371" w:type="dxa"/>
            <w:tcBorders>
              <w:left w:val="single" w:sz="4" w:space="0" w:color="000000"/>
              <w:bottom w:val="single" w:sz="4" w:space="0" w:color="000000"/>
              <w:right w:val="single" w:sz="4" w:space="0" w:color="000000"/>
            </w:tcBorders>
          </w:tcPr>
          <w:p w:rsidR="00B34D90" w:rsidRDefault="00B34D90">
            <w:pPr>
              <w:snapToGrid w:val="0"/>
              <w:rPr>
                <w:rFonts w:ascii="Courier New" w:hAnsi="Courier New"/>
                <w:sz w:val="28"/>
              </w:rPr>
            </w:pPr>
            <w:r>
              <w:rPr>
                <w:rFonts w:ascii="Courier New" w:hAnsi="Courier New"/>
                <w:sz w:val="28"/>
              </w:rPr>
              <w:t>.c</w:t>
            </w:r>
          </w:p>
        </w:tc>
      </w:tr>
      <w:tr w:rsidR="00B34D90">
        <w:trPr>
          <w:cantSplit/>
          <w:trHeight w:hRule="exact" w:val="340"/>
        </w:trPr>
        <w:tc>
          <w:tcPr>
            <w:tcW w:w="3652" w:type="dxa"/>
            <w:vMerge w:val="restart"/>
            <w:tcBorders>
              <w:left w:val="single" w:sz="4" w:space="0" w:color="000000"/>
              <w:bottom w:val="single" w:sz="4" w:space="0" w:color="000000"/>
            </w:tcBorders>
          </w:tcPr>
          <w:p w:rsidR="00B34D90" w:rsidRPr="00C94DCA" w:rsidRDefault="00B34D90">
            <w:pPr>
              <w:snapToGrid w:val="0"/>
              <w:rPr>
                <w:sz w:val="28"/>
                <w:lang w:val="fr-FR"/>
              </w:rPr>
            </w:pPr>
            <w:r w:rsidRPr="00C94DCA">
              <w:rPr>
                <w:sz w:val="28"/>
                <w:lang w:val="fr-FR"/>
              </w:rPr>
              <w:t>Fişier de implementare (sursă) în C++</w:t>
            </w:r>
          </w:p>
        </w:tc>
        <w:tc>
          <w:tcPr>
            <w:tcW w:w="2890" w:type="dxa"/>
            <w:tcBorders>
              <w:left w:val="single" w:sz="4" w:space="0" w:color="000000"/>
              <w:bottom w:val="single" w:sz="4" w:space="0" w:color="000000"/>
            </w:tcBorders>
          </w:tcPr>
          <w:p w:rsidR="00B34D90" w:rsidRDefault="00B34D90">
            <w:pPr>
              <w:snapToGrid w:val="0"/>
              <w:jc w:val="center"/>
              <w:rPr>
                <w:sz w:val="28"/>
              </w:rPr>
            </w:pPr>
            <w:r>
              <w:rPr>
                <w:sz w:val="28"/>
              </w:rPr>
              <w:t>Borland</w:t>
            </w:r>
          </w:p>
        </w:tc>
        <w:tc>
          <w:tcPr>
            <w:tcW w:w="3371" w:type="dxa"/>
            <w:tcBorders>
              <w:left w:val="single" w:sz="4" w:space="0" w:color="000000"/>
              <w:bottom w:val="single" w:sz="4" w:space="0" w:color="000000"/>
              <w:right w:val="single" w:sz="4" w:space="0" w:color="000000"/>
            </w:tcBorders>
          </w:tcPr>
          <w:p w:rsidR="00B34D90" w:rsidRDefault="00B34D90">
            <w:pPr>
              <w:snapToGrid w:val="0"/>
              <w:rPr>
                <w:rFonts w:ascii="Courier New" w:hAnsi="Courier New"/>
                <w:sz w:val="28"/>
              </w:rPr>
            </w:pPr>
            <w:r>
              <w:rPr>
                <w:rFonts w:ascii="Courier New" w:hAnsi="Courier New"/>
                <w:sz w:val="28"/>
              </w:rPr>
              <w:t>.cpp.CPP</w:t>
            </w:r>
          </w:p>
        </w:tc>
      </w:tr>
      <w:tr w:rsidR="00B34D90" w:rsidRPr="00C94DCA">
        <w:trPr>
          <w:cantSplit/>
        </w:trPr>
        <w:tc>
          <w:tcPr>
            <w:tcW w:w="3652" w:type="dxa"/>
            <w:vMerge/>
            <w:tcBorders>
              <w:left w:val="single" w:sz="4" w:space="0" w:color="000000"/>
              <w:bottom w:val="single" w:sz="4" w:space="0" w:color="000000"/>
            </w:tcBorders>
          </w:tcPr>
          <w:p w:rsidR="00B34D90" w:rsidRDefault="00B34D90"/>
        </w:tc>
        <w:tc>
          <w:tcPr>
            <w:tcW w:w="2890" w:type="dxa"/>
            <w:tcBorders>
              <w:left w:val="single" w:sz="4" w:space="0" w:color="000000"/>
              <w:bottom w:val="single" w:sz="4" w:space="0" w:color="000000"/>
            </w:tcBorders>
          </w:tcPr>
          <w:p w:rsidR="00B34D90" w:rsidRDefault="00B34D90">
            <w:pPr>
              <w:snapToGrid w:val="0"/>
              <w:jc w:val="center"/>
              <w:rPr>
                <w:sz w:val="28"/>
              </w:rPr>
            </w:pPr>
            <w:r>
              <w:rPr>
                <w:sz w:val="28"/>
              </w:rPr>
              <w:t>UNIX</w:t>
            </w:r>
          </w:p>
        </w:tc>
        <w:tc>
          <w:tcPr>
            <w:tcW w:w="3371" w:type="dxa"/>
            <w:tcBorders>
              <w:left w:val="single" w:sz="4" w:space="0" w:color="000000"/>
              <w:bottom w:val="single" w:sz="4" w:space="0" w:color="000000"/>
              <w:right w:val="single" w:sz="4" w:space="0" w:color="000000"/>
            </w:tcBorders>
          </w:tcPr>
          <w:p w:rsidR="00B34D90" w:rsidRDefault="00B34D90">
            <w:pPr>
              <w:snapToGrid w:val="0"/>
              <w:rPr>
                <w:rFonts w:ascii="Courier New" w:hAnsi="Courier New"/>
                <w:sz w:val="28"/>
              </w:rPr>
            </w:pPr>
            <w:r>
              <w:rPr>
                <w:rFonts w:ascii="Courier New" w:hAnsi="Courier New"/>
                <w:sz w:val="28"/>
              </w:rPr>
              <w:t>.cpp.c++.C.cc.cxx</w:t>
            </w:r>
          </w:p>
        </w:tc>
      </w:tr>
      <w:tr w:rsidR="00B34D90">
        <w:trPr>
          <w:cantSplit/>
          <w:trHeight w:hRule="exact" w:val="340"/>
        </w:trPr>
        <w:tc>
          <w:tcPr>
            <w:tcW w:w="3652" w:type="dxa"/>
            <w:vMerge w:val="restart"/>
            <w:tcBorders>
              <w:left w:val="single" w:sz="4" w:space="0" w:color="000000"/>
              <w:bottom w:val="single" w:sz="4" w:space="0" w:color="000000"/>
            </w:tcBorders>
          </w:tcPr>
          <w:p w:rsidR="00B34D90" w:rsidRDefault="00B34D90">
            <w:pPr>
              <w:snapToGrid w:val="0"/>
              <w:rPr>
                <w:sz w:val="28"/>
                <w:lang w:val="ro-RO"/>
              </w:rPr>
            </w:pPr>
            <w:r>
              <w:rPr>
                <w:sz w:val="28"/>
                <w:lang w:val="es-ES_tradnl"/>
              </w:rPr>
              <w:t>Descriere de interfa</w:t>
            </w:r>
            <w:r>
              <w:rPr>
                <w:sz w:val="28"/>
                <w:lang w:val="ro-RO"/>
              </w:rPr>
              <w:t>ţă (fişier "model" sau "şablon")</w:t>
            </w:r>
          </w:p>
        </w:tc>
        <w:tc>
          <w:tcPr>
            <w:tcW w:w="2890" w:type="dxa"/>
            <w:tcBorders>
              <w:left w:val="single" w:sz="4" w:space="0" w:color="000000"/>
              <w:bottom w:val="single" w:sz="4" w:space="0" w:color="000000"/>
            </w:tcBorders>
          </w:tcPr>
          <w:p w:rsidR="00B34D90" w:rsidRDefault="00B34D90">
            <w:pPr>
              <w:snapToGrid w:val="0"/>
              <w:jc w:val="center"/>
              <w:rPr>
                <w:sz w:val="28"/>
              </w:rPr>
            </w:pPr>
            <w:r>
              <w:rPr>
                <w:sz w:val="28"/>
              </w:rPr>
              <w:t>Borland</w:t>
            </w:r>
          </w:p>
        </w:tc>
        <w:tc>
          <w:tcPr>
            <w:tcW w:w="3371" w:type="dxa"/>
            <w:tcBorders>
              <w:left w:val="single" w:sz="4" w:space="0" w:color="000000"/>
              <w:bottom w:val="single" w:sz="4" w:space="0" w:color="000000"/>
              <w:right w:val="single" w:sz="4" w:space="0" w:color="000000"/>
            </w:tcBorders>
          </w:tcPr>
          <w:p w:rsidR="00B34D90" w:rsidRDefault="00B34D90">
            <w:pPr>
              <w:snapToGrid w:val="0"/>
              <w:rPr>
                <w:rFonts w:ascii="Courier New" w:hAnsi="Courier New"/>
                <w:sz w:val="28"/>
              </w:rPr>
            </w:pPr>
            <w:r>
              <w:rPr>
                <w:rFonts w:ascii="Courier New" w:hAnsi="Courier New"/>
                <w:sz w:val="28"/>
              </w:rPr>
              <w:t>.tpl.TPL</w:t>
            </w:r>
          </w:p>
        </w:tc>
      </w:tr>
      <w:tr w:rsidR="00B34D90">
        <w:trPr>
          <w:cantSplit/>
        </w:trPr>
        <w:tc>
          <w:tcPr>
            <w:tcW w:w="3652" w:type="dxa"/>
            <w:vMerge/>
            <w:tcBorders>
              <w:left w:val="single" w:sz="4" w:space="0" w:color="000000"/>
              <w:bottom w:val="single" w:sz="4" w:space="0" w:color="000000"/>
            </w:tcBorders>
          </w:tcPr>
          <w:p w:rsidR="00B34D90" w:rsidRDefault="00B34D90"/>
        </w:tc>
        <w:tc>
          <w:tcPr>
            <w:tcW w:w="2890" w:type="dxa"/>
            <w:tcBorders>
              <w:left w:val="single" w:sz="4" w:space="0" w:color="000000"/>
              <w:bottom w:val="single" w:sz="4" w:space="0" w:color="000000"/>
            </w:tcBorders>
          </w:tcPr>
          <w:p w:rsidR="00B34D90" w:rsidRDefault="00B34D90">
            <w:pPr>
              <w:snapToGrid w:val="0"/>
              <w:jc w:val="center"/>
              <w:rPr>
                <w:sz w:val="28"/>
              </w:rPr>
            </w:pPr>
            <w:r>
              <w:rPr>
                <w:sz w:val="28"/>
              </w:rPr>
              <w:t>UNIX</w:t>
            </w:r>
          </w:p>
        </w:tc>
        <w:tc>
          <w:tcPr>
            <w:tcW w:w="3371" w:type="dxa"/>
            <w:tcBorders>
              <w:left w:val="single" w:sz="4" w:space="0" w:color="000000"/>
              <w:bottom w:val="single" w:sz="4" w:space="0" w:color="000000"/>
              <w:right w:val="single" w:sz="4" w:space="0" w:color="000000"/>
            </w:tcBorders>
          </w:tcPr>
          <w:p w:rsidR="00B34D90" w:rsidRDefault="00B34D90">
            <w:pPr>
              <w:snapToGrid w:val="0"/>
              <w:rPr>
                <w:rFonts w:ascii="Courier New" w:hAnsi="Courier New"/>
                <w:sz w:val="28"/>
              </w:rPr>
            </w:pPr>
            <w:r>
              <w:rPr>
                <w:rFonts w:ascii="Courier New" w:hAnsi="Courier New"/>
                <w:sz w:val="28"/>
              </w:rPr>
              <w:t>.tpl</w:t>
            </w:r>
          </w:p>
        </w:tc>
      </w:tr>
    </w:tbl>
    <w:p w:rsidR="00B34D90" w:rsidRDefault="00B34D90">
      <w:pPr>
        <w:pStyle w:val="PlainText"/>
        <w:spacing w:line="360" w:lineRule="auto"/>
        <w:jc w:val="both"/>
      </w:pPr>
    </w:p>
    <w:p w:rsidR="00B34D90" w:rsidRDefault="00B34D90">
      <w:pPr>
        <w:pStyle w:val="PlainText"/>
        <w:spacing w:line="360" w:lineRule="auto"/>
        <w:jc w:val="both"/>
        <w:rPr>
          <w:rFonts w:ascii="Times New Roman" w:hAnsi="Times New Roman"/>
        </w:rPr>
      </w:pPr>
      <w:r>
        <w:rPr>
          <w:rFonts w:ascii="Times New Roman" w:hAnsi="Times New Roman"/>
        </w:rPr>
        <w:t xml:space="preserve"> </w:t>
      </w:r>
    </w:p>
    <w:p w:rsidR="00B34D90" w:rsidRPr="00C94DCA" w:rsidRDefault="00B34D90" w:rsidP="00550564">
      <w:pPr>
        <w:pStyle w:val="PlainText"/>
        <w:spacing w:line="360" w:lineRule="auto"/>
        <w:jc w:val="both"/>
        <w:rPr>
          <w:rFonts w:ascii="Times New Roman" w:hAnsi="Times New Roman"/>
          <w:lang w:val="it-IT"/>
        </w:rPr>
      </w:pPr>
      <w:r w:rsidRPr="00C94DCA">
        <w:rPr>
          <w:rFonts w:ascii="Times New Roman" w:hAnsi="Times New Roman"/>
        </w:rPr>
        <w:t xml:space="preserve">În acest suport de curs utilizăm .h pentru fişiere C++ şi .tpl pentru fişiere care conţin definiţii de modele (în engleză </w:t>
      </w:r>
      <w:r w:rsidRPr="00C94DCA">
        <w:rPr>
          <w:rFonts w:ascii="Times New Roman" w:hAnsi="Times New Roman"/>
          <w:i/>
        </w:rPr>
        <w:t>template</w:t>
      </w:r>
      <w:r w:rsidRPr="00C94DCA">
        <w:rPr>
          <w:rFonts w:ascii="Times New Roman" w:hAnsi="Times New Roman"/>
        </w:rPr>
        <w:t xml:space="preserve">). </w:t>
      </w:r>
      <w:r w:rsidRPr="00C94DCA">
        <w:rPr>
          <w:rFonts w:ascii="Times New Roman" w:hAnsi="Times New Roman"/>
          <w:lang w:val="it-IT"/>
        </w:rPr>
        <w:t xml:space="preserve">Chiar dacă scriem numai cod C, se poate utiliza.cc pentru a determina compilatorul să îl trateze ca C++. Acesta face mai simple combinaţiile celor două limbaje, deşi mecanismele interne de aranjare a numelor în program ale compilatorului diferă de la un limbaj la altul. </w:t>
      </w:r>
    </w:p>
    <w:p w:rsidR="00B34D90" w:rsidRPr="00550564" w:rsidRDefault="00B34D90" w:rsidP="00550564">
      <w:pPr>
        <w:pStyle w:val="PlainText"/>
        <w:spacing w:before="120" w:after="120" w:line="360" w:lineRule="auto"/>
        <w:jc w:val="both"/>
        <w:rPr>
          <w:rFonts w:ascii="Times New Roman" w:hAnsi="Times New Roman"/>
          <w:b/>
          <w:sz w:val="28"/>
          <w:lang w:val="it-IT"/>
        </w:rPr>
      </w:pPr>
      <w:r w:rsidRPr="00C94DCA">
        <w:rPr>
          <w:rFonts w:ascii="Times New Roman" w:hAnsi="Times New Roman"/>
          <w:b/>
          <w:sz w:val="28"/>
          <w:lang w:val="it-IT"/>
        </w:rPr>
        <w:t>Paşii compilării</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b/>
          <w:lang w:val="it-IT"/>
        </w:rPr>
        <w:lastRenderedPageBreak/>
        <w:t xml:space="preserve"> </w:t>
      </w:r>
      <w:r w:rsidRPr="00C94DCA">
        <w:rPr>
          <w:rFonts w:ascii="Times New Roman" w:hAnsi="Times New Roman"/>
          <w:lang w:val="it-IT"/>
        </w:rPr>
        <w:t xml:space="preserve">Procesul de compilare preia fişierele.cc, le preprocesează (înlăturând comentariile şi incluzând fişierele antet) şi le translatează în </w:t>
      </w:r>
      <w:r w:rsidRPr="00C94DCA">
        <w:rPr>
          <w:rFonts w:ascii="Times New Roman" w:hAnsi="Times New Roman"/>
          <w:i/>
          <w:lang w:val="it-IT"/>
        </w:rPr>
        <w:t>fişiere obiect.</w:t>
      </w:r>
      <w:r w:rsidRPr="00C94DCA">
        <w:rPr>
          <w:rFonts w:ascii="Times New Roman" w:hAnsi="Times New Roman"/>
          <w:lang w:val="it-IT"/>
        </w:rPr>
        <w:t xml:space="preserve"> Sufixele tipice pentru aceste fişiere sunt.o.obj. </w:t>
      </w:r>
    </w:p>
    <w:p w:rsidR="00B34D90" w:rsidRPr="00B62042" w:rsidRDefault="00B34D90" w:rsidP="00B62042">
      <w:pPr>
        <w:pStyle w:val="PlainText"/>
        <w:spacing w:line="360" w:lineRule="auto"/>
        <w:jc w:val="both"/>
        <w:rPr>
          <w:rFonts w:ascii="Times New Roman" w:hAnsi="Times New Roman"/>
          <w:lang w:val="es-ES_tradnl"/>
        </w:rPr>
      </w:pPr>
      <w:r w:rsidRPr="00C94DCA">
        <w:rPr>
          <w:rFonts w:ascii="Times New Roman" w:hAnsi="Times New Roman"/>
          <w:lang w:val="it-IT"/>
        </w:rPr>
        <w:t xml:space="preserve"> După terminarea cu succes a compilării, mulţimea de fişiere obiect rezultată este prelucrată de un </w:t>
      </w:r>
      <w:r w:rsidRPr="00C94DCA">
        <w:rPr>
          <w:rFonts w:ascii="Times New Roman" w:hAnsi="Times New Roman"/>
          <w:i/>
          <w:lang w:val="it-IT"/>
        </w:rPr>
        <w:t xml:space="preserve">editor de legături </w:t>
      </w:r>
      <w:r w:rsidRPr="00C94DCA">
        <w:rPr>
          <w:rFonts w:ascii="Times New Roman" w:hAnsi="Times New Roman"/>
          <w:lang w:val="it-IT"/>
        </w:rPr>
        <w:t xml:space="preserve">(în engleză </w:t>
      </w:r>
      <w:r w:rsidRPr="00C94DCA">
        <w:rPr>
          <w:rFonts w:ascii="Times New Roman" w:hAnsi="Times New Roman"/>
          <w:i/>
          <w:lang w:val="it-IT"/>
        </w:rPr>
        <w:t>linker</w:t>
      </w:r>
      <w:r w:rsidRPr="00C94DCA">
        <w:rPr>
          <w:rFonts w:ascii="Times New Roman" w:hAnsi="Times New Roman"/>
          <w:lang w:val="it-IT"/>
        </w:rPr>
        <w:t xml:space="preserve">). Acest program combină fişierele şi bibliotecile necesare şi crează un program executabil. Sub UNIX acest fişier este denumit </w:t>
      </w:r>
      <w:r w:rsidRPr="00C94DCA">
        <w:rPr>
          <w:rFonts w:ascii="Times New Roman" w:hAnsi="Times New Roman"/>
          <w:i/>
          <w:lang w:val="it-IT"/>
        </w:rPr>
        <w:t xml:space="preserve">a.out </w:t>
      </w:r>
      <w:r w:rsidRPr="00C94DCA">
        <w:rPr>
          <w:rFonts w:ascii="Times New Roman" w:hAnsi="Times New Roman"/>
          <w:lang w:val="it-IT"/>
        </w:rPr>
        <w:t xml:space="preserve">dacă nu se specifică altfel. </w:t>
      </w:r>
      <w:r>
        <w:rPr>
          <w:rFonts w:ascii="Times New Roman" w:hAnsi="Times New Roman"/>
          <w:lang w:val="es-ES_tradnl"/>
        </w:rPr>
        <w:t>Aceşti paşi sunt ilustraţi în Figura 6.1.</w:t>
      </w:r>
    </w:p>
    <w:p w:rsidR="00B34D90" w:rsidRDefault="00F32DE3">
      <w:pPr>
        <w:pStyle w:val="PlainText"/>
        <w:spacing w:line="360" w:lineRule="auto"/>
        <w:jc w:val="both"/>
        <w:rPr>
          <w:rFonts w:ascii="Times New Roman" w:hAnsi="Times New Roman"/>
          <w:b/>
          <w:lang w:val="es-ES_tradnl"/>
        </w:rPr>
      </w:pPr>
      <w:r>
        <w:pict>
          <v:group id="_x0000_s1178" style="position:absolute;left:0;text-align:left;margin-left:40.65pt;margin-top:10.8pt;width:204pt;height:289pt;z-index:251662848;mso-wrap-distance-left:0;mso-wrap-distance-right:0" coordorigin="813,216" coordsize="4080,5780" wrapcoords="2621 -56 2144 0 1350 561 1509 2020 3415 2637 4209 2637 4209 3535 -79 4208 -79 6396 4288 7125 4288 8023 2621 8416 1826 8752 1668 9986 2382 10716 4447 11614 4368 12511 556 12736 0 12848 0 17224 3653 17897 4765 17897 4765 18795 3574 19188 2462 19580 2224 20590 2224 20815 2700 21488 3256 21656 7544 21656 8021 21488 8259 20815 8338 20534 8021 19580 6988 19244 5162 18795 5162 17897 6274 17897 9847 17224 9847 16999 13262 16999 21679 16382 21838 14924 21679 14643 21362 14306 21521 14082 19138 13914 9847 13409 10006 12904 9371 12792 5082 12511 5003 11614 7465 10716 7862 10099 7703 8752 6671 8416 4685 8023 4685 7125 6988 7125 18900 6396 18979 6228 19218 5554 19059 4096 17312 3983 4606 3535 4606 2637 5718 2637 7544 2076 7544 617 6591 0 6115 -56 2621 -56">
            <o:lock v:ext="edit" text="t"/>
            <v:group id="_x0000_s1179" style="position:absolute;left:1113;top:216;width:1060;height:600;mso-wrap-distance-left:0;mso-wrap-distance-right:0" coordorigin="1113,216" coordsize="1060,600">
              <o:lock v:ext="edit" text="t"/>
              <v:roundrect id="_x0000_s1180" style="position:absolute;left:1113;top:216;width:1060;height:600;v-text-anchor:middle" arcsize="23969f" strokeweight=".26mm">
                <v:fill color2="black"/>
                <v:stroke joinstyle="miter"/>
                <v:shadow on="t" color="black" offset=".62mm,.62mm"/>
              </v:roundrect>
              <v:shape id="_x0000_s1181" type="#_x0000_t202" style="position:absolute;left:1177;top:280;width:932;height:472;v-text-anchor:middle" filled="f" stroked="f">
                <v:stroke joinstyle="round"/>
                <v:textbox style="mso-rotate-with-shape:t">
                  <w:txbxContent>
                    <w:p w:rsidR="00F32DE3" w:rsidRDefault="00F32DE3">
                      <w:pPr>
                        <w:jc w:val="center"/>
                        <w:rPr>
                          <w:sz w:val="28"/>
                          <w:lang w:val="ro-RO"/>
                        </w:rPr>
                      </w:pPr>
                      <w:r>
                        <w:rPr>
                          <w:sz w:val="28"/>
                          <w:lang w:val="ro-RO"/>
                        </w:rPr>
                        <w:t>.cc</w:t>
                      </w:r>
                    </w:p>
                  </w:txbxContent>
                </v:textbox>
              </v:shape>
            </v:group>
            <v:shape id="_x0000_s1182" type="#_x0000_t202" style="position:absolute;left:813;top:1376;width:1780;height:540;v-text-anchor:middle" strokeweight=".26mm">
              <v:fill color2="black"/>
              <v:shadow on="t" color="black" offset=".62mm,.62mm"/>
              <v:textbox style="mso-rotate-with-shape:t">
                <w:txbxContent>
                  <w:p w:rsidR="00F32DE3" w:rsidRDefault="00F32DE3">
                    <w:pPr>
                      <w:jc w:val="center"/>
                      <w:rPr>
                        <w:b/>
                        <w:i/>
                        <w:sz w:val="28"/>
                        <w:lang w:val="ro-RO"/>
                      </w:rPr>
                    </w:pPr>
                    <w:r>
                      <w:rPr>
                        <w:b/>
                        <w:i/>
                        <w:sz w:val="28"/>
                        <w:lang w:val="ro-RO"/>
                      </w:rPr>
                      <w:t>compilator</w:t>
                    </w:r>
                  </w:p>
                </w:txbxContent>
              </v:textbox>
            </v:shape>
            <v:group id="_x0000_s1183" style="position:absolute;left:1173;top:2476;width:1060;height:600;mso-wrap-distance-left:0;mso-wrap-distance-right:0" coordorigin="1173,2476" coordsize="1060,600">
              <o:lock v:ext="edit" text="t"/>
              <v:roundrect id="_x0000_s1184" style="position:absolute;left:1173;top:2476;width:1060;height:600;v-text-anchor:middle" arcsize="23969f" strokeweight=".26mm">
                <v:fill color2="black"/>
                <v:stroke joinstyle="miter"/>
                <v:shadow on="t" color="black" offset=".62mm,.62mm"/>
              </v:roundrect>
              <v:shape id="_x0000_s1185" type="#_x0000_t202" style="position:absolute;left:1237;top:2540;width:932;height:472;v-text-anchor:middle" filled="f" stroked="f">
                <v:stroke joinstyle="round"/>
                <v:textbox style="mso-rotate-with-shape:t">
                  <w:txbxContent>
                    <w:p w:rsidR="00F32DE3" w:rsidRDefault="00F32DE3">
                      <w:pPr>
                        <w:jc w:val="center"/>
                        <w:rPr>
                          <w:sz w:val="28"/>
                          <w:lang w:val="ro-RO"/>
                        </w:rPr>
                      </w:pPr>
                      <w:r>
                        <w:rPr>
                          <w:sz w:val="28"/>
                          <w:lang w:val="ro-RO"/>
                        </w:rPr>
                        <w:t>.cc</w:t>
                      </w:r>
                    </w:p>
                  </w:txbxContent>
                </v:textbox>
              </v:shape>
            </v:group>
            <v:shape id="_x0000_s1186" type="#_x0000_t202" style="position:absolute;left:853;top:3676;width:1780;height:1140;v-text-anchor:middle" strokeweight=".26mm">
              <v:fill color2="black"/>
              <v:shadow on="t" color="black" offset=".62mm,.62mm"/>
              <v:textbox style="mso-rotate-with-shape:t">
                <w:txbxContent>
                  <w:p w:rsidR="00F32DE3" w:rsidRDefault="00F32DE3">
                    <w:pPr>
                      <w:spacing w:before="120"/>
                      <w:jc w:val="center"/>
                      <w:rPr>
                        <w:b/>
                        <w:i/>
                        <w:sz w:val="28"/>
                        <w:lang w:val="ro-RO"/>
                      </w:rPr>
                    </w:pPr>
                    <w:r>
                      <w:rPr>
                        <w:b/>
                        <w:i/>
                        <w:sz w:val="28"/>
                        <w:lang w:val="ro-RO"/>
                      </w:rPr>
                      <w:t>editor de</w:t>
                    </w:r>
                  </w:p>
                  <w:p w:rsidR="00F32DE3" w:rsidRDefault="00F32DE3">
                    <w:pPr>
                      <w:spacing w:before="120"/>
                      <w:jc w:val="center"/>
                      <w:rPr>
                        <w:b/>
                        <w:i/>
                        <w:sz w:val="28"/>
                        <w:lang w:val="ro-RO"/>
                      </w:rPr>
                    </w:pPr>
                    <w:r>
                      <w:rPr>
                        <w:b/>
                        <w:i/>
                        <w:sz w:val="28"/>
                        <w:lang w:val="ro-RO"/>
                      </w:rPr>
                      <w:t>legături</w:t>
                    </w:r>
                  </w:p>
                </w:txbxContent>
              </v:textbox>
            </v:shape>
            <v:group id="_x0000_s1187" style="position:absolute;left:1273;top:5396;width:1060;height:600;mso-wrap-distance-left:0;mso-wrap-distance-right:0" coordorigin="1273,5396" coordsize="1060,600">
              <o:lock v:ext="edit" text="t"/>
              <v:roundrect id="_x0000_s1188" style="position:absolute;left:1273;top:5396;width:1060;height:600;v-text-anchor:middle" arcsize="23969f" strokeweight=".26mm">
                <v:fill color2="black"/>
                <v:stroke joinstyle="miter"/>
                <v:shadow on="t" color="black" offset=".62mm,.62mm"/>
              </v:roundrect>
              <v:shape id="_x0000_s1189" type="#_x0000_t202" style="position:absolute;left:1337;top:5460;width:932;height:472;v-text-anchor:middle" filled="f" stroked="f">
                <v:stroke joinstyle="round"/>
                <v:textbox style="mso-rotate-with-shape:t">
                  <w:txbxContent>
                    <w:p w:rsidR="00F32DE3" w:rsidRDefault="00F32DE3">
                      <w:pPr>
                        <w:jc w:val="center"/>
                        <w:rPr>
                          <w:sz w:val="28"/>
                          <w:lang w:val="ro-RO"/>
                        </w:rPr>
                      </w:pPr>
                      <w:r>
                        <w:rPr>
                          <w:sz w:val="28"/>
                          <w:lang w:val="ro-RO"/>
                        </w:rPr>
                        <w:t>.out</w:t>
                      </w:r>
                    </w:p>
                  </w:txbxContent>
                </v:textbox>
              </v:shape>
            </v:group>
            <v:line id="_x0000_s1190" style="position:absolute" from="1653,836" to="1653,1396" strokeweight=".53mm">
              <v:stroke endarrow="block" joinstyle="miter"/>
            </v:line>
            <v:line id="_x0000_s1191" style="position:absolute" from="1673,1936" to="1673,2496" strokeweight=".53mm">
              <v:stroke endarrow="block" joinstyle="miter"/>
            </v:line>
            <v:line id="_x0000_s1192" style="position:absolute" from="1713,3116" to="1713,3676" strokeweight=".53mm">
              <v:stroke endarrow="block" joinstyle="miter"/>
            </v:line>
            <v:line id="_x0000_s1193" style="position:absolute" from="1764,4866" to="1764,5426" strokeweight=".53mm">
              <v:stroke endarrow="block" joinstyle="miter"/>
            </v:line>
            <v:group id="_x0000_s1194" style="position:absolute;left:3273;top:1316;width:1120;height:600;mso-wrap-distance-left:0;mso-wrap-distance-right:0" coordorigin="3273,1316" coordsize="1120,600">
              <o:lock v:ext="edit" text="t"/>
              <v:roundrect id="_x0000_s1195" style="position:absolute;left:3273;top:1316;width:1120;height:600;v-text-anchor:middle" arcsize="23969f" strokeweight=".26mm">
                <v:fill color2="black"/>
                <v:stroke joinstyle="miter"/>
                <v:shadow on="t" color="black" offset=".62mm,.62mm"/>
              </v:roundrect>
              <v:shape id="_x0000_s1196" type="#_x0000_t202" style="position:absolute;left:3337;top:1380;width:992;height:472;v-text-anchor:middle" filled="f" stroked="f">
                <v:stroke joinstyle="round"/>
                <v:textbox style="mso-rotate-with-shape:t">
                  <w:txbxContent>
                    <w:p w:rsidR="00F32DE3" w:rsidRDefault="00F32DE3">
                      <w:pPr>
                        <w:rPr>
                          <w:sz w:val="28"/>
                          <w:lang w:val="ro-RO"/>
                        </w:rPr>
                      </w:pPr>
                      <w:r>
                        <w:rPr>
                          <w:sz w:val="28"/>
                          <w:lang w:val="ro-RO"/>
                        </w:rPr>
                        <w:t>.h,.tpl</w:t>
                      </w:r>
                    </w:p>
                  </w:txbxContent>
                </v:textbox>
              </v:shape>
            </v:group>
            <v:line id="_x0000_s1197" style="position:absolute;flip:x" from="2633,1636" to="3253,1636" strokeweight=".53mm">
              <v:stroke endarrow="block" joinstyle="miter"/>
            </v:line>
            <v:group id="_x0000_s1198" style="position:absolute;left:3273;top:3991;width:1620;height:600;mso-wrap-distance-left:0;mso-wrap-distance-right:0" coordorigin="3273,3991" coordsize="1620,600">
              <o:lock v:ext="edit" text="t"/>
              <v:roundrect id="_x0000_s1199" style="position:absolute;left:3273;top:3991;width:1620;height:600;v-text-anchor:middle" arcsize="23969f" strokeweight=".26mm">
                <v:fill color2="black"/>
                <v:stroke joinstyle="miter"/>
                <v:shadow on="t" color="black" offset=".62mm,.62mm"/>
              </v:roundrect>
              <v:shape id="_x0000_s1200" type="#_x0000_t202" style="position:absolute;left:3337;top:4055;width:1492;height:472;v-text-anchor:middle" filled="f" stroked="f">
                <v:stroke joinstyle="round"/>
                <v:textbox style="mso-rotate-with-shape:t">
                  <w:txbxContent>
                    <w:p w:rsidR="00F32DE3" w:rsidRDefault="00F32DE3">
                      <w:pPr>
                        <w:jc w:val="center"/>
                        <w:rPr>
                          <w:sz w:val="28"/>
                          <w:lang w:val="ro-RO"/>
                        </w:rPr>
                      </w:pPr>
                      <w:r>
                        <w:rPr>
                          <w:sz w:val="28"/>
                          <w:lang w:val="ro-RO"/>
                        </w:rPr>
                        <w:t>biblioteci</w:t>
                      </w:r>
                    </w:p>
                  </w:txbxContent>
                </v:textbox>
              </v:shape>
            </v:group>
            <v:line id="_x0000_s1201" style="position:absolute;flip:x" from="2633,4296" to="3253,4296" strokeweight=".53mm">
              <v:stroke endarrow="block" joinstyle="miter"/>
            </v:line>
            <w10:wrap type="tight"/>
          </v:group>
        </w:pict>
      </w:r>
    </w:p>
    <w:p w:rsidR="00B34D90" w:rsidRDefault="00B34D90">
      <w:pPr>
        <w:pStyle w:val="PlainText"/>
        <w:spacing w:line="360" w:lineRule="auto"/>
        <w:jc w:val="both"/>
        <w:rPr>
          <w:rFonts w:ascii="Times New Roman" w:hAnsi="Times New Roman"/>
          <w:b/>
          <w:lang w:val="es-ES_tradnl"/>
        </w:rPr>
      </w:pPr>
    </w:p>
    <w:p w:rsidR="00B34D90" w:rsidRDefault="00B34D90">
      <w:pPr>
        <w:pStyle w:val="PlainText"/>
        <w:spacing w:line="360" w:lineRule="auto"/>
        <w:jc w:val="both"/>
        <w:rPr>
          <w:rFonts w:ascii="Times New Roman" w:hAnsi="Times New Roman"/>
          <w:b/>
          <w:lang w:val="es-ES_tradnl"/>
        </w:rPr>
      </w:pPr>
    </w:p>
    <w:p w:rsidR="00B34D90" w:rsidRDefault="00B34D90">
      <w:pPr>
        <w:pStyle w:val="PlainText"/>
        <w:spacing w:line="360" w:lineRule="auto"/>
        <w:jc w:val="both"/>
        <w:rPr>
          <w:rFonts w:ascii="Times New Roman" w:hAnsi="Times New Roman"/>
          <w:b/>
          <w:lang w:val="es-ES_tradnl"/>
        </w:rPr>
      </w:pPr>
    </w:p>
    <w:p w:rsidR="00B34D90" w:rsidRDefault="00B34D90">
      <w:pPr>
        <w:pStyle w:val="PlainText"/>
        <w:spacing w:line="360" w:lineRule="auto"/>
        <w:jc w:val="both"/>
        <w:rPr>
          <w:rFonts w:ascii="Times New Roman" w:hAnsi="Times New Roman"/>
          <w:b/>
          <w:lang w:val="es-ES_tradnl"/>
        </w:rPr>
      </w:pPr>
    </w:p>
    <w:p w:rsidR="00B34D90" w:rsidRDefault="00B34D90">
      <w:pPr>
        <w:pStyle w:val="PlainText"/>
        <w:spacing w:line="360" w:lineRule="auto"/>
        <w:jc w:val="both"/>
        <w:rPr>
          <w:rFonts w:ascii="Times New Roman" w:hAnsi="Times New Roman"/>
          <w:b/>
          <w:lang w:val="es-ES_tradnl"/>
        </w:rPr>
      </w:pPr>
    </w:p>
    <w:p w:rsidR="00B34D90" w:rsidRDefault="00B34D90">
      <w:pPr>
        <w:pStyle w:val="PlainText"/>
        <w:spacing w:line="360" w:lineRule="auto"/>
        <w:jc w:val="both"/>
        <w:rPr>
          <w:rFonts w:ascii="Times New Roman" w:hAnsi="Times New Roman"/>
          <w:b/>
          <w:lang w:val="es-ES_tradnl"/>
        </w:rPr>
      </w:pPr>
    </w:p>
    <w:p w:rsidR="00B34D90" w:rsidRDefault="00B34D90">
      <w:pPr>
        <w:pStyle w:val="PlainText"/>
        <w:spacing w:line="360" w:lineRule="auto"/>
        <w:jc w:val="both"/>
        <w:rPr>
          <w:rFonts w:ascii="Times New Roman" w:hAnsi="Times New Roman"/>
          <w:b/>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Figura 6.1 </w:t>
      </w:r>
    </w:p>
    <w:p w:rsidR="00B34D90" w:rsidRDefault="00B34D90">
      <w:pPr>
        <w:pStyle w:val="PlainText"/>
        <w:spacing w:line="360" w:lineRule="auto"/>
        <w:jc w:val="both"/>
        <w:rPr>
          <w:rFonts w:ascii="Times New Roman" w:hAnsi="Times New Roman"/>
          <w:b/>
          <w:lang w:val="es-ES_tradnl"/>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Compilatoarele moderne permit combinarea celor doi paşi. De exemplu programele mici date ca exemplemai sus pot fi compilate şi legate cu compilatorul GNU C++ după cum urmează ("exemplu.cc"este numai numele unui exemplu, desigur ):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t xml:space="preserve"> gcc exemplu.cc </w:t>
      </w:r>
    </w:p>
    <w:p w:rsidR="00B34D90" w:rsidRPr="00481759" w:rsidRDefault="00B34D90" w:rsidP="00481759">
      <w:pPr>
        <w:pStyle w:val="PlainText"/>
        <w:spacing w:before="120" w:after="120" w:line="360" w:lineRule="auto"/>
        <w:jc w:val="both"/>
        <w:rPr>
          <w:rFonts w:ascii="Times New Roman" w:hAnsi="Times New Roman"/>
          <w:b/>
          <w:sz w:val="28"/>
          <w:lang w:val="it-IT"/>
        </w:rPr>
      </w:pPr>
      <w:r w:rsidRPr="00C94DCA">
        <w:rPr>
          <w:rFonts w:ascii="Times New Roman" w:hAnsi="Times New Roman"/>
          <w:b/>
          <w:sz w:val="28"/>
          <w:lang w:val="it-IT"/>
        </w:rPr>
        <w:t>Despre stil</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it-IT"/>
        </w:rPr>
        <w:t xml:space="preserve">Fişierele antet sunt utilizate pentru a descrie interfaţa fişierelor de implementare. În consecinţă, sunt incluse în fiecare fişier de implementare care utilizează interfaţa unui fişier de implementare particular. Aşa cum s-a </w:t>
      </w:r>
      <w:r w:rsidRPr="00C94DCA">
        <w:rPr>
          <w:rFonts w:ascii="Times New Roman" w:hAnsi="Times New Roman"/>
          <w:lang w:val="it-IT"/>
        </w:rPr>
        <w:lastRenderedPageBreak/>
        <w:t xml:space="preserve">menţionat mai sus această includereeste efectuată prin copierea conţinutului fişierelui antet la fiecare apariţie a directivei de preprocesor # include ajungându-se la un fişier C++ pur uriaş. Pentru a evita includerea unor copii multiple cauzată de dependenţele multiple utilizăm </w:t>
      </w:r>
      <w:r w:rsidRPr="00C94DCA">
        <w:rPr>
          <w:rFonts w:ascii="Times New Roman" w:hAnsi="Times New Roman"/>
          <w:i/>
          <w:lang w:val="it-IT"/>
        </w:rPr>
        <w:t>cod condiţional.</w:t>
      </w:r>
      <w:r w:rsidRPr="00C94DCA">
        <w:rPr>
          <w:rFonts w:ascii="Times New Roman" w:hAnsi="Times New Roman"/>
          <w:lang w:val="it-IT"/>
        </w:rPr>
        <w:t xml:space="preserve"> Preprocesorul defineşte directive condiţionale pentru verificarea diferitelor aspecte ale prelucrării sale. </w:t>
      </w:r>
      <w:r>
        <w:rPr>
          <w:rFonts w:ascii="Times New Roman" w:hAnsi="Times New Roman"/>
          <w:lang w:val="es-ES_tradnl"/>
        </w:rPr>
        <w:t xml:space="preserve">De exemplu putem verifica dacă un macro este deja definit: </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lang w:val="es-ES_tradnl"/>
        </w:rPr>
      </w:pPr>
      <w:r>
        <w:rPr>
          <w:lang w:val="es-ES_tradnl"/>
        </w:rPr>
        <w:t xml:space="preserve"> #ifndef MACRO</w:t>
      </w:r>
    </w:p>
    <w:p w:rsidR="00B34D90" w:rsidRDefault="00B34D90">
      <w:pPr>
        <w:pStyle w:val="PlainText"/>
        <w:spacing w:line="360" w:lineRule="auto"/>
        <w:jc w:val="both"/>
        <w:rPr>
          <w:lang w:val="es-ES_tradnl"/>
        </w:rPr>
      </w:pPr>
      <w:r>
        <w:rPr>
          <w:lang w:val="es-ES_tradnl"/>
        </w:rPr>
        <w:t xml:space="preserve"> #define MACRO /* defineste MACRO */</w:t>
      </w:r>
    </w:p>
    <w:p w:rsidR="00B34D90" w:rsidRDefault="00B34D90">
      <w:pPr>
        <w:pStyle w:val="PlainText"/>
        <w:spacing w:line="360" w:lineRule="auto"/>
        <w:jc w:val="both"/>
        <w:rPr>
          <w:lang w:val="es-ES_tradnl"/>
        </w:rPr>
      </w:pPr>
      <w:r>
        <w:rPr>
          <w:lang w:val="es-ES_tradnl"/>
        </w:rPr>
        <w:t>...</w:t>
      </w:r>
    </w:p>
    <w:p w:rsidR="00B34D90" w:rsidRDefault="00B34D90">
      <w:pPr>
        <w:pStyle w:val="PlainText"/>
        <w:spacing w:line="360" w:lineRule="auto"/>
        <w:jc w:val="both"/>
        <w:rPr>
          <w:lang w:val="es-ES_tradnl"/>
        </w:rPr>
      </w:pPr>
      <w:r>
        <w:rPr>
          <w:lang w:val="es-ES_tradnl"/>
        </w:rPr>
        <w:t xml:space="preserve"> #endif</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Liniile dintre </w:t>
      </w:r>
      <w:r>
        <w:rPr>
          <w:rFonts w:ascii="Times New Roman" w:hAnsi="Times New Roman"/>
          <w:b/>
          <w:lang w:val="es-ES_tradnl"/>
        </w:rPr>
        <w:t>#ifndef</w:t>
      </w:r>
      <w:r>
        <w:rPr>
          <w:rFonts w:ascii="Times New Roman" w:hAnsi="Times New Roman"/>
          <w:lang w:val="es-ES_tradnl"/>
        </w:rPr>
        <w:t xml:space="preserve"> şi </w:t>
      </w:r>
      <w:r>
        <w:rPr>
          <w:rFonts w:ascii="Times New Roman" w:hAnsi="Times New Roman"/>
          <w:b/>
          <w:lang w:val="es-ES_tradnl"/>
        </w:rPr>
        <w:t>#endif</w:t>
      </w:r>
      <w:r>
        <w:rPr>
          <w:rFonts w:ascii="Times New Roman" w:hAnsi="Times New Roman"/>
          <w:lang w:val="es-ES_tradnl"/>
        </w:rPr>
        <w:t xml:space="preserve"> sunt incluse numai dacă MACRO nu este încă definit. Putem utiliza acest mecanism pentru a împedica efectuarea unor copii multiple ale unui fisier antet: </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lang w:val="es-ES_tradnl"/>
        </w:rPr>
      </w:pPr>
      <w:r>
        <w:rPr>
          <w:lang w:val="es-ES_tradnl"/>
        </w:rPr>
        <w:t xml:space="preserve"> /*</w:t>
      </w:r>
    </w:p>
    <w:p w:rsidR="00B34D90" w:rsidRDefault="00B34D90">
      <w:pPr>
        <w:pStyle w:val="PlainText"/>
        <w:spacing w:line="360" w:lineRule="auto"/>
        <w:jc w:val="both"/>
        <w:rPr>
          <w:lang w:val="es-ES_tradnl"/>
        </w:rPr>
      </w:pPr>
      <w:r>
        <w:rPr>
          <w:lang w:val="es-ES_tradnl"/>
        </w:rPr>
        <w:t xml:space="preserve"> ** Exemplu de fisier antet care 'verifica' daca el este</w:t>
      </w:r>
    </w:p>
    <w:p w:rsidR="00B34D90" w:rsidRDefault="00B34D90">
      <w:pPr>
        <w:pStyle w:val="PlainText"/>
        <w:spacing w:line="360" w:lineRule="auto"/>
        <w:jc w:val="both"/>
        <w:rPr>
          <w:lang w:val="es-ES_tradnl"/>
        </w:rPr>
      </w:pPr>
      <w:r>
        <w:rPr>
          <w:lang w:val="es-ES_tradnl"/>
        </w:rPr>
        <w:t xml:space="preserve"> ** deja inclus. Presupunem ca numele fisierului antet </w:t>
      </w:r>
    </w:p>
    <w:p w:rsidR="00B34D90" w:rsidRDefault="00B34D90">
      <w:pPr>
        <w:pStyle w:val="PlainText"/>
        <w:spacing w:line="360" w:lineRule="auto"/>
        <w:jc w:val="both"/>
        <w:rPr>
          <w:lang w:val="es-ES_tradnl"/>
        </w:rPr>
      </w:pPr>
      <w:r>
        <w:rPr>
          <w:lang w:val="es-ES_tradnl"/>
        </w:rPr>
        <w:t xml:space="preserve"> ** este 'antetulmeu.h'</w:t>
      </w:r>
    </w:p>
    <w:p w:rsidR="00B34D90" w:rsidRDefault="00B34D90">
      <w:pPr>
        <w:pStyle w:val="PlainText"/>
        <w:spacing w:line="360" w:lineRule="auto"/>
        <w:jc w:val="both"/>
        <w:rPr>
          <w:lang w:val="es-ES_tradnl"/>
        </w:rPr>
      </w:pPr>
      <w:r>
        <w:rPr>
          <w:lang w:val="es-ES_tradnl"/>
        </w:rPr>
        <w:t xml:space="preserve"> */</w:t>
      </w:r>
    </w:p>
    <w:p w:rsidR="00B34D90" w:rsidRDefault="00B34D90">
      <w:pPr>
        <w:pStyle w:val="PlainText"/>
        <w:spacing w:line="360" w:lineRule="auto"/>
        <w:jc w:val="both"/>
        <w:rPr>
          <w:lang w:val="es-ES_tradnl"/>
        </w:rPr>
      </w:pPr>
    </w:p>
    <w:p w:rsidR="00B34D90" w:rsidRDefault="00B34D90">
      <w:pPr>
        <w:pStyle w:val="PlainText"/>
        <w:spacing w:line="360" w:lineRule="auto"/>
        <w:jc w:val="both"/>
        <w:rPr>
          <w:lang w:val="es-ES_tradnl"/>
        </w:rPr>
      </w:pPr>
      <w:r>
        <w:rPr>
          <w:lang w:val="es-ES_tradnl"/>
        </w:rPr>
        <w:t xml:space="preserve"> #ifndef __ANTETULMEU_H</w:t>
      </w:r>
    </w:p>
    <w:p w:rsidR="00B34D90" w:rsidRPr="00C94DCA" w:rsidRDefault="00B34D90">
      <w:pPr>
        <w:pStyle w:val="PlainText"/>
        <w:spacing w:line="360" w:lineRule="auto"/>
        <w:jc w:val="both"/>
        <w:rPr>
          <w:lang w:val="it-IT"/>
        </w:rPr>
      </w:pPr>
      <w:r>
        <w:rPr>
          <w:lang w:val="es-ES_tradnl"/>
        </w:rPr>
        <w:t xml:space="preserve"> </w:t>
      </w:r>
      <w:r w:rsidRPr="00C94DCA">
        <w:rPr>
          <w:lang w:val="it-IT"/>
        </w:rPr>
        <w:t>#define __ANTETULMEU_H</w:t>
      </w:r>
    </w:p>
    <w:p w:rsidR="00B34D90" w:rsidRPr="00C94DCA" w:rsidRDefault="00B34D90">
      <w:pPr>
        <w:pStyle w:val="PlainText"/>
        <w:spacing w:line="360" w:lineRule="auto"/>
        <w:jc w:val="both"/>
        <w:rPr>
          <w:lang w:val="it-IT"/>
        </w:rPr>
      </w:pPr>
    </w:p>
    <w:p w:rsidR="00B34D90" w:rsidRPr="00C94DCA" w:rsidRDefault="00B34D90">
      <w:pPr>
        <w:pStyle w:val="PlainText"/>
        <w:spacing w:line="360" w:lineRule="auto"/>
        <w:jc w:val="both"/>
        <w:rPr>
          <w:lang w:val="it-IT"/>
        </w:rPr>
      </w:pPr>
      <w:r w:rsidRPr="00C94DCA">
        <w:rPr>
          <w:lang w:val="it-IT"/>
        </w:rPr>
        <w:t xml:space="preserve"> /*</w:t>
      </w:r>
    </w:p>
    <w:p w:rsidR="00B34D90" w:rsidRPr="00C94DCA" w:rsidRDefault="00B34D90">
      <w:pPr>
        <w:pStyle w:val="PlainText"/>
        <w:spacing w:line="360" w:lineRule="auto"/>
        <w:jc w:val="both"/>
        <w:rPr>
          <w:lang w:val="it-IT"/>
        </w:rPr>
      </w:pPr>
      <w:r w:rsidRPr="00C94DCA">
        <w:rPr>
          <w:lang w:val="it-IT"/>
        </w:rPr>
        <w:t xml:space="preserve"> ** Aici sunt declaratiile din interfata</w:t>
      </w:r>
    </w:p>
    <w:p w:rsidR="00B34D90" w:rsidRPr="00C94DCA" w:rsidRDefault="00B34D90">
      <w:pPr>
        <w:pStyle w:val="PlainText"/>
        <w:spacing w:line="360" w:lineRule="auto"/>
        <w:jc w:val="both"/>
        <w:rPr>
          <w:lang w:val="it-IT"/>
        </w:rPr>
      </w:pPr>
      <w:r w:rsidRPr="00C94DCA">
        <w:rPr>
          <w:lang w:val="it-IT"/>
        </w:rPr>
        <w:t xml:space="preserve"> */</w:t>
      </w:r>
    </w:p>
    <w:p w:rsidR="00B34D90" w:rsidRPr="00C94DCA" w:rsidRDefault="00B34D90">
      <w:pPr>
        <w:pStyle w:val="PlainText"/>
        <w:spacing w:line="360" w:lineRule="auto"/>
        <w:jc w:val="both"/>
        <w:rPr>
          <w:lang w:val="it-IT"/>
        </w:rPr>
      </w:pPr>
    </w:p>
    <w:p w:rsidR="00B34D90" w:rsidRPr="00C94DCA" w:rsidRDefault="00B34D90">
      <w:pPr>
        <w:pStyle w:val="PlainText"/>
        <w:spacing w:line="360" w:lineRule="auto"/>
        <w:jc w:val="both"/>
        <w:rPr>
          <w:lang w:val="it-IT"/>
        </w:rPr>
      </w:pPr>
      <w:r w:rsidRPr="00C94DCA">
        <w:rPr>
          <w:lang w:val="it-IT"/>
        </w:rPr>
        <w:t xml:space="preserve"> #endif /* __ANTETULMEU_H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rsidP="003354D7">
      <w:pPr>
        <w:pStyle w:val="PlainText"/>
        <w:spacing w:line="360" w:lineRule="auto"/>
        <w:jc w:val="both"/>
        <w:rPr>
          <w:rFonts w:ascii="Times New Roman" w:hAnsi="Times New Roman"/>
          <w:lang w:val="it-IT"/>
        </w:rPr>
      </w:pPr>
      <w:r w:rsidRPr="00C94DCA">
        <w:rPr>
          <w:rFonts w:ascii="Times New Roman" w:hAnsi="Times New Roman"/>
          <w:lang w:val="it-IT"/>
        </w:rPr>
        <w:t xml:space="preserve">__ANTETULMEU_H este un nume unic asociat fiecărui fişier antet. Prima dată când fişierul este inclus, __ANTETULMEU_H nu este definit, astfel încât fiecare linie este inclusă şi prelucrată.Prima linie defineşte un macro numit __ANTETULMEU_H. Dacă accidental fişierul ar urma să fie inclus a doua oară (în timpul </w:t>
      </w:r>
      <w:r w:rsidRPr="00C94DCA">
        <w:rPr>
          <w:rFonts w:ascii="Times New Roman" w:hAnsi="Times New Roman"/>
          <w:lang w:val="it-IT"/>
        </w:rPr>
        <w:lastRenderedPageBreak/>
        <w:t xml:space="preserve">prelucrării aceluiaşi fişier de intrare), __ANTETULMEU_H este definit, deci tot ceea ce urmează până la #endif este sărit. </w:t>
      </w:r>
    </w:p>
    <w:p w:rsidR="00B34D90" w:rsidRPr="003354D7" w:rsidRDefault="00B34D90" w:rsidP="003354D7">
      <w:pPr>
        <w:pStyle w:val="PlainText"/>
        <w:spacing w:before="120" w:after="120" w:line="360" w:lineRule="auto"/>
        <w:jc w:val="both"/>
        <w:rPr>
          <w:rFonts w:ascii="Times New Roman" w:hAnsi="Times New Roman"/>
          <w:b/>
          <w:sz w:val="36"/>
          <w:lang w:val="es-ES_tradnl"/>
        </w:rPr>
      </w:pPr>
      <w:r>
        <w:rPr>
          <w:rFonts w:ascii="Times New Roman" w:hAnsi="Times New Roman"/>
          <w:b/>
          <w:sz w:val="36"/>
          <w:lang w:val="es-ES_tradnl"/>
        </w:rPr>
        <w:t>6.2.4 Exerciţii</w:t>
      </w:r>
    </w:p>
    <w:p w:rsidR="00B34D90" w:rsidRDefault="00B34D90">
      <w:pPr>
        <w:pStyle w:val="PlainText"/>
        <w:spacing w:line="360" w:lineRule="auto"/>
        <w:jc w:val="both"/>
        <w:rPr>
          <w:rFonts w:ascii="Times New Roman" w:hAnsi="Times New Roman"/>
          <w:i/>
          <w:lang w:val="es-ES_tradnl"/>
        </w:rPr>
      </w:pPr>
      <w:r>
        <w:rPr>
          <w:rFonts w:ascii="Times New Roman" w:hAnsi="Times New Roman"/>
          <w:lang w:val="es-ES_tradnl"/>
        </w:rPr>
        <w:t xml:space="preserve">1. </w:t>
      </w:r>
      <w:r>
        <w:rPr>
          <w:rFonts w:ascii="Times New Roman" w:hAnsi="Times New Roman"/>
          <w:i/>
          <w:lang w:val="es-ES_tradnl"/>
        </w:rPr>
        <w:t xml:space="preserve">Polimorfism.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Explicaţi de ce </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lang w:val="en-GB"/>
        </w:rPr>
      </w:pPr>
      <w:r>
        <w:rPr>
          <w:lang w:val="es-ES_tradnl"/>
        </w:rPr>
        <w:tab/>
        <w:t xml:space="preserve"> </w:t>
      </w:r>
      <w:r w:rsidRPr="00C94DCA">
        <w:rPr>
          <w:lang w:val="en-GB"/>
        </w:rPr>
        <w:t>void display(const ObiectDesenabil ob);</w:t>
      </w:r>
    </w:p>
    <w:p w:rsidR="00B34D90" w:rsidRPr="00C94DCA" w:rsidRDefault="00B34D90">
      <w:pPr>
        <w:pStyle w:val="PlainText"/>
        <w:spacing w:line="360" w:lineRule="auto"/>
        <w:jc w:val="both"/>
        <w:rPr>
          <w:lang w:val="en-GB"/>
        </w:rPr>
      </w:pPr>
    </w:p>
    <w:p w:rsidR="00B34D90" w:rsidRPr="00C94DCA" w:rsidRDefault="00B34D90" w:rsidP="003354D7">
      <w:pPr>
        <w:pStyle w:val="PlainText"/>
        <w:spacing w:line="360" w:lineRule="auto"/>
        <w:jc w:val="both"/>
        <w:rPr>
          <w:rFonts w:ascii="Times New Roman" w:hAnsi="Times New Roman"/>
          <w:lang w:val="en-GB"/>
        </w:rPr>
      </w:pPr>
      <w:r w:rsidRPr="00C94DCA">
        <w:rPr>
          <w:rFonts w:ascii="Times New Roman" w:hAnsi="Times New Roman"/>
          <w:lang w:val="en-GB"/>
        </w:rPr>
        <w:t xml:space="preserve">nu produce ieşirea dorită. </w:t>
      </w:r>
    </w:p>
    <w:p w:rsidR="00B34D90" w:rsidRPr="003354D7" w:rsidRDefault="00B34D90" w:rsidP="003354D7">
      <w:pPr>
        <w:pStyle w:val="PlainText"/>
        <w:spacing w:before="120" w:after="120" w:line="360" w:lineRule="auto"/>
        <w:jc w:val="center"/>
        <w:rPr>
          <w:rFonts w:ascii="Times New Roman" w:hAnsi="Times New Roman"/>
          <w:b/>
          <w:sz w:val="48"/>
          <w:lang w:val="en-GB"/>
        </w:rPr>
      </w:pPr>
      <w:r w:rsidRPr="00C94DCA">
        <w:rPr>
          <w:rFonts w:ascii="Times New Roman" w:hAnsi="Times New Roman"/>
          <w:b/>
          <w:sz w:val="48"/>
          <w:lang w:val="en-GB"/>
        </w:rPr>
        <w:t>7 Rezolvările exerciţiilor</w:t>
      </w:r>
    </w:p>
    <w:p w:rsidR="00B34D90" w:rsidRPr="00C94DCA" w:rsidRDefault="00B34D90" w:rsidP="003354D7">
      <w:pPr>
        <w:pStyle w:val="PlainText"/>
        <w:spacing w:line="360" w:lineRule="auto"/>
        <w:jc w:val="both"/>
        <w:rPr>
          <w:rFonts w:ascii="Times New Roman" w:hAnsi="Times New Roman"/>
          <w:lang w:val="fr-FR"/>
        </w:rPr>
      </w:pPr>
      <w:r w:rsidRPr="00C94DCA">
        <w:rPr>
          <w:rFonts w:ascii="Times New Roman" w:hAnsi="Times New Roman"/>
          <w:lang w:val="fr-FR"/>
        </w:rPr>
        <w:t xml:space="preserve">Această secţiune prezintă exemple de rezolvări pentru exerciţiile de mai sus. </w:t>
      </w:r>
    </w:p>
    <w:p w:rsidR="00B34D90" w:rsidRPr="003354D7" w:rsidRDefault="00B34D90" w:rsidP="003354D7">
      <w:pPr>
        <w:pStyle w:val="PlainText"/>
        <w:spacing w:before="120" w:after="120" w:line="360" w:lineRule="auto"/>
        <w:jc w:val="both"/>
        <w:rPr>
          <w:rFonts w:ascii="Times New Roman" w:hAnsi="Times New Roman"/>
          <w:b/>
          <w:sz w:val="42"/>
          <w:lang w:val="it-IT"/>
        </w:rPr>
      </w:pPr>
      <w:r w:rsidRPr="00C94DCA">
        <w:rPr>
          <w:rFonts w:ascii="Times New Roman" w:hAnsi="Times New Roman"/>
          <w:b/>
          <w:sz w:val="42"/>
          <w:lang w:val="it-IT"/>
        </w:rPr>
        <w:t>7.1 O trecere în revistă a tehnicilor de programare</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1. Discutarea modulului </w:t>
      </w:r>
    </w:p>
    <w:p w:rsidR="00B34D90" w:rsidRPr="00C94DCA" w:rsidRDefault="00B34D90">
      <w:pPr>
        <w:pStyle w:val="PlainText"/>
        <w:spacing w:line="360" w:lineRule="auto"/>
        <w:jc w:val="both"/>
        <w:rPr>
          <w:rFonts w:ascii="Times New Roman" w:hAnsi="Times New Roman"/>
          <w:i/>
          <w:lang w:val="it-IT"/>
        </w:rPr>
      </w:pPr>
      <w:r w:rsidRPr="00C94DCA">
        <w:rPr>
          <w:rFonts w:ascii="Times New Roman" w:hAnsi="Times New Roman"/>
          <w:i/>
          <w:lang w:val="it-IT"/>
        </w:rPr>
        <w:t xml:space="preserve">Lista-Simplu-Inlantuita-2 </w:t>
      </w:r>
    </w:p>
    <w:p w:rsidR="00B34D90" w:rsidRPr="00C94DCA" w:rsidRDefault="00B34D90">
      <w:pPr>
        <w:pStyle w:val="PlainText"/>
        <w:spacing w:line="360" w:lineRule="auto"/>
        <w:jc w:val="both"/>
        <w:rPr>
          <w:rFonts w:ascii="Times New Roman" w:hAnsi="Times New Roman"/>
          <w:i/>
          <w:lang w:val="it-IT"/>
        </w:rPr>
      </w:pPr>
      <w:r w:rsidRPr="00C94DCA">
        <w:rPr>
          <w:rFonts w:ascii="Times New Roman" w:hAnsi="Times New Roman"/>
          <w:lang w:val="it-IT"/>
        </w:rPr>
        <w:t xml:space="preserve">(a) Definiţia interfeţei modulului </w:t>
      </w:r>
      <w:r w:rsidRPr="00C94DCA">
        <w:rPr>
          <w:rFonts w:ascii="Times New Roman" w:hAnsi="Times New Roman"/>
          <w:i/>
          <w:lang w:val="it-IT"/>
        </w:rPr>
        <w:t>Intreg-Lista</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rPr>
          <w:lang w:val="es-ES_tradnl"/>
        </w:rPr>
      </w:pPr>
      <w:r w:rsidRPr="00C94DCA">
        <w:rPr>
          <w:lang w:val="it-IT"/>
        </w:rPr>
        <w:t xml:space="preserve"> </w:t>
      </w:r>
      <w:r>
        <w:rPr>
          <w:lang w:val="es-ES_tradnl"/>
        </w:rPr>
        <w:t>MODULE Intreg-Lista</w:t>
      </w:r>
    </w:p>
    <w:p w:rsidR="00B34D90" w:rsidRDefault="00B34D90">
      <w:pPr>
        <w:pStyle w:val="PlainText"/>
        <w:spacing w:line="360" w:lineRule="auto"/>
        <w:jc w:val="both"/>
        <w:rPr>
          <w:lang w:val="es-ES_tradnl"/>
        </w:rPr>
      </w:pPr>
    </w:p>
    <w:p w:rsidR="00B34D90" w:rsidRDefault="00B34D90">
      <w:pPr>
        <w:pStyle w:val="PlainText"/>
        <w:spacing w:line="360" w:lineRule="auto"/>
        <w:jc w:val="both"/>
        <w:rPr>
          <w:lang w:val="es-ES_tradnl"/>
        </w:rPr>
      </w:pPr>
      <w:r>
        <w:rPr>
          <w:lang w:val="es-ES_tradnl"/>
        </w:rPr>
        <w:t xml:space="preserve"> DECLARE TYPE int_reprez_lista_t;</w:t>
      </w:r>
    </w:p>
    <w:p w:rsidR="00B34D90" w:rsidRDefault="00B34D90">
      <w:pPr>
        <w:pStyle w:val="PlainText"/>
        <w:spacing w:line="360" w:lineRule="auto"/>
        <w:jc w:val="both"/>
        <w:rPr>
          <w:lang w:val="es-ES_tradnl"/>
        </w:rPr>
      </w:pPr>
    </w:p>
    <w:p w:rsidR="00B34D90" w:rsidRPr="00C94DCA" w:rsidRDefault="00B34D90">
      <w:pPr>
        <w:pStyle w:val="PlainText"/>
        <w:spacing w:line="360" w:lineRule="auto"/>
        <w:jc w:val="both"/>
        <w:rPr>
          <w:lang w:val="fr-FR"/>
        </w:rPr>
      </w:pPr>
      <w:r>
        <w:rPr>
          <w:lang w:val="es-ES_tradnl"/>
        </w:rPr>
        <w:t xml:space="preserve"> </w:t>
      </w:r>
      <w:r w:rsidRPr="00C94DCA">
        <w:rPr>
          <w:lang w:val="fr-FR"/>
        </w:rPr>
        <w:t>int_reprez_lista_t int_lista_create();</w:t>
      </w:r>
    </w:p>
    <w:p w:rsidR="00B34D90" w:rsidRPr="00C94DCA" w:rsidRDefault="00B34D90">
      <w:pPr>
        <w:pStyle w:val="PlainText"/>
        <w:spacing w:line="360" w:lineRule="auto"/>
        <w:jc w:val="both"/>
        <w:rPr>
          <w:lang w:val="en-GB"/>
        </w:rPr>
      </w:pPr>
      <w:r w:rsidRPr="00C94DCA">
        <w:rPr>
          <w:lang w:val="fr-FR"/>
        </w:rPr>
        <w:t xml:space="preserve"> </w:t>
      </w:r>
      <w:r w:rsidRPr="00C94DCA">
        <w:rPr>
          <w:lang w:val="en-GB"/>
        </w:rPr>
        <w:t xml:space="preserve">BOOL int_lista_append(int_reprez_lista_t this, </w:t>
      </w:r>
    </w:p>
    <w:p w:rsidR="00B34D90" w:rsidRDefault="00B34D90">
      <w:pPr>
        <w:pStyle w:val="PlainText"/>
        <w:spacing w:line="360" w:lineRule="auto"/>
        <w:jc w:val="both"/>
      </w:pPr>
      <w:r w:rsidRPr="00C94DCA">
        <w:rPr>
          <w:lang w:val="en-GB"/>
        </w:rPr>
        <w:t xml:space="preserve"> </w:t>
      </w:r>
      <w:r>
        <w:t>int date);</w:t>
      </w:r>
    </w:p>
    <w:p w:rsidR="00B34D90" w:rsidRDefault="00B34D90">
      <w:pPr>
        <w:pStyle w:val="PlainText"/>
        <w:spacing w:line="360" w:lineRule="auto"/>
        <w:jc w:val="both"/>
      </w:pPr>
      <w:r>
        <w:t xml:space="preserve"> INTEGER int_lista_getFirst(int_reprez_lista_t this);</w:t>
      </w:r>
    </w:p>
    <w:p w:rsidR="00B34D90" w:rsidRDefault="00B34D90">
      <w:pPr>
        <w:pStyle w:val="PlainText"/>
        <w:spacing w:line="360" w:lineRule="auto"/>
        <w:jc w:val="both"/>
      </w:pPr>
      <w:r>
        <w:t xml:space="preserve"> INTEGER int_lista_getNext(int_reprez_lista_t this);</w:t>
      </w:r>
    </w:p>
    <w:p w:rsidR="00B34D90" w:rsidRDefault="00B34D90">
      <w:pPr>
        <w:pStyle w:val="PlainText"/>
        <w:spacing w:line="360" w:lineRule="auto"/>
        <w:jc w:val="both"/>
      </w:pPr>
      <w:r>
        <w:t xml:space="preserve"> BOOL int_lista_isEmpty(int_reprez_lista_t this);</w:t>
      </w:r>
    </w:p>
    <w:p w:rsidR="00B34D90" w:rsidRDefault="00B34D90">
      <w:pPr>
        <w:pStyle w:val="PlainText"/>
        <w:spacing w:line="360" w:lineRule="auto"/>
        <w:jc w:val="both"/>
      </w:pPr>
      <w:r>
        <w:t xml:space="preserve"> </w:t>
      </w:r>
    </w:p>
    <w:p w:rsidR="00B34D90" w:rsidRPr="00C94DCA" w:rsidRDefault="00B34D90">
      <w:pPr>
        <w:pStyle w:val="PlainText"/>
        <w:spacing w:line="360" w:lineRule="auto"/>
        <w:jc w:val="both"/>
      </w:pPr>
      <w:r>
        <w:t xml:space="preserve"> </w:t>
      </w:r>
      <w:r w:rsidRPr="00C94DCA">
        <w:t>END Intreg-Lista;</w:t>
      </w:r>
    </w:p>
    <w:p w:rsidR="00B34D90" w:rsidRPr="00C94DCA"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rPr>
          <w:rFonts w:ascii="Times New Roman" w:hAnsi="Times New Roman"/>
        </w:rPr>
      </w:pPr>
      <w:r w:rsidRPr="00C94DCA">
        <w:rPr>
          <w:rFonts w:ascii="Times New Roman" w:hAnsi="Times New Roman"/>
        </w:rPr>
        <w:t xml:space="preserve">Această reprezentare introduce probleme suplimentare care sunt cauzate de nesepararea traversării de structura de date. După cum vă amintiţi, pentru a itera asupra elementelor listei am utilizat o instrucţiune de ciclare cu următoarea condiţie: </w:t>
      </w:r>
    </w:p>
    <w:p w:rsidR="00B34D90" w:rsidRPr="00C94DCA" w:rsidRDefault="00B34D90">
      <w:pPr>
        <w:pStyle w:val="PlainText"/>
        <w:spacing w:line="360" w:lineRule="auto"/>
        <w:jc w:val="both"/>
        <w:rPr>
          <w:rFonts w:ascii="Times New Roman" w:hAnsi="Times New Roman"/>
        </w:rPr>
      </w:pPr>
    </w:p>
    <w:p w:rsidR="00B34D90" w:rsidRDefault="00B34D90">
      <w:pPr>
        <w:pStyle w:val="PlainText"/>
        <w:spacing w:line="360" w:lineRule="auto"/>
        <w:jc w:val="both"/>
      </w:pPr>
      <w:r>
        <w:t>WHILE date IS VALID DO</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rPr>
      </w:pPr>
      <w:r>
        <w:rPr>
          <w:rFonts w:ascii="Times New Roman" w:hAnsi="Times New Roman"/>
          <w:i/>
        </w:rPr>
        <w:t xml:space="preserve">date </w:t>
      </w:r>
      <w:r>
        <w:rPr>
          <w:rFonts w:ascii="Times New Roman" w:hAnsi="Times New Roman"/>
        </w:rPr>
        <w:t xml:space="preserve">a fost iniţializat printr-o apelare a </w:t>
      </w:r>
      <w:r>
        <w:rPr>
          <w:rFonts w:ascii="Times New Roman" w:hAnsi="Times New Roman"/>
          <w:i/>
        </w:rPr>
        <w:t>list_getFirst</w:t>
      </w:r>
      <w:r w:rsidR="00B57E41" w:rsidRPr="00B57E41">
        <w:rPr>
          <w:rFonts w:ascii="Times New Roman" w:hAnsi="Times New Roman"/>
          <w:i/>
          <w:w w:val="200"/>
        </w:rPr>
        <w:t>()</w:t>
      </w:r>
      <w:r>
        <w:rPr>
          <w:rFonts w:ascii="Times New Roman" w:hAnsi="Times New Roman"/>
        </w:rPr>
        <w:t xml:space="preserve">. Procedura de tip listă de întregi </w:t>
      </w:r>
      <w:r>
        <w:rPr>
          <w:rFonts w:ascii="Times New Roman" w:hAnsi="Times New Roman"/>
          <w:i/>
        </w:rPr>
        <w:t>int_list_getFirst</w:t>
      </w:r>
      <w:r w:rsidR="00B57E41" w:rsidRPr="00B57E41">
        <w:rPr>
          <w:rFonts w:ascii="Times New Roman" w:hAnsi="Times New Roman"/>
          <w:i/>
          <w:w w:val="200"/>
        </w:rPr>
        <w:t>()</w:t>
      </w:r>
      <w:r>
        <w:rPr>
          <w:rFonts w:ascii="Times New Roman" w:hAnsi="Times New Roman"/>
          <w:i/>
        </w:rPr>
        <w:t xml:space="preserve"> </w:t>
      </w:r>
      <w:r>
        <w:rPr>
          <w:rFonts w:ascii="Times New Roman" w:hAnsi="Times New Roman"/>
        </w:rPr>
        <w:t xml:space="preserve">întoarce un întreg, prin urmare nu există ceva cum ar fi "întreg invalid" care să poată fi utilizat pentru verificarea terminării ciclului. </w:t>
      </w:r>
    </w:p>
    <w:p w:rsidR="00B34D90" w:rsidRPr="00C94DCA" w:rsidRDefault="00B34D90" w:rsidP="003354D7">
      <w:pPr>
        <w:pStyle w:val="PlainText"/>
        <w:spacing w:line="360" w:lineRule="auto"/>
        <w:jc w:val="both"/>
        <w:rPr>
          <w:rFonts w:ascii="Times New Roman" w:hAnsi="Times New Roman"/>
          <w:lang w:val="it-IT"/>
        </w:rPr>
      </w:pPr>
      <w:r w:rsidRPr="00C94DCA">
        <w:rPr>
          <w:rFonts w:ascii="Times New Roman" w:hAnsi="Times New Roman"/>
          <w:lang w:val="it-IT"/>
        </w:rPr>
        <w:t xml:space="preserve">2. Diferenţele între programarea orientată pe obiecte şi alte tehnici. În programarea orientată pe obiecte </w:t>
      </w:r>
      <w:r w:rsidRPr="00C94DCA">
        <w:rPr>
          <w:rFonts w:ascii="Times New Roman" w:hAnsi="Times New Roman"/>
          <w:i/>
          <w:lang w:val="it-IT"/>
        </w:rPr>
        <w:t xml:space="preserve">obiectele </w:t>
      </w:r>
      <w:r w:rsidRPr="00C94DCA">
        <w:rPr>
          <w:rFonts w:ascii="Times New Roman" w:hAnsi="Times New Roman"/>
          <w:lang w:val="it-IT"/>
        </w:rPr>
        <w:t xml:space="preserve">schimbă </w:t>
      </w:r>
      <w:r w:rsidRPr="00C94DCA">
        <w:rPr>
          <w:rFonts w:ascii="Times New Roman" w:hAnsi="Times New Roman"/>
          <w:i/>
          <w:lang w:val="it-IT"/>
        </w:rPr>
        <w:t xml:space="preserve">mesaje </w:t>
      </w:r>
      <w:r w:rsidRPr="00C94DCA">
        <w:rPr>
          <w:rFonts w:ascii="Times New Roman" w:hAnsi="Times New Roman"/>
          <w:lang w:val="it-IT"/>
        </w:rPr>
        <w:t xml:space="preserve">unul cu altul. În celelalte tehnici de programare, </w:t>
      </w:r>
      <w:r w:rsidRPr="00C94DCA">
        <w:rPr>
          <w:rFonts w:ascii="Times New Roman" w:hAnsi="Times New Roman"/>
          <w:i/>
          <w:lang w:val="it-IT"/>
        </w:rPr>
        <w:t xml:space="preserve">datele </w:t>
      </w:r>
      <w:r w:rsidRPr="00C94DCA">
        <w:rPr>
          <w:rFonts w:ascii="Times New Roman" w:hAnsi="Times New Roman"/>
          <w:lang w:val="it-IT"/>
        </w:rPr>
        <w:t xml:space="preserve">sunt schimbate între proceduri sub controlul unui program principal. Pot coexista obiecte de acelaşi fel, dar fiecare cu starea sa proprie. Acest fapt este în contrast cu abordarea modulară, în care fiecare modul are numai o stare globală. </w:t>
      </w:r>
    </w:p>
    <w:p w:rsidR="00B34D90" w:rsidRPr="003354D7" w:rsidRDefault="00B34D90" w:rsidP="003354D7">
      <w:pPr>
        <w:pStyle w:val="PlainText"/>
        <w:spacing w:before="120" w:after="120" w:line="360" w:lineRule="auto"/>
        <w:jc w:val="both"/>
        <w:rPr>
          <w:rFonts w:ascii="Times New Roman" w:hAnsi="Times New Roman"/>
          <w:b/>
          <w:sz w:val="42"/>
          <w:lang w:val="it-IT"/>
        </w:rPr>
      </w:pPr>
      <w:r w:rsidRPr="00C94DCA">
        <w:rPr>
          <w:rFonts w:ascii="Times New Roman" w:hAnsi="Times New Roman"/>
          <w:b/>
          <w:sz w:val="42"/>
          <w:lang w:val="it-IT"/>
        </w:rPr>
        <w:t>7.2 Tipuri abstracte de date</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1. TAD </w:t>
      </w:r>
      <w:r w:rsidRPr="00C94DCA">
        <w:rPr>
          <w:rFonts w:ascii="Times New Roman" w:hAnsi="Times New Roman"/>
          <w:i/>
          <w:lang w:val="it-IT"/>
        </w:rPr>
        <w:t>Intreg</w:t>
      </w:r>
      <w:r w:rsidRPr="00C94DCA">
        <w:rPr>
          <w:rFonts w:ascii="Times New Roman" w:hAnsi="Times New Roman"/>
          <w:lang w:val="it-IT"/>
        </w:rPr>
        <w:t xml:space="preserve">. </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it-IT"/>
        </w:rPr>
        <w:t xml:space="preserve">(a) Ambele operaţii </w:t>
      </w:r>
      <w:r w:rsidRPr="00C94DCA">
        <w:rPr>
          <w:rFonts w:ascii="Times New Roman" w:hAnsi="Times New Roman"/>
          <w:i/>
          <w:lang w:val="it-IT"/>
        </w:rPr>
        <w:t xml:space="preserve">sum </w:t>
      </w:r>
      <w:r w:rsidRPr="00C94DCA">
        <w:rPr>
          <w:rFonts w:ascii="Times New Roman" w:hAnsi="Times New Roman"/>
          <w:lang w:val="it-IT"/>
        </w:rPr>
        <w:t xml:space="preserve">şi </w:t>
      </w:r>
      <w:r w:rsidRPr="00C94DCA">
        <w:rPr>
          <w:rFonts w:ascii="Times New Roman" w:hAnsi="Times New Roman"/>
          <w:i/>
          <w:lang w:val="it-IT"/>
        </w:rPr>
        <w:t xml:space="preserve">dif </w:t>
      </w:r>
      <w:r w:rsidRPr="00C94DCA">
        <w:rPr>
          <w:rFonts w:ascii="Times New Roman" w:hAnsi="Times New Roman"/>
          <w:lang w:val="it-IT"/>
        </w:rPr>
        <w:t xml:space="preserve">pot să fie aplicate pentru orice valoare a lui </w:t>
      </w:r>
      <w:r w:rsidRPr="00C94DCA">
        <w:rPr>
          <w:rFonts w:ascii="Times New Roman" w:hAnsi="Times New Roman"/>
          <w:i/>
          <w:lang w:val="it-IT"/>
        </w:rPr>
        <w:t>N</w:t>
      </w:r>
      <w:r w:rsidRPr="00C94DCA">
        <w:rPr>
          <w:rFonts w:ascii="Times New Roman" w:hAnsi="Times New Roman"/>
          <w:lang w:val="it-IT"/>
        </w:rPr>
        <w:t xml:space="preserve">. Astfel, aceste operaţii pot fi aplicate oricând. </w:t>
      </w:r>
      <w:r>
        <w:rPr>
          <w:rFonts w:ascii="Times New Roman" w:hAnsi="Times New Roman"/>
          <w:lang w:val="es-ES_tradnl"/>
        </w:rPr>
        <w:t xml:space="preserve">Nu sunt restricţii pentru utilizarea lor. Totuşi, se poate descrie acest lucru cu o precondiţie care are valoarea </w:t>
      </w:r>
      <w:r>
        <w:rPr>
          <w:rFonts w:ascii="Times New Roman" w:hAnsi="Times New Roman"/>
          <w:b/>
          <w:lang w:val="es-ES_tradnl"/>
        </w:rPr>
        <w:t>true</w:t>
      </w:r>
      <w:r>
        <w:rPr>
          <w:rFonts w:ascii="Times New Roman" w:hAnsi="Times New Roman"/>
          <w:lang w:val="es-ES_tradnl"/>
        </w:rPr>
        <w:t xml:space="preserve">.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(b) Definim trei noi operaţii: </w:t>
      </w:r>
      <w:r w:rsidRPr="00C94DCA">
        <w:rPr>
          <w:rFonts w:ascii="Times New Roman" w:hAnsi="Times New Roman"/>
          <w:i/>
          <w:lang w:val="it-IT"/>
        </w:rPr>
        <w:t>inm</w:t>
      </w:r>
      <w:r w:rsidRPr="00C94DCA">
        <w:rPr>
          <w:rFonts w:ascii="Times New Roman" w:hAnsi="Times New Roman"/>
          <w:lang w:val="it-IT"/>
        </w:rPr>
        <w:t xml:space="preserve">, </w:t>
      </w:r>
      <w:r w:rsidRPr="00C94DCA">
        <w:rPr>
          <w:rFonts w:ascii="Times New Roman" w:hAnsi="Times New Roman"/>
          <w:i/>
          <w:lang w:val="it-IT"/>
        </w:rPr>
        <w:t xml:space="preserve">imp </w:t>
      </w:r>
      <w:r w:rsidRPr="00C94DCA">
        <w:rPr>
          <w:rFonts w:ascii="Times New Roman" w:hAnsi="Times New Roman"/>
          <w:lang w:val="it-IT"/>
        </w:rPr>
        <w:t xml:space="preserve">şi </w:t>
      </w:r>
      <w:r w:rsidRPr="00C94DCA">
        <w:rPr>
          <w:rFonts w:ascii="Times New Roman" w:hAnsi="Times New Roman"/>
          <w:i/>
          <w:lang w:val="it-IT"/>
        </w:rPr>
        <w:t>abs</w:t>
      </w:r>
      <w:r w:rsidRPr="00C94DCA">
        <w:rPr>
          <w:rFonts w:ascii="Times New Roman" w:hAnsi="Times New Roman"/>
          <w:lang w:val="it-IT"/>
        </w:rPr>
        <w:t xml:space="preserve">. Ultima va întoarce valoarea absolută a unui întreg. Operaţiile sunt definite după cum urmează: </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pPr>
      <w:r w:rsidRPr="00C94DCA">
        <w:rPr>
          <w:lang w:val="it-IT"/>
        </w:rPr>
        <w:t xml:space="preserve"> </w:t>
      </w:r>
      <w:r>
        <w:t>inm(k)</w:t>
      </w:r>
    </w:p>
    <w:p w:rsidR="00B34D90" w:rsidRDefault="00B34D90">
      <w:pPr>
        <w:pStyle w:val="PlainText"/>
        <w:spacing w:line="360" w:lineRule="auto"/>
        <w:jc w:val="both"/>
      </w:pPr>
      <w:r>
        <w:t xml:space="preserve"> imp(k)</w:t>
      </w:r>
    </w:p>
    <w:p w:rsidR="00B34D90" w:rsidRPr="00C94DCA" w:rsidRDefault="00B34D90">
      <w:pPr>
        <w:pStyle w:val="PlainText"/>
        <w:spacing w:line="360" w:lineRule="auto"/>
        <w:jc w:val="both"/>
        <w:rPr>
          <w:lang w:val="en-GB"/>
        </w:rPr>
      </w:pPr>
      <w:r>
        <w:t xml:space="preserve"> </w:t>
      </w:r>
      <w:r w:rsidRPr="00C94DCA">
        <w:rPr>
          <w:lang w:val="en-GB"/>
        </w:rPr>
        <w:t>abs()</w:t>
      </w:r>
    </w:p>
    <w:p w:rsidR="00B34D90" w:rsidRPr="00C94DCA" w:rsidRDefault="00B34D90">
      <w:pPr>
        <w:pStyle w:val="PlainText"/>
        <w:spacing w:line="360" w:lineRule="auto"/>
        <w:jc w:val="both"/>
        <w:rPr>
          <w:rFonts w:ascii="Times New Roman" w:hAnsi="Times New Roman"/>
          <w:lang w:val="en-GB"/>
        </w:rPr>
      </w:pP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en-GB"/>
        </w:rPr>
        <w:t xml:space="preserve"> </w:t>
      </w:r>
      <w:r w:rsidRPr="00C94DCA">
        <w:rPr>
          <w:rFonts w:ascii="Times New Roman" w:hAnsi="Times New Roman"/>
          <w:lang w:val="it-IT"/>
        </w:rPr>
        <w:t xml:space="preserve">Operaţia </w:t>
      </w:r>
      <w:r w:rsidRPr="00C94DCA">
        <w:rPr>
          <w:rFonts w:ascii="Times New Roman" w:hAnsi="Times New Roman"/>
          <w:i/>
          <w:lang w:val="it-IT"/>
        </w:rPr>
        <w:t xml:space="preserve">inm </w:t>
      </w:r>
      <w:r w:rsidRPr="00C94DCA">
        <w:rPr>
          <w:rFonts w:ascii="Times New Roman" w:hAnsi="Times New Roman"/>
          <w:lang w:val="it-IT"/>
        </w:rPr>
        <w:t xml:space="preserve">nu cere nici o precondiţie, la fel ca </w:t>
      </w:r>
      <w:r w:rsidRPr="00C94DCA">
        <w:rPr>
          <w:rFonts w:ascii="Times New Roman" w:hAnsi="Times New Roman"/>
          <w:i/>
          <w:lang w:val="it-IT"/>
        </w:rPr>
        <w:t xml:space="preserve">sum </w:t>
      </w:r>
      <w:r w:rsidRPr="00C94DCA">
        <w:rPr>
          <w:rFonts w:ascii="Times New Roman" w:hAnsi="Times New Roman"/>
          <w:lang w:val="it-IT"/>
        </w:rPr>
        <w:t xml:space="preserve">şi </w:t>
      </w:r>
      <w:r w:rsidRPr="00C94DCA">
        <w:rPr>
          <w:rFonts w:ascii="Times New Roman" w:hAnsi="Times New Roman"/>
          <w:i/>
          <w:lang w:val="it-IT"/>
        </w:rPr>
        <w:t>dif.</w:t>
      </w:r>
      <w:r w:rsidRPr="00C94DCA">
        <w:rPr>
          <w:rFonts w:ascii="Times New Roman" w:hAnsi="Times New Roman"/>
          <w:lang w:val="it-IT"/>
        </w:rPr>
        <w:t xml:space="preserve"> Postcondiţia este, desigur </w:t>
      </w:r>
      <w:r w:rsidRPr="00C94DCA">
        <w:rPr>
          <w:rFonts w:ascii="Times New Roman" w:hAnsi="Times New Roman"/>
          <w:i/>
          <w:lang w:val="it-IT"/>
        </w:rPr>
        <w:t>rez=n*k</w:t>
      </w:r>
      <w:r w:rsidRPr="00C94DCA">
        <w:rPr>
          <w:rFonts w:ascii="Times New Roman" w:hAnsi="Times New Roman"/>
          <w:lang w:val="it-IT"/>
        </w:rPr>
        <w:t xml:space="preserve">. Următoarea operaţie </w:t>
      </w:r>
      <w:r w:rsidRPr="00C94DCA">
        <w:rPr>
          <w:rFonts w:ascii="Times New Roman" w:hAnsi="Times New Roman"/>
          <w:i/>
          <w:lang w:val="it-IT"/>
        </w:rPr>
        <w:t xml:space="preserve">imp </w:t>
      </w:r>
      <w:r w:rsidRPr="00C94DCA">
        <w:rPr>
          <w:rFonts w:ascii="Times New Roman" w:hAnsi="Times New Roman"/>
          <w:lang w:val="it-IT"/>
        </w:rPr>
        <w:t xml:space="preserve">necesită să avem </w:t>
      </w:r>
      <w:r w:rsidRPr="00C94DCA">
        <w:rPr>
          <w:rFonts w:ascii="Times New Roman" w:hAnsi="Times New Roman"/>
          <w:i/>
          <w:lang w:val="it-IT"/>
        </w:rPr>
        <w:t xml:space="preserve">k </w:t>
      </w:r>
      <w:r w:rsidRPr="00C94DCA">
        <w:rPr>
          <w:rFonts w:ascii="Times New Roman" w:hAnsi="Times New Roman"/>
          <w:lang w:val="it-IT"/>
        </w:rPr>
        <w:t xml:space="preserve">diferit de </w:t>
      </w:r>
      <w:r w:rsidRPr="00C94DCA">
        <w:rPr>
          <w:rFonts w:ascii="Times New Roman" w:hAnsi="Times New Roman"/>
          <w:i/>
          <w:lang w:val="it-IT"/>
        </w:rPr>
        <w:t>0</w:t>
      </w:r>
      <w:r w:rsidRPr="00C94DCA">
        <w:rPr>
          <w:rFonts w:ascii="Times New Roman" w:hAnsi="Times New Roman"/>
          <w:lang w:val="it-IT"/>
        </w:rPr>
        <w:t xml:space="preserve"> (zero). Prin urmare, definim precondiţia: </w:t>
      </w:r>
      <w:r w:rsidRPr="00C94DCA">
        <w:rPr>
          <w:rFonts w:ascii="Times New Roman" w:hAnsi="Times New Roman"/>
          <w:i/>
          <w:lang w:val="it-IT"/>
        </w:rPr>
        <w:t xml:space="preserve">k </w:t>
      </w:r>
      <w:r w:rsidRPr="00C94DCA">
        <w:rPr>
          <w:rFonts w:ascii="Times New Roman" w:hAnsi="Times New Roman"/>
          <w:lang w:val="it-IT"/>
        </w:rPr>
        <w:t xml:space="preserve">diferit de </w:t>
      </w:r>
      <w:r w:rsidRPr="00C94DCA">
        <w:rPr>
          <w:rFonts w:ascii="Times New Roman" w:hAnsi="Times New Roman"/>
          <w:i/>
          <w:lang w:val="it-IT"/>
        </w:rPr>
        <w:t>0</w:t>
      </w:r>
      <w:r w:rsidRPr="00C94DCA">
        <w:rPr>
          <w:rFonts w:ascii="Times New Roman" w:hAnsi="Times New Roman"/>
          <w:lang w:val="it-IT"/>
        </w:rPr>
        <w:t xml:space="preserve">. Ultima operaţie </w:t>
      </w:r>
      <w:r w:rsidRPr="00C94DCA">
        <w:rPr>
          <w:rFonts w:ascii="Times New Roman" w:hAnsi="Times New Roman"/>
          <w:i/>
          <w:lang w:val="it-IT"/>
        </w:rPr>
        <w:t xml:space="preserve">abs </w:t>
      </w:r>
      <w:r w:rsidRPr="00C94DCA">
        <w:rPr>
          <w:rFonts w:ascii="Times New Roman" w:hAnsi="Times New Roman"/>
          <w:lang w:val="it-IT"/>
        </w:rPr>
        <w:t xml:space="preserve">întoarce valoarea lui </w:t>
      </w:r>
      <w:r w:rsidRPr="00C94DCA">
        <w:rPr>
          <w:rFonts w:ascii="Times New Roman" w:hAnsi="Times New Roman"/>
          <w:i/>
          <w:lang w:val="it-IT"/>
        </w:rPr>
        <w:t xml:space="preserve">N </w:t>
      </w:r>
      <w:r w:rsidRPr="00C94DCA">
        <w:rPr>
          <w:rFonts w:ascii="Times New Roman" w:hAnsi="Times New Roman"/>
          <w:lang w:val="it-IT"/>
        </w:rPr>
        <w:t xml:space="preserve">dacă </w:t>
      </w:r>
      <w:r w:rsidRPr="00C94DCA">
        <w:rPr>
          <w:rFonts w:ascii="Times New Roman" w:hAnsi="Times New Roman"/>
          <w:i/>
          <w:lang w:val="it-IT"/>
        </w:rPr>
        <w:t xml:space="preserve">N </w:t>
      </w:r>
      <w:r w:rsidRPr="00C94DCA">
        <w:rPr>
          <w:rFonts w:ascii="Times New Roman" w:hAnsi="Times New Roman"/>
          <w:lang w:val="it-IT"/>
        </w:rPr>
        <w:t xml:space="preserve">este pozitiv sau </w:t>
      </w:r>
      <w:r w:rsidRPr="00C94DCA">
        <w:rPr>
          <w:rFonts w:ascii="Times New Roman" w:hAnsi="Times New Roman"/>
          <w:i/>
          <w:lang w:val="it-IT"/>
        </w:rPr>
        <w:t xml:space="preserve">0 </w:t>
      </w:r>
      <w:r w:rsidRPr="00C94DCA">
        <w:rPr>
          <w:rFonts w:ascii="Times New Roman" w:hAnsi="Times New Roman"/>
          <w:lang w:val="it-IT"/>
        </w:rPr>
        <w:t xml:space="preserve">sau </w:t>
      </w:r>
      <w:r w:rsidRPr="00C94DCA">
        <w:rPr>
          <w:rFonts w:ascii="Times New Roman" w:hAnsi="Times New Roman"/>
          <w:i/>
          <w:lang w:val="it-IT"/>
        </w:rPr>
        <w:t xml:space="preserve">-N </w:t>
      </w:r>
      <w:r w:rsidRPr="00C94DCA">
        <w:rPr>
          <w:rFonts w:ascii="Times New Roman" w:hAnsi="Times New Roman"/>
          <w:lang w:val="it-IT"/>
        </w:rPr>
        <w:t xml:space="preserve">dacă </w:t>
      </w:r>
      <w:r w:rsidRPr="00C94DCA">
        <w:rPr>
          <w:rFonts w:ascii="Times New Roman" w:hAnsi="Times New Roman"/>
          <w:i/>
          <w:lang w:val="it-IT"/>
        </w:rPr>
        <w:t xml:space="preserve">N </w:t>
      </w:r>
      <w:r w:rsidRPr="00C94DCA">
        <w:rPr>
          <w:rFonts w:ascii="Times New Roman" w:hAnsi="Times New Roman"/>
          <w:lang w:val="it-IT"/>
        </w:rPr>
        <w:t xml:space="preserve">este negativ. Din nou nu contează ce valoare are </w:t>
      </w:r>
      <w:r w:rsidRPr="00C94DCA">
        <w:rPr>
          <w:rFonts w:ascii="Times New Roman" w:hAnsi="Times New Roman"/>
          <w:i/>
          <w:lang w:val="it-IT"/>
        </w:rPr>
        <w:t xml:space="preserve">N </w:t>
      </w:r>
      <w:r w:rsidRPr="00C94DCA">
        <w:rPr>
          <w:rFonts w:ascii="Times New Roman" w:hAnsi="Times New Roman"/>
          <w:lang w:val="it-IT"/>
        </w:rPr>
        <w:t xml:space="preserve">când această operaţie este aplicată. </w:t>
      </w:r>
      <w:r>
        <w:rPr>
          <w:rFonts w:ascii="Times New Roman" w:hAnsi="Times New Roman"/>
          <w:lang w:val="es-ES_tradnl"/>
        </w:rPr>
        <w:t>Postcondiţia este:</w:t>
      </w:r>
    </w:p>
    <w:p w:rsidR="00B34D90" w:rsidRPr="00C94DCA" w:rsidRDefault="00B34D90">
      <w:pPr>
        <w:pStyle w:val="PlainText"/>
        <w:spacing w:line="360" w:lineRule="auto"/>
        <w:jc w:val="both"/>
        <w:rPr>
          <w:rFonts w:ascii="Times New Roman" w:hAnsi="Times New Roman"/>
          <w:lang w:val="it-IT"/>
        </w:rPr>
      </w:pPr>
      <w:r>
        <w:rPr>
          <w:rFonts w:ascii="Times New Roman" w:hAnsi="Times New Roman"/>
          <w:lang w:val="es-ES_tradnl"/>
        </w:rPr>
        <w:t xml:space="preserve"> </w:t>
      </w:r>
      <w:r w:rsidRPr="00C94DCA">
        <w:rPr>
          <w:rFonts w:ascii="Times New Roman" w:hAnsi="Times New Roman"/>
          <w:lang w:val="it-IT"/>
        </w:rPr>
        <w:t xml:space="preserve">dacă </w:t>
      </w:r>
      <w:r w:rsidRPr="00C94DCA">
        <w:rPr>
          <w:rFonts w:ascii="Times New Roman" w:hAnsi="Times New Roman"/>
          <w:i/>
          <w:lang w:val="it-IT"/>
        </w:rPr>
        <w:t xml:space="preserve">N&gt;=0 </w:t>
      </w:r>
      <w:r w:rsidRPr="00C94DCA">
        <w:rPr>
          <w:rFonts w:ascii="Times New Roman" w:hAnsi="Times New Roman"/>
          <w:lang w:val="it-IT"/>
        </w:rPr>
        <w:t>atunci</w:t>
      </w:r>
    </w:p>
    <w:p w:rsidR="00B34D90" w:rsidRPr="00C94DCA" w:rsidRDefault="00B34D90">
      <w:pPr>
        <w:pStyle w:val="PlainText"/>
        <w:spacing w:line="360" w:lineRule="auto"/>
        <w:jc w:val="both"/>
        <w:rPr>
          <w:rFonts w:ascii="Times New Roman" w:hAnsi="Times New Roman"/>
          <w:i/>
          <w:lang w:val="it-IT"/>
        </w:rPr>
      </w:pPr>
      <w:r w:rsidRPr="00C94DCA">
        <w:rPr>
          <w:rFonts w:ascii="Times New Roman" w:hAnsi="Times New Roman"/>
          <w:lang w:val="it-IT"/>
        </w:rPr>
        <w:lastRenderedPageBreak/>
        <w:t xml:space="preserve"> </w:t>
      </w:r>
      <w:r w:rsidRPr="00C94DCA">
        <w:rPr>
          <w:rFonts w:ascii="Times New Roman" w:hAnsi="Times New Roman"/>
          <w:i/>
          <w:lang w:val="it-IT"/>
        </w:rPr>
        <w:t>abs=N</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altfel</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it-IT"/>
        </w:rPr>
        <w:t xml:space="preserve"> </w:t>
      </w:r>
      <w:r>
        <w:rPr>
          <w:rFonts w:ascii="Times New Roman" w:hAnsi="Times New Roman"/>
          <w:i/>
          <w:lang w:val="es-ES_tradnl"/>
        </w:rPr>
        <w:t>abs=-N</w:t>
      </w:r>
      <w:r>
        <w:rPr>
          <w:rFonts w:ascii="Times New Roman" w:hAnsi="Times New Roman"/>
          <w:lang w:val="es-ES_tradnl"/>
        </w:rPr>
        <w:t>.</w:t>
      </w:r>
    </w:p>
    <w:p w:rsidR="00B34D90" w:rsidRDefault="00B34D90">
      <w:pPr>
        <w:pStyle w:val="PlainText"/>
        <w:spacing w:line="360" w:lineRule="auto"/>
        <w:jc w:val="both"/>
        <w:rPr>
          <w:rFonts w:ascii="Times New Roman" w:hAnsi="Times New Roman"/>
          <w:i/>
          <w:lang w:val="es-ES_tradnl"/>
        </w:rPr>
      </w:pPr>
      <w:r>
        <w:rPr>
          <w:rFonts w:ascii="Times New Roman" w:hAnsi="Times New Roman"/>
          <w:lang w:val="es-ES_tradnl"/>
        </w:rPr>
        <w:t xml:space="preserve"> 2. </w:t>
      </w:r>
      <w:r>
        <w:rPr>
          <w:rFonts w:ascii="Times New Roman" w:hAnsi="Times New Roman"/>
          <w:i/>
          <w:lang w:val="es-ES_tradnl"/>
        </w:rPr>
        <w:t xml:space="preserve">TAD Fracţie.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(a) O fracţie simplă constă din numărător şi numitor. Ambele sunt numere întregi. Acest fapt este similar cu exemplul referitor la numărul complex prezentat în secţiune. Am putea alege celpuţin două stucturi de date pentru a păstra valorile: un </w:t>
      </w:r>
      <w:r>
        <w:rPr>
          <w:rFonts w:ascii="Times New Roman" w:hAnsi="Times New Roman"/>
          <w:i/>
          <w:lang w:val="es-ES_tradnl"/>
        </w:rPr>
        <w:t>tablou</w:t>
      </w:r>
      <w:r>
        <w:rPr>
          <w:rFonts w:ascii="Times New Roman" w:hAnsi="Times New Roman"/>
          <w:lang w:val="es-ES_tradnl"/>
        </w:rPr>
        <w:t xml:space="preserve"> sau un </w:t>
      </w:r>
      <w:r>
        <w:rPr>
          <w:rFonts w:ascii="Times New Roman" w:hAnsi="Times New Roman"/>
          <w:i/>
          <w:lang w:val="es-ES_tradnl"/>
        </w:rPr>
        <w:t>record.</w:t>
      </w:r>
      <w:r>
        <w:rPr>
          <w:rFonts w:ascii="Times New Roman" w:hAnsi="Times New Roman"/>
          <w:lang w:val="es-ES_tradnl"/>
        </w:rPr>
        <w:t xml:space="preserve">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(b) Prezentarea interfeţei. Amintim că interfaţa este chiar setul de operaţii vizibile din exterior. Putem descrie o interfaţaă a unei fracţii într-o manieră verbală, în consecinţă, avem nevoie de operaţii: </w:t>
      </w:r>
    </w:p>
    <w:p w:rsidR="00B34D90" w:rsidRPr="00C94DCA" w:rsidRDefault="00B34D90">
      <w:pPr>
        <w:pStyle w:val="PlainText"/>
        <w:spacing w:line="360" w:lineRule="auto"/>
        <w:jc w:val="both"/>
        <w:rPr>
          <w:rFonts w:ascii="Times New Roman" w:hAnsi="Times New Roman"/>
          <w:lang w:val="it-IT"/>
        </w:rPr>
      </w:pPr>
      <w:r>
        <w:rPr>
          <w:rFonts w:ascii="Symbol" w:hAnsi="Symbol"/>
        </w:rPr>
        <w:t></w:t>
      </w:r>
      <w:r w:rsidRPr="00C94DCA">
        <w:rPr>
          <w:rFonts w:ascii="Times New Roman" w:hAnsi="Times New Roman"/>
          <w:lang w:val="it-IT"/>
        </w:rPr>
        <w:t xml:space="preserve"> pentru a </w:t>
      </w:r>
      <w:r w:rsidRPr="00C94DCA">
        <w:rPr>
          <w:rFonts w:ascii="Times New Roman" w:hAnsi="Times New Roman"/>
          <w:i/>
          <w:lang w:val="it-IT"/>
        </w:rPr>
        <w:t xml:space="preserve">obţine </w:t>
      </w:r>
      <w:r w:rsidRPr="00C94DCA">
        <w:rPr>
          <w:rFonts w:ascii="Times New Roman" w:hAnsi="Times New Roman"/>
          <w:lang w:val="it-IT"/>
        </w:rPr>
        <w:t xml:space="preserve">valoarea numărătorului/ numitorului; </w:t>
      </w:r>
    </w:p>
    <w:p w:rsidR="00B34D90" w:rsidRPr="00C94DCA" w:rsidRDefault="00B34D90">
      <w:pPr>
        <w:pStyle w:val="PlainText"/>
        <w:spacing w:line="360" w:lineRule="auto"/>
        <w:jc w:val="both"/>
        <w:rPr>
          <w:rFonts w:ascii="Times New Roman" w:hAnsi="Times New Roman"/>
          <w:lang w:val="it-IT"/>
        </w:rPr>
      </w:pPr>
      <w:r>
        <w:rPr>
          <w:rFonts w:ascii="Symbol" w:hAnsi="Symbol"/>
        </w:rPr>
        <w:t></w:t>
      </w:r>
      <w:r w:rsidRPr="00C94DCA">
        <w:rPr>
          <w:rFonts w:ascii="Times New Roman" w:hAnsi="Times New Roman"/>
          <w:lang w:val="it-IT"/>
        </w:rPr>
        <w:t xml:space="preserve"> pentru a </w:t>
      </w:r>
      <w:r w:rsidRPr="00C94DCA">
        <w:rPr>
          <w:rFonts w:ascii="Times New Roman" w:hAnsi="Times New Roman"/>
          <w:i/>
          <w:lang w:val="it-IT"/>
        </w:rPr>
        <w:t xml:space="preserve">atribui </w:t>
      </w:r>
      <w:r w:rsidRPr="00C94DCA">
        <w:rPr>
          <w:rFonts w:ascii="Times New Roman" w:hAnsi="Times New Roman"/>
          <w:lang w:val="it-IT"/>
        </w:rPr>
        <w:t xml:space="preserve">o valoare numărătorului/ numitorului; </w:t>
      </w:r>
    </w:p>
    <w:p w:rsidR="00B34D90" w:rsidRPr="00C94DCA" w:rsidRDefault="00B34D90">
      <w:pPr>
        <w:pStyle w:val="PlainText"/>
        <w:spacing w:line="360" w:lineRule="auto"/>
        <w:jc w:val="both"/>
        <w:rPr>
          <w:rFonts w:ascii="Times New Roman" w:hAnsi="Times New Roman"/>
          <w:lang w:val="it-IT"/>
        </w:rPr>
      </w:pPr>
      <w:r>
        <w:rPr>
          <w:rFonts w:ascii="Symbol" w:hAnsi="Symbol"/>
        </w:rPr>
        <w:t></w:t>
      </w:r>
      <w:r w:rsidRPr="00C94DCA">
        <w:rPr>
          <w:rFonts w:ascii="Times New Roman" w:hAnsi="Times New Roman"/>
          <w:lang w:val="it-IT"/>
        </w:rPr>
        <w:t xml:space="preserve"> pentru a </w:t>
      </w:r>
      <w:r w:rsidRPr="00C94DCA">
        <w:rPr>
          <w:rFonts w:ascii="Times New Roman" w:hAnsi="Times New Roman"/>
          <w:i/>
          <w:lang w:val="it-IT"/>
        </w:rPr>
        <w:t xml:space="preserve">aduna </w:t>
      </w:r>
      <w:r w:rsidRPr="00C94DCA">
        <w:rPr>
          <w:rFonts w:ascii="Times New Roman" w:hAnsi="Times New Roman"/>
          <w:lang w:val="it-IT"/>
        </w:rPr>
        <w:t xml:space="preserve">o fracţie, întorcând suma; </w:t>
      </w:r>
    </w:p>
    <w:p w:rsidR="00B34D90" w:rsidRPr="00C94DCA" w:rsidRDefault="00B34D90">
      <w:pPr>
        <w:pStyle w:val="PlainText"/>
        <w:spacing w:line="360" w:lineRule="auto"/>
        <w:jc w:val="both"/>
        <w:rPr>
          <w:rFonts w:ascii="Times New Roman" w:hAnsi="Times New Roman"/>
          <w:lang w:val="it-IT"/>
        </w:rPr>
      </w:pPr>
      <w:r>
        <w:rPr>
          <w:rFonts w:ascii="Symbol" w:hAnsi="Symbol"/>
        </w:rPr>
        <w:t></w:t>
      </w:r>
      <w:r w:rsidRPr="00C94DCA">
        <w:rPr>
          <w:rFonts w:ascii="Times New Roman" w:hAnsi="Times New Roman"/>
          <w:lang w:val="it-IT"/>
        </w:rPr>
        <w:t xml:space="preserve"> pentru a </w:t>
      </w:r>
      <w:r w:rsidRPr="00C94DCA">
        <w:rPr>
          <w:rFonts w:ascii="Times New Roman" w:hAnsi="Times New Roman"/>
          <w:i/>
          <w:lang w:val="it-IT"/>
        </w:rPr>
        <w:t xml:space="preserve">scădea </w:t>
      </w:r>
      <w:r w:rsidRPr="00C94DCA">
        <w:rPr>
          <w:rFonts w:ascii="Times New Roman" w:hAnsi="Times New Roman"/>
          <w:lang w:val="it-IT"/>
        </w:rPr>
        <w:t xml:space="preserve">o fracţie, întorcând diferenţa; </w:t>
      </w:r>
    </w:p>
    <w:p w:rsidR="00B34D90" w:rsidRPr="00C94DCA" w:rsidRDefault="00B34D90">
      <w:pPr>
        <w:pStyle w:val="PlainText"/>
        <w:spacing w:line="360" w:lineRule="auto"/>
        <w:jc w:val="both"/>
        <w:rPr>
          <w:rFonts w:ascii="Times New Roman" w:hAnsi="Times New Roman"/>
          <w:b/>
          <w:lang w:val="it-IT"/>
        </w:rPr>
      </w:pPr>
      <w:r>
        <w:rPr>
          <w:rFonts w:ascii="Symbol" w:hAnsi="Symbol"/>
        </w:rPr>
        <w:t></w:t>
      </w:r>
      <w:r w:rsidRPr="00C94DCA">
        <w:rPr>
          <w:rFonts w:ascii="Times New Roman" w:hAnsi="Times New Roman"/>
          <w:lang w:val="it-IT"/>
        </w:rPr>
        <w:t>.</w:t>
      </w:r>
      <w:r w:rsidRPr="00C94DCA">
        <w:rPr>
          <w:rFonts w:ascii="Times New Roman" w:hAnsi="Times New Roman"/>
          <w:b/>
          <w:lang w:val="it-IT"/>
        </w:rPr>
        <w:t>..</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(c) Dăm mai jos unele axiome şi precondiţii pentru fiecare fracţie care sunt de asemenea satisfăcute pentru TAD: </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it-IT"/>
        </w:rPr>
        <w:t xml:space="preserve"> </w:t>
      </w:r>
      <w:r>
        <w:rPr>
          <w:rFonts w:ascii="Symbol" w:hAnsi="Symbol"/>
        </w:rPr>
        <w:t></w:t>
      </w:r>
      <w:r>
        <w:rPr>
          <w:rFonts w:ascii="Times New Roman" w:hAnsi="Times New Roman"/>
          <w:lang w:val="es-ES_tradnl"/>
        </w:rPr>
        <w:t xml:space="preserve"> Numitorul trebuie să fie diferit de 0 (zero), altfel valoarea fracţiei nu este definită.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w:t>
      </w:r>
      <w:r>
        <w:rPr>
          <w:rFonts w:ascii="Symbol" w:hAnsi="Symbol"/>
        </w:rPr>
        <w:t></w:t>
      </w:r>
      <w:r>
        <w:rPr>
          <w:rFonts w:ascii="Times New Roman" w:hAnsi="Times New Roman"/>
          <w:lang w:val="es-ES_tradnl"/>
        </w:rPr>
        <w:t xml:space="preserve"> Dacă numărătorul este 0 (zero), valoarea fracţiei este 0 pentru orice valoare a numitorului.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w:t>
      </w:r>
      <w:r>
        <w:rPr>
          <w:rFonts w:ascii="Symbol" w:hAnsi="Symbol"/>
        </w:rPr>
        <w:t></w:t>
      </w:r>
      <w:r>
        <w:rPr>
          <w:rFonts w:ascii="Times New Roman" w:hAnsi="Times New Roman"/>
          <w:lang w:val="es-ES_tradnl"/>
        </w:rPr>
        <w:t xml:space="preserve"> Orice număr întreg poate fi reprezentat printr-o fracţie al cărei numărător este numărul, iar numitorul este 1. </w:t>
      </w:r>
    </w:p>
    <w:p w:rsidR="00B34D90" w:rsidRPr="00C94DCA" w:rsidRDefault="00B34D90">
      <w:pPr>
        <w:pStyle w:val="PlainText"/>
        <w:spacing w:line="360" w:lineRule="auto"/>
        <w:jc w:val="both"/>
        <w:rPr>
          <w:rFonts w:ascii="Times New Roman" w:hAnsi="Times New Roman"/>
          <w:lang w:val="it-IT"/>
        </w:rPr>
      </w:pPr>
      <w:r>
        <w:rPr>
          <w:rFonts w:ascii="Times New Roman" w:hAnsi="Times New Roman"/>
          <w:lang w:val="es-ES_tradnl"/>
        </w:rPr>
        <w:t xml:space="preserve"> </w:t>
      </w:r>
      <w:r w:rsidRPr="00C94DCA">
        <w:rPr>
          <w:rFonts w:ascii="Times New Roman" w:hAnsi="Times New Roman"/>
          <w:lang w:val="it-IT"/>
        </w:rPr>
        <w:t xml:space="preserve">3. TAD-urile definesc proprietăţile unui set de instanţieri. Acestea furnizează o viziune abstractă asupra acestor proprietăţi furnizând un set de operaţii care pot fi aplicate asupra instanţierilor. Acest set de operaţii, adică </w:t>
      </w:r>
      <w:r w:rsidRPr="00C94DCA">
        <w:rPr>
          <w:rFonts w:ascii="Times New Roman" w:hAnsi="Times New Roman"/>
          <w:i/>
          <w:lang w:val="it-IT"/>
        </w:rPr>
        <w:t>interfaţa,</w:t>
      </w:r>
      <w:r w:rsidRPr="00C94DCA">
        <w:rPr>
          <w:rFonts w:ascii="Times New Roman" w:hAnsi="Times New Roman"/>
          <w:lang w:val="it-IT"/>
        </w:rPr>
        <w:t xml:space="preserve"> este cel care defineşte proprietăţile instanţierilor.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w:t>
      </w:r>
      <w:r>
        <w:rPr>
          <w:rFonts w:ascii="Times New Roman" w:hAnsi="Times New Roman"/>
          <w:lang w:val="es-ES_tradnl"/>
        </w:rPr>
        <w:t xml:space="preserve">Utilizarea unui TAD este restricţionată de axiome şi precondiţii. </w:t>
      </w:r>
      <w:r w:rsidRPr="00C94DCA">
        <w:rPr>
          <w:rFonts w:ascii="Times New Roman" w:hAnsi="Times New Roman"/>
          <w:lang w:val="it-IT"/>
        </w:rPr>
        <w:t xml:space="preserve">Ele definesc condiţii şi proprietăţi ale mediului în care pot fi utilizate instanţieri ale TAD-ului.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4. Avem nevoie să enunţăm axiome şi să definim precondiţii care să asigure utilizarea corectă a instanţierilorTAD-urilor. De exemplu, dacă nu declarăm 0 (zero) ca fiind elementul neutru al adunării întregilor, ar putea exista un TAD </w:t>
      </w:r>
      <w:r w:rsidRPr="00C94DCA">
        <w:rPr>
          <w:rFonts w:ascii="Times New Roman" w:hAnsi="Times New Roman"/>
          <w:i/>
          <w:lang w:val="it-IT"/>
        </w:rPr>
        <w:t>Intreg</w:t>
      </w:r>
      <w:r w:rsidRPr="00C94DCA">
        <w:rPr>
          <w:rFonts w:ascii="Times New Roman" w:hAnsi="Times New Roman"/>
          <w:lang w:val="it-IT"/>
        </w:rPr>
        <w:t xml:space="preserve"> care să facă ceva prestabilit adunând </w:t>
      </w:r>
      <w:r w:rsidRPr="00C94DCA">
        <w:rPr>
          <w:rFonts w:ascii="Times New Roman" w:hAnsi="Times New Roman"/>
          <w:i/>
          <w:lang w:val="it-IT"/>
        </w:rPr>
        <w:t xml:space="preserve">0 </w:t>
      </w:r>
      <w:r w:rsidRPr="00C94DCA">
        <w:rPr>
          <w:rFonts w:ascii="Times New Roman" w:hAnsi="Times New Roman"/>
          <w:lang w:val="it-IT"/>
        </w:rPr>
        <w:t xml:space="preserve">la </w:t>
      </w:r>
      <w:r w:rsidRPr="00C94DCA">
        <w:rPr>
          <w:rFonts w:ascii="Times New Roman" w:hAnsi="Times New Roman"/>
          <w:i/>
          <w:lang w:val="it-IT"/>
        </w:rPr>
        <w:t>N</w:t>
      </w:r>
      <w:r w:rsidRPr="00C94DCA">
        <w:rPr>
          <w:rFonts w:ascii="Times New Roman" w:hAnsi="Times New Roman"/>
          <w:lang w:val="it-IT"/>
        </w:rPr>
        <w:t xml:space="preserve">. Aceasta nu este ceeeace se aşteaptă de la un întreg. Astfel, axiomele şi precondiţiilene dau un mijloc de a ne asigura că TAD-urile "funcţionează"aşa cum dorim să o facă. </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lang w:val="it-IT"/>
        </w:rPr>
        <w:t xml:space="preserve"> </w:t>
      </w:r>
      <w:r>
        <w:rPr>
          <w:rFonts w:ascii="Times New Roman" w:hAnsi="Times New Roman"/>
          <w:lang w:val="es-ES_tradnl"/>
        </w:rPr>
        <w:t xml:space="preserve">5. Descrierea relaţiilor.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lastRenderedPageBreak/>
        <w:t xml:space="preserve">(a) O instanţiere este un reprezentant efectiv TAD. (Este astfel un"exemplu" al său. Acolo unde TAD-ul declară că utilizează un"număr întreg cu semn" ca strctură de date, o instanţiere pastrează efectiv o valoare, să spunem, "-5".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 </w:t>
      </w:r>
      <w:r w:rsidRPr="00C94DCA">
        <w:rPr>
          <w:rFonts w:ascii="Times New Roman" w:hAnsi="Times New Roman"/>
          <w:lang w:val="it-IT"/>
        </w:rPr>
        <w:t xml:space="preserve">(b) TAD-urile generice definesc aceleaşi proprietăţi ale TAD-urilorlor corespunzătoare. Totuşi, ele sunt destinate altui tip particular.De exemplu, TAD </w:t>
      </w:r>
      <w:r w:rsidRPr="00C94DCA">
        <w:rPr>
          <w:rFonts w:ascii="Times New Roman" w:hAnsi="Times New Roman"/>
          <w:i/>
          <w:lang w:val="it-IT"/>
        </w:rPr>
        <w:t xml:space="preserve">Lista </w:t>
      </w:r>
      <w:r w:rsidRPr="00C94DCA">
        <w:rPr>
          <w:rFonts w:ascii="Times New Roman" w:hAnsi="Times New Roman"/>
          <w:lang w:val="it-IT"/>
        </w:rPr>
        <w:t xml:space="preserve">defineşte proprietăţi ale listelor. Astfel, am putea avea o operaţie </w:t>
      </w:r>
      <w:r w:rsidRPr="00C94DCA">
        <w:rPr>
          <w:rFonts w:ascii="Times New Roman" w:hAnsi="Times New Roman"/>
          <w:i/>
          <w:lang w:val="it-IT"/>
        </w:rPr>
        <w:t xml:space="preserve">adauga(elem) </w:t>
      </w:r>
      <w:r w:rsidRPr="00C94DCA">
        <w:rPr>
          <w:rFonts w:ascii="Times New Roman" w:hAnsi="Times New Roman"/>
          <w:lang w:val="it-IT"/>
        </w:rPr>
        <w:t xml:space="preserve">care adaugăun nou element </w:t>
      </w:r>
      <w:r w:rsidRPr="00C94DCA">
        <w:rPr>
          <w:rFonts w:ascii="Times New Roman" w:hAnsi="Times New Roman"/>
          <w:i/>
          <w:lang w:val="it-IT"/>
        </w:rPr>
        <w:t>elem</w:t>
      </w:r>
      <w:r w:rsidRPr="00C94DCA">
        <w:rPr>
          <w:rFonts w:ascii="Times New Roman" w:hAnsi="Times New Roman"/>
          <w:lang w:val="it-IT"/>
        </w:rPr>
        <w:t xml:space="preserve"> la listă. Nu spunem de ce tip este </w:t>
      </w:r>
      <w:r w:rsidRPr="00C94DCA">
        <w:rPr>
          <w:rFonts w:ascii="Times New Roman" w:hAnsi="Times New Roman"/>
          <w:i/>
          <w:lang w:val="it-IT"/>
        </w:rPr>
        <w:t>elem</w:t>
      </w:r>
      <w:r w:rsidRPr="00C94DCA">
        <w:rPr>
          <w:rFonts w:ascii="Times New Roman" w:hAnsi="Times New Roman"/>
          <w:lang w:val="it-IT"/>
        </w:rPr>
        <w:t xml:space="preserve">, ci numai că el va fiultimul element al listei după această operaţie. </w:t>
      </w:r>
      <w:r>
        <w:rPr>
          <w:rFonts w:ascii="Times New Roman" w:hAnsi="Times New Roman"/>
          <w:lang w:val="es-ES_tradnl"/>
        </w:rPr>
        <w:t xml:space="preserve">Dacă utilizăm un TAD generic </w:t>
      </w:r>
      <w:r>
        <w:rPr>
          <w:rFonts w:ascii="Times New Roman" w:hAnsi="Times New Roman"/>
          <w:i/>
          <w:lang w:val="es-ES_tradnl"/>
        </w:rPr>
        <w:t xml:space="preserve">Lista </w:t>
      </w:r>
      <w:r>
        <w:rPr>
          <w:rFonts w:ascii="Times New Roman" w:hAnsi="Times New Roman"/>
          <w:lang w:val="es-ES_tradnl"/>
        </w:rPr>
        <w:t xml:space="preserve">tipul acestui element este cunoscut: el este dat de parametrul generic. </w:t>
      </w:r>
    </w:p>
    <w:p w:rsidR="00B34D90" w:rsidRDefault="00B34D90" w:rsidP="00E15837">
      <w:pPr>
        <w:pStyle w:val="PlainText"/>
        <w:spacing w:line="360" w:lineRule="auto"/>
        <w:jc w:val="both"/>
        <w:rPr>
          <w:rFonts w:ascii="Times New Roman" w:hAnsi="Times New Roman"/>
          <w:lang w:val="es-ES_tradnl"/>
        </w:rPr>
      </w:pPr>
      <w:r>
        <w:rPr>
          <w:rFonts w:ascii="Times New Roman" w:hAnsi="Times New Roman"/>
          <w:lang w:val="es-ES_tradnl"/>
        </w:rPr>
        <w:t xml:space="preserve"> (c) instanţierile aceluiaşi TAD generic ar putea fi considerate ca "rude". Ele ar putea fi "veri" a instanţierilor unui alt TAD generic dacă cele două TAD-uri generice au în comun acelaşi TAD. </w:t>
      </w:r>
    </w:p>
    <w:p w:rsidR="00B34D90" w:rsidRPr="00E15837" w:rsidRDefault="00B34D90" w:rsidP="00E15837">
      <w:pPr>
        <w:pStyle w:val="PlainText"/>
        <w:spacing w:before="120" w:after="120" w:line="360" w:lineRule="auto"/>
        <w:jc w:val="both"/>
        <w:rPr>
          <w:rFonts w:ascii="Times New Roman" w:hAnsi="Times New Roman"/>
          <w:b/>
          <w:sz w:val="42"/>
          <w:lang w:val="fr-FR"/>
        </w:rPr>
      </w:pPr>
      <w:r w:rsidRPr="00C94DCA">
        <w:rPr>
          <w:rFonts w:ascii="Times New Roman" w:hAnsi="Times New Roman"/>
          <w:b/>
          <w:sz w:val="42"/>
          <w:lang w:val="fr-FR"/>
        </w:rPr>
        <w:t>7.3 Concepte ale orientării pe obiecte</w:t>
      </w:r>
    </w:p>
    <w:p w:rsidR="00B34D90" w:rsidRPr="00C94DCA" w:rsidRDefault="00B34D90">
      <w:pPr>
        <w:pStyle w:val="PlainText"/>
        <w:spacing w:line="360" w:lineRule="auto"/>
        <w:jc w:val="both"/>
        <w:rPr>
          <w:rFonts w:ascii="Times New Roman" w:hAnsi="Times New Roman"/>
          <w:lang w:val="fr-FR"/>
        </w:rPr>
      </w:pPr>
      <w:r w:rsidRPr="00C94DCA">
        <w:rPr>
          <w:rFonts w:ascii="Times New Roman" w:hAnsi="Times New Roman"/>
          <w:lang w:val="fr-FR"/>
        </w:rPr>
        <w:t xml:space="preserve"> 1. Clasă.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(a) O </w:t>
      </w:r>
      <w:r>
        <w:rPr>
          <w:rFonts w:ascii="Times New Roman" w:hAnsi="Times New Roman"/>
          <w:i/>
          <w:lang w:val="es-ES_tradnl"/>
        </w:rPr>
        <w:t xml:space="preserve">clasă </w:t>
      </w:r>
      <w:r>
        <w:rPr>
          <w:rFonts w:ascii="Times New Roman" w:hAnsi="Times New Roman"/>
          <w:lang w:val="es-ES_tradnl"/>
        </w:rPr>
        <w:t xml:space="preserve">este implementarea efectivă a unui TAD. De exemplu, un TAD pentru întregi ar putea să includă o operaţie </w:t>
      </w:r>
      <w:r>
        <w:rPr>
          <w:rFonts w:ascii="Times New Roman" w:hAnsi="Times New Roman"/>
          <w:i/>
          <w:lang w:val="es-ES_tradnl"/>
        </w:rPr>
        <w:t>atr</w:t>
      </w:r>
      <w:r>
        <w:rPr>
          <w:rFonts w:ascii="Times New Roman" w:hAnsi="Times New Roman"/>
          <w:lang w:val="es-ES_tradnl"/>
        </w:rPr>
        <w:t xml:space="preserve"> pentru a atribui valori instanţierilor sale. Această operaţie este implementată diferit în limbaje ca C sau Pascal. În C, semnul egal "=" defineşte operaţia de atribuire pentru întregi, în timpce în Pascal este utilizat şirul de caractere ":=". În consecinţă, clasele implementează operaţii furnizând metode. De asemenea, structura de date a TAD-ului este implementată de atributele clasei. </w:t>
      </w:r>
    </w:p>
    <w:p w:rsidR="00B34D90" w:rsidRDefault="00B34D90">
      <w:pPr>
        <w:pStyle w:val="PlainText"/>
        <w:spacing w:line="360" w:lineRule="auto"/>
        <w:jc w:val="both"/>
        <w:rPr>
          <w:rFonts w:ascii="Times New Roman" w:hAnsi="Times New Roman"/>
        </w:rPr>
      </w:pPr>
      <w:r>
        <w:rPr>
          <w:rFonts w:ascii="Times New Roman" w:hAnsi="Times New Roman"/>
        </w:rPr>
        <w:t xml:space="preserve">(b) Clasa </w:t>
      </w:r>
      <w:r>
        <w:rPr>
          <w:rFonts w:ascii="Times New Roman" w:hAnsi="Times New Roman"/>
          <w:i/>
        </w:rPr>
        <w:t>Complex</w:t>
      </w:r>
      <w:r>
        <w:rPr>
          <w:rFonts w:ascii="Times New Roman" w:hAnsi="Times New Roman"/>
        </w:rPr>
        <w:t xml:space="preserve">. </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pPr>
      <w:r>
        <w:t xml:space="preserve"> class Complex {</w:t>
      </w:r>
    </w:p>
    <w:p w:rsidR="00B34D90" w:rsidRDefault="00B34D90">
      <w:pPr>
        <w:pStyle w:val="PlainText"/>
        <w:spacing w:line="360" w:lineRule="auto"/>
        <w:jc w:val="both"/>
      </w:pPr>
      <w:r>
        <w:t xml:space="preserve"> attributes:</w:t>
      </w:r>
    </w:p>
    <w:p w:rsidR="00B34D90" w:rsidRDefault="00B34D90">
      <w:pPr>
        <w:pStyle w:val="PlainText"/>
        <w:spacing w:line="360" w:lineRule="auto"/>
        <w:jc w:val="both"/>
      </w:pPr>
      <w:r>
        <w:t xml:space="preserve"> Real real, </w:t>
      </w:r>
    </w:p>
    <w:p w:rsidR="00B34D90" w:rsidRDefault="00B34D90">
      <w:pPr>
        <w:pStyle w:val="PlainText"/>
        <w:spacing w:line="360" w:lineRule="auto"/>
        <w:jc w:val="both"/>
      </w:pPr>
      <w:r>
        <w:t xml:space="preserve"> imaginar</w:t>
      </w:r>
    </w:p>
    <w:p w:rsidR="00B34D90" w:rsidRDefault="00B34D90">
      <w:pPr>
        <w:pStyle w:val="PlainText"/>
        <w:spacing w:line="360" w:lineRule="auto"/>
        <w:jc w:val="both"/>
      </w:pPr>
    </w:p>
    <w:p w:rsidR="00B34D90" w:rsidRDefault="00B34D90">
      <w:pPr>
        <w:pStyle w:val="PlainText"/>
        <w:spacing w:line="360" w:lineRule="auto"/>
        <w:jc w:val="both"/>
      </w:pPr>
      <w:r>
        <w:t xml:space="preserve"> methods:</w:t>
      </w:r>
    </w:p>
    <w:p w:rsidR="00B34D90" w:rsidRDefault="00B34D90">
      <w:pPr>
        <w:pStyle w:val="PlainText"/>
        <w:spacing w:line="360" w:lineRule="auto"/>
        <w:jc w:val="both"/>
        <w:rPr>
          <w:lang w:val="es-ES_tradnl"/>
        </w:rPr>
      </w:pPr>
      <w:r>
        <w:t xml:space="preserve"> </w:t>
      </w:r>
      <w:r>
        <w:rPr>
          <w:lang w:val="es-ES_tradnl"/>
        </w:rPr>
        <w:t>:=(Complex c) /* Atribuie valoarea lui c */</w:t>
      </w:r>
    </w:p>
    <w:p w:rsidR="00B34D90" w:rsidRDefault="00B34D90">
      <w:pPr>
        <w:pStyle w:val="PlainText"/>
        <w:spacing w:line="360" w:lineRule="auto"/>
        <w:jc w:val="both"/>
        <w:rPr>
          <w:lang w:val="es-ES_tradnl"/>
        </w:rPr>
      </w:pPr>
      <w:r>
        <w:rPr>
          <w:lang w:val="es-ES_tradnl"/>
        </w:rPr>
        <w:t xml:space="preserve"> Real parteReala()</w:t>
      </w:r>
    </w:p>
    <w:p w:rsidR="00B34D90" w:rsidRDefault="00B34D90">
      <w:pPr>
        <w:pStyle w:val="PlainText"/>
        <w:spacing w:line="360" w:lineRule="auto"/>
        <w:jc w:val="both"/>
        <w:rPr>
          <w:lang w:val="es-ES_tradnl"/>
        </w:rPr>
      </w:pPr>
      <w:r>
        <w:rPr>
          <w:lang w:val="es-ES_tradnl"/>
        </w:rPr>
        <w:t xml:space="preserve"> Real parteImaginara()</w:t>
      </w:r>
    </w:p>
    <w:p w:rsidR="00B34D90" w:rsidRDefault="00B34D90">
      <w:pPr>
        <w:pStyle w:val="PlainText"/>
        <w:spacing w:line="360" w:lineRule="auto"/>
        <w:jc w:val="both"/>
        <w:rPr>
          <w:lang w:val="es-ES_tradnl"/>
        </w:rPr>
      </w:pPr>
      <w:r>
        <w:rPr>
          <w:lang w:val="es-ES_tradnl"/>
        </w:rPr>
        <w:t xml:space="preserve"> Complex +(Complex c)</w:t>
      </w:r>
    </w:p>
    <w:p w:rsidR="00B34D90" w:rsidRPr="00C94DCA" w:rsidRDefault="00B34D90">
      <w:pPr>
        <w:pStyle w:val="PlainText"/>
        <w:spacing w:line="360" w:lineRule="auto"/>
        <w:jc w:val="both"/>
        <w:rPr>
          <w:lang w:val="fr-FR"/>
        </w:rPr>
      </w:pPr>
      <w:r>
        <w:rPr>
          <w:lang w:val="es-ES_tradnl"/>
        </w:rPr>
        <w:t xml:space="preserve"> </w:t>
      </w:r>
      <w:r w:rsidRPr="00C94DCA">
        <w:rPr>
          <w:lang w:val="fr-FR"/>
        </w:rPr>
        <w:t>Complex -(Complex c)</w:t>
      </w:r>
    </w:p>
    <w:p w:rsidR="00B34D90" w:rsidRPr="00C94DCA" w:rsidRDefault="00B34D90">
      <w:pPr>
        <w:pStyle w:val="PlainText"/>
        <w:spacing w:line="360" w:lineRule="auto"/>
        <w:jc w:val="both"/>
        <w:rPr>
          <w:lang w:val="fr-FR"/>
        </w:rPr>
      </w:pPr>
      <w:r w:rsidRPr="00C94DCA">
        <w:rPr>
          <w:lang w:val="fr-FR"/>
        </w:rPr>
        <w:t xml:space="preserve"> Complex /(Complex c)</w:t>
      </w:r>
    </w:p>
    <w:p w:rsidR="00B34D90" w:rsidRPr="00C94DCA" w:rsidRDefault="00B34D90">
      <w:pPr>
        <w:pStyle w:val="PlainText"/>
        <w:spacing w:line="360" w:lineRule="auto"/>
        <w:jc w:val="both"/>
        <w:rPr>
          <w:lang w:val="fr-FR"/>
        </w:rPr>
      </w:pPr>
      <w:r w:rsidRPr="00C94DCA">
        <w:rPr>
          <w:lang w:val="fr-FR"/>
        </w:rPr>
        <w:lastRenderedPageBreak/>
        <w:t xml:space="preserve"> Complex *(Complex c)</w:t>
      </w:r>
    </w:p>
    <w:p w:rsidR="00B34D90" w:rsidRPr="00C94DCA" w:rsidRDefault="00B34D90">
      <w:pPr>
        <w:pStyle w:val="PlainText"/>
        <w:spacing w:line="360" w:lineRule="auto"/>
        <w:jc w:val="both"/>
        <w:rPr>
          <w:lang w:val="fr-FR"/>
        </w:rPr>
      </w:pPr>
      <w:r w:rsidRPr="00C94DCA">
        <w:rPr>
          <w:lang w:val="fr-FR"/>
        </w:rPr>
        <w:t xml:space="preserve"> }</w:t>
      </w:r>
    </w:p>
    <w:p w:rsidR="00B34D90" w:rsidRPr="00C94DCA" w:rsidRDefault="00B34D90">
      <w:pPr>
        <w:pStyle w:val="PlainText"/>
        <w:spacing w:line="360" w:lineRule="auto"/>
        <w:jc w:val="both"/>
        <w:rPr>
          <w:lang w:val="fr-FR"/>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fr-FR"/>
        </w:rPr>
        <w:t>Alegem simbolurile bine-cunoscute "</w:t>
      </w:r>
      <w:r w:rsidRPr="00C94DCA">
        <w:rPr>
          <w:rFonts w:ascii="Times New Roman" w:hAnsi="Times New Roman"/>
          <w:i/>
          <w:lang w:val="fr-FR"/>
        </w:rPr>
        <w:t>+</w:t>
      </w:r>
      <w:r w:rsidRPr="00C94DCA">
        <w:rPr>
          <w:rFonts w:ascii="Times New Roman" w:hAnsi="Times New Roman"/>
          <w:lang w:val="fr-FR"/>
        </w:rPr>
        <w:t>" pentru adunare, "</w:t>
      </w:r>
      <w:r w:rsidRPr="00C94DCA">
        <w:rPr>
          <w:rFonts w:ascii="Times New Roman" w:hAnsi="Times New Roman"/>
          <w:i/>
          <w:sz w:val="32"/>
          <w:lang w:val="fr-FR"/>
        </w:rPr>
        <w:t>-</w:t>
      </w:r>
      <w:r w:rsidRPr="00C94DCA">
        <w:rPr>
          <w:rFonts w:ascii="Times New Roman" w:hAnsi="Times New Roman"/>
          <w:lang w:val="fr-FR"/>
        </w:rPr>
        <w:t>" pentru scădere, "</w:t>
      </w:r>
      <w:r w:rsidRPr="00C94DCA">
        <w:rPr>
          <w:rFonts w:ascii="Times New Roman" w:hAnsi="Times New Roman"/>
          <w:i/>
          <w:lang w:val="fr-FR"/>
        </w:rPr>
        <w:t>/</w:t>
      </w:r>
      <w:r w:rsidRPr="00C94DCA">
        <w:rPr>
          <w:rFonts w:ascii="Times New Roman" w:hAnsi="Times New Roman"/>
          <w:lang w:val="fr-FR"/>
        </w:rPr>
        <w:t>" pentru împărţire şi "</w:t>
      </w:r>
      <w:r w:rsidRPr="00C94DCA">
        <w:rPr>
          <w:rFonts w:ascii="Times New Roman" w:hAnsi="Times New Roman"/>
          <w:b/>
          <w:lang w:val="fr-FR"/>
        </w:rPr>
        <w:t>*</w:t>
      </w:r>
      <w:r w:rsidRPr="00C94DCA">
        <w:rPr>
          <w:rFonts w:ascii="Times New Roman" w:hAnsi="Times New Roman"/>
          <w:lang w:val="fr-FR"/>
        </w:rPr>
        <w:t xml:space="preserve">" pentru înmulţire pentru a implementa operaţiile corespunzătoare ale TAD </w:t>
      </w:r>
      <w:r w:rsidRPr="00C94DCA">
        <w:rPr>
          <w:rFonts w:ascii="Times New Roman" w:hAnsi="Times New Roman"/>
          <w:i/>
          <w:lang w:val="fr-FR"/>
        </w:rPr>
        <w:t>Complex</w:t>
      </w:r>
      <w:r w:rsidRPr="00C94DCA">
        <w:rPr>
          <w:rFonts w:ascii="Times New Roman" w:hAnsi="Times New Roman"/>
          <w:lang w:val="fr-FR"/>
        </w:rPr>
        <w:t xml:space="preserve">. </w:t>
      </w:r>
      <w:r w:rsidRPr="00C94DCA">
        <w:rPr>
          <w:rFonts w:ascii="Times New Roman" w:hAnsi="Times New Roman"/>
          <w:lang w:val="it-IT"/>
        </w:rPr>
        <w:t xml:space="preserve">Astfel, obiectele clasei </w:t>
      </w:r>
      <w:r w:rsidRPr="00C94DCA">
        <w:rPr>
          <w:rFonts w:ascii="Times New Roman" w:hAnsi="Times New Roman"/>
          <w:i/>
          <w:lang w:val="it-IT"/>
        </w:rPr>
        <w:t xml:space="preserve">Complex </w:t>
      </w:r>
      <w:r w:rsidRPr="00C94DCA">
        <w:rPr>
          <w:rFonts w:ascii="Times New Roman" w:hAnsi="Times New Roman"/>
          <w:lang w:val="it-IT"/>
        </w:rPr>
        <w:t xml:space="preserve">pot fi utilizate ca mai jos: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t xml:space="preserve"> Complex c1, c2, c3</w:t>
      </w:r>
    </w:p>
    <w:p w:rsidR="00B34D90" w:rsidRPr="00C94DCA" w:rsidRDefault="00B34D90">
      <w:pPr>
        <w:pStyle w:val="PlainText"/>
        <w:spacing w:line="360" w:lineRule="auto"/>
        <w:jc w:val="both"/>
        <w:rPr>
          <w:lang w:val="it-IT"/>
        </w:rPr>
      </w:pPr>
      <w:r w:rsidRPr="00C94DCA">
        <w:rPr>
          <w:lang w:val="it-IT"/>
        </w:rPr>
        <w:t xml:space="preserve"> c3 := c1 + c2</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Se observă că se poate scrie o instrucţiune de adunare ca mai jos: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lang w:val="it-IT"/>
        </w:rPr>
      </w:pPr>
      <w:r w:rsidRPr="00C94DCA">
        <w:rPr>
          <w:lang w:val="it-IT"/>
        </w:rPr>
        <w:t>c3 := c1.+(c2)</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Aţi putea dori să înlocuiţi "</w:t>
      </w:r>
      <w:r w:rsidRPr="00C94DCA">
        <w:rPr>
          <w:rFonts w:ascii="Times New Roman" w:hAnsi="Times New Roman"/>
          <w:i/>
          <w:lang w:val="it-IT"/>
        </w:rPr>
        <w:t>+</w:t>
      </w:r>
      <w:r w:rsidRPr="00C94DCA">
        <w:rPr>
          <w:rFonts w:ascii="Times New Roman" w:hAnsi="Times New Roman"/>
          <w:lang w:val="it-IT"/>
        </w:rPr>
        <w:t>" cu "</w:t>
      </w:r>
      <w:r w:rsidRPr="00C94DCA">
        <w:rPr>
          <w:rFonts w:ascii="Times New Roman" w:hAnsi="Times New Roman"/>
          <w:i/>
          <w:lang w:val="it-IT"/>
        </w:rPr>
        <w:t>sum</w:t>
      </w:r>
      <w:r w:rsidRPr="00C94DCA">
        <w:rPr>
          <w:rFonts w:ascii="Times New Roman" w:hAnsi="Times New Roman"/>
          <w:lang w:val="it-IT"/>
        </w:rPr>
        <w:t>" pentrua ajunge la o reprezentare pe care am utilizat-o până acum. De fapt, se vede că "</w:t>
      </w:r>
      <w:r w:rsidRPr="00C94DCA">
        <w:rPr>
          <w:rFonts w:ascii="Times New Roman" w:hAnsi="Times New Roman"/>
          <w:i/>
          <w:lang w:val="it-IT"/>
        </w:rPr>
        <w:t>+</w:t>
      </w:r>
      <w:r w:rsidRPr="00C94DCA">
        <w:rPr>
          <w:rFonts w:ascii="Times New Roman" w:hAnsi="Times New Roman"/>
          <w:lang w:val="it-IT"/>
        </w:rPr>
        <w:t>" nu este altceva decâtun alt nume pentru "</w:t>
      </w:r>
      <w:r w:rsidRPr="00C94DCA">
        <w:rPr>
          <w:rFonts w:ascii="Times New Roman" w:hAnsi="Times New Roman"/>
          <w:i/>
          <w:lang w:val="it-IT"/>
        </w:rPr>
        <w:t>sum</w:t>
      </w:r>
      <w:r w:rsidRPr="00C94DCA">
        <w:rPr>
          <w:rFonts w:ascii="Times New Roman" w:hAnsi="Times New Roman"/>
          <w:lang w:val="it-IT"/>
        </w:rPr>
        <w:t xml:space="preserve">".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2. Obiecte care interacţionează.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3.Mesaje.</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(a) Obiectele sunt entităţi autonome care doar furnizează o interfaţă bine definită. </w:t>
      </w:r>
      <w:r w:rsidR="00D13F0E" w:rsidRPr="00C94DCA">
        <w:rPr>
          <w:rFonts w:ascii="Times New Roman" w:hAnsi="Times New Roman"/>
          <w:lang w:val="it-IT"/>
        </w:rPr>
        <w:t>Apare ca natural</w:t>
      </w:r>
      <w:r w:rsidRPr="00C94DCA">
        <w:rPr>
          <w:rFonts w:ascii="Times New Roman" w:hAnsi="Times New Roman"/>
          <w:lang w:val="it-IT"/>
        </w:rPr>
        <w:t xml:space="preserve"> să </w:t>
      </w:r>
      <w:r w:rsidR="00D13F0E" w:rsidRPr="00C94DCA">
        <w:rPr>
          <w:rFonts w:ascii="Times New Roman" w:hAnsi="Times New Roman"/>
          <w:lang w:val="it-IT"/>
        </w:rPr>
        <w:t xml:space="preserve"> se </w:t>
      </w:r>
      <w:r w:rsidRPr="00C94DCA">
        <w:rPr>
          <w:rFonts w:ascii="Times New Roman" w:hAnsi="Times New Roman"/>
          <w:lang w:val="it-IT"/>
        </w:rPr>
        <w:t>vorb</w:t>
      </w:r>
      <w:r w:rsidR="00D13F0E" w:rsidRPr="00C94DCA">
        <w:rPr>
          <w:rFonts w:ascii="Times New Roman" w:hAnsi="Times New Roman"/>
          <w:lang w:val="it-IT"/>
        </w:rPr>
        <w:t>ească</w:t>
      </w:r>
      <w:r w:rsidRPr="00C94DCA">
        <w:rPr>
          <w:rFonts w:ascii="Times New Roman" w:hAnsi="Times New Roman"/>
          <w:lang w:val="it-IT"/>
        </w:rPr>
        <w:t xml:space="preserve"> de</w:t>
      </w:r>
      <w:r w:rsidR="00D13F0E" w:rsidRPr="00C94DCA">
        <w:rPr>
          <w:rFonts w:ascii="Times New Roman" w:hAnsi="Times New Roman"/>
          <w:lang w:val="it-IT"/>
        </w:rPr>
        <w:t>s</w:t>
      </w:r>
      <w:r w:rsidRPr="00C94DCA">
        <w:rPr>
          <w:rFonts w:ascii="Times New Roman" w:hAnsi="Times New Roman"/>
          <w:lang w:val="it-IT"/>
        </w:rPr>
        <w:t>p</w:t>
      </w:r>
      <w:r w:rsidR="00D13F0E" w:rsidRPr="00C94DCA">
        <w:rPr>
          <w:rFonts w:ascii="Times New Roman" w:hAnsi="Times New Roman"/>
          <w:lang w:val="it-IT"/>
        </w:rPr>
        <w:t>r</w:t>
      </w:r>
      <w:r w:rsidRPr="00C94DCA">
        <w:rPr>
          <w:rFonts w:ascii="Times New Roman" w:hAnsi="Times New Roman"/>
          <w:lang w:val="it-IT"/>
        </w:rPr>
        <w:t xml:space="preserve">e obiecte ca şi cum ele ar fi entităţi active. De exemplu obiectele "sunt răspunzătoare" pentru ele însele, "ele" pot respinge invocarea unei metode, etc. </w:t>
      </w:r>
      <w:r>
        <w:rPr>
          <w:rFonts w:ascii="Times New Roman" w:hAnsi="Times New Roman"/>
          <w:lang w:val="es-ES_tradnl"/>
        </w:rPr>
        <w:t xml:space="preserve">Aceasta deosebeşte un obiect de un modul, care este pasiv. </w:t>
      </w:r>
      <w:r w:rsidRPr="00C94DCA">
        <w:rPr>
          <w:rFonts w:ascii="Times New Roman" w:hAnsi="Times New Roman"/>
          <w:lang w:val="it-IT"/>
        </w:rPr>
        <w:t xml:space="preserve">De aceea nu se vorbeşte despre apelări de proceduri. Se vorbeşte despre mesaje, prin care unui obiect i se "cere" să invoce una din metodele sale.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(a) Internet-ul furnizează mai multe obiecte. Două dintre cele mai bine cunoscute sunt "client" si "server". De exemplu, se utilizează un client FTP (obiect) pentru a se accesadatele memorate pe un server FTP (obiect). Acest fapt poate fi privit astfel: clientul "trimite un mesaj" server-ului prin care cere să i se furnizeze datele memorate acolo. </w:t>
      </w:r>
    </w:p>
    <w:p w:rsidR="00B34D90" w:rsidRDefault="00B34D90" w:rsidP="00E15837">
      <w:pPr>
        <w:pStyle w:val="PlainText"/>
        <w:spacing w:line="360" w:lineRule="auto"/>
        <w:jc w:val="both"/>
        <w:rPr>
          <w:rFonts w:ascii="Times New Roman" w:hAnsi="Times New Roman"/>
          <w:lang w:val="es-ES_tradnl"/>
        </w:rPr>
      </w:pPr>
      <w:r w:rsidRPr="00C94DCA">
        <w:rPr>
          <w:rFonts w:ascii="Times New Roman" w:hAnsi="Times New Roman"/>
          <w:lang w:val="es-ES_tradnl"/>
        </w:rPr>
        <w:t xml:space="preserve">(a) În mediul client/server avem în realitate două entităţi care actioneazăla distanţă: procesele client şi server. </w:t>
      </w:r>
      <w:r>
        <w:rPr>
          <w:rFonts w:ascii="Times New Roman" w:hAnsi="Times New Roman"/>
          <w:lang w:val="es-ES_tradnl"/>
        </w:rPr>
        <w:t xml:space="preserve">În mod normal, aceste două entităţi schimbă date între ele sub forma unor mesaje Internet. </w:t>
      </w:r>
    </w:p>
    <w:p w:rsidR="00B34D90" w:rsidRPr="00E15837" w:rsidRDefault="00B34D90" w:rsidP="00E15837">
      <w:pPr>
        <w:pStyle w:val="PlainText"/>
        <w:spacing w:before="120" w:after="120" w:line="360" w:lineRule="auto"/>
        <w:jc w:val="both"/>
        <w:rPr>
          <w:rFonts w:ascii="Times New Roman" w:hAnsi="Times New Roman"/>
          <w:b/>
          <w:sz w:val="42"/>
          <w:lang w:val="es-ES_tradnl"/>
        </w:rPr>
      </w:pPr>
      <w:r>
        <w:rPr>
          <w:rFonts w:ascii="Times New Roman" w:hAnsi="Times New Roman"/>
          <w:b/>
          <w:sz w:val="42"/>
          <w:lang w:val="es-ES_tradnl"/>
        </w:rPr>
        <w:t>7.4 Alte concepte orientate pe obiecte</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lastRenderedPageBreak/>
        <w:t>1. Moştenire</w:t>
      </w:r>
    </w:p>
    <w:p w:rsidR="00B34D90" w:rsidRDefault="00B34D90">
      <w:pPr>
        <w:pStyle w:val="PlainText"/>
        <w:spacing w:line="360" w:lineRule="auto"/>
        <w:jc w:val="both"/>
        <w:rPr>
          <w:rFonts w:ascii="Times New Roman" w:hAnsi="Times New Roman"/>
        </w:rPr>
      </w:pPr>
      <w:r>
        <w:rPr>
          <w:rFonts w:ascii="Times New Roman" w:hAnsi="Times New Roman"/>
        </w:rPr>
        <w:t xml:space="preserve">a) Definiţia clasei </w:t>
      </w:r>
      <w:r>
        <w:rPr>
          <w:rFonts w:ascii="Times New Roman" w:hAnsi="Times New Roman"/>
          <w:i/>
        </w:rPr>
        <w:t xml:space="preserve">Dreptunghi </w:t>
      </w:r>
      <w:r>
        <w:rPr>
          <w:rFonts w:ascii="Times New Roman" w:hAnsi="Times New Roman"/>
        </w:rPr>
        <w:t xml:space="preserve">: </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pPr>
      <w:r>
        <w:t xml:space="preserve"> class Dreptunghi inherits from Punct {</w:t>
      </w:r>
    </w:p>
    <w:p w:rsidR="00B34D90" w:rsidRDefault="00B34D90">
      <w:pPr>
        <w:pStyle w:val="PlainText"/>
        <w:spacing w:line="360" w:lineRule="auto"/>
        <w:jc w:val="both"/>
      </w:pPr>
      <w:r>
        <w:t xml:space="preserve"> attributes:</w:t>
      </w:r>
    </w:p>
    <w:p w:rsidR="00B34D90" w:rsidRDefault="00B34D90">
      <w:pPr>
        <w:pStyle w:val="PlainText"/>
        <w:spacing w:line="360" w:lineRule="auto"/>
        <w:jc w:val="both"/>
      </w:pPr>
      <w:r>
        <w:t xml:space="preserve"> int _lungime, // Lungimea dreptunghiului</w:t>
      </w:r>
    </w:p>
    <w:p w:rsidR="00B34D90" w:rsidRDefault="00B34D90">
      <w:pPr>
        <w:pStyle w:val="PlainText"/>
        <w:spacing w:line="360" w:lineRule="auto"/>
        <w:jc w:val="both"/>
      </w:pPr>
      <w:r>
        <w:t xml:space="preserve"> _latime // Latimea dreptunghiului</w:t>
      </w:r>
    </w:p>
    <w:p w:rsidR="00B34D90" w:rsidRDefault="00B34D90">
      <w:pPr>
        <w:pStyle w:val="PlainText"/>
        <w:spacing w:line="360" w:lineRule="auto"/>
        <w:jc w:val="both"/>
      </w:pPr>
    </w:p>
    <w:p w:rsidR="00B34D90" w:rsidRDefault="00B34D90">
      <w:pPr>
        <w:pStyle w:val="PlainText"/>
        <w:spacing w:line="360" w:lineRule="auto"/>
        <w:jc w:val="both"/>
      </w:pPr>
      <w:r>
        <w:t xml:space="preserve"> methods:</w:t>
      </w:r>
    </w:p>
    <w:p w:rsidR="00B34D90" w:rsidRDefault="00B34D90">
      <w:pPr>
        <w:pStyle w:val="PlainText"/>
        <w:spacing w:line="360" w:lineRule="auto"/>
        <w:jc w:val="both"/>
      </w:pPr>
      <w:r>
        <w:t xml:space="preserve"> setLungime(int nouaLungime)</w:t>
      </w:r>
    </w:p>
    <w:p w:rsidR="00B34D90" w:rsidRDefault="00B34D90">
      <w:pPr>
        <w:pStyle w:val="PlainText"/>
        <w:spacing w:line="360" w:lineRule="auto"/>
        <w:jc w:val="both"/>
      </w:pPr>
      <w:r>
        <w:t xml:space="preserve"> getLungime()</w:t>
      </w:r>
    </w:p>
    <w:p w:rsidR="00B34D90" w:rsidRDefault="00B34D90">
      <w:pPr>
        <w:pStyle w:val="PlainText"/>
        <w:spacing w:line="360" w:lineRule="auto"/>
        <w:jc w:val="both"/>
      </w:pPr>
      <w:r>
        <w:t xml:space="preserve"> setLatime(int nouaLatime)</w:t>
      </w:r>
    </w:p>
    <w:p w:rsidR="00B34D90" w:rsidRDefault="00B34D90">
      <w:pPr>
        <w:pStyle w:val="PlainText"/>
        <w:spacing w:line="360" w:lineRule="auto"/>
        <w:jc w:val="both"/>
      </w:pPr>
      <w:r>
        <w:t xml:space="preserve"> getLatime()</w:t>
      </w:r>
    </w:p>
    <w:p w:rsidR="00B34D90" w:rsidRDefault="00B34D90">
      <w:pPr>
        <w:pStyle w:val="PlainText"/>
        <w:spacing w:line="360" w:lineRule="auto"/>
        <w:jc w:val="both"/>
      </w:pPr>
      <w:r>
        <w:t xml:space="preserve"> }</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rPr>
          <w:rFonts w:ascii="Times New Roman" w:hAnsi="Times New Roman"/>
        </w:rPr>
      </w:pPr>
      <w:r>
        <w:rPr>
          <w:rFonts w:ascii="Times New Roman" w:hAnsi="Times New Roman"/>
        </w:rPr>
        <w:t xml:space="preserve">În acest exemplu definim un dreptunghi prin colţul său din stânga sus (coordonatele sunt moştenitede la </w:t>
      </w:r>
      <w:r>
        <w:rPr>
          <w:rFonts w:ascii="Times New Roman" w:hAnsi="Times New Roman"/>
          <w:i/>
        </w:rPr>
        <w:t xml:space="preserve">Punct </w:t>
      </w:r>
      <w:r>
        <w:rPr>
          <w:rFonts w:ascii="Times New Roman" w:hAnsi="Times New Roman"/>
        </w:rPr>
        <w:t xml:space="preserve">) şi dimensiunile sale. S-ar fi putut defini şi prin colţurile din stânga sus şi dreapta jos (deci prin două puncte). </w:t>
      </w:r>
    </w:p>
    <w:p w:rsidR="00B34D90" w:rsidRDefault="00B34D90">
      <w:pPr>
        <w:pStyle w:val="PlainText"/>
        <w:spacing w:line="360" w:lineRule="auto"/>
        <w:jc w:val="both"/>
        <w:rPr>
          <w:rFonts w:ascii="Times New Roman" w:hAnsi="Times New Roman"/>
        </w:rPr>
      </w:pPr>
      <w:r>
        <w:rPr>
          <w:rFonts w:ascii="Times New Roman" w:hAnsi="Times New Roman"/>
        </w:rPr>
        <w:t xml:space="preserve">Urmează să se adauge metode de acces pentru lungimea şi lăţimea dreptunghiului. </w:t>
      </w:r>
    </w:p>
    <w:p w:rsidR="00B34D90" w:rsidRPr="00C94DCA" w:rsidRDefault="00B34D90">
      <w:pPr>
        <w:pStyle w:val="PlainText"/>
        <w:spacing w:line="360" w:lineRule="auto"/>
        <w:jc w:val="both"/>
        <w:rPr>
          <w:rFonts w:ascii="Times New Roman" w:hAnsi="Times New Roman"/>
          <w:i/>
          <w:lang w:val="it-IT"/>
        </w:rPr>
      </w:pPr>
      <w:r w:rsidRPr="00C94DCA">
        <w:rPr>
          <w:rFonts w:ascii="Times New Roman" w:hAnsi="Times New Roman"/>
        </w:rPr>
        <w:t xml:space="preserve">(b)Obiecte tridimensionale. O sferă este definită printr-un centru şi o rază. </w:t>
      </w:r>
      <w:r w:rsidRPr="00C94DCA">
        <w:rPr>
          <w:rFonts w:ascii="Times New Roman" w:hAnsi="Times New Roman"/>
          <w:lang w:val="it-IT"/>
        </w:rPr>
        <w:t xml:space="preserve">Centrul este un punct în spaţiul tridimensional, astfel, putem defini clasa </w:t>
      </w:r>
      <w:r w:rsidRPr="00C94DCA">
        <w:rPr>
          <w:rFonts w:ascii="Times New Roman" w:hAnsi="Times New Roman"/>
          <w:i/>
          <w:lang w:val="it-IT"/>
        </w:rPr>
        <w:t>Sfera</w:t>
      </w:r>
    </w:p>
    <w:p w:rsidR="00B34D90" w:rsidRPr="00C94DCA"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rPr>
          <w:rFonts w:ascii="Times New Roman" w:hAnsi="Times New Roman"/>
        </w:rPr>
      </w:pPr>
      <w:r w:rsidRPr="00C94DCA">
        <w:rPr>
          <w:rFonts w:ascii="Times New Roman" w:hAnsi="Times New Roman"/>
          <w:lang w:val="it-IT"/>
        </w:rPr>
        <w:t xml:space="preserve"> </w:t>
      </w:r>
      <w:r>
        <w:rPr>
          <w:rFonts w:ascii="Times New Roman" w:hAnsi="Times New Roman"/>
        </w:rPr>
        <w:t xml:space="preserve">ca: </w:t>
      </w:r>
    </w:p>
    <w:p w:rsidR="00B34D90" w:rsidRDefault="00B34D90">
      <w:pPr>
        <w:pStyle w:val="PlainText"/>
        <w:spacing w:line="360" w:lineRule="auto"/>
        <w:jc w:val="both"/>
        <w:rPr>
          <w:rFonts w:ascii="Times New Roman" w:hAnsi="Times New Roman"/>
        </w:rPr>
      </w:pPr>
    </w:p>
    <w:p w:rsidR="00B34D90" w:rsidRDefault="00B34D90">
      <w:pPr>
        <w:pStyle w:val="PlainText"/>
        <w:spacing w:line="360" w:lineRule="auto"/>
        <w:jc w:val="both"/>
      </w:pPr>
      <w:r>
        <w:t xml:space="preserve"> class Sfera inherits from Punct-3D {</w:t>
      </w:r>
    </w:p>
    <w:p w:rsidR="00B34D90" w:rsidRDefault="00B34D90">
      <w:pPr>
        <w:pStyle w:val="PlainText"/>
        <w:spacing w:line="360" w:lineRule="auto"/>
        <w:jc w:val="both"/>
      </w:pPr>
      <w:r>
        <w:t xml:space="preserve"> attributes:</w:t>
      </w:r>
    </w:p>
    <w:p w:rsidR="00B34D90" w:rsidRDefault="00B34D90">
      <w:pPr>
        <w:pStyle w:val="PlainText"/>
        <w:spacing w:line="360" w:lineRule="auto"/>
        <w:jc w:val="both"/>
      </w:pPr>
      <w:r>
        <w:t xml:space="preserve"> int _raza;</w:t>
      </w:r>
    </w:p>
    <w:p w:rsidR="00B34D90" w:rsidRDefault="00B34D90">
      <w:pPr>
        <w:pStyle w:val="PlainText"/>
        <w:spacing w:line="360" w:lineRule="auto"/>
        <w:jc w:val="both"/>
      </w:pPr>
    </w:p>
    <w:p w:rsidR="00B34D90" w:rsidRDefault="00B34D90">
      <w:pPr>
        <w:pStyle w:val="PlainText"/>
        <w:spacing w:line="360" w:lineRule="auto"/>
        <w:jc w:val="both"/>
      </w:pPr>
      <w:r>
        <w:t xml:space="preserve"> methods:</w:t>
      </w:r>
    </w:p>
    <w:p w:rsidR="00B34D90" w:rsidRDefault="00B34D90">
      <w:pPr>
        <w:pStyle w:val="PlainText"/>
        <w:spacing w:line="360" w:lineRule="auto"/>
        <w:jc w:val="both"/>
      </w:pPr>
      <w:r>
        <w:t xml:space="preserve"> setRaza(int nouaRaza)</w:t>
      </w:r>
    </w:p>
    <w:p w:rsidR="00B34D90" w:rsidRPr="00C94DCA" w:rsidRDefault="00B34D90">
      <w:pPr>
        <w:pStyle w:val="PlainText"/>
        <w:spacing w:line="360" w:lineRule="auto"/>
        <w:jc w:val="both"/>
      </w:pPr>
      <w:r>
        <w:t xml:space="preserve"> </w:t>
      </w:r>
      <w:r w:rsidRPr="00C94DCA">
        <w:t>getRaza()</w:t>
      </w:r>
    </w:p>
    <w:p w:rsidR="00B34D90" w:rsidRPr="00C94DCA" w:rsidRDefault="00B34D90">
      <w:pPr>
        <w:pStyle w:val="PlainText"/>
        <w:spacing w:line="360" w:lineRule="auto"/>
        <w:jc w:val="both"/>
      </w:pPr>
      <w:r w:rsidRPr="00C94DCA">
        <w:t xml:space="preserve"> }</w:t>
      </w:r>
    </w:p>
    <w:p w:rsidR="00B34D90" w:rsidRPr="00C94DCA"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rPr>
          <w:rFonts w:ascii="Times New Roman" w:hAnsi="Times New Roman"/>
        </w:rPr>
      </w:pPr>
      <w:r w:rsidRPr="00C94DCA">
        <w:rPr>
          <w:rFonts w:ascii="Times New Roman" w:hAnsi="Times New Roman"/>
        </w:rPr>
        <w:t xml:space="preserve">Aceasta este similară clasei </w:t>
      </w:r>
      <w:r w:rsidRPr="00C94DCA">
        <w:rPr>
          <w:rFonts w:ascii="Times New Roman" w:hAnsi="Times New Roman"/>
          <w:i/>
        </w:rPr>
        <w:t xml:space="preserve">Cerc </w:t>
      </w:r>
      <w:r w:rsidRPr="00C94DCA">
        <w:rPr>
          <w:rFonts w:ascii="Times New Roman" w:hAnsi="Times New Roman"/>
        </w:rPr>
        <w:t xml:space="preserve">în spaţiul bidimensional (plan). Aici </w:t>
      </w:r>
      <w:r w:rsidRPr="00C94DCA">
        <w:rPr>
          <w:rFonts w:ascii="Times New Roman" w:hAnsi="Times New Roman"/>
          <w:i/>
        </w:rPr>
        <w:t xml:space="preserve">Punct-3D </w:t>
      </w:r>
      <w:r w:rsidRPr="00C94DCA">
        <w:rPr>
          <w:rFonts w:ascii="Times New Roman" w:hAnsi="Times New Roman"/>
        </w:rPr>
        <w:t xml:space="preserve">este un </w:t>
      </w:r>
      <w:r w:rsidRPr="00C94DCA">
        <w:rPr>
          <w:rFonts w:ascii="Times New Roman" w:hAnsi="Times New Roman"/>
          <w:i/>
        </w:rPr>
        <w:t xml:space="preserve">Punct </w:t>
      </w:r>
      <w:r w:rsidRPr="00C94DCA">
        <w:rPr>
          <w:rFonts w:ascii="Times New Roman" w:hAnsi="Times New Roman"/>
        </w:rPr>
        <w:t xml:space="preserve">cu o dimensiune suplimentară. </w:t>
      </w:r>
    </w:p>
    <w:p w:rsidR="00B34D90" w:rsidRPr="00C94DCA" w:rsidRDefault="00B34D90">
      <w:pPr>
        <w:pStyle w:val="PlainText"/>
        <w:spacing w:line="360" w:lineRule="auto"/>
        <w:jc w:val="both"/>
        <w:rPr>
          <w:rFonts w:ascii="Times New Roman" w:hAnsi="Times New Roman"/>
        </w:rPr>
      </w:pPr>
    </w:p>
    <w:p w:rsidR="00B34D90" w:rsidRDefault="00B34D90">
      <w:pPr>
        <w:pStyle w:val="PlainText"/>
        <w:spacing w:line="360" w:lineRule="auto"/>
        <w:jc w:val="both"/>
      </w:pPr>
      <w:r w:rsidRPr="00C94DCA">
        <w:t xml:space="preserve"> </w:t>
      </w:r>
      <w:r>
        <w:t>class Punct-3D inherits from Punct {</w:t>
      </w:r>
    </w:p>
    <w:p w:rsidR="00B34D90" w:rsidRDefault="00B34D90">
      <w:pPr>
        <w:pStyle w:val="PlainText"/>
        <w:spacing w:line="360" w:lineRule="auto"/>
        <w:jc w:val="both"/>
      </w:pPr>
      <w:r>
        <w:t xml:space="preserve"> attributes:</w:t>
      </w:r>
    </w:p>
    <w:p w:rsidR="00B34D90" w:rsidRDefault="00B34D90">
      <w:pPr>
        <w:pStyle w:val="PlainText"/>
        <w:spacing w:line="360" w:lineRule="auto"/>
        <w:jc w:val="both"/>
      </w:pPr>
      <w:r>
        <w:t xml:space="preserve"> int _z;</w:t>
      </w:r>
    </w:p>
    <w:p w:rsidR="00B34D90" w:rsidRDefault="00B34D90">
      <w:pPr>
        <w:pStyle w:val="PlainText"/>
        <w:spacing w:line="360" w:lineRule="auto"/>
        <w:jc w:val="both"/>
      </w:pPr>
    </w:p>
    <w:p w:rsidR="00B34D90" w:rsidRDefault="00B34D90">
      <w:pPr>
        <w:pStyle w:val="PlainText"/>
        <w:spacing w:line="360" w:lineRule="auto"/>
        <w:jc w:val="both"/>
      </w:pPr>
      <w:r>
        <w:t xml:space="preserve"> methods:</w:t>
      </w:r>
    </w:p>
    <w:p w:rsidR="00B34D90" w:rsidRDefault="00B34D90">
      <w:pPr>
        <w:pStyle w:val="PlainText"/>
        <w:spacing w:line="360" w:lineRule="auto"/>
        <w:jc w:val="both"/>
      </w:pPr>
      <w:r>
        <w:t xml:space="preserve"> setZ(int nouZ);</w:t>
      </w:r>
    </w:p>
    <w:p w:rsidR="00B34D90" w:rsidRPr="00C94DCA" w:rsidRDefault="00B34D90">
      <w:pPr>
        <w:pStyle w:val="PlainText"/>
        <w:spacing w:line="360" w:lineRule="auto"/>
        <w:jc w:val="both"/>
      </w:pPr>
      <w:r>
        <w:t xml:space="preserve"> </w:t>
      </w:r>
      <w:r w:rsidRPr="00C94DCA">
        <w:t>getZ();</w:t>
      </w:r>
    </w:p>
    <w:p w:rsidR="00B34D90" w:rsidRPr="00C94DCA" w:rsidRDefault="00B34D90">
      <w:pPr>
        <w:pStyle w:val="PlainText"/>
        <w:spacing w:line="360" w:lineRule="auto"/>
        <w:jc w:val="both"/>
      </w:pPr>
      <w:r w:rsidRPr="00C94DCA">
        <w:t xml:space="preserve"> }</w:t>
      </w:r>
    </w:p>
    <w:p w:rsidR="00B34D90" w:rsidRPr="00C94DCA"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rPr>
          <w:rFonts w:ascii="Times New Roman" w:hAnsi="Times New Roman"/>
        </w:rPr>
      </w:pPr>
      <w:r w:rsidRPr="00C94DCA">
        <w:rPr>
          <w:rFonts w:ascii="Times New Roman" w:hAnsi="Times New Roman"/>
        </w:rPr>
        <w:t xml:space="preserve">În consecinţă, </w:t>
      </w:r>
      <w:r w:rsidRPr="00C94DCA">
        <w:rPr>
          <w:rFonts w:ascii="Times New Roman" w:hAnsi="Times New Roman"/>
          <w:i/>
        </w:rPr>
        <w:t xml:space="preserve">Punct-3D </w:t>
      </w:r>
      <w:r w:rsidRPr="00C94DCA">
        <w:rPr>
          <w:rFonts w:ascii="Times New Roman" w:hAnsi="Times New Roman"/>
        </w:rPr>
        <w:t xml:space="preserve">şi </w:t>
      </w:r>
      <w:r w:rsidRPr="00C94DCA">
        <w:rPr>
          <w:rFonts w:ascii="Times New Roman" w:hAnsi="Times New Roman"/>
          <w:i/>
        </w:rPr>
        <w:t xml:space="preserve">Punct </w:t>
      </w:r>
      <w:r w:rsidRPr="00C94DCA">
        <w:rPr>
          <w:rFonts w:ascii="Times New Roman" w:hAnsi="Times New Roman"/>
        </w:rPr>
        <w:t xml:space="preserve">sunt legate printr-o relaţie de tipul "este-un". </w:t>
      </w:r>
    </w:p>
    <w:p w:rsidR="00B34D90" w:rsidRDefault="00B34D90">
      <w:pPr>
        <w:pStyle w:val="PlainText"/>
        <w:spacing w:line="360" w:lineRule="auto"/>
        <w:jc w:val="both"/>
        <w:rPr>
          <w:rFonts w:ascii="Times New Roman" w:hAnsi="Times New Roman"/>
          <w:lang w:val="es-ES_tradnl"/>
        </w:rPr>
      </w:pPr>
      <w:r w:rsidRPr="00B57E41">
        <w:rPr>
          <w:rFonts w:ascii="Times New Roman" w:hAnsi="Times New Roman"/>
        </w:rPr>
        <w:t xml:space="preserve">(c)Funcţionalitatea lui </w:t>
      </w:r>
      <w:r w:rsidRPr="00B57E41">
        <w:rPr>
          <w:rFonts w:ascii="Times New Roman" w:hAnsi="Times New Roman"/>
          <w:i/>
        </w:rPr>
        <w:t>move</w:t>
      </w:r>
      <w:r w:rsidR="00B57E41" w:rsidRPr="00B57E41">
        <w:rPr>
          <w:rFonts w:ascii="Times New Roman" w:hAnsi="Times New Roman"/>
          <w:i/>
          <w:w w:val="200"/>
        </w:rPr>
        <w:t>()</w:t>
      </w:r>
      <w:r w:rsidRPr="00B57E41">
        <w:rPr>
          <w:rFonts w:ascii="Times New Roman" w:hAnsi="Times New Roman"/>
          <w:i/>
        </w:rPr>
        <w:t>.</w:t>
      </w:r>
      <w:r w:rsidRPr="00B57E41">
        <w:rPr>
          <w:rFonts w:ascii="Times New Roman" w:hAnsi="Times New Roman"/>
        </w:rPr>
        <w:t xml:space="preserve"> </w:t>
      </w:r>
      <w:r w:rsidRPr="00B57E41">
        <w:rPr>
          <w:rFonts w:ascii="Times New Roman" w:hAnsi="Times New Roman"/>
          <w:i/>
        </w:rPr>
        <w:t>move</w:t>
      </w:r>
      <w:r w:rsidR="00B57E41" w:rsidRPr="00B57E41">
        <w:rPr>
          <w:rFonts w:ascii="Times New Roman" w:hAnsi="Times New Roman"/>
          <w:i/>
          <w:w w:val="200"/>
        </w:rPr>
        <w:t>()</w:t>
      </w:r>
      <w:r w:rsidRPr="00B57E41">
        <w:rPr>
          <w:rFonts w:ascii="Times New Roman" w:hAnsi="Times New Roman"/>
          <w:i/>
        </w:rPr>
        <w:t>,</w:t>
      </w:r>
      <w:r w:rsidRPr="00B57E41">
        <w:rPr>
          <w:rFonts w:ascii="Times New Roman" w:hAnsi="Times New Roman"/>
        </w:rPr>
        <w:t xml:space="preserve"> aşa cum este definită în secţiunea 4.2, permite obiectelor tridimensionale să se deplaseze după axa X, deci numai într-o singură dimensiune. </w:t>
      </w:r>
      <w:r w:rsidRPr="00C94DCA">
        <w:rPr>
          <w:rFonts w:ascii="Times New Roman" w:hAnsi="Times New Roman"/>
          <w:lang w:val="it-IT"/>
        </w:rPr>
        <w:t xml:space="preserve">Ea face aceasta doar prin modificarea părţii bidimensionale a obiectelor tridimensionale. </w:t>
      </w:r>
      <w:r>
        <w:rPr>
          <w:rFonts w:ascii="Times New Roman" w:hAnsi="Times New Roman"/>
          <w:lang w:val="es-ES_tradnl"/>
        </w:rPr>
        <w:t xml:space="preserve">Această parte bidimensională este definită de clasa </w:t>
      </w:r>
      <w:r>
        <w:rPr>
          <w:rFonts w:ascii="Times New Roman" w:hAnsi="Times New Roman"/>
          <w:i/>
          <w:lang w:val="es-ES_tradnl"/>
        </w:rPr>
        <w:t xml:space="preserve">Punct </w:t>
      </w:r>
      <w:r>
        <w:rPr>
          <w:rFonts w:ascii="Times New Roman" w:hAnsi="Times New Roman"/>
          <w:lang w:val="es-ES_tradnl"/>
        </w:rPr>
        <w:t xml:space="preserve">şi moştenită direct sau indirect de obiectele tridimensionale. </w:t>
      </w:r>
    </w:p>
    <w:p w:rsidR="00F0570C" w:rsidRDefault="00B34D90" w:rsidP="006C52D8">
      <w:pPr>
        <w:pStyle w:val="PlainText"/>
        <w:numPr>
          <w:ilvl w:val="0"/>
          <w:numId w:val="2"/>
        </w:numPr>
        <w:tabs>
          <w:tab w:val="left" w:pos="360"/>
        </w:tabs>
        <w:spacing w:line="360" w:lineRule="auto"/>
        <w:jc w:val="both"/>
        <w:rPr>
          <w:rFonts w:ascii="Times New Roman" w:hAnsi="Times New Roman"/>
          <w:lang w:val="it-IT"/>
        </w:rPr>
      </w:pPr>
      <w:r w:rsidRPr="00C94DCA">
        <w:rPr>
          <w:rFonts w:ascii="Times New Roman" w:hAnsi="Times New Roman"/>
          <w:lang w:val="it-IT"/>
        </w:rPr>
        <w:t>Graful de moştenire (vezi Figura 7.1)</w:t>
      </w:r>
    </w:p>
    <w:p w:rsidR="00F0570C" w:rsidRDefault="00F0570C">
      <w:pPr>
        <w:pStyle w:val="PlainText"/>
        <w:spacing w:line="360" w:lineRule="auto"/>
        <w:jc w:val="both"/>
        <w:rPr>
          <w:rFonts w:ascii="Times New Roman" w:hAnsi="Times New Roman"/>
          <w:lang w:val="it-IT"/>
        </w:rPr>
      </w:pPr>
    </w:p>
    <w:p w:rsidR="00F0570C" w:rsidRDefault="00F0570C">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F32DE3">
      <w:pPr>
        <w:pStyle w:val="PlainText"/>
        <w:spacing w:line="360" w:lineRule="auto"/>
        <w:jc w:val="both"/>
        <w:rPr>
          <w:rFonts w:ascii="Times New Roman" w:hAnsi="Times New Roman"/>
          <w:lang w:val="it-IT"/>
        </w:rPr>
      </w:pPr>
      <w:r>
        <w:pict>
          <v:group id="_x0000_s1202" style="position:absolute;left:0;text-align:left;margin-left:3.7pt;margin-top:-7.65pt;width:443pt;height:224.75pt;z-index:251663872;mso-wrap-distance-left:0;mso-wrap-distance-right:0" coordorigin="-12,58" coordsize="8860,4495" wrapcoords="7639 -72 7602 2664 9429 3384 10416 3384 10416 5688 8077 6120 7639 6264 7639 8928 8041 9144 9978 9144 7894 10296 6725 10800 4240 11952 2924 12600 -37 12600 -37 15480 18420 16056 18420 18360 15935 18720 15533 18864 15533 21528 21637 21528 21637 18792 21490 18792 18603 18360 18603 16056 19480 16056 21600 15264 21637 12456 16081 11376 13706 10440 13340 10296 11038 9144 13230 9144 13815 8928 13815 6264 13304 6120 10599 5688 10599 3384 11513 3384 13742 2592 13706 -72 7639 -72">
            <o:lock v:ext="edit" text="t"/>
            <v:shape id="_x0000_s1203" type="#_x0000_t202" style="position:absolute;left:3153;top:58;width:2440;height:560;v-text-anchor:middle" strokeweight=".26mm">
              <v:fill color2="black"/>
              <v:textbox style="mso-rotate-with-shape:t">
                <w:txbxContent>
                  <w:p w:rsidR="00F32DE3" w:rsidRDefault="00F32DE3">
                    <w:pPr>
                      <w:jc w:val="center"/>
                      <w:rPr>
                        <w:b/>
                        <w:sz w:val="28"/>
                      </w:rPr>
                    </w:pPr>
                    <w:r>
                      <w:rPr>
                        <w:b/>
                        <w:sz w:val="28"/>
                      </w:rPr>
                      <w:t>ObiectDesenabil</w:t>
                    </w:r>
                  </w:p>
                </w:txbxContent>
              </v:textbox>
            </v:shape>
            <v:shape id="_x0000_s1204" type="#_x0000_t202" style="position:absolute;left:3173;top:1378;width:2440;height:560;v-text-anchor:middle" strokeweight=".26mm">
              <v:fill color2="black"/>
              <v:textbox style="mso-rotate-with-shape:t">
                <w:txbxContent>
                  <w:p w:rsidR="00F32DE3" w:rsidRDefault="00F32DE3">
                    <w:pPr>
                      <w:jc w:val="center"/>
                      <w:rPr>
                        <w:b/>
                        <w:sz w:val="28"/>
                      </w:rPr>
                    </w:pPr>
                    <w:r>
                      <w:rPr>
                        <w:b/>
                        <w:sz w:val="28"/>
                      </w:rPr>
                      <w:t>Punct</w:t>
                    </w:r>
                  </w:p>
                </w:txbxContent>
              </v:textbox>
            </v:shape>
            <v:shape id="_x0000_s1205" type="#_x0000_t202" style="position:absolute;left:3173;top:2698;width:2440;height:560;v-text-anchor:middle" strokeweight=".26mm">
              <v:fill color2="black"/>
              <v:textbox style="mso-rotate-with-shape:t">
                <w:txbxContent>
                  <w:p w:rsidR="00F32DE3" w:rsidRDefault="00F32DE3">
                    <w:pPr>
                      <w:jc w:val="center"/>
                      <w:rPr>
                        <w:b/>
                        <w:sz w:val="28"/>
                      </w:rPr>
                    </w:pPr>
                    <w:r>
                      <w:rPr>
                        <w:b/>
                        <w:sz w:val="28"/>
                      </w:rPr>
                      <w:t>Cerc</w:t>
                    </w:r>
                  </w:p>
                </w:txbxContent>
              </v:textbox>
            </v:shape>
            <v:shape id="_x0000_s1206" type="#_x0000_t202" style="position:absolute;left:6388;top:2673;width:2440;height:560;v-text-anchor:middle" strokeweight=".26mm">
              <v:fill color2="black"/>
              <v:textbox style="mso-rotate-with-shape:t">
                <w:txbxContent>
                  <w:p w:rsidR="00F32DE3" w:rsidRDefault="00F32DE3">
                    <w:pPr>
                      <w:jc w:val="center"/>
                      <w:rPr>
                        <w:b/>
                        <w:sz w:val="28"/>
                      </w:rPr>
                    </w:pPr>
                    <w:r>
                      <w:rPr>
                        <w:b/>
                        <w:sz w:val="28"/>
                      </w:rPr>
                      <w:t>Punct-3D</w:t>
                    </w:r>
                  </w:p>
                </w:txbxContent>
              </v:textbox>
            </v:shape>
            <v:shape id="_x0000_s1207" type="#_x0000_t202" style="position:absolute;left:-12;top:2713;width:2440;height:560;v-text-anchor:middle" strokeweight=".26mm">
              <v:fill color2="black"/>
              <v:textbox style="mso-rotate-with-shape:t">
                <w:txbxContent>
                  <w:p w:rsidR="00F32DE3" w:rsidRDefault="00F32DE3">
                    <w:pPr>
                      <w:jc w:val="center"/>
                      <w:rPr>
                        <w:b/>
                        <w:sz w:val="28"/>
                      </w:rPr>
                    </w:pPr>
                    <w:r>
                      <w:rPr>
                        <w:b/>
                        <w:sz w:val="28"/>
                      </w:rPr>
                      <w:t>Dreptunghi</w:t>
                    </w:r>
                  </w:p>
                </w:txbxContent>
              </v:textbox>
            </v:shape>
            <v:shape id="_x0000_s1208" type="#_x0000_t202" style="position:absolute;left:6408;top:3993;width:2440;height:560;v-text-anchor:middle" strokeweight=".26mm">
              <v:fill color2="black"/>
              <v:textbox style="mso-rotate-with-shape:t">
                <w:txbxContent>
                  <w:p w:rsidR="00F32DE3" w:rsidRDefault="00F32DE3">
                    <w:pPr>
                      <w:jc w:val="center"/>
                      <w:rPr>
                        <w:b/>
                        <w:sz w:val="28"/>
                      </w:rPr>
                    </w:pPr>
                    <w:r>
                      <w:rPr>
                        <w:b/>
                        <w:sz w:val="28"/>
                      </w:rPr>
                      <w:t>Sfera</w:t>
                    </w:r>
                  </w:p>
                </w:txbxContent>
              </v:textbox>
            </v:shape>
            <v:line id="_x0000_s1209" style="position:absolute;flip:y" from="4313,618" to="4313,1358" strokeweight=".53mm">
              <v:stroke endarrow="block" joinstyle="miter"/>
            </v:line>
            <v:line id="_x0000_s1210" style="position:absolute;flip:y" from="4313,1938" to="4313,2678" strokeweight=".53mm">
              <v:stroke endarrow="block" joinstyle="miter"/>
            </v:line>
            <v:line id="_x0000_s1211" style="position:absolute;flip:y" from="7593,3238" to="7593,3978" strokeweight=".53mm">
              <v:stroke endarrow="block" joinstyle="miter"/>
            </v:line>
            <v:line id="_x0000_s1212" style="position:absolute;flip:x y" from="4373,1998" to="7593,2678" strokeweight=".53mm">
              <v:stroke endarrow="block" joinstyle="miter"/>
            </v:line>
            <v:line id="_x0000_s1213" style="position:absolute;flip:y" from="1133,1998" to="4253,2718" strokeweight=".53mm">
              <v:stroke endarrow="block" joinstyle="miter"/>
            </v:line>
            <w10:wrap type="tight"/>
          </v:group>
        </w:pic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p>
    <w:p w:rsidR="005959C5" w:rsidRDefault="005959C5">
      <w:pPr>
        <w:pStyle w:val="PlainText"/>
        <w:spacing w:line="360" w:lineRule="auto"/>
        <w:jc w:val="both"/>
        <w:rPr>
          <w:rFonts w:ascii="Times New Roman" w:hAnsi="Times New Roman"/>
          <w:lang w:val="it-IT"/>
        </w:rPr>
      </w:pPr>
    </w:p>
    <w:p w:rsidR="005959C5" w:rsidRDefault="005959C5">
      <w:pPr>
        <w:pStyle w:val="PlainText"/>
        <w:spacing w:line="360" w:lineRule="auto"/>
        <w:jc w:val="both"/>
        <w:rPr>
          <w:rFonts w:ascii="Times New Roman" w:hAnsi="Times New Roman"/>
          <w:lang w:val="it-IT"/>
        </w:rPr>
      </w:pPr>
    </w:p>
    <w:p w:rsidR="005959C5" w:rsidRDefault="005959C5">
      <w:pPr>
        <w:pStyle w:val="PlainText"/>
        <w:spacing w:line="360" w:lineRule="auto"/>
        <w:jc w:val="both"/>
        <w:rPr>
          <w:rFonts w:ascii="Times New Roman" w:hAnsi="Times New Roman"/>
          <w:lang w:val="it-IT"/>
        </w:rPr>
      </w:pPr>
    </w:p>
    <w:p w:rsidR="005959C5" w:rsidRDefault="005959C5">
      <w:pPr>
        <w:pStyle w:val="PlainText"/>
        <w:spacing w:line="360" w:lineRule="auto"/>
        <w:jc w:val="both"/>
        <w:rPr>
          <w:rFonts w:ascii="Times New Roman" w:hAnsi="Times New Roman"/>
          <w:lang w:val="it-IT"/>
        </w:rPr>
      </w:pPr>
    </w:p>
    <w:p w:rsidR="005959C5" w:rsidRDefault="005959C5">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Figura 7.1 </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(e) Alt graf de moştenire. În acest exemplu, clasa </w:t>
      </w:r>
      <w:r w:rsidRPr="00C94DCA">
        <w:rPr>
          <w:rFonts w:ascii="Times New Roman" w:hAnsi="Times New Roman"/>
          <w:i/>
          <w:lang w:val="it-IT"/>
        </w:rPr>
        <w:t xml:space="preserve">Sfera </w:t>
      </w:r>
      <w:r w:rsidRPr="00C94DCA">
        <w:rPr>
          <w:rFonts w:ascii="Times New Roman" w:hAnsi="Times New Roman"/>
          <w:lang w:val="it-IT"/>
        </w:rPr>
        <w:t xml:space="preserve">moşteneşte de la </w:t>
      </w:r>
      <w:r w:rsidRPr="00C94DCA">
        <w:rPr>
          <w:rFonts w:ascii="Times New Roman" w:hAnsi="Times New Roman"/>
          <w:i/>
          <w:lang w:val="it-IT"/>
        </w:rPr>
        <w:t xml:space="preserve">Cerc </w:t>
      </w:r>
      <w:r w:rsidRPr="00C94DCA">
        <w:rPr>
          <w:rFonts w:ascii="Times New Roman" w:hAnsi="Times New Roman"/>
          <w:lang w:val="it-IT"/>
        </w:rPr>
        <w:t xml:space="preserve">şi adaugă simplu a treia coordonată. Acesta are avantajul că o sferă poate fi tratată ca un cerc (de exemplu raza sa poate să fie uşor modificată cu metodele/funcţiile care trasează cercul). El are dezavantajul că"distribuie" tratarea obiectului (centrul în spaţiul tridimensional) prin ierarhia de moştenire: de la </w:t>
      </w:r>
      <w:r w:rsidRPr="00C94DCA">
        <w:rPr>
          <w:rFonts w:ascii="Times New Roman" w:hAnsi="Times New Roman"/>
          <w:i/>
          <w:lang w:val="it-IT"/>
        </w:rPr>
        <w:t xml:space="preserve">Punct </w:t>
      </w:r>
      <w:r w:rsidRPr="00C94DCA">
        <w:rPr>
          <w:rFonts w:ascii="Times New Roman" w:hAnsi="Times New Roman"/>
          <w:lang w:val="it-IT"/>
        </w:rPr>
        <w:t xml:space="preserve">prin </w:t>
      </w:r>
      <w:r w:rsidRPr="00C94DCA">
        <w:rPr>
          <w:rFonts w:ascii="Times New Roman" w:hAnsi="Times New Roman"/>
          <w:i/>
          <w:lang w:val="it-IT"/>
        </w:rPr>
        <w:t xml:space="preserve">Cerc </w:t>
      </w:r>
      <w:r w:rsidRPr="00C94DCA">
        <w:rPr>
          <w:rFonts w:ascii="Times New Roman" w:hAnsi="Times New Roman"/>
          <w:lang w:val="it-IT"/>
        </w:rPr>
        <w:t xml:space="preserve">la </w:t>
      </w:r>
      <w:r w:rsidRPr="00C94DCA">
        <w:rPr>
          <w:rFonts w:ascii="Times New Roman" w:hAnsi="Times New Roman"/>
          <w:i/>
          <w:lang w:val="it-IT"/>
        </w:rPr>
        <w:t>Sfera.</w:t>
      </w:r>
      <w:r w:rsidRPr="00C94DCA">
        <w:rPr>
          <w:rFonts w:ascii="Times New Roman" w:hAnsi="Times New Roman"/>
          <w:lang w:val="it-IT"/>
        </w:rPr>
        <w:t xml:space="preserve"> Astfel, această tratare nu este accesibilă ca un tot.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2. Moştenire multiplă. Graful de moştenire din Figura 4.9 introduce evident conflicte de nume cu proprietăţile clasei </w:t>
      </w:r>
      <w:r w:rsidRPr="00C94DCA">
        <w:rPr>
          <w:rFonts w:ascii="Times New Roman" w:hAnsi="Times New Roman"/>
          <w:i/>
          <w:lang w:val="it-IT"/>
        </w:rPr>
        <w:t>A</w:t>
      </w:r>
      <w:r w:rsidRPr="00C94DCA">
        <w:rPr>
          <w:rFonts w:ascii="Times New Roman" w:hAnsi="Times New Roman"/>
          <w:lang w:val="it-IT"/>
        </w:rPr>
        <w:t xml:space="preserve">. </w:t>
      </w:r>
    </w:p>
    <w:p w:rsidR="00B34D90" w:rsidRPr="00C94DCA" w:rsidRDefault="00B34D90" w:rsidP="00E15837">
      <w:pPr>
        <w:pStyle w:val="PlainText"/>
        <w:spacing w:line="360" w:lineRule="auto"/>
        <w:jc w:val="both"/>
        <w:rPr>
          <w:rFonts w:ascii="Times New Roman" w:hAnsi="Times New Roman"/>
          <w:lang w:val="it-IT"/>
        </w:rPr>
      </w:pPr>
      <w:r w:rsidRPr="00C94DCA">
        <w:rPr>
          <w:rFonts w:ascii="Times New Roman" w:hAnsi="Times New Roman"/>
          <w:lang w:val="it-IT"/>
        </w:rPr>
        <w:t xml:space="preserve">Totuşi, aceste proprietăţi sunt determinate unic prin urmărirea căii de la </w:t>
      </w:r>
      <w:r w:rsidRPr="00C94DCA">
        <w:rPr>
          <w:rFonts w:ascii="Times New Roman" w:hAnsi="Times New Roman"/>
          <w:i/>
          <w:lang w:val="it-IT"/>
        </w:rPr>
        <w:t xml:space="preserve">D </w:t>
      </w:r>
      <w:r w:rsidRPr="00C94DCA">
        <w:rPr>
          <w:rFonts w:ascii="Times New Roman" w:hAnsi="Times New Roman"/>
          <w:lang w:val="it-IT"/>
        </w:rPr>
        <w:t xml:space="preserve">la </w:t>
      </w:r>
      <w:r w:rsidRPr="00C94DCA">
        <w:rPr>
          <w:rFonts w:ascii="Times New Roman" w:hAnsi="Times New Roman"/>
          <w:i/>
          <w:lang w:val="it-IT"/>
        </w:rPr>
        <w:t>A</w:t>
      </w:r>
      <w:r w:rsidRPr="00C94DCA">
        <w:rPr>
          <w:rFonts w:ascii="Times New Roman" w:hAnsi="Times New Roman"/>
          <w:lang w:val="it-IT"/>
        </w:rPr>
        <w:t xml:space="preserve">. Astfel, </w:t>
      </w:r>
      <w:r w:rsidRPr="00C94DCA">
        <w:rPr>
          <w:rFonts w:ascii="Times New Roman" w:hAnsi="Times New Roman"/>
          <w:i/>
          <w:lang w:val="it-IT"/>
        </w:rPr>
        <w:t xml:space="preserve">D </w:t>
      </w:r>
      <w:r w:rsidRPr="00C94DCA">
        <w:rPr>
          <w:rFonts w:ascii="Times New Roman" w:hAnsi="Times New Roman"/>
          <w:lang w:val="it-IT"/>
        </w:rPr>
        <w:t xml:space="preserve">poate schimba proprietăţile lui </w:t>
      </w:r>
      <w:r w:rsidRPr="00C94DCA">
        <w:rPr>
          <w:rFonts w:ascii="Times New Roman" w:hAnsi="Times New Roman"/>
          <w:i/>
          <w:lang w:val="it-IT"/>
        </w:rPr>
        <w:t xml:space="preserve">A </w:t>
      </w:r>
      <w:r w:rsidRPr="00C94DCA">
        <w:rPr>
          <w:rFonts w:ascii="Times New Roman" w:hAnsi="Times New Roman"/>
          <w:lang w:val="it-IT"/>
        </w:rPr>
        <w:t xml:space="preserve">moştenite de la </w:t>
      </w:r>
      <w:r w:rsidRPr="00C94DCA">
        <w:rPr>
          <w:rFonts w:ascii="Times New Roman" w:hAnsi="Times New Roman"/>
          <w:i/>
          <w:lang w:val="it-IT"/>
        </w:rPr>
        <w:t xml:space="preserve">B </w:t>
      </w:r>
      <w:r w:rsidRPr="00C94DCA">
        <w:rPr>
          <w:rFonts w:ascii="Times New Roman" w:hAnsi="Times New Roman"/>
          <w:lang w:val="it-IT"/>
        </w:rPr>
        <w:t xml:space="preserve">urmând calea de moştenire prin </w:t>
      </w:r>
      <w:r w:rsidRPr="00C94DCA">
        <w:rPr>
          <w:rFonts w:ascii="Times New Roman" w:hAnsi="Times New Roman"/>
          <w:i/>
          <w:lang w:val="it-IT"/>
        </w:rPr>
        <w:t>B</w:t>
      </w:r>
      <w:r w:rsidRPr="00C94DCA">
        <w:rPr>
          <w:rFonts w:ascii="Times New Roman" w:hAnsi="Times New Roman"/>
          <w:lang w:val="it-IT"/>
        </w:rPr>
        <w:t xml:space="preserve">. La fel, </w:t>
      </w:r>
      <w:r w:rsidRPr="00C94DCA">
        <w:rPr>
          <w:rFonts w:ascii="Times New Roman" w:hAnsi="Times New Roman"/>
          <w:i/>
          <w:lang w:val="it-IT"/>
        </w:rPr>
        <w:t xml:space="preserve">D </w:t>
      </w:r>
      <w:r w:rsidRPr="00C94DCA">
        <w:rPr>
          <w:rFonts w:ascii="Times New Roman" w:hAnsi="Times New Roman"/>
          <w:lang w:val="it-IT"/>
        </w:rPr>
        <w:t xml:space="preserve">poate schimba proprietăţile lui </w:t>
      </w:r>
      <w:r w:rsidRPr="00C94DCA">
        <w:rPr>
          <w:rFonts w:ascii="Times New Roman" w:hAnsi="Times New Roman"/>
          <w:i/>
          <w:lang w:val="it-IT"/>
        </w:rPr>
        <w:t xml:space="preserve">A </w:t>
      </w:r>
      <w:r w:rsidRPr="00C94DCA">
        <w:rPr>
          <w:rFonts w:ascii="Times New Roman" w:hAnsi="Times New Roman"/>
          <w:lang w:val="it-IT"/>
        </w:rPr>
        <w:t xml:space="preserve">moştenite de </w:t>
      </w:r>
      <w:r w:rsidRPr="00C94DCA">
        <w:rPr>
          <w:rFonts w:ascii="Times New Roman" w:hAnsi="Times New Roman"/>
          <w:i/>
          <w:lang w:val="it-IT"/>
        </w:rPr>
        <w:t xml:space="preserve">C </w:t>
      </w:r>
      <w:r w:rsidRPr="00C94DCA">
        <w:rPr>
          <w:rFonts w:ascii="Times New Roman" w:hAnsi="Times New Roman"/>
          <w:lang w:val="it-IT"/>
        </w:rPr>
        <w:t xml:space="preserve">urmând calea de moştenire prin </w:t>
      </w:r>
      <w:r w:rsidRPr="00C94DCA">
        <w:rPr>
          <w:rFonts w:ascii="Times New Roman" w:hAnsi="Times New Roman"/>
          <w:i/>
          <w:lang w:val="it-IT"/>
        </w:rPr>
        <w:t>C</w:t>
      </w:r>
      <w:r w:rsidRPr="00C94DCA">
        <w:rPr>
          <w:rFonts w:ascii="Times New Roman" w:hAnsi="Times New Roman"/>
          <w:lang w:val="it-IT"/>
        </w:rPr>
        <w:t xml:space="preserve">. Prin urmare, acest conflict de nume nu duce în mod necesar la eroare, cât timp căile sunt indicate. </w:t>
      </w:r>
    </w:p>
    <w:p w:rsidR="00B34D90" w:rsidRPr="00E15837" w:rsidRDefault="00B34D90" w:rsidP="00E15837">
      <w:pPr>
        <w:pStyle w:val="PlainText"/>
        <w:spacing w:before="120" w:after="120" w:line="360" w:lineRule="auto"/>
        <w:jc w:val="both"/>
        <w:rPr>
          <w:rFonts w:ascii="Times New Roman" w:hAnsi="Times New Roman"/>
          <w:b/>
          <w:sz w:val="42"/>
          <w:lang w:val="it-IT"/>
        </w:rPr>
      </w:pPr>
      <w:r w:rsidRPr="00C94DCA">
        <w:rPr>
          <w:rFonts w:ascii="Times New Roman" w:hAnsi="Times New Roman"/>
          <w:b/>
          <w:sz w:val="42"/>
          <w:lang w:val="it-IT"/>
        </w:rPr>
        <w:t>7.5 Mai mult despre C++</w:t>
      </w:r>
    </w:p>
    <w:p w:rsidR="00B34D90" w:rsidRPr="00E15837"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1. Polimorfism. </w:t>
      </w:r>
      <w:r w:rsidRPr="00E15837">
        <w:rPr>
          <w:rFonts w:ascii="Times New Roman" w:hAnsi="Times New Roman"/>
          <w:lang w:val="it-IT"/>
        </w:rPr>
        <w:t>Se utilizează signatura</w:t>
      </w:r>
    </w:p>
    <w:p w:rsidR="00B34D90" w:rsidRPr="00E15837" w:rsidRDefault="00B34D90">
      <w:pPr>
        <w:pStyle w:val="PlainText"/>
        <w:spacing w:line="360" w:lineRule="auto"/>
        <w:jc w:val="both"/>
        <w:rPr>
          <w:rFonts w:ascii="Times New Roman" w:hAnsi="Times New Roman"/>
          <w:lang w:val="it-IT"/>
        </w:rPr>
      </w:pPr>
    </w:p>
    <w:p w:rsidR="00B34D90" w:rsidRDefault="00B34D90">
      <w:pPr>
        <w:pStyle w:val="PlainText"/>
        <w:spacing w:line="360" w:lineRule="auto"/>
        <w:jc w:val="both"/>
      </w:pPr>
      <w:r w:rsidRPr="00E15837">
        <w:rPr>
          <w:lang w:val="it-IT"/>
        </w:rPr>
        <w:t xml:space="preserve"> </w:t>
      </w:r>
      <w:r>
        <w:t>void display(const ObiectDesenabil obj);</w:t>
      </w:r>
    </w:p>
    <w:p w:rsidR="00B34D90" w:rsidRDefault="00B34D90">
      <w:pPr>
        <w:pStyle w:val="PlainText"/>
        <w:spacing w:line="360" w:lineRule="auto"/>
        <w:jc w:val="both"/>
        <w:rPr>
          <w:rFonts w:ascii="Times New Roman" w:hAnsi="Times New Roman"/>
        </w:rPr>
      </w:pPr>
    </w:p>
    <w:p w:rsidR="00B34D90" w:rsidRPr="00C94DCA" w:rsidRDefault="00B34D90">
      <w:pPr>
        <w:pStyle w:val="PlainText"/>
        <w:spacing w:line="360" w:lineRule="auto"/>
        <w:jc w:val="both"/>
        <w:rPr>
          <w:rFonts w:ascii="Times New Roman" w:hAnsi="Times New Roman"/>
        </w:rPr>
      </w:pPr>
      <w:r>
        <w:rPr>
          <w:rFonts w:ascii="Times New Roman" w:hAnsi="Times New Roman"/>
        </w:rPr>
        <w:t xml:space="preserve">Să observăm întâi că în C++ argumentele funcţiilor şi metodelor sunt transmise prin valoare. </w:t>
      </w:r>
      <w:r w:rsidRPr="00C94DCA">
        <w:rPr>
          <w:rFonts w:ascii="Times New Roman" w:hAnsi="Times New Roman"/>
        </w:rPr>
        <w:t xml:space="preserve">Prin urmare, </w:t>
      </w:r>
      <w:r w:rsidRPr="00C94DCA">
        <w:rPr>
          <w:rFonts w:ascii="Times New Roman" w:hAnsi="Times New Roman"/>
          <w:i/>
        </w:rPr>
        <w:t xml:space="preserve">obj </w:t>
      </w:r>
      <w:r w:rsidRPr="00C94DCA">
        <w:rPr>
          <w:rFonts w:ascii="Times New Roman" w:hAnsi="Times New Roman"/>
        </w:rPr>
        <w:t xml:space="preserve">va fi o </w:t>
      </w:r>
      <w:r w:rsidRPr="00C94DCA">
        <w:rPr>
          <w:rFonts w:ascii="Times New Roman" w:hAnsi="Times New Roman"/>
          <w:i/>
        </w:rPr>
        <w:t xml:space="preserve">copie </w:t>
      </w:r>
      <w:r w:rsidRPr="00C94DCA">
        <w:rPr>
          <w:rFonts w:ascii="Times New Roman" w:hAnsi="Times New Roman"/>
        </w:rPr>
        <w:t xml:space="preserve">a argumentului efectiv dat la apelarea funcţiei. Aceasta înseamnă că </w:t>
      </w:r>
      <w:r w:rsidRPr="00C94DCA">
        <w:rPr>
          <w:rFonts w:ascii="Times New Roman" w:hAnsi="Times New Roman"/>
          <w:i/>
        </w:rPr>
        <w:t xml:space="preserve">ObiectDesenabil </w:t>
      </w:r>
      <w:r w:rsidRPr="00C94DCA">
        <w:rPr>
          <w:rFonts w:ascii="Times New Roman" w:hAnsi="Times New Roman"/>
        </w:rPr>
        <w:t xml:space="preserve">trebuie să fie o clasă din care să se poată crea obiecte. </w:t>
      </w:r>
      <w:r w:rsidRPr="00C94DCA">
        <w:rPr>
          <w:rFonts w:ascii="Times New Roman" w:hAnsi="Times New Roman"/>
          <w:b/>
        </w:rPr>
        <w:t>Nu</w:t>
      </w:r>
      <w:r w:rsidRPr="00C94DCA">
        <w:rPr>
          <w:rFonts w:ascii="Times New Roman" w:hAnsi="Times New Roman"/>
        </w:rPr>
        <w:t xml:space="preserve"> ar fi acesta cazul, dacă </w:t>
      </w:r>
      <w:r w:rsidRPr="00C94DCA">
        <w:rPr>
          <w:rFonts w:ascii="Times New Roman" w:hAnsi="Times New Roman"/>
          <w:i/>
        </w:rPr>
        <w:t xml:space="preserve">ObiectDesenabil </w:t>
      </w:r>
      <w:r w:rsidRPr="00C94DCA">
        <w:rPr>
          <w:rFonts w:ascii="Times New Roman" w:hAnsi="Times New Roman"/>
        </w:rPr>
        <w:t xml:space="preserve">Ar fi o clasă abstractă (aşa cum ar fi dacă </w:t>
      </w:r>
      <w:r w:rsidRPr="00C94DCA">
        <w:rPr>
          <w:rFonts w:ascii="Times New Roman" w:hAnsi="Times New Roman"/>
          <w:i/>
        </w:rPr>
        <w:t>print</w:t>
      </w:r>
      <w:r w:rsidR="00B57E41" w:rsidRPr="00B57E41">
        <w:rPr>
          <w:rFonts w:ascii="Times New Roman" w:hAnsi="Times New Roman"/>
          <w:i/>
          <w:w w:val="200"/>
        </w:rPr>
        <w:t>()</w:t>
      </w:r>
      <w:r w:rsidRPr="00C94DCA">
        <w:rPr>
          <w:rFonts w:ascii="Times New Roman" w:hAnsi="Times New Roman"/>
          <w:i/>
        </w:rPr>
        <w:t xml:space="preserve"> </w:t>
      </w:r>
      <w:r w:rsidRPr="00C94DCA">
        <w:rPr>
          <w:rFonts w:ascii="Times New Roman" w:hAnsi="Times New Roman"/>
        </w:rPr>
        <w:t xml:space="preserve">ar fi definit ca o metodă pură). </w:t>
      </w:r>
    </w:p>
    <w:p w:rsidR="00B34D90" w:rsidRDefault="00B34D90">
      <w:pPr>
        <w:pStyle w:val="PlainText"/>
        <w:spacing w:line="360" w:lineRule="auto"/>
        <w:jc w:val="both"/>
        <w:rPr>
          <w:rFonts w:ascii="Times New Roman" w:hAnsi="Times New Roman"/>
          <w:lang w:val="es-ES_tradnl"/>
        </w:rPr>
      </w:pPr>
      <w:r w:rsidRPr="00C94DCA">
        <w:rPr>
          <w:rFonts w:ascii="Times New Roman" w:hAnsi="Times New Roman"/>
        </w:rPr>
        <w:t xml:space="preserve">Dacă există o metodă virtuală </w:t>
      </w:r>
      <w:r w:rsidRPr="00C94DCA">
        <w:rPr>
          <w:rFonts w:ascii="Times New Roman" w:hAnsi="Times New Roman"/>
          <w:i/>
        </w:rPr>
        <w:t>print</w:t>
      </w:r>
      <w:r w:rsidR="00B57E41" w:rsidRPr="00B57E41">
        <w:rPr>
          <w:rFonts w:ascii="Times New Roman" w:hAnsi="Times New Roman"/>
          <w:i/>
          <w:w w:val="200"/>
        </w:rPr>
        <w:t>()</w:t>
      </w:r>
      <w:r w:rsidRPr="00C94DCA">
        <w:rPr>
          <w:rFonts w:ascii="Times New Roman" w:hAnsi="Times New Roman"/>
          <w:i/>
        </w:rPr>
        <w:t xml:space="preserve"> </w:t>
      </w:r>
      <w:r w:rsidRPr="00C94DCA">
        <w:rPr>
          <w:rFonts w:ascii="Times New Roman" w:hAnsi="Times New Roman"/>
        </w:rPr>
        <w:t xml:space="preserve">care este definită de clasa </w:t>
      </w:r>
      <w:r w:rsidRPr="00C94DCA">
        <w:rPr>
          <w:rFonts w:ascii="Times New Roman" w:hAnsi="Times New Roman"/>
          <w:i/>
        </w:rPr>
        <w:t>ObiectDesenabil,</w:t>
      </w:r>
      <w:r w:rsidRPr="00C94DCA">
        <w:rPr>
          <w:rFonts w:ascii="Times New Roman" w:hAnsi="Times New Roman"/>
        </w:rPr>
        <w:t xml:space="preserve"> atunci (deoarece </w:t>
      </w:r>
      <w:r w:rsidRPr="00C94DCA">
        <w:rPr>
          <w:rFonts w:ascii="Times New Roman" w:hAnsi="Times New Roman"/>
          <w:i/>
        </w:rPr>
        <w:t xml:space="preserve">obj </w:t>
      </w:r>
      <w:r w:rsidRPr="00C94DCA">
        <w:rPr>
          <w:rFonts w:ascii="Times New Roman" w:hAnsi="Times New Roman"/>
        </w:rPr>
        <w:t xml:space="preserve">este numai o copie a argumentului efectiv) această metodă este invocată. </w:t>
      </w:r>
      <w:r>
        <w:rPr>
          <w:rFonts w:ascii="Times New Roman" w:hAnsi="Times New Roman"/>
          <w:lang w:val="es-ES_tradnl"/>
        </w:rPr>
        <w:t xml:space="preserve">Ea </w:t>
      </w:r>
      <w:r>
        <w:rPr>
          <w:rFonts w:ascii="Times New Roman" w:hAnsi="Times New Roman"/>
          <w:b/>
          <w:lang w:val="es-ES_tradnl"/>
        </w:rPr>
        <w:t>nu</w:t>
      </w:r>
      <w:r>
        <w:rPr>
          <w:rFonts w:ascii="Times New Roman" w:hAnsi="Times New Roman"/>
          <w:lang w:val="es-ES_tradnl"/>
        </w:rPr>
        <w:t xml:space="preserve"> este metoda definită de clasa argumentului efectiv (din cauză că acesta nu mai joacă un rol semnificativ!).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lastRenderedPageBreak/>
        <w:t xml:space="preserve">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2. Adăugarea metodei de ştergere. Nu dăm un program, dar dăm algoritmul. Metoda </w:t>
      </w:r>
      <w:r>
        <w:rPr>
          <w:rFonts w:ascii="Times New Roman" w:hAnsi="Times New Roman"/>
          <w:i/>
          <w:lang w:val="es-ES_tradnl"/>
        </w:rPr>
        <w:t>sterge</w:t>
      </w:r>
      <w:r w:rsidR="00B57E41" w:rsidRPr="00B57E41">
        <w:rPr>
          <w:rFonts w:ascii="Times New Roman" w:hAnsi="Times New Roman"/>
          <w:i/>
          <w:w w:val="200"/>
          <w:lang w:val="es-ES_tradnl"/>
        </w:rPr>
        <w:t>()</w:t>
      </w:r>
      <w:r>
        <w:rPr>
          <w:rFonts w:ascii="Times New Roman" w:hAnsi="Times New Roman"/>
          <w:i/>
          <w:lang w:val="es-ES_tradnl"/>
        </w:rPr>
        <w:t xml:space="preserve"> </w:t>
      </w:r>
      <w:r>
        <w:rPr>
          <w:rFonts w:ascii="Times New Roman" w:hAnsi="Times New Roman"/>
          <w:lang w:val="es-ES_tradnl"/>
        </w:rPr>
        <w:t xml:space="preserve">tebuie să itereze aupra listei până când întâlneşte un nod cu elementul de date cerut, să şteargă acel nod şi să întoarcă 1. Dacă lista este vidă sau elementul de date nu poate fi găsit, întoarce 0(zero).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În timpul iterării, </w:t>
      </w:r>
      <w:r>
        <w:rPr>
          <w:rFonts w:ascii="Times New Roman" w:hAnsi="Times New Roman"/>
          <w:i/>
          <w:lang w:val="es-ES_tradnl"/>
        </w:rPr>
        <w:t>sterge</w:t>
      </w:r>
      <w:r w:rsidR="00B57E41" w:rsidRPr="00B57E41">
        <w:rPr>
          <w:rFonts w:ascii="Times New Roman" w:hAnsi="Times New Roman"/>
          <w:i/>
          <w:w w:val="200"/>
          <w:lang w:val="es-ES_tradnl"/>
        </w:rPr>
        <w:t>()</w:t>
      </w:r>
      <w:r>
        <w:rPr>
          <w:rFonts w:ascii="Times New Roman" w:hAnsi="Times New Roman"/>
          <w:i/>
          <w:lang w:val="es-ES_tradnl"/>
        </w:rPr>
        <w:t xml:space="preserve"> </w:t>
      </w:r>
      <w:r>
        <w:rPr>
          <w:rFonts w:ascii="Times New Roman" w:hAnsi="Times New Roman"/>
          <w:lang w:val="es-ES_tradnl"/>
        </w:rPr>
        <w:t xml:space="preserve">trebuie să compare succesiv elementul de date dat cu cele din listă. Prin urmare, poate exista o comparaţie ca: </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pPr>
      <w:r>
        <w:rPr>
          <w:lang w:val="es-ES_tradnl"/>
        </w:rPr>
        <w:t xml:space="preserve"> </w:t>
      </w:r>
      <w:r>
        <w:t>if (date == curent-&gt;date()) {</w:t>
      </w:r>
    </w:p>
    <w:p w:rsidR="00B34D90" w:rsidRDefault="00B34D90">
      <w:pPr>
        <w:pStyle w:val="PlainText"/>
        <w:spacing w:line="360" w:lineRule="auto"/>
        <w:jc w:val="both"/>
      </w:pPr>
      <w:r>
        <w:t xml:space="preserve"> // element gasit</w:t>
      </w:r>
    </w:p>
    <w:p w:rsidR="00B34D90" w:rsidRDefault="00B34D90">
      <w:pPr>
        <w:pStyle w:val="PlainText"/>
        <w:spacing w:line="360" w:lineRule="auto"/>
        <w:jc w:val="both"/>
        <w:rPr>
          <w:lang w:val="es-ES_tradnl"/>
        </w:rPr>
      </w:pPr>
      <w:r>
        <w:t xml:space="preserve"> </w:t>
      </w:r>
      <w:r>
        <w:rPr>
          <w:lang w:val="es-ES_tradnl"/>
        </w:rPr>
        <w:t>}</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Aici utilizăm operatorul de egalitate "</w:t>
      </w:r>
      <w:r w:rsidRPr="00C94DCA">
        <w:rPr>
          <w:rFonts w:ascii="Times New Roman" w:hAnsi="Times New Roman"/>
          <w:b/>
          <w:lang w:val="it-IT"/>
        </w:rPr>
        <w:t>==</w:t>
      </w:r>
      <w:r w:rsidRPr="00C94DCA">
        <w:rPr>
          <w:rFonts w:ascii="Times New Roman" w:hAnsi="Times New Roman"/>
          <w:lang w:val="it-IT"/>
        </w:rPr>
        <w:t xml:space="preserve">" pentru a compara cele două elemente. Cum aceste elemente pot fi de orice tip, ele pot fi mai ales obiecte ale claselor definite de utilizator. A pune întrebarea: cum este "egalitatea" definită pentru aceste noi tipuri? În consecinţă, pentru a se permite metodei </w:t>
      </w:r>
      <w:r w:rsidRPr="00C94DCA">
        <w:rPr>
          <w:rFonts w:ascii="Times New Roman" w:hAnsi="Times New Roman"/>
          <w:i/>
          <w:lang w:val="it-IT"/>
        </w:rPr>
        <w:t xml:space="preserve">sterge() </w:t>
      </w:r>
      <w:r w:rsidRPr="00C94DCA">
        <w:rPr>
          <w:rFonts w:ascii="Times New Roman" w:hAnsi="Times New Roman"/>
          <w:lang w:val="it-IT"/>
        </w:rPr>
        <w:t>să lucreze corect, lista va fi utilizată numai pentru tipuri pentru care se definesc operatorii "</w:t>
      </w:r>
      <w:r w:rsidRPr="00C94DCA">
        <w:rPr>
          <w:rFonts w:ascii="Times New Roman" w:hAnsi="Times New Roman"/>
          <w:b/>
          <w:lang w:val="it-IT"/>
        </w:rPr>
        <w:t>==</w:t>
      </w:r>
      <w:r w:rsidRPr="00C94DCA">
        <w:rPr>
          <w:rFonts w:ascii="Times New Roman" w:hAnsi="Times New Roman"/>
          <w:lang w:val="it-IT"/>
        </w:rPr>
        <w:t>" şi "</w:t>
      </w:r>
      <w:r w:rsidRPr="00C94DCA">
        <w:rPr>
          <w:rFonts w:ascii="Times New Roman" w:hAnsi="Times New Roman"/>
          <w:b/>
          <w:lang w:val="it-IT"/>
        </w:rPr>
        <w:t>!=</w:t>
      </w:r>
      <w:r w:rsidRPr="00C94DCA">
        <w:rPr>
          <w:rFonts w:ascii="Times New Roman" w:hAnsi="Times New Roman"/>
          <w:lang w:val="it-IT"/>
        </w:rPr>
        <w:t xml:space="preserve">" în mod corespunzător. Altfel sunt utilizate comparări implicite, ceea ce ar putea duce la rezultate ciudate. </w:t>
      </w:r>
    </w:p>
    <w:p w:rsidR="00B34D90" w:rsidRDefault="00B34D90">
      <w:pPr>
        <w:pStyle w:val="PlainText"/>
        <w:spacing w:line="360" w:lineRule="auto"/>
        <w:jc w:val="both"/>
        <w:rPr>
          <w:rFonts w:ascii="Times New Roman" w:hAnsi="Times New Roman"/>
          <w:lang w:val="es-ES_tradnl"/>
        </w:rPr>
      </w:pPr>
      <w:r>
        <w:rPr>
          <w:rFonts w:ascii="Times New Roman" w:hAnsi="Times New Roman"/>
          <w:lang w:val="es-ES_tradnl"/>
        </w:rPr>
        <w:t xml:space="preserve">3. Clasa </w:t>
      </w:r>
      <w:r>
        <w:rPr>
          <w:rFonts w:ascii="Times New Roman" w:hAnsi="Times New Roman"/>
          <w:i/>
          <w:lang w:val="es-ES_tradnl"/>
        </w:rPr>
        <w:t>ListaNumărată.</w:t>
      </w:r>
      <w:r>
        <w:rPr>
          <w:rFonts w:ascii="Times New Roman" w:hAnsi="Times New Roman"/>
          <w:lang w:val="es-ES_tradnl"/>
        </w:rPr>
        <w:t xml:space="preserve"> O listă numărată este o listă care are asociat şi numărul elementelor sale. Astfel, când un element de date este adăugat, numărul este mărit cu unu, iar când un element este şters, este micşorat cu unu. Din nou, nu dăm implementarea completă, arătăm doar o metodă ( </w:t>
      </w:r>
      <w:r>
        <w:rPr>
          <w:rFonts w:ascii="Times New Roman" w:hAnsi="Times New Roman"/>
          <w:i/>
          <w:lang w:val="es-ES_tradnl"/>
        </w:rPr>
        <w:t>adauga</w:t>
      </w:r>
      <w:r w:rsidR="00B57E41" w:rsidRPr="00B57E41">
        <w:rPr>
          <w:rFonts w:ascii="Times New Roman" w:hAnsi="Times New Roman"/>
          <w:i/>
          <w:w w:val="200"/>
          <w:lang w:val="es-ES_tradnl"/>
        </w:rPr>
        <w:t>()</w:t>
      </w:r>
      <w:r>
        <w:rPr>
          <w:rFonts w:ascii="Times New Roman" w:hAnsi="Times New Roman"/>
          <w:i/>
          <w:lang w:val="es-ES_tradnl"/>
        </w:rPr>
        <w:t xml:space="preserve"> </w:t>
      </w:r>
      <w:r>
        <w:rPr>
          <w:rFonts w:ascii="Times New Roman" w:hAnsi="Times New Roman"/>
          <w:lang w:val="es-ES_tradnl"/>
        </w:rPr>
        <w:t xml:space="preserve">) şi felul cum implementarea este modificată: </w:t>
      </w:r>
    </w:p>
    <w:p w:rsidR="00B34D90" w:rsidRDefault="00B34D90">
      <w:pPr>
        <w:pStyle w:val="PlainText"/>
        <w:spacing w:line="360" w:lineRule="auto"/>
        <w:jc w:val="both"/>
        <w:rPr>
          <w:rFonts w:ascii="Times New Roman" w:hAnsi="Times New Roman"/>
          <w:lang w:val="es-ES_tradnl"/>
        </w:rPr>
      </w:pPr>
    </w:p>
    <w:p w:rsidR="00B34D90" w:rsidRDefault="00B34D90">
      <w:pPr>
        <w:pStyle w:val="PlainText"/>
        <w:spacing w:line="360" w:lineRule="auto"/>
        <w:jc w:val="both"/>
        <w:rPr>
          <w:lang w:val="es-ES_tradnl"/>
        </w:rPr>
      </w:pPr>
      <w:r>
        <w:rPr>
          <w:lang w:val="es-ES_tradnl"/>
        </w:rPr>
        <w:t xml:space="preserve"> class ListaNumarata : public Lista {</w:t>
      </w:r>
    </w:p>
    <w:p w:rsidR="00B34D90" w:rsidRDefault="00B34D90">
      <w:pPr>
        <w:pStyle w:val="PlainText"/>
        <w:spacing w:line="360" w:lineRule="auto"/>
        <w:jc w:val="both"/>
        <w:rPr>
          <w:lang w:val="es-ES_tradnl"/>
        </w:rPr>
      </w:pPr>
      <w:r>
        <w:rPr>
          <w:lang w:val="es-ES_tradnl"/>
        </w:rPr>
        <w:t xml:space="preserve"> int _numar; // Numarul de elemente</w:t>
      </w:r>
    </w:p>
    <w:p w:rsidR="00B34D90" w:rsidRDefault="00B34D90">
      <w:pPr>
        <w:pStyle w:val="PlainText"/>
        <w:spacing w:line="360" w:lineRule="auto"/>
        <w:jc w:val="both"/>
        <w:rPr>
          <w:lang w:val="en-GB"/>
        </w:rPr>
      </w:pPr>
      <w:r>
        <w:rPr>
          <w:lang w:val="en-GB"/>
        </w:rPr>
        <w:t>...</w:t>
      </w:r>
    </w:p>
    <w:p w:rsidR="00B34D90" w:rsidRDefault="00B34D90">
      <w:pPr>
        <w:pStyle w:val="PlainText"/>
        <w:spacing w:line="360" w:lineRule="auto"/>
        <w:jc w:val="both"/>
        <w:rPr>
          <w:lang w:val="en-GB"/>
        </w:rPr>
      </w:pPr>
      <w:r>
        <w:rPr>
          <w:lang w:val="en-GB"/>
        </w:rPr>
        <w:t xml:space="preserve"> public:</w:t>
      </w:r>
    </w:p>
    <w:p w:rsidR="00B34D90" w:rsidRDefault="00B34D90">
      <w:pPr>
        <w:pStyle w:val="PlainText"/>
        <w:spacing w:line="360" w:lineRule="auto"/>
        <w:jc w:val="both"/>
        <w:rPr>
          <w:lang w:val="en-GB"/>
        </w:rPr>
      </w:pPr>
      <w:r>
        <w:rPr>
          <w:lang w:val="en-GB"/>
        </w:rPr>
        <w:t>...</w:t>
      </w:r>
    </w:p>
    <w:p w:rsidR="00B34D90" w:rsidRDefault="00B34D90">
      <w:pPr>
        <w:pStyle w:val="PlainText"/>
        <w:spacing w:line="360" w:lineRule="auto"/>
        <w:jc w:val="both"/>
      </w:pPr>
      <w:r>
        <w:rPr>
          <w:lang w:val="en-GB"/>
        </w:rPr>
        <w:t xml:space="preserve"> </w:t>
      </w:r>
      <w:r>
        <w:t>virtual void adauga(const T date) {</w:t>
      </w:r>
    </w:p>
    <w:p w:rsidR="00B34D90" w:rsidRDefault="00B34D90">
      <w:pPr>
        <w:pStyle w:val="PlainText"/>
        <w:spacing w:line="360" w:lineRule="auto"/>
        <w:jc w:val="both"/>
        <w:rPr>
          <w:lang w:val="es-ES_tradnl"/>
        </w:rPr>
      </w:pPr>
      <w:r>
        <w:t xml:space="preserve"> </w:t>
      </w:r>
      <w:r>
        <w:rPr>
          <w:lang w:val="es-ES_tradnl"/>
        </w:rPr>
        <w:t>_numar++; // Incrementeaza si...</w:t>
      </w:r>
    </w:p>
    <w:p w:rsidR="00B34D90" w:rsidRDefault="00B34D90">
      <w:pPr>
        <w:pStyle w:val="PlainText"/>
        <w:spacing w:line="360" w:lineRule="auto"/>
        <w:jc w:val="both"/>
        <w:rPr>
          <w:lang w:val="es-ES_tradnl"/>
        </w:rPr>
      </w:pPr>
      <w:r>
        <w:rPr>
          <w:lang w:val="es-ES_tradnl"/>
        </w:rPr>
        <w:t xml:space="preserve"> Lista::adauga(date); //... adauga la lista</w:t>
      </w:r>
    </w:p>
    <w:p w:rsidR="00B34D90" w:rsidRDefault="00B34D90">
      <w:pPr>
        <w:pStyle w:val="PlainText"/>
        <w:spacing w:line="360" w:lineRule="auto"/>
        <w:jc w:val="both"/>
        <w:rPr>
          <w:lang w:val="es-ES_tradnl"/>
        </w:rPr>
      </w:pPr>
      <w:r>
        <w:rPr>
          <w:lang w:val="es-ES_tradnl"/>
        </w:rPr>
        <w:t xml:space="preserve"> }</w:t>
      </w:r>
    </w:p>
    <w:p w:rsidR="00B34D90" w:rsidRDefault="00B34D90">
      <w:pPr>
        <w:pStyle w:val="PlainText"/>
        <w:spacing w:line="360" w:lineRule="auto"/>
        <w:jc w:val="both"/>
        <w:rPr>
          <w:lang w:val="es-ES_tradnl"/>
        </w:rPr>
      </w:pPr>
      <w:r>
        <w:rPr>
          <w:lang w:val="es-ES_tradnl"/>
        </w:rPr>
        <w:t>...</w:t>
      </w:r>
    </w:p>
    <w:p w:rsidR="00B34D90" w:rsidRDefault="00B34D90">
      <w:pPr>
        <w:pStyle w:val="PlainText"/>
        <w:spacing w:line="360" w:lineRule="auto"/>
        <w:jc w:val="both"/>
        <w:rPr>
          <w:lang w:val="es-ES_tradnl"/>
        </w:rPr>
      </w:pPr>
      <w:r>
        <w:rPr>
          <w:lang w:val="es-ES_tradnl"/>
        </w:rPr>
        <w:t xml:space="preserve"> }</w:t>
      </w:r>
    </w:p>
    <w:p w:rsidR="00B34D90" w:rsidRDefault="00B34D90">
      <w:pPr>
        <w:pStyle w:val="PlainText"/>
        <w:spacing w:line="360" w:lineRule="auto"/>
        <w:jc w:val="both"/>
        <w:rPr>
          <w:rFonts w:ascii="Times New Roman" w:hAnsi="Times New Roman"/>
          <w:lang w:val="es-ES_tradnl"/>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Nu orice metodă poate fi implementată astfel. La unele metode trebuie să se verifice dacă </w:t>
      </w:r>
      <w:r w:rsidRPr="00C94DCA">
        <w:rPr>
          <w:rFonts w:ascii="Times New Roman" w:hAnsi="Times New Roman"/>
          <w:i/>
          <w:lang w:val="it-IT"/>
        </w:rPr>
        <w:t xml:space="preserve">_numar </w:t>
      </w:r>
      <w:r w:rsidRPr="00C94DCA">
        <w:rPr>
          <w:rFonts w:ascii="Times New Roman" w:hAnsi="Times New Roman"/>
          <w:lang w:val="it-IT"/>
        </w:rPr>
        <w:t xml:space="preserve">necesită să fie modificat sau nu. Totuşi, ideea principală este că fiecare metodă de liste este expandată (sau </w:t>
      </w:r>
      <w:r w:rsidRPr="00C94DCA">
        <w:rPr>
          <w:rFonts w:ascii="Times New Roman" w:hAnsi="Times New Roman"/>
          <w:i/>
          <w:lang w:val="it-IT"/>
        </w:rPr>
        <w:t xml:space="preserve">specializată </w:t>
      </w:r>
      <w:r w:rsidRPr="00C94DCA">
        <w:rPr>
          <w:rFonts w:ascii="Times New Roman" w:hAnsi="Times New Roman"/>
          <w:lang w:val="it-IT"/>
        </w:rPr>
        <w:t xml:space="preserve">) pentru lista numărată. </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4. Problema iteratorului. Pentru a rezolva problema iteratorului, ne-am putea gândi la o soluţie în care iteratorul conţine o referinţă la lista lui corespunzătoare. </w:t>
      </w:r>
    </w:p>
    <w:p w:rsidR="00B34D90" w:rsidRPr="00933A64" w:rsidRDefault="00B34D90" w:rsidP="00933A64">
      <w:pPr>
        <w:pStyle w:val="PlainText"/>
        <w:spacing w:line="360" w:lineRule="auto"/>
        <w:jc w:val="both"/>
        <w:rPr>
          <w:rFonts w:ascii="Times New Roman" w:hAnsi="Times New Roman"/>
          <w:lang w:val="it-IT"/>
        </w:rPr>
      </w:pPr>
      <w:r w:rsidRPr="00C94DCA">
        <w:rPr>
          <w:rFonts w:ascii="Times New Roman" w:hAnsi="Times New Roman"/>
          <w:lang w:val="it-IT"/>
        </w:rPr>
        <w:t xml:space="preserve">În momentul creării iteratorului această referinţă este iniţializată pentru a indica lista dată. Metodele iteratorului trebuie modificate pentru a utiliza această referinţă în locul pointer-ului </w:t>
      </w:r>
      <w:r w:rsidRPr="00C94DCA">
        <w:rPr>
          <w:rFonts w:ascii="Times New Roman" w:hAnsi="Times New Roman"/>
          <w:i/>
          <w:lang w:val="it-IT"/>
        </w:rPr>
        <w:t>_pornire.</w:t>
      </w:r>
      <w:r w:rsidRPr="00C94DCA">
        <w:rPr>
          <w:rFonts w:ascii="Times New Roman" w:hAnsi="Times New Roman"/>
          <w:lang w:val="it-IT"/>
        </w:rPr>
        <w:t xml:space="preserve"> </w:t>
      </w:r>
    </w:p>
    <w:p w:rsidR="00B34D90" w:rsidRPr="00933A64" w:rsidRDefault="00B34D90" w:rsidP="00933A64">
      <w:pPr>
        <w:pStyle w:val="PlainText"/>
        <w:spacing w:before="120" w:after="120" w:line="360" w:lineRule="auto"/>
        <w:jc w:val="both"/>
        <w:rPr>
          <w:rFonts w:ascii="Times New Roman" w:hAnsi="Times New Roman"/>
          <w:b/>
          <w:sz w:val="48"/>
          <w:lang w:val="it-IT"/>
        </w:rPr>
      </w:pPr>
      <w:r w:rsidRPr="00C94DCA">
        <w:rPr>
          <w:rFonts w:ascii="Times New Roman" w:hAnsi="Times New Roman"/>
          <w:b/>
          <w:sz w:val="48"/>
          <w:lang w:val="it-IT"/>
        </w:rPr>
        <w:t>Bibliografie</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[1] T. Bălanescu, S. Gavrilă, H. Georgescu, M. Gheorghe, L. Sofonea, I. Văduva</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"Pascal şi Turbo Pascal", vol 2, Ed. Tehnică, Bucureşti, 1992</w:t>
      </w:r>
    </w:p>
    <w:p w:rsidR="00B34D90" w:rsidRPr="00C94DCA" w:rsidRDefault="00B34D90">
      <w:pPr>
        <w:pStyle w:val="PlainText"/>
        <w:spacing w:line="360" w:lineRule="auto"/>
        <w:jc w:val="both"/>
        <w:rPr>
          <w:rFonts w:ascii="Times New Roman" w:hAnsi="Times New Roman"/>
          <w:lang w:val="it-IT"/>
        </w:rPr>
      </w:pP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[2] K. Jamsa, L. Klander "Totul despre C şi C++", Editura Teora, Bucureşti, 2002</w:t>
      </w:r>
    </w:p>
    <w:p w:rsidR="00B34D90" w:rsidRPr="00C94DCA" w:rsidRDefault="00B34D90">
      <w:pPr>
        <w:pStyle w:val="PlainText"/>
        <w:spacing w:line="360" w:lineRule="auto"/>
        <w:jc w:val="both"/>
        <w:rPr>
          <w:rFonts w:ascii="Times New Roman" w:hAnsi="Times New Roman"/>
          <w:lang w:val="it-IT"/>
        </w:rPr>
      </w:pPr>
      <w:r w:rsidRPr="00C94DCA">
        <w:rPr>
          <w:rFonts w:ascii="Times New Roman" w:hAnsi="Times New Roman"/>
          <w:lang w:val="it-IT"/>
        </w:rPr>
        <w:t xml:space="preserve"> (traducere din limba engleză)</w:t>
      </w:r>
    </w:p>
    <w:p w:rsidR="00B34D90" w:rsidRPr="00C94DCA" w:rsidRDefault="00B34D90">
      <w:pPr>
        <w:spacing w:line="360" w:lineRule="auto"/>
        <w:jc w:val="both"/>
        <w:rPr>
          <w:lang w:val="it-IT"/>
        </w:rPr>
      </w:pPr>
    </w:p>
    <w:p w:rsidR="00B34D90" w:rsidRPr="00C94DCA" w:rsidRDefault="00B34D90">
      <w:pPr>
        <w:spacing w:line="360" w:lineRule="auto"/>
        <w:jc w:val="both"/>
        <w:rPr>
          <w:lang w:val="it-IT"/>
        </w:rPr>
      </w:pPr>
      <w:r w:rsidRPr="00C94DCA">
        <w:rPr>
          <w:lang w:val="it-IT"/>
        </w:rPr>
        <w:t>[3] O. Catrina, I. Cojocaru "Turbo C++", Editura Teora, Bucureşti, 1993</w:t>
      </w:r>
    </w:p>
    <w:p w:rsidR="00B34D90" w:rsidRPr="00C94DCA" w:rsidRDefault="00B34D90">
      <w:pPr>
        <w:spacing w:line="360" w:lineRule="auto"/>
        <w:jc w:val="both"/>
        <w:rPr>
          <w:lang w:val="it-IT"/>
        </w:rPr>
      </w:pPr>
    </w:p>
    <w:p w:rsidR="00B34D90" w:rsidRDefault="00B34D90">
      <w:pPr>
        <w:spacing w:line="360" w:lineRule="auto"/>
        <w:jc w:val="both"/>
        <w:rPr>
          <w:lang w:val="en-GB"/>
        </w:rPr>
      </w:pPr>
      <w:r>
        <w:rPr>
          <w:lang w:val="en-GB"/>
        </w:rPr>
        <w:t xml:space="preserve">[4] H. Schildt: "C++ manual complet", Editura Teora, Bucureşti, </w:t>
      </w:r>
      <w:r w:rsidR="00EE03D8">
        <w:rPr>
          <w:lang w:val="en-GB"/>
        </w:rPr>
        <w:t>1998</w:t>
      </w:r>
    </w:p>
    <w:p w:rsidR="00B34D90" w:rsidRDefault="00B34D90">
      <w:pPr>
        <w:spacing w:line="360" w:lineRule="auto"/>
        <w:jc w:val="both"/>
        <w:rPr>
          <w:lang w:val="en-GB"/>
        </w:rPr>
      </w:pPr>
    </w:p>
    <w:p w:rsidR="00B34D90" w:rsidRDefault="00B34D90">
      <w:pPr>
        <w:spacing w:line="360" w:lineRule="auto"/>
        <w:jc w:val="both"/>
        <w:rPr>
          <w:lang w:val="en-GB"/>
        </w:rPr>
      </w:pPr>
      <w:r>
        <w:rPr>
          <w:lang w:val="en-GB"/>
        </w:rPr>
        <w:t>[5] Bjarne Stroustrup: "The C++ Programming Language", Adisson-Wesley, 3nd edition, 1997</w:t>
      </w:r>
    </w:p>
    <w:p w:rsidR="00B34D90" w:rsidRDefault="00B34D90">
      <w:pPr>
        <w:pStyle w:val="PlainText"/>
        <w:spacing w:line="360" w:lineRule="auto"/>
        <w:jc w:val="both"/>
        <w:rPr>
          <w:rFonts w:ascii="Times New Roman" w:hAnsi="Times New Roman"/>
          <w:lang w:val="en-GB"/>
        </w:rPr>
      </w:pPr>
    </w:p>
    <w:p w:rsidR="00B34D90" w:rsidRDefault="00B34D90">
      <w:pPr>
        <w:pStyle w:val="PlainText"/>
        <w:spacing w:line="360" w:lineRule="auto"/>
        <w:jc w:val="both"/>
        <w:rPr>
          <w:rFonts w:ascii="Times New Roman" w:hAnsi="Times New Roman"/>
          <w:lang w:val="it-IT"/>
        </w:rPr>
      </w:pPr>
      <w:r w:rsidRPr="00C94DCA">
        <w:rPr>
          <w:rFonts w:ascii="Times New Roman" w:hAnsi="Times New Roman"/>
          <w:lang w:val="en-GB"/>
        </w:rPr>
        <w:t xml:space="preserve"> </w:t>
      </w:r>
      <w:r>
        <w:rPr>
          <w:rFonts w:ascii="Times New Roman" w:hAnsi="Times New Roman"/>
          <w:lang w:val="it-IT"/>
        </w:rPr>
        <w:t>[6] C. S</w:t>
      </w:r>
      <w:r>
        <w:rPr>
          <w:rFonts w:ascii="Times New Roman" w:hAnsi="Times New Roman"/>
          <w:lang w:val="ro-RO"/>
        </w:rPr>
        <w:t xml:space="preserve">pircu, I. Lopătaru "POO: analiza, proiectarea şi programarea orientată pe obiecte ", </w:t>
      </w:r>
      <w:r>
        <w:rPr>
          <w:rFonts w:ascii="Times New Roman" w:hAnsi="Times New Roman"/>
          <w:lang w:val="it-IT"/>
        </w:rPr>
        <w:t>Editura Teora, Bucureşti, 1995</w:t>
      </w:r>
    </w:p>
    <w:p w:rsidR="00EE03D8" w:rsidRDefault="00EE03D8">
      <w:pPr>
        <w:pStyle w:val="PlainText"/>
        <w:spacing w:line="360" w:lineRule="auto"/>
        <w:jc w:val="both"/>
        <w:rPr>
          <w:rFonts w:ascii="Times New Roman" w:hAnsi="Times New Roman"/>
          <w:lang w:val="it-IT"/>
        </w:rPr>
      </w:pPr>
    </w:p>
    <w:p w:rsidR="00F32DE3" w:rsidRDefault="00EE03D8" w:rsidP="00EE03D8">
      <w:pPr>
        <w:pStyle w:val="PlainText"/>
        <w:spacing w:line="360" w:lineRule="auto"/>
        <w:rPr>
          <w:rFonts w:ascii="Times New Roman" w:hAnsi="Times New Roman"/>
          <w:lang w:val="it-IT"/>
        </w:rPr>
      </w:pPr>
      <w:r>
        <w:rPr>
          <w:rFonts w:ascii="Times New Roman" w:hAnsi="Times New Roman"/>
          <w:lang w:val="it-IT"/>
        </w:rPr>
        <w:t xml:space="preserve">[7] </w:t>
      </w:r>
      <w:r w:rsidR="00F32DE3" w:rsidRPr="00EE03D8">
        <w:rPr>
          <w:rFonts w:ascii="Times New Roman" w:hAnsi="Times New Roman"/>
          <w:lang w:val="it-IT"/>
        </w:rPr>
        <w:t>Walter Savitch, Kenrick Mock "Absolute C++", Pearson, 6th edition, 2015</w:t>
      </w:r>
    </w:p>
    <w:p w:rsidR="00EE03D8" w:rsidRPr="00EE03D8" w:rsidRDefault="00EE03D8" w:rsidP="00EE03D8">
      <w:pPr>
        <w:pStyle w:val="PlainText"/>
        <w:spacing w:line="360" w:lineRule="auto"/>
        <w:rPr>
          <w:rFonts w:ascii="Times New Roman" w:hAnsi="Times New Roman"/>
          <w:lang w:val="it-IT"/>
        </w:rPr>
      </w:pPr>
    </w:p>
    <w:p w:rsidR="00F32DE3" w:rsidRPr="00EE03D8" w:rsidRDefault="00EE03D8" w:rsidP="00EE03D8">
      <w:pPr>
        <w:pStyle w:val="PlainText"/>
        <w:spacing w:line="360" w:lineRule="auto"/>
        <w:rPr>
          <w:rFonts w:ascii="Times New Roman" w:hAnsi="Times New Roman"/>
          <w:lang w:val="it-IT"/>
        </w:rPr>
      </w:pPr>
      <w:r>
        <w:rPr>
          <w:rFonts w:ascii="Times New Roman" w:hAnsi="Times New Roman"/>
          <w:lang w:val="it-IT"/>
        </w:rPr>
        <w:t xml:space="preserve">[8] </w:t>
      </w:r>
      <w:r w:rsidR="00F32DE3" w:rsidRPr="00EE03D8">
        <w:rPr>
          <w:rFonts w:ascii="Times New Roman" w:hAnsi="Times New Roman"/>
          <w:lang w:val="it-IT"/>
        </w:rPr>
        <w:t>Marius Băncilă "Modern C++ Programming Cookbook", Packt Publishing, 3rd edition, 2024</w:t>
      </w:r>
    </w:p>
    <w:p w:rsidR="00EE03D8" w:rsidRDefault="00EE03D8">
      <w:pPr>
        <w:pStyle w:val="PlainText"/>
        <w:spacing w:line="360" w:lineRule="auto"/>
        <w:jc w:val="both"/>
        <w:rPr>
          <w:rFonts w:ascii="Times New Roman" w:hAnsi="Times New Roman"/>
          <w:lang w:val="it-IT"/>
        </w:rPr>
      </w:pPr>
    </w:p>
    <w:p w:rsidR="00F32DE3" w:rsidRDefault="00F32DE3" w:rsidP="00933A64">
      <w:pPr>
        <w:pStyle w:val="PlainText"/>
        <w:spacing w:before="120" w:after="120" w:line="360" w:lineRule="auto"/>
        <w:jc w:val="both"/>
        <w:rPr>
          <w:rFonts w:ascii="Times New Roman" w:hAnsi="Times New Roman"/>
          <w:b/>
          <w:sz w:val="36"/>
          <w:szCs w:val="36"/>
          <w:lang w:val="en-GB"/>
        </w:rPr>
      </w:pPr>
    </w:p>
    <w:p w:rsidR="00B34D90" w:rsidRDefault="00B34D90" w:rsidP="00933A64">
      <w:pPr>
        <w:pStyle w:val="PlainText"/>
        <w:spacing w:before="120" w:after="120" w:line="360" w:lineRule="auto"/>
        <w:jc w:val="both"/>
        <w:rPr>
          <w:rFonts w:ascii="Times New Roman" w:hAnsi="Times New Roman"/>
          <w:b/>
          <w:sz w:val="36"/>
          <w:szCs w:val="36"/>
          <w:lang w:val="en-GB"/>
        </w:rPr>
      </w:pPr>
      <w:r>
        <w:rPr>
          <w:rFonts w:ascii="Times New Roman" w:hAnsi="Times New Roman"/>
          <w:b/>
          <w:sz w:val="36"/>
          <w:szCs w:val="36"/>
          <w:lang w:val="en-GB"/>
        </w:rPr>
        <w:lastRenderedPageBreak/>
        <w:t>Resurse on-line</w:t>
      </w:r>
    </w:p>
    <w:p w:rsidR="009753A9" w:rsidRPr="00543374" w:rsidRDefault="009753A9" w:rsidP="00543374">
      <w:pPr>
        <w:pStyle w:val="PlainText"/>
        <w:spacing w:line="360" w:lineRule="auto"/>
        <w:rPr>
          <w:rFonts w:ascii="Times New Roman" w:hAnsi="Times New Roman"/>
          <w:lang w:val="it-IT"/>
        </w:rPr>
      </w:pPr>
      <w:r w:rsidRPr="00543374">
        <w:rPr>
          <w:rFonts w:ascii="Times New Roman" w:hAnsi="Times New Roman"/>
          <w:lang w:val="it-IT"/>
        </w:rPr>
        <w:t>[web1] https://www.cs.montana.edu/courses/fall2003/current/210/lectures/OO/Analysis/tutorial/</w:t>
      </w:r>
    </w:p>
    <w:p w:rsidR="00F32DE3" w:rsidRDefault="009753A9" w:rsidP="00543374">
      <w:pPr>
        <w:pStyle w:val="PlainText"/>
        <w:spacing w:line="360" w:lineRule="auto"/>
        <w:rPr>
          <w:rFonts w:ascii="Times New Roman" w:hAnsi="Times New Roman"/>
          <w:lang w:val="it-IT"/>
        </w:rPr>
      </w:pPr>
      <w:r w:rsidRPr="00543374">
        <w:rPr>
          <w:rFonts w:ascii="Times New Roman" w:hAnsi="Times New Roman"/>
          <w:lang w:val="it-IT"/>
        </w:rPr>
        <w:t>(</w:t>
      </w:r>
      <w:r w:rsidRPr="00543374">
        <w:rPr>
          <w:rFonts w:ascii="Times New Roman" w:hAnsi="Times New Roman"/>
          <w:lang w:val="it-IT"/>
        </w:rPr>
        <w:t>Peter Muller: Introduction to Object-Oriented Programming Using C++</w:t>
      </w:r>
      <w:r w:rsidRPr="00543374">
        <w:rPr>
          <w:rFonts w:ascii="Times New Roman" w:hAnsi="Times New Roman"/>
          <w:lang w:val="it-IT"/>
        </w:rPr>
        <w:t>)</w:t>
      </w:r>
    </w:p>
    <w:p w:rsidR="00A111CD" w:rsidRPr="00543374" w:rsidRDefault="00A111CD" w:rsidP="00543374">
      <w:pPr>
        <w:pStyle w:val="PlainText"/>
        <w:spacing w:line="360" w:lineRule="auto"/>
        <w:rPr>
          <w:rFonts w:ascii="Times New Roman" w:hAnsi="Times New Roman"/>
          <w:lang w:val="it-IT"/>
        </w:rPr>
      </w:pPr>
    </w:p>
    <w:p w:rsidR="006C6C34" w:rsidRDefault="00B34D90" w:rsidP="00543374">
      <w:pPr>
        <w:pStyle w:val="PlainText"/>
        <w:spacing w:line="360" w:lineRule="auto"/>
        <w:rPr>
          <w:rFonts w:ascii="Times New Roman" w:hAnsi="Times New Roman"/>
          <w:lang w:val="it-IT"/>
        </w:rPr>
      </w:pPr>
      <w:r w:rsidRPr="00543374">
        <w:rPr>
          <w:rFonts w:ascii="Times New Roman" w:hAnsi="Times New Roman"/>
          <w:lang w:val="it-IT"/>
        </w:rPr>
        <w:t xml:space="preserve">[web2] </w:t>
      </w:r>
      <w:r w:rsidR="009753A9" w:rsidRPr="00543374">
        <w:rPr>
          <w:rFonts w:ascii="Times New Roman" w:hAnsi="Times New Roman"/>
          <w:lang w:val="it-IT"/>
        </w:rPr>
        <w:t xml:space="preserve"> </w:t>
      </w:r>
      <w:hyperlink r:id="rId7" w:history="1">
        <w:r w:rsidR="00A02F60" w:rsidRPr="00543374">
          <w:rPr>
            <w:rFonts w:ascii="Times New Roman" w:hAnsi="Times New Roman"/>
            <w:lang w:val="it-IT"/>
          </w:rPr>
          <w:t>https://cplusplus.com/doc/tutorial/</w:t>
        </w:r>
      </w:hyperlink>
      <w:r w:rsidR="00441745" w:rsidRPr="00543374">
        <w:rPr>
          <w:rFonts w:ascii="Times New Roman" w:hAnsi="Times New Roman"/>
          <w:lang w:val="it-IT"/>
        </w:rPr>
        <w:t xml:space="preserve"> (C++ Language)</w:t>
      </w:r>
    </w:p>
    <w:p w:rsidR="00A111CD" w:rsidRPr="00543374" w:rsidRDefault="00A111CD" w:rsidP="00543374">
      <w:pPr>
        <w:pStyle w:val="PlainText"/>
        <w:spacing w:line="360" w:lineRule="auto"/>
        <w:rPr>
          <w:rFonts w:ascii="Times New Roman" w:hAnsi="Times New Roman"/>
          <w:lang w:val="it-IT"/>
        </w:rPr>
      </w:pPr>
    </w:p>
    <w:p w:rsidR="00B34D90" w:rsidRDefault="00B34D90" w:rsidP="00543374">
      <w:pPr>
        <w:pStyle w:val="PlainText"/>
        <w:spacing w:line="360" w:lineRule="auto"/>
        <w:rPr>
          <w:rFonts w:ascii="Times New Roman" w:hAnsi="Times New Roman"/>
          <w:lang w:val="it-IT"/>
        </w:rPr>
      </w:pPr>
      <w:r w:rsidRPr="00543374">
        <w:rPr>
          <w:rFonts w:ascii="Times New Roman" w:hAnsi="Times New Roman"/>
          <w:lang w:val="it-IT"/>
        </w:rPr>
        <w:t xml:space="preserve">[web3] </w:t>
      </w:r>
      <w:r w:rsidR="006C6C34" w:rsidRPr="00543374">
        <w:rPr>
          <w:rFonts w:ascii="Times New Roman" w:hAnsi="Times New Roman"/>
          <w:lang w:val="it-IT"/>
        </w:rPr>
        <w:t xml:space="preserve"> </w:t>
      </w:r>
      <w:hyperlink r:id="rId8" w:history="1">
        <w:r w:rsidR="00A02F60" w:rsidRPr="00543374">
          <w:rPr>
            <w:rFonts w:ascii="Times New Roman" w:hAnsi="Times New Roman"/>
            <w:lang w:val="it-IT"/>
          </w:rPr>
          <w:t>https://www.w3schools.com/cpp/</w:t>
        </w:r>
      </w:hyperlink>
      <w:r w:rsidR="00543374" w:rsidRPr="00543374">
        <w:rPr>
          <w:rFonts w:ascii="Times New Roman" w:hAnsi="Times New Roman"/>
          <w:lang w:val="it-IT"/>
        </w:rPr>
        <w:t xml:space="preserve"> (C++ Tutorial)</w:t>
      </w:r>
    </w:p>
    <w:p w:rsidR="00A111CD" w:rsidRPr="00543374" w:rsidRDefault="00A111CD" w:rsidP="00543374">
      <w:pPr>
        <w:pStyle w:val="PlainText"/>
        <w:spacing w:line="360" w:lineRule="auto"/>
        <w:rPr>
          <w:rFonts w:ascii="Times New Roman" w:hAnsi="Times New Roman"/>
          <w:lang w:val="it-IT"/>
        </w:rPr>
      </w:pPr>
    </w:p>
    <w:p w:rsidR="00B34D90" w:rsidRDefault="00B34D90" w:rsidP="00A111CD">
      <w:pPr>
        <w:tabs>
          <w:tab w:val="left" w:pos="715"/>
          <w:tab w:val="left" w:pos="1435"/>
          <w:tab w:val="left" w:pos="2155"/>
          <w:tab w:val="left" w:pos="2875"/>
          <w:tab w:val="left" w:pos="3595"/>
          <w:tab w:val="left" w:pos="4315"/>
          <w:tab w:val="left" w:pos="5035"/>
          <w:tab w:val="left" w:pos="5755"/>
          <w:tab w:val="left" w:pos="6475"/>
          <w:tab w:val="left" w:pos="7195"/>
          <w:tab w:val="left" w:pos="7915"/>
          <w:tab w:val="left" w:pos="8635"/>
          <w:tab w:val="left" w:pos="9355"/>
          <w:tab w:val="left" w:pos="10075"/>
          <w:tab w:val="left" w:pos="10795"/>
          <w:tab w:val="left" w:pos="11515"/>
          <w:tab w:val="left" w:pos="12235"/>
          <w:tab w:val="left" w:pos="12955"/>
          <w:tab w:val="left" w:pos="13675"/>
          <w:tab w:val="left" w:pos="14395"/>
        </w:tabs>
        <w:jc w:val="both"/>
        <w:textAlignment w:val="baseline"/>
        <w:rPr>
          <w:lang w:val="it-IT"/>
        </w:rPr>
      </w:pPr>
      <w:r w:rsidRPr="00CD11A1">
        <w:rPr>
          <w:lang w:val="it-IT"/>
        </w:rPr>
        <w:t xml:space="preserve">[web4] </w:t>
      </w:r>
      <w:r w:rsidR="00A111CD">
        <w:rPr>
          <w:lang w:val="it-IT"/>
        </w:rPr>
        <w:t xml:space="preserve"> </w:t>
      </w:r>
      <w:hyperlink r:id="rId9" w:history="1">
        <w:r w:rsidR="00A02F60" w:rsidRPr="00A111CD">
          <w:rPr>
            <w:lang w:val="it-IT"/>
          </w:rPr>
          <w:t>https://cplusplus.com/files/tutorial.pdf</w:t>
        </w:r>
      </w:hyperlink>
      <w:r w:rsidR="00543374" w:rsidRPr="00A111CD">
        <w:rPr>
          <w:lang w:val="it-IT"/>
        </w:rPr>
        <w:t xml:space="preserve"> (C++ Language Tutorial)</w:t>
      </w:r>
    </w:p>
    <w:p w:rsidR="00A111CD" w:rsidRPr="00A111CD" w:rsidRDefault="00A111CD" w:rsidP="00A111CD">
      <w:pPr>
        <w:tabs>
          <w:tab w:val="left" w:pos="715"/>
          <w:tab w:val="left" w:pos="1435"/>
          <w:tab w:val="left" w:pos="2155"/>
          <w:tab w:val="left" w:pos="2875"/>
          <w:tab w:val="left" w:pos="3595"/>
          <w:tab w:val="left" w:pos="4315"/>
          <w:tab w:val="left" w:pos="5035"/>
          <w:tab w:val="left" w:pos="5755"/>
          <w:tab w:val="left" w:pos="6475"/>
          <w:tab w:val="left" w:pos="7195"/>
          <w:tab w:val="left" w:pos="7915"/>
          <w:tab w:val="left" w:pos="8635"/>
          <w:tab w:val="left" w:pos="9355"/>
          <w:tab w:val="left" w:pos="10075"/>
          <w:tab w:val="left" w:pos="10795"/>
          <w:tab w:val="left" w:pos="11515"/>
          <w:tab w:val="left" w:pos="12235"/>
          <w:tab w:val="left" w:pos="12955"/>
          <w:tab w:val="left" w:pos="13675"/>
          <w:tab w:val="left" w:pos="14395"/>
        </w:tabs>
        <w:jc w:val="both"/>
        <w:textAlignment w:val="baseline"/>
        <w:rPr>
          <w:color w:val="000000"/>
          <w:sz w:val="40"/>
        </w:rPr>
      </w:pPr>
    </w:p>
    <w:p w:rsidR="00A111CD" w:rsidRPr="00A111CD" w:rsidRDefault="00543374" w:rsidP="00A111CD">
      <w:pPr>
        <w:tabs>
          <w:tab w:val="left" w:pos="715"/>
          <w:tab w:val="left" w:pos="1435"/>
          <w:tab w:val="left" w:pos="2155"/>
          <w:tab w:val="left" w:pos="2875"/>
          <w:tab w:val="left" w:pos="3595"/>
          <w:tab w:val="left" w:pos="4315"/>
          <w:tab w:val="left" w:pos="5035"/>
          <w:tab w:val="left" w:pos="5755"/>
          <w:tab w:val="left" w:pos="6475"/>
          <w:tab w:val="left" w:pos="7195"/>
          <w:tab w:val="left" w:pos="7915"/>
          <w:tab w:val="left" w:pos="8635"/>
          <w:tab w:val="left" w:pos="9355"/>
          <w:tab w:val="left" w:pos="10075"/>
          <w:tab w:val="left" w:pos="10795"/>
          <w:tab w:val="left" w:pos="11515"/>
          <w:tab w:val="left" w:pos="12235"/>
          <w:tab w:val="left" w:pos="12955"/>
          <w:tab w:val="left" w:pos="13675"/>
          <w:tab w:val="left" w:pos="14395"/>
        </w:tabs>
        <w:jc w:val="both"/>
        <w:textAlignment w:val="baseline"/>
        <w:rPr>
          <w:lang w:val="it-IT"/>
        </w:rPr>
      </w:pPr>
      <w:r w:rsidRPr="00A111CD">
        <w:rPr>
          <w:lang w:val="it-IT"/>
        </w:rPr>
        <w:t>[web</w:t>
      </w:r>
      <w:r w:rsidRPr="00A111CD">
        <w:rPr>
          <w:lang w:val="it-IT"/>
        </w:rPr>
        <w:t>5</w:t>
      </w:r>
      <w:r w:rsidRPr="00A111CD">
        <w:rPr>
          <w:lang w:val="it-IT"/>
        </w:rPr>
        <w:t xml:space="preserve">] </w:t>
      </w:r>
      <w:r w:rsidR="00A111CD">
        <w:rPr>
          <w:lang w:val="it-IT"/>
        </w:rPr>
        <w:t xml:space="preserve"> </w:t>
      </w:r>
      <w:bookmarkStart w:id="0" w:name="_GoBack"/>
      <w:bookmarkEnd w:id="0"/>
      <w:r w:rsidR="00A111CD" w:rsidRPr="00A111CD">
        <w:rPr>
          <w:lang w:val="it-IT"/>
        </w:rPr>
        <w:fldChar w:fldCharType="begin"/>
      </w:r>
      <w:r w:rsidR="00A111CD" w:rsidRPr="00A111CD">
        <w:rPr>
          <w:lang w:val="it-IT"/>
        </w:rPr>
        <w:instrText xml:space="preserve"> HYPERLINK "https://www.tutorialspoint.com/cplusplus/index.htm" </w:instrText>
      </w:r>
      <w:r w:rsidR="00A111CD" w:rsidRPr="00A111CD">
        <w:rPr>
          <w:lang w:val="it-IT"/>
        </w:rPr>
        <w:fldChar w:fldCharType="separate"/>
      </w:r>
      <w:r w:rsidR="00A02F60" w:rsidRPr="00A111CD">
        <w:rPr>
          <w:lang w:val="it-IT"/>
        </w:rPr>
        <w:t>https://www.tutorialspoint.com/cplusplus/index.htm</w:t>
      </w:r>
      <w:r w:rsidR="00A111CD" w:rsidRPr="00A111CD">
        <w:rPr>
          <w:lang w:val="it-IT"/>
        </w:rPr>
        <w:fldChar w:fldCharType="end"/>
      </w:r>
      <w:r w:rsidR="00A111CD" w:rsidRPr="00A111CD">
        <w:rPr>
          <w:lang w:val="it-IT"/>
        </w:rPr>
        <w:t xml:space="preserve"> (C++ Tutorial)</w:t>
      </w:r>
    </w:p>
    <w:p w:rsidR="00543374" w:rsidRDefault="00543374" w:rsidP="00543374">
      <w:pPr>
        <w:pStyle w:val="PlainText"/>
        <w:spacing w:line="360" w:lineRule="auto"/>
        <w:rPr>
          <w:rFonts w:ascii="Times New Roman" w:hAnsi="Times New Roman"/>
          <w:lang w:val="it-IT"/>
        </w:rPr>
      </w:pPr>
    </w:p>
    <w:p w:rsidR="00543374" w:rsidRDefault="00543374" w:rsidP="00543374">
      <w:pPr>
        <w:pStyle w:val="PlainText"/>
        <w:spacing w:line="360" w:lineRule="auto"/>
        <w:rPr>
          <w:rFonts w:ascii="Times New Roman" w:hAnsi="Times New Roman"/>
          <w:lang w:val="it-IT"/>
        </w:rPr>
      </w:pPr>
    </w:p>
    <w:p w:rsidR="00B34D90" w:rsidRDefault="00B34D90">
      <w:pPr>
        <w:pStyle w:val="PlainText"/>
        <w:spacing w:line="360" w:lineRule="auto"/>
        <w:jc w:val="both"/>
      </w:pPr>
      <w:bookmarkStart w:id="1" w:name="DDE_LINK"/>
      <w:bookmarkEnd w:id="1"/>
    </w:p>
    <w:sectPr w:rsidR="00B34D90" w:rsidSect="00B85A30">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304" w:right="907" w:bottom="1304" w:left="907" w:header="708" w:footer="72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F60" w:rsidRDefault="00A02F60">
      <w:r>
        <w:separator/>
      </w:r>
    </w:p>
  </w:endnote>
  <w:endnote w:type="continuationSeparator" w:id="0">
    <w:p w:rsidR="00A02F60" w:rsidRDefault="00A02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Symbol">
    <w:altName w:val="MS Gothic"/>
    <w:charset w:val="80"/>
    <w:family w:val="auto"/>
    <w:pitch w:val="default"/>
  </w:font>
  <w:font w:name="Times New Roman">
    <w:panose1 w:val="02020603050405020304"/>
    <w:charset w:val="EE"/>
    <w:family w:val="roman"/>
    <w:pitch w:val="variable"/>
    <w:sig w:usb0="E0002EFF" w:usb1="C000785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Arial">
    <w:panose1 w:val="020B0604020202020204"/>
    <w:charset w:val="EE"/>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EE"/>
    <w:family w:val="modern"/>
    <w:pitch w:val="fixed"/>
    <w:sig w:usb0="8000028F" w:usb1="00001800" w:usb2="00000000" w:usb3="00000000" w:csb0="0000001F" w:csb1="00000000"/>
  </w:font>
  <w:font w:name="FuturaLitera">
    <w:altName w:val="Arial"/>
    <w:charset w:val="00"/>
    <w:family w:val="swiss"/>
    <w:pitch w:val="variable"/>
  </w:font>
  <w:font w:name="Helvetica">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DE3" w:rsidRDefault="00F32DE3" w:rsidP="00B34D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32DE3" w:rsidRDefault="00F32D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DE3" w:rsidRDefault="00F32DE3" w:rsidP="00B34D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111CD">
      <w:rPr>
        <w:rStyle w:val="PageNumber"/>
        <w:noProof/>
      </w:rPr>
      <w:t>120</w:t>
    </w:r>
    <w:r>
      <w:rPr>
        <w:rStyle w:val="PageNumber"/>
      </w:rPr>
      <w:fldChar w:fldCharType="end"/>
    </w:r>
  </w:p>
  <w:p w:rsidR="00F32DE3" w:rsidRDefault="00F32DE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127404"/>
      <w:docPartObj>
        <w:docPartGallery w:val="Page Numbers (Bottom of Page)"/>
        <w:docPartUnique/>
      </w:docPartObj>
    </w:sdtPr>
    <w:sdtEndPr>
      <w:rPr>
        <w:noProof/>
      </w:rPr>
    </w:sdtEndPr>
    <w:sdtContent>
      <w:p w:rsidR="00F32DE3" w:rsidRDefault="00F32DE3">
        <w:pPr>
          <w:pStyle w:val="Footer"/>
          <w:jc w:val="center"/>
        </w:pPr>
        <w:r>
          <w:fldChar w:fldCharType="begin"/>
        </w:r>
        <w:r>
          <w:instrText xml:space="preserve"> PAGE   \* MERGEFORMAT </w:instrText>
        </w:r>
        <w:r>
          <w:fldChar w:fldCharType="separate"/>
        </w:r>
        <w:r w:rsidR="00A111CD">
          <w:rPr>
            <w:noProof/>
          </w:rPr>
          <w:t>1</w:t>
        </w:r>
        <w:r>
          <w:rPr>
            <w:noProof/>
          </w:rPr>
          <w:fldChar w:fldCharType="end"/>
        </w:r>
      </w:p>
    </w:sdtContent>
  </w:sdt>
  <w:p w:rsidR="00F32DE3" w:rsidRDefault="00F32D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F60" w:rsidRDefault="00A02F60">
      <w:r>
        <w:separator/>
      </w:r>
    </w:p>
  </w:footnote>
  <w:footnote w:type="continuationSeparator" w:id="0">
    <w:p w:rsidR="00A02F60" w:rsidRDefault="00A02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DE3" w:rsidRDefault="00F32D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DE3" w:rsidRDefault="00F32D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DE3" w:rsidRDefault="00F32D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lowerLetter"/>
      <w:lvlText w:val="(%1)"/>
      <w:lvlJc w:val="left"/>
      <w:pPr>
        <w:tabs>
          <w:tab w:val="num" w:pos="360"/>
        </w:tabs>
        <w:ind w:left="36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3" w15:restartNumberingAfterBreak="0">
    <w:nsid w:val="00000004"/>
    <w:multiLevelType w:val="singleLevel"/>
    <w:tmpl w:val="00000004"/>
    <w:name w:val="WW8Num4"/>
    <w:lvl w:ilvl="0">
      <w:start w:val="6"/>
      <w:numFmt w:val="bullet"/>
      <w:lvlText w:val="-"/>
      <w:lvlJc w:val="left"/>
      <w:pPr>
        <w:tabs>
          <w:tab w:val="num" w:pos="420"/>
        </w:tabs>
        <w:ind w:left="420" w:hanging="360"/>
      </w:pPr>
      <w:rPr>
        <w:rFonts w:ascii="StarSymbol" w:hAnsi="StarSymbol"/>
      </w:rPr>
    </w:lvl>
  </w:abstractNum>
  <w:abstractNum w:abstractNumId="4" w15:restartNumberingAfterBreak="0">
    <w:nsid w:val="00000005"/>
    <w:multiLevelType w:val="singleLevel"/>
    <w:tmpl w:val="00000005"/>
    <w:name w:val="WW8Num5"/>
    <w:lvl w:ilvl="0">
      <w:start w:val="6"/>
      <w:numFmt w:val="bullet"/>
      <w:lvlText w:val="-"/>
      <w:lvlJc w:val="left"/>
      <w:pPr>
        <w:tabs>
          <w:tab w:val="num" w:pos="360"/>
        </w:tabs>
        <w:ind w:left="360" w:hanging="360"/>
      </w:pPr>
      <w:rPr>
        <w:rFonts w:ascii="StarSymbol" w:hAnsi="StarSymbol"/>
      </w:rPr>
    </w:lvl>
  </w:abstractNum>
  <w:abstractNum w:abstractNumId="5" w15:restartNumberingAfterBreak="0">
    <w:nsid w:val="12CE0A5F"/>
    <w:multiLevelType w:val="hybridMultilevel"/>
    <w:tmpl w:val="0B447C3E"/>
    <w:lvl w:ilvl="0" w:tplc="EF02C64C">
      <w:start w:val="1"/>
      <w:numFmt w:val="bullet"/>
      <w:lvlText w:val="•"/>
      <w:lvlJc w:val="left"/>
      <w:pPr>
        <w:tabs>
          <w:tab w:val="num" w:pos="720"/>
        </w:tabs>
        <w:ind w:left="720" w:hanging="360"/>
      </w:pPr>
      <w:rPr>
        <w:rFonts w:ascii="Times New Roman" w:hAnsi="Times New Roman" w:hint="default"/>
      </w:rPr>
    </w:lvl>
    <w:lvl w:ilvl="1" w:tplc="CABC3B6C" w:tentative="1">
      <w:start w:val="1"/>
      <w:numFmt w:val="bullet"/>
      <w:lvlText w:val="•"/>
      <w:lvlJc w:val="left"/>
      <w:pPr>
        <w:tabs>
          <w:tab w:val="num" w:pos="1440"/>
        </w:tabs>
        <w:ind w:left="1440" w:hanging="360"/>
      </w:pPr>
      <w:rPr>
        <w:rFonts w:ascii="Times New Roman" w:hAnsi="Times New Roman" w:hint="default"/>
      </w:rPr>
    </w:lvl>
    <w:lvl w:ilvl="2" w:tplc="040473A0" w:tentative="1">
      <w:start w:val="1"/>
      <w:numFmt w:val="bullet"/>
      <w:lvlText w:val="•"/>
      <w:lvlJc w:val="left"/>
      <w:pPr>
        <w:tabs>
          <w:tab w:val="num" w:pos="2160"/>
        </w:tabs>
        <w:ind w:left="2160" w:hanging="360"/>
      </w:pPr>
      <w:rPr>
        <w:rFonts w:ascii="Times New Roman" w:hAnsi="Times New Roman" w:hint="default"/>
      </w:rPr>
    </w:lvl>
    <w:lvl w:ilvl="3" w:tplc="200AA406" w:tentative="1">
      <w:start w:val="1"/>
      <w:numFmt w:val="bullet"/>
      <w:lvlText w:val="•"/>
      <w:lvlJc w:val="left"/>
      <w:pPr>
        <w:tabs>
          <w:tab w:val="num" w:pos="2880"/>
        </w:tabs>
        <w:ind w:left="2880" w:hanging="360"/>
      </w:pPr>
      <w:rPr>
        <w:rFonts w:ascii="Times New Roman" w:hAnsi="Times New Roman" w:hint="default"/>
      </w:rPr>
    </w:lvl>
    <w:lvl w:ilvl="4" w:tplc="F0DE2E00" w:tentative="1">
      <w:start w:val="1"/>
      <w:numFmt w:val="bullet"/>
      <w:lvlText w:val="•"/>
      <w:lvlJc w:val="left"/>
      <w:pPr>
        <w:tabs>
          <w:tab w:val="num" w:pos="3600"/>
        </w:tabs>
        <w:ind w:left="3600" w:hanging="360"/>
      </w:pPr>
      <w:rPr>
        <w:rFonts w:ascii="Times New Roman" w:hAnsi="Times New Roman" w:hint="default"/>
      </w:rPr>
    </w:lvl>
    <w:lvl w:ilvl="5" w:tplc="FDE4E2B6" w:tentative="1">
      <w:start w:val="1"/>
      <w:numFmt w:val="bullet"/>
      <w:lvlText w:val="•"/>
      <w:lvlJc w:val="left"/>
      <w:pPr>
        <w:tabs>
          <w:tab w:val="num" w:pos="4320"/>
        </w:tabs>
        <w:ind w:left="4320" w:hanging="360"/>
      </w:pPr>
      <w:rPr>
        <w:rFonts w:ascii="Times New Roman" w:hAnsi="Times New Roman" w:hint="default"/>
      </w:rPr>
    </w:lvl>
    <w:lvl w:ilvl="6" w:tplc="E96A47E2" w:tentative="1">
      <w:start w:val="1"/>
      <w:numFmt w:val="bullet"/>
      <w:lvlText w:val="•"/>
      <w:lvlJc w:val="left"/>
      <w:pPr>
        <w:tabs>
          <w:tab w:val="num" w:pos="5040"/>
        </w:tabs>
        <w:ind w:left="5040" w:hanging="360"/>
      </w:pPr>
      <w:rPr>
        <w:rFonts w:ascii="Times New Roman" w:hAnsi="Times New Roman" w:hint="default"/>
      </w:rPr>
    </w:lvl>
    <w:lvl w:ilvl="7" w:tplc="22988D7A" w:tentative="1">
      <w:start w:val="1"/>
      <w:numFmt w:val="bullet"/>
      <w:lvlText w:val="•"/>
      <w:lvlJc w:val="left"/>
      <w:pPr>
        <w:tabs>
          <w:tab w:val="num" w:pos="5760"/>
        </w:tabs>
        <w:ind w:left="5760" w:hanging="360"/>
      </w:pPr>
      <w:rPr>
        <w:rFonts w:ascii="Times New Roman" w:hAnsi="Times New Roman" w:hint="default"/>
      </w:rPr>
    </w:lvl>
    <w:lvl w:ilvl="8" w:tplc="2758C0A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39E0DE9"/>
    <w:multiLevelType w:val="hybridMultilevel"/>
    <w:tmpl w:val="BC745716"/>
    <w:lvl w:ilvl="0" w:tplc="4BB6EACE">
      <w:start w:val="1"/>
      <w:numFmt w:val="bullet"/>
      <w:lvlText w:val="•"/>
      <w:lvlJc w:val="left"/>
      <w:pPr>
        <w:tabs>
          <w:tab w:val="num" w:pos="720"/>
        </w:tabs>
        <w:ind w:left="720" w:hanging="360"/>
      </w:pPr>
      <w:rPr>
        <w:rFonts w:ascii="Times New Roman" w:hAnsi="Times New Roman" w:hint="default"/>
      </w:rPr>
    </w:lvl>
    <w:lvl w:ilvl="1" w:tplc="6F68854E" w:tentative="1">
      <w:start w:val="1"/>
      <w:numFmt w:val="bullet"/>
      <w:lvlText w:val="•"/>
      <w:lvlJc w:val="left"/>
      <w:pPr>
        <w:tabs>
          <w:tab w:val="num" w:pos="1440"/>
        </w:tabs>
        <w:ind w:left="1440" w:hanging="360"/>
      </w:pPr>
      <w:rPr>
        <w:rFonts w:ascii="Times New Roman" w:hAnsi="Times New Roman" w:hint="default"/>
      </w:rPr>
    </w:lvl>
    <w:lvl w:ilvl="2" w:tplc="AB7E6CD8" w:tentative="1">
      <w:start w:val="1"/>
      <w:numFmt w:val="bullet"/>
      <w:lvlText w:val="•"/>
      <w:lvlJc w:val="left"/>
      <w:pPr>
        <w:tabs>
          <w:tab w:val="num" w:pos="2160"/>
        </w:tabs>
        <w:ind w:left="2160" w:hanging="360"/>
      </w:pPr>
      <w:rPr>
        <w:rFonts w:ascii="Times New Roman" w:hAnsi="Times New Roman" w:hint="default"/>
      </w:rPr>
    </w:lvl>
    <w:lvl w:ilvl="3" w:tplc="12CEAE10" w:tentative="1">
      <w:start w:val="1"/>
      <w:numFmt w:val="bullet"/>
      <w:lvlText w:val="•"/>
      <w:lvlJc w:val="left"/>
      <w:pPr>
        <w:tabs>
          <w:tab w:val="num" w:pos="2880"/>
        </w:tabs>
        <w:ind w:left="2880" w:hanging="360"/>
      </w:pPr>
      <w:rPr>
        <w:rFonts w:ascii="Times New Roman" w:hAnsi="Times New Roman" w:hint="default"/>
      </w:rPr>
    </w:lvl>
    <w:lvl w:ilvl="4" w:tplc="2AD829D6" w:tentative="1">
      <w:start w:val="1"/>
      <w:numFmt w:val="bullet"/>
      <w:lvlText w:val="•"/>
      <w:lvlJc w:val="left"/>
      <w:pPr>
        <w:tabs>
          <w:tab w:val="num" w:pos="3600"/>
        </w:tabs>
        <w:ind w:left="3600" w:hanging="360"/>
      </w:pPr>
      <w:rPr>
        <w:rFonts w:ascii="Times New Roman" w:hAnsi="Times New Roman" w:hint="default"/>
      </w:rPr>
    </w:lvl>
    <w:lvl w:ilvl="5" w:tplc="48766016" w:tentative="1">
      <w:start w:val="1"/>
      <w:numFmt w:val="bullet"/>
      <w:lvlText w:val="•"/>
      <w:lvlJc w:val="left"/>
      <w:pPr>
        <w:tabs>
          <w:tab w:val="num" w:pos="4320"/>
        </w:tabs>
        <w:ind w:left="4320" w:hanging="360"/>
      </w:pPr>
      <w:rPr>
        <w:rFonts w:ascii="Times New Roman" w:hAnsi="Times New Roman" w:hint="default"/>
      </w:rPr>
    </w:lvl>
    <w:lvl w:ilvl="6" w:tplc="99AE2AE4" w:tentative="1">
      <w:start w:val="1"/>
      <w:numFmt w:val="bullet"/>
      <w:lvlText w:val="•"/>
      <w:lvlJc w:val="left"/>
      <w:pPr>
        <w:tabs>
          <w:tab w:val="num" w:pos="5040"/>
        </w:tabs>
        <w:ind w:left="5040" w:hanging="360"/>
      </w:pPr>
      <w:rPr>
        <w:rFonts w:ascii="Times New Roman" w:hAnsi="Times New Roman" w:hint="default"/>
      </w:rPr>
    </w:lvl>
    <w:lvl w:ilvl="7" w:tplc="CDC49030" w:tentative="1">
      <w:start w:val="1"/>
      <w:numFmt w:val="bullet"/>
      <w:lvlText w:val="•"/>
      <w:lvlJc w:val="left"/>
      <w:pPr>
        <w:tabs>
          <w:tab w:val="num" w:pos="5760"/>
        </w:tabs>
        <w:ind w:left="5760" w:hanging="360"/>
      </w:pPr>
      <w:rPr>
        <w:rFonts w:ascii="Times New Roman" w:hAnsi="Times New Roman" w:hint="default"/>
      </w:rPr>
    </w:lvl>
    <w:lvl w:ilvl="8" w:tplc="FF2A8A5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7175FCE"/>
    <w:multiLevelType w:val="hybridMultilevel"/>
    <w:tmpl w:val="34200EE0"/>
    <w:lvl w:ilvl="0" w:tplc="2884AB10">
      <w:start w:val="1"/>
      <w:numFmt w:val="bullet"/>
      <w:lvlText w:val="•"/>
      <w:lvlJc w:val="left"/>
      <w:pPr>
        <w:tabs>
          <w:tab w:val="num" w:pos="720"/>
        </w:tabs>
        <w:ind w:left="720" w:hanging="360"/>
      </w:pPr>
      <w:rPr>
        <w:rFonts w:ascii="Times New Roman" w:hAnsi="Times New Roman" w:hint="default"/>
      </w:rPr>
    </w:lvl>
    <w:lvl w:ilvl="1" w:tplc="0EF08142" w:tentative="1">
      <w:start w:val="1"/>
      <w:numFmt w:val="bullet"/>
      <w:lvlText w:val="•"/>
      <w:lvlJc w:val="left"/>
      <w:pPr>
        <w:tabs>
          <w:tab w:val="num" w:pos="1440"/>
        </w:tabs>
        <w:ind w:left="1440" w:hanging="360"/>
      </w:pPr>
      <w:rPr>
        <w:rFonts w:ascii="Times New Roman" w:hAnsi="Times New Roman" w:hint="default"/>
      </w:rPr>
    </w:lvl>
    <w:lvl w:ilvl="2" w:tplc="61A6796C" w:tentative="1">
      <w:start w:val="1"/>
      <w:numFmt w:val="bullet"/>
      <w:lvlText w:val="•"/>
      <w:lvlJc w:val="left"/>
      <w:pPr>
        <w:tabs>
          <w:tab w:val="num" w:pos="2160"/>
        </w:tabs>
        <w:ind w:left="2160" w:hanging="360"/>
      </w:pPr>
      <w:rPr>
        <w:rFonts w:ascii="Times New Roman" w:hAnsi="Times New Roman" w:hint="default"/>
      </w:rPr>
    </w:lvl>
    <w:lvl w:ilvl="3" w:tplc="C9FE9A9C" w:tentative="1">
      <w:start w:val="1"/>
      <w:numFmt w:val="bullet"/>
      <w:lvlText w:val="•"/>
      <w:lvlJc w:val="left"/>
      <w:pPr>
        <w:tabs>
          <w:tab w:val="num" w:pos="2880"/>
        </w:tabs>
        <w:ind w:left="2880" w:hanging="360"/>
      </w:pPr>
      <w:rPr>
        <w:rFonts w:ascii="Times New Roman" w:hAnsi="Times New Roman" w:hint="default"/>
      </w:rPr>
    </w:lvl>
    <w:lvl w:ilvl="4" w:tplc="BB0C2FC8" w:tentative="1">
      <w:start w:val="1"/>
      <w:numFmt w:val="bullet"/>
      <w:lvlText w:val="•"/>
      <w:lvlJc w:val="left"/>
      <w:pPr>
        <w:tabs>
          <w:tab w:val="num" w:pos="3600"/>
        </w:tabs>
        <w:ind w:left="3600" w:hanging="360"/>
      </w:pPr>
      <w:rPr>
        <w:rFonts w:ascii="Times New Roman" w:hAnsi="Times New Roman" w:hint="default"/>
      </w:rPr>
    </w:lvl>
    <w:lvl w:ilvl="5" w:tplc="892E224A" w:tentative="1">
      <w:start w:val="1"/>
      <w:numFmt w:val="bullet"/>
      <w:lvlText w:val="•"/>
      <w:lvlJc w:val="left"/>
      <w:pPr>
        <w:tabs>
          <w:tab w:val="num" w:pos="4320"/>
        </w:tabs>
        <w:ind w:left="4320" w:hanging="360"/>
      </w:pPr>
      <w:rPr>
        <w:rFonts w:ascii="Times New Roman" w:hAnsi="Times New Roman" w:hint="default"/>
      </w:rPr>
    </w:lvl>
    <w:lvl w:ilvl="6" w:tplc="BF640442" w:tentative="1">
      <w:start w:val="1"/>
      <w:numFmt w:val="bullet"/>
      <w:lvlText w:val="•"/>
      <w:lvlJc w:val="left"/>
      <w:pPr>
        <w:tabs>
          <w:tab w:val="num" w:pos="5040"/>
        </w:tabs>
        <w:ind w:left="5040" w:hanging="360"/>
      </w:pPr>
      <w:rPr>
        <w:rFonts w:ascii="Times New Roman" w:hAnsi="Times New Roman" w:hint="default"/>
      </w:rPr>
    </w:lvl>
    <w:lvl w:ilvl="7" w:tplc="968AB4EC" w:tentative="1">
      <w:start w:val="1"/>
      <w:numFmt w:val="bullet"/>
      <w:lvlText w:val="•"/>
      <w:lvlJc w:val="left"/>
      <w:pPr>
        <w:tabs>
          <w:tab w:val="num" w:pos="5760"/>
        </w:tabs>
        <w:ind w:left="5760" w:hanging="360"/>
      </w:pPr>
      <w:rPr>
        <w:rFonts w:ascii="Times New Roman" w:hAnsi="Times New Roman" w:hint="default"/>
      </w:rPr>
    </w:lvl>
    <w:lvl w:ilvl="8" w:tplc="57B662E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BEC4B1E"/>
    <w:multiLevelType w:val="hybridMultilevel"/>
    <w:tmpl w:val="22FA2E66"/>
    <w:lvl w:ilvl="0" w:tplc="8536E082">
      <w:start w:val="1"/>
      <w:numFmt w:val="bullet"/>
      <w:lvlText w:val="•"/>
      <w:lvlJc w:val="left"/>
      <w:pPr>
        <w:tabs>
          <w:tab w:val="num" w:pos="720"/>
        </w:tabs>
        <w:ind w:left="720" w:hanging="360"/>
      </w:pPr>
      <w:rPr>
        <w:rFonts w:ascii="Times New Roman" w:hAnsi="Times New Roman" w:hint="default"/>
      </w:rPr>
    </w:lvl>
    <w:lvl w:ilvl="1" w:tplc="5CCEABC6" w:tentative="1">
      <w:start w:val="1"/>
      <w:numFmt w:val="bullet"/>
      <w:lvlText w:val="•"/>
      <w:lvlJc w:val="left"/>
      <w:pPr>
        <w:tabs>
          <w:tab w:val="num" w:pos="1440"/>
        </w:tabs>
        <w:ind w:left="1440" w:hanging="360"/>
      </w:pPr>
      <w:rPr>
        <w:rFonts w:ascii="Times New Roman" w:hAnsi="Times New Roman" w:hint="default"/>
      </w:rPr>
    </w:lvl>
    <w:lvl w:ilvl="2" w:tplc="3576636C" w:tentative="1">
      <w:start w:val="1"/>
      <w:numFmt w:val="bullet"/>
      <w:lvlText w:val="•"/>
      <w:lvlJc w:val="left"/>
      <w:pPr>
        <w:tabs>
          <w:tab w:val="num" w:pos="2160"/>
        </w:tabs>
        <w:ind w:left="2160" w:hanging="360"/>
      </w:pPr>
      <w:rPr>
        <w:rFonts w:ascii="Times New Roman" w:hAnsi="Times New Roman" w:hint="default"/>
      </w:rPr>
    </w:lvl>
    <w:lvl w:ilvl="3" w:tplc="921849EC" w:tentative="1">
      <w:start w:val="1"/>
      <w:numFmt w:val="bullet"/>
      <w:lvlText w:val="•"/>
      <w:lvlJc w:val="left"/>
      <w:pPr>
        <w:tabs>
          <w:tab w:val="num" w:pos="2880"/>
        </w:tabs>
        <w:ind w:left="2880" w:hanging="360"/>
      </w:pPr>
      <w:rPr>
        <w:rFonts w:ascii="Times New Roman" w:hAnsi="Times New Roman" w:hint="default"/>
      </w:rPr>
    </w:lvl>
    <w:lvl w:ilvl="4" w:tplc="5B90F660" w:tentative="1">
      <w:start w:val="1"/>
      <w:numFmt w:val="bullet"/>
      <w:lvlText w:val="•"/>
      <w:lvlJc w:val="left"/>
      <w:pPr>
        <w:tabs>
          <w:tab w:val="num" w:pos="3600"/>
        </w:tabs>
        <w:ind w:left="3600" w:hanging="360"/>
      </w:pPr>
      <w:rPr>
        <w:rFonts w:ascii="Times New Roman" w:hAnsi="Times New Roman" w:hint="default"/>
      </w:rPr>
    </w:lvl>
    <w:lvl w:ilvl="5" w:tplc="5F54AF90" w:tentative="1">
      <w:start w:val="1"/>
      <w:numFmt w:val="bullet"/>
      <w:lvlText w:val="•"/>
      <w:lvlJc w:val="left"/>
      <w:pPr>
        <w:tabs>
          <w:tab w:val="num" w:pos="4320"/>
        </w:tabs>
        <w:ind w:left="4320" w:hanging="360"/>
      </w:pPr>
      <w:rPr>
        <w:rFonts w:ascii="Times New Roman" w:hAnsi="Times New Roman" w:hint="default"/>
      </w:rPr>
    </w:lvl>
    <w:lvl w:ilvl="6" w:tplc="BA3C3ED2" w:tentative="1">
      <w:start w:val="1"/>
      <w:numFmt w:val="bullet"/>
      <w:lvlText w:val="•"/>
      <w:lvlJc w:val="left"/>
      <w:pPr>
        <w:tabs>
          <w:tab w:val="num" w:pos="5040"/>
        </w:tabs>
        <w:ind w:left="5040" w:hanging="360"/>
      </w:pPr>
      <w:rPr>
        <w:rFonts w:ascii="Times New Roman" w:hAnsi="Times New Roman" w:hint="default"/>
      </w:rPr>
    </w:lvl>
    <w:lvl w:ilvl="7" w:tplc="7E98FBF0" w:tentative="1">
      <w:start w:val="1"/>
      <w:numFmt w:val="bullet"/>
      <w:lvlText w:val="•"/>
      <w:lvlJc w:val="left"/>
      <w:pPr>
        <w:tabs>
          <w:tab w:val="num" w:pos="5760"/>
        </w:tabs>
        <w:ind w:left="5760" w:hanging="360"/>
      </w:pPr>
      <w:rPr>
        <w:rFonts w:ascii="Times New Roman" w:hAnsi="Times New Roman" w:hint="default"/>
      </w:rPr>
    </w:lvl>
    <w:lvl w:ilvl="8" w:tplc="B92AEEC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E874737"/>
    <w:multiLevelType w:val="hybridMultilevel"/>
    <w:tmpl w:val="8DE878CE"/>
    <w:lvl w:ilvl="0" w:tplc="DF08B252">
      <w:start w:val="1"/>
      <w:numFmt w:val="bullet"/>
      <w:lvlText w:val="•"/>
      <w:lvlJc w:val="left"/>
      <w:pPr>
        <w:tabs>
          <w:tab w:val="num" w:pos="720"/>
        </w:tabs>
        <w:ind w:left="720" w:hanging="360"/>
      </w:pPr>
      <w:rPr>
        <w:rFonts w:ascii="Times New Roman" w:hAnsi="Times New Roman" w:hint="default"/>
      </w:rPr>
    </w:lvl>
    <w:lvl w:ilvl="1" w:tplc="5F860CF4" w:tentative="1">
      <w:start w:val="1"/>
      <w:numFmt w:val="bullet"/>
      <w:lvlText w:val="•"/>
      <w:lvlJc w:val="left"/>
      <w:pPr>
        <w:tabs>
          <w:tab w:val="num" w:pos="1440"/>
        </w:tabs>
        <w:ind w:left="1440" w:hanging="360"/>
      </w:pPr>
      <w:rPr>
        <w:rFonts w:ascii="Times New Roman" w:hAnsi="Times New Roman" w:hint="default"/>
      </w:rPr>
    </w:lvl>
    <w:lvl w:ilvl="2" w:tplc="5B0A1712" w:tentative="1">
      <w:start w:val="1"/>
      <w:numFmt w:val="bullet"/>
      <w:lvlText w:val="•"/>
      <w:lvlJc w:val="left"/>
      <w:pPr>
        <w:tabs>
          <w:tab w:val="num" w:pos="2160"/>
        </w:tabs>
        <w:ind w:left="2160" w:hanging="360"/>
      </w:pPr>
      <w:rPr>
        <w:rFonts w:ascii="Times New Roman" w:hAnsi="Times New Roman" w:hint="default"/>
      </w:rPr>
    </w:lvl>
    <w:lvl w:ilvl="3" w:tplc="691AAA72" w:tentative="1">
      <w:start w:val="1"/>
      <w:numFmt w:val="bullet"/>
      <w:lvlText w:val="•"/>
      <w:lvlJc w:val="left"/>
      <w:pPr>
        <w:tabs>
          <w:tab w:val="num" w:pos="2880"/>
        </w:tabs>
        <w:ind w:left="2880" w:hanging="360"/>
      </w:pPr>
      <w:rPr>
        <w:rFonts w:ascii="Times New Roman" w:hAnsi="Times New Roman" w:hint="default"/>
      </w:rPr>
    </w:lvl>
    <w:lvl w:ilvl="4" w:tplc="609A5094" w:tentative="1">
      <w:start w:val="1"/>
      <w:numFmt w:val="bullet"/>
      <w:lvlText w:val="•"/>
      <w:lvlJc w:val="left"/>
      <w:pPr>
        <w:tabs>
          <w:tab w:val="num" w:pos="3600"/>
        </w:tabs>
        <w:ind w:left="3600" w:hanging="360"/>
      </w:pPr>
      <w:rPr>
        <w:rFonts w:ascii="Times New Roman" w:hAnsi="Times New Roman" w:hint="default"/>
      </w:rPr>
    </w:lvl>
    <w:lvl w:ilvl="5" w:tplc="9CF87BC2" w:tentative="1">
      <w:start w:val="1"/>
      <w:numFmt w:val="bullet"/>
      <w:lvlText w:val="•"/>
      <w:lvlJc w:val="left"/>
      <w:pPr>
        <w:tabs>
          <w:tab w:val="num" w:pos="4320"/>
        </w:tabs>
        <w:ind w:left="4320" w:hanging="360"/>
      </w:pPr>
      <w:rPr>
        <w:rFonts w:ascii="Times New Roman" w:hAnsi="Times New Roman" w:hint="default"/>
      </w:rPr>
    </w:lvl>
    <w:lvl w:ilvl="6" w:tplc="4F2CAB9A" w:tentative="1">
      <w:start w:val="1"/>
      <w:numFmt w:val="bullet"/>
      <w:lvlText w:val="•"/>
      <w:lvlJc w:val="left"/>
      <w:pPr>
        <w:tabs>
          <w:tab w:val="num" w:pos="5040"/>
        </w:tabs>
        <w:ind w:left="5040" w:hanging="360"/>
      </w:pPr>
      <w:rPr>
        <w:rFonts w:ascii="Times New Roman" w:hAnsi="Times New Roman" w:hint="default"/>
      </w:rPr>
    </w:lvl>
    <w:lvl w:ilvl="7" w:tplc="B95C7304" w:tentative="1">
      <w:start w:val="1"/>
      <w:numFmt w:val="bullet"/>
      <w:lvlText w:val="•"/>
      <w:lvlJc w:val="left"/>
      <w:pPr>
        <w:tabs>
          <w:tab w:val="num" w:pos="5760"/>
        </w:tabs>
        <w:ind w:left="5760" w:hanging="360"/>
      </w:pPr>
      <w:rPr>
        <w:rFonts w:ascii="Times New Roman" w:hAnsi="Times New Roman" w:hint="default"/>
      </w:rPr>
    </w:lvl>
    <w:lvl w:ilvl="8" w:tplc="E15C21A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85A30"/>
    <w:rsid w:val="000128CB"/>
    <w:rsid w:val="00015952"/>
    <w:rsid w:val="00062E41"/>
    <w:rsid w:val="00083F42"/>
    <w:rsid w:val="000B3092"/>
    <w:rsid w:val="000C1575"/>
    <w:rsid w:val="000E11DF"/>
    <w:rsid w:val="000F657C"/>
    <w:rsid w:val="001144E3"/>
    <w:rsid w:val="00133BB4"/>
    <w:rsid w:val="00141A60"/>
    <w:rsid w:val="00171F3F"/>
    <w:rsid w:val="00184A16"/>
    <w:rsid w:val="001B4E15"/>
    <w:rsid w:val="001F3EE0"/>
    <w:rsid w:val="00225BA5"/>
    <w:rsid w:val="002A5E20"/>
    <w:rsid w:val="00324591"/>
    <w:rsid w:val="003354D7"/>
    <w:rsid w:val="00402E22"/>
    <w:rsid w:val="00413D02"/>
    <w:rsid w:val="00422902"/>
    <w:rsid w:val="00435DA1"/>
    <w:rsid w:val="00441745"/>
    <w:rsid w:val="00481759"/>
    <w:rsid w:val="004C18E4"/>
    <w:rsid w:val="004C58AB"/>
    <w:rsid w:val="004D605A"/>
    <w:rsid w:val="00513C84"/>
    <w:rsid w:val="00543374"/>
    <w:rsid w:val="00550564"/>
    <w:rsid w:val="00581D2B"/>
    <w:rsid w:val="005959C5"/>
    <w:rsid w:val="005E3634"/>
    <w:rsid w:val="005E5F8C"/>
    <w:rsid w:val="00601B7F"/>
    <w:rsid w:val="0062120F"/>
    <w:rsid w:val="00684A7A"/>
    <w:rsid w:val="00686D73"/>
    <w:rsid w:val="006C52D8"/>
    <w:rsid w:val="006C6C34"/>
    <w:rsid w:val="006E3E6F"/>
    <w:rsid w:val="006E7CB1"/>
    <w:rsid w:val="00701AE4"/>
    <w:rsid w:val="007102A8"/>
    <w:rsid w:val="007320BB"/>
    <w:rsid w:val="00733D1A"/>
    <w:rsid w:val="00755A6E"/>
    <w:rsid w:val="00776570"/>
    <w:rsid w:val="0078706B"/>
    <w:rsid w:val="00792EEF"/>
    <w:rsid w:val="00795D35"/>
    <w:rsid w:val="007A6AC6"/>
    <w:rsid w:val="007C21F7"/>
    <w:rsid w:val="007E54AA"/>
    <w:rsid w:val="0080613A"/>
    <w:rsid w:val="008128F9"/>
    <w:rsid w:val="00863EBD"/>
    <w:rsid w:val="00871A40"/>
    <w:rsid w:val="008A73D9"/>
    <w:rsid w:val="008B2B63"/>
    <w:rsid w:val="008C480B"/>
    <w:rsid w:val="008E6DD3"/>
    <w:rsid w:val="008F08D6"/>
    <w:rsid w:val="00933A64"/>
    <w:rsid w:val="009477C6"/>
    <w:rsid w:val="009753A9"/>
    <w:rsid w:val="009D7769"/>
    <w:rsid w:val="009F7B5D"/>
    <w:rsid w:val="00A02F60"/>
    <w:rsid w:val="00A055A1"/>
    <w:rsid w:val="00A111CD"/>
    <w:rsid w:val="00A35849"/>
    <w:rsid w:val="00A51664"/>
    <w:rsid w:val="00A62DF5"/>
    <w:rsid w:val="00A635CC"/>
    <w:rsid w:val="00A745C5"/>
    <w:rsid w:val="00AA5BF8"/>
    <w:rsid w:val="00B34A05"/>
    <w:rsid w:val="00B34D90"/>
    <w:rsid w:val="00B369C1"/>
    <w:rsid w:val="00B57E41"/>
    <w:rsid w:val="00B62042"/>
    <w:rsid w:val="00B85A30"/>
    <w:rsid w:val="00BA7106"/>
    <w:rsid w:val="00C1406E"/>
    <w:rsid w:val="00C423D8"/>
    <w:rsid w:val="00C54305"/>
    <w:rsid w:val="00C56494"/>
    <w:rsid w:val="00C66038"/>
    <w:rsid w:val="00C70B54"/>
    <w:rsid w:val="00C92C65"/>
    <w:rsid w:val="00C94DCA"/>
    <w:rsid w:val="00CA52C0"/>
    <w:rsid w:val="00CD11A1"/>
    <w:rsid w:val="00CF60DF"/>
    <w:rsid w:val="00D13F0E"/>
    <w:rsid w:val="00D3248E"/>
    <w:rsid w:val="00D44CF2"/>
    <w:rsid w:val="00D46F19"/>
    <w:rsid w:val="00D774E6"/>
    <w:rsid w:val="00DE5A05"/>
    <w:rsid w:val="00E15837"/>
    <w:rsid w:val="00E351B2"/>
    <w:rsid w:val="00E426E0"/>
    <w:rsid w:val="00E5353F"/>
    <w:rsid w:val="00EB5C23"/>
    <w:rsid w:val="00EB65D6"/>
    <w:rsid w:val="00ED640E"/>
    <w:rsid w:val="00EE03D8"/>
    <w:rsid w:val="00F0570C"/>
    <w:rsid w:val="00F17025"/>
    <w:rsid w:val="00F32DE3"/>
    <w:rsid w:val="00F37623"/>
    <w:rsid w:val="00F624F6"/>
    <w:rsid w:val="00F91675"/>
    <w:rsid w:val="00F9518E"/>
    <w:rsid w:val="00FD4A6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37B1FF2A"/>
  <w15:docId w15:val="{49BB75D6-ABEA-46B6-A2D0-61374B83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autoSpaceDE w:val="0"/>
    </w:pPr>
    <w:rPr>
      <w:rFonts w:eastAsia="Lucida Sans Unicode"/>
      <w:sz w:val="24"/>
      <w:szCs w:val="24"/>
      <w:lang w:val="en-US"/>
    </w:rPr>
  </w:style>
  <w:style w:type="paragraph" w:styleId="Heading1">
    <w:name w:val="heading 1"/>
    <w:basedOn w:val="Normal"/>
    <w:next w:val="Normal"/>
    <w:qFormat/>
    <w:pPr>
      <w:keepNext/>
      <w:numPr>
        <w:numId w:val="1"/>
      </w:numPr>
      <w:spacing w:before="240" w:after="60"/>
      <w:outlineLvl w:val="0"/>
    </w:pPr>
    <w:rPr>
      <w:rFonts w:ascii="Arial" w:hAnsi="Arial"/>
      <w:b/>
      <w:kern w:val="1"/>
      <w:sz w:val="28"/>
    </w:rPr>
  </w:style>
  <w:style w:type="paragraph" w:styleId="Heading2">
    <w:name w:val="heading 2"/>
    <w:basedOn w:val="Normal"/>
    <w:next w:val="Normal"/>
    <w:qFormat/>
    <w:pPr>
      <w:keepNext/>
      <w:numPr>
        <w:ilvl w:val="1"/>
        <w:numId w:val="1"/>
      </w:numPr>
      <w:spacing w:before="240" w:after="60"/>
      <w:outlineLvl w:val="1"/>
    </w:pPr>
    <w:rPr>
      <w:rFonts w:ascii="Arial" w:hAnsi="Arial"/>
      <w:b/>
      <w:i/>
    </w:rPr>
  </w:style>
  <w:style w:type="paragraph" w:styleId="Heading3">
    <w:name w:val="heading 3"/>
    <w:basedOn w:val="Normal"/>
    <w:next w:val="Normal"/>
    <w:qFormat/>
    <w:pPr>
      <w:keepNext/>
      <w:numPr>
        <w:ilvl w:val="2"/>
        <w:numId w:val="1"/>
      </w:numPr>
      <w:spacing w:before="240" w:after="60"/>
      <w:outlineLvl w:val="2"/>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StarSymbol" w:hAnsi="StarSymbol"/>
    </w:rPr>
  </w:style>
  <w:style w:type="character" w:customStyle="1" w:styleId="WW8Num5z0">
    <w:name w:val="WW8Num5z0"/>
    <w:rPr>
      <w:rFonts w:ascii="StarSymbol" w:hAnsi="Star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6z0">
    <w:name w:val="WW8Num6z0"/>
    <w:rPr>
      <w:rFonts w:ascii="Times New Roman" w:hAnsi="Times New Roman"/>
    </w:rPr>
  </w:style>
  <w:style w:type="character" w:customStyle="1" w:styleId="WW8Num7z0">
    <w:name w:val="WW8Num7z0"/>
    <w:rPr>
      <w:rFonts w:ascii="Times New Roman" w:hAnsi="Times New Roman"/>
    </w:rPr>
  </w:style>
  <w:style w:type="character" w:customStyle="1" w:styleId="WW-DefaultParagraphFont">
    <w:name w:val="WW-Default Paragraph Font"/>
  </w:style>
  <w:style w:type="character" w:customStyle="1" w:styleId="WW-Absatz-Standardschriftart11">
    <w:name w:val="WW-Absatz-Standardschriftart11"/>
  </w:style>
  <w:style w:type="character" w:customStyle="1" w:styleId="WW-DefaultParagraphFont1">
    <w:name w:val="WW-Default Paragraph Font1"/>
  </w:style>
  <w:style w:type="character" w:customStyle="1" w:styleId="WW-DefaultParagraphFont11">
    <w:name w:val="WW-Default Paragraph Font11"/>
  </w:style>
  <w:style w:type="character" w:customStyle="1" w:styleId="WW-Absatz-Standardschriftart111">
    <w:name w:val="WW-Absatz-Standardschriftart111"/>
  </w:style>
  <w:style w:type="character" w:customStyle="1" w:styleId="WW8Num2z0">
    <w:name w:val="WW8Num2z0"/>
    <w:rPr>
      <w:i/>
    </w:rPr>
  </w:style>
  <w:style w:type="character" w:customStyle="1" w:styleId="WW-DefaultParagraphFont111">
    <w:name w:val="WW-Default Paragraph Font111"/>
  </w:style>
  <w:style w:type="character" w:styleId="Hyperlink">
    <w:name w:val="Hyperlink"/>
    <w:basedOn w:val="WW-DefaultParagraphFont111"/>
    <w:rPr>
      <w:color w:val="0000FF"/>
      <w:u w:val="single"/>
    </w:rPr>
  </w:style>
  <w:style w:type="character" w:styleId="FollowedHyperlink">
    <w:name w:val="FollowedHyperlink"/>
    <w:basedOn w:val="WW-DefaultParagraphFont111"/>
    <w:rPr>
      <w:color w:val="800080"/>
      <w:u w:val="single"/>
    </w:rPr>
  </w:style>
  <w:style w:type="character" w:styleId="PageNumber">
    <w:name w:val="page number"/>
    <w:basedOn w:val="WW-DefaultParagraphFont111"/>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PlainText">
    <w:name w:val="Plain Text"/>
    <w:basedOn w:val="Normal"/>
    <w:rPr>
      <w:rFonts w:ascii="Courier New" w:hAnsi="Courier New"/>
    </w:rPr>
  </w:style>
  <w:style w:type="paragraph" w:styleId="TOC1">
    <w:name w:val="toc 1"/>
    <w:basedOn w:val="Normal"/>
    <w:next w:val="Normal"/>
    <w:semiHidden/>
    <w:pPr>
      <w:spacing w:before="360"/>
    </w:pPr>
    <w:rPr>
      <w:rFonts w:ascii="Arial" w:hAnsi="Arial"/>
      <w:b/>
      <w:caps/>
    </w:rPr>
  </w:style>
  <w:style w:type="paragraph" w:styleId="TOC2">
    <w:name w:val="toc 2"/>
    <w:basedOn w:val="Normal"/>
    <w:next w:val="Normal"/>
    <w:semiHidden/>
    <w:pPr>
      <w:spacing w:before="240"/>
    </w:pPr>
    <w:rPr>
      <w:b/>
    </w:rPr>
  </w:style>
  <w:style w:type="paragraph" w:styleId="TOC3">
    <w:name w:val="toc 3"/>
    <w:basedOn w:val="Normal"/>
    <w:next w:val="Normal"/>
    <w:semiHidden/>
    <w:pPr>
      <w:ind w:left="200"/>
    </w:pPr>
  </w:style>
  <w:style w:type="paragraph" w:styleId="TOC4">
    <w:name w:val="toc 4"/>
    <w:basedOn w:val="Normal"/>
    <w:next w:val="Normal"/>
    <w:semiHidden/>
    <w:pPr>
      <w:ind w:left="400"/>
    </w:pPr>
  </w:style>
  <w:style w:type="paragraph" w:styleId="TOC5">
    <w:name w:val="toc 5"/>
    <w:basedOn w:val="Normal"/>
    <w:next w:val="Normal"/>
    <w:semiHidden/>
    <w:pPr>
      <w:ind w:left="600"/>
    </w:pPr>
  </w:style>
  <w:style w:type="paragraph" w:styleId="TOC6">
    <w:name w:val="toc 6"/>
    <w:basedOn w:val="Normal"/>
    <w:next w:val="Normal"/>
    <w:semiHidden/>
    <w:pPr>
      <w:ind w:left="800"/>
    </w:pPr>
  </w:style>
  <w:style w:type="paragraph" w:styleId="TOC7">
    <w:name w:val="toc 7"/>
    <w:basedOn w:val="Normal"/>
    <w:next w:val="Normal"/>
    <w:semiHidden/>
    <w:pPr>
      <w:ind w:left="1000"/>
    </w:pPr>
  </w:style>
  <w:style w:type="paragraph" w:styleId="TOC8">
    <w:name w:val="toc 8"/>
    <w:basedOn w:val="Normal"/>
    <w:next w:val="Normal"/>
    <w:semiHidden/>
    <w:pPr>
      <w:ind w:left="1200"/>
    </w:pPr>
  </w:style>
  <w:style w:type="paragraph" w:styleId="TOC9">
    <w:name w:val="toc 9"/>
    <w:basedOn w:val="Normal"/>
    <w:next w:val="Normal"/>
    <w:semiHidden/>
    <w:pPr>
      <w:ind w:left="1400"/>
    </w:pPr>
  </w:style>
  <w:style w:type="paragraph" w:styleId="DocumentMap">
    <w:name w:val="Document Map"/>
    <w:basedOn w:val="Normal"/>
    <w:pPr>
      <w:shd w:val="clear" w:color="auto" w:fill="000080"/>
    </w:pPr>
    <w:rPr>
      <w:rFonts w:ascii="Tahoma" w:hAnsi="Tahoma"/>
    </w:rPr>
  </w:style>
  <w:style w:type="paragraph" w:styleId="Footer">
    <w:name w:val="footer"/>
    <w:basedOn w:val="Normal"/>
    <w:link w:val="FooterChar"/>
    <w:uiPriority w:val="99"/>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Text">
    <w:name w:val="Text"/>
    <w:basedOn w:val="Caption"/>
  </w:style>
  <w:style w:type="paragraph" w:customStyle="1" w:styleId="Textbodyjustified">
    <w:name w:val="Text body justified"/>
    <w:basedOn w:val="Normal"/>
  </w:style>
  <w:style w:type="paragraph" w:styleId="BodyTextFirstIndent">
    <w:name w:val="Body Text First Indent"/>
    <w:basedOn w:val="BodyText"/>
    <w:pPr>
      <w:ind w:firstLine="283"/>
    </w:pPr>
  </w:style>
  <w:style w:type="paragraph" w:styleId="Title">
    <w:name w:val="Title"/>
    <w:basedOn w:val="Heading"/>
    <w:next w:val="Subtitle"/>
    <w:qFormat/>
    <w:pPr>
      <w:jc w:val="center"/>
    </w:pPr>
    <w:rPr>
      <w:b/>
      <w:bCs/>
      <w:sz w:val="36"/>
      <w:szCs w:val="36"/>
    </w:rPr>
  </w:style>
  <w:style w:type="paragraph" w:styleId="Subtitle">
    <w:name w:val="Subtitle"/>
    <w:basedOn w:val="Heading"/>
    <w:next w:val="BodyText"/>
    <w:qFormat/>
    <w:pPr>
      <w:jc w:val="center"/>
    </w:pPr>
    <w:rPr>
      <w:i/>
      <w:iCs/>
    </w:rPr>
  </w:style>
  <w:style w:type="paragraph" w:customStyle="1" w:styleId="Title1">
    <w:name w:val="Title1"/>
    <w:basedOn w:val="Normal"/>
    <w:pPr>
      <w:jc w:val="center"/>
    </w:pPr>
  </w:style>
  <w:style w:type="paragraph" w:customStyle="1" w:styleId="Title2">
    <w:name w:val="Title2"/>
    <w:basedOn w:val="Normal"/>
    <w:pPr>
      <w:spacing w:before="57" w:after="57"/>
      <w:ind w:left="113" w:right="113"/>
      <w:jc w:val="center"/>
    </w:pPr>
  </w:style>
  <w:style w:type="paragraph" w:customStyle="1" w:styleId="Heading10">
    <w:name w:val="Heading1"/>
    <w:basedOn w:val="Normal"/>
    <w:pPr>
      <w:spacing w:before="238" w:after="119"/>
    </w:pPr>
  </w:style>
  <w:style w:type="paragraph" w:customStyle="1" w:styleId="Heading20">
    <w:name w:val="Heading2"/>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160" w:line="204" w:lineRule="auto"/>
      <w:ind w:left="535"/>
    </w:pPr>
    <w:rPr>
      <w:rFonts w:ascii="Lucida Sans Unicode" w:eastAsia="Lucida Sans Unicode" w:hAnsi="Lucida Sans Unicode"/>
      <w:color w:val="000000"/>
      <w:sz w:val="64"/>
      <w:szCs w:val="64"/>
      <w:lang w:val="en-US"/>
    </w:rPr>
  </w:style>
  <w:style w:type="paragraph" w:customStyle="1" w:styleId="DefaultLTGliederung2">
    <w:name w:val="Default~LT~Gliederung 2"/>
    <w:basedOn w:val="DefaultLTGliederung1"/>
    <w:pPr>
      <w:tabs>
        <w:tab w:val="left" w:pos="275"/>
        <w:tab w:val="left" w:pos="995"/>
        <w:tab w:val="left" w:pos="1715"/>
        <w:tab w:val="left" w:pos="2435"/>
        <w:tab w:val="left" w:pos="3155"/>
        <w:tab w:val="left" w:pos="3875"/>
        <w:tab w:val="left" w:pos="4595"/>
        <w:tab w:val="left" w:pos="5315"/>
        <w:tab w:val="left" w:pos="6035"/>
        <w:tab w:val="left" w:pos="6755"/>
        <w:tab w:val="left" w:pos="7475"/>
        <w:tab w:val="left" w:pos="8195"/>
        <w:tab w:val="left" w:pos="8915"/>
        <w:tab w:val="left" w:pos="9635"/>
        <w:tab w:val="left" w:pos="10355"/>
        <w:tab w:val="left" w:pos="11075"/>
        <w:tab w:val="left" w:pos="11795"/>
        <w:tab w:val="left" w:pos="12515"/>
        <w:tab w:val="left" w:pos="13235"/>
        <w:tab w:val="left" w:pos="13955"/>
      </w:tabs>
      <w:spacing w:before="139"/>
      <w:ind w:left="1164"/>
    </w:pPr>
    <w:rPr>
      <w:sz w:val="56"/>
      <w:szCs w:val="56"/>
    </w:rPr>
  </w:style>
  <w:style w:type="paragraph" w:customStyle="1" w:styleId="DefaultLTGliederung3">
    <w:name w:val="Default~LT~Gliederung 3"/>
    <w:basedOn w:val="DefaultLTGliederung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pPr>
    <w:rPr>
      <w:sz w:val="48"/>
      <w:szCs w:val="48"/>
    </w:rPr>
  </w:style>
  <w:style w:type="paragraph" w:customStyle="1" w:styleId="DefaultLTGliederung4">
    <w:name w:val="Default~LT~Gliederung 4"/>
    <w:basedOn w:val="DefaultLTGliederung3"/>
    <w:pPr>
      <w:spacing w:before="100"/>
      <w:ind w:left="2520"/>
    </w:pPr>
    <w:rPr>
      <w:sz w:val="40"/>
      <w:szCs w:val="40"/>
    </w:rPr>
  </w:style>
  <w:style w:type="paragraph" w:customStyle="1" w:styleId="DefaultLTGliederung5">
    <w:name w:val="Default~LT~Gliederung 5"/>
    <w:basedOn w:val="DefaultLTGliederung4"/>
    <w:pPr>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204" w:lineRule="auto"/>
      <w:jc w:val="center"/>
    </w:pPr>
    <w:rPr>
      <w:rFonts w:ascii="Lucida Sans Unicode" w:eastAsia="Lucida Sans Unicode" w:hAnsi="Lucida Sans Unicode"/>
      <w:color w:val="000000"/>
      <w:sz w:val="88"/>
      <w:szCs w:val="88"/>
      <w:lang w:val="en-US"/>
    </w:rPr>
  </w:style>
  <w:style w:type="paragraph" w:customStyle="1" w:styleId="DefaultLTUntertitel">
    <w:name w:val="Default~LT~Untertite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160" w:line="204" w:lineRule="auto"/>
      <w:jc w:val="center"/>
    </w:pPr>
    <w:rPr>
      <w:rFonts w:ascii="Lucida Sans Unicode" w:eastAsia="Lucida Sans Unicode" w:hAnsi="Lucida Sans Unicode"/>
      <w:color w:val="000000"/>
      <w:sz w:val="64"/>
      <w:szCs w:val="64"/>
      <w:lang w:val="en-US"/>
    </w:rPr>
  </w:style>
  <w:style w:type="paragraph" w:customStyle="1" w:styleId="DefaultLTNotizen">
    <w:name w:val="Default~LT~Notizen"/>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pPr>
    <w:rPr>
      <w:rFonts w:ascii="Tahoma" w:eastAsia="Tahoma" w:hAnsi="Tahoma"/>
      <w:color w:val="000000"/>
      <w:sz w:val="24"/>
      <w:szCs w:val="24"/>
      <w:lang w:val="en-US"/>
    </w:rPr>
  </w:style>
  <w:style w:type="paragraph" w:customStyle="1" w:styleId="DefaultLTHintergrundobjekte">
    <w:name w:val="Default~LT~Hintergrundobjekt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204" w:lineRule="auto"/>
    </w:pPr>
    <w:rPr>
      <w:rFonts w:ascii="Lucida Sans Unicode" w:eastAsia="Lucida Sans Unicode" w:hAnsi="Lucida Sans Unicode"/>
      <w:color w:val="F8F8F8"/>
      <w:sz w:val="48"/>
      <w:szCs w:val="48"/>
      <w:lang w:val="en-US"/>
    </w:rPr>
  </w:style>
  <w:style w:type="paragraph" w:customStyle="1" w:styleId="DefaultLTHintergrund">
    <w:name w:val="Default~LT~Hintergrund"/>
    <w:pPr>
      <w:widowControl w:val="0"/>
      <w:suppressAutoHyphens/>
      <w:autoSpaceDE w:val="0"/>
      <w:jc w:val="center"/>
    </w:pPr>
    <w:rPr>
      <w:rFonts w:eastAsia="Lucida Sans Unicode"/>
      <w:sz w:val="24"/>
      <w:szCs w:val="24"/>
      <w:lang w:val="en-US"/>
    </w:rPr>
  </w:style>
  <w:style w:type="paragraph" w:customStyle="1" w:styleId="WW-Title">
    <w:name w:val="WW-Titl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204" w:lineRule="auto"/>
      <w:jc w:val="center"/>
    </w:pPr>
    <w:rPr>
      <w:rFonts w:ascii="Lucida Sans Unicode" w:eastAsia="Lucida Sans Unicode" w:hAnsi="Lucida Sans Unicode"/>
      <w:color w:val="000000"/>
      <w:sz w:val="88"/>
      <w:szCs w:val="88"/>
      <w:lang w:val="en-US"/>
    </w:rPr>
  </w:style>
  <w:style w:type="paragraph" w:customStyle="1" w:styleId="Backgroundobjects">
    <w:name w:val="Background objects"/>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204" w:lineRule="auto"/>
    </w:pPr>
    <w:rPr>
      <w:rFonts w:ascii="Lucida Sans Unicode" w:eastAsia="Lucida Sans Unicode" w:hAnsi="Lucida Sans Unicode"/>
      <w:color w:val="F8F8F8"/>
      <w:sz w:val="48"/>
      <w:szCs w:val="48"/>
      <w:lang w:val="en-US"/>
    </w:rPr>
  </w:style>
  <w:style w:type="paragraph" w:customStyle="1" w:styleId="Background">
    <w:name w:val="Background"/>
    <w:pPr>
      <w:widowControl w:val="0"/>
      <w:suppressAutoHyphens/>
      <w:autoSpaceDE w:val="0"/>
      <w:jc w:val="center"/>
    </w:pPr>
    <w:rPr>
      <w:rFonts w:eastAsia="Lucida Sans Unicode"/>
      <w:sz w:val="24"/>
      <w:szCs w:val="24"/>
      <w:lang w:val="en-US"/>
    </w:rPr>
  </w:style>
  <w:style w:type="paragraph" w:customStyle="1" w:styleId="Notes">
    <w:name w:val="Notes"/>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pPr>
    <w:rPr>
      <w:rFonts w:ascii="Tahoma" w:eastAsia="Tahoma" w:hAnsi="Tahoma"/>
      <w:color w:val="000000"/>
      <w:sz w:val="24"/>
      <w:szCs w:val="24"/>
      <w:lang w:val="en-US"/>
    </w:rPr>
  </w:style>
  <w:style w:type="paragraph" w:customStyle="1" w:styleId="Outline1">
    <w:name w:val="Outline 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160" w:line="204" w:lineRule="auto"/>
      <w:ind w:left="535"/>
    </w:pPr>
    <w:rPr>
      <w:rFonts w:ascii="Lucida Sans Unicode" w:eastAsia="Lucida Sans Unicode" w:hAnsi="Lucida Sans Unicode"/>
      <w:color w:val="000000"/>
      <w:sz w:val="64"/>
      <w:szCs w:val="64"/>
      <w:lang w:val="en-US"/>
    </w:rPr>
  </w:style>
  <w:style w:type="paragraph" w:customStyle="1" w:styleId="Outline2">
    <w:name w:val="Outline 2"/>
    <w:basedOn w:val="Outline1"/>
    <w:pPr>
      <w:tabs>
        <w:tab w:val="left" w:pos="275"/>
        <w:tab w:val="left" w:pos="995"/>
        <w:tab w:val="left" w:pos="1715"/>
        <w:tab w:val="left" w:pos="2435"/>
        <w:tab w:val="left" w:pos="3155"/>
        <w:tab w:val="left" w:pos="3875"/>
        <w:tab w:val="left" w:pos="4595"/>
        <w:tab w:val="left" w:pos="5315"/>
        <w:tab w:val="left" w:pos="6035"/>
        <w:tab w:val="left" w:pos="6755"/>
        <w:tab w:val="left" w:pos="7475"/>
        <w:tab w:val="left" w:pos="8195"/>
        <w:tab w:val="left" w:pos="8915"/>
        <w:tab w:val="left" w:pos="9635"/>
        <w:tab w:val="left" w:pos="10355"/>
        <w:tab w:val="left" w:pos="11075"/>
        <w:tab w:val="left" w:pos="11795"/>
        <w:tab w:val="left" w:pos="12515"/>
        <w:tab w:val="left" w:pos="13235"/>
        <w:tab w:val="left" w:pos="13955"/>
      </w:tabs>
      <w:spacing w:before="139"/>
      <w:ind w:left="1164"/>
    </w:pPr>
    <w:rPr>
      <w:sz w:val="56"/>
      <w:szCs w:val="56"/>
    </w:rPr>
  </w:style>
  <w:style w:type="paragraph" w:customStyle="1" w:styleId="Outline3">
    <w:name w:val="Outline 3"/>
    <w:basedOn w:val="Outline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pPr>
    <w:rPr>
      <w:sz w:val="48"/>
      <w:szCs w:val="48"/>
    </w:rPr>
  </w:style>
  <w:style w:type="paragraph" w:customStyle="1" w:styleId="Outline4">
    <w:name w:val="Outline 4"/>
    <w:basedOn w:val="Outline3"/>
    <w:pPr>
      <w:spacing w:before="100"/>
      <w:ind w:left="2520"/>
    </w:pPr>
    <w:rPr>
      <w:sz w:val="40"/>
      <w:szCs w:val="40"/>
    </w:rPr>
  </w:style>
  <w:style w:type="paragraph" w:customStyle="1" w:styleId="Outline5">
    <w:name w:val="Outline 5"/>
    <w:basedOn w:val="Outline4"/>
    <w:pPr>
      <w:ind w:left="3240"/>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styleId="Header">
    <w:name w:val="header"/>
    <w:basedOn w:val="Normal"/>
    <w:pPr>
      <w:tabs>
        <w:tab w:val="center" w:pos="4320"/>
        <w:tab w:val="right" w:pos="8640"/>
      </w:tabs>
    </w:pPr>
  </w:style>
  <w:style w:type="character" w:customStyle="1" w:styleId="FooterChar">
    <w:name w:val="Footer Char"/>
    <w:basedOn w:val="DefaultParagraphFont"/>
    <w:link w:val="Footer"/>
    <w:uiPriority w:val="99"/>
    <w:rsid w:val="004C18E4"/>
    <w:rPr>
      <w:rFonts w:eastAsia="Lucida Sans Unicode"/>
      <w:sz w:val="24"/>
      <w:szCs w:val="24"/>
      <w:lang w:val="en-US"/>
    </w:rPr>
  </w:style>
  <w:style w:type="paragraph" w:styleId="ListParagraph">
    <w:name w:val="List Paragraph"/>
    <w:basedOn w:val="Normal"/>
    <w:uiPriority w:val="34"/>
    <w:qFormat/>
    <w:rsid w:val="00441745"/>
    <w:pPr>
      <w:widowControl/>
      <w:suppressAutoHyphens w:val="0"/>
      <w:autoSpaceDE/>
      <w:ind w:left="720"/>
      <w:contextualSpacing/>
    </w:pPr>
    <w:rPr>
      <w:rFonts w:eastAsia="Times New Roman"/>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363521">
      <w:bodyDiv w:val="1"/>
      <w:marLeft w:val="0"/>
      <w:marRight w:val="0"/>
      <w:marTop w:val="0"/>
      <w:marBottom w:val="0"/>
      <w:divBdr>
        <w:top w:val="none" w:sz="0" w:space="0" w:color="auto"/>
        <w:left w:val="none" w:sz="0" w:space="0" w:color="auto"/>
        <w:bottom w:val="none" w:sz="0" w:space="0" w:color="auto"/>
        <w:right w:val="none" w:sz="0" w:space="0" w:color="auto"/>
      </w:divBdr>
      <w:divsChild>
        <w:div w:id="375353543">
          <w:marLeft w:val="533"/>
          <w:marRight w:val="0"/>
          <w:marTop w:val="160"/>
          <w:marBottom w:val="0"/>
          <w:divBdr>
            <w:top w:val="none" w:sz="0" w:space="0" w:color="auto"/>
            <w:left w:val="none" w:sz="0" w:space="0" w:color="auto"/>
            <w:bottom w:val="none" w:sz="0" w:space="0" w:color="auto"/>
            <w:right w:val="none" w:sz="0" w:space="0" w:color="auto"/>
          </w:divBdr>
        </w:div>
      </w:divsChild>
    </w:div>
    <w:div w:id="659575320">
      <w:bodyDiv w:val="1"/>
      <w:marLeft w:val="0"/>
      <w:marRight w:val="0"/>
      <w:marTop w:val="0"/>
      <w:marBottom w:val="0"/>
      <w:divBdr>
        <w:top w:val="none" w:sz="0" w:space="0" w:color="auto"/>
        <w:left w:val="none" w:sz="0" w:space="0" w:color="auto"/>
        <w:bottom w:val="none" w:sz="0" w:space="0" w:color="auto"/>
        <w:right w:val="none" w:sz="0" w:space="0" w:color="auto"/>
      </w:divBdr>
      <w:divsChild>
        <w:div w:id="1973560267">
          <w:marLeft w:val="533"/>
          <w:marRight w:val="0"/>
          <w:marTop w:val="160"/>
          <w:marBottom w:val="0"/>
          <w:divBdr>
            <w:top w:val="none" w:sz="0" w:space="0" w:color="auto"/>
            <w:left w:val="none" w:sz="0" w:space="0" w:color="auto"/>
            <w:bottom w:val="none" w:sz="0" w:space="0" w:color="auto"/>
            <w:right w:val="none" w:sz="0" w:space="0" w:color="auto"/>
          </w:divBdr>
        </w:div>
      </w:divsChild>
    </w:div>
    <w:div w:id="1249072759">
      <w:bodyDiv w:val="1"/>
      <w:marLeft w:val="0"/>
      <w:marRight w:val="0"/>
      <w:marTop w:val="0"/>
      <w:marBottom w:val="0"/>
      <w:divBdr>
        <w:top w:val="none" w:sz="0" w:space="0" w:color="auto"/>
        <w:left w:val="none" w:sz="0" w:space="0" w:color="auto"/>
        <w:bottom w:val="none" w:sz="0" w:space="0" w:color="auto"/>
        <w:right w:val="none" w:sz="0" w:space="0" w:color="auto"/>
      </w:divBdr>
      <w:divsChild>
        <w:div w:id="1561139024">
          <w:marLeft w:val="533"/>
          <w:marRight w:val="0"/>
          <w:marTop w:val="160"/>
          <w:marBottom w:val="0"/>
          <w:divBdr>
            <w:top w:val="none" w:sz="0" w:space="0" w:color="auto"/>
            <w:left w:val="none" w:sz="0" w:space="0" w:color="auto"/>
            <w:bottom w:val="none" w:sz="0" w:space="0" w:color="auto"/>
            <w:right w:val="none" w:sz="0" w:space="0" w:color="auto"/>
          </w:divBdr>
        </w:div>
        <w:div w:id="2027947707">
          <w:marLeft w:val="533"/>
          <w:marRight w:val="0"/>
          <w:marTop w:val="160"/>
          <w:marBottom w:val="0"/>
          <w:divBdr>
            <w:top w:val="none" w:sz="0" w:space="0" w:color="auto"/>
            <w:left w:val="none" w:sz="0" w:space="0" w:color="auto"/>
            <w:bottom w:val="none" w:sz="0" w:space="0" w:color="auto"/>
            <w:right w:val="none" w:sz="0" w:space="0" w:color="auto"/>
          </w:divBdr>
        </w:div>
      </w:divsChild>
    </w:div>
    <w:div w:id="1444568945">
      <w:bodyDiv w:val="1"/>
      <w:marLeft w:val="0"/>
      <w:marRight w:val="0"/>
      <w:marTop w:val="0"/>
      <w:marBottom w:val="0"/>
      <w:divBdr>
        <w:top w:val="none" w:sz="0" w:space="0" w:color="auto"/>
        <w:left w:val="none" w:sz="0" w:space="0" w:color="auto"/>
        <w:bottom w:val="none" w:sz="0" w:space="0" w:color="auto"/>
        <w:right w:val="none" w:sz="0" w:space="0" w:color="auto"/>
      </w:divBdr>
      <w:divsChild>
        <w:div w:id="303632344">
          <w:marLeft w:val="533"/>
          <w:marRight w:val="0"/>
          <w:marTop w:val="160"/>
          <w:marBottom w:val="0"/>
          <w:divBdr>
            <w:top w:val="none" w:sz="0" w:space="0" w:color="auto"/>
            <w:left w:val="none" w:sz="0" w:space="0" w:color="auto"/>
            <w:bottom w:val="none" w:sz="0" w:space="0" w:color="auto"/>
            <w:right w:val="none" w:sz="0" w:space="0" w:color="auto"/>
          </w:divBdr>
        </w:div>
      </w:divsChild>
    </w:div>
    <w:div w:id="1985159021">
      <w:bodyDiv w:val="1"/>
      <w:marLeft w:val="0"/>
      <w:marRight w:val="0"/>
      <w:marTop w:val="0"/>
      <w:marBottom w:val="0"/>
      <w:divBdr>
        <w:top w:val="none" w:sz="0" w:space="0" w:color="auto"/>
        <w:left w:val="none" w:sz="0" w:space="0" w:color="auto"/>
        <w:bottom w:val="none" w:sz="0" w:space="0" w:color="auto"/>
        <w:right w:val="none" w:sz="0" w:space="0" w:color="auto"/>
      </w:divBdr>
      <w:divsChild>
        <w:div w:id="252932701">
          <w:marLeft w:val="533"/>
          <w:marRight w:val="0"/>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pp/"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cplusplus.com/doc/tutoria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plusplus.com/files/tutorial.pd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120</Pages>
  <Words>24866</Words>
  <Characters>144223</Characters>
  <Application>Microsoft Office Word</Application>
  <DocSecurity>0</DocSecurity>
  <Lines>1201</Lines>
  <Paragraphs>337</Paragraphs>
  <ScaleCrop>false</ScaleCrop>
  <HeadingPairs>
    <vt:vector size="2" baseType="variant">
      <vt:variant>
        <vt:lpstr>Title</vt:lpstr>
      </vt:variant>
      <vt:variant>
        <vt:i4>1</vt:i4>
      </vt:variant>
    </vt:vector>
  </HeadingPairs>
  <TitlesOfParts>
    <vt:vector size="1" baseType="lpstr">
      <vt:lpstr>  PPOO-curs</vt:lpstr>
    </vt:vector>
  </TitlesOfParts>
  <Company>Universitatea din Bucuresti</Company>
  <LinksUpToDate>false</LinksUpToDate>
  <CharactersWithSpaces>168752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PPOO-curs</dc:title>
  <dc:subject/>
  <dc:creator>Mihail Cherciu</dc:creator>
  <cp:keywords/>
  <cp:lastModifiedBy>Mihail</cp:lastModifiedBy>
  <cp:revision>17</cp:revision>
  <cp:lastPrinted>2003-03-16T17:15:00Z</cp:lastPrinted>
  <dcterms:created xsi:type="dcterms:W3CDTF">2012-03-02T21:14:00Z</dcterms:created>
  <dcterms:modified xsi:type="dcterms:W3CDTF">2024-03-10T19:42:00Z</dcterms:modified>
</cp:coreProperties>
</file>